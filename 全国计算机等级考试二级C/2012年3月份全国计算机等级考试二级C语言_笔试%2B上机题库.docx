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794" w:rsidRDefault="00370794" w:rsidP="00370794">
      <w:pPr>
        <w:adjustRightInd w:val="0"/>
        <w:snapToGrid w:val="0"/>
        <w:jc w:val="center"/>
        <w:rPr>
          <w:color w:val="FF0000"/>
        </w:rPr>
      </w:pPr>
      <w:r>
        <w:rPr>
          <w:b/>
          <w:bCs/>
          <w:color w:val="FF0000"/>
        </w:rPr>
        <w:t>2012</w:t>
      </w:r>
      <w:r>
        <w:rPr>
          <w:rFonts w:hint="eastAsia"/>
          <w:b/>
          <w:bCs/>
          <w:color w:val="FF0000"/>
        </w:rPr>
        <w:t>年</w:t>
      </w:r>
      <w:r>
        <w:rPr>
          <w:b/>
          <w:bCs/>
          <w:color w:val="FF0000"/>
        </w:rPr>
        <w:t>3</w:t>
      </w:r>
      <w:r>
        <w:rPr>
          <w:rFonts w:hint="eastAsia"/>
          <w:b/>
          <w:bCs/>
          <w:color w:val="FF0000"/>
        </w:rPr>
        <w:t>月份全国计算机等级考试二级</w:t>
      </w:r>
      <w:r>
        <w:rPr>
          <w:b/>
          <w:bCs/>
          <w:color w:val="FF0000"/>
        </w:rPr>
        <w:t>C</w:t>
      </w:r>
      <w:r>
        <w:rPr>
          <w:rFonts w:hint="eastAsia"/>
          <w:b/>
          <w:bCs/>
          <w:color w:val="FF0000"/>
        </w:rPr>
        <w:t>语言</w:t>
      </w:r>
      <w:r>
        <w:rPr>
          <w:b/>
          <w:bCs/>
          <w:color w:val="FF0000"/>
        </w:rPr>
        <w:t xml:space="preserve"> </w:t>
      </w:r>
      <w:r>
        <w:rPr>
          <w:rFonts w:hint="eastAsia"/>
          <w:b/>
          <w:bCs/>
          <w:i/>
          <w:color w:val="FF0000"/>
        </w:rPr>
        <w:t>笔试</w:t>
      </w:r>
      <w:r>
        <w:rPr>
          <w:b/>
          <w:bCs/>
          <w:i/>
          <w:color w:val="FF0000"/>
        </w:rPr>
        <w:t>+</w:t>
      </w:r>
      <w:r>
        <w:rPr>
          <w:rFonts w:hint="eastAsia"/>
          <w:b/>
          <w:bCs/>
          <w:i/>
          <w:color w:val="FF0000"/>
        </w:rPr>
        <w:t>上机</w:t>
      </w:r>
      <w:r>
        <w:rPr>
          <w:b/>
          <w:bCs/>
          <w:i/>
          <w:color w:val="FF0000"/>
        </w:rPr>
        <w:t xml:space="preserve"> </w:t>
      </w:r>
      <w:r>
        <w:rPr>
          <w:rFonts w:hint="eastAsia"/>
          <w:b/>
          <w:bCs/>
          <w:color w:val="FF0000"/>
        </w:rPr>
        <w:t>题库（全）</w:t>
      </w:r>
    </w:p>
    <w:p w:rsidR="00370794" w:rsidRDefault="00370794" w:rsidP="00370794">
      <w:pPr>
        <w:adjustRightInd w:val="0"/>
        <w:snapToGrid w:val="0"/>
      </w:pPr>
      <w:r>
        <w:rPr>
          <w:rFonts w:hint="eastAsia"/>
        </w:rPr>
        <w:t>一、选择题</w:t>
      </w:r>
    </w:p>
    <w:p w:rsidR="00370794" w:rsidRDefault="00370794" w:rsidP="00370794">
      <w:pPr>
        <w:adjustRightInd w:val="0"/>
        <w:snapToGrid w:val="0"/>
      </w:pPr>
      <w:r>
        <w:rPr>
          <w:rFonts w:hint="eastAsia"/>
        </w:rPr>
        <w:t>在下列各题的</w:t>
      </w:r>
      <w:r>
        <w:t>A</w:t>
      </w:r>
      <w:r>
        <w:rPr>
          <w:rFonts w:hint="eastAsia"/>
        </w:rPr>
        <w:t>）、</w:t>
      </w:r>
      <w:r>
        <w:t>B</w:t>
      </w:r>
      <w:r>
        <w:rPr>
          <w:rFonts w:hint="eastAsia"/>
        </w:rPr>
        <w:t>）、</w:t>
      </w:r>
      <w:r>
        <w:t>C</w:t>
      </w:r>
      <w:r>
        <w:rPr>
          <w:rFonts w:hint="eastAsia"/>
        </w:rPr>
        <w:t>）、</w:t>
      </w:r>
      <w:r>
        <w:t>D</w:t>
      </w:r>
      <w:r>
        <w:rPr>
          <w:rFonts w:hint="eastAsia"/>
        </w:rPr>
        <w:t>）四个选项中，只有一个选项是正确的，请将正确的选项涂写在答题卡相应位置上，答在试卷上不得分。</w:t>
      </w:r>
    </w:p>
    <w:p w:rsidR="00370794" w:rsidRDefault="00370794" w:rsidP="00370794">
      <w:pPr>
        <w:adjustRightInd w:val="0"/>
        <w:snapToGrid w:val="0"/>
      </w:pPr>
      <w:r>
        <w:rPr>
          <w:rFonts w:hint="eastAsia"/>
        </w:rPr>
        <w:t>（</w:t>
      </w:r>
      <w:r>
        <w:t>1</w:t>
      </w:r>
      <w:r>
        <w:rPr>
          <w:rFonts w:hint="eastAsia"/>
        </w:rPr>
        <w:t>）为了避免流程图在描述程序逻辑时的灵活性</w:t>
      </w:r>
      <w:r>
        <w:t>,</w:t>
      </w:r>
      <w:r>
        <w:rPr>
          <w:rFonts w:hint="eastAsia"/>
        </w:rPr>
        <w:t>提出了用方框图来代替传统的程序流程图</w:t>
      </w:r>
      <w:r>
        <w:t>,</w:t>
      </w:r>
      <w:r>
        <w:rPr>
          <w:rFonts w:hint="eastAsia"/>
        </w:rPr>
        <w:t>通常也把这种图称为</w:t>
      </w:r>
      <w:r>
        <w:t xml:space="preserve"> </w:t>
      </w:r>
    </w:p>
    <w:p w:rsidR="00370794" w:rsidRDefault="00370794" w:rsidP="00370794">
      <w:pPr>
        <w:adjustRightInd w:val="0"/>
        <w:snapToGrid w:val="0"/>
      </w:pPr>
      <w:r>
        <w:t xml:space="preserve">    A)PAD</w:t>
      </w:r>
      <w:r>
        <w:rPr>
          <w:rFonts w:hint="eastAsia"/>
        </w:rPr>
        <w:t>图</w:t>
      </w:r>
      <w:r>
        <w:tab/>
        <w:t>B)N-S</w:t>
      </w:r>
      <w:r>
        <w:rPr>
          <w:rFonts w:hint="eastAsia"/>
        </w:rPr>
        <w:t>图</w:t>
      </w:r>
      <w:r>
        <w:tab/>
        <w:t xml:space="preserve">    C)</w:t>
      </w:r>
      <w:r>
        <w:rPr>
          <w:rFonts w:hint="eastAsia"/>
        </w:rPr>
        <w:t>结构图</w:t>
      </w:r>
      <w:r>
        <w:tab/>
        <w:t xml:space="preserve">    D)</w:t>
      </w:r>
      <w:r>
        <w:rPr>
          <w:rFonts w:hint="eastAsia"/>
        </w:rPr>
        <w:t>数据流图</w:t>
      </w:r>
    </w:p>
    <w:p w:rsidR="00370794" w:rsidRDefault="00370794" w:rsidP="00370794">
      <w:pPr>
        <w:adjustRightInd w:val="0"/>
        <w:snapToGrid w:val="0"/>
      </w:pPr>
      <w:r>
        <w:rPr>
          <w:rFonts w:hint="eastAsia"/>
        </w:rPr>
        <w:t>（</w:t>
      </w:r>
      <w:r>
        <w:t>2</w:t>
      </w:r>
      <w:r>
        <w:rPr>
          <w:rFonts w:hint="eastAsia"/>
        </w:rPr>
        <w:t>）结构化程序设计主要强调的是</w:t>
      </w:r>
      <w:r>
        <w:t xml:space="preserve"> </w:t>
      </w:r>
    </w:p>
    <w:p w:rsidR="00370794" w:rsidRDefault="00370794" w:rsidP="00370794">
      <w:pPr>
        <w:adjustRightInd w:val="0"/>
        <w:snapToGrid w:val="0"/>
      </w:pPr>
      <w:r>
        <w:t xml:space="preserve">    A)</w:t>
      </w:r>
      <w:r>
        <w:rPr>
          <w:rFonts w:hint="eastAsia"/>
        </w:rPr>
        <w:t>程序的规模</w:t>
      </w:r>
      <w:r>
        <w:t xml:space="preserve"> </w:t>
      </w:r>
      <w:r>
        <w:tab/>
        <w:t xml:space="preserve">   B)</w:t>
      </w:r>
      <w:r>
        <w:rPr>
          <w:rFonts w:hint="eastAsia"/>
        </w:rPr>
        <w:t>程序的效率</w:t>
      </w:r>
      <w:r>
        <w:t xml:space="preserve">    C)</w:t>
      </w:r>
      <w:r>
        <w:rPr>
          <w:rFonts w:hint="eastAsia"/>
        </w:rPr>
        <w:t>程序设计语言的先进性</w:t>
      </w:r>
      <w:r>
        <w:t xml:space="preserve"> </w:t>
      </w:r>
      <w:r>
        <w:tab/>
        <w:t xml:space="preserve">    D)</w:t>
      </w:r>
      <w:r>
        <w:rPr>
          <w:rFonts w:hint="eastAsia"/>
        </w:rPr>
        <w:t>程序易读性</w:t>
      </w:r>
      <w:r>
        <w:t xml:space="preserve"> </w:t>
      </w:r>
    </w:p>
    <w:p w:rsidR="00370794" w:rsidRDefault="00370794" w:rsidP="00370794">
      <w:pPr>
        <w:adjustRightInd w:val="0"/>
        <w:snapToGrid w:val="0"/>
      </w:pPr>
      <w:r>
        <w:rPr>
          <w:rFonts w:hint="eastAsia"/>
        </w:rPr>
        <w:t>（</w:t>
      </w:r>
      <w:r>
        <w:t>3</w:t>
      </w:r>
      <w:r>
        <w:rPr>
          <w:rFonts w:hint="eastAsia"/>
        </w:rPr>
        <w:t>）为了使模块尽可能独立</w:t>
      </w:r>
      <w:r>
        <w:t>,</w:t>
      </w:r>
      <w:r>
        <w:rPr>
          <w:rFonts w:hint="eastAsia"/>
        </w:rPr>
        <w:t>要求</w:t>
      </w:r>
      <w:r>
        <w:t xml:space="preserve"> </w:t>
      </w:r>
    </w:p>
    <w:p w:rsidR="00370794" w:rsidRDefault="00370794" w:rsidP="00370794">
      <w:pPr>
        <w:adjustRightInd w:val="0"/>
        <w:snapToGrid w:val="0"/>
        <w:ind w:firstLine="435"/>
      </w:pPr>
      <w:r>
        <w:t>A)</w:t>
      </w:r>
      <w:r>
        <w:rPr>
          <w:rFonts w:hint="eastAsia"/>
        </w:rPr>
        <w:t>模块的内聚程度要尽量高</w:t>
      </w:r>
      <w:r>
        <w:t>,</w:t>
      </w:r>
      <w:r>
        <w:rPr>
          <w:rFonts w:hint="eastAsia"/>
        </w:rPr>
        <w:t>且各模块间的耦合程度要尽量强</w:t>
      </w:r>
      <w:r>
        <w:t xml:space="preserve">     </w:t>
      </w:r>
    </w:p>
    <w:p w:rsidR="00370794" w:rsidRDefault="00370794" w:rsidP="00370794">
      <w:pPr>
        <w:adjustRightInd w:val="0"/>
        <w:snapToGrid w:val="0"/>
        <w:ind w:firstLine="435"/>
      </w:pPr>
      <w:r>
        <w:t>B)</w:t>
      </w:r>
      <w:r>
        <w:rPr>
          <w:rFonts w:hint="eastAsia"/>
        </w:rPr>
        <w:t>模块的内聚程度要尽量高</w:t>
      </w:r>
      <w:r>
        <w:t>,</w:t>
      </w:r>
      <w:r>
        <w:rPr>
          <w:rFonts w:hint="eastAsia"/>
        </w:rPr>
        <w:t>且各模块间的耦合程度要尽量弱</w:t>
      </w:r>
      <w:r>
        <w:t xml:space="preserve">     </w:t>
      </w:r>
    </w:p>
    <w:p w:rsidR="00370794" w:rsidRDefault="00370794" w:rsidP="00370794">
      <w:pPr>
        <w:adjustRightInd w:val="0"/>
        <w:snapToGrid w:val="0"/>
        <w:ind w:firstLine="435"/>
      </w:pPr>
      <w:r>
        <w:t>C)</w:t>
      </w:r>
      <w:r>
        <w:rPr>
          <w:rFonts w:hint="eastAsia"/>
        </w:rPr>
        <w:t>模块的内聚程度要尽量低</w:t>
      </w:r>
      <w:r>
        <w:t>,</w:t>
      </w:r>
      <w:r>
        <w:rPr>
          <w:rFonts w:hint="eastAsia"/>
        </w:rPr>
        <w:t>且各模块间的耦合程度要尽量弱</w:t>
      </w:r>
      <w:r>
        <w:t xml:space="preserve"> </w:t>
      </w:r>
    </w:p>
    <w:p w:rsidR="00370794" w:rsidRDefault="00370794" w:rsidP="00370794">
      <w:pPr>
        <w:adjustRightInd w:val="0"/>
        <w:snapToGrid w:val="0"/>
      </w:pPr>
      <w:r>
        <w:t xml:space="preserve">    D)</w:t>
      </w:r>
      <w:r>
        <w:rPr>
          <w:rFonts w:hint="eastAsia"/>
        </w:rPr>
        <w:t>模块的内聚程度要尽量低</w:t>
      </w:r>
      <w:r>
        <w:t>,</w:t>
      </w:r>
      <w:r>
        <w:rPr>
          <w:rFonts w:hint="eastAsia"/>
        </w:rPr>
        <w:t>且各模块间的耦合程度要尽量强</w:t>
      </w:r>
      <w:r>
        <w:t xml:space="preserve"> </w:t>
      </w:r>
    </w:p>
    <w:p w:rsidR="00370794" w:rsidRDefault="00370794" w:rsidP="00370794">
      <w:pPr>
        <w:adjustRightInd w:val="0"/>
        <w:snapToGrid w:val="0"/>
      </w:pPr>
      <w:r>
        <w:rPr>
          <w:rFonts w:hint="eastAsia"/>
        </w:rPr>
        <w:t>（</w:t>
      </w:r>
      <w:r>
        <w:t>4</w:t>
      </w:r>
      <w:r>
        <w:rPr>
          <w:rFonts w:hint="eastAsia"/>
        </w:rPr>
        <w:t>）需求分析阶段的任务是确定</w:t>
      </w:r>
      <w:r>
        <w:t xml:space="preserve"> </w:t>
      </w:r>
    </w:p>
    <w:p w:rsidR="00370794" w:rsidRDefault="00370794" w:rsidP="00370794">
      <w:pPr>
        <w:adjustRightInd w:val="0"/>
        <w:snapToGrid w:val="0"/>
      </w:pPr>
      <w:r>
        <w:t xml:space="preserve">    A)</w:t>
      </w:r>
      <w:r>
        <w:rPr>
          <w:rFonts w:hint="eastAsia"/>
        </w:rPr>
        <w:t>软件开发方法</w:t>
      </w:r>
      <w:r>
        <w:tab/>
        <w:t xml:space="preserve">  B)</w:t>
      </w:r>
      <w:r>
        <w:rPr>
          <w:rFonts w:hint="eastAsia"/>
        </w:rPr>
        <w:t>软件开发工具</w:t>
      </w:r>
      <w:r>
        <w:t xml:space="preserve">    C)</w:t>
      </w:r>
      <w:r>
        <w:rPr>
          <w:rFonts w:hint="eastAsia"/>
        </w:rPr>
        <w:t>软件开发费用</w:t>
      </w:r>
      <w:r>
        <w:tab/>
        <w:t xml:space="preserve">   D)</w:t>
      </w:r>
      <w:r>
        <w:rPr>
          <w:rFonts w:hint="eastAsia"/>
        </w:rPr>
        <w:t>软件系统功能</w:t>
      </w:r>
    </w:p>
    <w:p w:rsidR="00370794" w:rsidRDefault="00370794" w:rsidP="00370794">
      <w:pPr>
        <w:adjustRightInd w:val="0"/>
        <w:snapToGrid w:val="0"/>
      </w:pPr>
      <w:r>
        <w:rPr>
          <w:rFonts w:hint="eastAsia"/>
        </w:rPr>
        <w:t>（</w:t>
      </w:r>
      <w:r>
        <w:t>5</w:t>
      </w:r>
      <w:r>
        <w:rPr>
          <w:rFonts w:hint="eastAsia"/>
        </w:rPr>
        <w:t>）算法的有穷性是指</w:t>
      </w:r>
      <w:r>
        <w:t xml:space="preserve"> </w:t>
      </w:r>
    </w:p>
    <w:p w:rsidR="00370794" w:rsidRDefault="00370794" w:rsidP="00370794">
      <w:pPr>
        <w:adjustRightInd w:val="0"/>
        <w:snapToGrid w:val="0"/>
        <w:ind w:firstLine="435"/>
      </w:pPr>
      <w:r>
        <w:t>A)</w:t>
      </w:r>
      <w:r>
        <w:rPr>
          <w:rFonts w:hint="eastAsia"/>
        </w:rPr>
        <w:t>算法程序的运行时间是有限的</w:t>
      </w:r>
      <w:r>
        <w:tab/>
        <w:t xml:space="preserve">  </w:t>
      </w:r>
    </w:p>
    <w:p w:rsidR="00370794" w:rsidRDefault="00370794" w:rsidP="00370794">
      <w:pPr>
        <w:adjustRightInd w:val="0"/>
        <w:snapToGrid w:val="0"/>
        <w:ind w:firstLine="435"/>
      </w:pPr>
      <w:r>
        <w:t>B)</w:t>
      </w:r>
      <w:r>
        <w:rPr>
          <w:rFonts w:hint="eastAsia"/>
        </w:rPr>
        <w:t>算法程序所处理的数据量是有限的</w:t>
      </w:r>
      <w:r>
        <w:t xml:space="preserve">  </w:t>
      </w:r>
    </w:p>
    <w:p w:rsidR="00370794" w:rsidRDefault="00370794" w:rsidP="00370794">
      <w:pPr>
        <w:adjustRightInd w:val="0"/>
        <w:snapToGrid w:val="0"/>
        <w:ind w:firstLine="435"/>
      </w:pPr>
      <w:r>
        <w:t>C)</w:t>
      </w:r>
      <w:r>
        <w:rPr>
          <w:rFonts w:hint="eastAsia"/>
        </w:rPr>
        <w:t>算法程序的长度是有限的</w:t>
      </w:r>
      <w:r>
        <w:tab/>
        <w:t xml:space="preserve">    </w:t>
      </w:r>
    </w:p>
    <w:p w:rsidR="00370794" w:rsidRDefault="00370794" w:rsidP="00370794">
      <w:pPr>
        <w:adjustRightInd w:val="0"/>
        <w:snapToGrid w:val="0"/>
        <w:ind w:firstLine="435"/>
      </w:pPr>
      <w:r>
        <w:t>D)</w:t>
      </w:r>
      <w:r>
        <w:rPr>
          <w:rFonts w:hint="eastAsia"/>
        </w:rPr>
        <w:t>算法只能被有限的用户使用</w:t>
      </w:r>
      <w:r>
        <w:t xml:space="preserve"> </w:t>
      </w:r>
    </w:p>
    <w:p w:rsidR="00370794" w:rsidRDefault="00370794" w:rsidP="00370794">
      <w:pPr>
        <w:adjustRightInd w:val="0"/>
        <w:snapToGrid w:val="0"/>
      </w:pPr>
      <w:r>
        <w:rPr>
          <w:rFonts w:hint="eastAsia"/>
        </w:rPr>
        <w:t>（</w:t>
      </w:r>
      <w:r>
        <w:t>6</w:t>
      </w:r>
      <w:r>
        <w:rPr>
          <w:rFonts w:hint="eastAsia"/>
        </w:rPr>
        <w:t>）对长度为</w:t>
      </w:r>
      <w:r>
        <w:t>n</w:t>
      </w:r>
      <w:r>
        <w:rPr>
          <w:rFonts w:hint="eastAsia"/>
        </w:rPr>
        <w:t>的线性表排序</w:t>
      </w:r>
      <w:r>
        <w:t>,</w:t>
      </w:r>
      <w:r>
        <w:rPr>
          <w:rFonts w:hint="eastAsia"/>
        </w:rPr>
        <w:t>在最坏情况下</w:t>
      </w:r>
      <w:r>
        <w:t>,</w:t>
      </w:r>
      <w:r>
        <w:rPr>
          <w:rFonts w:hint="eastAsia"/>
        </w:rPr>
        <w:t>比较次数不是</w:t>
      </w:r>
      <w:r>
        <w:t>n(n-1)/2</w:t>
      </w:r>
      <w:r>
        <w:rPr>
          <w:rFonts w:hint="eastAsia"/>
        </w:rPr>
        <w:t>的排序方法是</w:t>
      </w:r>
      <w:r>
        <w:t xml:space="preserve"> </w:t>
      </w:r>
    </w:p>
    <w:p w:rsidR="00370794" w:rsidRDefault="00370794" w:rsidP="00370794">
      <w:pPr>
        <w:adjustRightInd w:val="0"/>
        <w:snapToGrid w:val="0"/>
      </w:pPr>
      <w:r>
        <w:t xml:space="preserve">    A)</w:t>
      </w:r>
      <w:r>
        <w:rPr>
          <w:rFonts w:hint="eastAsia"/>
        </w:rPr>
        <w:t>快速排序</w:t>
      </w:r>
      <w:r>
        <w:tab/>
        <w:t xml:space="preserve">    B)</w:t>
      </w:r>
      <w:r>
        <w:rPr>
          <w:rFonts w:hint="eastAsia"/>
        </w:rPr>
        <w:t>冒泡排序</w:t>
      </w:r>
      <w:r>
        <w:t xml:space="preserve">     C)</w:t>
      </w:r>
      <w:r>
        <w:rPr>
          <w:rFonts w:hint="eastAsia"/>
        </w:rPr>
        <w:t>直接插入排序</w:t>
      </w:r>
      <w:r>
        <w:tab/>
        <w:t xml:space="preserve">    D)</w:t>
      </w:r>
      <w:r>
        <w:rPr>
          <w:rFonts w:hint="eastAsia"/>
        </w:rPr>
        <w:t>堆排序</w:t>
      </w:r>
      <w:r>
        <w:t xml:space="preserve"> </w:t>
      </w:r>
    </w:p>
    <w:p w:rsidR="00370794" w:rsidRDefault="00370794" w:rsidP="00370794">
      <w:pPr>
        <w:adjustRightInd w:val="0"/>
        <w:snapToGrid w:val="0"/>
      </w:pPr>
      <w:r>
        <w:rPr>
          <w:rFonts w:hint="eastAsia"/>
        </w:rPr>
        <w:t>（</w:t>
      </w:r>
      <w:r>
        <w:t>7</w:t>
      </w:r>
      <w:r>
        <w:rPr>
          <w:rFonts w:hint="eastAsia"/>
        </w:rPr>
        <w:t>）如果进栈序列为</w:t>
      </w:r>
      <w:r>
        <w:t>e1,e2,e3,e4,</w:t>
      </w:r>
      <w:r>
        <w:rPr>
          <w:rFonts w:hint="eastAsia"/>
        </w:rPr>
        <w:t>则可能的出栈序列是</w:t>
      </w:r>
      <w:r>
        <w:t xml:space="preserve"> </w:t>
      </w:r>
    </w:p>
    <w:p w:rsidR="00370794" w:rsidRDefault="00370794" w:rsidP="00370794">
      <w:pPr>
        <w:adjustRightInd w:val="0"/>
        <w:snapToGrid w:val="0"/>
      </w:pPr>
      <w:r>
        <w:t xml:space="preserve">    A)e3,e1,e4,e2</w:t>
      </w:r>
      <w:r>
        <w:tab/>
        <w:t xml:space="preserve">    B)e2,e4,e3,e1</w:t>
      </w:r>
      <w:r>
        <w:tab/>
        <w:t xml:space="preserve">    C)e3,e4,e1,e2</w:t>
      </w:r>
      <w:r>
        <w:tab/>
        <w:t xml:space="preserve">    D) </w:t>
      </w:r>
      <w:r>
        <w:rPr>
          <w:rFonts w:hint="eastAsia"/>
        </w:rPr>
        <w:t>任意顺序</w:t>
      </w:r>
      <w:r>
        <w:t xml:space="preserve"> </w:t>
      </w:r>
    </w:p>
    <w:p w:rsidR="00370794" w:rsidRDefault="00370794" w:rsidP="00370794">
      <w:pPr>
        <w:adjustRightInd w:val="0"/>
        <w:snapToGrid w:val="0"/>
      </w:pPr>
      <w:r>
        <w:rPr>
          <w:rFonts w:hint="eastAsia"/>
        </w:rPr>
        <w:t>（</w:t>
      </w:r>
      <w:r>
        <w:t>8</w:t>
      </w:r>
      <w:r>
        <w:rPr>
          <w:rFonts w:hint="eastAsia"/>
        </w:rPr>
        <w:t>）将</w:t>
      </w:r>
      <w:r>
        <w:t>E-R</w:t>
      </w:r>
      <w:r>
        <w:rPr>
          <w:rFonts w:hint="eastAsia"/>
        </w:rPr>
        <w:t>图转换到关系模式时</w:t>
      </w:r>
      <w:r>
        <w:t>,</w:t>
      </w:r>
      <w:r>
        <w:rPr>
          <w:rFonts w:hint="eastAsia"/>
        </w:rPr>
        <w:t>实体与联系都可以表示成</w:t>
      </w:r>
      <w:r>
        <w:t xml:space="preserve"> </w:t>
      </w:r>
    </w:p>
    <w:p w:rsidR="00370794" w:rsidRDefault="00370794" w:rsidP="00370794">
      <w:pPr>
        <w:adjustRightInd w:val="0"/>
        <w:snapToGrid w:val="0"/>
      </w:pPr>
      <w:r>
        <w:t xml:space="preserve">    A)</w:t>
      </w:r>
      <w:r>
        <w:rPr>
          <w:rFonts w:hint="eastAsia"/>
        </w:rPr>
        <w:t>属性</w:t>
      </w:r>
      <w:r>
        <w:tab/>
        <w:t xml:space="preserve">    B)</w:t>
      </w:r>
      <w:r>
        <w:rPr>
          <w:rFonts w:hint="eastAsia"/>
        </w:rPr>
        <w:t>关系</w:t>
      </w:r>
      <w:r>
        <w:tab/>
        <w:t xml:space="preserve">    C)</w:t>
      </w:r>
      <w:r>
        <w:rPr>
          <w:rFonts w:hint="eastAsia"/>
        </w:rPr>
        <w:t>键</w:t>
      </w:r>
      <w:r>
        <w:tab/>
        <w:t xml:space="preserve">    D)</w:t>
      </w:r>
      <w:r>
        <w:rPr>
          <w:rFonts w:hint="eastAsia"/>
        </w:rPr>
        <w:t>域</w:t>
      </w:r>
    </w:p>
    <w:p w:rsidR="00370794" w:rsidRDefault="00370794" w:rsidP="00370794">
      <w:pPr>
        <w:adjustRightInd w:val="0"/>
        <w:snapToGrid w:val="0"/>
      </w:pPr>
      <w:r>
        <w:rPr>
          <w:rFonts w:hint="eastAsia"/>
        </w:rPr>
        <w:t>（</w:t>
      </w:r>
      <w:r>
        <w:t>9</w:t>
      </w:r>
      <w:r>
        <w:rPr>
          <w:rFonts w:hint="eastAsia"/>
        </w:rPr>
        <w:t>）有三个关系</w:t>
      </w:r>
      <w:r>
        <w:t>R</w:t>
      </w:r>
      <w:r>
        <w:rPr>
          <w:rFonts w:hint="eastAsia"/>
        </w:rPr>
        <w:t>、</w:t>
      </w:r>
      <w:r>
        <w:t>S</w:t>
      </w:r>
      <w:r>
        <w:rPr>
          <w:rFonts w:hint="eastAsia"/>
        </w:rPr>
        <w:t>和</w:t>
      </w:r>
      <w:r>
        <w:t>T</w:t>
      </w:r>
      <w:r>
        <w:rPr>
          <w:rFonts w:hint="eastAsia"/>
        </w:rPr>
        <w:t>如下</w:t>
      </w:r>
      <w:r>
        <w:t>:</w:t>
      </w:r>
    </w:p>
    <w:p w:rsidR="00370794" w:rsidRDefault="00370794" w:rsidP="00370794">
      <w:pPr>
        <w:adjustRightInd w:val="0"/>
        <w:snapToGrid w:val="0"/>
      </w:pPr>
      <w:r>
        <w:t>R</w:t>
      </w:r>
      <w:r>
        <w:tab/>
      </w:r>
    </w:p>
    <w:p w:rsidR="00370794" w:rsidRDefault="00370794" w:rsidP="00370794">
      <w:pPr>
        <w:adjustRightInd w:val="0"/>
        <w:snapToGrid w:val="0"/>
      </w:pPr>
      <w:r>
        <w:t xml:space="preserve">B </w:t>
      </w:r>
      <w:r>
        <w:tab/>
        <w:t xml:space="preserve">C </w:t>
      </w:r>
      <w:r>
        <w:tab/>
        <w:t xml:space="preserve">D </w:t>
      </w:r>
      <w:r>
        <w:tab/>
      </w:r>
    </w:p>
    <w:p w:rsidR="00370794" w:rsidRDefault="00370794" w:rsidP="00370794">
      <w:pPr>
        <w:adjustRightInd w:val="0"/>
        <w:snapToGrid w:val="0"/>
      </w:pPr>
      <w:r>
        <w:t xml:space="preserve">a </w:t>
      </w:r>
      <w:r>
        <w:tab/>
        <w:t xml:space="preserve">0 </w:t>
      </w:r>
      <w:r>
        <w:tab/>
        <w:t xml:space="preserve">k1 </w:t>
      </w:r>
      <w:r>
        <w:tab/>
      </w:r>
    </w:p>
    <w:p w:rsidR="00370794" w:rsidRDefault="00370794" w:rsidP="00370794">
      <w:pPr>
        <w:adjustRightInd w:val="0"/>
        <w:snapToGrid w:val="0"/>
      </w:pPr>
      <w:r>
        <w:t xml:space="preserve">b </w:t>
      </w:r>
      <w:r>
        <w:tab/>
        <w:t xml:space="preserve">1 </w:t>
      </w:r>
      <w:r>
        <w:tab/>
        <w:t xml:space="preserve">n1 </w:t>
      </w:r>
      <w:r>
        <w:tab/>
      </w:r>
    </w:p>
    <w:p w:rsidR="00370794" w:rsidRDefault="00370794" w:rsidP="00370794">
      <w:pPr>
        <w:adjustRightInd w:val="0"/>
        <w:snapToGrid w:val="0"/>
      </w:pPr>
    </w:p>
    <w:p w:rsidR="00370794" w:rsidRDefault="00370794" w:rsidP="00370794">
      <w:pPr>
        <w:adjustRightInd w:val="0"/>
        <w:snapToGrid w:val="0"/>
      </w:pPr>
      <w:r>
        <w:t>S</w:t>
      </w:r>
      <w:r>
        <w:tab/>
      </w:r>
    </w:p>
    <w:p w:rsidR="00370794" w:rsidRDefault="00370794" w:rsidP="00370794">
      <w:pPr>
        <w:adjustRightInd w:val="0"/>
        <w:snapToGrid w:val="0"/>
      </w:pPr>
      <w:r>
        <w:t xml:space="preserve">B </w:t>
      </w:r>
      <w:r>
        <w:tab/>
        <w:t xml:space="preserve">C </w:t>
      </w:r>
      <w:r>
        <w:tab/>
        <w:t xml:space="preserve">D </w:t>
      </w:r>
      <w:r>
        <w:tab/>
      </w:r>
    </w:p>
    <w:p w:rsidR="00370794" w:rsidRDefault="00370794" w:rsidP="00370794">
      <w:pPr>
        <w:adjustRightInd w:val="0"/>
        <w:snapToGrid w:val="0"/>
      </w:pPr>
      <w:r>
        <w:t xml:space="preserve">f </w:t>
      </w:r>
      <w:r>
        <w:tab/>
        <w:t xml:space="preserve">3 </w:t>
      </w:r>
      <w:r>
        <w:tab/>
        <w:t xml:space="preserve">h2 </w:t>
      </w:r>
      <w:r>
        <w:tab/>
      </w:r>
    </w:p>
    <w:p w:rsidR="00370794" w:rsidRDefault="00370794" w:rsidP="00370794">
      <w:pPr>
        <w:adjustRightInd w:val="0"/>
        <w:snapToGrid w:val="0"/>
      </w:pPr>
      <w:r>
        <w:t xml:space="preserve">a </w:t>
      </w:r>
      <w:r>
        <w:tab/>
        <w:t xml:space="preserve">0 </w:t>
      </w:r>
      <w:r>
        <w:tab/>
        <w:t xml:space="preserve">k1 </w:t>
      </w:r>
      <w:r>
        <w:tab/>
      </w:r>
    </w:p>
    <w:p w:rsidR="00370794" w:rsidRDefault="00370794" w:rsidP="00370794">
      <w:pPr>
        <w:adjustRightInd w:val="0"/>
        <w:snapToGrid w:val="0"/>
      </w:pPr>
      <w:r>
        <w:t xml:space="preserve">n </w:t>
      </w:r>
      <w:r>
        <w:tab/>
        <w:t xml:space="preserve">2 </w:t>
      </w:r>
      <w:r>
        <w:tab/>
        <w:t xml:space="preserve">x1 </w:t>
      </w:r>
      <w:r>
        <w:tab/>
      </w:r>
    </w:p>
    <w:p w:rsidR="00370794" w:rsidRDefault="00370794" w:rsidP="00370794">
      <w:pPr>
        <w:adjustRightInd w:val="0"/>
        <w:snapToGrid w:val="0"/>
      </w:pPr>
    </w:p>
    <w:p w:rsidR="00370794" w:rsidRDefault="00370794" w:rsidP="00370794">
      <w:pPr>
        <w:adjustRightInd w:val="0"/>
        <w:snapToGrid w:val="0"/>
      </w:pPr>
      <w:r>
        <w:t>T</w:t>
      </w:r>
      <w:r>
        <w:tab/>
      </w:r>
    </w:p>
    <w:p w:rsidR="00370794" w:rsidRDefault="00370794" w:rsidP="00370794">
      <w:pPr>
        <w:adjustRightInd w:val="0"/>
        <w:snapToGrid w:val="0"/>
      </w:pPr>
      <w:r>
        <w:t>B</w:t>
      </w:r>
      <w:r>
        <w:tab/>
        <w:t>C</w:t>
      </w:r>
      <w:r>
        <w:tab/>
        <w:t>D</w:t>
      </w:r>
      <w:r>
        <w:tab/>
      </w:r>
    </w:p>
    <w:p w:rsidR="00370794" w:rsidRDefault="00370794" w:rsidP="00370794">
      <w:pPr>
        <w:adjustRightInd w:val="0"/>
        <w:snapToGrid w:val="0"/>
      </w:pPr>
      <w:r>
        <w:t>a</w:t>
      </w:r>
      <w:r>
        <w:tab/>
        <w:t>0</w:t>
      </w:r>
      <w:r>
        <w:tab/>
        <w:t>k1</w:t>
      </w:r>
      <w:r>
        <w:tab/>
      </w:r>
    </w:p>
    <w:p w:rsidR="00370794" w:rsidRDefault="00370794" w:rsidP="00370794">
      <w:pPr>
        <w:adjustRightInd w:val="0"/>
        <w:snapToGrid w:val="0"/>
      </w:pPr>
    </w:p>
    <w:p w:rsidR="00370794" w:rsidRDefault="00370794" w:rsidP="00370794">
      <w:pPr>
        <w:adjustRightInd w:val="0"/>
        <w:snapToGrid w:val="0"/>
      </w:pPr>
      <w:r>
        <w:rPr>
          <w:rFonts w:hint="eastAsia"/>
        </w:rPr>
        <w:t>由关系</w:t>
      </w:r>
      <w:r>
        <w:t>R</w:t>
      </w:r>
      <w:r>
        <w:rPr>
          <w:rFonts w:hint="eastAsia"/>
        </w:rPr>
        <w:t>和</w:t>
      </w:r>
      <w:r>
        <w:t>S</w:t>
      </w:r>
      <w:r>
        <w:rPr>
          <w:rFonts w:hint="eastAsia"/>
        </w:rPr>
        <w:t>通过运算得到关系</w:t>
      </w:r>
      <w:r>
        <w:t>T,</w:t>
      </w:r>
      <w:r>
        <w:rPr>
          <w:rFonts w:hint="eastAsia"/>
        </w:rPr>
        <w:t>则所使用的运算为</w:t>
      </w:r>
      <w:r>
        <w:t xml:space="preserve"> </w:t>
      </w:r>
    </w:p>
    <w:p w:rsidR="00370794" w:rsidRDefault="00370794" w:rsidP="00370794">
      <w:pPr>
        <w:adjustRightInd w:val="0"/>
        <w:snapToGrid w:val="0"/>
      </w:pPr>
      <w:r>
        <w:t xml:space="preserve">    A)</w:t>
      </w:r>
      <w:r>
        <w:rPr>
          <w:rFonts w:hint="eastAsia"/>
        </w:rPr>
        <w:t>并</w:t>
      </w:r>
      <w:r>
        <w:tab/>
        <w:t xml:space="preserve">    B)</w:t>
      </w:r>
      <w:r>
        <w:rPr>
          <w:rFonts w:hint="eastAsia"/>
        </w:rPr>
        <w:t>自然连接</w:t>
      </w:r>
      <w:r>
        <w:tab/>
        <w:t xml:space="preserve">    C)</w:t>
      </w:r>
      <w:r>
        <w:rPr>
          <w:rFonts w:hint="eastAsia"/>
        </w:rPr>
        <w:t>笛卡尔积</w:t>
      </w:r>
      <w:r>
        <w:tab/>
        <w:t xml:space="preserve">    D)</w:t>
      </w:r>
      <w:r>
        <w:rPr>
          <w:rFonts w:hint="eastAsia"/>
        </w:rPr>
        <w:t>交</w:t>
      </w:r>
    </w:p>
    <w:p w:rsidR="00370794" w:rsidRDefault="00370794" w:rsidP="00370794">
      <w:pPr>
        <w:adjustRightInd w:val="0"/>
        <w:snapToGrid w:val="0"/>
      </w:pPr>
      <w:r>
        <w:rPr>
          <w:rFonts w:hint="eastAsia"/>
        </w:rPr>
        <w:t>（</w:t>
      </w:r>
      <w:r>
        <w:t>10</w:t>
      </w:r>
      <w:r>
        <w:rPr>
          <w:rFonts w:hint="eastAsia"/>
        </w:rPr>
        <w:t>）下列有关数据库的描述</w:t>
      </w:r>
      <w:r>
        <w:t>,</w:t>
      </w:r>
      <w:r>
        <w:rPr>
          <w:rFonts w:hint="eastAsia"/>
        </w:rPr>
        <w:t>正确的是</w:t>
      </w:r>
      <w:r>
        <w:t xml:space="preserve"> </w:t>
      </w:r>
    </w:p>
    <w:p w:rsidR="00370794" w:rsidRDefault="00370794" w:rsidP="00370794">
      <w:pPr>
        <w:adjustRightInd w:val="0"/>
        <w:snapToGrid w:val="0"/>
      </w:pPr>
      <w:r>
        <w:t xml:space="preserve">    A)</w:t>
      </w:r>
      <w:r>
        <w:rPr>
          <w:rFonts w:hint="eastAsia"/>
        </w:rPr>
        <w:t>数据处理是将信息转化为数据的过程</w:t>
      </w:r>
      <w:r>
        <w:t xml:space="preserve"> </w:t>
      </w:r>
    </w:p>
    <w:p w:rsidR="00370794" w:rsidRDefault="00370794" w:rsidP="00370794">
      <w:pPr>
        <w:adjustRightInd w:val="0"/>
        <w:snapToGrid w:val="0"/>
      </w:pPr>
      <w:r>
        <w:t xml:space="preserve">    B)</w:t>
      </w:r>
      <w:r>
        <w:rPr>
          <w:rFonts w:hint="eastAsia"/>
        </w:rPr>
        <w:t>数据的物理独立性是指当数据的逻辑结构改变时</w:t>
      </w:r>
      <w:r>
        <w:t>,</w:t>
      </w:r>
      <w:r>
        <w:rPr>
          <w:rFonts w:hint="eastAsia"/>
        </w:rPr>
        <w:t>数据的存储结构不变</w:t>
      </w:r>
      <w:r>
        <w:t xml:space="preserve"> </w:t>
      </w:r>
    </w:p>
    <w:p w:rsidR="00370794" w:rsidRDefault="00370794" w:rsidP="00370794">
      <w:pPr>
        <w:adjustRightInd w:val="0"/>
        <w:snapToGrid w:val="0"/>
      </w:pPr>
      <w:r>
        <w:t xml:space="preserve">    C)</w:t>
      </w:r>
      <w:r>
        <w:rPr>
          <w:rFonts w:hint="eastAsia"/>
        </w:rPr>
        <w:t>关系中的每一列称为元组</w:t>
      </w:r>
      <w:r>
        <w:t>,</w:t>
      </w:r>
      <w:r>
        <w:rPr>
          <w:rFonts w:hint="eastAsia"/>
        </w:rPr>
        <w:t>一个元组就是一个字段</w:t>
      </w:r>
      <w:r>
        <w:t xml:space="preserve"> </w:t>
      </w:r>
    </w:p>
    <w:p w:rsidR="00370794" w:rsidRDefault="00370794" w:rsidP="00370794">
      <w:pPr>
        <w:adjustRightInd w:val="0"/>
        <w:snapToGrid w:val="0"/>
        <w:ind w:left="420" w:hangingChars="200" w:hanging="420"/>
      </w:pPr>
      <w:r>
        <w:t xml:space="preserve">    D)</w:t>
      </w:r>
      <w:r>
        <w:rPr>
          <w:rFonts w:hint="eastAsia"/>
        </w:rPr>
        <w:t>如果一个关系中的属性或属性组并非该关系的关键字</w:t>
      </w:r>
      <w:r>
        <w:t>,</w:t>
      </w:r>
      <w:r>
        <w:rPr>
          <w:rFonts w:hint="eastAsia"/>
        </w:rPr>
        <w:t>但它是另一个关系的关键字</w:t>
      </w:r>
      <w:r>
        <w:t>,</w:t>
      </w:r>
      <w:r>
        <w:rPr>
          <w:rFonts w:hint="eastAsia"/>
        </w:rPr>
        <w:t>则称其为本关系的外关键字</w:t>
      </w:r>
      <w:r>
        <w:t xml:space="preserve"> </w:t>
      </w:r>
    </w:p>
    <w:p w:rsidR="00370794" w:rsidRDefault="00370794" w:rsidP="00370794">
      <w:pPr>
        <w:adjustRightInd w:val="0"/>
        <w:snapToGrid w:val="0"/>
      </w:pPr>
      <w:r>
        <w:rPr>
          <w:rFonts w:hint="eastAsia"/>
        </w:rPr>
        <w:lastRenderedPageBreak/>
        <w:t>（</w:t>
      </w:r>
      <w:r>
        <w:t>11</w:t>
      </w:r>
      <w:r>
        <w:rPr>
          <w:rFonts w:hint="eastAsia"/>
        </w:rPr>
        <w:t>）以下叙述中正确的是</w:t>
      </w:r>
      <w:r>
        <w:t xml:space="preserve"> </w:t>
      </w:r>
    </w:p>
    <w:p w:rsidR="00370794" w:rsidRDefault="00370794" w:rsidP="00370794">
      <w:pPr>
        <w:adjustRightInd w:val="0"/>
        <w:snapToGrid w:val="0"/>
      </w:pPr>
      <w:r>
        <w:t xml:space="preserve">  A)</w:t>
      </w:r>
      <w:r>
        <w:rPr>
          <w:rFonts w:hint="eastAsia"/>
        </w:rPr>
        <w:t>用</w:t>
      </w:r>
      <w:r>
        <w:t>C</w:t>
      </w:r>
      <w:r>
        <w:rPr>
          <w:rFonts w:hint="eastAsia"/>
        </w:rPr>
        <w:t>程序实现的算法必须要有输入和输出操作</w:t>
      </w:r>
      <w:r>
        <w:t xml:space="preserve">   </w:t>
      </w:r>
    </w:p>
    <w:p w:rsidR="00370794" w:rsidRDefault="00370794" w:rsidP="00370794">
      <w:pPr>
        <w:adjustRightInd w:val="0"/>
        <w:snapToGrid w:val="0"/>
        <w:ind w:firstLineChars="100" w:firstLine="210"/>
      </w:pPr>
      <w:r>
        <w:t>B)</w:t>
      </w:r>
      <w:r>
        <w:rPr>
          <w:rFonts w:hint="eastAsia"/>
        </w:rPr>
        <w:t>用</w:t>
      </w:r>
      <w:r>
        <w:t>C</w:t>
      </w:r>
      <w:r>
        <w:rPr>
          <w:rFonts w:hint="eastAsia"/>
        </w:rPr>
        <w:t>程序实现的算法可以没有输出但必须要有输入</w:t>
      </w:r>
      <w:r>
        <w:t xml:space="preserve">                       </w:t>
      </w:r>
    </w:p>
    <w:p w:rsidR="00370794" w:rsidRDefault="00370794" w:rsidP="00370794">
      <w:pPr>
        <w:adjustRightInd w:val="0"/>
        <w:snapToGrid w:val="0"/>
        <w:ind w:firstLineChars="100" w:firstLine="210"/>
      </w:pPr>
      <w:r>
        <w:t>C)</w:t>
      </w:r>
      <w:r>
        <w:rPr>
          <w:rFonts w:hint="eastAsia"/>
        </w:rPr>
        <w:t>用</w:t>
      </w:r>
      <w:r>
        <w:t>C</w:t>
      </w:r>
      <w:r>
        <w:rPr>
          <w:rFonts w:hint="eastAsia"/>
        </w:rPr>
        <w:t>程序实现的算法可以没有输入但必须要有输出</w:t>
      </w:r>
      <w:r>
        <w:t xml:space="preserve">    </w:t>
      </w:r>
    </w:p>
    <w:p w:rsidR="00370794" w:rsidRDefault="00370794" w:rsidP="00370794">
      <w:pPr>
        <w:adjustRightInd w:val="0"/>
        <w:snapToGrid w:val="0"/>
        <w:ind w:firstLineChars="100" w:firstLine="210"/>
      </w:pPr>
      <w:r>
        <w:t>D)</w:t>
      </w:r>
      <w:r>
        <w:rPr>
          <w:rFonts w:hint="eastAsia"/>
        </w:rPr>
        <w:t>用</w:t>
      </w:r>
      <w:r>
        <w:t>C</w:t>
      </w:r>
      <w:r>
        <w:rPr>
          <w:rFonts w:hint="eastAsia"/>
        </w:rPr>
        <w:t>程序实现的算法可以既没有输入也没有输出</w:t>
      </w:r>
      <w:r>
        <w:t xml:space="preserve"> </w:t>
      </w:r>
    </w:p>
    <w:p w:rsidR="00370794" w:rsidRDefault="00370794" w:rsidP="00370794">
      <w:pPr>
        <w:adjustRightInd w:val="0"/>
        <w:snapToGrid w:val="0"/>
      </w:pPr>
      <w:r>
        <w:rPr>
          <w:rFonts w:hint="eastAsia"/>
        </w:rPr>
        <w:t>（</w:t>
      </w:r>
      <w:r>
        <w:t>12</w:t>
      </w:r>
      <w:r>
        <w:rPr>
          <w:rFonts w:hint="eastAsia"/>
        </w:rPr>
        <w:t>）下列可用于</w:t>
      </w:r>
      <w:r>
        <w:t>C</w:t>
      </w:r>
      <w:r>
        <w:rPr>
          <w:rFonts w:hint="eastAsia"/>
        </w:rPr>
        <w:t>语言用户标识符的一组是</w:t>
      </w:r>
      <w:r>
        <w:t xml:space="preserve"> </w:t>
      </w:r>
    </w:p>
    <w:p w:rsidR="00370794" w:rsidRDefault="00370794" w:rsidP="00370794">
      <w:pPr>
        <w:adjustRightInd w:val="0"/>
        <w:snapToGrid w:val="0"/>
      </w:pPr>
      <w:r>
        <w:t xml:space="preserve">    A)void, define, WORD</w:t>
      </w:r>
      <w:r>
        <w:tab/>
        <w:t xml:space="preserve">    B)a3_3,_123,Car    C)For, -abc, IF Case</w:t>
      </w:r>
      <w:r>
        <w:tab/>
        <w:t xml:space="preserve">    D)2a, DO, sizeof </w:t>
      </w:r>
    </w:p>
    <w:p w:rsidR="00370794" w:rsidRDefault="00370794" w:rsidP="00370794">
      <w:pPr>
        <w:adjustRightInd w:val="0"/>
        <w:snapToGrid w:val="0"/>
      </w:pPr>
      <w:r>
        <w:rPr>
          <w:rFonts w:hint="eastAsia"/>
        </w:rPr>
        <w:t>（</w:t>
      </w:r>
      <w:r>
        <w:t>13</w:t>
      </w:r>
      <w:r>
        <w:rPr>
          <w:rFonts w:hint="eastAsia"/>
        </w:rPr>
        <w:t>）以下选项中可作为</w:t>
      </w:r>
      <w:r>
        <w:t>C</w:t>
      </w:r>
      <w:r>
        <w:rPr>
          <w:rFonts w:hint="eastAsia"/>
        </w:rPr>
        <w:t>语言合法常量的是</w:t>
      </w:r>
      <w:r>
        <w:t xml:space="preserve"> </w:t>
      </w:r>
    </w:p>
    <w:p w:rsidR="00370794" w:rsidRDefault="00370794" w:rsidP="00370794">
      <w:pPr>
        <w:adjustRightInd w:val="0"/>
        <w:snapToGrid w:val="0"/>
      </w:pPr>
      <w:r>
        <w:t xml:space="preserve">    A)-80</w:t>
      </w:r>
      <w:r>
        <w:tab/>
        <w:t xml:space="preserve">    B)-080</w:t>
      </w:r>
      <w:r>
        <w:tab/>
        <w:t xml:space="preserve">    C)-8e1.0</w:t>
      </w:r>
      <w:r>
        <w:tab/>
        <w:t xml:space="preserve">    D)-80.0e </w:t>
      </w:r>
    </w:p>
    <w:p w:rsidR="00370794" w:rsidRDefault="00370794" w:rsidP="00370794">
      <w:pPr>
        <w:adjustRightInd w:val="0"/>
        <w:snapToGrid w:val="0"/>
      </w:pPr>
      <w:r>
        <w:rPr>
          <w:rFonts w:hint="eastAsia"/>
        </w:rPr>
        <w:t>（</w:t>
      </w:r>
      <w:r>
        <w:t>14</w:t>
      </w:r>
      <w:r>
        <w:rPr>
          <w:rFonts w:hint="eastAsia"/>
        </w:rPr>
        <w:t>）若有语句</w:t>
      </w:r>
      <w:r>
        <w:t>:char *line[5];,</w:t>
      </w:r>
      <w:r>
        <w:rPr>
          <w:rFonts w:hint="eastAsia"/>
        </w:rPr>
        <w:t>以下叙述中正确的是</w:t>
      </w:r>
      <w:r>
        <w:t xml:space="preserve"> </w:t>
      </w:r>
    </w:p>
    <w:p w:rsidR="00370794" w:rsidRDefault="00370794" w:rsidP="00370794">
      <w:pPr>
        <w:adjustRightInd w:val="0"/>
        <w:snapToGrid w:val="0"/>
        <w:ind w:firstLine="435"/>
      </w:pPr>
      <w:r>
        <w:t xml:space="preserve">A) </w:t>
      </w:r>
      <w:r>
        <w:rPr>
          <w:rFonts w:hint="eastAsia"/>
        </w:rPr>
        <w:t>定义</w:t>
      </w:r>
      <w:r>
        <w:t>line</w:t>
      </w:r>
      <w:r>
        <w:rPr>
          <w:rFonts w:hint="eastAsia"/>
        </w:rPr>
        <w:t>是一个数组</w:t>
      </w:r>
      <w:r>
        <w:t>,</w:t>
      </w:r>
      <w:r>
        <w:rPr>
          <w:rFonts w:hint="eastAsia"/>
        </w:rPr>
        <w:t>每个数组元素是一个基类型为</w:t>
      </w:r>
      <w:r>
        <w:t>char</w:t>
      </w:r>
      <w:r>
        <w:rPr>
          <w:rFonts w:hint="eastAsia"/>
        </w:rPr>
        <w:t>为指针变量</w:t>
      </w:r>
      <w:r>
        <w:t xml:space="preserve">    </w:t>
      </w:r>
    </w:p>
    <w:p w:rsidR="00370794" w:rsidRDefault="00370794" w:rsidP="00370794">
      <w:pPr>
        <w:adjustRightInd w:val="0"/>
        <w:snapToGrid w:val="0"/>
        <w:ind w:firstLine="435"/>
      </w:pPr>
      <w:r>
        <w:t xml:space="preserve">B) </w:t>
      </w:r>
      <w:r>
        <w:rPr>
          <w:rFonts w:hint="eastAsia"/>
        </w:rPr>
        <w:t>定义</w:t>
      </w:r>
      <w:r>
        <w:t>line</w:t>
      </w:r>
      <w:r>
        <w:rPr>
          <w:rFonts w:hint="eastAsia"/>
        </w:rPr>
        <w:t>是一个指针变量</w:t>
      </w:r>
      <w:r>
        <w:t>,</w:t>
      </w:r>
      <w:r>
        <w:rPr>
          <w:rFonts w:hint="eastAsia"/>
        </w:rPr>
        <w:t>该变量可以指向一个长度为</w:t>
      </w:r>
      <w:r>
        <w:t>5</w:t>
      </w:r>
      <w:r>
        <w:rPr>
          <w:rFonts w:hint="eastAsia"/>
        </w:rPr>
        <w:t>的字符型数组</w:t>
      </w:r>
      <w:r>
        <w:t xml:space="preserve">    </w:t>
      </w:r>
    </w:p>
    <w:p w:rsidR="00370794" w:rsidRDefault="00370794" w:rsidP="00370794">
      <w:pPr>
        <w:adjustRightInd w:val="0"/>
        <w:snapToGrid w:val="0"/>
        <w:ind w:firstLine="435"/>
      </w:pPr>
      <w:r>
        <w:t xml:space="preserve">C) </w:t>
      </w:r>
      <w:r>
        <w:rPr>
          <w:rFonts w:hint="eastAsia"/>
        </w:rPr>
        <w:t>定义</w:t>
      </w:r>
      <w:r>
        <w:t>line</w:t>
      </w:r>
      <w:r>
        <w:rPr>
          <w:rFonts w:hint="eastAsia"/>
        </w:rPr>
        <w:t>是一个指针数组</w:t>
      </w:r>
      <w:r>
        <w:t>,</w:t>
      </w:r>
      <w:r>
        <w:rPr>
          <w:rFonts w:hint="eastAsia"/>
        </w:rPr>
        <w:t>语句中的</w:t>
      </w:r>
      <w:r>
        <w:t>*</w:t>
      </w:r>
      <w:r>
        <w:rPr>
          <w:rFonts w:hint="eastAsia"/>
        </w:rPr>
        <w:t>号称为间址运算符</w:t>
      </w:r>
      <w:r>
        <w:t xml:space="preserve">   </w:t>
      </w:r>
    </w:p>
    <w:p w:rsidR="00370794" w:rsidRDefault="00370794" w:rsidP="00370794">
      <w:pPr>
        <w:adjustRightInd w:val="0"/>
        <w:snapToGrid w:val="0"/>
        <w:ind w:firstLine="435"/>
      </w:pPr>
      <w:r>
        <w:t xml:space="preserve">D) </w:t>
      </w:r>
      <w:r>
        <w:rPr>
          <w:rFonts w:hint="eastAsia"/>
        </w:rPr>
        <w:t>定义</w:t>
      </w:r>
      <w:r>
        <w:t>line</w:t>
      </w:r>
      <w:r>
        <w:rPr>
          <w:rFonts w:hint="eastAsia"/>
        </w:rPr>
        <w:t>是一个指向字符型函数的指针</w:t>
      </w:r>
      <w:r>
        <w:t xml:space="preserve"> </w:t>
      </w:r>
    </w:p>
    <w:p w:rsidR="00370794" w:rsidRDefault="00370794" w:rsidP="00370794">
      <w:pPr>
        <w:adjustRightInd w:val="0"/>
        <w:snapToGrid w:val="0"/>
      </w:pPr>
      <w:r>
        <w:rPr>
          <w:rFonts w:hint="eastAsia"/>
        </w:rPr>
        <w:t>（</w:t>
      </w:r>
      <w:r>
        <w:t>15</w:t>
      </w:r>
      <w:r>
        <w:rPr>
          <w:rFonts w:hint="eastAsia"/>
        </w:rPr>
        <w:t>）以下定义语句中正确的是</w:t>
      </w:r>
      <w:r>
        <w:t xml:space="preserve"> </w:t>
      </w:r>
    </w:p>
    <w:p w:rsidR="00370794" w:rsidRDefault="00370794" w:rsidP="00370794">
      <w:pPr>
        <w:adjustRightInd w:val="0"/>
        <w:snapToGrid w:val="0"/>
      </w:pPr>
      <w:r>
        <w:t xml:space="preserve">    A)int  a=b=0;</w:t>
      </w:r>
      <w:r>
        <w:tab/>
        <w:t xml:space="preserve">    B)char  A=65+1,b=′b′;     C)float  a=1,*b=&amp;a,*c=&amp;b;</w:t>
      </w:r>
      <w:r>
        <w:tab/>
        <w:t xml:space="preserve">    D)double  a=00;b=1.1; </w:t>
      </w:r>
    </w:p>
    <w:p w:rsidR="00370794" w:rsidRDefault="00370794" w:rsidP="00370794">
      <w:pPr>
        <w:adjustRightInd w:val="0"/>
        <w:snapToGrid w:val="0"/>
      </w:pPr>
      <w:r>
        <w:rPr>
          <w:rFonts w:hint="eastAsia"/>
        </w:rPr>
        <w:t>（</w:t>
      </w:r>
      <w:r>
        <w:t>16</w:t>
      </w:r>
      <w:r>
        <w:rPr>
          <w:rFonts w:hint="eastAsia"/>
        </w:rPr>
        <w:t>）有以下程序段</w:t>
      </w:r>
      <w:r>
        <w:t xml:space="preserve"> </w:t>
      </w:r>
    </w:p>
    <w:p w:rsidR="00370794" w:rsidRDefault="00370794" w:rsidP="00370794">
      <w:pPr>
        <w:adjustRightInd w:val="0"/>
        <w:snapToGrid w:val="0"/>
      </w:pPr>
      <w:r>
        <w:t xml:space="preserve">char  ch;    int  k; </w:t>
      </w:r>
    </w:p>
    <w:p w:rsidR="00370794" w:rsidRDefault="00370794" w:rsidP="00370794">
      <w:pPr>
        <w:adjustRightInd w:val="0"/>
        <w:snapToGrid w:val="0"/>
      </w:pPr>
      <w:r>
        <w:t>ch=′a′;</w:t>
      </w:r>
    </w:p>
    <w:p w:rsidR="00370794" w:rsidRDefault="00370794" w:rsidP="00370794">
      <w:pPr>
        <w:adjustRightInd w:val="0"/>
        <w:snapToGrid w:val="0"/>
      </w:pPr>
      <w:r>
        <w:t xml:space="preserve">k=12; </w:t>
      </w:r>
    </w:p>
    <w:p w:rsidR="00370794" w:rsidRDefault="00370794" w:rsidP="00370794">
      <w:pPr>
        <w:adjustRightInd w:val="0"/>
        <w:snapToGrid w:val="0"/>
      </w:pPr>
      <w:r>
        <w:t>printf("%c,%d,",ch,ch,k);    printf("k=%d \n",k);</w:t>
      </w:r>
    </w:p>
    <w:p w:rsidR="00370794" w:rsidRDefault="00370794" w:rsidP="00370794">
      <w:pPr>
        <w:adjustRightInd w:val="0"/>
        <w:snapToGrid w:val="0"/>
      </w:pPr>
      <w:r>
        <w:rPr>
          <w:rFonts w:hint="eastAsia"/>
        </w:rPr>
        <w:t>已知字符</w:t>
      </w:r>
      <w:r>
        <w:t>a</w:t>
      </w:r>
      <w:r>
        <w:rPr>
          <w:rFonts w:hint="eastAsia"/>
        </w:rPr>
        <w:t>的</w:t>
      </w:r>
      <w:r>
        <w:t>ASCII</w:t>
      </w:r>
      <w:r>
        <w:rPr>
          <w:rFonts w:hint="eastAsia"/>
        </w:rPr>
        <w:t>码值为</w:t>
      </w:r>
      <w:r>
        <w:t>97,</w:t>
      </w:r>
      <w:r>
        <w:rPr>
          <w:rFonts w:hint="eastAsia"/>
        </w:rPr>
        <w:t>则执行上述程序段后输出结果是</w:t>
      </w:r>
      <w:r>
        <w:t xml:space="preserve"> </w:t>
      </w:r>
    </w:p>
    <w:p w:rsidR="00370794" w:rsidRDefault="00370794" w:rsidP="00370794">
      <w:pPr>
        <w:adjustRightInd w:val="0"/>
        <w:snapToGrid w:val="0"/>
        <w:ind w:firstLine="435"/>
      </w:pPr>
      <w:r>
        <w:t>A)</w:t>
      </w:r>
      <w:r>
        <w:rPr>
          <w:rFonts w:hint="eastAsia"/>
        </w:rPr>
        <w:t>因变量类型与格式描述符的类型不匹配输出无定值</w:t>
      </w:r>
      <w:r>
        <w:t xml:space="preserve">     </w:t>
      </w:r>
    </w:p>
    <w:p w:rsidR="00370794" w:rsidRDefault="00370794" w:rsidP="00370794">
      <w:pPr>
        <w:adjustRightInd w:val="0"/>
        <w:snapToGrid w:val="0"/>
        <w:ind w:firstLine="435"/>
      </w:pPr>
      <w:r>
        <w:t>B)</w:t>
      </w:r>
      <w:r>
        <w:rPr>
          <w:rFonts w:hint="eastAsia"/>
        </w:rPr>
        <w:t>输出项与格式描述符个数不符</w:t>
      </w:r>
      <w:r>
        <w:t>,</w:t>
      </w:r>
      <w:r>
        <w:rPr>
          <w:rFonts w:hint="eastAsia"/>
        </w:rPr>
        <w:t>输出为零值或不定值</w:t>
      </w:r>
      <w:r>
        <w:t xml:space="preserve"> </w:t>
      </w:r>
    </w:p>
    <w:p w:rsidR="00370794" w:rsidRDefault="00370794" w:rsidP="00370794">
      <w:pPr>
        <w:adjustRightInd w:val="0"/>
        <w:snapToGrid w:val="0"/>
        <w:ind w:firstLine="435"/>
      </w:pPr>
      <w:r>
        <w:t xml:space="preserve">C)a,97,12k=12     </w:t>
      </w:r>
    </w:p>
    <w:p w:rsidR="00370794" w:rsidRDefault="00370794" w:rsidP="00370794">
      <w:pPr>
        <w:adjustRightInd w:val="0"/>
        <w:snapToGrid w:val="0"/>
        <w:ind w:firstLine="435"/>
      </w:pPr>
      <w:r>
        <w:t xml:space="preserve">D)a,97,k=12 </w:t>
      </w:r>
    </w:p>
    <w:p w:rsidR="00370794" w:rsidRDefault="00370794" w:rsidP="00370794">
      <w:pPr>
        <w:adjustRightInd w:val="0"/>
        <w:snapToGrid w:val="0"/>
      </w:pPr>
      <w:r>
        <w:rPr>
          <w:rFonts w:hint="eastAsia"/>
        </w:rPr>
        <w:t>（</w:t>
      </w:r>
      <w:r>
        <w:t>17</w:t>
      </w:r>
      <w:r>
        <w:rPr>
          <w:rFonts w:hint="eastAsia"/>
        </w:rPr>
        <w:t>）有以下程序</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i,s=1; </w:t>
      </w:r>
    </w:p>
    <w:p w:rsidR="00370794" w:rsidRDefault="00370794" w:rsidP="00370794">
      <w:pPr>
        <w:adjustRightInd w:val="0"/>
        <w:snapToGrid w:val="0"/>
      </w:pPr>
      <w:r>
        <w:t xml:space="preserve">for (i=1;i&lt;50;i++) </w:t>
      </w:r>
    </w:p>
    <w:p w:rsidR="00370794" w:rsidRDefault="00370794" w:rsidP="00370794">
      <w:pPr>
        <w:adjustRightInd w:val="0"/>
        <w:snapToGrid w:val="0"/>
      </w:pPr>
      <w:r>
        <w:t xml:space="preserve">if(!(i%5)&amp;&amp;!(i%3))  s+=i; </w:t>
      </w:r>
    </w:p>
    <w:p w:rsidR="00370794" w:rsidRDefault="00370794" w:rsidP="00370794">
      <w:pPr>
        <w:adjustRightInd w:val="0"/>
        <w:snapToGrid w:val="0"/>
      </w:pPr>
      <w:r>
        <w:t xml:space="preserve">printf("%d\n",s);} </w:t>
      </w:r>
    </w:p>
    <w:p w:rsidR="00370794" w:rsidRDefault="00370794" w:rsidP="00370794">
      <w:pPr>
        <w:adjustRightInd w:val="0"/>
        <w:snapToGrid w:val="0"/>
      </w:pPr>
      <w:r>
        <w:rPr>
          <w:rFonts w:hint="eastAsia"/>
        </w:rPr>
        <w:t>程序的输出结果是</w:t>
      </w:r>
      <w:r>
        <w:t xml:space="preserve"> </w:t>
      </w:r>
    </w:p>
    <w:p w:rsidR="00370794" w:rsidRDefault="00370794" w:rsidP="00370794">
      <w:pPr>
        <w:adjustRightInd w:val="0"/>
        <w:snapToGrid w:val="0"/>
      </w:pPr>
      <w:r>
        <w:t xml:space="preserve">    A)409              B)277               C)1                D)91 </w:t>
      </w:r>
    </w:p>
    <w:p w:rsidR="00370794" w:rsidRDefault="00370794" w:rsidP="00370794">
      <w:pPr>
        <w:adjustRightInd w:val="0"/>
        <w:snapToGrid w:val="0"/>
      </w:pPr>
      <w:r>
        <w:rPr>
          <w:rFonts w:hint="eastAsia"/>
        </w:rPr>
        <w:t>（</w:t>
      </w:r>
      <w:r>
        <w:t>18</w:t>
      </w:r>
      <w:r>
        <w:rPr>
          <w:rFonts w:hint="eastAsia"/>
        </w:rPr>
        <w:t>）当变量</w:t>
      </w:r>
      <w:r>
        <w:t>c</w:t>
      </w:r>
      <w:r>
        <w:rPr>
          <w:rFonts w:hint="eastAsia"/>
        </w:rPr>
        <w:t>的值不为</w:t>
      </w:r>
      <w:r>
        <w:t>2</w:t>
      </w:r>
      <w:r>
        <w:rPr>
          <w:rFonts w:hint="eastAsia"/>
        </w:rPr>
        <w:t>、</w:t>
      </w:r>
      <w:r>
        <w:t>4</w:t>
      </w:r>
      <w:r>
        <w:rPr>
          <w:rFonts w:hint="eastAsia"/>
        </w:rPr>
        <w:t>、</w:t>
      </w:r>
      <w:r>
        <w:t>6</w:t>
      </w:r>
      <w:r>
        <w:rPr>
          <w:rFonts w:hint="eastAsia"/>
        </w:rPr>
        <w:t>时</w:t>
      </w:r>
      <w:r>
        <w:t>,</w:t>
      </w:r>
      <w:r>
        <w:rPr>
          <w:rFonts w:hint="eastAsia"/>
        </w:rPr>
        <w:t>值也为</w:t>
      </w:r>
      <w:r>
        <w:t>"</w:t>
      </w:r>
      <w:r>
        <w:rPr>
          <w:rFonts w:hint="eastAsia"/>
        </w:rPr>
        <w:t>真</w:t>
      </w:r>
      <w:r>
        <w:t>"</w:t>
      </w:r>
      <w:r>
        <w:rPr>
          <w:rFonts w:hint="eastAsia"/>
        </w:rPr>
        <w:t>的表达式是</w:t>
      </w:r>
      <w:r>
        <w:t xml:space="preserve"> </w:t>
      </w:r>
    </w:p>
    <w:p w:rsidR="00370794" w:rsidRDefault="00370794" w:rsidP="00370794">
      <w:pPr>
        <w:adjustRightInd w:val="0"/>
        <w:snapToGrid w:val="0"/>
        <w:ind w:firstLine="435"/>
      </w:pPr>
      <w:r>
        <w:t xml:space="preserve">A)(c==2)||(c==4)||(c==6)     </w:t>
      </w:r>
    </w:p>
    <w:p w:rsidR="00370794" w:rsidRDefault="00370794" w:rsidP="00370794">
      <w:pPr>
        <w:adjustRightInd w:val="0"/>
        <w:snapToGrid w:val="0"/>
        <w:ind w:firstLine="435"/>
      </w:pPr>
      <w:r>
        <w:t xml:space="preserve">B)(c&gt;=2&amp;&amp; c&lt;=6)||(c!=3)||(c!=5)     </w:t>
      </w:r>
    </w:p>
    <w:p w:rsidR="00370794" w:rsidRDefault="00370794" w:rsidP="00370794">
      <w:pPr>
        <w:adjustRightInd w:val="0"/>
        <w:snapToGrid w:val="0"/>
        <w:ind w:firstLine="435"/>
      </w:pPr>
      <w:r>
        <w:t xml:space="preserve">C)(c&gt;=2&amp;&amp;c&lt;=6)&amp;&amp;!(c%2)     </w:t>
      </w:r>
    </w:p>
    <w:p w:rsidR="00370794" w:rsidRDefault="00370794" w:rsidP="00370794">
      <w:pPr>
        <w:adjustRightInd w:val="0"/>
        <w:snapToGrid w:val="0"/>
        <w:ind w:firstLine="435"/>
      </w:pPr>
      <w:r>
        <w:t xml:space="preserve">D)(c&gt;=2&amp;&amp; c&lt;=6)&amp;&amp;(c%2!=1) </w:t>
      </w:r>
    </w:p>
    <w:p w:rsidR="00370794" w:rsidRDefault="00370794" w:rsidP="00370794">
      <w:pPr>
        <w:adjustRightInd w:val="0"/>
        <w:snapToGrid w:val="0"/>
      </w:pPr>
      <w:r>
        <w:rPr>
          <w:rFonts w:hint="eastAsia"/>
        </w:rPr>
        <w:t>（</w:t>
      </w:r>
      <w:r>
        <w:t>19</w:t>
      </w:r>
      <w:r>
        <w:rPr>
          <w:rFonts w:hint="eastAsia"/>
        </w:rPr>
        <w:t>）若变量已正确定义</w:t>
      </w:r>
      <w:r>
        <w:t>,</w:t>
      </w:r>
      <w:r>
        <w:rPr>
          <w:rFonts w:hint="eastAsia"/>
        </w:rPr>
        <w:t>有以下程序段</w:t>
      </w:r>
      <w:r>
        <w:t xml:space="preserve"> </w:t>
      </w:r>
    </w:p>
    <w:p w:rsidR="00370794" w:rsidRDefault="00370794" w:rsidP="00370794">
      <w:pPr>
        <w:adjustRightInd w:val="0"/>
        <w:snapToGrid w:val="0"/>
      </w:pPr>
      <w:r>
        <w:t xml:space="preserve">    int  a=3,b=5,c=7; </w:t>
      </w:r>
    </w:p>
    <w:p w:rsidR="00370794" w:rsidRDefault="00370794" w:rsidP="00370794">
      <w:pPr>
        <w:adjustRightInd w:val="0"/>
        <w:snapToGrid w:val="0"/>
      </w:pPr>
      <w:r>
        <w:tab/>
        <w:t>if(a&gt;b)</w:t>
      </w:r>
      <w:r>
        <w:tab/>
        <w:t xml:space="preserve">a=b;  c=a; </w:t>
      </w:r>
    </w:p>
    <w:p w:rsidR="00370794" w:rsidRDefault="00370794" w:rsidP="00370794">
      <w:pPr>
        <w:adjustRightInd w:val="0"/>
        <w:snapToGrid w:val="0"/>
      </w:pPr>
      <w:r>
        <w:tab/>
        <w:t>if(c!=a)</w:t>
      </w:r>
      <w:r>
        <w:tab/>
        <w:t xml:space="preserve">c=b; </w:t>
      </w:r>
    </w:p>
    <w:p w:rsidR="00370794" w:rsidRDefault="00370794" w:rsidP="00370794">
      <w:pPr>
        <w:adjustRightInd w:val="0"/>
        <w:snapToGrid w:val="0"/>
      </w:pPr>
      <w:r>
        <w:tab/>
        <w:t xml:space="preserve">printf("%d,%d,%d\n",a,b,c); </w:t>
      </w:r>
    </w:p>
    <w:p w:rsidR="00370794" w:rsidRDefault="00370794" w:rsidP="00370794">
      <w:pPr>
        <w:adjustRightInd w:val="0"/>
        <w:snapToGrid w:val="0"/>
      </w:pPr>
      <w:r>
        <w:rPr>
          <w:rFonts w:hint="eastAsia"/>
        </w:rPr>
        <w:t>其输出结果是</w:t>
      </w:r>
      <w:r>
        <w:t xml:space="preserve"> </w:t>
      </w:r>
    </w:p>
    <w:p w:rsidR="00370794" w:rsidRDefault="00370794" w:rsidP="00370794">
      <w:pPr>
        <w:adjustRightInd w:val="0"/>
        <w:snapToGrid w:val="0"/>
      </w:pPr>
      <w:r>
        <w:t xml:space="preserve">    A)</w:t>
      </w:r>
      <w:r>
        <w:rPr>
          <w:rFonts w:hint="eastAsia"/>
        </w:rPr>
        <w:t>程序段有语法错</w:t>
      </w:r>
      <w:r>
        <w:t xml:space="preserve">           B)3,5,3            C)3,5,5           D)3,5,7 </w:t>
      </w:r>
    </w:p>
    <w:p w:rsidR="00370794" w:rsidRDefault="00370794" w:rsidP="00370794">
      <w:pPr>
        <w:adjustRightInd w:val="0"/>
        <w:snapToGrid w:val="0"/>
      </w:pPr>
      <w:r>
        <w:rPr>
          <w:rFonts w:hint="eastAsia"/>
        </w:rPr>
        <w:t>（</w:t>
      </w:r>
      <w:r>
        <w:t>20</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x=1,y=0,a=0,b=0; </w:t>
      </w:r>
    </w:p>
    <w:p w:rsidR="00370794" w:rsidRDefault="00370794" w:rsidP="00370794">
      <w:pPr>
        <w:adjustRightInd w:val="0"/>
        <w:snapToGrid w:val="0"/>
      </w:pPr>
      <w:r>
        <w:tab/>
        <w:t xml:space="preserve">switch(x) </w:t>
      </w:r>
    </w:p>
    <w:p w:rsidR="00370794" w:rsidRDefault="00370794" w:rsidP="00370794">
      <w:pPr>
        <w:adjustRightInd w:val="0"/>
        <w:snapToGrid w:val="0"/>
      </w:pPr>
      <w:r>
        <w:tab/>
        <w:t xml:space="preserve">{  case  1: </w:t>
      </w:r>
    </w:p>
    <w:p w:rsidR="00370794" w:rsidRDefault="00370794" w:rsidP="00370794">
      <w:pPr>
        <w:adjustRightInd w:val="0"/>
        <w:snapToGrid w:val="0"/>
      </w:pPr>
      <w:r>
        <w:lastRenderedPageBreak/>
        <w:tab/>
        <w:t xml:space="preserve">switch(y) </w:t>
      </w:r>
    </w:p>
    <w:p w:rsidR="00370794" w:rsidRDefault="00370794" w:rsidP="00370794">
      <w:pPr>
        <w:adjustRightInd w:val="0"/>
        <w:snapToGrid w:val="0"/>
      </w:pPr>
      <w:r>
        <w:tab/>
        <w:t xml:space="preserve">{  case  0:a++;  break; </w:t>
      </w:r>
    </w:p>
    <w:p w:rsidR="00370794" w:rsidRDefault="00370794" w:rsidP="00370794">
      <w:pPr>
        <w:adjustRightInd w:val="0"/>
        <w:snapToGrid w:val="0"/>
      </w:pPr>
      <w:r>
        <w:tab/>
        <w:t xml:space="preserve">case  1:b++;  break; </w:t>
      </w:r>
    </w:p>
    <w:p w:rsidR="00370794" w:rsidRDefault="00370794" w:rsidP="00370794">
      <w:pPr>
        <w:adjustRightInd w:val="0"/>
        <w:snapToGrid w:val="0"/>
      </w:pPr>
      <w:r>
        <w:t xml:space="preserve">} </w:t>
      </w:r>
    </w:p>
    <w:p w:rsidR="00370794" w:rsidRDefault="00370794" w:rsidP="00370794">
      <w:pPr>
        <w:adjustRightInd w:val="0"/>
        <w:snapToGrid w:val="0"/>
      </w:pPr>
      <w:r>
        <w:t xml:space="preserve">case 2:a++; b++; break; </w:t>
      </w:r>
    </w:p>
    <w:p w:rsidR="00370794" w:rsidRDefault="00370794" w:rsidP="00370794">
      <w:pPr>
        <w:adjustRightInd w:val="0"/>
        <w:snapToGrid w:val="0"/>
      </w:pPr>
      <w:r>
        <w:t xml:space="preserve">case 3:a++; b++; </w:t>
      </w:r>
    </w:p>
    <w:p w:rsidR="00370794" w:rsidRDefault="00370794" w:rsidP="00370794">
      <w:pPr>
        <w:adjustRightInd w:val="0"/>
        <w:snapToGrid w:val="0"/>
      </w:pPr>
      <w:r>
        <w:t xml:space="preserve">} </w:t>
      </w:r>
    </w:p>
    <w:p w:rsidR="00370794" w:rsidRDefault="00370794" w:rsidP="00370794">
      <w:pPr>
        <w:adjustRightInd w:val="0"/>
        <w:snapToGrid w:val="0"/>
      </w:pPr>
      <w:r>
        <w:t xml:space="preserve">printf("a=%d,b=%d\n",a,b);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A)a=1,b=0            B)a=2,b=2            C)a=1,b=1           D)a=2,b=1 </w:t>
      </w:r>
    </w:p>
    <w:p w:rsidR="00370794" w:rsidRDefault="00370794" w:rsidP="00370794">
      <w:pPr>
        <w:adjustRightInd w:val="0"/>
        <w:snapToGrid w:val="0"/>
      </w:pPr>
      <w:r>
        <w:rPr>
          <w:rFonts w:hint="eastAsia"/>
        </w:rPr>
        <w:t>（</w:t>
      </w:r>
      <w:r>
        <w:t>21</w:t>
      </w:r>
      <w:r>
        <w:rPr>
          <w:rFonts w:hint="eastAsia"/>
        </w:rPr>
        <w:t>）下列程序的输出结果是</w:t>
      </w:r>
      <w:r>
        <w:t xml:space="preserve"> </w:t>
      </w:r>
    </w:p>
    <w:p w:rsidR="00370794" w:rsidRDefault="00370794" w:rsidP="00370794">
      <w:pPr>
        <w:adjustRightInd w:val="0"/>
        <w:snapToGrid w:val="0"/>
      </w:pPr>
      <w:r>
        <w:t xml:space="preserve">#include "stdio.h"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i,a=0,b=0; </w:t>
      </w:r>
    </w:p>
    <w:p w:rsidR="00370794" w:rsidRDefault="00370794" w:rsidP="00370794">
      <w:pPr>
        <w:adjustRightInd w:val="0"/>
        <w:snapToGrid w:val="0"/>
      </w:pPr>
      <w:r>
        <w:t xml:space="preserve">for(i=1;i&lt;10;i++) </w:t>
      </w:r>
    </w:p>
    <w:p w:rsidR="00370794" w:rsidRDefault="00370794" w:rsidP="00370794">
      <w:pPr>
        <w:adjustRightInd w:val="0"/>
        <w:snapToGrid w:val="0"/>
      </w:pPr>
      <w:r>
        <w:t xml:space="preserve">{  if(i%2==0) </w:t>
      </w:r>
    </w:p>
    <w:p w:rsidR="00370794" w:rsidRDefault="00370794" w:rsidP="00370794">
      <w:pPr>
        <w:adjustRightInd w:val="0"/>
        <w:snapToGrid w:val="0"/>
      </w:pPr>
      <w:r>
        <w:t xml:space="preserve">  {a++; </w:t>
      </w:r>
    </w:p>
    <w:p w:rsidR="00370794" w:rsidRDefault="00370794" w:rsidP="00370794">
      <w:pPr>
        <w:adjustRightInd w:val="0"/>
        <w:snapToGrid w:val="0"/>
      </w:pPr>
      <w:r>
        <w:t xml:space="preserve">continue;} </w:t>
      </w:r>
    </w:p>
    <w:p w:rsidR="00370794" w:rsidRDefault="00370794" w:rsidP="00370794">
      <w:pPr>
        <w:adjustRightInd w:val="0"/>
        <w:snapToGrid w:val="0"/>
      </w:pPr>
      <w:r>
        <w:t xml:space="preserve">b++;} </w:t>
      </w:r>
    </w:p>
    <w:p w:rsidR="00370794" w:rsidRDefault="00370794" w:rsidP="00370794">
      <w:pPr>
        <w:adjustRightInd w:val="0"/>
        <w:snapToGrid w:val="0"/>
      </w:pPr>
      <w:r>
        <w:t xml:space="preserve">printf("a=%d,b=%d",a,b); } </w:t>
      </w:r>
    </w:p>
    <w:p w:rsidR="00370794" w:rsidRDefault="00370794" w:rsidP="00370794">
      <w:pPr>
        <w:adjustRightInd w:val="0"/>
        <w:snapToGrid w:val="0"/>
      </w:pPr>
      <w:r>
        <w:t xml:space="preserve">    A)a=4,b=4</w:t>
      </w:r>
      <w:r>
        <w:tab/>
        <w:t xml:space="preserve">    B)a=4,b=5 </w:t>
      </w:r>
      <w:r>
        <w:tab/>
        <w:t xml:space="preserve">     C)a=5,b=4</w:t>
      </w:r>
      <w:r>
        <w:tab/>
        <w:t xml:space="preserve">    D)a=5,b=5 </w:t>
      </w:r>
    </w:p>
    <w:p w:rsidR="00370794" w:rsidRDefault="00370794" w:rsidP="00370794">
      <w:pPr>
        <w:adjustRightInd w:val="0"/>
        <w:snapToGrid w:val="0"/>
      </w:pPr>
      <w:r>
        <w:rPr>
          <w:rFonts w:hint="eastAsia"/>
        </w:rPr>
        <w:t>（</w:t>
      </w:r>
      <w:r>
        <w:t>22</w:t>
      </w:r>
      <w:r>
        <w:rPr>
          <w:rFonts w:hint="eastAsia"/>
        </w:rPr>
        <w:t>）已知</w:t>
      </w:r>
      <w:r>
        <w:t xml:space="preserve"> </w:t>
      </w:r>
    </w:p>
    <w:p w:rsidR="00370794" w:rsidRDefault="00370794" w:rsidP="00370794">
      <w:pPr>
        <w:adjustRightInd w:val="0"/>
        <w:snapToGrid w:val="0"/>
      </w:pPr>
      <w:r>
        <w:t xml:space="preserve">#int t=0; </w:t>
      </w:r>
    </w:p>
    <w:p w:rsidR="00370794" w:rsidRDefault="00370794" w:rsidP="00370794">
      <w:pPr>
        <w:adjustRightInd w:val="0"/>
        <w:snapToGrid w:val="0"/>
      </w:pPr>
      <w:r>
        <w:t xml:space="preserve">while (t=1)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则以下叙述正确的是</w:t>
      </w:r>
      <w:r>
        <w:t xml:space="preserve"> </w:t>
      </w:r>
    </w:p>
    <w:p w:rsidR="00370794" w:rsidRDefault="00370794" w:rsidP="00370794">
      <w:pPr>
        <w:adjustRightInd w:val="0"/>
        <w:snapToGrid w:val="0"/>
        <w:ind w:firstLine="435"/>
      </w:pPr>
      <w:r>
        <w:t>A)</w:t>
      </w:r>
      <w:r>
        <w:rPr>
          <w:rFonts w:hint="eastAsia"/>
        </w:rPr>
        <w:t>循环控制表达式的值为</w:t>
      </w:r>
      <w:r>
        <w:t>0</w:t>
      </w:r>
      <w:r>
        <w:tab/>
        <w:t xml:space="preserve">    </w:t>
      </w:r>
    </w:p>
    <w:p w:rsidR="00370794" w:rsidRDefault="00370794" w:rsidP="00370794">
      <w:pPr>
        <w:adjustRightInd w:val="0"/>
        <w:snapToGrid w:val="0"/>
        <w:ind w:firstLine="435"/>
      </w:pPr>
      <w:r>
        <w:t>B)</w:t>
      </w:r>
      <w:r>
        <w:rPr>
          <w:rFonts w:hint="eastAsia"/>
        </w:rPr>
        <w:t>循环控制表达式的值为</w:t>
      </w:r>
      <w:r>
        <w:t xml:space="preserve">1     </w:t>
      </w:r>
    </w:p>
    <w:p w:rsidR="00370794" w:rsidRDefault="00370794" w:rsidP="00370794">
      <w:pPr>
        <w:adjustRightInd w:val="0"/>
        <w:snapToGrid w:val="0"/>
        <w:ind w:firstLine="435"/>
      </w:pPr>
      <w:r>
        <w:t>C)</w:t>
      </w:r>
      <w:r>
        <w:rPr>
          <w:rFonts w:hint="eastAsia"/>
        </w:rPr>
        <w:t>循环控制表达式不合法</w:t>
      </w:r>
      <w:r>
        <w:tab/>
        <w:t xml:space="preserve">    </w:t>
      </w:r>
    </w:p>
    <w:p w:rsidR="00370794" w:rsidRDefault="00370794" w:rsidP="00370794">
      <w:pPr>
        <w:adjustRightInd w:val="0"/>
        <w:snapToGrid w:val="0"/>
        <w:ind w:firstLine="435"/>
      </w:pPr>
      <w:r>
        <w:t>D)</w:t>
      </w:r>
      <w:r>
        <w:rPr>
          <w:rFonts w:hint="eastAsia"/>
        </w:rPr>
        <w:t>以上说法都不对</w:t>
      </w:r>
      <w:r>
        <w:t xml:space="preserve"> </w:t>
      </w:r>
    </w:p>
    <w:p w:rsidR="00370794" w:rsidRDefault="00370794" w:rsidP="00370794">
      <w:pPr>
        <w:adjustRightInd w:val="0"/>
        <w:snapToGrid w:val="0"/>
      </w:pPr>
      <w:r>
        <w:rPr>
          <w:rFonts w:hint="eastAsia"/>
        </w:rPr>
        <w:t>（</w:t>
      </w:r>
      <w:r>
        <w:t>23</w:t>
      </w:r>
      <w:r>
        <w:rPr>
          <w:rFonts w:hint="eastAsia"/>
        </w:rPr>
        <w:t>）下面程序的输出结果是</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a[10]={1,2,3,4,5,6,7,8,9,10},*p=a; </w:t>
      </w:r>
    </w:p>
    <w:p w:rsidR="00370794" w:rsidRDefault="00370794" w:rsidP="00370794">
      <w:pPr>
        <w:adjustRightInd w:val="0"/>
        <w:snapToGrid w:val="0"/>
      </w:pPr>
      <w:r>
        <w:t xml:space="preserve">  printf("%d\n",*(p+2));} </w:t>
      </w:r>
    </w:p>
    <w:p w:rsidR="00370794" w:rsidRDefault="00370794" w:rsidP="00370794">
      <w:pPr>
        <w:adjustRightInd w:val="0"/>
        <w:snapToGrid w:val="0"/>
      </w:pPr>
      <w:r>
        <w:t xml:space="preserve">    A)3</w:t>
      </w:r>
      <w:r>
        <w:tab/>
        <w:t xml:space="preserve">    B)4</w:t>
      </w:r>
      <w:r>
        <w:tab/>
        <w:t xml:space="preserve">    C)1</w:t>
      </w:r>
      <w:r>
        <w:tab/>
        <w:t xml:space="preserve">    D)2 </w:t>
      </w:r>
    </w:p>
    <w:p w:rsidR="00370794" w:rsidRDefault="00370794" w:rsidP="00370794">
      <w:pPr>
        <w:adjustRightInd w:val="0"/>
        <w:snapToGrid w:val="0"/>
      </w:pPr>
    </w:p>
    <w:p w:rsidR="00370794" w:rsidRDefault="00370794" w:rsidP="00370794">
      <w:pPr>
        <w:adjustRightInd w:val="0"/>
        <w:snapToGrid w:val="0"/>
      </w:pPr>
      <w:r>
        <w:rPr>
          <w:rFonts w:hint="eastAsia"/>
        </w:rPr>
        <w:t>（</w:t>
      </w:r>
      <w:r>
        <w:t>24</w:t>
      </w:r>
      <w:r>
        <w:rPr>
          <w:rFonts w:hint="eastAsia"/>
        </w:rPr>
        <w:t>）以下错误的定义语句是</w:t>
      </w:r>
      <w:r>
        <w:t xml:space="preserve"> </w:t>
      </w:r>
    </w:p>
    <w:p w:rsidR="00370794" w:rsidRDefault="00370794" w:rsidP="00370794">
      <w:pPr>
        <w:adjustRightInd w:val="0"/>
        <w:snapToGrid w:val="0"/>
      </w:pPr>
      <w:r>
        <w:t xml:space="preserve">    A)int  x[][3]={{0},{1},{1,2,3}};     B)int  x[4][3]={{1,2,3},{1,2,3},{1,2,3},{1,2,3}}; </w:t>
      </w:r>
    </w:p>
    <w:p w:rsidR="00370794" w:rsidRDefault="00370794" w:rsidP="00370794">
      <w:pPr>
        <w:adjustRightInd w:val="0"/>
        <w:snapToGrid w:val="0"/>
      </w:pPr>
      <w:r>
        <w:t xml:space="preserve">    C)int  x[4][]={{1,2,3},{1,2,3},{1,2,3},{1,2,3}};     D)int  x[][3]={1,2,3,4}; </w:t>
      </w:r>
    </w:p>
    <w:p w:rsidR="00370794" w:rsidRDefault="00370794" w:rsidP="00370794">
      <w:pPr>
        <w:adjustRightInd w:val="0"/>
        <w:snapToGrid w:val="0"/>
      </w:pPr>
      <w:r>
        <w:rPr>
          <w:rFonts w:hint="eastAsia"/>
        </w:rPr>
        <w:t>（</w:t>
      </w:r>
      <w:r>
        <w:t>25</w:t>
      </w:r>
      <w:r>
        <w:rPr>
          <w:rFonts w:hint="eastAsia"/>
        </w:rPr>
        <w:t>）有以下程序</w:t>
      </w:r>
      <w:r>
        <w:t xml:space="preserve"> </w:t>
      </w:r>
    </w:p>
    <w:p w:rsidR="00370794" w:rsidRDefault="00370794" w:rsidP="00370794">
      <w:pPr>
        <w:adjustRightInd w:val="0"/>
        <w:snapToGrid w:val="0"/>
      </w:pPr>
      <w:r>
        <w:t xml:space="preserve">void ss(char *s,char t) </w:t>
      </w:r>
    </w:p>
    <w:p w:rsidR="00370794" w:rsidRDefault="00370794" w:rsidP="00370794">
      <w:pPr>
        <w:adjustRightInd w:val="0"/>
        <w:snapToGrid w:val="0"/>
      </w:pPr>
      <w:r>
        <w:t xml:space="preserve">{  while(*s) </w:t>
      </w:r>
    </w:p>
    <w:p w:rsidR="00370794" w:rsidRDefault="00370794" w:rsidP="00370794">
      <w:pPr>
        <w:adjustRightInd w:val="0"/>
        <w:snapToGrid w:val="0"/>
      </w:pPr>
      <w:r>
        <w:t xml:space="preserve">{  if(*s==t)*s=t-′a′+′A′; </w:t>
      </w:r>
    </w:p>
    <w:p w:rsidR="00370794" w:rsidRDefault="00370794" w:rsidP="00370794">
      <w:pPr>
        <w:adjustRightInd w:val="0"/>
        <w:snapToGrid w:val="0"/>
      </w:pPr>
      <w:r>
        <w:t xml:space="preserve">s++; } } </w:t>
      </w:r>
    </w:p>
    <w:p w:rsidR="00370794" w:rsidRDefault="00370794" w:rsidP="00370794">
      <w:pPr>
        <w:adjustRightInd w:val="0"/>
        <w:snapToGrid w:val="0"/>
      </w:pPr>
      <w:r>
        <w:t xml:space="preserve">main() </w:t>
      </w:r>
    </w:p>
    <w:p w:rsidR="00370794" w:rsidRDefault="00370794" w:rsidP="00370794">
      <w:pPr>
        <w:adjustRightInd w:val="0"/>
        <w:snapToGrid w:val="0"/>
      </w:pPr>
      <w:r>
        <w:t xml:space="preserve">{  char str1[100]="abcddfefdbd",c=′d′; </w:t>
      </w:r>
    </w:p>
    <w:p w:rsidR="00370794" w:rsidRDefault="00370794" w:rsidP="00370794">
      <w:pPr>
        <w:adjustRightInd w:val="0"/>
        <w:snapToGrid w:val="0"/>
      </w:pPr>
      <w:r>
        <w:t xml:space="preserve">ss(str1,c); printf("%s\n",str1);} </w:t>
      </w:r>
    </w:p>
    <w:p w:rsidR="00370794" w:rsidRDefault="00370794" w:rsidP="00370794">
      <w:pPr>
        <w:adjustRightInd w:val="0"/>
        <w:snapToGrid w:val="0"/>
      </w:pPr>
      <w:r>
        <w:rPr>
          <w:rFonts w:hint="eastAsia"/>
        </w:rPr>
        <w:t>程序运行后的输出结果是</w:t>
      </w:r>
      <w:r>
        <w:t xml:space="preserve"> </w:t>
      </w:r>
    </w:p>
    <w:p w:rsidR="00370794" w:rsidRDefault="00370794" w:rsidP="00370794">
      <w:pPr>
        <w:adjustRightInd w:val="0"/>
        <w:snapToGrid w:val="0"/>
      </w:pPr>
      <w:r>
        <w:t xml:space="preserve">    A)ABCDDEFEDBD</w:t>
      </w:r>
      <w:r>
        <w:tab/>
        <w:t xml:space="preserve">    B)abcDDfefDbD     C)abcAAfefAbA    D)Abcddfefdbd </w:t>
      </w:r>
    </w:p>
    <w:p w:rsidR="00370794" w:rsidRDefault="00370794" w:rsidP="00370794">
      <w:pPr>
        <w:adjustRightInd w:val="0"/>
        <w:snapToGrid w:val="0"/>
      </w:pPr>
      <w:r>
        <w:rPr>
          <w:rFonts w:hint="eastAsia"/>
        </w:rPr>
        <w:t>（</w:t>
      </w:r>
      <w:r>
        <w:t>26</w:t>
      </w:r>
      <w:r>
        <w:rPr>
          <w:rFonts w:hint="eastAsia"/>
        </w:rPr>
        <w:t>）有如下程序</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char ch[2][5]={"6937","8254"},*p[2]; </w:t>
      </w:r>
    </w:p>
    <w:p w:rsidR="00370794" w:rsidRDefault="00370794" w:rsidP="00370794">
      <w:pPr>
        <w:adjustRightInd w:val="0"/>
        <w:snapToGrid w:val="0"/>
      </w:pPr>
      <w:r>
        <w:t xml:space="preserve">int i,j,s=0; </w:t>
      </w:r>
    </w:p>
    <w:p w:rsidR="00370794" w:rsidRDefault="00370794" w:rsidP="00370794">
      <w:pPr>
        <w:adjustRightInd w:val="0"/>
        <w:snapToGrid w:val="0"/>
      </w:pPr>
      <w:r>
        <w:t xml:space="preserve">for(i=0;i&lt;2;i++)p[i]=ch[i]; </w:t>
      </w:r>
    </w:p>
    <w:p w:rsidR="00370794" w:rsidRDefault="00370794" w:rsidP="00370794">
      <w:pPr>
        <w:adjustRightInd w:val="0"/>
        <w:snapToGrid w:val="0"/>
      </w:pPr>
      <w:r>
        <w:t xml:space="preserve">for(i=0;i&lt;2;i++) </w:t>
      </w:r>
    </w:p>
    <w:p w:rsidR="00370794" w:rsidRDefault="00370794" w:rsidP="00370794">
      <w:pPr>
        <w:adjustRightInd w:val="0"/>
        <w:snapToGrid w:val="0"/>
      </w:pPr>
      <w:r>
        <w:lastRenderedPageBreak/>
        <w:t>for(j=0;p[i][j]&gt;′\0′;j+=2)</w:t>
      </w:r>
    </w:p>
    <w:p w:rsidR="00370794" w:rsidRDefault="00370794" w:rsidP="00370794">
      <w:pPr>
        <w:adjustRightInd w:val="0"/>
        <w:snapToGrid w:val="0"/>
      </w:pPr>
      <w:r>
        <w:t xml:space="preserve">s=10*s+p[i][j]-′0′; </w:t>
      </w:r>
    </w:p>
    <w:p w:rsidR="00370794" w:rsidRDefault="00370794" w:rsidP="00370794">
      <w:pPr>
        <w:adjustRightInd w:val="0"/>
        <w:snapToGrid w:val="0"/>
      </w:pPr>
      <w:r>
        <w:t xml:space="preserve">printf("%d\n",s);} </w:t>
      </w:r>
    </w:p>
    <w:p w:rsidR="00370794" w:rsidRDefault="00370794" w:rsidP="00370794">
      <w:pPr>
        <w:adjustRightInd w:val="0"/>
        <w:snapToGrid w:val="0"/>
      </w:pPr>
      <w:r>
        <w:rPr>
          <w:rFonts w:hint="eastAsia"/>
        </w:rPr>
        <w:t>该程序的输出结果是</w:t>
      </w:r>
      <w:r>
        <w:t xml:space="preserve"> </w:t>
      </w:r>
    </w:p>
    <w:p w:rsidR="00370794" w:rsidRDefault="00370794" w:rsidP="00370794">
      <w:pPr>
        <w:adjustRightInd w:val="0"/>
        <w:snapToGrid w:val="0"/>
      </w:pPr>
      <w:r>
        <w:t xml:space="preserve">    A)69825    B)63825    C)6385    D)693825 </w:t>
      </w:r>
    </w:p>
    <w:p w:rsidR="00370794" w:rsidRDefault="00370794" w:rsidP="00370794">
      <w:pPr>
        <w:adjustRightInd w:val="0"/>
        <w:snapToGrid w:val="0"/>
      </w:pPr>
      <w:r>
        <w:rPr>
          <w:rFonts w:hint="eastAsia"/>
        </w:rPr>
        <w:t>（</w:t>
      </w:r>
      <w:r>
        <w:t>27</w:t>
      </w:r>
      <w:r>
        <w:rPr>
          <w:rFonts w:hint="eastAsia"/>
        </w:rPr>
        <w:t>）有定义语句</w:t>
      </w:r>
      <w:r>
        <w:t>:char  s[10];,</w:t>
      </w:r>
      <w:r>
        <w:rPr>
          <w:rFonts w:hint="eastAsia"/>
        </w:rPr>
        <w:t>若要从终端给</w:t>
      </w:r>
      <w:r>
        <w:t>s</w:t>
      </w:r>
      <w:r>
        <w:rPr>
          <w:rFonts w:hint="eastAsia"/>
        </w:rPr>
        <w:t>输入</w:t>
      </w:r>
      <w:r>
        <w:t>5</w:t>
      </w:r>
      <w:r>
        <w:rPr>
          <w:rFonts w:hint="eastAsia"/>
        </w:rPr>
        <w:t>个字符</w:t>
      </w:r>
      <w:r>
        <w:t>,</w:t>
      </w:r>
      <w:r>
        <w:rPr>
          <w:rFonts w:hint="eastAsia"/>
        </w:rPr>
        <w:t>错误的输入语句是</w:t>
      </w:r>
      <w:r>
        <w:t xml:space="preserve"> </w:t>
      </w:r>
    </w:p>
    <w:p w:rsidR="00370794" w:rsidRDefault="00370794" w:rsidP="00370794">
      <w:pPr>
        <w:adjustRightInd w:val="0"/>
        <w:snapToGrid w:val="0"/>
      </w:pPr>
      <w:r>
        <w:t xml:space="preserve">    A)gets(&amp;s[0]);    B)scanf("%s",s+1);     C)gets(s);    D)scanf("%s",s[1]); </w:t>
      </w:r>
    </w:p>
    <w:p w:rsidR="00370794" w:rsidRDefault="00370794" w:rsidP="00370794">
      <w:pPr>
        <w:adjustRightInd w:val="0"/>
        <w:snapToGrid w:val="0"/>
      </w:pPr>
      <w:r>
        <w:rPr>
          <w:rFonts w:hint="eastAsia"/>
        </w:rPr>
        <w:t>（</w:t>
      </w:r>
      <w:r>
        <w:t>28</w:t>
      </w:r>
      <w:r>
        <w:rPr>
          <w:rFonts w:hint="eastAsia"/>
        </w:rPr>
        <w:t>）以下叙述中错误的是</w:t>
      </w:r>
      <w:r>
        <w:t xml:space="preserve"> </w:t>
      </w:r>
    </w:p>
    <w:p w:rsidR="00370794" w:rsidRDefault="00370794" w:rsidP="00370794">
      <w:pPr>
        <w:adjustRightInd w:val="0"/>
        <w:snapToGrid w:val="0"/>
      </w:pPr>
      <w:r>
        <w:t xml:space="preserve">    A)</w:t>
      </w:r>
      <w:r>
        <w:rPr>
          <w:rFonts w:hint="eastAsia"/>
        </w:rPr>
        <w:t>在程序中凡是以</w:t>
      </w:r>
      <w:r>
        <w:t>"#"</w:t>
      </w:r>
      <w:r>
        <w:rPr>
          <w:rFonts w:hint="eastAsia"/>
        </w:rPr>
        <w:t>开始的语句行都是预处理命令行</w:t>
      </w:r>
      <w:r>
        <w:t xml:space="preserve">     B)</w:t>
      </w:r>
      <w:r>
        <w:rPr>
          <w:rFonts w:hint="eastAsia"/>
        </w:rPr>
        <w:t>预处理命令行的最后不能以分号表示结束</w:t>
      </w:r>
      <w:r>
        <w:t xml:space="preserve">          C)#define  MAX  </w:t>
      </w:r>
      <w:r>
        <w:rPr>
          <w:rFonts w:hint="eastAsia"/>
        </w:rPr>
        <w:t>是合法的宏定义命令行</w:t>
      </w:r>
      <w:r>
        <w:t xml:space="preserve">    D)C</w:t>
      </w:r>
      <w:r>
        <w:rPr>
          <w:rFonts w:hint="eastAsia"/>
        </w:rPr>
        <w:t>程序对预处理命令行的处理是在程序执行的过程中进行的</w:t>
      </w:r>
      <w:r>
        <w:t xml:space="preserve"> </w:t>
      </w:r>
    </w:p>
    <w:p w:rsidR="00370794" w:rsidRDefault="00370794" w:rsidP="00370794">
      <w:pPr>
        <w:adjustRightInd w:val="0"/>
        <w:snapToGrid w:val="0"/>
      </w:pPr>
      <w:r>
        <w:rPr>
          <w:rFonts w:hint="eastAsia"/>
        </w:rPr>
        <w:t>（</w:t>
      </w:r>
      <w:r>
        <w:t>29</w:t>
      </w:r>
      <w:r>
        <w:rPr>
          <w:rFonts w:hint="eastAsia"/>
        </w:rPr>
        <w:t>）设有以下说明语句</w:t>
      </w:r>
      <w:r>
        <w:t xml:space="preserve"> </w:t>
      </w:r>
    </w:p>
    <w:p w:rsidR="00370794" w:rsidRDefault="00370794" w:rsidP="00370794">
      <w:pPr>
        <w:adjustRightInd w:val="0"/>
        <w:snapToGrid w:val="0"/>
      </w:pPr>
      <w:r>
        <w:t xml:space="preserve">typedef struct </w:t>
      </w:r>
    </w:p>
    <w:p w:rsidR="00370794" w:rsidRDefault="00370794" w:rsidP="00370794">
      <w:pPr>
        <w:adjustRightInd w:val="0"/>
        <w:snapToGrid w:val="0"/>
      </w:pPr>
      <w:r>
        <w:t xml:space="preserve">{ int n; </w:t>
      </w:r>
    </w:p>
    <w:p w:rsidR="00370794" w:rsidRDefault="00370794" w:rsidP="00370794">
      <w:pPr>
        <w:adjustRightInd w:val="0"/>
        <w:snapToGrid w:val="0"/>
      </w:pPr>
      <w:r>
        <w:t xml:space="preserve">  char ch[8]; </w:t>
      </w:r>
    </w:p>
    <w:p w:rsidR="00370794" w:rsidRDefault="00370794" w:rsidP="00370794">
      <w:pPr>
        <w:adjustRightInd w:val="0"/>
        <w:snapToGrid w:val="0"/>
      </w:pPr>
      <w:r>
        <w:t xml:space="preserve">} PER; </w:t>
      </w:r>
    </w:p>
    <w:p w:rsidR="00370794" w:rsidRDefault="00370794" w:rsidP="00370794">
      <w:pPr>
        <w:adjustRightInd w:val="0"/>
        <w:snapToGrid w:val="0"/>
      </w:pPr>
      <w:r>
        <w:rPr>
          <w:rFonts w:hint="eastAsia"/>
        </w:rPr>
        <w:t>则下面叙述中正确的是</w:t>
      </w:r>
      <w:r>
        <w:t xml:space="preserve"> </w:t>
      </w:r>
    </w:p>
    <w:p w:rsidR="00370794" w:rsidRDefault="00370794" w:rsidP="00370794">
      <w:pPr>
        <w:adjustRightInd w:val="0"/>
        <w:snapToGrid w:val="0"/>
      </w:pPr>
      <w:r>
        <w:t xml:space="preserve">    A)PER </w:t>
      </w:r>
      <w:r>
        <w:rPr>
          <w:rFonts w:hint="eastAsia"/>
        </w:rPr>
        <w:t>是结构体变量名</w:t>
      </w:r>
      <w:r>
        <w:t xml:space="preserve">   B)PER</w:t>
      </w:r>
      <w:r>
        <w:rPr>
          <w:rFonts w:hint="eastAsia"/>
        </w:rPr>
        <w:t>是结构体类型名</w:t>
      </w:r>
      <w:r>
        <w:t xml:space="preserve">     C)typedef struct </w:t>
      </w:r>
      <w:r>
        <w:rPr>
          <w:rFonts w:hint="eastAsia"/>
        </w:rPr>
        <w:t>是结构体类型</w:t>
      </w:r>
      <w:r>
        <w:t xml:space="preserve">   D)struct </w:t>
      </w:r>
      <w:r>
        <w:rPr>
          <w:rFonts w:hint="eastAsia"/>
        </w:rPr>
        <w:t>是结构体类型名</w:t>
      </w:r>
      <w:r>
        <w:t xml:space="preserve"> </w:t>
      </w:r>
    </w:p>
    <w:p w:rsidR="00370794" w:rsidRDefault="00370794" w:rsidP="00370794">
      <w:pPr>
        <w:adjustRightInd w:val="0"/>
        <w:snapToGrid w:val="0"/>
      </w:pPr>
      <w:r>
        <w:rPr>
          <w:rFonts w:hint="eastAsia"/>
        </w:rPr>
        <w:t>（</w:t>
      </w:r>
      <w:r>
        <w:t>30</w:t>
      </w:r>
      <w:r>
        <w:rPr>
          <w:rFonts w:hint="eastAsia"/>
        </w:rPr>
        <w:t>）以下叙述中错误的是</w:t>
      </w:r>
      <w:r>
        <w:t xml:space="preserve"> </w:t>
      </w:r>
    </w:p>
    <w:p w:rsidR="00370794" w:rsidRDefault="00370794" w:rsidP="00370794">
      <w:pPr>
        <w:adjustRightInd w:val="0"/>
        <w:snapToGrid w:val="0"/>
      </w:pPr>
      <w:r>
        <w:t xml:space="preserve">    A)gets</w:t>
      </w:r>
      <w:r>
        <w:rPr>
          <w:rFonts w:hint="eastAsia"/>
        </w:rPr>
        <w:t>函数用于从终端读入字符串</w:t>
      </w:r>
      <w:r>
        <w:t xml:space="preserve">     B)getchar</w:t>
      </w:r>
      <w:r>
        <w:rPr>
          <w:rFonts w:hint="eastAsia"/>
        </w:rPr>
        <w:t>函数用于从磁盘文件读入字符</w:t>
      </w:r>
      <w:r>
        <w:t xml:space="preserve"> </w:t>
      </w:r>
    </w:p>
    <w:p w:rsidR="00370794" w:rsidRDefault="00370794" w:rsidP="00370794">
      <w:pPr>
        <w:adjustRightInd w:val="0"/>
        <w:snapToGrid w:val="0"/>
      </w:pPr>
      <w:r>
        <w:t xml:space="preserve">    C)fputs</w:t>
      </w:r>
      <w:r>
        <w:rPr>
          <w:rFonts w:hint="eastAsia"/>
        </w:rPr>
        <w:t>函数用于把字符串输出到文件</w:t>
      </w:r>
      <w:r>
        <w:t xml:space="preserve">     D)fwrite</w:t>
      </w:r>
      <w:r>
        <w:rPr>
          <w:rFonts w:hint="eastAsia"/>
        </w:rPr>
        <w:t>函数用于以二进制形式输出数据到文件</w:t>
      </w:r>
      <w:r>
        <w:t xml:space="preserve"> </w:t>
      </w:r>
    </w:p>
    <w:p w:rsidR="00370794" w:rsidRDefault="00370794" w:rsidP="00370794">
      <w:pPr>
        <w:adjustRightInd w:val="0"/>
        <w:snapToGrid w:val="0"/>
      </w:pPr>
      <w:r>
        <w:rPr>
          <w:rFonts w:hint="eastAsia"/>
        </w:rPr>
        <w:t>（</w:t>
      </w:r>
      <w:r>
        <w:t>31</w:t>
      </w:r>
      <w:r>
        <w:rPr>
          <w:rFonts w:hint="eastAsia"/>
        </w:rPr>
        <w:t>）以下能正确定义一维数组的选项是</w:t>
      </w:r>
      <w:r>
        <w:t xml:space="preserve"> </w:t>
      </w:r>
    </w:p>
    <w:p w:rsidR="00370794" w:rsidRDefault="00370794" w:rsidP="00370794">
      <w:pPr>
        <w:adjustRightInd w:val="0"/>
        <w:snapToGrid w:val="0"/>
      </w:pPr>
      <w:r>
        <w:t xml:space="preserve">    A)int a[5]={0,1,2,3,4,5};     B)char a[]={′0′,′1′,′2′,′3′,′4′,′5′,′\0′};    C)char a={′A′,′B′,′C′};     D)int a[5]="0123"; </w:t>
      </w:r>
    </w:p>
    <w:p w:rsidR="00370794" w:rsidRDefault="00370794" w:rsidP="00370794">
      <w:pPr>
        <w:adjustRightInd w:val="0"/>
        <w:snapToGrid w:val="0"/>
      </w:pPr>
      <w:r>
        <w:rPr>
          <w:rFonts w:hint="eastAsia"/>
        </w:rPr>
        <w:t>（</w:t>
      </w:r>
      <w:r>
        <w:t>32</w:t>
      </w:r>
      <w:r>
        <w:rPr>
          <w:rFonts w:hint="eastAsia"/>
        </w:rPr>
        <w:t>）有以下程序</w:t>
      </w:r>
      <w:r>
        <w:t xml:space="preserve"> </w:t>
      </w:r>
    </w:p>
    <w:p w:rsidR="00370794" w:rsidRDefault="00370794" w:rsidP="00370794">
      <w:pPr>
        <w:adjustRightInd w:val="0"/>
        <w:snapToGrid w:val="0"/>
      </w:pPr>
      <w:r>
        <w:t xml:space="preserve">#include&lt;string.h&gt;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char p[]={′a′, ′b′, ′c′},q[10]={ ′a′, ′b′, ′c′}; </w:t>
      </w:r>
    </w:p>
    <w:p w:rsidR="00370794" w:rsidRDefault="00370794" w:rsidP="00370794">
      <w:pPr>
        <w:adjustRightInd w:val="0"/>
        <w:snapToGrid w:val="0"/>
      </w:pPr>
      <w:r>
        <w:t xml:space="preserve">printf("%d%d\n",strlen(p),strlen(q));} </w:t>
      </w:r>
    </w:p>
    <w:p w:rsidR="00370794" w:rsidRDefault="00370794" w:rsidP="00370794">
      <w:pPr>
        <w:adjustRightInd w:val="0"/>
        <w:snapToGrid w:val="0"/>
      </w:pPr>
      <w:r>
        <w:rPr>
          <w:rFonts w:hint="eastAsia"/>
        </w:rPr>
        <w:t>以下叙述中正确的是</w:t>
      </w:r>
      <w:r>
        <w:t xml:space="preserve"> </w:t>
      </w:r>
    </w:p>
    <w:p w:rsidR="00370794" w:rsidRDefault="00370794" w:rsidP="00370794">
      <w:pPr>
        <w:adjustRightInd w:val="0"/>
        <w:snapToGrid w:val="0"/>
      </w:pPr>
      <w:r>
        <w:t xml:space="preserve">    A) </w:t>
      </w:r>
      <w:r>
        <w:rPr>
          <w:rFonts w:hint="eastAsia"/>
        </w:rPr>
        <w:t>在给</w:t>
      </w:r>
      <w:r>
        <w:t>p</w:t>
      </w:r>
      <w:r>
        <w:rPr>
          <w:rFonts w:hint="eastAsia"/>
        </w:rPr>
        <w:t>和</w:t>
      </w:r>
      <w:r>
        <w:t>q</w:t>
      </w:r>
      <w:r>
        <w:rPr>
          <w:rFonts w:hint="eastAsia"/>
        </w:rPr>
        <w:t>数组置初值时</w:t>
      </w:r>
      <w:r>
        <w:t>,</w:t>
      </w:r>
      <w:r>
        <w:rPr>
          <w:rFonts w:hint="eastAsia"/>
        </w:rPr>
        <w:t>系统会自动添加字符串结束符</w:t>
      </w:r>
      <w:r>
        <w:t>,</w:t>
      </w:r>
      <w:r>
        <w:rPr>
          <w:rFonts w:hint="eastAsia"/>
        </w:rPr>
        <w:t>故输出的长度都为</w:t>
      </w:r>
      <w:r>
        <w:t xml:space="preserve">3 </w:t>
      </w:r>
    </w:p>
    <w:p w:rsidR="00370794" w:rsidRDefault="00370794" w:rsidP="00370794">
      <w:pPr>
        <w:adjustRightInd w:val="0"/>
        <w:snapToGrid w:val="0"/>
      </w:pPr>
      <w:r>
        <w:t xml:space="preserve">    B) </w:t>
      </w:r>
      <w:r>
        <w:rPr>
          <w:rFonts w:hint="eastAsia"/>
        </w:rPr>
        <w:t>由于</w:t>
      </w:r>
      <w:r>
        <w:t>p</w:t>
      </w:r>
      <w:r>
        <w:rPr>
          <w:rFonts w:hint="eastAsia"/>
        </w:rPr>
        <w:t>数组中没有字符串结束符</w:t>
      </w:r>
      <w:r>
        <w:t>,</w:t>
      </w:r>
      <w:r>
        <w:rPr>
          <w:rFonts w:hint="eastAsia"/>
        </w:rPr>
        <w:t>长度不能确定</w:t>
      </w:r>
      <w:r>
        <w:t>,</w:t>
      </w:r>
      <w:r>
        <w:rPr>
          <w:rFonts w:hint="eastAsia"/>
        </w:rPr>
        <w:t>但</w:t>
      </w:r>
      <w:r>
        <w:t>q</w:t>
      </w:r>
      <w:r>
        <w:rPr>
          <w:rFonts w:hint="eastAsia"/>
        </w:rPr>
        <w:t>数组中字符串长度为</w:t>
      </w:r>
      <w:r>
        <w:t xml:space="preserve">3 </w:t>
      </w:r>
    </w:p>
    <w:p w:rsidR="00370794" w:rsidRDefault="00370794" w:rsidP="00370794">
      <w:pPr>
        <w:adjustRightInd w:val="0"/>
        <w:snapToGrid w:val="0"/>
      </w:pPr>
      <w:r>
        <w:t xml:space="preserve">    C) </w:t>
      </w:r>
      <w:r>
        <w:rPr>
          <w:rFonts w:hint="eastAsia"/>
        </w:rPr>
        <w:t>由于</w:t>
      </w:r>
      <w:r>
        <w:t>q</w:t>
      </w:r>
      <w:r>
        <w:rPr>
          <w:rFonts w:hint="eastAsia"/>
        </w:rPr>
        <w:t>数组中没有字符串结束符</w:t>
      </w:r>
      <w:r>
        <w:t>,</w:t>
      </w:r>
      <w:r>
        <w:rPr>
          <w:rFonts w:hint="eastAsia"/>
        </w:rPr>
        <w:t>长度不能确定</w:t>
      </w:r>
      <w:r>
        <w:t>,</w:t>
      </w:r>
      <w:r>
        <w:rPr>
          <w:rFonts w:hint="eastAsia"/>
        </w:rPr>
        <w:t>但</w:t>
      </w:r>
      <w:r>
        <w:t>p</w:t>
      </w:r>
      <w:r>
        <w:rPr>
          <w:rFonts w:hint="eastAsia"/>
        </w:rPr>
        <w:t>数组中字符串长度为</w:t>
      </w:r>
      <w:r>
        <w:t xml:space="preserve">3 </w:t>
      </w:r>
    </w:p>
    <w:p w:rsidR="00370794" w:rsidRDefault="00370794" w:rsidP="00370794">
      <w:pPr>
        <w:adjustRightInd w:val="0"/>
        <w:snapToGrid w:val="0"/>
      </w:pPr>
      <w:r>
        <w:t xml:space="preserve">    D) </w:t>
      </w:r>
      <w:r>
        <w:rPr>
          <w:rFonts w:hint="eastAsia"/>
        </w:rPr>
        <w:t>由于</w:t>
      </w:r>
      <w:r>
        <w:t>p</w:t>
      </w:r>
      <w:r>
        <w:rPr>
          <w:rFonts w:hint="eastAsia"/>
        </w:rPr>
        <w:t>和</w:t>
      </w:r>
      <w:r>
        <w:t>q</w:t>
      </w:r>
      <w:r>
        <w:rPr>
          <w:rFonts w:hint="eastAsia"/>
        </w:rPr>
        <w:t>数组中都没有字符串结束符</w:t>
      </w:r>
      <w:r>
        <w:t>,</w:t>
      </w:r>
      <w:r>
        <w:rPr>
          <w:rFonts w:hint="eastAsia"/>
        </w:rPr>
        <w:t>故长度都不能确定</w:t>
      </w:r>
      <w:r>
        <w:t xml:space="preserve"> </w:t>
      </w:r>
    </w:p>
    <w:p w:rsidR="00370794" w:rsidRDefault="00370794" w:rsidP="00370794">
      <w:pPr>
        <w:adjustRightInd w:val="0"/>
        <w:snapToGrid w:val="0"/>
      </w:pPr>
    </w:p>
    <w:p w:rsidR="00370794" w:rsidRDefault="00370794" w:rsidP="00370794">
      <w:pPr>
        <w:adjustRightInd w:val="0"/>
        <w:snapToGrid w:val="0"/>
      </w:pPr>
      <w:r>
        <w:rPr>
          <w:rFonts w:hint="eastAsia"/>
        </w:rPr>
        <w:t>（</w:t>
      </w:r>
      <w:r>
        <w:t>33</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#include  &lt;string.h&gt; </w:t>
      </w:r>
    </w:p>
    <w:p w:rsidR="00370794" w:rsidRDefault="00370794" w:rsidP="00370794">
      <w:pPr>
        <w:adjustRightInd w:val="0"/>
        <w:snapToGrid w:val="0"/>
      </w:pPr>
      <w:r>
        <w:t xml:space="preserve">void  fun(char  *s[],int  n) </w:t>
      </w:r>
    </w:p>
    <w:p w:rsidR="00370794" w:rsidRDefault="00370794" w:rsidP="00370794">
      <w:pPr>
        <w:adjustRightInd w:val="0"/>
        <w:snapToGrid w:val="0"/>
      </w:pPr>
      <w:r>
        <w:t xml:space="preserve">{  char  *t;        int  i,j; </w:t>
      </w:r>
    </w:p>
    <w:p w:rsidR="00370794" w:rsidRDefault="00370794" w:rsidP="00370794">
      <w:pPr>
        <w:adjustRightInd w:val="0"/>
        <w:snapToGrid w:val="0"/>
      </w:pPr>
      <w:r>
        <w:t xml:space="preserve">for(i=0;i&lt;n-1;i++) </w:t>
      </w:r>
    </w:p>
    <w:p w:rsidR="00370794" w:rsidRDefault="00370794" w:rsidP="00370794">
      <w:pPr>
        <w:adjustRightInd w:val="0"/>
        <w:snapToGrid w:val="0"/>
      </w:pPr>
      <w:r>
        <w:t xml:space="preserve">for(j=i+1;j&lt;n;j++) </w:t>
      </w:r>
    </w:p>
    <w:p w:rsidR="00370794" w:rsidRDefault="00370794" w:rsidP="00370794">
      <w:pPr>
        <w:adjustRightInd w:val="0"/>
        <w:snapToGrid w:val="0"/>
      </w:pPr>
      <w:r>
        <w:tab/>
        <w:t xml:space="preserve">if(strlen(s[i])&gt;strlen(s[j]))  {t=s[i];s[i]:s[j];s[j]=t;}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char  *ss[]={"bcc","bbcc","xy","aaaacc","aabcc"}; </w:t>
      </w:r>
    </w:p>
    <w:p w:rsidR="00370794" w:rsidRDefault="00370794" w:rsidP="00370794">
      <w:pPr>
        <w:adjustRightInd w:val="0"/>
        <w:snapToGrid w:val="0"/>
      </w:pPr>
      <w:r>
        <w:t xml:space="preserve">fun(ss,5);      printf("%s,%s\n",ss[0],ss[4]);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A)xy,aaaacc    B)aaaacc,xy    C)bcc,aabcc    D)aabcc,bcc </w:t>
      </w:r>
    </w:p>
    <w:p w:rsidR="00370794" w:rsidRDefault="00370794" w:rsidP="00370794">
      <w:pPr>
        <w:adjustRightInd w:val="0"/>
        <w:snapToGrid w:val="0"/>
      </w:pPr>
      <w:r>
        <w:rPr>
          <w:rFonts w:hint="eastAsia"/>
        </w:rPr>
        <w:t>（</w:t>
      </w:r>
      <w:r>
        <w:t>34</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lastRenderedPageBreak/>
        <w:t xml:space="preserve">int f(int  x) </w:t>
      </w:r>
    </w:p>
    <w:p w:rsidR="00370794" w:rsidRDefault="00370794" w:rsidP="00370794">
      <w:pPr>
        <w:adjustRightInd w:val="0"/>
        <w:snapToGrid w:val="0"/>
      </w:pPr>
      <w:r>
        <w:t xml:space="preserve">{  int  y; </w:t>
      </w:r>
    </w:p>
    <w:p w:rsidR="00370794" w:rsidRDefault="00370794" w:rsidP="00370794">
      <w:pPr>
        <w:adjustRightInd w:val="0"/>
        <w:snapToGrid w:val="0"/>
      </w:pPr>
      <w:r>
        <w:t xml:space="preserve">if(x==0||x==1)  return(3); </w:t>
      </w:r>
    </w:p>
    <w:p w:rsidR="00370794" w:rsidRDefault="00370794" w:rsidP="00370794">
      <w:pPr>
        <w:adjustRightInd w:val="0"/>
        <w:snapToGrid w:val="0"/>
      </w:pPr>
      <w:r>
        <w:t xml:space="preserve">y=x*x-f(x-2); </w:t>
      </w:r>
    </w:p>
    <w:p w:rsidR="00370794" w:rsidRDefault="00370794" w:rsidP="00370794">
      <w:pPr>
        <w:adjustRightInd w:val="0"/>
        <w:snapToGrid w:val="0"/>
      </w:pPr>
      <w:r>
        <w:t xml:space="preserve">return  y;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z; </w:t>
      </w:r>
    </w:p>
    <w:p w:rsidR="00370794" w:rsidRDefault="00370794" w:rsidP="00370794">
      <w:pPr>
        <w:adjustRightInd w:val="0"/>
        <w:snapToGrid w:val="0"/>
      </w:pPr>
      <w:r>
        <w:t xml:space="preserve">z=f(3);      printf("%d\n",z);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A)0    B)9    C)6    D)8 </w:t>
      </w:r>
    </w:p>
    <w:p w:rsidR="00370794" w:rsidRDefault="00370794" w:rsidP="00370794">
      <w:pPr>
        <w:adjustRightInd w:val="0"/>
        <w:snapToGrid w:val="0"/>
      </w:pPr>
      <w:r>
        <w:rPr>
          <w:rFonts w:hint="eastAsia"/>
        </w:rPr>
        <w:t>（</w:t>
      </w:r>
      <w:r>
        <w:t>35</w:t>
      </w:r>
      <w:r>
        <w:rPr>
          <w:rFonts w:hint="eastAsia"/>
        </w:rPr>
        <w:t>）下面程序段的运行结果是</w:t>
      </w:r>
      <w:r>
        <w:t xml:space="preserve"> </w:t>
      </w:r>
    </w:p>
    <w:p w:rsidR="00370794" w:rsidRDefault="00370794" w:rsidP="00370794">
      <w:pPr>
        <w:adjustRightInd w:val="0"/>
        <w:snapToGrid w:val="0"/>
      </w:pPr>
      <w:r>
        <w:t xml:space="preserve">char str[]="ABC",*p=str; </w:t>
      </w:r>
    </w:p>
    <w:p w:rsidR="00370794" w:rsidRDefault="00370794" w:rsidP="00370794">
      <w:pPr>
        <w:adjustRightInd w:val="0"/>
        <w:snapToGrid w:val="0"/>
      </w:pPr>
      <w:r>
        <w:t xml:space="preserve">printf("%d\n",*(p+3)); </w:t>
      </w:r>
    </w:p>
    <w:p w:rsidR="00370794" w:rsidRDefault="00370794" w:rsidP="00370794">
      <w:pPr>
        <w:adjustRightInd w:val="0"/>
        <w:snapToGrid w:val="0"/>
      </w:pPr>
      <w:r>
        <w:t xml:space="preserve">    A)67    B)0    C)</w:t>
      </w:r>
      <w:r>
        <w:rPr>
          <w:rFonts w:hint="eastAsia"/>
        </w:rPr>
        <w:t>字符</w:t>
      </w:r>
      <w:r>
        <w:t>′C′</w:t>
      </w:r>
      <w:r>
        <w:rPr>
          <w:rFonts w:hint="eastAsia"/>
        </w:rPr>
        <w:t>的地址</w:t>
      </w:r>
      <w:r>
        <w:t xml:space="preserve">    D)</w:t>
      </w:r>
      <w:r>
        <w:rPr>
          <w:rFonts w:hint="eastAsia"/>
        </w:rPr>
        <w:t>字符</w:t>
      </w:r>
      <w:r>
        <w:t xml:space="preserve">′C′ </w:t>
      </w:r>
    </w:p>
    <w:p w:rsidR="00370794" w:rsidRDefault="00370794" w:rsidP="00370794">
      <w:pPr>
        <w:adjustRightInd w:val="0"/>
        <w:snapToGrid w:val="0"/>
      </w:pPr>
      <w:r>
        <w:rPr>
          <w:rFonts w:hint="eastAsia"/>
        </w:rPr>
        <w:t>（</w:t>
      </w:r>
      <w:r>
        <w:t>36</w:t>
      </w:r>
      <w:r>
        <w:rPr>
          <w:rFonts w:hint="eastAsia"/>
        </w:rPr>
        <w:t>）若有以下定义</w:t>
      </w:r>
      <w:r>
        <w:t xml:space="preserve">: </w:t>
      </w:r>
    </w:p>
    <w:p w:rsidR="00370794" w:rsidRDefault="00370794" w:rsidP="00370794">
      <w:pPr>
        <w:adjustRightInd w:val="0"/>
        <w:snapToGrid w:val="0"/>
      </w:pPr>
      <w:r>
        <w:t xml:space="preserve">struct link </w:t>
      </w:r>
    </w:p>
    <w:p w:rsidR="00370794" w:rsidRDefault="00370794" w:rsidP="00370794">
      <w:pPr>
        <w:adjustRightInd w:val="0"/>
        <w:snapToGrid w:val="0"/>
      </w:pPr>
      <w:r>
        <w:t xml:space="preserve">{  int data; </w:t>
      </w:r>
    </w:p>
    <w:p w:rsidR="00370794" w:rsidRDefault="00370794" w:rsidP="00370794">
      <w:pPr>
        <w:adjustRightInd w:val="0"/>
        <w:snapToGrid w:val="0"/>
      </w:pPr>
      <w:r>
        <w:t xml:space="preserve">struct link *next; </w:t>
      </w:r>
    </w:p>
    <w:p w:rsidR="00370794" w:rsidRDefault="00370794" w:rsidP="00370794">
      <w:pPr>
        <w:adjustRightInd w:val="0"/>
        <w:snapToGrid w:val="0"/>
      </w:pPr>
      <w:r>
        <w:t xml:space="preserve">} a,b,c,*p,*q; </w:t>
      </w:r>
    </w:p>
    <w:p w:rsidR="00370794" w:rsidRDefault="00370794" w:rsidP="00370794">
      <w:pPr>
        <w:adjustRightInd w:val="0"/>
        <w:snapToGrid w:val="0"/>
      </w:pPr>
      <w:r>
        <w:rPr>
          <w:rFonts w:hint="eastAsia"/>
        </w:rPr>
        <w:t>且变量</w:t>
      </w:r>
      <w:r>
        <w:t>a</w:t>
      </w:r>
      <w:r>
        <w:rPr>
          <w:rFonts w:hint="eastAsia"/>
        </w:rPr>
        <w:t>和</w:t>
      </w:r>
      <w:r>
        <w:t>b</w:t>
      </w:r>
      <w:r>
        <w:rPr>
          <w:rFonts w:hint="eastAsia"/>
        </w:rPr>
        <w:t>之间已有如下图所示的链表结构</w:t>
      </w:r>
      <w:r>
        <w:t xml:space="preserve">: </w:t>
      </w:r>
    </w:p>
    <w:p w:rsidR="00370794" w:rsidRDefault="00370794" w:rsidP="00370794">
      <w:pPr>
        <w:adjustRightInd w:val="0"/>
        <w:snapToGrid w:val="0"/>
      </w:pP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指针</w:t>
      </w:r>
      <w:r>
        <w:t>p</w:t>
      </w:r>
      <w:r>
        <w:rPr>
          <w:rFonts w:hint="eastAsia"/>
        </w:rPr>
        <w:t>指向变量</w:t>
      </w:r>
      <w:r>
        <w:t>a,q</w:t>
      </w:r>
      <w:r>
        <w:rPr>
          <w:rFonts w:hint="eastAsia"/>
        </w:rPr>
        <w:t>指向变量</w:t>
      </w:r>
      <w:r>
        <w:t>c</w:t>
      </w:r>
      <w:r>
        <w:rPr>
          <w:rFonts w:hint="eastAsia"/>
        </w:rPr>
        <w:t>。则能够把</w:t>
      </w:r>
      <w:r>
        <w:t>c</w:t>
      </w:r>
      <w:r>
        <w:rPr>
          <w:rFonts w:hint="eastAsia"/>
        </w:rPr>
        <w:t>插入到</w:t>
      </w:r>
      <w:r>
        <w:t>a</w:t>
      </w:r>
      <w:r>
        <w:rPr>
          <w:rFonts w:hint="eastAsia"/>
        </w:rPr>
        <w:t>和</w:t>
      </w:r>
      <w:r>
        <w:t xml:space="preserve">b </w:t>
      </w:r>
      <w:r>
        <w:rPr>
          <w:rFonts w:hint="eastAsia"/>
        </w:rPr>
        <w:t>之间并形成新的链表的语句组是</w:t>
      </w:r>
      <w:r>
        <w:t xml:space="preserve">: </w:t>
      </w:r>
    </w:p>
    <w:p w:rsidR="00370794" w:rsidRDefault="00370794" w:rsidP="00370794">
      <w:pPr>
        <w:adjustRightInd w:val="0"/>
        <w:snapToGrid w:val="0"/>
      </w:pPr>
      <w:r>
        <w:t xml:space="preserve">    A)a.next=c; c.next=b;    B)p.next=q; q.next=p.next;     C)p-&gt;next=&amp;c; q-&gt;next=p-&gt;next;    D)(*p).next=q; (*q).next=&amp;b; </w:t>
      </w:r>
    </w:p>
    <w:p w:rsidR="00370794" w:rsidRDefault="00370794" w:rsidP="00370794">
      <w:pPr>
        <w:adjustRightInd w:val="0"/>
        <w:snapToGrid w:val="0"/>
      </w:pPr>
      <w:r>
        <w:rPr>
          <w:rFonts w:hint="eastAsia"/>
        </w:rPr>
        <w:t>（</w:t>
      </w:r>
      <w:r>
        <w:t>37</w:t>
      </w:r>
      <w:r>
        <w:rPr>
          <w:rFonts w:hint="eastAsia"/>
        </w:rPr>
        <w:t>）对于下述程序</w:t>
      </w:r>
      <w:r>
        <w:t>,</w:t>
      </w:r>
      <w:r>
        <w:rPr>
          <w:rFonts w:hint="eastAsia"/>
        </w:rPr>
        <w:t>在方式串分别采用</w:t>
      </w:r>
      <w:r>
        <w:t>"wt"</w:t>
      </w:r>
      <w:r>
        <w:rPr>
          <w:rFonts w:hint="eastAsia"/>
        </w:rPr>
        <w:t>和</w:t>
      </w:r>
      <w:r>
        <w:t>"wb"</w:t>
      </w:r>
      <w:r>
        <w:rPr>
          <w:rFonts w:hint="eastAsia"/>
        </w:rPr>
        <w:t>运行时</w:t>
      </w:r>
      <w:r>
        <w:t>,</w:t>
      </w:r>
      <w:r>
        <w:rPr>
          <w:rFonts w:hint="eastAsia"/>
        </w:rPr>
        <w:t>两次生成的文件</w:t>
      </w:r>
      <w:r>
        <w:t>TEST</w:t>
      </w:r>
      <w:r>
        <w:rPr>
          <w:rFonts w:hint="eastAsia"/>
        </w:rPr>
        <w:t>的长度分别是</w:t>
      </w:r>
      <w:r>
        <w:t xml:space="preserve"> </w:t>
      </w:r>
    </w:p>
    <w:p w:rsidR="00370794" w:rsidRDefault="00370794" w:rsidP="00370794">
      <w:pPr>
        <w:adjustRightInd w:val="0"/>
        <w:snapToGrid w:val="0"/>
      </w:pPr>
      <w:r>
        <w:t xml:space="preserve">#include&lt;stdio.h&gt; </w:t>
      </w:r>
    </w:p>
    <w:p w:rsidR="00370794" w:rsidRDefault="00370794" w:rsidP="00370794">
      <w:pPr>
        <w:adjustRightInd w:val="0"/>
        <w:snapToGrid w:val="0"/>
      </w:pPr>
      <w:r>
        <w:t xml:space="preserve">void main() </w:t>
      </w:r>
    </w:p>
    <w:p w:rsidR="00370794" w:rsidRDefault="00370794" w:rsidP="00370794">
      <w:pPr>
        <w:adjustRightInd w:val="0"/>
        <w:snapToGrid w:val="0"/>
      </w:pPr>
      <w:r>
        <w:t xml:space="preserve">{  FILE *fp=fopen("TEST",); </w:t>
      </w:r>
    </w:p>
    <w:p w:rsidR="00370794" w:rsidRDefault="00370794" w:rsidP="00370794">
      <w:pPr>
        <w:adjustRightInd w:val="0"/>
        <w:snapToGrid w:val="0"/>
      </w:pPr>
      <w:r>
        <w:t>fputc(′A′,fp);fputc(′\n′,fp);</w:t>
      </w:r>
    </w:p>
    <w:p w:rsidR="00370794" w:rsidRDefault="00370794" w:rsidP="00370794">
      <w:pPr>
        <w:adjustRightInd w:val="0"/>
        <w:snapToGrid w:val="0"/>
      </w:pPr>
      <w:r>
        <w:t>fputc(′B′,fp);fputc(′\n′,fp);</w:t>
      </w:r>
    </w:p>
    <w:p w:rsidR="00370794" w:rsidRDefault="00370794" w:rsidP="00370794">
      <w:pPr>
        <w:adjustRightInd w:val="0"/>
        <w:snapToGrid w:val="0"/>
      </w:pPr>
      <w:r>
        <w:t xml:space="preserve">fputc(′C′,fp); </w:t>
      </w:r>
    </w:p>
    <w:p w:rsidR="00370794" w:rsidRDefault="00370794" w:rsidP="00370794">
      <w:pPr>
        <w:adjustRightInd w:val="0"/>
        <w:snapToGrid w:val="0"/>
      </w:pPr>
      <w:r>
        <w:t xml:space="preserve">fclose(fp); } </w:t>
      </w:r>
    </w:p>
    <w:p w:rsidR="00370794" w:rsidRDefault="00370794" w:rsidP="00370794">
      <w:pPr>
        <w:adjustRightInd w:val="0"/>
        <w:snapToGrid w:val="0"/>
      </w:pPr>
      <w:r>
        <w:t xml:space="preserve">    A)7</w:t>
      </w:r>
      <w:r>
        <w:rPr>
          <w:rFonts w:hint="eastAsia"/>
        </w:rPr>
        <w:t>字节、</w:t>
      </w:r>
      <w:r>
        <w:t>7</w:t>
      </w:r>
      <w:r>
        <w:rPr>
          <w:rFonts w:hint="eastAsia"/>
        </w:rPr>
        <w:t>字节</w:t>
      </w:r>
      <w:r>
        <w:t xml:space="preserve">    B)7</w:t>
      </w:r>
      <w:r>
        <w:rPr>
          <w:rFonts w:hint="eastAsia"/>
        </w:rPr>
        <w:t>字节、</w:t>
      </w:r>
      <w:r>
        <w:t>5</w:t>
      </w:r>
      <w:r>
        <w:rPr>
          <w:rFonts w:hint="eastAsia"/>
        </w:rPr>
        <w:t>字节</w:t>
      </w:r>
      <w:r>
        <w:t xml:space="preserve">    C)5</w:t>
      </w:r>
      <w:r>
        <w:rPr>
          <w:rFonts w:hint="eastAsia"/>
        </w:rPr>
        <w:t>字节、</w:t>
      </w:r>
      <w:r>
        <w:t>7</w:t>
      </w:r>
      <w:r>
        <w:rPr>
          <w:rFonts w:hint="eastAsia"/>
        </w:rPr>
        <w:t>字节</w:t>
      </w:r>
      <w:r>
        <w:t xml:space="preserve">    D)5</w:t>
      </w:r>
      <w:r>
        <w:rPr>
          <w:rFonts w:hint="eastAsia"/>
        </w:rPr>
        <w:t>字节、</w:t>
      </w:r>
      <w:r>
        <w:t>5</w:t>
      </w:r>
      <w:r>
        <w:rPr>
          <w:rFonts w:hint="eastAsia"/>
        </w:rPr>
        <w:t>字节</w:t>
      </w:r>
      <w:r>
        <w:t xml:space="preserve"> </w:t>
      </w:r>
    </w:p>
    <w:p w:rsidR="00370794" w:rsidRDefault="00370794" w:rsidP="00370794">
      <w:pPr>
        <w:adjustRightInd w:val="0"/>
        <w:snapToGrid w:val="0"/>
      </w:pPr>
      <w:r>
        <w:rPr>
          <w:rFonts w:hint="eastAsia"/>
        </w:rPr>
        <w:t>（</w:t>
      </w:r>
      <w:r>
        <w:t>38</w:t>
      </w:r>
      <w:r>
        <w:rPr>
          <w:rFonts w:hint="eastAsia"/>
        </w:rPr>
        <w:t>）变量</w:t>
      </w:r>
      <w:r>
        <w:t>a</w:t>
      </w:r>
      <w:r>
        <w:rPr>
          <w:rFonts w:hint="eastAsia"/>
        </w:rPr>
        <w:t>中的数据用二进制表示的形式是</w:t>
      </w:r>
      <w:r>
        <w:t>01011101,</w:t>
      </w:r>
      <w:r>
        <w:rPr>
          <w:rFonts w:hint="eastAsia"/>
        </w:rPr>
        <w:t>变量</w:t>
      </w:r>
      <w:r>
        <w:t>b</w:t>
      </w:r>
      <w:r>
        <w:rPr>
          <w:rFonts w:hint="eastAsia"/>
        </w:rPr>
        <w:t>中的数据用二进制表示的形式是</w:t>
      </w:r>
      <w:r>
        <w:t>11110000</w:t>
      </w:r>
      <w:r>
        <w:rPr>
          <w:rFonts w:hint="eastAsia"/>
        </w:rPr>
        <w:t>。若要求将</w:t>
      </w:r>
      <w:r>
        <w:t>a</w:t>
      </w:r>
      <w:r>
        <w:rPr>
          <w:rFonts w:hint="eastAsia"/>
        </w:rPr>
        <w:t>的高</w:t>
      </w:r>
      <w:r>
        <w:t>4</w:t>
      </w:r>
      <w:r>
        <w:rPr>
          <w:rFonts w:hint="eastAsia"/>
        </w:rPr>
        <w:t>位取反</w:t>
      </w:r>
      <w:r>
        <w:t>,</w:t>
      </w:r>
      <w:r>
        <w:rPr>
          <w:rFonts w:hint="eastAsia"/>
        </w:rPr>
        <w:t>低</w:t>
      </w:r>
      <w:r>
        <w:t>4</w:t>
      </w:r>
      <w:r>
        <w:rPr>
          <w:rFonts w:hint="eastAsia"/>
        </w:rPr>
        <w:t>位不变</w:t>
      </w:r>
      <w:r>
        <w:t>,</w:t>
      </w:r>
      <w:r>
        <w:rPr>
          <w:rFonts w:hint="eastAsia"/>
        </w:rPr>
        <w:t>所要执行的运算是</w:t>
      </w:r>
      <w:r>
        <w:t xml:space="preserve"> </w:t>
      </w:r>
    </w:p>
    <w:p w:rsidR="00370794" w:rsidRDefault="00370794" w:rsidP="00370794">
      <w:pPr>
        <w:adjustRightInd w:val="0"/>
        <w:snapToGrid w:val="0"/>
      </w:pPr>
      <w:r>
        <w:t xml:space="preserve">    A)a^b    B)a|b    C)a&amp;b    D)a&lt;&lt;4</w:t>
      </w:r>
    </w:p>
    <w:p w:rsidR="00370794" w:rsidRDefault="00370794" w:rsidP="00370794">
      <w:pPr>
        <w:adjustRightInd w:val="0"/>
        <w:snapToGrid w:val="0"/>
      </w:pPr>
      <w:r>
        <w:rPr>
          <w:rFonts w:hint="eastAsia"/>
        </w:rPr>
        <w:t>（</w:t>
      </w:r>
      <w:r>
        <w:t>39</w:t>
      </w:r>
      <w:r>
        <w:rPr>
          <w:rFonts w:hint="eastAsia"/>
        </w:rPr>
        <w:t>）下面的程序段运行后</w:t>
      </w:r>
      <w:r>
        <w:t>,</w:t>
      </w:r>
      <w:r>
        <w:rPr>
          <w:rFonts w:hint="eastAsia"/>
        </w:rPr>
        <w:t>输出结果是</w:t>
      </w:r>
      <w:r>
        <w:t xml:space="preserve"> </w:t>
      </w:r>
    </w:p>
    <w:p w:rsidR="00370794" w:rsidRDefault="00370794" w:rsidP="00370794">
      <w:pPr>
        <w:adjustRightInd w:val="0"/>
        <w:snapToGrid w:val="0"/>
      </w:pPr>
      <w:r>
        <w:t xml:space="preserve">int i,j,x=0; </w:t>
      </w:r>
    </w:p>
    <w:p w:rsidR="00370794" w:rsidRDefault="00370794" w:rsidP="00370794">
      <w:pPr>
        <w:adjustRightInd w:val="0"/>
        <w:snapToGrid w:val="0"/>
      </w:pPr>
      <w:r>
        <w:t xml:space="preserve">static int a[8][8]; </w:t>
      </w:r>
    </w:p>
    <w:p w:rsidR="00370794" w:rsidRDefault="00370794" w:rsidP="00370794">
      <w:pPr>
        <w:adjustRightInd w:val="0"/>
        <w:snapToGrid w:val="0"/>
      </w:pPr>
      <w:r>
        <w:t xml:space="preserve">for(i=0;i&lt;3;i++) </w:t>
      </w:r>
    </w:p>
    <w:p w:rsidR="00370794" w:rsidRDefault="00370794" w:rsidP="00370794">
      <w:pPr>
        <w:adjustRightInd w:val="0"/>
        <w:snapToGrid w:val="0"/>
      </w:pPr>
      <w:r>
        <w:t xml:space="preserve">for(j=0;j&lt;3;j++) </w:t>
      </w:r>
    </w:p>
    <w:p w:rsidR="00370794" w:rsidRDefault="00370794" w:rsidP="00370794">
      <w:pPr>
        <w:adjustRightInd w:val="0"/>
        <w:snapToGrid w:val="0"/>
      </w:pPr>
      <w:r>
        <w:t xml:space="preserve">a[i][j]=2*i+j; </w:t>
      </w:r>
    </w:p>
    <w:p w:rsidR="00370794" w:rsidRDefault="00370794" w:rsidP="00370794">
      <w:pPr>
        <w:adjustRightInd w:val="0"/>
        <w:snapToGrid w:val="0"/>
      </w:pPr>
      <w:r>
        <w:t xml:space="preserve">for(i=0;i&lt;8;i++) </w:t>
      </w:r>
    </w:p>
    <w:p w:rsidR="00370794" w:rsidRDefault="00370794" w:rsidP="00370794">
      <w:pPr>
        <w:adjustRightInd w:val="0"/>
        <w:snapToGrid w:val="0"/>
      </w:pPr>
      <w:r>
        <w:t xml:space="preserve">    x+=a[i][j]; </w:t>
      </w:r>
    </w:p>
    <w:p w:rsidR="00370794" w:rsidRDefault="00370794" w:rsidP="00370794">
      <w:pPr>
        <w:adjustRightInd w:val="0"/>
        <w:snapToGrid w:val="0"/>
      </w:pPr>
      <w:r>
        <w:t xml:space="preserve">printf("%d",x); </w:t>
      </w:r>
    </w:p>
    <w:p w:rsidR="00370794" w:rsidRDefault="00370794" w:rsidP="00370794">
      <w:pPr>
        <w:adjustRightInd w:val="0"/>
        <w:snapToGrid w:val="0"/>
      </w:pPr>
      <w:r>
        <w:t xml:space="preserve">    A)9    B)</w:t>
      </w:r>
      <w:r>
        <w:rPr>
          <w:rFonts w:hint="eastAsia"/>
        </w:rPr>
        <w:t>不确定值</w:t>
      </w:r>
      <w:r>
        <w:t xml:space="preserve">    C)0    D)18 </w:t>
      </w:r>
    </w:p>
    <w:p w:rsidR="00370794" w:rsidRDefault="00370794" w:rsidP="00370794">
      <w:pPr>
        <w:adjustRightInd w:val="0"/>
        <w:snapToGrid w:val="0"/>
      </w:pPr>
    </w:p>
    <w:p w:rsidR="00370794" w:rsidRDefault="00370794" w:rsidP="00370794">
      <w:pPr>
        <w:adjustRightInd w:val="0"/>
        <w:snapToGrid w:val="0"/>
      </w:pPr>
      <w:r>
        <w:rPr>
          <w:rFonts w:hint="eastAsia"/>
        </w:rPr>
        <w:t>（</w:t>
      </w:r>
      <w:r>
        <w:t>40</w:t>
      </w:r>
      <w:r>
        <w:rPr>
          <w:rFonts w:hint="eastAsia"/>
        </w:rPr>
        <w:t>）下列程序执行后的输出结果是</w:t>
      </w:r>
      <w:r>
        <w:t xml:space="preserve"> </w:t>
      </w:r>
    </w:p>
    <w:p w:rsidR="00370794" w:rsidRDefault="00370794" w:rsidP="00370794">
      <w:pPr>
        <w:adjustRightInd w:val="0"/>
        <w:snapToGrid w:val="0"/>
      </w:pPr>
      <w:r>
        <w:t xml:space="preserve">void func(int *a,int b[]) </w:t>
      </w:r>
    </w:p>
    <w:p w:rsidR="00370794" w:rsidRDefault="00370794" w:rsidP="00370794">
      <w:pPr>
        <w:adjustRightInd w:val="0"/>
        <w:snapToGrid w:val="0"/>
      </w:pPr>
      <w:r>
        <w:t xml:space="preserve">{  b[0]=*a+6; }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a,b[5]; </w:t>
      </w:r>
    </w:p>
    <w:p w:rsidR="00370794" w:rsidRDefault="00370794" w:rsidP="00370794">
      <w:pPr>
        <w:adjustRightInd w:val="0"/>
        <w:snapToGrid w:val="0"/>
      </w:pPr>
      <w:r>
        <w:lastRenderedPageBreak/>
        <w:t xml:space="preserve">a=0; b[0]=3; </w:t>
      </w:r>
    </w:p>
    <w:p w:rsidR="00370794" w:rsidRDefault="00370794" w:rsidP="00370794">
      <w:pPr>
        <w:adjustRightInd w:val="0"/>
        <w:snapToGrid w:val="0"/>
      </w:pPr>
      <w:r>
        <w:t xml:space="preserve">func(&amp;a,b); printf("%d\n",b[0]);} </w:t>
      </w:r>
    </w:p>
    <w:p w:rsidR="00370794" w:rsidRDefault="00370794" w:rsidP="00370794">
      <w:pPr>
        <w:adjustRightInd w:val="0"/>
        <w:snapToGrid w:val="0"/>
      </w:pPr>
      <w:r>
        <w:t xml:space="preserve">    A)6    B)7    C)8    D)9 </w:t>
      </w:r>
    </w:p>
    <w:p w:rsidR="00370794" w:rsidRDefault="00370794" w:rsidP="00370794">
      <w:pPr>
        <w:adjustRightInd w:val="0"/>
        <w:snapToGrid w:val="0"/>
      </w:pPr>
      <w:r>
        <w:rPr>
          <w:rFonts w:hint="eastAsia"/>
        </w:rPr>
        <w:t>二、填空题</w:t>
      </w:r>
    </w:p>
    <w:p w:rsidR="00370794" w:rsidRDefault="00370794" w:rsidP="00370794">
      <w:pPr>
        <w:adjustRightInd w:val="0"/>
        <w:snapToGrid w:val="0"/>
      </w:pPr>
      <w:r>
        <w:rPr>
          <w:rFonts w:hint="eastAsia"/>
        </w:rPr>
        <w:t>请将每一个空的正确答案写在答题卡序号的横线上，答在试卷上不给分。</w:t>
      </w:r>
    </w:p>
    <w:p w:rsidR="00370794" w:rsidRDefault="00370794" w:rsidP="00370794">
      <w:pPr>
        <w:adjustRightInd w:val="0"/>
        <w:snapToGrid w:val="0"/>
      </w:pPr>
      <w:r>
        <w:rPr>
          <w:rFonts w:hint="eastAsia"/>
        </w:rPr>
        <w:t>（</w:t>
      </w:r>
      <w:r>
        <w:t>1</w:t>
      </w:r>
      <w:r>
        <w:rPr>
          <w:rFonts w:hint="eastAsia"/>
        </w:rPr>
        <w:t>）测试的目的是暴露错误</w:t>
      </w:r>
      <w:r>
        <w:t>,</w:t>
      </w:r>
      <w:r>
        <w:rPr>
          <w:rFonts w:hint="eastAsia"/>
        </w:rPr>
        <w:t>评价程序的可靠性</w:t>
      </w:r>
      <w:r>
        <w:t>;</w:t>
      </w:r>
      <w:r>
        <w:rPr>
          <w:rFonts w:hint="eastAsia"/>
        </w:rPr>
        <w:t>而</w:t>
      </w:r>
      <w:r>
        <w:t xml:space="preserve">  </w:t>
      </w:r>
      <w:r>
        <w:rPr>
          <w:rFonts w:hint="eastAsia"/>
        </w:rPr>
        <w:t>【</w:t>
      </w:r>
      <w:r>
        <w:t>1</w:t>
      </w:r>
      <w:r>
        <w:rPr>
          <w:rFonts w:hint="eastAsia"/>
        </w:rPr>
        <w:t>】</w:t>
      </w:r>
      <w:r>
        <w:t xml:space="preserve">   </w:t>
      </w:r>
      <w:r>
        <w:rPr>
          <w:rFonts w:hint="eastAsia"/>
        </w:rPr>
        <w:t>的目的是发现错误的位置并改正错误。</w:t>
      </w:r>
    </w:p>
    <w:p w:rsidR="00370794" w:rsidRDefault="00370794" w:rsidP="00370794">
      <w:pPr>
        <w:adjustRightInd w:val="0"/>
        <w:snapToGrid w:val="0"/>
      </w:pPr>
      <w:r>
        <w:rPr>
          <w:rFonts w:hint="eastAsia"/>
        </w:rPr>
        <w:t>（</w:t>
      </w:r>
      <w:r>
        <w:t>2</w:t>
      </w:r>
      <w:r>
        <w:rPr>
          <w:rFonts w:hint="eastAsia"/>
        </w:rPr>
        <w:t>）某二叉树中度为</w:t>
      </w:r>
      <w:r>
        <w:t>2</w:t>
      </w:r>
      <w:r>
        <w:rPr>
          <w:rFonts w:hint="eastAsia"/>
        </w:rPr>
        <w:t>的结点有</w:t>
      </w:r>
      <w:r>
        <w:t>18</w:t>
      </w:r>
      <w:r>
        <w:rPr>
          <w:rFonts w:hint="eastAsia"/>
        </w:rPr>
        <w:t>个</w:t>
      </w:r>
      <w:r>
        <w:t>,</w:t>
      </w:r>
      <w:r>
        <w:rPr>
          <w:rFonts w:hint="eastAsia"/>
        </w:rPr>
        <w:t>则该二叉树中有</w:t>
      </w:r>
      <w:r>
        <w:t xml:space="preserve">   </w:t>
      </w:r>
      <w:r>
        <w:rPr>
          <w:rFonts w:hint="eastAsia"/>
        </w:rPr>
        <w:t>【</w:t>
      </w:r>
      <w:r>
        <w:t>2</w:t>
      </w:r>
      <w:r>
        <w:rPr>
          <w:rFonts w:hint="eastAsia"/>
        </w:rPr>
        <w:t>】</w:t>
      </w:r>
      <w:r>
        <w:t xml:space="preserve">   </w:t>
      </w:r>
      <w:r>
        <w:rPr>
          <w:rFonts w:hint="eastAsia"/>
        </w:rPr>
        <w:t>个叶子结点。</w:t>
      </w:r>
      <w:r>
        <w:t xml:space="preserve"> </w:t>
      </w:r>
    </w:p>
    <w:p w:rsidR="00370794" w:rsidRDefault="00370794" w:rsidP="00370794">
      <w:pPr>
        <w:adjustRightInd w:val="0"/>
        <w:snapToGrid w:val="0"/>
      </w:pPr>
      <w:r>
        <w:rPr>
          <w:rFonts w:hint="eastAsia"/>
        </w:rPr>
        <w:t>（</w:t>
      </w:r>
      <w:r>
        <w:t>3</w:t>
      </w:r>
      <w:r>
        <w:rPr>
          <w:rFonts w:hint="eastAsia"/>
        </w:rPr>
        <w:t>）当循环队列非空且队尾指针等于队头指针时</w:t>
      </w:r>
      <w:r>
        <w:t>,</w:t>
      </w:r>
      <w:r>
        <w:rPr>
          <w:rFonts w:hint="eastAsia"/>
        </w:rPr>
        <w:t>说明循环队列已满</w:t>
      </w:r>
      <w:r>
        <w:t>,</w:t>
      </w:r>
      <w:r>
        <w:rPr>
          <w:rFonts w:hint="eastAsia"/>
        </w:rPr>
        <w:t>不能进行入队运算。这种情况称为</w:t>
      </w:r>
      <w:r>
        <w:t xml:space="preserve">   </w:t>
      </w:r>
      <w:r>
        <w:rPr>
          <w:rFonts w:hint="eastAsia"/>
        </w:rPr>
        <w:t>【</w:t>
      </w:r>
      <w:r>
        <w:t>3</w:t>
      </w:r>
      <w:r>
        <w:rPr>
          <w:rFonts w:hint="eastAsia"/>
        </w:rPr>
        <w:t>】</w:t>
      </w:r>
      <w:r>
        <w:t xml:space="preserve">   </w:t>
      </w:r>
      <w:r>
        <w:rPr>
          <w:rFonts w:hint="eastAsia"/>
        </w:rPr>
        <w:t>。</w:t>
      </w:r>
    </w:p>
    <w:p w:rsidR="00370794" w:rsidRDefault="00370794" w:rsidP="00370794">
      <w:pPr>
        <w:adjustRightInd w:val="0"/>
        <w:snapToGrid w:val="0"/>
      </w:pPr>
      <w:r>
        <w:rPr>
          <w:rFonts w:hint="eastAsia"/>
        </w:rPr>
        <w:t>（</w:t>
      </w:r>
      <w:r>
        <w:t>4</w:t>
      </w:r>
      <w:r>
        <w:rPr>
          <w:rFonts w:hint="eastAsia"/>
        </w:rPr>
        <w:t>）在关系模型中</w:t>
      </w:r>
      <w:r>
        <w:t>,</w:t>
      </w:r>
      <w:r>
        <w:rPr>
          <w:rFonts w:hint="eastAsia"/>
        </w:rPr>
        <w:t>把数据看成一个二维表</w:t>
      </w:r>
      <w:r>
        <w:t>,</w:t>
      </w:r>
      <w:r>
        <w:rPr>
          <w:rFonts w:hint="eastAsia"/>
        </w:rPr>
        <w:t>每一个二维表称为一个</w:t>
      </w:r>
      <w:r>
        <w:t xml:space="preserve">   </w:t>
      </w:r>
      <w:r>
        <w:rPr>
          <w:rFonts w:hint="eastAsia"/>
        </w:rPr>
        <w:t>【</w:t>
      </w:r>
      <w:r>
        <w:t>4</w:t>
      </w:r>
      <w:r>
        <w:rPr>
          <w:rFonts w:hint="eastAsia"/>
        </w:rPr>
        <w:t>】</w:t>
      </w:r>
      <w:r>
        <w:t xml:space="preserve">   </w:t>
      </w:r>
      <w:r>
        <w:rPr>
          <w:rFonts w:hint="eastAsia"/>
        </w:rPr>
        <w:t>。</w:t>
      </w:r>
      <w:r>
        <w:t xml:space="preserve"> </w:t>
      </w:r>
    </w:p>
    <w:p w:rsidR="00370794" w:rsidRDefault="00370794" w:rsidP="00370794">
      <w:pPr>
        <w:adjustRightInd w:val="0"/>
        <w:snapToGrid w:val="0"/>
      </w:pPr>
      <w:r>
        <w:rPr>
          <w:rFonts w:hint="eastAsia"/>
        </w:rPr>
        <w:t>（</w:t>
      </w:r>
      <w:r>
        <w:t>5</w:t>
      </w:r>
      <w:r>
        <w:rPr>
          <w:rFonts w:hint="eastAsia"/>
        </w:rPr>
        <w:t>）在计算机软件系统的体系结构中</w:t>
      </w:r>
      <w:r>
        <w:t>,</w:t>
      </w:r>
      <w:r>
        <w:rPr>
          <w:rFonts w:hint="eastAsia"/>
        </w:rPr>
        <w:t>数据库管理系统位于用户和</w:t>
      </w:r>
      <w:r>
        <w:t xml:space="preserve">  </w:t>
      </w:r>
      <w:r>
        <w:rPr>
          <w:rFonts w:hint="eastAsia"/>
        </w:rPr>
        <w:t>【</w:t>
      </w:r>
      <w:r>
        <w:t>5</w:t>
      </w:r>
      <w:r>
        <w:rPr>
          <w:rFonts w:hint="eastAsia"/>
        </w:rPr>
        <w:t>】</w:t>
      </w:r>
      <w:r>
        <w:t xml:space="preserve">  </w:t>
      </w:r>
      <w:r>
        <w:rPr>
          <w:rFonts w:hint="eastAsia"/>
        </w:rPr>
        <w:t>之间。</w:t>
      </w:r>
    </w:p>
    <w:p w:rsidR="00370794" w:rsidRDefault="00370794" w:rsidP="00370794">
      <w:pPr>
        <w:adjustRightInd w:val="0"/>
        <w:snapToGrid w:val="0"/>
      </w:pPr>
      <w:r>
        <w:rPr>
          <w:rFonts w:hint="eastAsia"/>
        </w:rPr>
        <w:t>（</w:t>
      </w:r>
      <w:r>
        <w:t>6</w:t>
      </w:r>
      <w:r>
        <w:rPr>
          <w:rFonts w:hint="eastAsia"/>
        </w:rPr>
        <w:t>）以下程序的输出结果是</w:t>
      </w:r>
      <w:r>
        <w:t xml:space="preserve">   </w:t>
      </w:r>
      <w:r>
        <w:rPr>
          <w:rFonts w:hint="eastAsia"/>
        </w:rPr>
        <w:t>【</w:t>
      </w:r>
      <w:r>
        <w:t>6</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char c=′z′; </w:t>
      </w:r>
    </w:p>
    <w:p w:rsidR="00370794" w:rsidRDefault="00370794" w:rsidP="00370794">
      <w:pPr>
        <w:adjustRightInd w:val="0"/>
        <w:snapToGrid w:val="0"/>
      </w:pPr>
      <w:r>
        <w:t xml:space="preserve">  printf("%c",c-25); } </w:t>
      </w:r>
    </w:p>
    <w:p w:rsidR="00370794" w:rsidRDefault="00370794" w:rsidP="00370794">
      <w:pPr>
        <w:adjustRightInd w:val="0"/>
        <w:snapToGrid w:val="0"/>
      </w:pPr>
      <w:r>
        <w:rPr>
          <w:rFonts w:hint="eastAsia"/>
        </w:rPr>
        <w:t>（</w:t>
      </w:r>
      <w:r>
        <w:t>7</w:t>
      </w:r>
      <w:r>
        <w:rPr>
          <w:rFonts w:hint="eastAsia"/>
        </w:rPr>
        <w:t>）阅读下面语句</w:t>
      </w:r>
      <w:r>
        <w:t>,</w:t>
      </w:r>
      <w:r>
        <w:rPr>
          <w:rFonts w:hint="eastAsia"/>
        </w:rPr>
        <w:t>则程序的执行结果是</w:t>
      </w:r>
      <w:r>
        <w:t xml:space="preserve">   </w:t>
      </w:r>
      <w:r>
        <w:rPr>
          <w:rFonts w:hint="eastAsia"/>
        </w:rPr>
        <w:t>【</w:t>
      </w:r>
      <w:r>
        <w:t>7</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 "stdio.h"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a=-1,b=1,k; </w:t>
      </w:r>
    </w:p>
    <w:p w:rsidR="00370794" w:rsidRDefault="00370794" w:rsidP="00370794">
      <w:pPr>
        <w:adjustRightInd w:val="0"/>
        <w:snapToGrid w:val="0"/>
      </w:pPr>
      <w:r>
        <w:t xml:space="preserve">if((++a&lt;0)&amp;&amp;!(b--&lt;=0)) </w:t>
      </w:r>
    </w:p>
    <w:p w:rsidR="00370794" w:rsidRDefault="00370794" w:rsidP="00370794">
      <w:pPr>
        <w:adjustRightInd w:val="0"/>
        <w:snapToGrid w:val="0"/>
      </w:pPr>
      <w:r>
        <w:t xml:space="preserve">    printf("%d,%d\",a,b); </w:t>
      </w:r>
    </w:p>
    <w:p w:rsidR="00370794" w:rsidRDefault="00370794" w:rsidP="00370794">
      <w:pPr>
        <w:adjustRightInd w:val="0"/>
        <w:snapToGrid w:val="0"/>
      </w:pPr>
      <w:r>
        <w:t xml:space="preserve">else printf("%d,%d\n",b,a);} </w:t>
      </w:r>
    </w:p>
    <w:p w:rsidR="00370794" w:rsidRDefault="00370794" w:rsidP="00370794">
      <w:pPr>
        <w:adjustRightInd w:val="0"/>
        <w:snapToGrid w:val="0"/>
      </w:pPr>
      <w:r>
        <w:rPr>
          <w:rFonts w:hint="eastAsia"/>
        </w:rPr>
        <w:t>（</w:t>
      </w:r>
      <w:r>
        <w:t>8</w:t>
      </w:r>
      <w:r>
        <w:rPr>
          <w:rFonts w:hint="eastAsia"/>
        </w:rPr>
        <w:t>）下列程序的输出结果是</w:t>
      </w:r>
      <w:r>
        <w:t xml:space="preserve">  </w:t>
      </w:r>
      <w:r>
        <w:rPr>
          <w:rFonts w:hint="eastAsia"/>
        </w:rPr>
        <w:t>【</w:t>
      </w:r>
      <w:r>
        <w:t>8</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i; </w:t>
      </w:r>
    </w:p>
    <w:p w:rsidR="00370794" w:rsidRDefault="00370794" w:rsidP="00370794">
      <w:pPr>
        <w:adjustRightInd w:val="0"/>
        <w:snapToGrid w:val="0"/>
      </w:pPr>
      <w:r>
        <w:t xml:space="preserve">for(i=1;i+1;i++) </w:t>
      </w:r>
    </w:p>
    <w:p w:rsidR="00370794" w:rsidRDefault="00370794" w:rsidP="00370794">
      <w:pPr>
        <w:adjustRightInd w:val="0"/>
        <w:snapToGrid w:val="0"/>
      </w:pPr>
      <w:r>
        <w:t xml:space="preserve">{  if(i&gt;4) </w:t>
      </w:r>
    </w:p>
    <w:p w:rsidR="00370794" w:rsidRDefault="00370794" w:rsidP="00370794">
      <w:pPr>
        <w:adjustRightInd w:val="0"/>
        <w:snapToGrid w:val="0"/>
      </w:pPr>
      <w:r>
        <w:t xml:space="preserve">{  printf("%d\n",i); </w:t>
      </w:r>
    </w:p>
    <w:p w:rsidR="00370794" w:rsidRDefault="00370794" w:rsidP="00370794">
      <w:pPr>
        <w:adjustRightInd w:val="0"/>
        <w:snapToGrid w:val="0"/>
      </w:pPr>
      <w:r>
        <w:t xml:space="preserve">break; } </w:t>
      </w:r>
    </w:p>
    <w:p w:rsidR="00370794" w:rsidRDefault="00370794" w:rsidP="00370794">
      <w:pPr>
        <w:adjustRightInd w:val="0"/>
        <w:snapToGrid w:val="0"/>
      </w:pPr>
      <w:r>
        <w:t>printf("%d\n",i++);}}</w:t>
      </w:r>
    </w:p>
    <w:p w:rsidR="00370794" w:rsidRDefault="00370794" w:rsidP="00370794">
      <w:pPr>
        <w:adjustRightInd w:val="0"/>
        <w:snapToGrid w:val="0"/>
      </w:pPr>
      <w:r>
        <w:rPr>
          <w:rFonts w:hint="eastAsia"/>
        </w:rPr>
        <w:t>（</w:t>
      </w:r>
      <w:r>
        <w:t>9</w:t>
      </w:r>
      <w:r>
        <w:rPr>
          <w:rFonts w:hint="eastAsia"/>
        </w:rPr>
        <w:t>）以下程序的定义语句中</w:t>
      </w:r>
      <w:r>
        <w:t>,x[1]</w:t>
      </w:r>
      <w:r>
        <w:rPr>
          <w:rFonts w:hint="eastAsia"/>
        </w:rPr>
        <w:t>的初值是</w:t>
      </w:r>
      <w:r>
        <w:t xml:space="preserve">  </w:t>
      </w:r>
      <w:r>
        <w:rPr>
          <w:rFonts w:hint="eastAsia"/>
        </w:rPr>
        <w:t>【</w:t>
      </w:r>
      <w:r>
        <w:t>9</w:t>
      </w:r>
      <w:r>
        <w:rPr>
          <w:rFonts w:hint="eastAsia"/>
        </w:rPr>
        <w:t>】</w:t>
      </w:r>
      <w:r>
        <w:t xml:space="preserve">  ,</w:t>
      </w:r>
      <w:r>
        <w:rPr>
          <w:rFonts w:hint="eastAsia"/>
        </w:rPr>
        <w:t>程序运行后输出的内容是</w:t>
      </w:r>
      <w:r>
        <w:t xml:space="preserve">  </w:t>
      </w:r>
      <w:r>
        <w:rPr>
          <w:rFonts w:hint="eastAsia"/>
        </w:rPr>
        <w:t>【</w:t>
      </w:r>
      <w:r>
        <w:t>10</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x[]={1,2,3,4,5,6,7,8,9,10,11,12,13,14,15,16},*p[4],i; </w:t>
      </w:r>
    </w:p>
    <w:p w:rsidR="00370794" w:rsidRDefault="00370794" w:rsidP="00370794">
      <w:pPr>
        <w:adjustRightInd w:val="0"/>
        <w:snapToGrid w:val="0"/>
      </w:pPr>
      <w:r>
        <w:t xml:space="preserve">for(i=0;i&lt;4;i++) </w:t>
      </w:r>
    </w:p>
    <w:p w:rsidR="00370794" w:rsidRDefault="00370794" w:rsidP="00370794">
      <w:pPr>
        <w:adjustRightInd w:val="0"/>
        <w:snapToGrid w:val="0"/>
      </w:pPr>
      <w:r>
        <w:tab/>
        <w:t xml:space="preserve">{  p[i]=&amp;x[2*i+1]; </w:t>
      </w:r>
    </w:p>
    <w:p w:rsidR="00370794" w:rsidRDefault="00370794" w:rsidP="00370794">
      <w:pPr>
        <w:adjustRightInd w:val="0"/>
        <w:snapToGrid w:val="0"/>
      </w:pPr>
      <w:r>
        <w:t xml:space="preserve">printf("%d",p[i][0]); </w:t>
      </w:r>
    </w:p>
    <w:p w:rsidR="00370794" w:rsidRDefault="00370794" w:rsidP="00370794">
      <w:pPr>
        <w:adjustRightInd w:val="0"/>
        <w:snapToGrid w:val="0"/>
      </w:pPr>
      <w:r>
        <w:tab/>
        <w:t xml:space="preserve">} </w:t>
      </w:r>
    </w:p>
    <w:p w:rsidR="00370794" w:rsidRDefault="00370794" w:rsidP="00370794">
      <w:pPr>
        <w:adjustRightInd w:val="0"/>
        <w:snapToGrid w:val="0"/>
      </w:pPr>
      <w:r>
        <w:t xml:space="preserve">printf("\n");)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w:t>
      </w:r>
      <w:r>
        <w:t>10</w:t>
      </w:r>
      <w:r>
        <w:rPr>
          <w:rFonts w:hint="eastAsia"/>
        </w:rPr>
        <w:t>）以下程序的输出结果是</w:t>
      </w:r>
      <w:r>
        <w:t xml:space="preserve">  </w:t>
      </w:r>
      <w:r>
        <w:rPr>
          <w:rFonts w:hint="eastAsia"/>
        </w:rPr>
        <w:t>【</w:t>
      </w:r>
      <w:r>
        <w:t>11</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void  swap(int  *a,  int  *b) </w:t>
      </w:r>
    </w:p>
    <w:p w:rsidR="00370794" w:rsidRDefault="00370794" w:rsidP="00370794">
      <w:pPr>
        <w:adjustRightInd w:val="0"/>
        <w:snapToGrid w:val="0"/>
      </w:pPr>
      <w:r>
        <w:t xml:space="preserve">{  int  *t; </w:t>
      </w:r>
    </w:p>
    <w:p w:rsidR="00370794" w:rsidRDefault="00370794" w:rsidP="00370794">
      <w:pPr>
        <w:adjustRightInd w:val="0"/>
        <w:snapToGrid w:val="0"/>
      </w:pPr>
      <w:r>
        <w:t xml:space="preserve">t=a;  a=b;  b=t;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i=3,j=5,*p=&amp;i,*q=&amp;j; </w:t>
      </w:r>
    </w:p>
    <w:p w:rsidR="00370794" w:rsidRDefault="00370794" w:rsidP="00370794">
      <w:pPr>
        <w:adjustRightInd w:val="0"/>
        <w:snapToGrid w:val="0"/>
      </w:pPr>
      <w:r>
        <w:t xml:space="preserve">swap(p,q);    printf("%d  %d\N,*p,*q))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w:t>
      </w:r>
      <w:r>
        <w:t>11</w:t>
      </w:r>
      <w:r>
        <w:rPr>
          <w:rFonts w:hint="eastAsia"/>
        </w:rPr>
        <w:t>）以下程序的输出结果是</w:t>
      </w:r>
      <w:r>
        <w:t xml:space="preserve">   </w:t>
      </w:r>
      <w:r>
        <w:rPr>
          <w:rFonts w:hint="eastAsia"/>
        </w:rPr>
        <w:t>【</w:t>
      </w:r>
      <w:r>
        <w:t>12</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char s[]="ABCD", *p; </w:t>
      </w:r>
    </w:p>
    <w:p w:rsidR="00370794" w:rsidRDefault="00370794" w:rsidP="00370794">
      <w:pPr>
        <w:adjustRightInd w:val="0"/>
        <w:snapToGrid w:val="0"/>
      </w:pPr>
      <w:r>
        <w:t xml:space="preserve">  for(p=s+1; p&lt;s+4; p++)printf ("%s\n",p);}</w:t>
      </w:r>
    </w:p>
    <w:p w:rsidR="00370794" w:rsidRDefault="00370794" w:rsidP="00370794">
      <w:pPr>
        <w:adjustRightInd w:val="0"/>
        <w:snapToGrid w:val="0"/>
      </w:pPr>
      <w:r>
        <w:rPr>
          <w:rFonts w:hint="eastAsia"/>
        </w:rPr>
        <w:lastRenderedPageBreak/>
        <w:t>（</w:t>
      </w:r>
      <w:r>
        <w:t>12</w:t>
      </w:r>
      <w:r>
        <w:rPr>
          <w:rFonts w:hint="eastAsia"/>
        </w:rPr>
        <w:t>）以下程序的输出结果是</w:t>
      </w:r>
      <w:r>
        <w:t xml:space="preserve">   </w:t>
      </w:r>
      <w:r>
        <w:rPr>
          <w:rFonts w:hint="eastAsia"/>
        </w:rPr>
        <w:t>【</w:t>
      </w:r>
      <w:r>
        <w:t>13</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float fun(int x,int y) </w:t>
      </w:r>
    </w:p>
    <w:p w:rsidR="00370794" w:rsidRDefault="00370794" w:rsidP="00370794">
      <w:pPr>
        <w:adjustRightInd w:val="0"/>
        <w:snapToGrid w:val="0"/>
      </w:pPr>
      <w:r>
        <w:t xml:space="preserve">{  return(x+y);}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a=2,b=5,c=8; </w:t>
      </w:r>
    </w:p>
    <w:p w:rsidR="00370794" w:rsidRDefault="00370794" w:rsidP="00370794">
      <w:pPr>
        <w:adjustRightInd w:val="0"/>
        <w:snapToGrid w:val="0"/>
      </w:pPr>
      <w:r>
        <w:t xml:space="preserve">printf("%3.0f\n",fun((int)fun(a+c,b),a-c));} </w:t>
      </w:r>
    </w:p>
    <w:p w:rsidR="00370794" w:rsidRDefault="00370794" w:rsidP="00370794">
      <w:pPr>
        <w:adjustRightInd w:val="0"/>
        <w:snapToGrid w:val="0"/>
      </w:pPr>
      <w:r>
        <w:rPr>
          <w:rFonts w:hint="eastAsia"/>
        </w:rPr>
        <w:t>（</w:t>
      </w:r>
      <w:r>
        <w:t>13</w:t>
      </w:r>
      <w:r>
        <w:rPr>
          <w:rFonts w:hint="eastAsia"/>
        </w:rPr>
        <w:t>）有如下图所示的双链表结构</w:t>
      </w:r>
      <w:r>
        <w:t>,</w:t>
      </w:r>
      <w:r>
        <w:rPr>
          <w:rFonts w:hint="eastAsia"/>
        </w:rPr>
        <w:t>请根据图示完成结构体的定义</w:t>
      </w:r>
      <w:r>
        <w:t xml:space="preserve">: </w:t>
      </w:r>
    </w:p>
    <w:p w:rsidR="00370794" w:rsidRDefault="00370794" w:rsidP="00370794">
      <w:pPr>
        <w:adjustRightInd w:val="0"/>
        <w:snapToGrid w:val="0"/>
      </w:pPr>
      <w:r>
        <w:t xml:space="preserve">lhead </w:t>
      </w:r>
      <w:r>
        <w:tab/>
        <w:t xml:space="preserve">data </w:t>
      </w:r>
      <w:r>
        <w:tab/>
        <w:t xml:space="preserve">rchild </w:t>
      </w:r>
      <w:r>
        <w:tab/>
      </w:r>
    </w:p>
    <w:p w:rsidR="00370794" w:rsidRDefault="00370794" w:rsidP="00370794">
      <w:pPr>
        <w:adjustRightInd w:val="0"/>
        <w:snapToGrid w:val="0"/>
      </w:pPr>
      <w:r>
        <w:t xml:space="preserve">struct aa </w:t>
      </w:r>
    </w:p>
    <w:p w:rsidR="00370794" w:rsidRDefault="00370794" w:rsidP="00370794">
      <w:pPr>
        <w:adjustRightInd w:val="0"/>
        <w:snapToGrid w:val="0"/>
      </w:pPr>
      <w:r>
        <w:t xml:space="preserve">{   int data; </w:t>
      </w:r>
    </w:p>
    <w:p w:rsidR="00370794" w:rsidRDefault="00370794" w:rsidP="00370794">
      <w:pPr>
        <w:adjustRightInd w:val="0"/>
        <w:snapToGrid w:val="0"/>
      </w:pPr>
      <w:r>
        <w:t xml:space="preserve"> </w:t>
      </w:r>
      <w:r>
        <w:rPr>
          <w:rFonts w:hint="eastAsia"/>
        </w:rPr>
        <w:t>【</w:t>
      </w:r>
      <w:r>
        <w:t>14</w:t>
      </w:r>
      <w:r>
        <w:rPr>
          <w:rFonts w:hint="eastAsia"/>
        </w:rPr>
        <w:t>】</w:t>
      </w:r>
      <w:r>
        <w:t xml:space="preserve">    }node;</w:t>
      </w:r>
    </w:p>
    <w:p w:rsidR="00370794" w:rsidRDefault="00370794" w:rsidP="00370794">
      <w:pPr>
        <w:adjustRightInd w:val="0"/>
        <w:snapToGrid w:val="0"/>
      </w:pPr>
      <w:r>
        <w:rPr>
          <w:rFonts w:hint="eastAsia"/>
        </w:rPr>
        <w:t>（</w:t>
      </w:r>
      <w:r>
        <w:t>14</w:t>
      </w:r>
      <w:r>
        <w:rPr>
          <w:rFonts w:hint="eastAsia"/>
        </w:rPr>
        <w:t>）</w:t>
      </w:r>
      <w:r>
        <w:t>fseek</w:t>
      </w:r>
      <w:r>
        <w:rPr>
          <w:rFonts w:hint="eastAsia"/>
        </w:rPr>
        <w:t>函数的正确调用形式是</w:t>
      </w:r>
      <w:r>
        <w:t xml:space="preserve">  </w:t>
      </w:r>
      <w:r>
        <w:rPr>
          <w:rFonts w:hint="eastAsia"/>
        </w:rPr>
        <w:t>【</w:t>
      </w:r>
      <w:r>
        <w:t>15</w:t>
      </w:r>
      <w:r>
        <w:rPr>
          <w:rFonts w:hint="eastAsia"/>
        </w:rPr>
        <w:t>】</w:t>
      </w:r>
      <w:r>
        <w:t xml:space="preserve"> </w:t>
      </w:r>
      <w:r>
        <w:rPr>
          <w:rFonts w:hint="eastAsia"/>
        </w:rPr>
        <w:t>。</w:t>
      </w:r>
    </w:p>
    <w:p w:rsidR="00370794" w:rsidRDefault="00370794" w:rsidP="00370794">
      <w:pPr>
        <w:adjustRightInd w:val="0"/>
        <w:snapToGrid w:val="0"/>
      </w:pPr>
    </w:p>
    <w:p w:rsidR="00370794" w:rsidRDefault="00370794" w:rsidP="00370794">
      <w:pPr>
        <w:adjustRightInd w:val="0"/>
        <w:snapToGrid w:val="0"/>
      </w:pPr>
      <w:r>
        <w:rPr>
          <w:rFonts w:hint="eastAsia"/>
        </w:rPr>
        <w:t>一、选择题</w:t>
      </w:r>
    </w:p>
    <w:p w:rsidR="00370794" w:rsidRDefault="00370794" w:rsidP="00370794">
      <w:pPr>
        <w:adjustRightInd w:val="0"/>
        <w:snapToGrid w:val="0"/>
      </w:pPr>
      <w:r>
        <w:t xml:space="preserve">(1)B   </w:t>
      </w:r>
      <w:r>
        <w:rPr>
          <w:rFonts w:hint="eastAsia"/>
        </w:rPr>
        <w:t>【解析】</w:t>
      </w:r>
      <w:r>
        <w:t xml:space="preserve"> N-S</w:t>
      </w:r>
      <w:r>
        <w:rPr>
          <w:rFonts w:hint="eastAsia"/>
        </w:rPr>
        <w:t>图是由</w:t>
      </w:r>
      <w:r>
        <w:t xml:space="preserve">Nassi </w:t>
      </w:r>
      <w:r>
        <w:rPr>
          <w:rFonts w:hint="eastAsia"/>
        </w:rPr>
        <w:t>和</w:t>
      </w:r>
      <w:r>
        <w:t xml:space="preserve"> Shneiderman </w:t>
      </w:r>
      <w:r>
        <w:rPr>
          <w:rFonts w:hint="eastAsia"/>
        </w:rPr>
        <w:t>提出的一种符合程序化结构设计原则的图形描述工具。它的提出是为了避免流程图在描述程序逻辑时的随意性上灵活性。</w:t>
      </w:r>
    </w:p>
    <w:p w:rsidR="00370794" w:rsidRDefault="00370794" w:rsidP="00370794">
      <w:pPr>
        <w:adjustRightInd w:val="0"/>
        <w:snapToGrid w:val="0"/>
      </w:pPr>
      <w:r>
        <w:t xml:space="preserve">(2)D    </w:t>
      </w:r>
      <w:r>
        <w:rPr>
          <w:rFonts w:hint="eastAsia"/>
        </w:rPr>
        <w:t>【解析】</w:t>
      </w:r>
      <w:r>
        <w:t xml:space="preserve"> </w:t>
      </w:r>
      <w:r>
        <w:rPr>
          <w:rFonts w:hint="eastAsia"/>
        </w:rPr>
        <w:t>结构化程序设计方法的主要原则可以概括为自顶向下、逐步求精、模块化及限制使用</w:t>
      </w:r>
      <w:r>
        <w:t>goto</w:t>
      </w:r>
      <w:r>
        <w:rPr>
          <w:rFonts w:hint="eastAsia"/>
        </w:rPr>
        <w:t>语句</w:t>
      </w:r>
      <w:r>
        <w:t>,</w:t>
      </w:r>
      <w:r>
        <w:rPr>
          <w:rFonts w:hint="eastAsia"/>
        </w:rPr>
        <w:t>总的来说可使程序结构良好、易读、易理解、易维护。</w:t>
      </w:r>
    </w:p>
    <w:p w:rsidR="00370794" w:rsidRDefault="00370794" w:rsidP="00370794">
      <w:pPr>
        <w:adjustRightInd w:val="0"/>
        <w:snapToGrid w:val="0"/>
      </w:pPr>
      <w:r>
        <w:t>(3)B</w:t>
      </w:r>
      <w:r>
        <w:rPr>
          <w:rFonts w:hint="eastAsia"/>
        </w:rPr>
        <w:t>【解析】</w:t>
      </w:r>
      <w:r>
        <w:t xml:space="preserve"> </w:t>
      </w:r>
      <w:r>
        <w:rPr>
          <w:rFonts w:hint="eastAsia"/>
        </w:rPr>
        <w:t>模块的独立程度可以由两个定性标准度量</w:t>
      </w:r>
      <w:r>
        <w:t>:</w:t>
      </w:r>
      <w:r>
        <w:rPr>
          <w:rFonts w:hint="eastAsia"/>
        </w:rPr>
        <w:t>耦合性和内聚性。耦合性是衡量不同模块彼此间互相依赖</w:t>
      </w:r>
      <w:r>
        <w:t>(</w:t>
      </w:r>
      <w:r>
        <w:rPr>
          <w:rFonts w:hint="eastAsia"/>
        </w:rPr>
        <w:t>连接</w:t>
      </w:r>
      <w:r>
        <w:t>)</w:t>
      </w:r>
      <w:r>
        <w:rPr>
          <w:rFonts w:hint="eastAsia"/>
        </w:rPr>
        <w:t>的紧密程度</w:t>
      </w:r>
      <w:r>
        <w:t>;</w:t>
      </w:r>
      <w:r>
        <w:rPr>
          <w:rFonts w:hint="eastAsia"/>
        </w:rPr>
        <w:t>内聚性是衡量一个模块内部各个元素彼此结合的紧密程度。一般来说</w:t>
      </w:r>
      <w:r>
        <w:t>,</w:t>
      </w:r>
      <w:r>
        <w:rPr>
          <w:rFonts w:hint="eastAsia"/>
        </w:rPr>
        <w:t>要求模块之间的耦合尽可能地低</w:t>
      </w:r>
      <w:r>
        <w:t>,</w:t>
      </w:r>
      <w:r>
        <w:rPr>
          <w:rFonts w:hint="eastAsia"/>
        </w:rPr>
        <w:t>而内聚性尽可能地高。</w:t>
      </w:r>
    </w:p>
    <w:p w:rsidR="00370794" w:rsidRDefault="00370794" w:rsidP="00370794">
      <w:pPr>
        <w:adjustRightInd w:val="0"/>
        <w:snapToGrid w:val="0"/>
      </w:pPr>
      <w:r>
        <w:t xml:space="preserve">(4)D    </w:t>
      </w:r>
      <w:r>
        <w:rPr>
          <w:rFonts w:hint="eastAsia"/>
        </w:rPr>
        <w:t>【解析】</w:t>
      </w:r>
      <w:r>
        <w:t xml:space="preserve"> </w:t>
      </w:r>
      <w:r>
        <w:rPr>
          <w:rFonts w:hint="eastAsia"/>
        </w:rPr>
        <w:t>需求分析是软件定义时期的最后一个阶段</w:t>
      </w:r>
      <w:r>
        <w:t>,</w:t>
      </w:r>
      <w:r>
        <w:rPr>
          <w:rFonts w:hint="eastAsia"/>
        </w:rPr>
        <w:t>它的基本任务就是详细调查现实世界要处理的对象</w:t>
      </w:r>
      <w:r>
        <w:t>(</w:t>
      </w:r>
      <w:r>
        <w:rPr>
          <w:rFonts w:hint="eastAsia"/>
        </w:rPr>
        <w:t>组织、部门、企业等</w:t>
      </w:r>
      <w:r>
        <w:t>),</w:t>
      </w:r>
      <w:r>
        <w:rPr>
          <w:rFonts w:hint="eastAsia"/>
        </w:rPr>
        <w:t>充分了解原系统的工作概况</w:t>
      </w:r>
      <w:r>
        <w:t>,</w:t>
      </w:r>
      <w:r>
        <w:rPr>
          <w:rFonts w:hint="eastAsia"/>
        </w:rPr>
        <w:t>明确用户的各种需求</w:t>
      </w:r>
      <w:r>
        <w:t>,</w:t>
      </w:r>
      <w:r>
        <w:rPr>
          <w:rFonts w:hint="eastAsia"/>
        </w:rPr>
        <w:t>然后在此基础上确定新系统的功能。选项</w:t>
      </w:r>
      <w:r>
        <w:t>A)</w:t>
      </w:r>
      <w:r>
        <w:rPr>
          <w:rFonts w:hint="eastAsia"/>
        </w:rPr>
        <w:t>软件开发方法是在总体设计阶段需完成的任务</w:t>
      </w:r>
      <w:r>
        <w:t>;</w:t>
      </w:r>
      <w:r>
        <w:rPr>
          <w:rFonts w:hint="eastAsia"/>
        </w:rPr>
        <w:t>选项</w:t>
      </w:r>
      <w:r>
        <w:t>B)</w:t>
      </w:r>
      <w:r>
        <w:rPr>
          <w:rFonts w:hint="eastAsia"/>
        </w:rPr>
        <w:t>软件开发工具是在实现阶段需完成的任务</w:t>
      </w:r>
      <w:r>
        <w:t>;</w:t>
      </w:r>
      <w:r>
        <w:rPr>
          <w:rFonts w:hint="eastAsia"/>
        </w:rPr>
        <w:t>选项</w:t>
      </w:r>
      <w:r>
        <w:t>C)</w:t>
      </w:r>
      <w:r>
        <w:rPr>
          <w:rFonts w:hint="eastAsia"/>
        </w:rPr>
        <w:t>软件开发费用是在可行性研究阶段需完成的任务。</w:t>
      </w:r>
    </w:p>
    <w:p w:rsidR="00370794" w:rsidRDefault="00370794" w:rsidP="00370794">
      <w:pPr>
        <w:adjustRightInd w:val="0"/>
        <w:snapToGrid w:val="0"/>
      </w:pPr>
      <w:r>
        <w:t xml:space="preserve">(5)A    </w:t>
      </w:r>
      <w:r>
        <w:rPr>
          <w:rFonts w:hint="eastAsia"/>
        </w:rPr>
        <w:t>【解析】</w:t>
      </w:r>
      <w:r>
        <w:t xml:space="preserve"> </w:t>
      </w:r>
      <w:r>
        <w:rPr>
          <w:rFonts w:hint="eastAsia"/>
        </w:rPr>
        <w:t>算法具有</w:t>
      </w:r>
      <w:r>
        <w:t>5</w:t>
      </w:r>
      <w:r>
        <w:rPr>
          <w:rFonts w:hint="eastAsia"/>
        </w:rPr>
        <w:t>个特性</w:t>
      </w:r>
      <w:r>
        <w:t>:</w:t>
      </w:r>
      <w:r>
        <w:rPr>
          <w:rFonts w:ascii="宋体" w:hAnsi="宋体" w:cs="宋体" w:hint="eastAsia"/>
        </w:rPr>
        <w:t>①</w:t>
      </w:r>
      <w:r>
        <w:t xml:space="preserve"> </w:t>
      </w:r>
      <w:r>
        <w:rPr>
          <w:rFonts w:hint="eastAsia"/>
        </w:rPr>
        <w:t>有穷性</w:t>
      </w:r>
      <w:r>
        <w:t>:</w:t>
      </w:r>
      <w:r>
        <w:rPr>
          <w:rFonts w:hint="eastAsia"/>
        </w:rPr>
        <w:t>一个算法必须</w:t>
      </w:r>
      <w:r>
        <w:t>(</w:t>
      </w:r>
      <w:r>
        <w:rPr>
          <w:rFonts w:hint="eastAsia"/>
        </w:rPr>
        <w:t>对任何合法的输入值</w:t>
      </w:r>
      <w:r>
        <w:t>)</w:t>
      </w:r>
      <w:r>
        <w:rPr>
          <w:rFonts w:hint="eastAsia"/>
        </w:rPr>
        <w:t>在执行有穷步之后结束</w:t>
      </w:r>
      <w:r>
        <w:t>,</w:t>
      </w:r>
      <w:r>
        <w:rPr>
          <w:rFonts w:hint="eastAsia"/>
        </w:rPr>
        <w:t>且每一步都可在有限时间内完成</w:t>
      </w:r>
      <w:r>
        <w:t>,</w:t>
      </w:r>
      <w:r>
        <w:rPr>
          <w:rFonts w:hint="eastAsia"/>
        </w:rPr>
        <w:t>即运行时间是有限的</w:t>
      </w:r>
      <w:r>
        <w:t>;</w:t>
      </w:r>
      <w:r>
        <w:rPr>
          <w:rFonts w:ascii="宋体" w:hAnsi="宋体" w:cs="宋体" w:hint="eastAsia"/>
        </w:rPr>
        <w:t>②</w:t>
      </w:r>
      <w:r>
        <w:t xml:space="preserve"> </w:t>
      </w:r>
      <w:r>
        <w:rPr>
          <w:rFonts w:hint="eastAsia"/>
        </w:rPr>
        <w:t>确定性</w:t>
      </w:r>
      <w:r>
        <w:t>:</w:t>
      </w:r>
      <w:r>
        <w:rPr>
          <w:rFonts w:hint="eastAsia"/>
        </w:rPr>
        <w:t>算法中每一条指令必须有确切的含义</w:t>
      </w:r>
      <w:r>
        <w:t>,</w:t>
      </w:r>
      <w:r>
        <w:rPr>
          <w:rFonts w:hint="eastAsia"/>
        </w:rPr>
        <w:t>读者理解时不会产生歧义</w:t>
      </w:r>
      <w:r>
        <w:t>;</w:t>
      </w:r>
      <w:r>
        <w:rPr>
          <w:rFonts w:ascii="宋体" w:hAnsi="宋体" w:cs="宋体" w:hint="eastAsia"/>
        </w:rPr>
        <w:t>③</w:t>
      </w:r>
      <w:r>
        <w:t xml:space="preserve"> </w:t>
      </w:r>
      <w:r>
        <w:rPr>
          <w:rFonts w:hint="eastAsia"/>
        </w:rPr>
        <w:t>可行性</w:t>
      </w:r>
      <w:r>
        <w:t>:</w:t>
      </w:r>
      <w:r>
        <w:rPr>
          <w:rFonts w:hint="eastAsia"/>
        </w:rPr>
        <w:t>一个算法是可行的</w:t>
      </w:r>
      <w:r>
        <w:t>,</w:t>
      </w:r>
      <w:r>
        <w:rPr>
          <w:rFonts w:hint="eastAsia"/>
        </w:rPr>
        <w:t>即算法中描述的操作都是可以通过已经实现的基本运算执行有限次来实现</w:t>
      </w:r>
      <w:r>
        <w:t>;</w:t>
      </w:r>
      <w:r>
        <w:rPr>
          <w:rFonts w:ascii="宋体" w:hAnsi="宋体" w:cs="宋体" w:hint="eastAsia"/>
        </w:rPr>
        <w:t>④</w:t>
      </w:r>
      <w:r>
        <w:t xml:space="preserve"> </w:t>
      </w:r>
      <w:r>
        <w:rPr>
          <w:rFonts w:hint="eastAsia"/>
        </w:rPr>
        <w:t>输入</w:t>
      </w:r>
      <w:r>
        <w:t>:</w:t>
      </w:r>
      <w:r>
        <w:rPr>
          <w:rFonts w:hint="eastAsia"/>
        </w:rPr>
        <w:t>一个算法有零个或多个输入</w:t>
      </w:r>
      <w:r>
        <w:t>,</w:t>
      </w:r>
      <w:r>
        <w:rPr>
          <w:rFonts w:hint="eastAsia"/>
        </w:rPr>
        <w:t>这些输入取自于某个特定的对象的集合</w:t>
      </w:r>
      <w:r>
        <w:t>;</w:t>
      </w:r>
      <w:r>
        <w:rPr>
          <w:rFonts w:ascii="宋体" w:hAnsi="宋体" w:cs="宋体" w:hint="eastAsia"/>
        </w:rPr>
        <w:t>⑤</w:t>
      </w:r>
      <w:r>
        <w:t xml:space="preserve"> </w:t>
      </w:r>
      <w:r>
        <w:rPr>
          <w:rFonts w:hint="eastAsia"/>
        </w:rPr>
        <w:t>输出</w:t>
      </w:r>
      <w:r>
        <w:t>:</w:t>
      </w:r>
      <w:r>
        <w:rPr>
          <w:rFonts w:hint="eastAsia"/>
        </w:rPr>
        <w:t>一个算法有一个或多个输出。</w:t>
      </w:r>
    </w:p>
    <w:p w:rsidR="00370794" w:rsidRDefault="00370794" w:rsidP="00370794">
      <w:pPr>
        <w:adjustRightInd w:val="0"/>
        <w:snapToGrid w:val="0"/>
      </w:pPr>
      <w:r>
        <w:t xml:space="preserve">(6)D    </w:t>
      </w:r>
      <w:r>
        <w:rPr>
          <w:rFonts w:hint="eastAsia"/>
        </w:rPr>
        <w:t>【解析】</w:t>
      </w:r>
      <w:r>
        <w:t xml:space="preserve"> </w:t>
      </w:r>
      <w:r>
        <w:rPr>
          <w:rFonts w:hint="eastAsia"/>
        </w:rPr>
        <w:t>在最坏情况下</w:t>
      </w:r>
      <w:r>
        <w:t>,</w:t>
      </w:r>
      <w:r>
        <w:rPr>
          <w:rFonts w:hint="eastAsia"/>
        </w:rPr>
        <w:t>快速排序、冒泡排序和直接插入排序需要的比较次数都为</w:t>
      </w:r>
      <w:r>
        <w:t>n(n-1)/2,</w:t>
      </w:r>
      <w:r>
        <w:rPr>
          <w:rFonts w:hint="eastAsia"/>
        </w:rPr>
        <w:t>堆排序需要的比较次数为</w:t>
      </w:r>
      <w:r>
        <w:t>nlog2n</w:t>
      </w:r>
      <w:r>
        <w:rPr>
          <w:rFonts w:hint="eastAsia"/>
        </w:rPr>
        <w:t>。</w:t>
      </w:r>
    </w:p>
    <w:p w:rsidR="00370794" w:rsidRDefault="00370794" w:rsidP="00370794">
      <w:pPr>
        <w:adjustRightInd w:val="0"/>
        <w:snapToGrid w:val="0"/>
      </w:pPr>
      <w:r>
        <w:t xml:space="preserve">(7)B    </w:t>
      </w:r>
      <w:r>
        <w:rPr>
          <w:rFonts w:hint="eastAsia"/>
        </w:rPr>
        <w:t>【解析】</w:t>
      </w:r>
      <w:r>
        <w:t xml:space="preserve"> </w:t>
      </w:r>
      <w:r>
        <w:rPr>
          <w:rFonts w:hint="eastAsia"/>
        </w:rPr>
        <w:t>由栈</w:t>
      </w:r>
      <w:r>
        <w:t>"</w:t>
      </w:r>
      <w:r>
        <w:rPr>
          <w:rFonts w:hint="eastAsia"/>
        </w:rPr>
        <w:t>后进先出</w:t>
      </w:r>
      <w:r>
        <w:t>"</w:t>
      </w:r>
      <w:r>
        <w:rPr>
          <w:rFonts w:hint="eastAsia"/>
        </w:rPr>
        <w:t>的特点可知</w:t>
      </w:r>
      <w:r>
        <w:t>:A)</w:t>
      </w:r>
      <w:r>
        <w:rPr>
          <w:rFonts w:hint="eastAsia"/>
        </w:rPr>
        <w:t>中</w:t>
      </w:r>
      <w:r>
        <w:t>e1</w:t>
      </w:r>
      <w:r>
        <w:rPr>
          <w:rFonts w:hint="eastAsia"/>
        </w:rPr>
        <w:t>不可能比</w:t>
      </w:r>
      <w:r>
        <w:t>e2</w:t>
      </w:r>
      <w:r>
        <w:rPr>
          <w:rFonts w:hint="eastAsia"/>
        </w:rPr>
        <w:t>先出</w:t>
      </w:r>
      <w:r>
        <w:t>,C)</w:t>
      </w:r>
      <w:r>
        <w:rPr>
          <w:rFonts w:hint="eastAsia"/>
        </w:rPr>
        <w:t>中</w:t>
      </w:r>
      <w:r>
        <w:t>e1</w:t>
      </w:r>
      <w:r>
        <w:rPr>
          <w:rFonts w:hint="eastAsia"/>
        </w:rPr>
        <w:t>不可能比</w:t>
      </w:r>
      <w:r>
        <w:t>e2</w:t>
      </w:r>
      <w:r>
        <w:rPr>
          <w:rFonts w:hint="eastAsia"/>
        </w:rPr>
        <w:t>先出</w:t>
      </w:r>
      <w:r>
        <w:t>,D)</w:t>
      </w:r>
      <w:r>
        <w:rPr>
          <w:rFonts w:hint="eastAsia"/>
        </w:rPr>
        <w:t>中栈是先进后出的</w:t>
      </w:r>
      <w:r>
        <w:t>,</w:t>
      </w:r>
      <w:r>
        <w:rPr>
          <w:rFonts w:hint="eastAsia"/>
        </w:rPr>
        <w:t>所以不可能是任意顺序。</w:t>
      </w:r>
      <w:r>
        <w:t>B)</w:t>
      </w:r>
      <w:r>
        <w:rPr>
          <w:rFonts w:hint="eastAsia"/>
        </w:rPr>
        <w:t>中出栈过程如下图所示</w:t>
      </w:r>
      <w:r>
        <w:t>:</w:t>
      </w:r>
    </w:p>
    <w:p w:rsidR="00370794" w:rsidRDefault="00370794" w:rsidP="00370794">
      <w:pPr>
        <w:adjustRightInd w:val="0"/>
        <w:snapToGrid w:val="0"/>
      </w:pPr>
      <w:r>
        <w:t xml:space="preserve"> (8)B    </w:t>
      </w:r>
      <w:r>
        <w:rPr>
          <w:rFonts w:hint="eastAsia"/>
        </w:rPr>
        <w:t>【解析】</w:t>
      </w:r>
      <w:r>
        <w:t xml:space="preserve"> </w:t>
      </w:r>
      <w:r>
        <w:rPr>
          <w:rFonts w:hint="eastAsia"/>
        </w:rPr>
        <w:t>关系数据库逻辑设计的主要工作是将</w:t>
      </w:r>
      <w:r>
        <w:t>E-R</w:t>
      </w:r>
      <w:r>
        <w:rPr>
          <w:rFonts w:hint="eastAsia"/>
        </w:rPr>
        <w:t>图转换成指定</w:t>
      </w:r>
      <w:r>
        <w:t>RDBMS</w:t>
      </w:r>
      <w:r>
        <w:rPr>
          <w:rFonts w:hint="eastAsia"/>
        </w:rPr>
        <w:t>中的关系模式。首先</w:t>
      </w:r>
      <w:r>
        <w:t>,</w:t>
      </w:r>
      <w:r>
        <w:rPr>
          <w:rFonts w:hint="eastAsia"/>
        </w:rPr>
        <w:t>从</w:t>
      </w:r>
      <w:r>
        <w:t>E-R</w:t>
      </w:r>
      <w:r>
        <w:rPr>
          <w:rFonts w:hint="eastAsia"/>
        </w:rPr>
        <w:t>图到关系模式的转换是比较直接的</w:t>
      </w:r>
      <w:r>
        <w:t>,</w:t>
      </w:r>
      <w:r>
        <w:rPr>
          <w:rFonts w:hint="eastAsia"/>
        </w:rPr>
        <w:t>实体与联系都可以表示成关系</w:t>
      </w:r>
      <w:r>
        <w:t>,E-R</w:t>
      </w:r>
      <w:r>
        <w:rPr>
          <w:rFonts w:hint="eastAsia"/>
        </w:rPr>
        <w:t>图中属性也可以转换成关系的属性</w:t>
      </w:r>
      <w:r>
        <w:t>,</w:t>
      </w:r>
      <w:r>
        <w:rPr>
          <w:rFonts w:hint="eastAsia"/>
        </w:rPr>
        <w:t>实体集也可以转换成关系。</w:t>
      </w:r>
    </w:p>
    <w:p w:rsidR="00370794" w:rsidRDefault="00370794" w:rsidP="00370794">
      <w:pPr>
        <w:adjustRightInd w:val="0"/>
        <w:snapToGrid w:val="0"/>
      </w:pPr>
      <w:r>
        <w:t xml:space="preserve">(9)D    </w:t>
      </w:r>
      <w:r>
        <w:rPr>
          <w:rFonts w:hint="eastAsia"/>
        </w:rPr>
        <w:t>【解析】</w:t>
      </w:r>
      <w:r>
        <w:t xml:space="preserve"> </w:t>
      </w:r>
      <w:r>
        <w:rPr>
          <w:rFonts w:hint="eastAsia"/>
        </w:rPr>
        <w:t>在关系运算中</w:t>
      </w:r>
      <w:r>
        <w:t>,</w:t>
      </w:r>
      <w:r>
        <w:rPr>
          <w:rFonts w:hint="eastAsia"/>
        </w:rPr>
        <w:t>交的定义如下</w:t>
      </w:r>
      <w:r>
        <w:t>:</w:t>
      </w:r>
      <w:r>
        <w:rPr>
          <w:rFonts w:hint="eastAsia"/>
        </w:rPr>
        <w:t>设</w:t>
      </w:r>
      <w:r>
        <w:t>R1</w:t>
      </w:r>
      <w:r>
        <w:rPr>
          <w:rFonts w:hint="eastAsia"/>
        </w:rPr>
        <w:t>和</w:t>
      </w:r>
      <w:r>
        <w:t>R2</w:t>
      </w:r>
      <w:r>
        <w:rPr>
          <w:rFonts w:hint="eastAsia"/>
        </w:rPr>
        <w:t>为参加运算的两个关系</w:t>
      </w:r>
      <w:r>
        <w:t>,</w:t>
      </w:r>
      <w:r>
        <w:rPr>
          <w:rFonts w:hint="eastAsia"/>
        </w:rPr>
        <w:t>它们具有相同的度</w:t>
      </w:r>
      <w:r>
        <w:t>n,</w:t>
      </w:r>
      <w:r>
        <w:rPr>
          <w:rFonts w:hint="eastAsia"/>
        </w:rPr>
        <w:t>且相对应的属性值取自同一个域</w:t>
      </w:r>
      <w:r>
        <w:t>,</w:t>
      </w:r>
      <w:r>
        <w:rPr>
          <w:rFonts w:hint="eastAsia"/>
        </w:rPr>
        <w:t>则</w:t>
      </w:r>
      <w:r>
        <w:t>R1 R2</w:t>
      </w:r>
      <w:r>
        <w:rPr>
          <w:rFonts w:hint="eastAsia"/>
        </w:rPr>
        <w:t>为交运算</w:t>
      </w:r>
      <w:r>
        <w:t>,</w:t>
      </w:r>
      <w:r>
        <w:rPr>
          <w:rFonts w:hint="eastAsia"/>
        </w:rPr>
        <w:t>结果仍为度等于</w:t>
      </w:r>
      <w:r>
        <w:t>n</w:t>
      </w:r>
      <w:r>
        <w:rPr>
          <w:rFonts w:hint="eastAsia"/>
        </w:rPr>
        <w:t>的关系</w:t>
      </w:r>
      <w:r>
        <w:t>,</w:t>
      </w:r>
      <w:r>
        <w:rPr>
          <w:rFonts w:hint="eastAsia"/>
        </w:rPr>
        <w:t>其中</w:t>
      </w:r>
      <w:r>
        <w:t>,</w:t>
      </w:r>
      <w:r>
        <w:rPr>
          <w:rFonts w:hint="eastAsia"/>
        </w:rPr>
        <w:t>交运算的结果既属于</w:t>
      </w:r>
      <w:r>
        <w:t>R1,</w:t>
      </w:r>
      <w:r>
        <w:rPr>
          <w:rFonts w:hint="eastAsia"/>
        </w:rPr>
        <w:t>又属于</w:t>
      </w:r>
      <w:r>
        <w:t>R2</w:t>
      </w:r>
      <w:r>
        <w:rPr>
          <w:rFonts w:hint="eastAsia"/>
        </w:rPr>
        <w:t>。</w:t>
      </w:r>
    </w:p>
    <w:p w:rsidR="00370794" w:rsidRDefault="00370794" w:rsidP="00370794">
      <w:pPr>
        <w:adjustRightInd w:val="0"/>
        <w:snapToGrid w:val="0"/>
      </w:pPr>
      <w:r>
        <w:t xml:space="preserve">(10)D   </w:t>
      </w:r>
      <w:r>
        <w:rPr>
          <w:rFonts w:hint="eastAsia"/>
        </w:rPr>
        <w:t>【解析】</w:t>
      </w:r>
      <w:r>
        <w:t xml:space="preserve"> </w:t>
      </w:r>
      <w:r>
        <w:rPr>
          <w:rFonts w:hint="eastAsia"/>
        </w:rPr>
        <w:t>数据处理是指将数据转换成信息的过程</w:t>
      </w:r>
      <w:r>
        <w:t>,</w:t>
      </w:r>
      <w:r>
        <w:rPr>
          <w:rFonts w:hint="eastAsia"/>
        </w:rPr>
        <w:t>故选项</w:t>
      </w:r>
      <w:r>
        <w:t>A)</w:t>
      </w:r>
      <w:r>
        <w:rPr>
          <w:rFonts w:hint="eastAsia"/>
        </w:rPr>
        <w:t>叙述错误</w:t>
      </w:r>
      <w:r>
        <w:t>;</w:t>
      </w:r>
      <w:r>
        <w:rPr>
          <w:rFonts w:hint="eastAsia"/>
        </w:rPr>
        <w:t>数据的物理独立性是指数据的物理结构的改变</w:t>
      </w:r>
      <w:r>
        <w:t>,</w:t>
      </w:r>
      <w:r>
        <w:rPr>
          <w:rFonts w:hint="eastAsia"/>
        </w:rPr>
        <w:t>不会影响数据库的逻辑结构</w:t>
      </w:r>
      <w:r>
        <w:t>,</w:t>
      </w:r>
      <w:r>
        <w:rPr>
          <w:rFonts w:hint="eastAsia"/>
        </w:rPr>
        <w:t>故选项</w:t>
      </w:r>
      <w:r>
        <w:t>B)</w:t>
      </w:r>
      <w:r>
        <w:rPr>
          <w:rFonts w:hint="eastAsia"/>
        </w:rPr>
        <w:t>叙述错误</w:t>
      </w:r>
      <w:r>
        <w:t>;</w:t>
      </w:r>
      <w:r>
        <w:rPr>
          <w:rFonts w:hint="eastAsia"/>
        </w:rPr>
        <w:t>关系中的行称为元组</w:t>
      </w:r>
      <w:r>
        <w:t>,</w:t>
      </w:r>
      <w:r>
        <w:rPr>
          <w:rFonts w:hint="eastAsia"/>
        </w:rPr>
        <w:t>对应存储文件中的记录</w:t>
      </w:r>
      <w:r>
        <w:t>,</w:t>
      </w:r>
      <w:r>
        <w:rPr>
          <w:rFonts w:hint="eastAsia"/>
        </w:rPr>
        <w:t>关系中的列称为属性</w:t>
      </w:r>
      <w:r>
        <w:t>,</w:t>
      </w:r>
      <w:r>
        <w:rPr>
          <w:rFonts w:hint="eastAsia"/>
        </w:rPr>
        <w:t>对应存储文件中的字段</w:t>
      </w:r>
      <w:r>
        <w:t>,</w:t>
      </w:r>
      <w:r>
        <w:rPr>
          <w:rFonts w:hint="eastAsia"/>
        </w:rPr>
        <w:t>故选项</w:t>
      </w:r>
      <w:r>
        <w:t>C)</w:t>
      </w:r>
      <w:r>
        <w:rPr>
          <w:rFonts w:hint="eastAsia"/>
        </w:rPr>
        <w:t>叙述错误。</w:t>
      </w:r>
    </w:p>
    <w:p w:rsidR="00370794" w:rsidRDefault="00370794" w:rsidP="00370794">
      <w:pPr>
        <w:adjustRightInd w:val="0"/>
        <w:snapToGrid w:val="0"/>
      </w:pPr>
      <w:r>
        <w:t xml:space="preserve">11)C    </w:t>
      </w:r>
      <w:r>
        <w:rPr>
          <w:rFonts w:hint="eastAsia"/>
        </w:rPr>
        <w:t>【解析】</w:t>
      </w:r>
      <w:r>
        <w:t xml:space="preserve"> </w:t>
      </w:r>
      <w:r>
        <w:rPr>
          <w:rFonts w:hint="eastAsia"/>
        </w:rPr>
        <w:t>算法具有的</w:t>
      </w:r>
      <w:r>
        <w:t>5</w:t>
      </w:r>
      <w:r>
        <w:rPr>
          <w:rFonts w:hint="eastAsia"/>
        </w:rPr>
        <w:t>个特性是</w:t>
      </w:r>
      <w:r>
        <w:t>:</w:t>
      </w:r>
      <w:r>
        <w:rPr>
          <w:rFonts w:hint="eastAsia"/>
        </w:rPr>
        <w:t>有穷性</w:t>
      </w:r>
      <w:r>
        <w:t>;</w:t>
      </w:r>
      <w:r>
        <w:rPr>
          <w:rFonts w:hint="eastAsia"/>
        </w:rPr>
        <w:t>确定性</w:t>
      </w:r>
      <w:r>
        <w:t>;</w:t>
      </w:r>
      <w:r>
        <w:rPr>
          <w:rFonts w:hint="eastAsia"/>
        </w:rPr>
        <w:t>可行性</w:t>
      </w:r>
      <w:r>
        <w:t>;</w:t>
      </w:r>
      <w:r>
        <w:rPr>
          <w:rFonts w:hint="eastAsia"/>
        </w:rPr>
        <w:t>有</w:t>
      </w:r>
      <w:r>
        <w:t>0</w:t>
      </w:r>
      <w:r>
        <w:rPr>
          <w:rFonts w:hint="eastAsia"/>
        </w:rPr>
        <w:t>个或多个输入</w:t>
      </w:r>
      <w:r>
        <w:t>;</w:t>
      </w:r>
      <w:r>
        <w:rPr>
          <w:rFonts w:hint="eastAsia"/>
        </w:rPr>
        <w:t>有一个或多个输出。所以说</w:t>
      </w:r>
      <w:r>
        <w:t>,</w:t>
      </w:r>
      <w:r>
        <w:rPr>
          <w:rFonts w:hint="eastAsia"/>
        </w:rPr>
        <w:t>用</w:t>
      </w:r>
      <w:r>
        <w:t>C</w:t>
      </w:r>
      <w:r>
        <w:rPr>
          <w:rFonts w:hint="eastAsia"/>
        </w:rPr>
        <w:t>程序实现的算法可以没有输入但必须要有输出。</w:t>
      </w:r>
    </w:p>
    <w:p w:rsidR="00370794" w:rsidRDefault="00370794" w:rsidP="00370794">
      <w:pPr>
        <w:adjustRightInd w:val="0"/>
        <w:snapToGrid w:val="0"/>
      </w:pPr>
      <w:r>
        <w:t xml:space="preserve">(12)B    </w:t>
      </w:r>
      <w:r>
        <w:rPr>
          <w:rFonts w:hint="eastAsia"/>
        </w:rPr>
        <w:t>【解析】</w:t>
      </w:r>
      <w:r>
        <w:t xml:space="preserve"> C</w:t>
      </w:r>
      <w:r>
        <w:rPr>
          <w:rFonts w:hint="eastAsia"/>
        </w:rPr>
        <w:t>语言规定标识符只能由字母、数字和下划线</w:t>
      </w:r>
      <w:r>
        <w:t>3</w:t>
      </w:r>
      <w:r>
        <w:rPr>
          <w:rFonts w:hint="eastAsia"/>
        </w:rPr>
        <w:t>种字符组成</w:t>
      </w:r>
      <w:r>
        <w:t>,</w:t>
      </w:r>
      <w:r>
        <w:rPr>
          <w:rFonts w:hint="eastAsia"/>
        </w:rPr>
        <w:t>且第一个字符必须为字母或下划线</w:t>
      </w:r>
      <w:r>
        <w:t>,</w:t>
      </w:r>
      <w:r>
        <w:rPr>
          <w:rFonts w:hint="eastAsia"/>
        </w:rPr>
        <w:t>排除选项</w:t>
      </w:r>
      <w:r>
        <w:t>C)</w:t>
      </w:r>
      <w:r>
        <w:rPr>
          <w:rFonts w:hint="eastAsia"/>
        </w:rPr>
        <w:t>和</w:t>
      </w:r>
      <w:r>
        <w:t>D);C</w:t>
      </w:r>
      <w:r>
        <w:rPr>
          <w:rFonts w:hint="eastAsia"/>
        </w:rPr>
        <w:t>语言中还规定标识符不能为</w:t>
      </w:r>
      <w:r>
        <w:t>C</w:t>
      </w:r>
      <w:r>
        <w:rPr>
          <w:rFonts w:hint="eastAsia"/>
        </w:rPr>
        <w:t>语言的关键字</w:t>
      </w:r>
      <w:r>
        <w:t>,</w:t>
      </w:r>
      <w:r>
        <w:rPr>
          <w:rFonts w:hint="eastAsia"/>
        </w:rPr>
        <w:t>而选项</w:t>
      </w:r>
      <w:r>
        <w:t>A)</w:t>
      </w:r>
      <w:r>
        <w:rPr>
          <w:rFonts w:hint="eastAsia"/>
        </w:rPr>
        <w:t>中</w:t>
      </w:r>
      <w:r>
        <w:t>void</w:t>
      </w:r>
      <w:r>
        <w:rPr>
          <w:rFonts w:hint="eastAsia"/>
        </w:rPr>
        <w:t>为关键字</w:t>
      </w:r>
      <w:r>
        <w:t>,</w:t>
      </w:r>
      <w:r>
        <w:rPr>
          <w:rFonts w:hint="eastAsia"/>
        </w:rPr>
        <w:t>故排除选项</w:t>
      </w:r>
      <w:r>
        <w:t>A)</w:t>
      </w:r>
      <w:r>
        <w:rPr>
          <w:rFonts w:hint="eastAsia"/>
        </w:rPr>
        <w:t>。</w:t>
      </w:r>
    </w:p>
    <w:p w:rsidR="00370794" w:rsidRDefault="00370794" w:rsidP="00370794">
      <w:pPr>
        <w:adjustRightInd w:val="0"/>
        <w:snapToGrid w:val="0"/>
      </w:pPr>
      <w:r>
        <w:t xml:space="preserve">(13)A   </w:t>
      </w:r>
      <w:r>
        <w:rPr>
          <w:rFonts w:hint="eastAsia"/>
        </w:rPr>
        <w:t>【解析】</w:t>
      </w:r>
      <w:r>
        <w:t xml:space="preserve"> </w:t>
      </w:r>
      <w:r>
        <w:rPr>
          <w:rFonts w:hint="eastAsia"/>
        </w:rPr>
        <w:t>选项</w:t>
      </w:r>
      <w:r>
        <w:t>B)</w:t>
      </w:r>
      <w:r>
        <w:rPr>
          <w:rFonts w:hint="eastAsia"/>
        </w:rPr>
        <w:t>项中</w:t>
      </w:r>
      <w:r>
        <w:t>,</w:t>
      </w:r>
      <w:r>
        <w:rPr>
          <w:rFonts w:hint="eastAsia"/>
        </w:rPr>
        <w:t>以</w:t>
      </w:r>
      <w:r>
        <w:t>0</w:t>
      </w:r>
      <w:r>
        <w:rPr>
          <w:rFonts w:hint="eastAsia"/>
        </w:rPr>
        <w:t>开头表示是一个八进制数</w:t>
      </w:r>
      <w:r>
        <w:t>,</w:t>
      </w:r>
      <w:r>
        <w:rPr>
          <w:rFonts w:hint="eastAsia"/>
        </w:rPr>
        <w:t>而八进制数的取值范围是</w:t>
      </w:r>
      <w:r>
        <w:t>0~7,</w:t>
      </w:r>
      <w:r>
        <w:rPr>
          <w:rFonts w:hint="eastAsia"/>
        </w:rPr>
        <w:lastRenderedPageBreak/>
        <w:t>所以</w:t>
      </w:r>
      <w:r>
        <w:t>-080</w:t>
      </w:r>
      <w:r>
        <w:rPr>
          <w:rFonts w:hint="eastAsia"/>
        </w:rPr>
        <w:t>是不合法的</w:t>
      </w:r>
      <w:r>
        <w:t>;</w:t>
      </w:r>
      <w:r>
        <w:rPr>
          <w:rFonts w:hint="eastAsia"/>
        </w:rPr>
        <w:t>选项</w:t>
      </w:r>
      <w:r>
        <w:t>C)</w:t>
      </w:r>
      <w:r>
        <w:rPr>
          <w:rFonts w:hint="eastAsia"/>
        </w:rPr>
        <w:t>和</w:t>
      </w:r>
      <w:r>
        <w:t>D)</w:t>
      </w:r>
      <w:r>
        <w:rPr>
          <w:rFonts w:hint="eastAsia"/>
        </w:rPr>
        <w:t>中</w:t>
      </w:r>
      <w:r>
        <w:t>,e</w:t>
      </w:r>
      <w:r>
        <w:rPr>
          <w:rFonts w:hint="eastAsia"/>
        </w:rPr>
        <w:t>后面的指数必须是整数</w:t>
      </w:r>
      <w:r>
        <w:t>,</w:t>
      </w:r>
      <w:r>
        <w:rPr>
          <w:rFonts w:hint="eastAsia"/>
        </w:rPr>
        <w:t>所以也不合法。</w:t>
      </w:r>
    </w:p>
    <w:p w:rsidR="00370794" w:rsidRDefault="00370794" w:rsidP="00370794">
      <w:pPr>
        <w:adjustRightInd w:val="0"/>
        <w:snapToGrid w:val="0"/>
      </w:pPr>
      <w:r>
        <w:t xml:space="preserve">(14)A   </w:t>
      </w:r>
      <w:r>
        <w:rPr>
          <w:rFonts w:hint="eastAsia"/>
        </w:rPr>
        <w:t>【解析】</w:t>
      </w:r>
      <w:r>
        <w:t xml:space="preserve"> C</w:t>
      </w:r>
      <w:r>
        <w:rPr>
          <w:rFonts w:hint="eastAsia"/>
        </w:rPr>
        <w:t>语言中</w:t>
      </w:r>
      <w:r>
        <w:t>[ ]</w:t>
      </w:r>
      <w:r>
        <w:rPr>
          <w:rFonts w:hint="eastAsia"/>
        </w:rPr>
        <w:t>比</w:t>
      </w:r>
      <w:r>
        <w:t>*</w:t>
      </w:r>
      <w:r>
        <w:rPr>
          <w:rFonts w:hint="eastAsia"/>
        </w:rPr>
        <w:t>优先级高</w:t>
      </w:r>
      <w:r>
        <w:t>,</w:t>
      </w:r>
      <w:r>
        <w:rPr>
          <w:rFonts w:hint="eastAsia"/>
        </w:rPr>
        <w:t>因此</w:t>
      </w:r>
      <w:r>
        <w:t>line</w:t>
      </w:r>
      <w:r>
        <w:rPr>
          <w:rFonts w:hint="eastAsia"/>
        </w:rPr>
        <w:t>先与</w:t>
      </w:r>
      <w:r>
        <w:t>[5]</w:t>
      </w:r>
      <w:r>
        <w:rPr>
          <w:rFonts w:hint="eastAsia"/>
        </w:rPr>
        <w:t>结合</w:t>
      </w:r>
      <w:r>
        <w:t>,</w:t>
      </w:r>
      <w:r>
        <w:rPr>
          <w:rFonts w:hint="eastAsia"/>
        </w:rPr>
        <w:t>形成</w:t>
      </w:r>
      <w:r>
        <w:t>line[5]</w:t>
      </w:r>
      <w:r>
        <w:rPr>
          <w:rFonts w:hint="eastAsia"/>
        </w:rPr>
        <w:t>形式</w:t>
      </w:r>
      <w:r>
        <w:t>,</w:t>
      </w:r>
      <w:r>
        <w:rPr>
          <w:rFonts w:hint="eastAsia"/>
        </w:rPr>
        <w:t>这是数组形式</w:t>
      </w:r>
      <w:r>
        <w:t>,</w:t>
      </w:r>
      <w:r>
        <w:rPr>
          <w:rFonts w:hint="eastAsia"/>
        </w:rPr>
        <w:t>它有</w:t>
      </w:r>
      <w:r>
        <w:t>5</w:t>
      </w:r>
      <w:r>
        <w:rPr>
          <w:rFonts w:hint="eastAsia"/>
        </w:rPr>
        <w:t>个元素</w:t>
      </w:r>
      <w:r>
        <w:t>,</w:t>
      </w:r>
      <w:r>
        <w:rPr>
          <w:rFonts w:hint="eastAsia"/>
        </w:rPr>
        <w:t>然后再与</w:t>
      </w:r>
      <w:r>
        <w:t>line</w:t>
      </w:r>
      <w:r>
        <w:rPr>
          <w:rFonts w:hint="eastAsia"/>
        </w:rPr>
        <w:t>前面的</w:t>
      </w:r>
      <w:r>
        <w:t>"*"</w:t>
      </w:r>
      <w:r>
        <w:rPr>
          <w:rFonts w:hint="eastAsia"/>
        </w:rPr>
        <w:t>结合</w:t>
      </w:r>
      <w:r>
        <w:t>,</w:t>
      </w:r>
      <w:r>
        <w:rPr>
          <w:rFonts w:hint="eastAsia"/>
        </w:rPr>
        <w:t>表示此数组是一个指针数组</w:t>
      </w:r>
      <w:r>
        <w:t>,</w:t>
      </w:r>
      <w:r>
        <w:rPr>
          <w:rFonts w:hint="eastAsia"/>
        </w:rPr>
        <w:t>每个数组元素都是一个基类型为</w:t>
      </w:r>
      <w:r>
        <w:t>char</w:t>
      </w:r>
      <w:r>
        <w:rPr>
          <w:rFonts w:hint="eastAsia"/>
        </w:rPr>
        <w:t>的指针变量。</w:t>
      </w:r>
    </w:p>
    <w:p w:rsidR="00370794" w:rsidRDefault="00370794" w:rsidP="00370794">
      <w:pPr>
        <w:adjustRightInd w:val="0"/>
        <w:snapToGrid w:val="0"/>
      </w:pPr>
      <w:r>
        <w:t xml:space="preserve">(15)B    </w:t>
      </w:r>
      <w:r>
        <w:rPr>
          <w:rFonts w:hint="eastAsia"/>
        </w:rPr>
        <w:t>【解析】</w:t>
      </w:r>
      <w:r>
        <w:t xml:space="preserve"> </w:t>
      </w:r>
      <w:r>
        <w:rPr>
          <w:rFonts w:hint="eastAsia"/>
        </w:rPr>
        <w:t>本题考查变量的定义方法。如果要一次进行多个变量的定义</w:t>
      </w:r>
      <w:r>
        <w:t>,</w:t>
      </w:r>
      <w:r>
        <w:rPr>
          <w:rFonts w:hint="eastAsia"/>
        </w:rPr>
        <w:t>则在它们之间要用逗号隔开</w:t>
      </w:r>
      <w:r>
        <w:t>,</w:t>
      </w:r>
      <w:r>
        <w:rPr>
          <w:rFonts w:hint="eastAsia"/>
        </w:rPr>
        <w:t>因此选项</w:t>
      </w:r>
      <w:r>
        <w:t>A)</w:t>
      </w:r>
      <w:r>
        <w:rPr>
          <w:rFonts w:hint="eastAsia"/>
        </w:rPr>
        <w:t>和</w:t>
      </w:r>
      <w:r>
        <w:t>D)</w:t>
      </w:r>
      <w:r>
        <w:rPr>
          <w:rFonts w:hint="eastAsia"/>
        </w:rPr>
        <w:t>错误。在选项</w:t>
      </w:r>
      <w:r>
        <w:t>C)</w:t>
      </w:r>
      <w:r>
        <w:rPr>
          <w:rFonts w:hint="eastAsia"/>
        </w:rPr>
        <w:t>中</w:t>
      </w:r>
      <w:r>
        <w:t>,</w:t>
      </w:r>
      <w:r>
        <w:rPr>
          <w:rFonts w:hint="eastAsia"/>
        </w:rPr>
        <w:t>变量</w:t>
      </w:r>
      <w:r>
        <w:t>c</w:t>
      </w:r>
      <w:r>
        <w:rPr>
          <w:rFonts w:hint="eastAsia"/>
        </w:rPr>
        <w:t>是一个浮点型指针</w:t>
      </w:r>
      <w:r>
        <w:t>,</w:t>
      </w:r>
      <w:r>
        <w:rPr>
          <w:rFonts w:hint="eastAsia"/>
        </w:rPr>
        <w:t>它只能指向一个浮点型数据</w:t>
      </w:r>
      <w:r>
        <w:t>,</w:t>
      </w:r>
      <w:r>
        <w:rPr>
          <w:rFonts w:hint="eastAsia"/>
        </w:rPr>
        <w:t>不能指向指针变量</w:t>
      </w:r>
      <w:r>
        <w:t>b,</w:t>
      </w:r>
      <w:r>
        <w:rPr>
          <w:rFonts w:hint="eastAsia"/>
        </w:rPr>
        <w:t>故选项</w:t>
      </w:r>
      <w:r>
        <w:t>C)</w:t>
      </w:r>
      <w:r>
        <w:rPr>
          <w:rFonts w:hint="eastAsia"/>
        </w:rPr>
        <w:t>错误。</w:t>
      </w:r>
    </w:p>
    <w:p w:rsidR="00370794" w:rsidRDefault="00370794" w:rsidP="00370794">
      <w:pPr>
        <w:adjustRightInd w:val="0"/>
        <w:snapToGrid w:val="0"/>
      </w:pPr>
      <w:r>
        <w:t xml:space="preserve">(16)D   </w:t>
      </w:r>
      <w:r>
        <w:rPr>
          <w:rFonts w:hint="eastAsia"/>
        </w:rPr>
        <w:t>【解析】</w:t>
      </w:r>
      <w:r>
        <w:t xml:space="preserve"> </w:t>
      </w:r>
      <w:r>
        <w:rPr>
          <w:rFonts w:hint="eastAsia"/>
        </w:rPr>
        <w:t>输出格式控制符</w:t>
      </w:r>
      <w:r>
        <w:t>%c</w:t>
      </w:r>
      <w:r>
        <w:rPr>
          <w:rFonts w:hint="eastAsia"/>
        </w:rPr>
        <w:t>表示将变量以字符的形式输出</w:t>
      </w:r>
      <w:r>
        <w:t>;</w:t>
      </w:r>
      <w:r>
        <w:rPr>
          <w:rFonts w:hint="eastAsia"/>
        </w:rPr>
        <w:t>输出格式控制符</w:t>
      </w:r>
      <w:r>
        <w:t>%d</w:t>
      </w:r>
      <w:r>
        <w:rPr>
          <w:rFonts w:hint="eastAsia"/>
        </w:rPr>
        <w:t>表示将变量以带符号的十进制整型数输出</w:t>
      </w:r>
      <w:r>
        <w:t>,</w:t>
      </w:r>
      <w:r>
        <w:rPr>
          <w:rFonts w:hint="eastAsia"/>
        </w:rPr>
        <w:t>所以第一个输出语句输出的结果为</w:t>
      </w:r>
      <w:r>
        <w:t>a,97;</w:t>
      </w:r>
      <w:r>
        <w:rPr>
          <w:rFonts w:hint="eastAsia"/>
        </w:rPr>
        <w:t>第二个输出语句输出的结果为</w:t>
      </w:r>
      <w:r>
        <w:t>k=12</w:t>
      </w:r>
      <w:r>
        <w:rPr>
          <w:rFonts w:hint="eastAsia"/>
        </w:rPr>
        <w:t>。</w:t>
      </w:r>
    </w:p>
    <w:p w:rsidR="00370794" w:rsidRDefault="00370794" w:rsidP="00370794">
      <w:pPr>
        <w:adjustRightInd w:val="0"/>
        <w:snapToGrid w:val="0"/>
      </w:pPr>
      <w:r>
        <w:t xml:space="preserve">(17)D    </w:t>
      </w:r>
      <w:r>
        <w:rPr>
          <w:rFonts w:hint="eastAsia"/>
        </w:rPr>
        <w:t>【解析】</w:t>
      </w:r>
      <w:r>
        <w:t xml:space="preserve"> </w:t>
      </w:r>
      <w:r>
        <w:rPr>
          <w:rFonts w:hint="eastAsia"/>
        </w:rPr>
        <w:t>本题是计算</w:t>
      </w:r>
      <w:r>
        <w:t>50</w:t>
      </w:r>
      <w:r>
        <w:rPr>
          <w:rFonts w:hint="eastAsia"/>
        </w:rPr>
        <w:t>之内的自然数相加之和</w:t>
      </w:r>
      <w:r>
        <w:t>,</w:t>
      </w:r>
      <w:r>
        <w:rPr>
          <w:rFonts w:hint="eastAsia"/>
        </w:rPr>
        <w:t>题中</w:t>
      </w:r>
      <w:r>
        <w:t>if</w:t>
      </w:r>
      <w:r>
        <w:rPr>
          <w:rFonts w:hint="eastAsia"/>
        </w:rPr>
        <w:t>语句括号中的条件表达式</w:t>
      </w:r>
      <w:r>
        <w:t>!(i%5)&amp;&amp;!(i%3)</w:t>
      </w:r>
      <w:r>
        <w:rPr>
          <w:rFonts w:hint="eastAsia"/>
        </w:rPr>
        <w:t>表明只有能同时被</w:t>
      </w:r>
      <w:r>
        <w:t>5</w:t>
      </w:r>
      <w:r>
        <w:rPr>
          <w:rFonts w:hint="eastAsia"/>
        </w:rPr>
        <w:t>和</w:t>
      </w:r>
      <w:r>
        <w:t>3</w:t>
      </w:r>
      <w:r>
        <w:rPr>
          <w:rFonts w:hint="eastAsia"/>
        </w:rPr>
        <w:t>整除的数才符合相加的条件</w:t>
      </w:r>
      <w:r>
        <w:t>,1~ 49</w:t>
      </w:r>
      <w:r>
        <w:rPr>
          <w:rFonts w:hint="eastAsia"/>
        </w:rPr>
        <w:t>之间满足这个条件的只有</w:t>
      </w:r>
      <w:r>
        <w:t>,15</w:t>
      </w:r>
      <w:r>
        <w:rPr>
          <w:rFonts w:hint="eastAsia"/>
        </w:rPr>
        <w:t>、</w:t>
      </w:r>
      <w:r>
        <w:t>30</w:t>
      </w:r>
      <w:r>
        <w:rPr>
          <w:rFonts w:hint="eastAsia"/>
        </w:rPr>
        <w:t>和</w:t>
      </w:r>
      <w:r>
        <w:t>45,</w:t>
      </w:r>
      <w:r>
        <w:rPr>
          <w:rFonts w:hint="eastAsia"/>
        </w:rPr>
        <w:t>因为</w:t>
      </w:r>
      <w:r>
        <w:t>s</w:t>
      </w:r>
      <w:r>
        <w:rPr>
          <w:rFonts w:hint="eastAsia"/>
        </w:rPr>
        <w:t>的初始值为</w:t>
      </w:r>
      <w:r>
        <w:t>1,</w:t>
      </w:r>
      <w:r>
        <w:rPr>
          <w:rFonts w:hint="eastAsia"/>
        </w:rPr>
        <w:t>所以</w:t>
      </w:r>
      <w:r>
        <w:t>s=1+15+30+45=91</w:t>
      </w:r>
      <w:r>
        <w:rPr>
          <w:rFonts w:hint="eastAsia"/>
        </w:rPr>
        <w:t>。</w:t>
      </w:r>
    </w:p>
    <w:p w:rsidR="00370794" w:rsidRDefault="00370794" w:rsidP="00370794">
      <w:pPr>
        <w:adjustRightInd w:val="0"/>
        <w:snapToGrid w:val="0"/>
      </w:pPr>
      <w:r>
        <w:t xml:space="preserve">(18)B    </w:t>
      </w:r>
      <w:r>
        <w:rPr>
          <w:rFonts w:hint="eastAsia"/>
        </w:rPr>
        <w:t>【解析】</w:t>
      </w:r>
      <w:r>
        <w:t xml:space="preserve"> </w:t>
      </w:r>
      <w:r>
        <w:rPr>
          <w:rFonts w:hint="eastAsia"/>
        </w:rPr>
        <w:t>满足表达式</w:t>
      </w:r>
      <w:r>
        <w:t>(c&gt;=2&amp;&amp;c&lt;=6)</w:t>
      </w:r>
      <w:r>
        <w:rPr>
          <w:rFonts w:hint="eastAsia"/>
        </w:rPr>
        <w:t>的整型变量</w:t>
      </w:r>
      <w:r>
        <w:t>c</w:t>
      </w:r>
      <w:r>
        <w:rPr>
          <w:rFonts w:hint="eastAsia"/>
        </w:rPr>
        <w:t>的值是</w:t>
      </w:r>
      <w:r>
        <w:t>2,3,4,5,6</w:t>
      </w:r>
      <w:r>
        <w:rPr>
          <w:rFonts w:hint="eastAsia"/>
        </w:rPr>
        <w:t>。当变量</w:t>
      </w:r>
      <w:r>
        <w:t>c</w:t>
      </w:r>
      <w:r>
        <w:rPr>
          <w:rFonts w:hint="eastAsia"/>
        </w:rPr>
        <w:t>的值不为</w:t>
      </w:r>
      <w:r>
        <w:t>2,4,6</w:t>
      </w:r>
      <w:r>
        <w:rPr>
          <w:rFonts w:hint="eastAsia"/>
        </w:rPr>
        <w:t>时</w:t>
      </w:r>
      <w:r>
        <w:t>,</w:t>
      </w:r>
      <w:r>
        <w:rPr>
          <w:rFonts w:hint="eastAsia"/>
        </w:rPr>
        <w:t>其值只能为</w:t>
      </w:r>
      <w:r>
        <w:t>3</w:t>
      </w:r>
      <w:r>
        <w:rPr>
          <w:rFonts w:hint="eastAsia"/>
        </w:rPr>
        <w:t>或</w:t>
      </w:r>
      <w:r>
        <w:t>5,</w:t>
      </w:r>
      <w:r>
        <w:rPr>
          <w:rFonts w:hint="eastAsia"/>
        </w:rPr>
        <w:t>所以表达式</w:t>
      </w:r>
      <w:r>
        <w:t>c!=3</w:t>
      </w:r>
      <w:r>
        <w:rPr>
          <w:rFonts w:hint="eastAsia"/>
        </w:rPr>
        <w:t>和</w:t>
      </w:r>
      <w:r>
        <w:t>c!=5</w:t>
      </w:r>
      <w:r>
        <w:rPr>
          <w:rFonts w:hint="eastAsia"/>
        </w:rPr>
        <w:t>中至少有一个为真</w:t>
      </w:r>
      <w:r>
        <w:t>,</w:t>
      </w:r>
      <w:r>
        <w:rPr>
          <w:rFonts w:hint="eastAsia"/>
        </w:rPr>
        <w:t>即不论</w:t>
      </w:r>
      <w:r>
        <w:t>c</w:t>
      </w:r>
      <w:r>
        <w:rPr>
          <w:rFonts w:hint="eastAsia"/>
        </w:rPr>
        <w:t>为何值</w:t>
      </w:r>
      <w:r>
        <w:t>,</w:t>
      </w:r>
      <w:r>
        <w:rPr>
          <w:rFonts w:hint="eastAsia"/>
        </w:rPr>
        <w:t>选项</w:t>
      </w:r>
      <w:r>
        <w:t>B</w:t>
      </w:r>
      <w:r>
        <w:rPr>
          <w:rFonts w:hint="eastAsia"/>
        </w:rPr>
        <w:t>中的表达式都为</w:t>
      </w:r>
      <w:r>
        <w:t>"</w:t>
      </w:r>
      <w:r>
        <w:rPr>
          <w:rFonts w:hint="eastAsia"/>
        </w:rPr>
        <w:t>真</w:t>
      </w:r>
      <w:r>
        <w:t>"</w:t>
      </w:r>
      <w:r>
        <w:rPr>
          <w:rFonts w:hint="eastAsia"/>
        </w:rPr>
        <w:t>。</w:t>
      </w:r>
    </w:p>
    <w:p w:rsidR="00370794" w:rsidRDefault="00370794" w:rsidP="00370794">
      <w:pPr>
        <w:adjustRightInd w:val="0"/>
        <w:snapToGrid w:val="0"/>
      </w:pPr>
      <w:r>
        <w:t xml:space="preserve">(19)B    </w:t>
      </w:r>
      <w:r>
        <w:rPr>
          <w:rFonts w:hint="eastAsia"/>
        </w:rPr>
        <w:t>【解析】</w:t>
      </w:r>
      <w:r>
        <w:t xml:space="preserve"> </w:t>
      </w:r>
      <w:r>
        <w:rPr>
          <w:rFonts w:hint="eastAsia"/>
        </w:rPr>
        <w:t>两个</w:t>
      </w:r>
      <w:r>
        <w:t>if</w:t>
      </w:r>
      <w:r>
        <w:rPr>
          <w:rFonts w:hint="eastAsia"/>
        </w:rPr>
        <w:t>语句的判断条件都不满足</w:t>
      </w:r>
      <w:r>
        <w:t>,</w:t>
      </w:r>
      <w:r>
        <w:rPr>
          <w:rFonts w:hint="eastAsia"/>
        </w:rPr>
        <w:t>程序只执行了</w:t>
      </w:r>
      <w:r>
        <w:t>c=a</w:t>
      </w:r>
      <w:r>
        <w:rPr>
          <w:rFonts w:hint="eastAsia"/>
        </w:rPr>
        <w:t>这条语句</w:t>
      </w:r>
      <w:r>
        <w:t>,</w:t>
      </w:r>
      <w:r>
        <w:rPr>
          <w:rFonts w:hint="eastAsia"/>
        </w:rPr>
        <w:t>所以变量</w:t>
      </w:r>
      <w:r>
        <w:t>c</w:t>
      </w:r>
      <w:r>
        <w:rPr>
          <w:rFonts w:hint="eastAsia"/>
        </w:rPr>
        <w:t>的值等于</w:t>
      </w:r>
      <w:r>
        <w:t>3,</w:t>
      </w:r>
      <w:r>
        <w:rPr>
          <w:rFonts w:hint="eastAsia"/>
        </w:rPr>
        <w:t>变量</w:t>
      </w:r>
      <w:r>
        <w:t>b</w:t>
      </w:r>
      <w:r>
        <w:rPr>
          <w:rFonts w:hint="eastAsia"/>
        </w:rPr>
        <w:t>的值没能变化</w:t>
      </w:r>
      <w:r>
        <w:t>,</w:t>
      </w:r>
      <w:r>
        <w:rPr>
          <w:rFonts w:hint="eastAsia"/>
        </w:rPr>
        <w:t>程序输出的结果为</w:t>
      </w:r>
      <w:r>
        <w:t>3,5,3</w:t>
      </w:r>
      <w:r>
        <w:rPr>
          <w:rFonts w:hint="eastAsia"/>
        </w:rPr>
        <w:t>。所以正确答案为</w:t>
      </w:r>
      <w:r>
        <w:t>B)</w:t>
      </w:r>
      <w:r>
        <w:rPr>
          <w:rFonts w:hint="eastAsia"/>
        </w:rPr>
        <w:t>。</w:t>
      </w:r>
    </w:p>
    <w:p w:rsidR="00370794" w:rsidRDefault="00370794" w:rsidP="00370794">
      <w:pPr>
        <w:adjustRightInd w:val="0"/>
        <w:snapToGrid w:val="0"/>
      </w:pPr>
      <w:r>
        <w:t xml:space="preserve">(20)D    </w:t>
      </w:r>
      <w:r>
        <w:rPr>
          <w:rFonts w:hint="eastAsia"/>
        </w:rPr>
        <w:t>【解析】</w:t>
      </w:r>
      <w:r>
        <w:t xml:space="preserve"> </w:t>
      </w:r>
      <w:r>
        <w:rPr>
          <w:rFonts w:hint="eastAsia"/>
        </w:rPr>
        <w:t>本题考查</w:t>
      </w:r>
      <w:r>
        <w:t>switch</w:t>
      </w:r>
      <w:r>
        <w:rPr>
          <w:rFonts w:hint="eastAsia"/>
        </w:rPr>
        <w:t>语句</w:t>
      </w:r>
      <w:r>
        <w:t>,</w:t>
      </w:r>
      <w:r>
        <w:rPr>
          <w:rFonts w:hint="eastAsia"/>
        </w:rPr>
        <w:t>首先</w:t>
      </w:r>
      <w:r>
        <w:t>,x=1</w:t>
      </w:r>
      <w:r>
        <w:rPr>
          <w:rFonts w:hint="eastAsia"/>
        </w:rPr>
        <w:t>符合条件</w:t>
      </w:r>
      <w:r>
        <w:t>case 1,</w:t>
      </w:r>
      <w:r>
        <w:rPr>
          <w:rFonts w:hint="eastAsia"/>
        </w:rPr>
        <w:t>执行</w:t>
      </w:r>
      <w:r>
        <w:t>switch(y)</w:t>
      </w:r>
      <w:r>
        <w:rPr>
          <w:rFonts w:hint="eastAsia"/>
        </w:rPr>
        <w:t>语句</w:t>
      </w:r>
      <w:r>
        <w:t>,y=0</w:t>
      </w:r>
      <w:r>
        <w:rPr>
          <w:rFonts w:hint="eastAsia"/>
        </w:rPr>
        <w:t>符合</w:t>
      </w:r>
      <w:r>
        <w:t>case 0</w:t>
      </w:r>
      <w:r>
        <w:rPr>
          <w:rFonts w:hint="eastAsia"/>
        </w:rPr>
        <w:t>语句</w:t>
      </w:r>
      <w:r>
        <w:t>,</w:t>
      </w:r>
      <w:r>
        <w:rPr>
          <w:rFonts w:hint="eastAsia"/>
        </w:rPr>
        <w:t>执行</w:t>
      </w:r>
      <w:r>
        <w:t>a++</w:t>
      </w:r>
      <w:r>
        <w:rPr>
          <w:rFonts w:hint="eastAsia"/>
        </w:rPr>
        <w:t>并跳出</w:t>
      </w:r>
      <w:r>
        <w:t>switch(y)</w:t>
      </w:r>
      <w:r>
        <w:rPr>
          <w:rFonts w:hint="eastAsia"/>
        </w:rPr>
        <w:t>语句</w:t>
      </w:r>
      <w:r>
        <w:t>,</w:t>
      </w:r>
      <w:r>
        <w:rPr>
          <w:rFonts w:hint="eastAsia"/>
        </w:rPr>
        <w:t>此时</w:t>
      </w:r>
      <w:r>
        <w:t>a=1</w:t>
      </w:r>
      <w:r>
        <w:rPr>
          <w:rFonts w:hint="eastAsia"/>
        </w:rPr>
        <w:t>。因为</w:t>
      </w:r>
      <w:r>
        <w:t>case 1</w:t>
      </w:r>
      <w:r>
        <w:rPr>
          <w:rFonts w:hint="eastAsia"/>
        </w:rPr>
        <w:t>语句后面没有</w:t>
      </w:r>
      <w:r>
        <w:t>break</w:t>
      </w:r>
      <w:r>
        <w:rPr>
          <w:rFonts w:hint="eastAsia"/>
        </w:rPr>
        <w:t>语句</w:t>
      </w:r>
      <w:r>
        <w:t>,</w:t>
      </w:r>
      <w:r>
        <w:rPr>
          <w:rFonts w:hint="eastAsia"/>
        </w:rPr>
        <w:t>所以向后执行</w:t>
      </w:r>
      <w:r>
        <w:t>case 2</w:t>
      </w:r>
      <w:r>
        <w:rPr>
          <w:rFonts w:hint="eastAsia"/>
        </w:rPr>
        <w:t>语句</w:t>
      </w:r>
      <w:r>
        <w:t>,</w:t>
      </w:r>
      <w:r>
        <w:rPr>
          <w:rFonts w:hint="eastAsia"/>
        </w:rPr>
        <w:t>执行</w:t>
      </w:r>
      <w:r>
        <w:t>a++,b++,</w:t>
      </w:r>
      <w:r>
        <w:rPr>
          <w:rFonts w:hint="eastAsia"/>
        </w:rPr>
        <w:t>然后跳出</w:t>
      </w:r>
      <w:r>
        <w:t>switch(x),</w:t>
      </w:r>
      <w:r>
        <w:rPr>
          <w:rFonts w:hint="eastAsia"/>
        </w:rPr>
        <w:t>得</w:t>
      </w:r>
      <w:r>
        <w:t>a=2,b=1</w:t>
      </w:r>
      <w:r>
        <w:rPr>
          <w:rFonts w:hint="eastAsia"/>
        </w:rPr>
        <w:t>。</w:t>
      </w:r>
    </w:p>
    <w:p w:rsidR="00370794" w:rsidRDefault="00370794" w:rsidP="00370794">
      <w:pPr>
        <w:adjustRightInd w:val="0"/>
        <w:snapToGrid w:val="0"/>
      </w:pPr>
      <w:r>
        <w:t xml:space="preserve">(21)B    </w:t>
      </w:r>
      <w:r>
        <w:rPr>
          <w:rFonts w:hint="eastAsia"/>
        </w:rPr>
        <w:t>【解析】</w:t>
      </w:r>
      <w:r>
        <w:t>continue</w:t>
      </w:r>
      <w:r>
        <w:rPr>
          <w:rFonts w:hint="eastAsia"/>
        </w:rPr>
        <w:t>语句的作用是跳过本次循环体中余下尚未执行的语句</w:t>
      </w:r>
      <w:r>
        <w:t>,</w:t>
      </w:r>
      <w:r>
        <w:rPr>
          <w:rFonts w:hint="eastAsia"/>
        </w:rPr>
        <w:t>接着再一次进行循环条件的判定。当能被</w:t>
      </w:r>
      <w:r>
        <w:t>2</w:t>
      </w:r>
      <w:r>
        <w:rPr>
          <w:rFonts w:hint="eastAsia"/>
        </w:rPr>
        <w:t>整除时</w:t>
      </w:r>
      <w:r>
        <w:t>,a</w:t>
      </w:r>
      <w:r>
        <w:rPr>
          <w:rFonts w:hint="eastAsia"/>
        </w:rPr>
        <w:t>就会增</w:t>
      </w:r>
      <w:r>
        <w:t>1,</w:t>
      </w:r>
      <w:r>
        <w:rPr>
          <w:rFonts w:hint="eastAsia"/>
        </w:rPr>
        <w:t>之后执行</w:t>
      </w:r>
      <w:r>
        <w:t>continue</w:t>
      </w:r>
      <w:r>
        <w:rPr>
          <w:rFonts w:hint="eastAsia"/>
        </w:rPr>
        <w:t>语句</w:t>
      </w:r>
      <w:r>
        <w:t>,</w:t>
      </w:r>
      <w:r>
        <w:rPr>
          <w:rFonts w:hint="eastAsia"/>
        </w:rPr>
        <w:t>直接执行到</w:t>
      </w:r>
      <w:r>
        <w:t>for</w:t>
      </w:r>
      <w:r>
        <w:rPr>
          <w:rFonts w:hint="eastAsia"/>
        </w:rPr>
        <w:t>循环体的结尾</w:t>
      </w:r>
      <w:r>
        <w:t>,</w:t>
      </w:r>
      <w:r>
        <w:rPr>
          <w:rFonts w:hint="eastAsia"/>
        </w:rPr>
        <w:t>进行</w:t>
      </w:r>
      <w:r>
        <w:t>i++,</w:t>
      </w:r>
      <w:r>
        <w:rPr>
          <w:rFonts w:hint="eastAsia"/>
        </w:rPr>
        <w:t>判断循环条件。</w:t>
      </w:r>
    </w:p>
    <w:p w:rsidR="00370794" w:rsidRDefault="00370794" w:rsidP="00370794">
      <w:pPr>
        <w:adjustRightInd w:val="0"/>
        <w:snapToGrid w:val="0"/>
      </w:pPr>
      <w:r>
        <w:t xml:space="preserve">(22)B    </w:t>
      </w:r>
      <w:r>
        <w:rPr>
          <w:rFonts w:hint="eastAsia"/>
        </w:rPr>
        <w:t>【解析】</w:t>
      </w:r>
      <w:r>
        <w:t>t=1</w:t>
      </w:r>
      <w:r>
        <w:rPr>
          <w:rFonts w:hint="eastAsia"/>
        </w:rPr>
        <w:t>是将</w:t>
      </w:r>
      <w:r>
        <w:t>t</w:t>
      </w:r>
      <w:r>
        <w:rPr>
          <w:rFonts w:hint="eastAsia"/>
        </w:rPr>
        <w:t>赋值为</w:t>
      </w:r>
      <w:r>
        <w:t>1,</w:t>
      </w:r>
      <w:r>
        <w:rPr>
          <w:rFonts w:hint="eastAsia"/>
        </w:rPr>
        <w:t>所以循环控制表达式的值为</w:t>
      </w:r>
      <w:r>
        <w:t>1</w:t>
      </w:r>
      <w:r>
        <w:rPr>
          <w:rFonts w:hint="eastAsia"/>
        </w:rPr>
        <w:t>。判断</w:t>
      </w:r>
      <w:r>
        <w:t>t</w:t>
      </w:r>
      <w:r>
        <w:rPr>
          <w:rFonts w:hint="eastAsia"/>
        </w:rPr>
        <w:t>是否等于</w:t>
      </w:r>
      <w:r>
        <w:t>1</w:t>
      </w:r>
      <w:r>
        <w:rPr>
          <w:rFonts w:hint="eastAsia"/>
        </w:rPr>
        <w:t>时</w:t>
      </w:r>
      <w:r>
        <w:t>,</w:t>
      </w:r>
      <w:r>
        <w:rPr>
          <w:rFonts w:hint="eastAsia"/>
        </w:rPr>
        <w:t>应用</w:t>
      </w:r>
      <w:r>
        <w:t>t==1,</w:t>
      </w:r>
      <w:r>
        <w:rPr>
          <w:rFonts w:hint="eastAsia"/>
        </w:rPr>
        <w:t>注意</w:t>
      </w:r>
      <w:r>
        <w:t>"="</w:t>
      </w:r>
      <w:r>
        <w:rPr>
          <w:rFonts w:hint="eastAsia"/>
        </w:rPr>
        <w:t>与</w:t>
      </w:r>
      <w:r>
        <w:t>"=="</w:t>
      </w:r>
      <w:r>
        <w:rPr>
          <w:rFonts w:hint="eastAsia"/>
        </w:rPr>
        <w:t>的用法。</w:t>
      </w:r>
    </w:p>
    <w:p w:rsidR="00370794" w:rsidRDefault="00370794" w:rsidP="00370794">
      <w:pPr>
        <w:adjustRightInd w:val="0"/>
        <w:snapToGrid w:val="0"/>
      </w:pPr>
      <w:r>
        <w:t xml:space="preserve">(23)A   </w:t>
      </w:r>
      <w:r>
        <w:rPr>
          <w:rFonts w:hint="eastAsia"/>
        </w:rPr>
        <w:t>【解析】</w:t>
      </w:r>
      <w:r>
        <w:t xml:space="preserve"> </w:t>
      </w:r>
      <w:r>
        <w:rPr>
          <w:rFonts w:hint="eastAsia"/>
        </w:rPr>
        <w:t>在</w:t>
      </w:r>
      <w:r>
        <w:t>C</w:t>
      </w:r>
      <w:r>
        <w:rPr>
          <w:rFonts w:hint="eastAsia"/>
        </w:rPr>
        <w:t>语言中</w:t>
      </w:r>
      <w:r>
        <w:t>,</w:t>
      </w:r>
      <w:r>
        <w:rPr>
          <w:rFonts w:hint="eastAsia"/>
        </w:rPr>
        <w:t>数组元素是从</w:t>
      </w:r>
      <w:r>
        <w:t>0</w:t>
      </w:r>
      <w:r>
        <w:rPr>
          <w:rFonts w:hint="eastAsia"/>
        </w:rPr>
        <w:t>开始的。指针变量</w:t>
      </w:r>
      <w:r>
        <w:t>p</w:t>
      </w:r>
      <w:r>
        <w:rPr>
          <w:rFonts w:hint="eastAsia"/>
        </w:rPr>
        <w:t>指向数组的首地址</w:t>
      </w:r>
      <w:r>
        <w:t>,(p+2)</w:t>
      </w:r>
      <w:r>
        <w:rPr>
          <w:rFonts w:hint="eastAsia"/>
        </w:rPr>
        <w:t>就会指向数组中的第</w:t>
      </w:r>
      <w:r>
        <w:t>3</w:t>
      </w:r>
      <w:r>
        <w:rPr>
          <w:rFonts w:hint="eastAsia"/>
        </w:rPr>
        <w:t>个元素。题目中要求输出的是元素的值。</w:t>
      </w:r>
    </w:p>
    <w:p w:rsidR="00370794" w:rsidRDefault="00370794" w:rsidP="00370794">
      <w:pPr>
        <w:adjustRightInd w:val="0"/>
        <w:snapToGrid w:val="0"/>
      </w:pPr>
      <w:r>
        <w:t xml:space="preserve">(24)C    </w:t>
      </w:r>
      <w:r>
        <w:rPr>
          <w:rFonts w:hint="eastAsia"/>
        </w:rPr>
        <w:t>【解析】</w:t>
      </w:r>
      <w:r>
        <w:t xml:space="preserve"> </w:t>
      </w:r>
      <w:r>
        <w:rPr>
          <w:rFonts w:hint="eastAsia"/>
        </w:rPr>
        <w:t>本题考查的是二维数组的定义和初始化方法。</w:t>
      </w:r>
      <w:r>
        <w:t>C</w:t>
      </w:r>
      <w:r>
        <w:rPr>
          <w:rFonts w:hint="eastAsia"/>
        </w:rPr>
        <w:t>语言中</w:t>
      </w:r>
      <w:r>
        <w:t>,</w:t>
      </w:r>
      <w:r>
        <w:rPr>
          <w:rFonts w:hint="eastAsia"/>
        </w:rPr>
        <w:t>在定义并初始化二维数组时</w:t>
      </w:r>
      <w:r>
        <w:t>,</w:t>
      </w:r>
      <w:r>
        <w:rPr>
          <w:rFonts w:hint="eastAsia"/>
        </w:rPr>
        <w:t>可以省略数组第一维的长度</w:t>
      </w:r>
      <w:r>
        <w:t>,</w:t>
      </w:r>
      <w:r>
        <w:rPr>
          <w:rFonts w:hint="eastAsia"/>
        </w:rPr>
        <w:t>但是不能省略第二维的长度。故选项</w:t>
      </w:r>
      <w:r>
        <w:t>C)</w:t>
      </w:r>
      <w:r>
        <w:rPr>
          <w:rFonts w:hint="eastAsia"/>
        </w:rPr>
        <w:t>错误。</w:t>
      </w:r>
    </w:p>
    <w:p w:rsidR="00370794" w:rsidRDefault="00370794" w:rsidP="00370794">
      <w:pPr>
        <w:adjustRightInd w:val="0"/>
        <w:snapToGrid w:val="0"/>
      </w:pPr>
      <w:r>
        <w:t xml:space="preserve">(25)B   </w:t>
      </w:r>
      <w:r>
        <w:rPr>
          <w:rFonts w:hint="eastAsia"/>
        </w:rPr>
        <w:t>【解析】</w:t>
      </w:r>
      <w:r>
        <w:t xml:space="preserve"> </w:t>
      </w:r>
      <w:r>
        <w:rPr>
          <w:rFonts w:hint="eastAsia"/>
        </w:rPr>
        <w:t>在内存中</w:t>
      </w:r>
      <w:r>
        <w:t>,</w:t>
      </w:r>
      <w:r>
        <w:rPr>
          <w:rFonts w:hint="eastAsia"/>
        </w:rPr>
        <w:t>字符数据以</w:t>
      </w:r>
      <w:r>
        <w:t>ASCII</w:t>
      </w:r>
      <w:r>
        <w:rPr>
          <w:rFonts w:hint="eastAsia"/>
        </w:rPr>
        <w:t>码存储</w:t>
      </w:r>
      <w:r>
        <w:t>,</w:t>
      </w:r>
      <w:r>
        <w:rPr>
          <w:rFonts w:hint="eastAsia"/>
        </w:rPr>
        <w:t>它的存储形式与整数的存储形式类似。</w:t>
      </w:r>
      <w:r>
        <w:t>C</w:t>
      </w:r>
      <w:r>
        <w:rPr>
          <w:rFonts w:hint="eastAsia"/>
        </w:rPr>
        <w:t>语言中</w:t>
      </w:r>
      <w:r>
        <w:t>,</w:t>
      </w:r>
      <w:r>
        <w:rPr>
          <w:rFonts w:hint="eastAsia"/>
        </w:rPr>
        <w:t>字符型数据和整型数据之间可以通用</w:t>
      </w:r>
      <w:r>
        <w:t>,</w:t>
      </w:r>
      <w:r>
        <w:rPr>
          <w:rFonts w:hint="eastAsia"/>
        </w:rPr>
        <w:t>也可以对字符型数据进行算术运算</w:t>
      </w:r>
      <w:r>
        <w:t>,</w:t>
      </w:r>
      <w:r>
        <w:rPr>
          <w:rFonts w:hint="eastAsia"/>
        </w:rPr>
        <w:t>此时相当于对它们的</w:t>
      </w:r>
      <w:r>
        <w:t>ASCII</w:t>
      </w:r>
      <w:r>
        <w:rPr>
          <w:rFonts w:hint="eastAsia"/>
        </w:rPr>
        <w:t>码进行算术运算</w:t>
      </w:r>
      <w:r>
        <w:t>,</w:t>
      </w:r>
      <w:r>
        <w:rPr>
          <w:rFonts w:hint="eastAsia"/>
        </w:rPr>
        <w:t>在本题中</w:t>
      </w:r>
      <w:r>
        <w:t>,s++</w:t>
      </w:r>
      <w:r>
        <w:rPr>
          <w:rFonts w:hint="eastAsia"/>
        </w:rPr>
        <w:t>相当于</w:t>
      </w:r>
      <w:r>
        <w:t>s=s+1,</w:t>
      </w:r>
      <w:r>
        <w:rPr>
          <w:rFonts w:hint="eastAsia"/>
        </w:rPr>
        <w:t>即让</w:t>
      </w:r>
      <w:r>
        <w:t>s</w:t>
      </w:r>
      <w:r>
        <w:rPr>
          <w:rFonts w:hint="eastAsia"/>
        </w:rPr>
        <w:t>指向数组中的下一个元素。</w:t>
      </w:r>
    </w:p>
    <w:p w:rsidR="00370794" w:rsidRDefault="00370794" w:rsidP="00370794">
      <w:pPr>
        <w:adjustRightInd w:val="0"/>
        <w:snapToGrid w:val="0"/>
      </w:pPr>
      <w:r>
        <w:t xml:space="preserve">(26)C    </w:t>
      </w:r>
      <w:r>
        <w:rPr>
          <w:rFonts w:hint="eastAsia"/>
        </w:rPr>
        <w:t>【解析】</w:t>
      </w:r>
      <w:r>
        <w:t xml:space="preserve"> </w:t>
      </w:r>
      <w:r>
        <w:rPr>
          <w:rFonts w:hint="eastAsia"/>
        </w:rPr>
        <w:t>该题稍微难一点。主要要搞清楚以下几点</w:t>
      </w:r>
      <w:r>
        <w:t>:</w:t>
      </w:r>
      <w:r>
        <w:rPr>
          <w:rFonts w:ascii="宋体" w:hAnsi="宋体" w:cs="宋体" w:hint="eastAsia"/>
        </w:rPr>
        <w:t>①</w:t>
      </w:r>
      <w:r>
        <w:rPr>
          <w:rFonts w:hint="eastAsia"/>
        </w:rPr>
        <w:t>定义了一个指针数组</w:t>
      </w:r>
      <w:r>
        <w:t>char *p[2]</w:t>
      </w:r>
      <w:r>
        <w:rPr>
          <w:rFonts w:hint="eastAsia"/>
        </w:rPr>
        <w:t>后</w:t>
      </w:r>
      <w:r>
        <w:t>,</w:t>
      </w:r>
      <w:r>
        <w:rPr>
          <w:rFonts w:hint="eastAsia"/>
        </w:rPr>
        <w:t>程序中第一个循环</w:t>
      </w:r>
      <w:r>
        <w:t>for(i=0;i&lt;2;i++)p[i]=ch[i];</w:t>
      </w:r>
      <w:r>
        <w:rPr>
          <w:rFonts w:hint="eastAsia"/>
        </w:rPr>
        <w:t>的作用</w:t>
      </w:r>
      <w:r>
        <w:t>,</w:t>
      </w:r>
      <w:r>
        <w:rPr>
          <w:rFonts w:hint="eastAsia"/>
        </w:rPr>
        <w:t>是使指针数组的</w:t>
      </w:r>
      <w:r>
        <w:t>p[0]</w:t>
      </w:r>
      <w:r>
        <w:rPr>
          <w:rFonts w:hint="eastAsia"/>
        </w:rPr>
        <w:t>元素</w:t>
      </w:r>
      <w:r>
        <w:t>(</w:t>
      </w:r>
      <w:r>
        <w:rPr>
          <w:rFonts w:hint="eastAsia"/>
        </w:rPr>
        <w:t>它本身是一个指针</w:t>
      </w:r>
      <w:r>
        <w:t>)</w:t>
      </w:r>
      <w:r>
        <w:rPr>
          <w:rFonts w:hint="eastAsia"/>
        </w:rPr>
        <w:t>指向了二维数组</w:t>
      </w:r>
      <w:r>
        <w:t>ch</w:t>
      </w:r>
      <w:r>
        <w:rPr>
          <w:rFonts w:hint="eastAsia"/>
        </w:rPr>
        <w:t>的第一行字符串</w:t>
      </w:r>
      <w:r>
        <w:t>,</w:t>
      </w:r>
      <w:r>
        <w:rPr>
          <w:rFonts w:hint="eastAsia"/>
        </w:rPr>
        <w:t>并使指针数组的</w:t>
      </w:r>
      <w:r>
        <w:t>p[1]</w:t>
      </w:r>
      <w:r>
        <w:rPr>
          <w:rFonts w:hint="eastAsia"/>
        </w:rPr>
        <w:t>元素指向二维数组</w:t>
      </w:r>
      <w:r>
        <w:t>ch</w:t>
      </w:r>
      <w:r>
        <w:rPr>
          <w:rFonts w:hint="eastAsia"/>
        </w:rPr>
        <w:t>的第二行字符串</w:t>
      </w:r>
      <w:r>
        <w:t>,</w:t>
      </w:r>
      <w:r>
        <w:rPr>
          <w:rFonts w:hint="eastAsia"/>
        </w:rPr>
        <w:t>这样</w:t>
      </w:r>
      <w:r>
        <w:t>,</w:t>
      </w:r>
      <w:r>
        <w:rPr>
          <w:rFonts w:hint="eastAsia"/>
        </w:rPr>
        <w:t>就使指针数组</w:t>
      </w:r>
      <w:r>
        <w:t>p</w:t>
      </w:r>
      <w:r>
        <w:rPr>
          <w:rFonts w:hint="eastAsia"/>
        </w:rPr>
        <w:t>和二维数组</w:t>
      </w:r>
      <w:r>
        <w:t>ch</w:t>
      </w:r>
      <w:r>
        <w:rPr>
          <w:rFonts w:hint="eastAsia"/>
        </w:rPr>
        <w:t>建立起了一种对应关系</w:t>
      </w:r>
      <w:r>
        <w:t>,</w:t>
      </w:r>
      <w:r>
        <w:rPr>
          <w:rFonts w:hint="eastAsia"/>
        </w:rPr>
        <w:t>以后对二维数组</w:t>
      </w:r>
      <w:r>
        <w:t>ch</w:t>
      </w:r>
      <w:r>
        <w:rPr>
          <w:rFonts w:hint="eastAsia"/>
        </w:rPr>
        <w:t>的某个元素的引用就有两种等价的形式</w:t>
      </w:r>
      <w:r>
        <w:t>:ch[i][j]</w:t>
      </w:r>
      <w:r>
        <w:rPr>
          <w:rFonts w:hint="eastAsia"/>
        </w:rPr>
        <w:t>或</w:t>
      </w:r>
      <w:r>
        <w:t>p[i][j]</w:t>
      </w:r>
      <w:r>
        <w:rPr>
          <w:rFonts w:hint="eastAsia"/>
        </w:rPr>
        <w:t>。</w:t>
      </w:r>
      <w:r>
        <w:rPr>
          <w:rFonts w:ascii="宋体" w:hAnsi="宋体" w:cs="宋体" w:hint="eastAsia"/>
        </w:rPr>
        <w:t>②</w:t>
      </w:r>
      <w:r>
        <w:rPr>
          <w:rFonts w:hint="eastAsia"/>
        </w:rPr>
        <w:t>对二维数组</w:t>
      </w:r>
      <w:r>
        <w:t>ch</w:t>
      </w:r>
      <w:r>
        <w:rPr>
          <w:rFonts w:hint="eastAsia"/>
        </w:rPr>
        <w:t>的初始化</w:t>
      </w:r>
      <w:r>
        <w:t>,</w:t>
      </w:r>
      <w:r>
        <w:rPr>
          <w:rFonts w:hint="eastAsia"/>
        </w:rPr>
        <w:t>使其第一行</w:t>
      </w:r>
      <w:r>
        <w:t>ch[0]</w:t>
      </w:r>
      <w:r>
        <w:rPr>
          <w:rFonts w:hint="eastAsia"/>
        </w:rPr>
        <w:t>中存入了字符串</w:t>
      </w:r>
      <w:r>
        <w:t>"6937",</w:t>
      </w:r>
      <w:r>
        <w:rPr>
          <w:rFonts w:hint="eastAsia"/>
        </w:rPr>
        <w:t>第二行</w:t>
      </w:r>
      <w:r>
        <w:t>ch[1]</w:t>
      </w:r>
      <w:r>
        <w:rPr>
          <w:rFonts w:hint="eastAsia"/>
        </w:rPr>
        <w:t>中的内容为字符串</w:t>
      </w:r>
      <w:r>
        <w:t>"8254"</w:t>
      </w:r>
      <w:r>
        <w:rPr>
          <w:rFonts w:hint="eastAsia"/>
        </w:rPr>
        <w:t>。</w:t>
      </w:r>
      <w:r>
        <w:rPr>
          <w:rFonts w:ascii="宋体" w:hAnsi="宋体" w:cs="宋体" w:hint="eastAsia"/>
        </w:rPr>
        <w:t>③</w:t>
      </w:r>
      <w:r>
        <w:rPr>
          <w:rFonts w:hint="eastAsia"/>
        </w:rPr>
        <w:t>程序中第二个循环中的循环体</w:t>
      </w:r>
      <w:r>
        <w:t>s=s*10+p[i][j]-'0';</w:t>
      </w:r>
      <w:r>
        <w:rPr>
          <w:rFonts w:hint="eastAsia"/>
        </w:rPr>
        <w:t>的功能是这样的</w:t>
      </w:r>
      <w:r>
        <w:t>,</w:t>
      </w:r>
      <w:r>
        <w:rPr>
          <w:rFonts w:hint="eastAsia"/>
        </w:rPr>
        <w:t>每执行一次</w:t>
      </w:r>
      <w:r>
        <w:t>,</w:t>
      </w:r>
      <w:r>
        <w:rPr>
          <w:rFonts w:hint="eastAsia"/>
        </w:rPr>
        <w:t>将</w:t>
      </w:r>
      <w:r>
        <w:t>s</w:t>
      </w:r>
      <w:r>
        <w:rPr>
          <w:rFonts w:hint="eastAsia"/>
        </w:rPr>
        <w:t>中的值乘以</w:t>
      </w:r>
      <w:r>
        <w:t>10(</w:t>
      </w:r>
      <w:r>
        <w:rPr>
          <w:rFonts w:hint="eastAsia"/>
        </w:rPr>
        <w:t>也即</w:t>
      </w:r>
      <w:r>
        <w:t>,</w:t>
      </w:r>
      <w:r>
        <w:rPr>
          <w:rFonts w:hint="eastAsia"/>
        </w:rPr>
        <w:t>将</w:t>
      </w:r>
      <w:r>
        <w:t>s</w:t>
      </w:r>
      <w:r>
        <w:rPr>
          <w:rFonts w:hint="eastAsia"/>
        </w:rPr>
        <w:t>中的数值整体向左移动一位</w:t>
      </w:r>
      <w:r>
        <w:t>,</w:t>
      </w:r>
      <w:r>
        <w:rPr>
          <w:rFonts w:hint="eastAsia"/>
        </w:rPr>
        <w:t>并在空出来的个位上添一个</w:t>
      </w:r>
      <w:r>
        <w:t>0),</w:t>
      </w:r>
      <w:r>
        <w:rPr>
          <w:rFonts w:hint="eastAsia"/>
        </w:rPr>
        <w:t>再将当前</w:t>
      </w:r>
      <w:r>
        <w:t>p[i][j]</w:t>
      </w:r>
      <w:r>
        <w:rPr>
          <w:rFonts w:hint="eastAsia"/>
        </w:rPr>
        <w:t>中的字符量转换为相应的数字</w:t>
      </w:r>
      <w:r>
        <w:t>,</w:t>
      </w:r>
      <w:r>
        <w:rPr>
          <w:rFonts w:hint="eastAsia"/>
        </w:rPr>
        <w:t>然后把这个数字加到</w:t>
      </w:r>
      <w:r>
        <w:t>s</w:t>
      </w:r>
      <w:r>
        <w:rPr>
          <w:rFonts w:hint="eastAsia"/>
        </w:rPr>
        <w:t>的个位上。</w:t>
      </w:r>
      <w:r>
        <w:rPr>
          <w:rFonts w:ascii="宋体" w:hAnsi="宋体" w:cs="宋体" w:hint="eastAsia"/>
        </w:rPr>
        <w:t>④</w:t>
      </w:r>
      <w:r>
        <w:rPr>
          <w:rFonts w:hint="eastAsia"/>
        </w:rPr>
        <w:t>注意到内层循环的循环条件</w:t>
      </w:r>
      <w:r>
        <w:t>p[i][j]&gt;'\0 '</w:t>
      </w:r>
      <w:r>
        <w:rPr>
          <w:rFonts w:hint="eastAsia"/>
        </w:rPr>
        <w:t>是指</w:t>
      </w:r>
      <w:r>
        <w:t>p[i][j]</w:t>
      </w:r>
      <w:r>
        <w:rPr>
          <w:rFonts w:hint="eastAsia"/>
        </w:rPr>
        <w:t>中的字符只要不是字符串结束标志</w:t>
      </w:r>
      <w:r>
        <w:t>'\0'</w:t>
      </w:r>
      <w:r>
        <w:rPr>
          <w:rFonts w:hint="eastAsia"/>
        </w:rPr>
        <w:t>就继续循环</w:t>
      </w:r>
      <w:r>
        <w:t>,</w:t>
      </w:r>
      <w:r>
        <w:rPr>
          <w:rFonts w:hint="eastAsia"/>
        </w:rPr>
        <w:t>语句</w:t>
      </w:r>
      <w:r>
        <w:t>j+=2</w:t>
      </w:r>
      <w:r>
        <w:rPr>
          <w:rFonts w:hint="eastAsia"/>
        </w:rPr>
        <w:t>；是使下标</w:t>
      </w:r>
      <w:r>
        <w:t>j</w:t>
      </w:r>
      <w:r>
        <w:rPr>
          <w:rFonts w:hint="eastAsia"/>
        </w:rPr>
        <w:t>每次增加</w:t>
      </w:r>
      <w:r>
        <w:t>2,</w:t>
      </w:r>
      <w:r>
        <w:rPr>
          <w:rFonts w:hint="eastAsia"/>
        </w:rPr>
        <w:t>也即一个隔一个地从</w:t>
      </w:r>
      <w:r>
        <w:t>p</w:t>
      </w:r>
      <w:r>
        <w:rPr>
          <w:rFonts w:hint="eastAsia"/>
        </w:rPr>
        <w:t>［</w:t>
      </w:r>
      <w:r>
        <w:t>i</w:t>
      </w:r>
      <w:r>
        <w:rPr>
          <w:rFonts w:hint="eastAsia"/>
        </w:rPr>
        <w:t>］所指向的字符串中取出字符。经过上述解析后，不难看出，该程序首先从</w:t>
      </w:r>
      <w:r>
        <w:t>p</w:t>
      </w:r>
      <w:r>
        <w:rPr>
          <w:rFonts w:hint="eastAsia"/>
        </w:rPr>
        <w:t>［</w:t>
      </w:r>
      <w:r>
        <w:t>0</w:t>
      </w:r>
      <w:r>
        <w:rPr>
          <w:rFonts w:hint="eastAsia"/>
        </w:rPr>
        <w:t>］所指向的字符串</w:t>
      </w:r>
      <w:r>
        <w:t>"6937"</w:t>
      </w:r>
      <w:r>
        <w:rPr>
          <w:rFonts w:hint="eastAsia"/>
        </w:rPr>
        <w:t>中一个隔一个地取出字符，分别是</w:t>
      </w:r>
      <w:r>
        <w:t>'6'</w:t>
      </w:r>
      <w:r>
        <w:rPr>
          <w:rFonts w:hint="eastAsia"/>
        </w:rPr>
        <w:t>和</w:t>
      </w:r>
      <w:r>
        <w:t>'3'</w:t>
      </w:r>
      <w:r>
        <w:rPr>
          <w:rFonts w:hint="eastAsia"/>
        </w:rPr>
        <w:t>，然后从</w:t>
      </w:r>
      <w:r>
        <w:t>p</w:t>
      </w:r>
      <w:r>
        <w:rPr>
          <w:rFonts w:hint="eastAsia"/>
        </w:rPr>
        <w:t>［</w:t>
      </w:r>
      <w:r>
        <w:t>1</w:t>
      </w:r>
      <w:r>
        <w:rPr>
          <w:rFonts w:hint="eastAsia"/>
        </w:rPr>
        <w:t>］所指向的字符串</w:t>
      </w:r>
      <w:r>
        <w:t>"8254"</w:t>
      </w:r>
      <w:r>
        <w:rPr>
          <w:rFonts w:hint="eastAsia"/>
        </w:rPr>
        <w:t>中一个隔一个地取出字符，分别是</w:t>
      </w:r>
      <w:r>
        <w:t>'8'</w:t>
      </w:r>
      <w:r>
        <w:rPr>
          <w:rFonts w:hint="eastAsia"/>
        </w:rPr>
        <w:t>和</w:t>
      </w:r>
      <w:r>
        <w:t>'5'</w:t>
      </w:r>
      <w:r>
        <w:rPr>
          <w:rFonts w:hint="eastAsia"/>
        </w:rPr>
        <w:t>，同时经过转换和相加运算后，结果</w:t>
      </w:r>
      <w:r>
        <w:t>s</w:t>
      </w:r>
      <w:r>
        <w:rPr>
          <w:rFonts w:hint="eastAsia"/>
        </w:rPr>
        <w:t>中的值应该是</w:t>
      </w:r>
      <w:r>
        <w:t>6385</w:t>
      </w:r>
      <w:r>
        <w:rPr>
          <w:rFonts w:hint="eastAsia"/>
        </w:rPr>
        <w:t>。</w:t>
      </w:r>
    </w:p>
    <w:p w:rsidR="00370794" w:rsidRDefault="00370794" w:rsidP="00370794">
      <w:pPr>
        <w:adjustRightInd w:val="0"/>
        <w:snapToGrid w:val="0"/>
      </w:pPr>
      <w:r>
        <w:t xml:space="preserve">(27)D   </w:t>
      </w:r>
      <w:r>
        <w:rPr>
          <w:rFonts w:hint="eastAsia"/>
        </w:rPr>
        <w:t>【解析】</w:t>
      </w:r>
      <w:r>
        <w:t xml:space="preserve"> </w:t>
      </w:r>
      <w:r>
        <w:rPr>
          <w:rFonts w:hint="eastAsia"/>
        </w:rPr>
        <w:t>在格式输入中</w:t>
      </w:r>
      <w:r>
        <w:t>,</w:t>
      </w:r>
      <w:r>
        <w:rPr>
          <w:rFonts w:hint="eastAsia"/>
        </w:rPr>
        <w:t>要求给出的是变量的地址</w:t>
      </w:r>
      <w:r>
        <w:t>,</w:t>
      </w:r>
      <w:r>
        <w:rPr>
          <w:rFonts w:hint="eastAsia"/>
        </w:rPr>
        <w:t>而</w:t>
      </w:r>
      <w:r>
        <w:t>D)</w:t>
      </w:r>
      <w:r>
        <w:rPr>
          <w:rFonts w:hint="eastAsia"/>
        </w:rPr>
        <w:t>答案中给出的</w:t>
      </w:r>
      <w:r>
        <w:t>s[1]</w:t>
      </w:r>
      <w:r>
        <w:rPr>
          <w:rFonts w:hint="eastAsia"/>
        </w:rPr>
        <w:t>是一个值的表达式。</w:t>
      </w:r>
    </w:p>
    <w:p w:rsidR="00370794" w:rsidRDefault="00370794" w:rsidP="00370794">
      <w:pPr>
        <w:adjustRightInd w:val="0"/>
        <w:snapToGrid w:val="0"/>
      </w:pPr>
      <w:r>
        <w:t xml:space="preserve">(28)D    </w:t>
      </w:r>
      <w:r>
        <w:rPr>
          <w:rFonts w:hint="eastAsia"/>
        </w:rPr>
        <w:t>【解析】</w:t>
      </w:r>
      <w:r>
        <w:t xml:space="preserve"> C</w:t>
      </w:r>
      <w:r>
        <w:rPr>
          <w:rFonts w:hint="eastAsia"/>
        </w:rPr>
        <w:t>语言中的预处理命令以符号</w:t>
      </w:r>
      <w:r>
        <w:t>#</w:t>
      </w:r>
      <w:r>
        <w:rPr>
          <w:rFonts w:hint="eastAsia"/>
        </w:rPr>
        <w:t>开头</w:t>
      </w:r>
      <w:r>
        <w:t>,</w:t>
      </w:r>
      <w:r>
        <w:rPr>
          <w:rFonts w:hint="eastAsia"/>
        </w:rPr>
        <w:t>这些命令是在程序编译之前进行处</w:t>
      </w:r>
      <w:r>
        <w:rPr>
          <w:rFonts w:hint="eastAsia"/>
        </w:rPr>
        <w:lastRenderedPageBreak/>
        <w:t>理的</w:t>
      </w:r>
      <w:r>
        <w:t>,</w:t>
      </w:r>
      <w:r>
        <w:rPr>
          <w:rFonts w:hint="eastAsia"/>
        </w:rPr>
        <w:t>选项</w:t>
      </w:r>
      <w:r>
        <w:t>D)</w:t>
      </w:r>
      <w:r>
        <w:rPr>
          <w:rFonts w:hint="eastAsia"/>
        </w:rPr>
        <w:t>的描述错误。</w:t>
      </w:r>
    </w:p>
    <w:p w:rsidR="00370794" w:rsidRDefault="00370794" w:rsidP="00370794">
      <w:pPr>
        <w:adjustRightInd w:val="0"/>
        <w:snapToGrid w:val="0"/>
      </w:pPr>
      <w:r>
        <w:t xml:space="preserve">(29)B   </w:t>
      </w:r>
      <w:r>
        <w:rPr>
          <w:rFonts w:hint="eastAsia"/>
        </w:rPr>
        <w:t>【解析】</w:t>
      </w:r>
      <w:r>
        <w:t xml:space="preserve"> </w:t>
      </w:r>
      <w:r>
        <w:rPr>
          <w:rFonts w:hint="eastAsia"/>
        </w:rPr>
        <w:t>本题中</w:t>
      </w:r>
      <w:r>
        <w:t>,typedef</w:t>
      </w:r>
      <w:r>
        <w:rPr>
          <w:rFonts w:hint="eastAsia"/>
        </w:rPr>
        <w:t>声明新的类型名</w:t>
      </w:r>
      <w:r>
        <w:t>PER</w:t>
      </w:r>
      <w:r>
        <w:rPr>
          <w:rFonts w:hint="eastAsia"/>
        </w:rPr>
        <w:t>来代替已有的类型名</w:t>
      </w:r>
      <w:r>
        <w:t>,PER</w:t>
      </w:r>
      <w:r>
        <w:rPr>
          <w:rFonts w:hint="eastAsia"/>
        </w:rPr>
        <w:t>代表上面指定的一个结构体类型</w:t>
      </w:r>
      <w:r>
        <w:t>,</w:t>
      </w:r>
      <w:r>
        <w:rPr>
          <w:rFonts w:hint="eastAsia"/>
        </w:rPr>
        <w:t>此时</w:t>
      </w:r>
      <w:r>
        <w:t>,</w:t>
      </w:r>
      <w:r>
        <w:rPr>
          <w:rFonts w:hint="eastAsia"/>
        </w:rPr>
        <w:t>也可以用</w:t>
      </w:r>
      <w:r>
        <w:t>PER</w:t>
      </w:r>
      <w:r>
        <w:rPr>
          <w:rFonts w:hint="eastAsia"/>
        </w:rPr>
        <w:t>来定义变量。</w:t>
      </w:r>
    </w:p>
    <w:p w:rsidR="00370794" w:rsidRDefault="00370794" w:rsidP="00370794">
      <w:pPr>
        <w:adjustRightInd w:val="0"/>
        <w:snapToGrid w:val="0"/>
      </w:pPr>
      <w:r>
        <w:t xml:space="preserve">(30)B    </w:t>
      </w:r>
      <w:r>
        <w:rPr>
          <w:rFonts w:hint="eastAsia"/>
        </w:rPr>
        <w:t>【解析】</w:t>
      </w:r>
      <w:r>
        <w:t xml:space="preserve"> getchar</w:t>
      </w:r>
      <w:r>
        <w:rPr>
          <w:rFonts w:hint="eastAsia"/>
        </w:rPr>
        <w:t>函数的作用是从终端读入一个字符。</w:t>
      </w:r>
    </w:p>
    <w:p w:rsidR="00370794" w:rsidRDefault="00370794" w:rsidP="00370794">
      <w:pPr>
        <w:adjustRightInd w:val="0"/>
        <w:snapToGrid w:val="0"/>
      </w:pPr>
      <w:r>
        <w:t xml:space="preserve">(31)B    </w:t>
      </w:r>
      <w:r>
        <w:rPr>
          <w:rFonts w:hint="eastAsia"/>
        </w:rPr>
        <w:t>【解析】</w:t>
      </w:r>
      <w:r>
        <w:t xml:space="preserve"> </w:t>
      </w:r>
      <w:r>
        <w:rPr>
          <w:rFonts w:hint="eastAsia"/>
        </w:rPr>
        <w:t>选项</w:t>
      </w:r>
      <w:r>
        <w:t>A)</w:t>
      </w:r>
      <w:r>
        <w:rPr>
          <w:rFonts w:hint="eastAsia"/>
        </w:rPr>
        <w:t>中</w:t>
      </w:r>
      <w:r>
        <w:t>,</w:t>
      </w:r>
      <w:r>
        <w:rPr>
          <w:rFonts w:hint="eastAsia"/>
        </w:rPr>
        <w:t>定义的初值个数大于数组的长度</w:t>
      </w:r>
      <w:r>
        <w:t>;</w:t>
      </w:r>
      <w:r>
        <w:rPr>
          <w:rFonts w:hint="eastAsia"/>
        </w:rPr>
        <w:t>选项</w:t>
      </w:r>
      <w:r>
        <w:t>C)</w:t>
      </w:r>
      <w:r>
        <w:rPr>
          <w:rFonts w:hint="eastAsia"/>
        </w:rPr>
        <w:t>中</w:t>
      </w:r>
      <w:r>
        <w:t>,</w:t>
      </w:r>
      <w:r>
        <w:rPr>
          <w:rFonts w:hint="eastAsia"/>
        </w:rPr>
        <w:t>数组名后少了中括号</w:t>
      </w:r>
      <w:r>
        <w:t>;</w:t>
      </w:r>
      <w:r>
        <w:rPr>
          <w:rFonts w:hint="eastAsia"/>
        </w:rPr>
        <w:t>选项</w:t>
      </w:r>
      <w:r>
        <w:t>D)</w:t>
      </w:r>
      <w:r>
        <w:rPr>
          <w:rFonts w:hint="eastAsia"/>
        </w:rPr>
        <w:t>中</w:t>
      </w:r>
      <w:r>
        <w:t>,</w:t>
      </w:r>
      <w:r>
        <w:rPr>
          <w:rFonts w:hint="eastAsia"/>
        </w:rPr>
        <w:t>整型数组不能赋予字符串。</w:t>
      </w:r>
    </w:p>
    <w:p w:rsidR="00370794" w:rsidRDefault="00370794" w:rsidP="00370794">
      <w:pPr>
        <w:adjustRightInd w:val="0"/>
        <w:snapToGrid w:val="0"/>
      </w:pPr>
      <w:r>
        <w:t xml:space="preserve">(32)A    </w:t>
      </w:r>
      <w:r>
        <w:rPr>
          <w:rFonts w:hint="eastAsia"/>
        </w:rPr>
        <w:t>【解析】</w:t>
      </w:r>
      <w:r>
        <w:t xml:space="preserve"> </w:t>
      </w:r>
      <w:r>
        <w:rPr>
          <w:rFonts w:hint="eastAsia"/>
        </w:rPr>
        <w:t>在给</w:t>
      </w:r>
      <w:r>
        <w:t>p</w:t>
      </w:r>
      <w:r>
        <w:rPr>
          <w:rFonts w:hint="eastAsia"/>
        </w:rPr>
        <w:t>和</w:t>
      </w:r>
      <w:r>
        <w:t>q</w:t>
      </w:r>
      <w:r>
        <w:rPr>
          <w:rFonts w:hint="eastAsia"/>
        </w:rPr>
        <w:t>数组赋初值时</w:t>
      </w:r>
      <w:r>
        <w:t>,</w:t>
      </w:r>
      <w:r>
        <w:rPr>
          <w:rFonts w:hint="eastAsia"/>
        </w:rPr>
        <w:t>系统会自动添加字符串结束符</w:t>
      </w:r>
      <w:r>
        <w:t>,</w:t>
      </w:r>
      <w:r>
        <w:rPr>
          <w:rFonts w:hint="eastAsia"/>
        </w:rPr>
        <w:t>从题目中可以看出数组</w:t>
      </w:r>
      <w:r>
        <w:t>p</w:t>
      </w:r>
      <w:r>
        <w:rPr>
          <w:rFonts w:hint="eastAsia"/>
        </w:rPr>
        <w:t>和</w:t>
      </w:r>
      <w:r>
        <w:t>q</w:t>
      </w:r>
      <w:r>
        <w:rPr>
          <w:rFonts w:hint="eastAsia"/>
        </w:rPr>
        <w:t>都有</w:t>
      </w:r>
      <w:r>
        <w:t>3</w:t>
      </w:r>
      <w:r>
        <w:rPr>
          <w:rFonts w:hint="eastAsia"/>
        </w:rPr>
        <w:t>个字符</w:t>
      </w:r>
      <w:r>
        <w:t>,</w:t>
      </w:r>
      <w:r>
        <w:rPr>
          <w:rFonts w:hint="eastAsia"/>
        </w:rPr>
        <w:t>所以长度均为</w:t>
      </w:r>
      <w:r>
        <w:t>3</w:t>
      </w:r>
      <w:r>
        <w:rPr>
          <w:rFonts w:hint="eastAsia"/>
        </w:rPr>
        <w:t>。</w:t>
      </w:r>
    </w:p>
    <w:p w:rsidR="00370794" w:rsidRDefault="00370794" w:rsidP="00370794">
      <w:pPr>
        <w:adjustRightInd w:val="0"/>
        <w:snapToGrid w:val="0"/>
      </w:pPr>
      <w:r>
        <w:t xml:space="preserve">(33)A    </w:t>
      </w:r>
      <w:r>
        <w:rPr>
          <w:rFonts w:hint="eastAsia"/>
        </w:rPr>
        <w:t>【解析】</w:t>
      </w:r>
      <w:r>
        <w:t xml:space="preserve"> </w:t>
      </w:r>
      <w:r>
        <w:rPr>
          <w:rFonts w:hint="eastAsia"/>
        </w:rPr>
        <w:t>函数</w:t>
      </w:r>
      <w:r>
        <w:t>fun(char *s[],int n)</w:t>
      </w:r>
      <w:r>
        <w:rPr>
          <w:rFonts w:hint="eastAsia"/>
        </w:rPr>
        <w:t>的功能是对字符串数组的元素按照字符串的长度从小到大排序。在主函数中执行</w:t>
      </w:r>
      <w:r>
        <w:t>fun(ss,5)</w:t>
      </w:r>
      <w:r>
        <w:rPr>
          <w:rFonts w:hint="eastAsia"/>
        </w:rPr>
        <w:t>语句后</w:t>
      </w:r>
      <w:r>
        <w:t>,*ss[]={"xy", "bcc", "bbcc", "aabcc", "aaaacc"},ss[0],ss[4]</w:t>
      </w:r>
      <w:r>
        <w:rPr>
          <w:rFonts w:hint="eastAsia"/>
        </w:rPr>
        <w:t>的输出结果为</w:t>
      </w:r>
      <w:r>
        <w:t>xy,aaaacc</w:t>
      </w:r>
      <w:r>
        <w:rPr>
          <w:rFonts w:hint="eastAsia"/>
        </w:rPr>
        <w:t>。</w:t>
      </w:r>
    </w:p>
    <w:p w:rsidR="00370794" w:rsidRDefault="00370794" w:rsidP="00370794">
      <w:pPr>
        <w:adjustRightInd w:val="0"/>
        <w:snapToGrid w:val="0"/>
      </w:pPr>
      <w:r>
        <w:t xml:space="preserve">(34)C    </w:t>
      </w:r>
      <w:r>
        <w:rPr>
          <w:rFonts w:hint="eastAsia"/>
        </w:rPr>
        <w:t>【解析】</w:t>
      </w:r>
      <w:r>
        <w:t xml:space="preserve"> </w:t>
      </w:r>
      <w:r>
        <w:rPr>
          <w:rFonts w:hint="eastAsia"/>
        </w:rPr>
        <w:t>函数</w:t>
      </w:r>
      <w:r>
        <w:t>int f(int x)</w:t>
      </w:r>
      <w:r>
        <w:rPr>
          <w:rFonts w:hint="eastAsia"/>
        </w:rPr>
        <w:t>是一个递归函数调用</w:t>
      </w:r>
      <w:r>
        <w:t>,</w:t>
      </w:r>
      <w:r>
        <w:rPr>
          <w:rFonts w:hint="eastAsia"/>
        </w:rPr>
        <w:t>当</w:t>
      </w:r>
      <w:r>
        <w:t>x</w:t>
      </w:r>
      <w:r>
        <w:rPr>
          <w:rFonts w:hint="eastAsia"/>
        </w:rPr>
        <w:t>的值等于</w:t>
      </w:r>
      <w:r>
        <w:t>0</w:t>
      </w:r>
      <w:r>
        <w:rPr>
          <w:rFonts w:hint="eastAsia"/>
        </w:rPr>
        <w:t>或</w:t>
      </w:r>
      <w:r>
        <w:t>1</w:t>
      </w:r>
      <w:r>
        <w:rPr>
          <w:rFonts w:hint="eastAsia"/>
        </w:rPr>
        <w:t>时</w:t>
      </w:r>
      <w:r>
        <w:t>,</w:t>
      </w:r>
      <w:r>
        <w:rPr>
          <w:rFonts w:hint="eastAsia"/>
        </w:rPr>
        <w:t>函数值等于</w:t>
      </w:r>
      <w:r>
        <w:t>3,</w:t>
      </w:r>
      <w:r>
        <w:rPr>
          <w:rFonts w:hint="eastAsia"/>
        </w:rPr>
        <w:t>其他情况下</w:t>
      </w:r>
      <w:r>
        <w:t>y=x2-f(x-2),</w:t>
      </w:r>
      <w:r>
        <w:rPr>
          <w:rFonts w:hint="eastAsia"/>
        </w:rPr>
        <w:t>所以在主函数中执行语句</w:t>
      </w:r>
      <w:r>
        <w:t>z=f(3)</w:t>
      </w:r>
      <w:r>
        <w:rPr>
          <w:rFonts w:hint="eastAsia"/>
        </w:rPr>
        <w:t>时</w:t>
      </w:r>
      <w:r>
        <w:t>,y=3*3-f(3-2)=9-f(1)=9-3=6</w:t>
      </w:r>
      <w:r>
        <w:rPr>
          <w:rFonts w:hint="eastAsia"/>
        </w:rPr>
        <w:t>。</w:t>
      </w:r>
    </w:p>
    <w:p w:rsidR="00370794" w:rsidRDefault="00370794" w:rsidP="00370794">
      <w:pPr>
        <w:adjustRightInd w:val="0"/>
        <w:snapToGrid w:val="0"/>
      </w:pPr>
      <w:r>
        <w:t xml:space="preserve">(35)B    </w:t>
      </w:r>
      <w:r>
        <w:rPr>
          <w:rFonts w:hint="eastAsia"/>
        </w:rPr>
        <w:t>【解析】</w:t>
      </w:r>
      <w:r>
        <w:t xml:space="preserve"> </w:t>
      </w:r>
      <w:r>
        <w:rPr>
          <w:rFonts w:hint="eastAsia"/>
        </w:rPr>
        <w:t>考查指向字符串的指针变量。在该题中</w:t>
      </w:r>
      <w:r>
        <w:t>,</w:t>
      </w:r>
      <w:r>
        <w:rPr>
          <w:rFonts w:hint="eastAsia"/>
        </w:rPr>
        <w:t>指针变量</w:t>
      </w:r>
      <w:r>
        <w:t>p</w:t>
      </w:r>
      <w:r>
        <w:rPr>
          <w:rFonts w:hint="eastAsia"/>
        </w:rPr>
        <w:t>指向的应该是该字符串中的首地址</w:t>
      </w:r>
      <w:r>
        <w:t>,p+3</w:t>
      </w:r>
      <w:r>
        <w:rPr>
          <w:rFonts w:hint="eastAsia"/>
        </w:rPr>
        <w:t>指向的是字符串结束标志</w:t>
      </w:r>
      <w:r>
        <w:t>'\0'</w:t>
      </w:r>
      <w:r>
        <w:rPr>
          <w:rFonts w:hint="eastAsia"/>
        </w:rPr>
        <w:t>的地址</w:t>
      </w:r>
      <w:r>
        <w:t>,</w:t>
      </w:r>
      <w:r>
        <w:rPr>
          <w:rFonts w:hint="eastAsia"/>
        </w:rPr>
        <w:t>因而</w:t>
      </w:r>
      <w:r>
        <w:t>*(p+3)</w:t>
      </w:r>
      <w:r>
        <w:rPr>
          <w:rFonts w:hint="eastAsia"/>
        </w:rPr>
        <w:t>的值为</w:t>
      </w:r>
      <w:r>
        <w:t>0</w:t>
      </w:r>
      <w:r>
        <w:rPr>
          <w:rFonts w:hint="eastAsia"/>
        </w:rPr>
        <w:t>。</w:t>
      </w:r>
    </w:p>
    <w:p w:rsidR="00370794" w:rsidRDefault="00370794" w:rsidP="00370794">
      <w:pPr>
        <w:adjustRightInd w:val="0"/>
        <w:snapToGrid w:val="0"/>
      </w:pPr>
      <w:r>
        <w:t xml:space="preserve">(36)D   </w:t>
      </w:r>
      <w:r>
        <w:rPr>
          <w:rFonts w:hint="eastAsia"/>
        </w:rPr>
        <w:t>【解析】</w:t>
      </w:r>
      <w:r>
        <w:t xml:space="preserve"> </w:t>
      </w:r>
      <w:r>
        <w:rPr>
          <w:rFonts w:hint="eastAsia"/>
        </w:rPr>
        <w:t>本题考查链表的数据结构</w:t>
      </w:r>
      <w:r>
        <w:t>,</w:t>
      </w:r>
      <w:r>
        <w:rPr>
          <w:rFonts w:hint="eastAsia"/>
        </w:rPr>
        <w:t>必须利用指针变量才能实现</w:t>
      </w:r>
      <w:r>
        <w:t>,</w:t>
      </w:r>
      <w:r>
        <w:rPr>
          <w:rFonts w:hint="eastAsia"/>
        </w:rPr>
        <w:t>即一个结点中应包含一个指针变量</w:t>
      </w:r>
      <w:r>
        <w:t>,</w:t>
      </w:r>
      <w:r>
        <w:rPr>
          <w:rFonts w:hint="eastAsia"/>
        </w:rPr>
        <w:t>用它存放下一结点的地址。</w:t>
      </w:r>
    </w:p>
    <w:p w:rsidR="00370794" w:rsidRDefault="00370794" w:rsidP="00370794">
      <w:pPr>
        <w:adjustRightInd w:val="0"/>
        <w:snapToGrid w:val="0"/>
      </w:pPr>
      <w:r>
        <w:t xml:space="preserve">(37)B    </w:t>
      </w:r>
      <w:r>
        <w:rPr>
          <w:rFonts w:hint="eastAsia"/>
        </w:rPr>
        <w:t>【解析】</w:t>
      </w:r>
      <w:r>
        <w:t xml:space="preserve"> </w:t>
      </w:r>
      <w:r>
        <w:rPr>
          <w:rFonts w:hint="eastAsia"/>
        </w:rPr>
        <w:t>以</w:t>
      </w:r>
      <w:r>
        <w:t>"wt"</w:t>
      </w:r>
      <w:r>
        <w:rPr>
          <w:rFonts w:hint="eastAsia"/>
        </w:rPr>
        <w:t>方式写入的是字符文件</w:t>
      </w:r>
      <w:r>
        <w:t>,</w:t>
      </w:r>
      <w:r>
        <w:rPr>
          <w:rFonts w:hint="eastAsia"/>
        </w:rPr>
        <w:t>转义字符</w:t>
      </w:r>
      <w:r>
        <w:t>'\n'</w:t>
      </w:r>
      <w:r>
        <w:rPr>
          <w:rFonts w:hint="eastAsia"/>
        </w:rPr>
        <w:t>被看作两个字符来处理。而</w:t>
      </w:r>
      <w:r>
        <w:t>"wb"</w:t>
      </w:r>
      <w:r>
        <w:rPr>
          <w:rFonts w:hint="eastAsia"/>
        </w:rPr>
        <w:t>方式写入的是二进制文件</w:t>
      </w:r>
      <w:r>
        <w:t>,</w:t>
      </w:r>
      <w:r>
        <w:rPr>
          <w:rFonts w:hint="eastAsia"/>
        </w:rPr>
        <w:t>转义字符</w:t>
      </w:r>
      <w:r>
        <w:t>'\n'</w:t>
      </w:r>
      <w:r>
        <w:rPr>
          <w:rFonts w:hint="eastAsia"/>
        </w:rPr>
        <w:t>是一个字符。</w:t>
      </w:r>
    </w:p>
    <w:p w:rsidR="00370794" w:rsidRDefault="00370794" w:rsidP="00370794">
      <w:pPr>
        <w:adjustRightInd w:val="0"/>
        <w:snapToGrid w:val="0"/>
      </w:pPr>
      <w:r>
        <w:t xml:space="preserve">(38)A    </w:t>
      </w:r>
      <w:r>
        <w:rPr>
          <w:rFonts w:hint="eastAsia"/>
        </w:rPr>
        <w:t>【解析】</w:t>
      </w:r>
      <w:r>
        <w:t xml:space="preserve"> </w:t>
      </w:r>
      <w:r>
        <w:rPr>
          <w:rFonts w:hint="eastAsia"/>
        </w:rPr>
        <w:t>本题考查的是位运算的知识</w:t>
      </w:r>
      <w:r>
        <w:t>,</w:t>
      </w:r>
      <w:r>
        <w:rPr>
          <w:rFonts w:hint="eastAsia"/>
        </w:rPr>
        <w:t>对于任何二进制数</w:t>
      </w:r>
      <w:r>
        <w:t>,</w:t>
      </w:r>
      <w:r>
        <w:rPr>
          <w:rFonts w:hint="eastAsia"/>
        </w:rPr>
        <w:t>和</w:t>
      </w:r>
      <w:r>
        <w:t>1</w:t>
      </w:r>
      <w:r>
        <w:rPr>
          <w:rFonts w:hint="eastAsia"/>
        </w:rPr>
        <w:t>进行异或运算会让其取反</w:t>
      </w:r>
      <w:r>
        <w:t>,</w:t>
      </w:r>
      <w:r>
        <w:rPr>
          <w:rFonts w:hint="eastAsia"/>
        </w:rPr>
        <w:t>而和</w:t>
      </w:r>
      <w:r>
        <w:t>0</w:t>
      </w:r>
      <w:r>
        <w:rPr>
          <w:rFonts w:hint="eastAsia"/>
        </w:rPr>
        <w:t>进行异或运算不会产生任何变化。</w:t>
      </w:r>
    </w:p>
    <w:p w:rsidR="00370794" w:rsidRDefault="00370794" w:rsidP="00370794">
      <w:pPr>
        <w:adjustRightInd w:val="0"/>
        <w:snapToGrid w:val="0"/>
      </w:pPr>
      <w:r>
        <w:t xml:space="preserve">(39)C    </w:t>
      </w:r>
      <w:r>
        <w:rPr>
          <w:rFonts w:hint="eastAsia"/>
        </w:rPr>
        <w:t>【解析】</w:t>
      </w:r>
      <w:r>
        <w:t xml:space="preserve"> </w:t>
      </w:r>
      <w:r>
        <w:rPr>
          <w:rFonts w:hint="eastAsia"/>
        </w:rPr>
        <w:t>本题主要考查的是用二维数组首地址和下标来引用二维数组元素的方法。通过分析可知</w:t>
      </w:r>
      <w:r>
        <w:t>,</w:t>
      </w:r>
      <w:r>
        <w:rPr>
          <w:rFonts w:hint="eastAsia"/>
        </w:rPr>
        <w:t>程序中的双重循环定义了一个如下的二维数组</w:t>
      </w:r>
      <w:r>
        <w:t>:</w:t>
      </w:r>
    </w:p>
    <w:p w:rsidR="00370794" w:rsidRDefault="00370794" w:rsidP="00370794">
      <w:pPr>
        <w:adjustRightInd w:val="0"/>
        <w:snapToGrid w:val="0"/>
      </w:pPr>
      <w:r>
        <w:t>0    1    2</w:t>
      </w:r>
    </w:p>
    <w:p w:rsidR="00370794" w:rsidRDefault="00370794" w:rsidP="00370794">
      <w:pPr>
        <w:adjustRightInd w:val="0"/>
        <w:snapToGrid w:val="0"/>
      </w:pPr>
      <w:r>
        <w:t>2    3    4</w:t>
      </w:r>
    </w:p>
    <w:p w:rsidR="00370794" w:rsidRDefault="00370794" w:rsidP="00370794">
      <w:pPr>
        <w:adjustRightInd w:val="0"/>
        <w:snapToGrid w:val="0"/>
      </w:pPr>
      <w:r>
        <w:t>4    5    6</w:t>
      </w:r>
    </w:p>
    <w:p w:rsidR="00370794" w:rsidRDefault="00370794" w:rsidP="00370794">
      <w:pPr>
        <w:adjustRightInd w:val="0"/>
        <w:snapToGrid w:val="0"/>
      </w:pPr>
    </w:p>
    <w:p w:rsidR="00370794" w:rsidRDefault="00370794" w:rsidP="00370794">
      <w:pPr>
        <w:adjustRightInd w:val="0"/>
        <w:snapToGrid w:val="0"/>
      </w:pPr>
      <w:r>
        <w:rPr>
          <w:rFonts w:hint="eastAsia"/>
        </w:rPr>
        <w:t>由于数组的下标是从</w:t>
      </w:r>
      <w:r>
        <w:t>0</w:t>
      </w:r>
      <w:r>
        <w:rPr>
          <w:rFonts w:hint="eastAsia"/>
        </w:rPr>
        <w:t>开始的</w:t>
      </w:r>
      <w:r>
        <w:t>,</w:t>
      </w:r>
      <w:r>
        <w:rPr>
          <w:rFonts w:hint="eastAsia"/>
        </w:rPr>
        <w:t>所以二维数组元素</w:t>
      </w:r>
      <w:r>
        <w:t>a[i][j]</w:t>
      </w:r>
      <w:r>
        <w:rPr>
          <w:rFonts w:hint="eastAsia"/>
        </w:rPr>
        <w:t>表示的是二维数组</w:t>
      </w:r>
      <w:r>
        <w:t>a</w:t>
      </w:r>
      <w:r>
        <w:rPr>
          <w:rFonts w:hint="eastAsia"/>
        </w:rPr>
        <w:t>的第</w:t>
      </w:r>
      <w:r>
        <w:t>i+1</w:t>
      </w:r>
      <w:r>
        <w:rPr>
          <w:rFonts w:hint="eastAsia"/>
        </w:rPr>
        <w:t>行、第</w:t>
      </w:r>
      <w:r>
        <w:t>j+1</w:t>
      </w:r>
      <w:r>
        <w:rPr>
          <w:rFonts w:hint="eastAsia"/>
        </w:rPr>
        <w:t>列对应位置的元素。</w:t>
      </w:r>
      <w:r>
        <w:t xml:space="preserve"> </w:t>
      </w:r>
    </w:p>
    <w:p w:rsidR="00370794" w:rsidRDefault="00370794" w:rsidP="00370794">
      <w:pPr>
        <w:adjustRightInd w:val="0"/>
        <w:snapToGrid w:val="0"/>
      </w:pPr>
      <w:r>
        <w:t xml:space="preserve">(40)A    </w:t>
      </w:r>
      <w:r>
        <w:rPr>
          <w:rFonts w:hint="eastAsia"/>
        </w:rPr>
        <w:t>【解析】</w:t>
      </w:r>
      <w:r>
        <w:t xml:space="preserve"> </w:t>
      </w:r>
      <w:r>
        <w:rPr>
          <w:rFonts w:hint="eastAsia"/>
        </w:rPr>
        <w:t>函数的参数不仅可以是整型、实型、字符型等数据</w:t>
      </w:r>
      <w:r>
        <w:t>,</w:t>
      </w:r>
      <w:r>
        <w:rPr>
          <w:rFonts w:hint="eastAsia"/>
        </w:rPr>
        <w:t>还可以是指针型。它的作用是将一个变量的地址传递到另一个函数中。当数组名作参数时</w:t>
      </w:r>
      <w:r>
        <w:t>,</w:t>
      </w:r>
      <w:r>
        <w:rPr>
          <w:rFonts w:hint="eastAsia"/>
        </w:rPr>
        <w:t>如果形参数组中的各元素的值发生变化</w:t>
      </w:r>
      <w:r>
        <w:t>,</w:t>
      </w:r>
      <w:r>
        <w:rPr>
          <w:rFonts w:hint="eastAsia"/>
        </w:rPr>
        <w:t>实参数组元素的值也将随之发生变化。</w:t>
      </w:r>
    </w:p>
    <w:p w:rsidR="00370794" w:rsidRDefault="00370794" w:rsidP="00370794">
      <w:pPr>
        <w:adjustRightInd w:val="0"/>
        <w:snapToGrid w:val="0"/>
      </w:pPr>
      <w:r>
        <w:rPr>
          <w:rFonts w:hint="eastAsia"/>
        </w:rPr>
        <w:t>二、选择题</w:t>
      </w:r>
    </w:p>
    <w:p w:rsidR="00370794" w:rsidRDefault="00370794" w:rsidP="00370794">
      <w:pPr>
        <w:adjustRightInd w:val="0"/>
        <w:snapToGrid w:val="0"/>
      </w:pPr>
      <w:r>
        <w:t>(1)</w:t>
      </w:r>
      <w:r>
        <w:rPr>
          <w:rFonts w:hint="eastAsia"/>
        </w:rPr>
        <w:t>【</w:t>
      </w:r>
      <w:r>
        <w:t>1</w:t>
      </w:r>
      <w:r>
        <w:rPr>
          <w:rFonts w:hint="eastAsia"/>
        </w:rPr>
        <w:t>】调试</w:t>
      </w:r>
      <w:r>
        <w:t xml:space="preserve">   </w:t>
      </w:r>
      <w:r>
        <w:rPr>
          <w:rFonts w:hint="eastAsia"/>
        </w:rPr>
        <w:t>【解析】</w:t>
      </w:r>
      <w:r>
        <w:t xml:space="preserve"> </w:t>
      </w:r>
      <w:r>
        <w:rPr>
          <w:rFonts w:hint="eastAsia"/>
        </w:rPr>
        <w:t>软件测试的目标是在精心控制的环境下执行程序</w:t>
      </w:r>
      <w:r>
        <w:t>,</w:t>
      </w:r>
      <w:r>
        <w:rPr>
          <w:rFonts w:hint="eastAsia"/>
        </w:rPr>
        <w:t>以发现程序中的错误</w:t>
      </w:r>
      <w:r>
        <w:t>,</w:t>
      </w:r>
      <w:r>
        <w:rPr>
          <w:rFonts w:hint="eastAsia"/>
        </w:rPr>
        <w:t>给出程序可靠性的鉴定</w:t>
      </w:r>
      <w:r>
        <w:t>;</w:t>
      </w:r>
      <w:r>
        <w:rPr>
          <w:rFonts w:hint="eastAsia"/>
        </w:rPr>
        <w:t>调试也称排错</w:t>
      </w:r>
      <w:r>
        <w:t>,</w:t>
      </w:r>
      <w:r>
        <w:rPr>
          <w:rFonts w:hint="eastAsia"/>
        </w:rPr>
        <w:t>它是一个与测试既有联系又有区别的概念。具体来说</w:t>
      </w:r>
      <w:r>
        <w:t>,</w:t>
      </w:r>
      <w:r>
        <w:rPr>
          <w:rFonts w:hint="eastAsia"/>
        </w:rPr>
        <w:t>测试的目的是暴露错误</w:t>
      </w:r>
      <w:r>
        <w:t>,</w:t>
      </w:r>
      <w:r>
        <w:rPr>
          <w:rFonts w:hint="eastAsia"/>
        </w:rPr>
        <w:t>评价程序的可靠性</w:t>
      </w:r>
      <w:r>
        <w:t>,</w:t>
      </w:r>
      <w:r>
        <w:rPr>
          <w:rFonts w:hint="eastAsia"/>
        </w:rPr>
        <w:t>而调试的目的是发现错误的位置</w:t>
      </w:r>
      <w:r>
        <w:t>,</w:t>
      </w:r>
      <w:r>
        <w:rPr>
          <w:rFonts w:hint="eastAsia"/>
        </w:rPr>
        <w:t>并改正错误。</w:t>
      </w:r>
    </w:p>
    <w:p w:rsidR="00370794" w:rsidRDefault="00370794" w:rsidP="00370794">
      <w:pPr>
        <w:adjustRightInd w:val="0"/>
        <w:snapToGrid w:val="0"/>
      </w:pPr>
      <w:r>
        <w:t>(2)</w:t>
      </w:r>
      <w:r>
        <w:rPr>
          <w:rFonts w:hint="eastAsia"/>
        </w:rPr>
        <w:t>【</w:t>
      </w:r>
      <w:r>
        <w:t>2</w:t>
      </w:r>
      <w:r>
        <w:rPr>
          <w:rFonts w:hint="eastAsia"/>
        </w:rPr>
        <w:t>】</w:t>
      </w:r>
      <w:r>
        <w:t xml:space="preserve">19    </w:t>
      </w:r>
      <w:r>
        <w:rPr>
          <w:rFonts w:hint="eastAsia"/>
        </w:rPr>
        <w:t>【解析】</w:t>
      </w:r>
      <w:r>
        <w:t xml:space="preserve"> </w:t>
      </w:r>
      <w:r>
        <w:rPr>
          <w:rFonts w:hint="eastAsia"/>
        </w:rPr>
        <w:t>在任意一棵二叉树中</w:t>
      </w:r>
      <w:r>
        <w:t>,</w:t>
      </w:r>
      <w:r>
        <w:rPr>
          <w:rFonts w:hint="eastAsia"/>
        </w:rPr>
        <w:t>度为</w:t>
      </w:r>
      <w:r>
        <w:t>0</w:t>
      </w:r>
      <w:r>
        <w:rPr>
          <w:rFonts w:hint="eastAsia"/>
        </w:rPr>
        <w:t>的结点</w:t>
      </w:r>
      <w:r>
        <w:t>(</w:t>
      </w:r>
      <w:r>
        <w:rPr>
          <w:rFonts w:hint="eastAsia"/>
        </w:rPr>
        <w:t>即叶子结点</w:t>
      </w:r>
      <w:r>
        <w:t>)</w:t>
      </w:r>
      <w:r>
        <w:rPr>
          <w:rFonts w:hint="eastAsia"/>
        </w:rPr>
        <w:t>总是比度为</w:t>
      </w:r>
      <w:r>
        <w:t>2</w:t>
      </w:r>
      <w:r>
        <w:rPr>
          <w:rFonts w:hint="eastAsia"/>
        </w:rPr>
        <w:t>的结点多一个。</w:t>
      </w:r>
    </w:p>
    <w:p w:rsidR="00370794" w:rsidRDefault="00370794" w:rsidP="00370794">
      <w:pPr>
        <w:adjustRightInd w:val="0"/>
        <w:snapToGrid w:val="0"/>
      </w:pPr>
      <w:r>
        <w:t>(3)</w:t>
      </w:r>
      <w:r>
        <w:rPr>
          <w:rFonts w:hint="eastAsia"/>
        </w:rPr>
        <w:t>【</w:t>
      </w:r>
      <w:r>
        <w:t>3</w:t>
      </w:r>
      <w:r>
        <w:rPr>
          <w:rFonts w:hint="eastAsia"/>
        </w:rPr>
        <w:t>】</w:t>
      </w:r>
      <w:r>
        <w:t xml:space="preserve"> </w:t>
      </w:r>
      <w:r>
        <w:rPr>
          <w:rFonts w:hint="eastAsia"/>
        </w:rPr>
        <w:t>上溢</w:t>
      </w:r>
      <w:r>
        <w:t xml:space="preserve">    </w:t>
      </w:r>
      <w:r>
        <w:rPr>
          <w:rFonts w:hint="eastAsia"/>
        </w:rPr>
        <w:t>【解析】</w:t>
      </w:r>
      <w:r>
        <w:t xml:space="preserve"> </w:t>
      </w:r>
      <w:r>
        <w:rPr>
          <w:rFonts w:hint="eastAsia"/>
        </w:rPr>
        <w:t>入队运算是指在循环队列的队尾加入一个新元素。这个运算有两个基本操作</w:t>
      </w:r>
      <w:r>
        <w:t>:</w:t>
      </w:r>
      <w:r>
        <w:rPr>
          <w:rFonts w:hint="eastAsia"/>
        </w:rPr>
        <w:t>首先将队尾指针进一</w:t>
      </w:r>
      <w:r>
        <w:t>(</w:t>
      </w:r>
      <w:r>
        <w:rPr>
          <w:rFonts w:hint="eastAsia"/>
        </w:rPr>
        <w:t>即</w:t>
      </w:r>
      <w:r>
        <w:t>rear=rear+1),</w:t>
      </w:r>
      <w:r>
        <w:rPr>
          <w:rFonts w:hint="eastAsia"/>
        </w:rPr>
        <w:t>并当</w:t>
      </w:r>
      <w:r>
        <w:t>rear=m+1</w:t>
      </w:r>
      <w:r>
        <w:rPr>
          <w:rFonts w:hint="eastAsia"/>
        </w:rPr>
        <w:t>时</w:t>
      </w:r>
      <w:r>
        <w:t>,</w:t>
      </w:r>
      <w:r>
        <w:rPr>
          <w:rFonts w:hint="eastAsia"/>
        </w:rPr>
        <w:t>置</w:t>
      </w:r>
      <w:r>
        <w:t>rear=1;</w:t>
      </w:r>
      <w:r>
        <w:rPr>
          <w:rFonts w:hint="eastAsia"/>
        </w:rPr>
        <w:t>然后将新元素插入队尾指针指向的位置。当循环队列非空</w:t>
      </w:r>
      <w:r>
        <w:t>(s=1)</w:t>
      </w:r>
      <w:r>
        <w:rPr>
          <w:rFonts w:hint="eastAsia"/>
        </w:rPr>
        <w:t>且队尾指针等于队头指针时</w:t>
      </w:r>
      <w:r>
        <w:t>,</w:t>
      </w:r>
      <w:r>
        <w:rPr>
          <w:rFonts w:hint="eastAsia"/>
        </w:rPr>
        <w:t>说明循环队列已满</w:t>
      </w:r>
      <w:r>
        <w:t>,</w:t>
      </w:r>
      <w:r>
        <w:rPr>
          <w:rFonts w:hint="eastAsia"/>
        </w:rPr>
        <w:t>不能进行入队运算</w:t>
      </w:r>
      <w:r>
        <w:t>,</w:t>
      </w:r>
      <w:r>
        <w:rPr>
          <w:rFonts w:hint="eastAsia"/>
        </w:rPr>
        <w:t>这种情况称为</w:t>
      </w:r>
      <w:r>
        <w:t>"</w:t>
      </w:r>
      <w:r>
        <w:rPr>
          <w:rFonts w:hint="eastAsia"/>
        </w:rPr>
        <w:t>上溢</w:t>
      </w:r>
      <w:r>
        <w:t>"</w:t>
      </w:r>
      <w:r>
        <w:rPr>
          <w:rFonts w:hint="eastAsia"/>
        </w:rPr>
        <w:t>。</w:t>
      </w:r>
    </w:p>
    <w:p w:rsidR="00370794" w:rsidRDefault="00370794" w:rsidP="00370794">
      <w:pPr>
        <w:adjustRightInd w:val="0"/>
        <w:snapToGrid w:val="0"/>
      </w:pPr>
      <w:r>
        <w:t>(4)</w:t>
      </w:r>
      <w:r>
        <w:rPr>
          <w:rFonts w:hint="eastAsia"/>
        </w:rPr>
        <w:t>【</w:t>
      </w:r>
      <w:r>
        <w:t>4</w:t>
      </w:r>
      <w:r>
        <w:rPr>
          <w:rFonts w:hint="eastAsia"/>
        </w:rPr>
        <w:t>】</w:t>
      </w:r>
      <w:r>
        <w:t xml:space="preserve"> </w:t>
      </w:r>
      <w:r>
        <w:rPr>
          <w:rFonts w:hint="eastAsia"/>
        </w:rPr>
        <w:t>关系</w:t>
      </w:r>
      <w:r>
        <w:t xml:space="preserve">    </w:t>
      </w:r>
      <w:r>
        <w:rPr>
          <w:rFonts w:hint="eastAsia"/>
        </w:rPr>
        <w:t>【解析】</w:t>
      </w:r>
      <w:r>
        <w:t xml:space="preserve"> </w:t>
      </w:r>
      <w:r>
        <w:rPr>
          <w:rFonts w:hint="eastAsia"/>
        </w:rPr>
        <w:t>在关系模型中</w:t>
      </w:r>
      <w:r>
        <w:t>,</w:t>
      </w:r>
      <w:r>
        <w:rPr>
          <w:rFonts w:hint="eastAsia"/>
        </w:rPr>
        <w:t>把数据看成一个二维表</w:t>
      </w:r>
      <w:r>
        <w:t>,</w:t>
      </w:r>
      <w:r>
        <w:rPr>
          <w:rFonts w:hint="eastAsia"/>
        </w:rPr>
        <w:t>每一个二维表称为一个关系。表中的每一列称为一个属性</w:t>
      </w:r>
      <w:r>
        <w:t>,</w:t>
      </w:r>
      <w:r>
        <w:rPr>
          <w:rFonts w:hint="eastAsia"/>
        </w:rPr>
        <w:t>相当于记录中的一个数据项</w:t>
      </w:r>
      <w:r>
        <w:t>,</w:t>
      </w:r>
      <w:r>
        <w:rPr>
          <w:rFonts w:hint="eastAsia"/>
        </w:rPr>
        <w:t>对属性的命名称为属性名</w:t>
      </w:r>
      <w:r>
        <w:t>;</w:t>
      </w:r>
      <w:r>
        <w:rPr>
          <w:rFonts w:hint="eastAsia"/>
        </w:rPr>
        <w:t>表中的一行称为一个元组</w:t>
      </w:r>
      <w:r>
        <w:t>,</w:t>
      </w:r>
      <w:r>
        <w:rPr>
          <w:rFonts w:hint="eastAsia"/>
        </w:rPr>
        <w:t>相当于记录值。</w:t>
      </w:r>
    </w:p>
    <w:p w:rsidR="00370794" w:rsidRDefault="00370794" w:rsidP="00370794">
      <w:pPr>
        <w:adjustRightInd w:val="0"/>
        <w:snapToGrid w:val="0"/>
      </w:pPr>
      <w:r>
        <w:t>(5)</w:t>
      </w:r>
      <w:r>
        <w:rPr>
          <w:rFonts w:hint="eastAsia"/>
        </w:rPr>
        <w:t>【</w:t>
      </w:r>
      <w:r>
        <w:t>5</w:t>
      </w:r>
      <w:r>
        <w:rPr>
          <w:rFonts w:hint="eastAsia"/>
        </w:rPr>
        <w:t>】</w:t>
      </w:r>
      <w:r>
        <w:t xml:space="preserve"> </w:t>
      </w:r>
      <w:r>
        <w:rPr>
          <w:rFonts w:hint="eastAsia"/>
        </w:rPr>
        <w:t>操作系统或</w:t>
      </w:r>
      <w:r>
        <w:t xml:space="preserve">OS    </w:t>
      </w:r>
      <w:r>
        <w:rPr>
          <w:rFonts w:hint="eastAsia"/>
        </w:rPr>
        <w:t>【解析】</w:t>
      </w:r>
      <w:r>
        <w:t xml:space="preserve"> </w:t>
      </w:r>
      <w:r>
        <w:rPr>
          <w:rFonts w:hint="eastAsia"/>
        </w:rPr>
        <w:t>数据库管理系统是数据库的机构</w:t>
      </w:r>
      <w:r>
        <w:t>,</w:t>
      </w:r>
      <w:r>
        <w:rPr>
          <w:rFonts w:hint="eastAsia"/>
        </w:rPr>
        <w:t>它是一种系统软件</w:t>
      </w:r>
      <w:r>
        <w:t>,</w:t>
      </w:r>
      <w:r>
        <w:rPr>
          <w:rFonts w:hint="eastAsia"/>
        </w:rPr>
        <w:t>负责数据库中的数据组织、数据操纵、数据维护、控制及保护和数据服务。位于用户和操作系统之间。</w:t>
      </w:r>
    </w:p>
    <w:p w:rsidR="00370794" w:rsidRDefault="00370794" w:rsidP="00370794">
      <w:pPr>
        <w:adjustRightInd w:val="0"/>
        <w:snapToGrid w:val="0"/>
      </w:pPr>
      <w:r>
        <w:t>(6)</w:t>
      </w:r>
      <w:r>
        <w:rPr>
          <w:rFonts w:hint="eastAsia"/>
        </w:rPr>
        <w:t>【</w:t>
      </w:r>
      <w:r>
        <w:t>6</w:t>
      </w:r>
      <w:r>
        <w:rPr>
          <w:rFonts w:hint="eastAsia"/>
        </w:rPr>
        <w:t>】</w:t>
      </w:r>
      <w:r>
        <w:t xml:space="preserve"> a    </w:t>
      </w:r>
      <w:r>
        <w:rPr>
          <w:rFonts w:hint="eastAsia"/>
        </w:rPr>
        <w:t>【解析】</w:t>
      </w:r>
      <w:r>
        <w:t xml:space="preserve"> 'z'</w:t>
      </w:r>
      <w:r>
        <w:rPr>
          <w:rFonts w:hint="eastAsia"/>
        </w:rPr>
        <w:t>的</w:t>
      </w:r>
      <w:r>
        <w:t>ASCII</w:t>
      </w:r>
      <w:r>
        <w:rPr>
          <w:rFonts w:hint="eastAsia"/>
        </w:rPr>
        <w:t>码值为</w:t>
      </w:r>
      <w:r>
        <w:t>122,</w:t>
      </w:r>
      <w:r>
        <w:rPr>
          <w:rFonts w:hint="eastAsia"/>
        </w:rPr>
        <w:t>经过</w:t>
      </w:r>
      <w:r>
        <w:t>c-25</w:t>
      </w:r>
      <w:r>
        <w:rPr>
          <w:rFonts w:hint="eastAsia"/>
        </w:rPr>
        <w:t>运算后</w:t>
      </w:r>
      <w:r>
        <w:t>,</w:t>
      </w:r>
      <w:r>
        <w:rPr>
          <w:rFonts w:hint="eastAsia"/>
        </w:rPr>
        <w:t>得</w:t>
      </w:r>
      <w:r>
        <w:t>97,</w:t>
      </w:r>
      <w:r>
        <w:rPr>
          <w:rFonts w:hint="eastAsia"/>
        </w:rPr>
        <w:t>以字符形式输出是</w:t>
      </w:r>
      <w:r>
        <w:t>a</w:t>
      </w:r>
      <w:r>
        <w:rPr>
          <w:rFonts w:hint="eastAsia"/>
        </w:rPr>
        <w:t>。</w:t>
      </w:r>
    </w:p>
    <w:p w:rsidR="00370794" w:rsidRDefault="00370794" w:rsidP="00370794">
      <w:pPr>
        <w:adjustRightInd w:val="0"/>
        <w:snapToGrid w:val="0"/>
      </w:pPr>
      <w:r>
        <w:t>(7)</w:t>
      </w:r>
      <w:r>
        <w:rPr>
          <w:rFonts w:hint="eastAsia"/>
        </w:rPr>
        <w:t>【</w:t>
      </w:r>
      <w:r>
        <w:t>7</w:t>
      </w:r>
      <w:r>
        <w:rPr>
          <w:rFonts w:hint="eastAsia"/>
        </w:rPr>
        <w:t>】</w:t>
      </w:r>
      <w:r>
        <w:t xml:space="preserve"> 1,0    </w:t>
      </w:r>
      <w:r>
        <w:rPr>
          <w:rFonts w:hint="eastAsia"/>
        </w:rPr>
        <w:t>【解析】</w:t>
      </w:r>
      <w:r>
        <w:t xml:space="preserve"> </w:t>
      </w:r>
      <w:r>
        <w:rPr>
          <w:rFonts w:hint="eastAsia"/>
        </w:rPr>
        <w:t>与运算两边的语句必须同时为真时</w:t>
      </w:r>
      <w:r>
        <w:t>,</w:t>
      </w:r>
      <w:r>
        <w:rPr>
          <w:rFonts w:hint="eastAsia"/>
        </w:rPr>
        <w:t>结果才为真。当执行完</w:t>
      </w:r>
      <w:r>
        <w:lastRenderedPageBreak/>
        <w:t>if((++a&lt;0)&amp;&amp;!(b--&lt;=0))</w:t>
      </w:r>
      <w:r>
        <w:rPr>
          <w:rFonts w:hint="eastAsia"/>
        </w:rPr>
        <w:t>时</w:t>
      </w:r>
      <w:r>
        <w:t>,a,b</w:t>
      </w:r>
      <w:r>
        <w:rPr>
          <w:rFonts w:hint="eastAsia"/>
        </w:rPr>
        <w:t>的值已经发生了变化。</w:t>
      </w:r>
    </w:p>
    <w:p w:rsidR="00370794" w:rsidRDefault="00370794" w:rsidP="00370794">
      <w:pPr>
        <w:adjustRightInd w:val="0"/>
        <w:snapToGrid w:val="0"/>
      </w:pPr>
      <w:r>
        <w:t>(8)</w:t>
      </w:r>
      <w:r>
        <w:rPr>
          <w:rFonts w:hint="eastAsia"/>
        </w:rPr>
        <w:t>【</w:t>
      </w:r>
      <w:r>
        <w:t>8</w:t>
      </w:r>
      <w:r>
        <w:rPr>
          <w:rFonts w:hint="eastAsia"/>
        </w:rPr>
        <w:t>】</w:t>
      </w:r>
      <w:r>
        <w:t xml:space="preserve"> 1   3   5   </w:t>
      </w:r>
      <w:r>
        <w:rPr>
          <w:rFonts w:hint="eastAsia"/>
        </w:rPr>
        <w:t>【解析】</w:t>
      </w:r>
      <w:r>
        <w:t xml:space="preserve"> </w:t>
      </w:r>
      <w:r>
        <w:rPr>
          <w:rFonts w:hint="eastAsia"/>
        </w:rPr>
        <w:t>本题考查了</w:t>
      </w:r>
      <w:r>
        <w:t>for</w:t>
      </w:r>
      <w:r>
        <w:rPr>
          <w:rFonts w:hint="eastAsia"/>
        </w:rPr>
        <w:t>循环语句的使用</w:t>
      </w:r>
      <w:r>
        <w:t>,break</w:t>
      </w:r>
      <w:r>
        <w:rPr>
          <w:rFonts w:hint="eastAsia"/>
        </w:rPr>
        <w:t>语句用在本题中是结束</w:t>
      </w:r>
      <w:r>
        <w:t>for</w:t>
      </w:r>
      <w:r>
        <w:rPr>
          <w:rFonts w:hint="eastAsia"/>
        </w:rPr>
        <w:t>循环直接跳出循环体外。当</w:t>
      </w:r>
      <w:r>
        <w:t>i=1</w:t>
      </w:r>
      <w:r>
        <w:rPr>
          <w:rFonts w:hint="eastAsia"/>
        </w:rPr>
        <w:t>时</w:t>
      </w:r>
      <w:r>
        <w:t>,</w:t>
      </w:r>
      <w:r>
        <w:rPr>
          <w:rFonts w:hint="eastAsia"/>
        </w:rPr>
        <w:t>因为</w:t>
      </w:r>
      <w:r>
        <w:t>if</w:t>
      </w:r>
      <w:r>
        <w:rPr>
          <w:rFonts w:hint="eastAsia"/>
        </w:rPr>
        <w:t>语句条件不满足</w:t>
      </w:r>
      <w:r>
        <w:t>,</w:t>
      </w:r>
      <w:r>
        <w:rPr>
          <w:rFonts w:hint="eastAsia"/>
        </w:rPr>
        <w:t>所以直接执行</w:t>
      </w:r>
      <w:r>
        <w:t>printf("%d\n",i++);</w:t>
      </w:r>
      <w:r>
        <w:rPr>
          <w:rFonts w:hint="eastAsia"/>
        </w:rPr>
        <w:t>输出</w:t>
      </w:r>
      <w:r>
        <w:t>1</w:t>
      </w:r>
      <w:r>
        <w:rPr>
          <w:rFonts w:hint="eastAsia"/>
        </w:rPr>
        <w:t>，同时</w:t>
      </w:r>
      <w:r>
        <w:t>i</w:t>
      </w:r>
      <w:r>
        <w:rPr>
          <w:rFonts w:hint="eastAsia"/>
        </w:rPr>
        <w:t>自加</w:t>
      </w:r>
      <w:r>
        <w:t>1</w:t>
      </w:r>
      <w:r>
        <w:rPr>
          <w:rFonts w:hint="eastAsia"/>
        </w:rPr>
        <w:t>；执行第二次</w:t>
      </w:r>
      <w:r>
        <w:t>for</w:t>
      </w:r>
      <w:r>
        <w:rPr>
          <w:rFonts w:hint="eastAsia"/>
        </w:rPr>
        <w:t>循环时，</w:t>
      </w:r>
      <w:r>
        <w:t>i=3;</w:t>
      </w:r>
      <w:r>
        <w:rPr>
          <w:rFonts w:hint="eastAsia"/>
        </w:rPr>
        <w:t>同样的</w:t>
      </w:r>
      <w:r>
        <w:t>if</w:t>
      </w:r>
      <w:r>
        <w:rPr>
          <w:rFonts w:hint="eastAsia"/>
        </w:rPr>
        <w:t>语句条件不满足，所以直接执行</w:t>
      </w:r>
      <w:r>
        <w:t>printf("%d\n",i++);</w:t>
      </w:r>
      <w:r>
        <w:rPr>
          <w:rFonts w:hint="eastAsia"/>
        </w:rPr>
        <w:t>输出</w:t>
      </w:r>
      <w:r>
        <w:t>3</w:t>
      </w:r>
      <w:r>
        <w:rPr>
          <w:rFonts w:hint="eastAsia"/>
        </w:rPr>
        <w:t>，同时</w:t>
      </w:r>
      <w:r>
        <w:t>i</w:t>
      </w:r>
      <w:r>
        <w:rPr>
          <w:rFonts w:hint="eastAsia"/>
        </w:rPr>
        <w:t>自加</w:t>
      </w:r>
      <w:r>
        <w:t>1</w:t>
      </w:r>
      <w:r>
        <w:rPr>
          <w:rFonts w:hint="eastAsia"/>
        </w:rPr>
        <w:t>；执行第三次</w:t>
      </w:r>
      <w:r>
        <w:t>for</w:t>
      </w:r>
      <w:r>
        <w:rPr>
          <w:rFonts w:hint="eastAsia"/>
        </w:rPr>
        <w:t>循环时，</w:t>
      </w:r>
      <w:r>
        <w:t>i=5,if</w:t>
      </w:r>
      <w:r>
        <w:rPr>
          <w:rFonts w:hint="eastAsia"/>
        </w:rPr>
        <w:t>语句条件满足，所以执行</w:t>
      </w:r>
      <w:r>
        <w:t>printf("%d\n",i),</w:t>
      </w:r>
      <w:r>
        <w:rPr>
          <w:rFonts w:hint="eastAsia"/>
        </w:rPr>
        <w:t>输出</w:t>
      </w:r>
      <w:r>
        <w:t>5</w:t>
      </w:r>
      <w:r>
        <w:rPr>
          <w:rFonts w:hint="eastAsia"/>
        </w:rPr>
        <w:t>，然后</w:t>
      </w:r>
      <w:r>
        <w:t>break</w:t>
      </w:r>
      <w:r>
        <w:rPr>
          <w:rFonts w:hint="eastAsia"/>
        </w:rPr>
        <w:t>语句跳出了</w:t>
      </w:r>
      <w:r>
        <w:t>for</w:t>
      </w:r>
      <w:r>
        <w:rPr>
          <w:rFonts w:hint="eastAsia"/>
        </w:rPr>
        <w:t>循环。</w:t>
      </w:r>
    </w:p>
    <w:p w:rsidR="00370794" w:rsidRDefault="00370794" w:rsidP="00370794">
      <w:pPr>
        <w:adjustRightInd w:val="0"/>
        <w:snapToGrid w:val="0"/>
      </w:pPr>
    </w:p>
    <w:p w:rsidR="00370794" w:rsidRDefault="00370794" w:rsidP="00370794">
      <w:pPr>
        <w:adjustRightInd w:val="0"/>
        <w:snapToGrid w:val="0"/>
      </w:pPr>
      <w:r>
        <w:t>(9)</w:t>
      </w:r>
      <w:r>
        <w:rPr>
          <w:rFonts w:hint="eastAsia"/>
        </w:rPr>
        <w:t>【</w:t>
      </w:r>
      <w:r>
        <w:t>9</w:t>
      </w:r>
      <w:r>
        <w:rPr>
          <w:rFonts w:hint="eastAsia"/>
        </w:rPr>
        <w:t>】</w:t>
      </w:r>
      <w:r>
        <w:t xml:space="preserve"> 2 </w:t>
      </w:r>
    </w:p>
    <w:p w:rsidR="00370794" w:rsidRDefault="00370794" w:rsidP="00370794">
      <w:pPr>
        <w:adjustRightInd w:val="0"/>
        <w:snapToGrid w:val="0"/>
      </w:pPr>
      <w:r>
        <w:rPr>
          <w:rFonts w:hint="eastAsia"/>
        </w:rPr>
        <w:t>【</w:t>
      </w:r>
      <w:r>
        <w:t>10</w:t>
      </w:r>
      <w:r>
        <w:rPr>
          <w:rFonts w:hint="eastAsia"/>
        </w:rPr>
        <w:t>】</w:t>
      </w:r>
      <w:r>
        <w:t xml:space="preserve"> 2 4 6 8    </w:t>
      </w:r>
      <w:r>
        <w:rPr>
          <w:rFonts w:hint="eastAsia"/>
        </w:rPr>
        <w:t>【解析】</w:t>
      </w:r>
      <w:r>
        <w:t xml:space="preserve"> </w:t>
      </w:r>
      <w:r>
        <w:rPr>
          <w:rFonts w:hint="eastAsia"/>
        </w:rPr>
        <w:t>在主函数中根据整型数组</w:t>
      </w:r>
      <w:r>
        <w:t>x[]</w:t>
      </w:r>
      <w:r>
        <w:rPr>
          <w:rFonts w:hint="eastAsia"/>
        </w:rPr>
        <w:t>的定义可知</w:t>
      </w:r>
      <w:r>
        <w:t>,x[1]</w:t>
      </w:r>
      <w:r>
        <w:rPr>
          <w:rFonts w:hint="eastAsia"/>
        </w:rPr>
        <w:t>的初值等于</w:t>
      </w:r>
      <w:r>
        <w:t>2</w:t>
      </w:r>
      <w:r>
        <w:rPr>
          <w:rFonts w:hint="eastAsia"/>
        </w:rPr>
        <w:t>。在</w:t>
      </w:r>
      <w:r>
        <w:t>for</w:t>
      </w:r>
      <w:r>
        <w:rPr>
          <w:rFonts w:hint="eastAsia"/>
        </w:rPr>
        <w:t>循环语句中</w:t>
      </w:r>
      <w:r>
        <w:t>,</w:t>
      </w:r>
      <w:r>
        <w:rPr>
          <w:rFonts w:hint="eastAsia"/>
        </w:rPr>
        <w:t>当</w:t>
      </w:r>
      <w:r>
        <w:t>i=0</w:t>
      </w:r>
      <w:r>
        <w:rPr>
          <w:rFonts w:hint="eastAsia"/>
        </w:rPr>
        <w:t>时</w:t>
      </w:r>
      <w:r>
        <w:t xml:space="preserve">,p[0]=&amp;x[1],p[0][0]=2; </w:t>
      </w:r>
      <w:r>
        <w:rPr>
          <w:rFonts w:hint="eastAsia"/>
        </w:rPr>
        <w:t>当</w:t>
      </w:r>
      <w:r>
        <w:t>i=1</w:t>
      </w:r>
      <w:r>
        <w:rPr>
          <w:rFonts w:hint="eastAsia"/>
        </w:rPr>
        <w:t>时</w:t>
      </w:r>
      <w:r>
        <w:t>,p[1]=&amp;x[3],p[1][0]=4;</w:t>
      </w:r>
      <w:r>
        <w:rPr>
          <w:rFonts w:hint="eastAsia"/>
        </w:rPr>
        <w:t>当</w:t>
      </w:r>
      <w:r>
        <w:t>i=2</w:t>
      </w:r>
      <w:r>
        <w:rPr>
          <w:rFonts w:hint="eastAsia"/>
        </w:rPr>
        <w:t>时</w:t>
      </w:r>
      <w:r>
        <w:t>,p[2]=&amp;x[5],p[2][0]=6;</w:t>
      </w:r>
      <w:r>
        <w:rPr>
          <w:rFonts w:hint="eastAsia"/>
        </w:rPr>
        <w:t>当</w:t>
      </w:r>
      <w:r>
        <w:t>i=3</w:t>
      </w:r>
      <w:r>
        <w:rPr>
          <w:rFonts w:hint="eastAsia"/>
        </w:rPr>
        <w:t>时</w:t>
      </w:r>
      <w:r>
        <w:t>,p[3]=&amp;x[7],p[3][0]=8,</w:t>
      </w:r>
      <w:r>
        <w:rPr>
          <w:rFonts w:hint="eastAsia"/>
        </w:rPr>
        <w:t>所以程序输出的结果为</w:t>
      </w:r>
      <w:r>
        <w:t>2</w:t>
      </w:r>
      <w:r>
        <w:rPr>
          <w:rFonts w:hint="eastAsia"/>
        </w:rPr>
        <w:t>、</w:t>
      </w:r>
      <w:r>
        <w:t>4</w:t>
      </w:r>
      <w:r>
        <w:rPr>
          <w:rFonts w:hint="eastAsia"/>
        </w:rPr>
        <w:t>、</w:t>
      </w:r>
      <w:r>
        <w:t>6</w:t>
      </w:r>
      <w:r>
        <w:rPr>
          <w:rFonts w:hint="eastAsia"/>
        </w:rPr>
        <w:t>、</w:t>
      </w:r>
      <w:r>
        <w:t>8</w:t>
      </w:r>
      <w:r>
        <w:rPr>
          <w:rFonts w:hint="eastAsia"/>
        </w:rPr>
        <w:t>。</w:t>
      </w:r>
    </w:p>
    <w:p w:rsidR="00370794" w:rsidRDefault="00370794" w:rsidP="00370794">
      <w:pPr>
        <w:adjustRightInd w:val="0"/>
        <w:snapToGrid w:val="0"/>
      </w:pPr>
      <w:r>
        <w:t>(10)</w:t>
      </w:r>
      <w:r>
        <w:rPr>
          <w:rFonts w:hint="eastAsia"/>
        </w:rPr>
        <w:t>【</w:t>
      </w:r>
      <w:r>
        <w:t>11</w:t>
      </w:r>
      <w:r>
        <w:rPr>
          <w:rFonts w:hint="eastAsia"/>
        </w:rPr>
        <w:t>】</w:t>
      </w:r>
      <w:r>
        <w:t xml:space="preserve"> 35    </w:t>
      </w:r>
      <w:r>
        <w:rPr>
          <w:rFonts w:hint="eastAsia"/>
        </w:rPr>
        <w:t>【解析】</w:t>
      </w:r>
      <w:r>
        <w:t xml:space="preserve"> </w:t>
      </w:r>
      <w:r>
        <w:rPr>
          <w:rFonts w:hint="eastAsia"/>
        </w:rPr>
        <w:t>函数</w:t>
      </w:r>
      <w:r>
        <w:t>swap(int *a,int *b)</w:t>
      </w:r>
      <w:r>
        <w:rPr>
          <w:rFonts w:hint="eastAsia"/>
        </w:rPr>
        <w:t>的功能是实现</w:t>
      </w:r>
      <w:r>
        <w:t>*a</w:t>
      </w:r>
      <w:r>
        <w:rPr>
          <w:rFonts w:hint="eastAsia"/>
        </w:rPr>
        <w:t>和</w:t>
      </w:r>
      <w:r>
        <w:t>*b</w:t>
      </w:r>
      <w:r>
        <w:rPr>
          <w:rFonts w:hint="eastAsia"/>
        </w:rPr>
        <w:t>中两个数据的交换</w:t>
      </w:r>
      <w:r>
        <w:t>,</w:t>
      </w:r>
      <w:r>
        <w:rPr>
          <w:rFonts w:hint="eastAsia"/>
        </w:rPr>
        <w:t>在主函数中调用</w:t>
      </w:r>
      <w:r>
        <w:t>swap(p,q)</w:t>
      </w:r>
      <w:r>
        <w:rPr>
          <w:rFonts w:hint="eastAsia"/>
        </w:rPr>
        <w:t>后</w:t>
      </w:r>
      <w:r>
        <w:t>,</w:t>
      </w:r>
      <w:r>
        <w:rPr>
          <w:rFonts w:hint="eastAsia"/>
        </w:rPr>
        <w:t>形参指针变量</w:t>
      </w:r>
      <w:r>
        <w:t>a</w:t>
      </w:r>
      <w:r>
        <w:rPr>
          <w:rFonts w:hint="eastAsia"/>
        </w:rPr>
        <w:t>和</w:t>
      </w:r>
      <w:r>
        <w:t>b</w:t>
      </w:r>
      <w:r>
        <w:rPr>
          <w:rFonts w:hint="eastAsia"/>
        </w:rPr>
        <w:t>分别指向</w:t>
      </w:r>
      <w:r>
        <w:t>i</w:t>
      </w:r>
      <w:r>
        <w:rPr>
          <w:rFonts w:hint="eastAsia"/>
        </w:rPr>
        <w:t>和</w:t>
      </w:r>
      <w:r>
        <w:t>j,</w:t>
      </w:r>
      <w:r>
        <w:rPr>
          <w:rFonts w:hint="eastAsia"/>
        </w:rPr>
        <w:t>在</w:t>
      </w:r>
      <w:r>
        <w:t>swap(int *a,int *b)</w:t>
      </w:r>
      <w:r>
        <w:rPr>
          <w:rFonts w:hint="eastAsia"/>
        </w:rPr>
        <w:t>执行完后</w:t>
      </w:r>
      <w:r>
        <w:t>,</w:t>
      </w:r>
      <w:r>
        <w:rPr>
          <w:rFonts w:hint="eastAsia"/>
        </w:rPr>
        <w:t>指针变量</w:t>
      </w:r>
      <w:r>
        <w:t>a</w:t>
      </w:r>
      <w:r>
        <w:rPr>
          <w:rFonts w:hint="eastAsia"/>
        </w:rPr>
        <w:t>和</w:t>
      </w:r>
      <w:r>
        <w:t>b</w:t>
      </w:r>
      <w:r>
        <w:rPr>
          <w:rFonts w:hint="eastAsia"/>
        </w:rPr>
        <w:t>分别指向</w:t>
      </w:r>
      <w:r>
        <w:t>j</w:t>
      </w:r>
      <w:r>
        <w:rPr>
          <w:rFonts w:hint="eastAsia"/>
        </w:rPr>
        <w:t>和</w:t>
      </w:r>
      <w:r>
        <w:t>i,</w:t>
      </w:r>
      <w:r>
        <w:rPr>
          <w:rFonts w:hint="eastAsia"/>
        </w:rPr>
        <w:t>而指针变量</w:t>
      </w:r>
      <w:r>
        <w:t>p,q</w:t>
      </w:r>
      <w:r>
        <w:rPr>
          <w:rFonts w:hint="eastAsia"/>
        </w:rPr>
        <w:t>所指向变量的值没有发生变化</w:t>
      </w:r>
      <w:r>
        <w:t>,</w:t>
      </w:r>
      <w:r>
        <w:rPr>
          <w:rFonts w:hint="eastAsia"/>
        </w:rPr>
        <w:t>所以输出结果为</w:t>
      </w:r>
      <w:r>
        <w:t>35</w:t>
      </w:r>
      <w:r>
        <w:rPr>
          <w:rFonts w:hint="eastAsia"/>
        </w:rPr>
        <w:t>。</w:t>
      </w:r>
    </w:p>
    <w:p w:rsidR="00370794" w:rsidRDefault="00370794" w:rsidP="00370794">
      <w:pPr>
        <w:adjustRightInd w:val="0"/>
        <w:snapToGrid w:val="0"/>
      </w:pPr>
      <w:r>
        <w:t>(11)</w:t>
      </w:r>
      <w:r>
        <w:rPr>
          <w:rFonts w:hint="eastAsia"/>
        </w:rPr>
        <w:t>【</w:t>
      </w:r>
      <w:r>
        <w:t>12</w:t>
      </w:r>
      <w:r>
        <w:rPr>
          <w:rFonts w:hint="eastAsia"/>
        </w:rPr>
        <w:t>】</w:t>
      </w:r>
      <w:r>
        <w:t xml:space="preserve"> BCD    CD     D   </w:t>
      </w:r>
      <w:r>
        <w:rPr>
          <w:rFonts w:hint="eastAsia"/>
        </w:rPr>
        <w:t>【解析】</w:t>
      </w:r>
      <w:r>
        <w:t xml:space="preserve"> </w:t>
      </w:r>
      <w:r>
        <w:rPr>
          <w:rFonts w:hint="eastAsia"/>
        </w:rPr>
        <w:t>本题考查指向字符串的指针的运算方法。指针变量</w:t>
      </w:r>
      <w:r>
        <w:t>p</w:t>
      </w:r>
      <w:r>
        <w:rPr>
          <w:rFonts w:hint="eastAsia"/>
        </w:rPr>
        <w:t>首先指向字符串中的第一个字符</w:t>
      </w:r>
      <w:r>
        <w:t>A,</w:t>
      </w:r>
      <w:r>
        <w:rPr>
          <w:rFonts w:hint="eastAsia"/>
        </w:rPr>
        <w:t>执行</w:t>
      </w:r>
      <w:r>
        <w:t>p=s+1</w:t>
      </w:r>
      <w:r>
        <w:rPr>
          <w:rFonts w:hint="eastAsia"/>
        </w:rPr>
        <w:t>后</w:t>
      </w:r>
      <w:r>
        <w:t>,p</w:t>
      </w:r>
      <w:r>
        <w:rPr>
          <w:rFonts w:hint="eastAsia"/>
        </w:rPr>
        <w:t>指向字符串中的第二个字符</w:t>
      </w:r>
      <w:r>
        <w:t>B,</w:t>
      </w:r>
      <w:r>
        <w:rPr>
          <w:rFonts w:hint="eastAsia"/>
        </w:rPr>
        <w:t>然后输出值</w:t>
      </w:r>
      <w:r>
        <w:t>"BCD"</w:t>
      </w:r>
      <w:r>
        <w:rPr>
          <w:rFonts w:hint="eastAsia"/>
        </w:rPr>
        <w:t>并换行</w:t>
      </w:r>
      <w:r>
        <w:t>,</w:t>
      </w:r>
      <w:r>
        <w:rPr>
          <w:rFonts w:hint="eastAsia"/>
        </w:rPr>
        <w:t>依次执行循环语句。</w:t>
      </w:r>
    </w:p>
    <w:p w:rsidR="00370794" w:rsidRDefault="00370794" w:rsidP="00370794">
      <w:pPr>
        <w:adjustRightInd w:val="0"/>
        <w:snapToGrid w:val="0"/>
      </w:pPr>
      <w:r>
        <w:t>(12)</w:t>
      </w:r>
      <w:r>
        <w:rPr>
          <w:rFonts w:hint="eastAsia"/>
        </w:rPr>
        <w:t>【</w:t>
      </w:r>
      <w:r>
        <w:t>13</w:t>
      </w:r>
      <w:r>
        <w:rPr>
          <w:rFonts w:hint="eastAsia"/>
        </w:rPr>
        <w:t>】</w:t>
      </w:r>
      <w:r>
        <w:t xml:space="preserve"> 9    </w:t>
      </w:r>
      <w:r>
        <w:rPr>
          <w:rFonts w:hint="eastAsia"/>
        </w:rPr>
        <w:t>【解析】</w:t>
      </w:r>
      <w:r>
        <w:t xml:space="preserve"> </w:t>
      </w:r>
      <w:r>
        <w:rPr>
          <w:rFonts w:hint="eastAsia"/>
        </w:rPr>
        <w:t>本题考查函数的综合知识。首先</w:t>
      </w:r>
      <w:r>
        <w:t>,</w:t>
      </w:r>
      <w:r>
        <w:rPr>
          <w:rFonts w:hint="eastAsia"/>
        </w:rPr>
        <w:t>我们可以利用强制转换类型转换运算符</w:t>
      </w:r>
      <w:r>
        <w:t>,</w:t>
      </w:r>
      <w:r>
        <w:rPr>
          <w:rFonts w:hint="eastAsia"/>
        </w:rPr>
        <w:t>将一个表达式转换成所需类型。如</w:t>
      </w:r>
      <w:r>
        <w:t>:(double)a</w:t>
      </w:r>
      <w:r>
        <w:rPr>
          <w:rFonts w:hint="eastAsia"/>
        </w:rPr>
        <w:t>是将</w:t>
      </w:r>
      <w:r>
        <w:t>a</w:t>
      </w:r>
      <w:r>
        <w:rPr>
          <w:rFonts w:hint="eastAsia"/>
        </w:rPr>
        <w:t>转换成</w:t>
      </w:r>
      <w:r>
        <w:t>double</w:t>
      </w:r>
      <w:r>
        <w:rPr>
          <w:rFonts w:hint="eastAsia"/>
        </w:rPr>
        <w:t>类型</w:t>
      </w:r>
      <w:r>
        <w:t>;(int)(x+y)</w:t>
      </w:r>
      <w:r>
        <w:rPr>
          <w:rFonts w:hint="eastAsia"/>
        </w:rPr>
        <w:t>是将</w:t>
      </w:r>
      <w:r>
        <w:t>x+y</w:t>
      </w:r>
      <w:r>
        <w:rPr>
          <w:rFonts w:hint="eastAsia"/>
        </w:rPr>
        <w:t>的值转换成整型。</w:t>
      </w:r>
      <w:r>
        <w:t xml:space="preserve"> </w:t>
      </w:r>
    </w:p>
    <w:p w:rsidR="00370794" w:rsidRDefault="00370794" w:rsidP="00370794">
      <w:pPr>
        <w:adjustRightInd w:val="0"/>
        <w:snapToGrid w:val="0"/>
      </w:pPr>
      <w:r>
        <w:rPr>
          <w:rFonts w:hint="eastAsia"/>
        </w:rPr>
        <w:t>本题可按部就班地逐步运算</w:t>
      </w:r>
      <w:r>
        <w:t xml:space="preserve">: </w:t>
      </w:r>
    </w:p>
    <w:p w:rsidR="00370794" w:rsidRDefault="00370794" w:rsidP="00370794">
      <w:pPr>
        <w:adjustRightInd w:val="0"/>
        <w:snapToGrid w:val="0"/>
      </w:pPr>
      <w:r>
        <w:t xml:space="preserve">fun((int)fun(a+c,b),a-c) </w:t>
      </w:r>
    </w:p>
    <w:p w:rsidR="00370794" w:rsidRDefault="00370794" w:rsidP="00370794">
      <w:pPr>
        <w:adjustRightInd w:val="0"/>
        <w:snapToGrid w:val="0"/>
      </w:pPr>
      <w:r>
        <w:t xml:space="preserve">fun((int)fun(10,5),2-8) </w:t>
      </w:r>
    </w:p>
    <w:p w:rsidR="00370794" w:rsidRDefault="00370794" w:rsidP="00370794">
      <w:pPr>
        <w:adjustRightInd w:val="0"/>
        <w:snapToGrid w:val="0"/>
      </w:pPr>
      <w:r>
        <w:t xml:space="preserve">fun((int)15.000000,-6) </w:t>
      </w:r>
    </w:p>
    <w:p w:rsidR="00370794" w:rsidRDefault="00370794" w:rsidP="00370794">
      <w:pPr>
        <w:adjustRightInd w:val="0"/>
        <w:snapToGrid w:val="0"/>
      </w:pPr>
      <w:r>
        <w:t xml:space="preserve">fun(15,-6) </w:t>
      </w:r>
    </w:p>
    <w:p w:rsidR="00370794" w:rsidRDefault="00370794" w:rsidP="00370794">
      <w:pPr>
        <w:adjustRightInd w:val="0"/>
        <w:snapToGrid w:val="0"/>
      </w:pPr>
      <w:r>
        <w:t>9</w:t>
      </w:r>
    </w:p>
    <w:p w:rsidR="00370794" w:rsidRDefault="00370794" w:rsidP="00370794">
      <w:pPr>
        <w:adjustRightInd w:val="0"/>
        <w:snapToGrid w:val="0"/>
      </w:pPr>
      <w:r>
        <w:t>(13)</w:t>
      </w:r>
      <w:r>
        <w:rPr>
          <w:rFonts w:hint="eastAsia"/>
        </w:rPr>
        <w:t>【</w:t>
      </w:r>
      <w:r>
        <w:t>14</w:t>
      </w:r>
      <w:r>
        <w:rPr>
          <w:rFonts w:hint="eastAsia"/>
        </w:rPr>
        <w:t>】</w:t>
      </w:r>
      <w:r>
        <w:t xml:space="preserve"> struct aa *lhead,*rchild;   </w:t>
      </w:r>
      <w:r>
        <w:rPr>
          <w:rFonts w:hint="eastAsia"/>
        </w:rPr>
        <w:t>【解析】</w:t>
      </w:r>
      <w:r>
        <w:t xml:space="preserve"> </w:t>
      </w:r>
      <w:r>
        <w:rPr>
          <w:rFonts w:hint="eastAsia"/>
        </w:rPr>
        <w:t>结构体对链表的定义。</w:t>
      </w:r>
    </w:p>
    <w:p w:rsidR="00370794" w:rsidRDefault="00370794" w:rsidP="00370794">
      <w:pPr>
        <w:adjustRightInd w:val="0"/>
        <w:snapToGrid w:val="0"/>
      </w:pPr>
      <w:r>
        <w:t>(14)</w:t>
      </w:r>
      <w:r>
        <w:rPr>
          <w:rFonts w:hint="eastAsia"/>
        </w:rPr>
        <w:t>【</w:t>
      </w:r>
      <w:r>
        <w:t>15</w:t>
      </w:r>
      <w:r>
        <w:rPr>
          <w:rFonts w:hint="eastAsia"/>
        </w:rPr>
        <w:t>】</w:t>
      </w:r>
      <w:r>
        <w:t xml:space="preserve"> fseek(</w:t>
      </w:r>
      <w:r>
        <w:rPr>
          <w:rFonts w:hint="eastAsia"/>
        </w:rPr>
        <w:t>文件指针</w:t>
      </w:r>
      <w:r>
        <w:t>,</w:t>
      </w:r>
      <w:r>
        <w:rPr>
          <w:rFonts w:hint="eastAsia"/>
        </w:rPr>
        <w:t>位移量</w:t>
      </w:r>
      <w:r>
        <w:t>,</w:t>
      </w:r>
      <w:r>
        <w:rPr>
          <w:rFonts w:hint="eastAsia"/>
        </w:rPr>
        <w:t>起始点</w:t>
      </w:r>
      <w:r>
        <w:t xml:space="preserve">)   </w:t>
      </w:r>
      <w:r>
        <w:rPr>
          <w:rFonts w:hint="eastAsia"/>
        </w:rPr>
        <w:t>【解析】</w:t>
      </w:r>
      <w:r>
        <w:t xml:space="preserve"> </w:t>
      </w:r>
      <w:r>
        <w:rPr>
          <w:rFonts w:hint="eastAsia"/>
        </w:rPr>
        <w:t>本题考查函数</w:t>
      </w:r>
      <w:r>
        <w:t>fseek</w:t>
      </w:r>
      <w:r>
        <w:rPr>
          <w:rFonts w:hint="eastAsia"/>
        </w:rPr>
        <w:t>的用法。</w:t>
      </w:r>
      <w:r>
        <w:t>fseek</w:t>
      </w:r>
      <w:r>
        <w:rPr>
          <w:rFonts w:hint="eastAsia"/>
        </w:rPr>
        <w:t>函数的调用形式为</w:t>
      </w:r>
      <w:r>
        <w:t xml:space="preserve">: </w:t>
      </w:r>
    </w:p>
    <w:p w:rsidR="00370794" w:rsidRDefault="00370794" w:rsidP="00370794">
      <w:pPr>
        <w:adjustRightInd w:val="0"/>
        <w:snapToGrid w:val="0"/>
      </w:pPr>
      <w:r>
        <w:t>fseek(</w:t>
      </w:r>
      <w:r>
        <w:rPr>
          <w:rFonts w:hint="eastAsia"/>
        </w:rPr>
        <w:t>文件指针</w:t>
      </w:r>
      <w:r>
        <w:t>,</w:t>
      </w:r>
      <w:r>
        <w:rPr>
          <w:rFonts w:hint="eastAsia"/>
        </w:rPr>
        <w:t>位移量</w:t>
      </w:r>
      <w:r>
        <w:t>,</w:t>
      </w:r>
      <w:r>
        <w:rPr>
          <w:rFonts w:hint="eastAsia"/>
        </w:rPr>
        <w:t>起始点</w:t>
      </w:r>
      <w:r>
        <w:t xml:space="preserve">) </w:t>
      </w:r>
    </w:p>
    <w:p w:rsidR="00370794" w:rsidRDefault="00370794" w:rsidP="00370794">
      <w:pPr>
        <w:adjustRightInd w:val="0"/>
        <w:snapToGrid w:val="0"/>
      </w:pPr>
      <w:r>
        <w:t>"</w:t>
      </w:r>
      <w:r>
        <w:rPr>
          <w:rFonts w:hint="eastAsia"/>
        </w:rPr>
        <w:t>起始点</w:t>
      </w:r>
      <w:r>
        <w:t>"</w:t>
      </w:r>
      <w:r>
        <w:rPr>
          <w:rFonts w:hint="eastAsia"/>
        </w:rPr>
        <w:t>用</w:t>
      </w:r>
      <w:r>
        <w:t>0,1</w:t>
      </w:r>
      <w:r>
        <w:rPr>
          <w:rFonts w:hint="eastAsia"/>
        </w:rPr>
        <w:t>或</w:t>
      </w:r>
      <w:r>
        <w:t>2</w:t>
      </w:r>
      <w:r>
        <w:rPr>
          <w:rFonts w:hint="eastAsia"/>
        </w:rPr>
        <w:t>代替</w:t>
      </w:r>
      <w:r>
        <w:t>,</w:t>
      </w:r>
      <w:r>
        <w:rPr>
          <w:rFonts w:hint="eastAsia"/>
        </w:rPr>
        <w:t>其中</w:t>
      </w:r>
      <w:r>
        <w:t>,0</w:t>
      </w:r>
      <w:r>
        <w:rPr>
          <w:rFonts w:hint="eastAsia"/>
        </w:rPr>
        <w:t>代表</w:t>
      </w:r>
      <w:r>
        <w:t>"</w:t>
      </w:r>
      <w:r>
        <w:rPr>
          <w:rFonts w:hint="eastAsia"/>
        </w:rPr>
        <w:t>文件开始</w:t>
      </w:r>
      <w:r>
        <w:t>";1</w:t>
      </w:r>
      <w:r>
        <w:rPr>
          <w:rFonts w:hint="eastAsia"/>
        </w:rPr>
        <w:t>为</w:t>
      </w:r>
      <w:r>
        <w:t>"</w:t>
      </w:r>
      <w:r>
        <w:rPr>
          <w:rFonts w:hint="eastAsia"/>
        </w:rPr>
        <w:t>当前位置</w:t>
      </w:r>
      <w:r>
        <w:t>";2</w:t>
      </w:r>
      <w:r>
        <w:rPr>
          <w:rFonts w:hint="eastAsia"/>
        </w:rPr>
        <w:t>为</w:t>
      </w:r>
      <w:r>
        <w:t>"</w:t>
      </w:r>
      <w:r>
        <w:rPr>
          <w:rFonts w:hint="eastAsia"/>
        </w:rPr>
        <w:t>文件末尾</w:t>
      </w:r>
      <w:r>
        <w:t>"</w:t>
      </w:r>
      <w:r>
        <w:rPr>
          <w:rFonts w:hint="eastAsia"/>
        </w:rPr>
        <w:t>。</w:t>
      </w:r>
      <w:r>
        <w:t>"</w:t>
      </w:r>
      <w:r>
        <w:rPr>
          <w:rFonts w:hint="eastAsia"/>
        </w:rPr>
        <w:t>位移量</w:t>
      </w:r>
      <w:r>
        <w:t>"</w:t>
      </w:r>
      <w:r>
        <w:rPr>
          <w:rFonts w:hint="eastAsia"/>
        </w:rPr>
        <w:t>指以</w:t>
      </w:r>
      <w:r>
        <w:t>"</w:t>
      </w:r>
      <w:r>
        <w:rPr>
          <w:rFonts w:hint="eastAsia"/>
        </w:rPr>
        <w:t>起始点</w:t>
      </w:r>
      <w:r>
        <w:t>"</w:t>
      </w:r>
      <w:r>
        <w:rPr>
          <w:rFonts w:hint="eastAsia"/>
        </w:rPr>
        <w:t>为基点</w:t>
      </w:r>
      <w:r>
        <w:t>,</w:t>
      </w:r>
      <w:r>
        <w:rPr>
          <w:rFonts w:hint="eastAsia"/>
        </w:rPr>
        <w:t>向前移动的字节数。</w:t>
      </w:r>
      <w:r>
        <w:t>ANSI C</w:t>
      </w:r>
      <w:r>
        <w:rPr>
          <w:rFonts w:hint="eastAsia"/>
        </w:rPr>
        <w:t>和大多数</w:t>
      </w:r>
      <w:r>
        <w:t>C</w:t>
      </w:r>
      <w:r>
        <w:rPr>
          <w:rFonts w:hint="eastAsia"/>
        </w:rPr>
        <w:t>版本要求位移量是</w:t>
      </w:r>
      <w:r>
        <w:t>long</w:t>
      </w:r>
      <w:r>
        <w:rPr>
          <w:rFonts w:hint="eastAsia"/>
        </w:rPr>
        <w:t>型数据</w:t>
      </w:r>
      <w:r>
        <w:t>,</w:t>
      </w:r>
      <w:r>
        <w:rPr>
          <w:rFonts w:hint="eastAsia"/>
        </w:rPr>
        <w:t>这样当文件的长度大于</w:t>
      </w:r>
      <w:r>
        <w:t>64k</w:t>
      </w:r>
      <w:r>
        <w:rPr>
          <w:rFonts w:hint="eastAsia"/>
        </w:rPr>
        <w:t>时不致出现问题。</w:t>
      </w:r>
      <w:r>
        <w:t>ANSI C</w:t>
      </w:r>
      <w:r>
        <w:rPr>
          <w:rFonts w:hint="eastAsia"/>
        </w:rPr>
        <w:t>标准规定在数字的末尾加一个字母</w:t>
      </w:r>
      <w:r>
        <w:t>L,</w:t>
      </w:r>
      <w:r>
        <w:rPr>
          <w:rFonts w:hint="eastAsia"/>
        </w:rPr>
        <w:t>就表示</w:t>
      </w:r>
      <w:r>
        <w:t>long</w:t>
      </w:r>
      <w:r>
        <w:rPr>
          <w:rFonts w:hint="eastAsia"/>
        </w:rPr>
        <w:t>型。</w:t>
      </w:r>
    </w:p>
    <w:p w:rsidR="00370794" w:rsidRDefault="00370794" w:rsidP="00370794">
      <w:pPr>
        <w:adjustRightInd w:val="0"/>
        <w:snapToGrid w:val="0"/>
      </w:pPr>
    </w:p>
    <w:p w:rsidR="00370794" w:rsidRDefault="00370794" w:rsidP="00370794">
      <w:pPr>
        <w:adjustRightInd w:val="0"/>
        <w:snapToGrid w:val="0"/>
      </w:pPr>
      <w:r>
        <w:rPr>
          <w:rFonts w:hint="eastAsia"/>
        </w:rPr>
        <w:t>一、选择题</w:t>
      </w:r>
    </w:p>
    <w:p w:rsidR="00370794" w:rsidRDefault="00370794" w:rsidP="00370794">
      <w:pPr>
        <w:adjustRightInd w:val="0"/>
        <w:snapToGrid w:val="0"/>
      </w:pPr>
      <w:r>
        <w:rPr>
          <w:rFonts w:hint="eastAsia"/>
        </w:rPr>
        <w:t>在下列各题的</w:t>
      </w:r>
      <w:r>
        <w:t>A</w:t>
      </w:r>
      <w:r>
        <w:rPr>
          <w:rFonts w:hint="eastAsia"/>
        </w:rPr>
        <w:t>）、</w:t>
      </w:r>
      <w:r>
        <w:t>B</w:t>
      </w:r>
      <w:r>
        <w:rPr>
          <w:rFonts w:hint="eastAsia"/>
        </w:rPr>
        <w:t>）、</w:t>
      </w:r>
      <w:r>
        <w:t>C</w:t>
      </w:r>
      <w:r>
        <w:rPr>
          <w:rFonts w:hint="eastAsia"/>
        </w:rPr>
        <w:t>）、</w:t>
      </w:r>
      <w:r>
        <w:t>D</w:t>
      </w:r>
      <w:r>
        <w:rPr>
          <w:rFonts w:hint="eastAsia"/>
        </w:rPr>
        <w:t>）四个选项中，只有一个选项是正确的，请将正确的选项涂写在答题卡相应位置上，答在试卷上不得分。</w:t>
      </w:r>
    </w:p>
    <w:p w:rsidR="00370794" w:rsidRDefault="00370794" w:rsidP="00370794">
      <w:pPr>
        <w:adjustRightInd w:val="0"/>
        <w:snapToGrid w:val="0"/>
      </w:pPr>
      <w:r>
        <w:rPr>
          <w:rFonts w:hint="eastAsia"/>
        </w:rPr>
        <w:t>（</w:t>
      </w:r>
      <w:r>
        <w:t>1</w:t>
      </w:r>
      <w:r>
        <w:rPr>
          <w:rFonts w:hint="eastAsia"/>
        </w:rPr>
        <w:t>）程序流程图中带有箭头的线段表示的是</w:t>
      </w:r>
    </w:p>
    <w:p w:rsidR="00370794" w:rsidRDefault="00370794" w:rsidP="00370794">
      <w:pPr>
        <w:adjustRightInd w:val="0"/>
        <w:snapToGrid w:val="0"/>
      </w:pPr>
      <w:r>
        <w:t xml:space="preserve">    A)</w:t>
      </w:r>
      <w:r>
        <w:rPr>
          <w:rFonts w:hint="eastAsia"/>
        </w:rPr>
        <w:t>图元关系</w:t>
      </w:r>
      <w:r>
        <w:t xml:space="preserve">    B)</w:t>
      </w:r>
      <w:r>
        <w:rPr>
          <w:rFonts w:hint="eastAsia"/>
        </w:rPr>
        <w:t>数据流</w:t>
      </w:r>
      <w:r>
        <w:t xml:space="preserve">    C)</w:t>
      </w:r>
      <w:r>
        <w:rPr>
          <w:rFonts w:hint="eastAsia"/>
        </w:rPr>
        <w:t>控制流</w:t>
      </w:r>
      <w:r>
        <w:t xml:space="preserve">           D)</w:t>
      </w:r>
      <w:r>
        <w:rPr>
          <w:rFonts w:hint="eastAsia"/>
        </w:rPr>
        <w:t>调用关系</w:t>
      </w:r>
    </w:p>
    <w:p w:rsidR="00370794" w:rsidRDefault="00370794" w:rsidP="00370794">
      <w:pPr>
        <w:adjustRightInd w:val="0"/>
        <w:snapToGrid w:val="0"/>
      </w:pPr>
      <w:r>
        <w:rPr>
          <w:rFonts w:hint="eastAsia"/>
        </w:rPr>
        <w:t>（</w:t>
      </w:r>
      <w:r>
        <w:t>2</w:t>
      </w:r>
      <w:r>
        <w:rPr>
          <w:rFonts w:hint="eastAsia"/>
        </w:rPr>
        <w:t>）下面不属于软件设计原则的是</w:t>
      </w:r>
      <w:r>
        <w:t xml:space="preserve">         </w:t>
      </w:r>
    </w:p>
    <w:p w:rsidR="00370794" w:rsidRDefault="00370794" w:rsidP="00370794">
      <w:pPr>
        <w:adjustRightInd w:val="0"/>
        <w:snapToGrid w:val="0"/>
      </w:pPr>
      <w:r>
        <w:t xml:space="preserve">    A)</w:t>
      </w:r>
      <w:r>
        <w:rPr>
          <w:rFonts w:hint="eastAsia"/>
        </w:rPr>
        <w:t>抽象</w:t>
      </w:r>
      <w:r>
        <w:t xml:space="preserve">    B)</w:t>
      </w:r>
      <w:r>
        <w:rPr>
          <w:rFonts w:hint="eastAsia"/>
        </w:rPr>
        <w:t>模块化</w:t>
      </w:r>
      <w:r>
        <w:t xml:space="preserve">          C)</w:t>
      </w:r>
      <w:r>
        <w:rPr>
          <w:rFonts w:hint="eastAsia"/>
        </w:rPr>
        <w:t>自底向上</w:t>
      </w:r>
      <w:r>
        <w:t xml:space="preserve">        D)</w:t>
      </w:r>
      <w:r>
        <w:rPr>
          <w:rFonts w:hint="eastAsia"/>
        </w:rPr>
        <w:t>信息隐蔽</w:t>
      </w:r>
    </w:p>
    <w:p w:rsidR="00370794" w:rsidRDefault="00370794" w:rsidP="00370794">
      <w:pPr>
        <w:adjustRightInd w:val="0"/>
        <w:snapToGrid w:val="0"/>
      </w:pPr>
      <w:r>
        <w:rPr>
          <w:rFonts w:hint="eastAsia"/>
        </w:rPr>
        <w:t>（</w:t>
      </w:r>
      <w:r>
        <w:t>3</w:t>
      </w:r>
      <w:r>
        <w:rPr>
          <w:rFonts w:hint="eastAsia"/>
        </w:rPr>
        <w:t>）下列选项中，不属于模块间耦合的是</w:t>
      </w:r>
      <w:r>
        <w:t xml:space="preserve">         </w:t>
      </w:r>
    </w:p>
    <w:p w:rsidR="00370794" w:rsidRDefault="00370794" w:rsidP="00370794">
      <w:pPr>
        <w:adjustRightInd w:val="0"/>
        <w:snapToGrid w:val="0"/>
      </w:pPr>
      <w:r>
        <w:t xml:space="preserve">    A)</w:t>
      </w:r>
      <w:r>
        <w:rPr>
          <w:rFonts w:hint="eastAsia"/>
        </w:rPr>
        <w:t>数据耦合</w:t>
      </w:r>
      <w:r>
        <w:t xml:space="preserve">           B)</w:t>
      </w:r>
      <w:r>
        <w:rPr>
          <w:rFonts w:hint="eastAsia"/>
        </w:rPr>
        <w:t>标记耦合</w:t>
      </w:r>
      <w:r>
        <w:t xml:space="preserve">     C)</w:t>
      </w:r>
      <w:r>
        <w:rPr>
          <w:rFonts w:hint="eastAsia"/>
        </w:rPr>
        <w:t>异构耦合</w:t>
      </w:r>
      <w:r>
        <w:t xml:space="preserve">          D)</w:t>
      </w:r>
      <w:r>
        <w:rPr>
          <w:rFonts w:hint="eastAsia"/>
        </w:rPr>
        <w:t>公共耦合</w:t>
      </w:r>
    </w:p>
    <w:p w:rsidR="00370794" w:rsidRDefault="00370794" w:rsidP="00370794">
      <w:pPr>
        <w:adjustRightInd w:val="0"/>
        <w:snapToGrid w:val="0"/>
        <w:jc w:val="left"/>
      </w:pPr>
      <w:r>
        <w:rPr>
          <w:rFonts w:hint="eastAsia"/>
        </w:rPr>
        <w:t>（</w:t>
      </w:r>
      <w:r>
        <w:t>4</w:t>
      </w:r>
      <w:r>
        <w:rPr>
          <w:rFonts w:hint="eastAsia"/>
        </w:rPr>
        <w:t>）下列叙述中，不属于软件需求规格说明书的作用的是</w:t>
      </w:r>
      <w:r>
        <w:t xml:space="preserve">                                                              A)</w:t>
      </w:r>
      <w:r>
        <w:rPr>
          <w:rFonts w:hint="eastAsia"/>
        </w:rPr>
        <w:t>便于用户、开发人员进行理解和交流</w:t>
      </w:r>
      <w:r>
        <w:t xml:space="preserve">   B)</w:t>
      </w:r>
      <w:r>
        <w:rPr>
          <w:rFonts w:hint="eastAsia"/>
        </w:rPr>
        <w:t>反映出用户问题的结构，可以作为软件开发工作的基础和依据</w:t>
      </w:r>
    </w:p>
    <w:p w:rsidR="00370794" w:rsidRDefault="00370794" w:rsidP="00370794">
      <w:pPr>
        <w:adjustRightInd w:val="0"/>
        <w:snapToGrid w:val="0"/>
      </w:pPr>
      <w:r>
        <w:t xml:space="preserve">    C)</w:t>
      </w:r>
      <w:r>
        <w:rPr>
          <w:rFonts w:hint="eastAsia"/>
        </w:rPr>
        <w:t>作为确认测试和验收的依据</w:t>
      </w:r>
      <w:r>
        <w:t xml:space="preserve">       D)</w:t>
      </w:r>
      <w:r>
        <w:rPr>
          <w:rFonts w:hint="eastAsia"/>
        </w:rPr>
        <w:t>便于开发人员进行需求分析</w:t>
      </w:r>
    </w:p>
    <w:p w:rsidR="00370794" w:rsidRDefault="00370794" w:rsidP="00370794">
      <w:pPr>
        <w:adjustRightInd w:val="0"/>
        <w:snapToGrid w:val="0"/>
      </w:pPr>
      <w:r>
        <w:rPr>
          <w:rFonts w:hint="eastAsia"/>
        </w:rPr>
        <w:t>（</w:t>
      </w:r>
      <w:r>
        <w:t>5</w:t>
      </w:r>
      <w:r>
        <w:rPr>
          <w:rFonts w:hint="eastAsia"/>
        </w:rPr>
        <w:t>）算法的时间复杂度是指</w:t>
      </w:r>
    </w:p>
    <w:p w:rsidR="00370794" w:rsidRDefault="00370794" w:rsidP="00370794">
      <w:pPr>
        <w:adjustRightInd w:val="0"/>
        <w:snapToGrid w:val="0"/>
      </w:pPr>
      <w:r>
        <w:t xml:space="preserve">    A)</w:t>
      </w:r>
      <w:r>
        <w:rPr>
          <w:rFonts w:hint="eastAsia"/>
        </w:rPr>
        <w:t>执行算法程序所需要的时间</w:t>
      </w:r>
      <w:r>
        <w:t xml:space="preserve">    B)</w:t>
      </w:r>
      <w:r>
        <w:rPr>
          <w:rFonts w:hint="eastAsia"/>
        </w:rPr>
        <w:t>算法程序的长度</w:t>
      </w:r>
      <w:r>
        <w:t xml:space="preserve">    C)</w:t>
      </w:r>
      <w:r>
        <w:rPr>
          <w:rFonts w:hint="eastAsia"/>
        </w:rPr>
        <w:t>算法执行过程中所需要的</w:t>
      </w:r>
      <w:r>
        <w:rPr>
          <w:rFonts w:hint="eastAsia"/>
        </w:rPr>
        <w:lastRenderedPageBreak/>
        <w:t>基本运算次数</w:t>
      </w:r>
    </w:p>
    <w:p w:rsidR="00370794" w:rsidRDefault="00370794" w:rsidP="00370794">
      <w:pPr>
        <w:adjustRightInd w:val="0"/>
        <w:snapToGrid w:val="0"/>
      </w:pPr>
      <w:r>
        <w:t xml:space="preserve">    D)</w:t>
      </w:r>
      <w:r>
        <w:rPr>
          <w:rFonts w:hint="eastAsia"/>
        </w:rPr>
        <w:t>算法程序中的指令条数</w:t>
      </w:r>
    </w:p>
    <w:p w:rsidR="00370794" w:rsidRDefault="00370794" w:rsidP="00370794">
      <w:pPr>
        <w:adjustRightInd w:val="0"/>
        <w:snapToGrid w:val="0"/>
      </w:pPr>
      <w:r>
        <w:rPr>
          <w:rFonts w:hint="eastAsia"/>
        </w:rPr>
        <w:t>（</w:t>
      </w:r>
      <w:r>
        <w:t>6</w:t>
      </w:r>
      <w:r>
        <w:rPr>
          <w:rFonts w:hint="eastAsia"/>
        </w:rPr>
        <w:t>）已知数据表</w:t>
      </w:r>
      <w:r>
        <w:t>A</w:t>
      </w:r>
      <w:r>
        <w:rPr>
          <w:rFonts w:hint="eastAsia"/>
        </w:rPr>
        <w:t>中每个元素距其最终位置不远，为节省时间，应采用的算法是</w:t>
      </w:r>
    </w:p>
    <w:p w:rsidR="00370794" w:rsidRDefault="00370794" w:rsidP="00370794">
      <w:pPr>
        <w:adjustRightInd w:val="0"/>
        <w:snapToGrid w:val="0"/>
      </w:pPr>
      <w:r>
        <w:t xml:space="preserve">    A)</w:t>
      </w:r>
      <w:r>
        <w:rPr>
          <w:rFonts w:hint="eastAsia"/>
        </w:rPr>
        <w:t>堆排序</w:t>
      </w:r>
      <w:r>
        <w:t xml:space="preserve">          B)</w:t>
      </w:r>
      <w:r>
        <w:rPr>
          <w:rFonts w:hint="eastAsia"/>
        </w:rPr>
        <w:t>直接插入排序</w:t>
      </w:r>
      <w:r>
        <w:t xml:space="preserve">            C)</w:t>
      </w:r>
      <w:r>
        <w:rPr>
          <w:rFonts w:hint="eastAsia"/>
        </w:rPr>
        <w:t>快速排序</w:t>
      </w:r>
      <w:r>
        <w:t xml:space="preserve">           D)B)</w:t>
      </w:r>
      <w:r>
        <w:rPr>
          <w:rFonts w:hint="eastAsia"/>
        </w:rPr>
        <w:t>和</w:t>
      </w:r>
      <w:r>
        <w:t>C)</w:t>
      </w:r>
    </w:p>
    <w:p w:rsidR="00370794" w:rsidRDefault="00370794" w:rsidP="00370794">
      <w:pPr>
        <w:adjustRightInd w:val="0"/>
        <w:snapToGrid w:val="0"/>
      </w:pPr>
      <w:r>
        <w:rPr>
          <w:rFonts w:hint="eastAsia"/>
        </w:rPr>
        <w:t>（</w:t>
      </w:r>
      <w:r>
        <w:t>7</w:t>
      </w:r>
      <w:r>
        <w:rPr>
          <w:rFonts w:hint="eastAsia"/>
        </w:rPr>
        <w:t>）栈底至栈顶依次存放元素</w:t>
      </w:r>
      <w:r>
        <w:t>A</w:t>
      </w:r>
      <w:r>
        <w:rPr>
          <w:rFonts w:hint="eastAsia"/>
        </w:rPr>
        <w:t>、</w:t>
      </w:r>
      <w:r>
        <w:t>B</w:t>
      </w:r>
      <w:r>
        <w:rPr>
          <w:rFonts w:hint="eastAsia"/>
        </w:rPr>
        <w:t>、</w:t>
      </w:r>
      <w:r>
        <w:t>C</w:t>
      </w:r>
      <w:r>
        <w:rPr>
          <w:rFonts w:hint="eastAsia"/>
        </w:rPr>
        <w:t>、</w:t>
      </w:r>
      <w:r>
        <w:t>D</w:t>
      </w:r>
      <w:r>
        <w:rPr>
          <w:rFonts w:hint="eastAsia"/>
        </w:rPr>
        <w:t>，在第五个元素</w:t>
      </w:r>
      <w:r>
        <w:t>E</w:t>
      </w:r>
      <w:r>
        <w:rPr>
          <w:rFonts w:hint="eastAsia"/>
        </w:rPr>
        <w:t>入栈前，栈中元素可以出栈，则出栈序列可能是</w:t>
      </w:r>
    </w:p>
    <w:p w:rsidR="00370794" w:rsidRDefault="00370794" w:rsidP="00370794">
      <w:pPr>
        <w:adjustRightInd w:val="0"/>
        <w:snapToGrid w:val="0"/>
      </w:pPr>
      <w:r>
        <w:t xml:space="preserve">    A)ABCED          B)DCBEA           C)DBCEA          D)CDABE</w:t>
      </w:r>
    </w:p>
    <w:p w:rsidR="00370794" w:rsidRDefault="00370794" w:rsidP="00370794">
      <w:pPr>
        <w:adjustRightInd w:val="0"/>
        <w:snapToGrid w:val="0"/>
      </w:pPr>
      <w:r>
        <w:rPr>
          <w:rFonts w:hint="eastAsia"/>
        </w:rPr>
        <w:t>（</w:t>
      </w:r>
      <w:r>
        <w:t>8</w:t>
      </w:r>
      <w:r>
        <w:rPr>
          <w:rFonts w:hint="eastAsia"/>
        </w:rPr>
        <w:t>）数据库设计包括两个方面的设计内容，它们是</w:t>
      </w:r>
    </w:p>
    <w:p w:rsidR="00370794" w:rsidRDefault="00370794" w:rsidP="00370794">
      <w:pPr>
        <w:adjustRightInd w:val="0"/>
        <w:snapToGrid w:val="0"/>
      </w:pPr>
      <w:r>
        <w:t xml:space="preserve">    A)</w:t>
      </w:r>
      <w:r>
        <w:rPr>
          <w:rFonts w:hint="eastAsia"/>
        </w:rPr>
        <w:t>概念设计和逻辑设计</w:t>
      </w:r>
      <w:r>
        <w:t xml:space="preserve">    B)</w:t>
      </w:r>
      <w:r>
        <w:rPr>
          <w:rFonts w:hint="eastAsia"/>
        </w:rPr>
        <w:t>模式设计和内模式设计</w:t>
      </w:r>
      <w:r>
        <w:t xml:space="preserve">    C)</w:t>
      </w:r>
      <w:r>
        <w:rPr>
          <w:rFonts w:hint="eastAsia"/>
        </w:rPr>
        <w:t>内模式设计和物理设计</w:t>
      </w:r>
      <w:r>
        <w:t xml:space="preserve">    D)</w:t>
      </w:r>
      <w:r>
        <w:rPr>
          <w:rFonts w:hint="eastAsia"/>
        </w:rPr>
        <w:t>结构特性设计和行为特性设计</w:t>
      </w:r>
    </w:p>
    <w:p w:rsidR="00370794" w:rsidRDefault="00370794" w:rsidP="00370794">
      <w:pPr>
        <w:adjustRightInd w:val="0"/>
        <w:snapToGrid w:val="0"/>
      </w:pPr>
      <w:r>
        <w:rPr>
          <w:rFonts w:hint="eastAsia"/>
        </w:rPr>
        <w:t>（</w:t>
      </w:r>
      <w:r>
        <w:t>9</w:t>
      </w:r>
      <w:r>
        <w:rPr>
          <w:rFonts w:hint="eastAsia"/>
        </w:rPr>
        <w:t>）关系表中的每一横行称为一个</w:t>
      </w:r>
    </w:p>
    <w:p w:rsidR="00370794" w:rsidRDefault="00370794" w:rsidP="00370794">
      <w:pPr>
        <w:adjustRightInd w:val="0"/>
        <w:snapToGrid w:val="0"/>
      </w:pPr>
      <w:r>
        <w:t xml:space="preserve">    A)</w:t>
      </w:r>
      <w:r>
        <w:rPr>
          <w:rFonts w:hint="eastAsia"/>
        </w:rPr>
        <w:t>元组</w:t>
      </w:r>
      <w:r>
        <w:t xml:space="preserve">         B)</w:t>
      </w:r>
      <w:r>
        <w:rPr>
          <w:rFonts w:hint="eastAsia"/>
        </w:rPr>
        <w:t>字段</w:t>
      </w:r>
      <w:r>
        <w:t xml:space="preserve">         C)</w:t>
      </w:r>
      <w:r>
        <w:rPr>
          <w:rFonts w:hint="eastAsia"/>
        </w:rPr>
        <w:t>属性</w:t>
      </w:r>
      <w:r>
        <w:t xml:space="preserve">          D)</w:t>
      </w:r>
      <w:r>
        <w:rPr>
          <w:rFonts w:hint="eastAsia"/>
        </w:rPr>
        <w:t>码</w:t>
      </w:r>
    </w:p>
    <w:p w:rsidR="00370794" w:rsidRDefault="00370794" w:rsidP="00370794">
      <w:pPr>
        <w:adjustRightInd w:val="0"/>
        <w:snapToGrid w:val="0"/>
      </w:pPr>
      <w:r>
        <w:rPr>
          <w:rFonts w:hint="eastAsia"/>
        </w:rPr>
        <w:t>（</w:t>
      </w:r>
      <w:r>
        <w:t>10</w:t>
      </w:r>
      <w:r>
        <w:rPr>
          <w:rFonts w:hint="eastAsia"/>
        </w:rPr>
        <w:t>）设有表示学生选课的三张表，学生</w:t>
      </w:r>
      <w:r>
        <w:t>S(</w:t>
      </w:r>
      <w:r>
        <w:rPr>
          <w:rFonts w:hint="eastAsia"/>
        </w:rPr>
        <w:t>学号，姓名，性别，年龄，身份证号</w:t>
      </w:r>
      <w:r>
        <w:t>)</w:t>
      </w:r>
      <w:r>
        <w:rPr>
          <w:rFonts w:hint="eastAsia"/>
        </w:rPr>
        <w:t>，课程</w:t>
      </w:r>
      <w:r>
        <w:t>C(</w:t>
      </w:r>
      <w:r>
        <w:rPr>
          <w:rFonts w:hint="eastAsia"/>
        </w:rPr>
        <w:t>课号，课名</w:t>
      </w:r>
      <w:r>
        <w:t>)</w:t>
      </w:r>
      <w:r>
        <w:rPr>
          <w:rFonts w:hint="eastAsia"/>
        </w:rPr>
        <w:t>，选课</w:t>
      </w:r>
      <w:r>
        <w:t>SC(</w:t>
      </w:r>
      <w:r>
        <w:rPr>
          <w:rFonts w:hint="eastAsia"/>
        </w:rPr>
        <w:t>学号，课号，成绩</w:t>
      </w:r>
      <w:r>
        <w:t>)</w:t>
      </w:r>
      <w:r>
        <w:rPr>
          <w:rFonts w:hint="eastAsia"/>
        </w:rPr>
        <w:t>，则表</w:t>
      </w:r>
      <w:r>
        <w:t>SC</w:t>
      </w:r>
      <w:r>
        <w:rPr>
          <w:rFonts w:hint="eastAsia"/>
        </w:rPr>
        <w:t>的关键字</w:t>
      </w:r>
      <w:r>
        <w:t xml:space="preserve"> (</w:t>
      </w:r>
      <w:r>
        <w:rPr>
          <w:rFonts w:hint="eastAsia"/>
        </w:rPr>
        <w:t>键或码</w:t>
      </w:r>
      <w:r>
        <w:t>)</w:t>
      </w:r>
      <w:r>
        <w:rPr>
          <w:rFonts w:hint="eastAsia"/>
        </w:rPr>
        <w:t>为</w:t>
      </w:r>
    </w:p>
    <w:p w:rsidR="00370794" w:rsidRDefault="00370794" w:rsidP="00370794">
      <w:pPr>
        <w:adjustRightInd w:val="0"/>
        <w:snapToGrid w:val="0"/>
      </w:pPr>
      <w:r>
        <w:t xml:space="preserve">    A)</w:t>
      </w:r>
      <w:r>
        <w:rPr>
          <w:rFonts w:hint="eastAsia"/>
        </w:rPr>
        <w:t>课号，成绩</w:t>
      </w:r>
      <w:r>
        <w:t xml:space="preserve">             B)</w:t>
      </w:r>
      <w:r>
        <w:rPr>
          <w:rFonts w:hint="eastAsia"/>
        </w:rPr>
        <w:t>学号，成绩</w:t>
      </w:r>
      <w:r>
        <w:t xml:space="preserve">    C)</w:t>
      </w:r>
      <w:r>
        <w:rPr>
          <w:rFonts w:hint="eastAsia"/>
        </w:rPr>
        <w:t>学号，课号</w:t>
      </w:r>
      <w:r>
        <w:t xml:space="preserve">             D)</w:t>
      </w:r>
      <w:r>
        <w:rPr>
          <w:rFonts w:hint="eastAsia"/>
        </w:rPr>
        <w:t>学号，姓名，成绩</w:t>
      </w:r>
    </w:p>
    <w:p w:rsidR="00370794" w:rsidRDefault="00370794" w:rsidP="00370794">
      <w:pPr>
        <w:adjustRightInd w:val="0"/>
        <w:snapToGrid w:val="0"/>
      </w:pPr>
      <w:r>
        <w:rPr>
          <w:rFonts w:hint="eastAsia"/>
        </w:rPr>
        <w:t>（</w:t>
      </w:r>
      <w:r>
        <w:t>11</w:t>
      </w:r>
      <w:r>
        <w:rPr>
          <w:rFonts w:hint="eastAsia"/>
        </w:rPr>
        <w:t>）以下不正确的叙述是</w:t>
      </w:r>
    </w:p>
    <w:p w:rsidR="00370794" w:rsidRDefault="00370794" w:rsidP="00370794">
      <w:pPr>
        <w:adjustRightInd w:val="0"/>
        <w:snapToGrid w:val="0"/>
      </w:pPr>
      <w:r>
        <w:t xml:space="preserve">    A)</w:t>
      </w:r>
      <w:r>
        <w:rPr>
          <w:rFonts w:hint="eastAsia"/>
        </w:rPr>
        <w:t>在</w:t>
      </w:r>
      <w:r>
        <w:t>C</w:t>
      </w:r>
      <w:r>
        <w:rPr>
          <w:rFonts w:hint="eastAsia"/>
        </w:rPr>
        <w:t>程序中，逗号运算符的优先级最低</w:t>
      </w:r>
      <w:r>
        <w:t xml:space="preserve">    B)</w:t>
      </w:r>
      <w:r>
        <w:rPr>
          <w:rFonts w:hint="eastAsia"/>
        </w:rPr>
        <w:t>在</w:t>
      </w:r>
      <w:r>
        <w:t>C</w:t>
      </w:r>
      <w:r>
        <w:rPr>
          <w:rFonts w:hint="eastAsia"/>
        </w:rPr>
        <w:t>程序中，</w:t>
      </w:r>
      <w:r>
        <w:t>APH</w:t>
      </w:r>
      <w:r>
        <w:rPr>
          <w:rFonts w:hint="eastAsia"/>
        </w:rPr>
        <w:t>和</w:t>
      </w:r>
      <w:r>
        <w:t>aph</w:t>
      </w:r>
      <w:r>
        <w:rPr>
          <w:rFonts w:hint="eastAsia"/>
        </w:rPr>
        <w:t>是两个不同的变量</w:t>
      </w:r>
    </w:p>
    <w:p w:rsidR="00370794" w:rsidRDefault="00370794" w:rsidP="00370794">
      <w:pPr>
        <w:adjustRightInd w:val="0"/>
        <w:snapToGrid w:val="0"/>
      </w:pPr>
      <w:r>
        <w:t xml:space="preserve">    C)</w:t>
      </w:r>
      <w:r>
        <w:rPr>
          <w:rFonts w:hint="eastAsia"/>
        </w:rPr>
        <w:t>若</w:t>
      </w:r>
      <w:r>
        <w:t>a</w:t>
      </w:r>
      <w:r>
        <w:rPr>
          <w:rFonts w:hint="eastAsia"/>
        </w:rPr>
        <w:t>和</w:t>
      </w:r>
      <w:r>
        <w:t>b</w:t>
      </w:r>
      <w:r>
        <w:rPr>
          <w:rFonts w:hint="eastAsia"/>
        </w:rPr>
        <w:t>类型相同，在计算了赋值表达式</w:t>
      </w:r>
      <w:r>
        <w:t>a=b</w:t>
      </w:r>
      <w:r>
        <w:rPr>
          <w:rFonts w:hint="eastAsia"/>
        </w:rPr>
        <w:t>后</w:t>
      </w:r>
      <w:r>
        <w:t>b</w:t>
      </w:r>
      <w:r>
        <w:rPr>
          <w:rFonts w:hint="eastAsia"/>
        </w:rPr>
        <w:t>中的值将放入</w:t>
      </w:r>
      <w:r>
        <w:t>a</w:t>
      </w:r>
      <w:r>
        <w:rPr>
          <w:rFonts w:hint="eastAsia"/>
        </w:rPr>
        <w:t>中，而</w:t>
      </w:r>
      <w:r>
        <w:t>b</w:t>
      </w:r>
      <w:r>
        <w:rPr>
          <w:rFonts w:hint="eastAsia"/>
        </w:rPr>
        <w:t>中的值不变</w:t>
      </w:r>
    </w:p>
    <w:p w:rsidR="00370794" w:rsidRDefault="00370794" w:rsidP="00370794">
      <w:pPr>
        <w:adjustRightInd w:val="0"/>
        <w:snapToGrid w:val="0"/>
      </w:pPr>
      <w:r>
        <w:t xml:space="preserve">    D)</w:t>
      </w:r>
      <w:r>
        <w:rPr>
          <w:rFonts w:hint="eastAsia"/>
        </w:rPr>
        <w:t>当从键盘输入数据时，对于整型变量只能输入整型数值，对于实型变量只能输入实型数值</w:t>
      </w:r>
    </w:p>
    <w:p w:rsidR="00370794" w:rsidRDefault="00370794" w:rsidP="00370794">
      <w:pPr>
        <w:adjustRightInd w:val="0"/>
        <w:snapToGrid w:val="0"/>
      </w:pPr>
      <w:r>
        <w:rPr>
          <w:rFonts w:hint="eastAsia"/>
        </w:rPr>
        <w:t>（</w:t>
      </w:r>
      <w:r>
        <w:t>12</w:t>
      </w:r>
      <w:r>
        <w:rPr>
          <w:rFonts w:hint="eastAsia"/>
        </w:rPr>
        <w:t>）请选出可用作</w:t>
      </w:r>
      <w:r>
        <w:t>C</w:t>
      </w:r>
      <w:r>
        <w:rPr>
          <w:rFonts w:hint="eastAsia"/>
        </w:rPr>
        <w:t>语言用户标识符的是</w:t>
      </w:r>
    </w:p>
    <w:p w:rsidR="00370794" w:rsidRDefault="00370794" w:rsidP="00370794">
      <w:pPr>
        <w:adjustRightInd w:val="0"/>
        <w:snapToGrid w:val="0"/>
      </w:pPr>
      <w:r>
        <w:t xml:space="preserve">    A)void,define,WORD             B)a3_b3,_123,IF    C)FOR,--abc,Case               D)2a,Do,Sizeof</w:t>
      </w:r>
    </w:p>
    <w:p w:rsidR="00370794" w:rsidRDefault="00370794" w:rsidP="00370794">
      <w:pPr>
        <w:adjustRightInd w:val="0"/>
        <w:snapToGrid w:val="0"/>
      </w:pPr>
      <w:r>
        <w:rPr>
          <w:rFonts w:hint="eastAsia"/>
        </w:rPr>
        <w:t>（</w:t>
      </w:r>
      <w:r>
        <w:t>13</w:t>
      </w:r>
      <w:r>
        <w:rPr>
          <w:rFonts w:hint="eastAsia"/>
        </w:rPr>
        <w:t>）以下选项中，不能作为合法常量的是</w:t>
      </w:r>
    </w:p>
    <w:p w:rsidR="00370794" w:rsidRDefault="00370794" w:rsidP="00370794">
      <w:pPr>
        <w:adjustRightInd w:val="0"/>
        <w:snapToGrid w:val="0"/>
      </w:pPr>
      <w:r>
        <w:t xml:space="preserve">    A)1.234e04          B)1.234e0.4           C)1.234e+4           D)1.234e0</w:t>
      </w:r>
    </w:p>
    <w:p w:rsidR="00370794" w:rsidRDefault="00370794" w:rsidP="00370794">
      <w:pPr>
        <w:adjustRightInd w:val="0"/>
        <w:snapToGrid w:val="0"/>
      </w:pPr>
      <w:r>
        <w:rPr>
          <w:rFonts w:hint="eastAsia"/>
        </w:rPr>
        <w:t>（</w:t>
      </w:r>
      <w:r>
        <w:t>14</w:t>
      </w:r>
      <w:r>
        <w:rPr>
          <w:rFonts w:hint="eastAsia"/>
        </w:rPr>
        <w:t>）在</w:t>
      </w:r>
      <w:r>
        <w:t>C</w:t>
      </w:r>
      <w:r>
        <w:rPr>
          <w:rFonts w:hint="eastAsia"/>
        </w:rPr>
        <w:t>语言中</w:t>
      </w:r>
      <w:r>
        <w:t>,</w:t>
      </w:r>
      <w:r>
        <w:rPr>
          <w:rFonts w:hint="eastAsia"/>
        </w:rPr>
        <w:t>运算对象必须是整型数的运算符是</w:t>
      </w:r>
    </w:p>
    <w:p w:rsidR="00370794" w:rsidRDefault="00370794" w:rsidP="00370794">
      <w:pPr>
        <w:adjustRightInd w:val="0"/>
        <w:snapToGrid w:val="0"/>
      </w:pPr>
      <w:r>
        <w:t xml:space="preserve">    A)%                         B)\                     C)%</w:t>
      </w:r>
      <w:r>
        <w:rPr>
          <w:rFonts w:hint="eastAsia"/>
        </w:rPr>
        <w:t>和</w:t>
      </w:r>
      <w:r>
        <w:t>\                    D)**</w:t>
      </w:r>
    </w:p>
    <w:p w:rsidR="00370794" w:rsidRDefault="00370794" w:rsidP="00370794">
      <w:pPr>
        <w:adjustRightInd w:val="0"/>
        <w:snapToGrid w:val="0"/>
      </w:pPr>
      <w:r>
        <w:rPr>
          <w:rFonts w:hint="eastAsia"/>
        </w:rPr>
        <w:t>（</w:t>
      </w:r>
      <w:r>
        <w:t>15</w:t>
      </w:r>
      <w:r>
        <w:rPr>
          <w:rFonts w:hint="eastAsia"/>
        </w:rPr>
        <w:t>）若变量均已正确定义并赋值</w:t>
      </w:r>
      <w:r>
        <w:t>,</w:t>
      </w:r>
      <w:r>
        <w:rPr>
          <w:rFonts w:hint="eastAsia"/>
        </w:rPr>
        <w:t>以下合法的</w:t>
      </w:r>
      <w:r>
        <w:t>C</w:t>
      </w:r>
      <w:r>
        <w:rPr>
          <w:rFonts w:hint="eastAsia"/>
        </w:rPr>
        <w:t>语言赋值语句是</w:t>
      </w:r>
    </w:p>
    <w:p w:rsidR="00370794" w:rsidRDefault="00370794" w:rsidP="00370794">
      <w:pPr>
        <w:adjustRightInd w:val="0"/>
        <w:snapToGrid w:val="0"/>
      </w:pPr>
      <w:r>
        <w:t xml:space="preserve">    A)x=y==5;               B)x=n%2.5;            C)x+n=i;</w:t>
      </w:r>
      <w:r>
        <w:tab/>
        <w:t xml:space="preserve">         D)x=5=4+1; </w:t>
      </w:r>
    </w:p>
    <w:p w:rsidR="00370794" w:rsidRDefault="00370794" w:rsidP="00370794">
      <w:pPr>
        <w:adjustRightInd w:val="0"/>
        <w:snapToGrid w:val="0"/>
      </w:pPr>
      <w:r>
        <w:rPr>
          <w:rFonts w:hint="eastAsia"/>
        </w:rPr>
        <w:t>（</w:t>
      </w:r>
      <w:r>
        <w:t>16</w:t>
      </w:r>
      <w:r>
        <w:rPr>
          <w:rFonts w:hint="eastAsia"/>
        </w:rPr>
        <w:t>）有以下程序段</w:t>
      </w:r>
      <w:r>
        <w:t xml:space="preserve"> </w:t>
      </w:r>
    </w:p>
    <w:p w:rsidR="00370794" w:rsidRDefault="00370794" w:rsidP="00370794">
      <w:pPr>
        <w:adjustRightInd w:val="0"/>
        <w:snapToGrid w:val="0"/>
      </w:pPr>
      <w:r>
        <w:t xml:space="preserve">char  ch;    int  k; </w:t>
      </w:r>
    </w:p>
    <w:p w:rsidR="00370794" w:rsidRDefault="00370794" w:rsidP="00370794">
      <w:pPr>
        <w:adjustRightInd w:val="0"/>
        <w:snapToGrid w:val="0"/>
      </w:pPr>
      <w:r>
        <w:t>ch=′a′;</w:t>
      </w:r>
      <w:r>
        <w:tab/>
        <w:t xml:space="preserve">k=12; </w:t>
      </w:r>
    </w:p>
    <w:p w:rsidR="00370794" w:rsidRDefault="00370794" w:rsidP="00370794">
      <w:pPr>
        <w:adjustRightInd w:val="0"/>
        <w:snapToGrid w:val="0"/>
      </w:pPr>
      <w:r>
        <w:t>printf("%c,%d,",ch,ch,k);    printf("k=%d \n",k);</w:t>
      </w:r>
    </w:p>
    <w:p w:rsidR="00370794" w:rsidRDefault="00370794" w:rsidP="00370794">
      <w:pPr>
        <w:adjustRightInd w:val="0"/>
        <w:snapToGrid w:val="0"/>
      </w:pPr>
      <w:r>
        <w:rPr>
          <w:rFonts w:hint="eastAsia"/>
        </w:rPr>
        <w:t>已知字符</w:t>
      </w:r>
      <w:r>
        <w:t>a</w:t>
      </w:r>
      <w:r>
        <w:rPr>
          <w:rFonts w:hint="eastAsia"/>
        </w:rPr>
        <w:t>的</w:t>
      </w:r>
      <w:r>
        <w:t>ASCII</w:t>
      </w:r>
      <w:r>
        <w:rPr>
          <w:rFonts w:hint="eastAsia"/>
        </w:rPr>
        <w:t>码值为</w:t>
      </w:r>
      <w:r>
        <w:t>97,</w:t>
      </w:r>
      <w:r>
        <w:rPr>
          <w:rFonts w:hint="eastAsia"/>
        </w:rPr>
        <w:t>则执行上述程序段后输出结果是</w:t>
      </w:r>
      <w:r>
        <w:t xml:space="preserve"> </w:t>
      </w:r>
    </w:p>
    <w:p w:rsidR="00370794" w:rsidRDefault="00370794" w:rsidP="00370794">
      <w:pPr>
        <w:adjustRightInd w:val="0"/>
        <w:snapToGrid w:val="0"/>
      </w:pPr>
      <w:r>
        <w:t xml:space="preserve">    A)</w:t>
      </w:r>
      <w:r>
        <w:rPr>
          <w:rFonts w:hint="eastAsia"/>
        </w:rPr>
        <w:t>因变量类型与格式描述符的类型不匹配输出无定值</w:t>
      </w:r>
      <w:r>
        <w:t xml:space="preserve">    B)</w:t>
      </w:r>
      <w:r>
        <w:rPr>
          <w:rFonts w:hint="eastAsia"/>
        </w:rPr>
        <w:t>输出项与格式描述符个数不符</w:t>
      </w:r>
      <w:r>
        <w:t>,</w:t>
      </w:r>
      <w:r>
        <w:rPr>
          <w:rFonts w:hint="eastAsia"/>
        </w:rPr>
        <w:t>输出为零值或不定值</w:t>
      </w:r>
      <w:r>
        <w:t xml:space="preserve"> </w:t>
      </w:r>
    </w:p>
    <w:p w:rsidR="00370794" w:rsidRDefault="00370794" w:rsidP="00370794">
      <w:pPr>
        <w:adjustRightInd w:val="0"/>
        <w:snapToGrid w:val="0"/>
      </w:pPr>
      <w:r>
        <w:t xml:space="preserve">    C)a,97,12k=12    D)a,97,k=12</w:t>
      </w:r>
    </w:p>
    <w:p w:rsidR="00370794" w:rsidRDefault="00370794" w:rsidP="00370794">
      <w:pPr>
        <w:adjustRightInd w:val="0"/>
        <w:snapToGrid w:val="0"/>
      </w:pPr>
    </w:p>
    <w:p w:rsidR="00370794" w:rsidRDefault="00370794" w:rsidP="00370794">
      <w:pPr>
        <w:adjustRightInd w:val="0"/>
        <w:snapToGrid w:val="0"/>
      </w:pPr>
      <w:r>
        <w:rPr>
          <w:rFonts w:hint="eastAsia"/>
        </w:rPr>
        <w:t>（</w:t>
      </w:r>
      <w:r>
        <w:t>17</w:t>
      </w:r>
      <w:r>
        <w:rPr>
          <w:rFonts w:hint="eastAsia"/>
        </w:rPr>
        <w:t>）已知字母</w:t>
      </w:r>
      <w:r>
        <w:t>A</w:t>
      </w:r>
      <w:r>
        <w:rPr>
          <w:rFonts w:hint="eastAsia"/>
        </w:rPr>
        <w:t>的</w:t>
      </w:r>
      <w:r>
        <w:t>ASCII</w:t>
      </w:r>
      <w:r>
        <w:rPr>
          <w:rFonts w:hint="eastAsia"/>
        </w:rPr>
        <w:t>代码值为</w:t>
      </w:r>
      <w:r>
        <w:t>65,</w:t>
      </w:r>
      <w:r>
        <w:rPr>
          <w:rFonts w:hint="eastAsia"/>
        </w:rPr>
        <w:t>若变量</w:t>
      </w:r>
      <w:r>
        <w:t>kk</w:t>
      </w:r>
      <w:r>
        <w:rPr>
          <w:rFonts w:hint="eastAsia"/>
        </w:rPr>
        <w:t>为</w:t>
      </w:r>
      <w:r>
        <w:t>char</w:t>
      </w:r>
      <w:r>
        <w:rPr>
          <w:rFonts w:hint="eastAsia"/>
        </w:rPr>
        <w:t>型</w:t>
      </w:r>
      <w:r>
        <w:t>,</w:t>
      </w:r>
      <w:r>
        <w:rPr>
          <w:rFonts w:hint="eastAsia"/>
        </w:rPr>
        <w:t>以下不能正确判断出</w:t>
      </w:r>
      <w:r>
        <w:t>kk</w:t>
      </w:r>
      <w:r>
        <w:rPr>
          <w:rFonts w:hint="eastAsia"/>
        </w:rPr>
        <w:t>中的值为大写字母的表达式是</w:t>
      </w:r>
      <w:r>
        <w:t xml:space="preserve"> </w:t>
      </w:r>
    </w:p>
    <w:p w:rsidR="00370794" w:rsidRDefault="00370794" w:rsidP="00370794">
      <w:pPr>
        <w:adjustRightInd w:val="0"/>
        <w:snapToGrid w:val="0"/>
      </w:pPr>
      <w:r>
        <w:t xml:space="preserve">    A)kk&gt;=′A′&amp;&amp; kk&lt;=′Z′           B)!(kk&gt;=′A′||kk&lt;=′Z′)     C)(kk+32)&gt;=′a′&amp;&amp;(kk+32)&lt;=′Z′    D)isalpha(kk)&amp;&amp;(kk&lt;91) </w:t>
      </w:r>
    </w:p>
    <w:p w:rsidR="00370794" w:rsidRDefault="00370794" w:rsidP="00370794">
      <w:pPr>
        <w:adjustRightInd w:val="0"/>
        <w:snapToGrid w:val="0"/>
      </w:pPr>
      <w:r>
        <w:rPr>
          <w:rFonts w:hint="eastAsia"/>
        </w:rPr>
        <w:t>（</w:t>
      </w:r>
      <w:r>
        <w:t>18</w:t>
      </w:r>
      <w:r>
        <w:rPr>
          <w:rFonts w:hint="eastAsia"/>
        </w:rPr>
        <w:t>）当变量</w:t>
      </w:r>
      <w:r>
        <w:t>c</w:t>
      </w:r>
      <w:r>
        <w:rPr>
          <w:rFonts w:hint="eastAsia"/>
        </w:rPr>
        <w:t>的值不为</w:t>
      </w:r>
      <w:r>
        <w:t>2</w:t>
      </w:r>
      <w:r>
        <w:rPr>
          <w:rFonts w:hint="eastAsia"/>
        </w:rPr>
        <w:t>、</w:t>
      </w:r>
      <w:r>
        <w:t>4</w:t>
      </w:r>
      <w:r>
        <w:rPr>
          <w:rFonts w:hint="eastAsia"/>
        </w:rPr>
        <w:t>、</w:t>
      </w:r>
      <w:r>
        <w:t>6</w:t>
      </w:r>
      <w:r>
        <w:rPr>
          <w:rFonts w:hint="eastAsia"/>
        </w:rPr>
        <w:t>时</w:t>
      </w:r>
      <w:r>
        <w:t>,</w:t>
      </w:r>
      <w:r>
        <w:rPr>
          <w:rFonts w:hint="eastAsia"/>
        </w:rPr>
        <w:t>值也为</w:t>
      </w:r>
      <w:r>
        <w:t>"</w:t>
      </w:r>
      <w:r>
        <w:rPr>
          <w:rFonts w:hint="eastAsia"/>
        </w:rPr>
        <w:t>真</w:t>
      </w:r>
      <w:r>
        <w:t>"</w:t>
      </w:r>
      <w:r>
        <w:rPr>
          <w:rFonts w:hint="eastAsia"/>
        </w:rPr>
        <w:t>的表达式是</w:t>
      </w:r>
      <w:r>
        <w:t xml:space="preserve"> </w:t>
      </w:r>
    </w:p>
    <w:p w:rsidR="00370794" w:rsidRDefault="00370794" w:rsidP="00370794">
      <w:pPr>
        <w:adjustRightInd w:val="0"/>
        <w:snapToGrid w:val="0"/>
      </w:pPr>
      <w:r>
        <w:t xml:space="preserve">    A)(c==2)||(c==4)||(c==6)   B)(c&gt;=2&amp;&amp; c&lt;=6)||(c!=3)||(c!=5)  C)(c&gt;=2&amp;&amp;c&lt;=6)&amp;&amp;!(c%2)    D)(c&gt;=2&amp;&amp; c&lt;=6)&amp;&amp;(c%2!=1)</w:t>
      </w:r>
    </w:p>
    <w:p w:rsidR="00370794" w:rsidRDefault="00370794" w:rsidP="00370794">
      <w:pPr>
        <w:adjustRightInd w:val="0"/>
        <w:snapToGrid w:val="0"/>
      </w:pPr>
      <w:r>
        <w:rPr>
          <w:rFonts w:hint="eastAsia"/>
        </w:rPr>
        <w:t>（</w:t>
      </w:r>
      <w:r>
        <w:t>19</w:t>
      </w:r>
      <w:r>
        <w:rPr>
          <w:rFonts w:hint="eastAsia"/>
        </w:rPr>
        <w:t>）若有条件表达式</w:t>
      </w:r>
      <w:r>
        <w:t xml:space="preserve"> (exp)?a++:b--,</w:t>
      </w:r>
      <w:r>
        <w:rPr>
          <w:rFonts w:hint="eastAsia"/>
        </w:rPr>
        <w:t>则以下表达式中能完全等价于表达式</w:t>
      </w:r>
      <w:r>
        <w:t>(exp)</w:t>
      </w:r>
      <w:r>
        <w:rPr>
          <w:rFonts w:hint="eastAsia"/>
        </w:rPr>
        <w:t>的是</w:t>
      </w:r>
      <w:r>
        <w:t xml:space="preserve"> </w:t>
      </w:r>
    </w:p>
    <w:p w:rsidR="00370794" w:rsidRDefault="00370794" w:rsidP="00370794">
      <w:pPr>
        <w:adjustRightInd w:val="0"/>
        <w:snapToGrid w:val="0"/>
      </w:pPr>
      <w:r>
        <w:t xml:space="preserve">    A)(exp==0)</w:t>
      </w:r>
      <w:r>
        <w:tab/>
        <w:t xml:space="preserve">     B)(exp!=0)         C)(exp==1)</w:t>
      </w:r>
      <w:r>
        <w:tab/>
        <w:t xml:space="preserve">           D)(exp!=1)</w:t>
      </w:r>
    </w:p>
    <w:p w:rsidR="00370794" w:rsidRDefault="00370794" w:rsidP="00370794">
      <w:pPr>
        <w:adjustRightInd w:val="0"/>
        <w:snapToGrid w:val="0"/>
      </w:pPr>
      <w:r>
        <w:rPr>
          <w:rFonts w:hint="eastAsia"/>
        </w:rPr>
        <w:t>（</w:t>
      </w:r>
      <w:r>
        <w:t>20</w:t>
      </w:r>
      <w:r>
        <w:rPr>
          <w:rFonts w:hint="eastAsia"/>
        </w:rPr>
        <w:t>）以下不正确的定义语句是</w:t>
      </w:r>
      <w:r>
        <w:t xml:space="preserve"> </w:t>
      </w:r>
    </w:p>
    <w:p w:rsidR="00370794" w:rsidRDefault="00370794" w:rsidP="00370794">
      <w:pPr>
        <w:adjustRightInd w:val="0"/>
        <w:snapToGrid w:val="0"/>
      </w:pPr>
      <w:r>
        <w:t xml:space="preserve">    A)double x[5]={2.0,4.0,6.0,8.0,10.0};  B)int y[5]={0,1,3,5,7,9}; C)char </w:t>
      </w:r>
      <w:r>
        <w:lastRenderedPageBreak/>
        <w:t>c1[]={′1′,′2′,′3′,′4′,′5′};  D)char c2[]={′\x10′, ′xa′, ′\x8′};</w:t>
      </w:r>
    </w:p>
    <w:p w:rsidR="00370794" w:rsidRDefault="00370794" w:rsidP="00370794">
      <w:pPr>
        <w:adjustRightInd w:val="0"/>
        <w:snapToGrid w:val="0"/>
      </w:pPr>
      <w:r>
        <w:rPr>
          <w:rFonts w:hint="eastAsia"/>
        </w:rPr>
        <w:t>（</w:t>
      </w:r>
      <w:r>
        <w:t>21</w:t>
      </w:r>
      <w:r>
        <w:rPr>
          <w:rFonts w:hint="eastAsia"/>
        </w:rPr>
        <w:t>）下列程序执行后的输出结果是</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a[3][3], *p,i; </w:t>
      </w:r>
    </w:p>
    <w:p w:rsidR="00370794" w:rsidRDefault="00370794" w:rsidP="00370794">
      <w:pPr>
        <w:adjustRightInd w:val="0"/>
        <w:snapToGrid w:val="0"/>
      </w:pPr>
      <w:r>
        <w:t xml:space="preserve">  p=&amp;a[0][0]; </w:t>
      </w:r>
    </w:p>
    <w:p w:rsidR="00370794" w:rsidRDefault="00370794" w:rsidP="00370794">
      <w:pPr>
        <w:adjustRightInd w:val="0"/>
        <w:snapToGrid w:val="0"/>
      </w:pPr>
      <w:r>
        <w:t xml:space="preserve">  for(i=1; i&lt;9; i++)p[i]=i+1; </w:t>
      </w:r>
    </w:p>
    <w:p w:rsidR="00370794" w:rsidRDefault="00370794" w:rsidP="00370794">
      <w:pPr>
        <w:adjustRightInd w:val="0"/>
        <w:snapToGrid w:val="0"/>
      </w:pPr>
      <w:r>
        <w:t xml:space="preserve">  printf("%d\n",a[1][2];) </w:t>
      </w:r>
    </w:p>
    <w:p w:rsidR="00370794" w:rsidRDefault="00370794" w:rsidP="00370794">
      <w:pPr>
        <w:adjustRightInd w:val="0"/>
        <w:snapToGrid w:val="0"/>
      </w:pPr>
      <w:r>
        <w:t xml:space="preserve">    A)3    B)6         C)9         D)</w:t>
      </w:r>
      <w:r>
        <w:rPr>
          <w:rFonts w:hint="eastAsia"/>
        </w:rPr>
        <w:t>随机数</w:t>
      </w:r>
    </w:p>
    <w:p w:rsidR="00370794" w:rsidRDefault="00370794" w:rsidP="00370794">
      <w:pPr>
        <w:adjustRightInd w:val="0"/>
        <w:snapToGrid w:val="0"/>
      </w:pPr>
    </w:p>
    <w:p w:rsidR="00370794" w:rsidRDefault="00370794" w:rsidP="00370794">
      <w:pPr>
        <w:adjustRightInd w:val="0"/>
        <w:snapToGrid w:val="0"/>
      </w:pPr>
      <w:r>
        <w:rPr>
          <w:rFonts w:hint="eastAsia"/>
        </w:rPr>
        <w:t>（</w:t>
      </w:r>
      <w:r>
        <w:t>22</w:t>
      </w:r>
      <w:r>
        <w:rPr>
          <w:rFonts w:hint="eastAsia"/>
        </w:rPr>
        <w:t>）设有以下程序段</w:t>
      </w:r>
      <w:r>
        <w:t xml:space="preserve"> </w:t>
      </w:r>
    </w:p>
    <w:p w:rsidR="00370794" w:rsidRDefault="00370794" w:rsidP="00370794">
      <w:pPr>
        <w:adjustRightInd w:val="0"/>
        <w:snapToGrid w:val="0"/>
      </w:pPr>
      <w:r>
        <w:t xml:space="preserve">int x=0,s=0; </w:t>
      </w:r>
    </w:p>
    <w:p w:rsidR="00370794" w:rsidRDefault="00370794" w:rsidP="00370794">
      <w:pPr>
        <w:adjustRightInd w:val="0"/>
        <w:snapToGrid w:val="0"/>
      </w:pPr>
      <w:r>
        <w:t xml:space="preserve">while(!x!=0)s+=++x; </w:t>
      </w:r>
    </w:p>
    <w:p w:rsidR="00370794" w:rsidRDefault="00370794" w:rsidP="00370794">
      <w:pPr>
        <w:adjustRightInd w:val="0"/>
        <w:snapToGrid w:val="0"/>
      </w:pPr>
      <w:r>
        <w:t xml:space="preserve">printf("%d",s); </w:t>
      </w:r>
    </w:p>
    <w:p w:rsidR="00370794" w:rsidRDefault="00370794" w:rsidP="00370794">
      <w:pPr>
        <w:adjustRightInd w:val="0"/>
        <w:snapToGrid w:val="0"/>
      </w:pPr>
      <w:r>
        <w:rPr>
          <w:rFonts w:hint="eastAsia"/>
        </w:rPr>
        <w:t>则</w:t>
      </w:r>
      <w:r>
        <w:t xml:space="preserve"> </w:t>
      </w:r>
    </w:p>
    <w:p w:rsidR="00370794" w:rsidRDefault="00370794" w:rsidP="00370794">
      <w:pPr>
        <w:adjustRightInd w:val="0"/>
        <w:snapToGrid w:val="0"/>
      </w:pPr>
      <w:r>
        <w:t xml:space="preserve">    A)</w:t>
      </w:r>
      <w:r>
        <w:rPr>
          <w:rFonts w:hint="eastAsia"/>
        </w:rPr>
        <w:t>运行程序段后输出</w:t>
      </w:r>
      <w:r>
        <w:t>0    B)</w:t>
      </w:r>
      <w:r>
        <w:rPr>
          <w:rFonts w:hint="eastAsia"/>
        </w:rPr>
        <w:t>运行程序段后输出</w:t>
      </w:r>
      <w:r>
        <w:t>1    C)</w:t>
      </w:r>
      <w:r>
        <w:rPr>
          <w:rFonts w:hint="eastAsia"/>
        </w:rPr>
        <w:t>程序段中的控制表达式是非法的</w:t>
      </w:r>
      <w:r>
        <w:tab/>
        <w:t xml:space="preserve">    D)</w:t>
      </w:r>
      <w:r>
        <w:rPr>
          <w:rFonts w:hint="eastAsia"/>
        </w:rPr>
        <w:t>程序段执行无限次</w:t>
      </w:r>
    </w:p>
    <w:p w:rsidR="00370794" w:rsidRDefault="00370794" w:rsidP="00370794">
      <w:pPr>
        <w:adjustRightInd w:val="0"/>
        <w:snapToGrid w:val="0"/>
      </w:pPr>
      <w:r>
        <w:rPr>
          <w:rFonts w:hint="eastAsia"/>
        </w:rPr>
        <w:t>（</w:t>
      </w:r>
      <w:r>
        <w:t>23</w:t>
      </w:r>
      <w:r>
        <w:rPr>
          <w:rFonts w:hint="eastAsia"/>
        </w:rPr>
        <w:t>）</w:t>
      </w:r>
      <w:r>
        <w:t>(23)</w:t>
      </w:r>
      <w:r>
        <w:rPr>
          <w:rFonts w:hint="eastAsia"/>
        </w:rPr>
        <w:t>下面程序段的运行结果是</w:t>
      </w:r>
      <w:r>
        <w:t xml:space="preserve"> </w:t>
      </w:r>
    </w:p>
    <w:p w:rsidR="00370794" w:rsidRDefault="00370794" w:rsidP="00370794">
      <w:pPr>
        <w:adjustRightInd w:val="0"/>
        <w:snapToGrid w:val="0"/>
      </w:pPr>
      <w:r>
        <w:t xml:space="preserve">char *s="abcde"; </w:t>
      </w:r>
    </w:p>
    <w:p w:rsidR="00370794" w:rsidRDefault="00370794" w:rsidP="00370794">
      <w:pPr>
        <w:adjustRightInd w:val="0"/>
        <w:snapToGrid w:val="0"/>
      </w:pPr>
      <w:r>
        <w:t xml:space="preserve">s+=2;printf("%d",s); </w:t>
      </w:r>
    </w:p>
    <w:p w:rsidR="00370794" w:rsidRDefault="00370794" w:rsidP="00370794">
      <w:pPr>
        <w:adjustRightInd w:val="0"/>
        <w:snapToGrid w:val="0"/>
      </w:pPr>
      <w:r>
        <w:t xml:space="preserve">    A)cde         B)</w:t>
      </w:r>
      <w:r>
        <w:rPr>
          <w:rFonts w:hint="eastAsia"/>
        </w:rPr>
        <w:t>字符</w:t>
      </w:r>
      <w:r>
        <w:t>′c′     C)</w:t>
      </w:r>
      <w:r>
        <w:rPr>
          <w:rFonts w:hint="eastAsia"/>
        </w:rPr>
        <w:t>字符</w:t>
      </w:r>
      <w:r>
        <w:t>′c′</w:t>
      </w:r>
      <w:r>
        <w:rPr>
          <w:rFonts w:hint="eastAsia"/>
        </w:rPr>
        <w:t>的地址</w:t>
      </w:r>
      <w:r>
        <w:tab/>
        <w:t xml:space="preserve">     D)</w:t>
      </w:r>
      <w:r>
        <w:rPr>
          <w:rFonts w:hint="eastAsia"/>
        </w:rPr>
        <w:t>无确定的输出结果</w:t>
      </w:r>
    </w:p>
    <w:p w:rsidR="00370794" w:rsidRDefault="00370794" w:rsidP="00370794">
      <w:pPr>
        <w:adjustRightInd w:val="0"/>
        <w:snapToGrid w:val="0"/>
      </w:pPr>
    </w:p>
    <w:p w:rsidR="00370794" w:rsidRDefault="00370794" w:rsidP="00370794">
      <w:pPr>
        <w:adjustRightInd w:val="0"/>
        <w:snapToGrid w:val="0"/>
      </w:pPr>
      <w:r>
        <w:rPr>
          <w:rFonts w:hint="eastAsia"/>
        </w:rPr>
        <w:t>（</w:t>
      </w:r>
      <w:r>
        <w:t>24</w:t>
      </w:r>
      <w:r>
        <w:rPr>
          <w:rFonts w:hint="eastAsia"/>
        </w:rPr>
        <w:t>）阅读下列程序</w:t>
      </w:r>
      <w:r>
        <w:t>,</w:t>
      </w:r>
      <w:r>
        <w:rPr>
          <w:rFonts w:hint="eastAsia"/>
        </w:rPr>
        <w:t>则执行后的结果为</w:t>
      </w:r>
      <w:r>
        <w:t xml:space="preserve"> </w:t>
      </w:r>
    </w:p>
    <w:p w:rsidR="00370794" w:rsidRDefault="00370794" w:rsidP="00370794">
      <w:pPr>
        <w:adjustRightInd w:val="0"/>
        <w:snapToGrid w:val="0"/>
      </w:pPr>
      <w:r>
        <w:t xml:space="preserve">#include "stdio.h"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c[][4]={1,2,3,4,5,6,7,34,213,56,62,3,23,12,34,56}; </w:t>
      </w:r>
    </w:p>
    <w:p w:rsidR="00370794" w:rsidRDefault="00370794" w:rsidP="00370794">
      <w:pPr>
        <w:adjustRightInd w:val="0"/>
        <w:snapToGrid w:val="0"/>
      </w:pPr>
      <w:r>
        <w:t xml:space="preserve">printf("%x,%x\n",c[2][2],*(*(c+1)+1));} </w:t>
      </w:r>
    </w:p>
    <w:p w:rsidR="00370794" w:rsidRDefault="00370794" w:rsidP="00370794">
      <w:pPr>
        <w:adjustRightInd w:val="0"/>
        <w:snapToGrid w:val="0"/>
      </w:pPr>
      <w:r>
        <w:t xml:space="preserve">    A)3e,6</w:t>
      </w:r>
      <w:r>
        <w:tab/>
        <w:t xml:space="preserve">     B)62,5</w:t>
      </w:r>
      <w:r>
        <w:tab/>
        <w:t xml:space="preserve">     C)56,5</w:t>
      </w:r>
      <w:r>
        <w:tab/>
        <w:t xml:space="preserve">    D)3E,6 </w:t>
      </w:r>
    </w:p>
    <w:p w:rsidR="00370794" w:rsidRDefault="00370794" w:rsidP="00370794">
      <w:pPr>
        <w:adjustRightInd w:val="0"/>
        <w:snapToGrid w:val="0"/>
      </w:pPr>
    </w:p>
    <w:p w:rsidR="00370794" w:rsidRDefault="00370794" w:rsidP="00370794">
      <w:pPr>
        <w:adjustRightInd w:val="0"/>
        <w:snapToGrid w:val="0"/>
      </w:pPr>
      <w:r>
        <w:rPr>
          <w:rFonts w:hint="eastAsia"/>
        </w:rPr>
        <w:t>（</w:t>
      </w:r>
      <w:r>
        <w:t>25</w:t>
      </w:r>
      <w:r>
        <w:rPr>
          <w:rFonts w:hint="eastAsia"/>
        </w:rPr>
        <w:t>）下面判断正确的是</w:t>
      </w:r>
      <w:r>
        <w:t xml:space="preserve"> </w:t>
      </w:r>
    </w:p>
    <w:p w:rsidR="00370794" w:rsidRDefault="00370794" w:rsidP="00370794">
      <w:pPr>
        <w:adjustRightInd w:val="0"/>
        <w:snapToGrid w:val="0"/>
      </w:pPr>
      <w:r>
        <w:t xml:space="preserve">    A)char *a="china";</w:t>
      </w:r>
      <w:r>
        <w:rPr>
          <w:rFonts w:hint="eastAsia"/>
        </w:rPr>
        <w:t>等价于</w:t>
      </w:r>
      <w:r>
        <w:t xml:space="preserve"> char *a;*a="china";     B)char str[5]={"china"};</w:t>
      </w:r>
      <w:r>
        <w:rPr>
          <w:rFonts w:hint="eastAsia"/>
        </w:rPr>
        <w:t>等价于</w:t>
      </w:r>
      <w:r>
        <w:t xml:space="preserve">char str[]={"china"}; </w:t>
      </w:r>
    </w:p>
    <w:p w:rsidR="00370794" w:rsidRDefault="00370794" w:rsidP="00370794">
      <w:pPr>
        <w:adjustRightInd w:val="0"/>
        <w:snapToGrid w:val="0"/>
      </w:pPr>
      <w:r>
        <w:t xml:space="preserve">    C)char *s="china";</w:t>
      </w:r>
      <w:r>
        <w:rPr>
          <w:rFonts w:hint="eastAsia"/>
        </w:rPr>
        <w:t>等价于</w:t>
      </w:r>
      <w:r>
        <w:t xml:space="preserve"> char *s;s="china";     D)char c[4]="abc",d[4]="abc";</w:t>
      </w:r>
      <w:r>
        <w:rPr>
          <w:rFonts w:hint="eastAsia"/>
        </w:rPr>
        <w:t>等价于</w:t>
      </w:r>
      <w:r>
        <w:t xml:space="preserve">char c[4]=d[4]="abc"; </w:t>
      </w:r>
    </w:p>
    <w:p w:rsidR="00370794" w:rsidRDefault="00370794" w:rsidP="00370794">
      <w:pPr>
        <w:adjustRightInd w:val="0"/>
        <w:snapToGrid w:val="0"/>
      </w:pPr>
    </w:p>
    <w:p w:rsidR="00370794" w:rsidRDefault="00370794" w:rsidP="00370794">
      <w:pPr>
        <w:adjustRightInd w:val="0"/>
        <w:snapToGrid w:val="0"/>
      </w:pPr>
      <w:r>
        <w:rPr>
          <w:rFonts w:hint="eastAsia"/>
        </w:rPr>
        <w:t>（</w:t>
      </w:r>
      <w:r>
        <w:t>26</w:t>
      </w:r>
      <w:r>
        <w:rPr>
          <w:rFonts w:hint="eastAsia"/>
        </w:rPr>
        <w:t>）若有定义</w:t>
      </w:r>
      <w:r>
        <w:t>:int  a[2][3];,</w:t>
      </w:r>
      <w:r>
        <w:rPr>
          <w:rFonts w:hint="eastAsia"/>
        </w:rPr>
        <w:t>以下选项中对</w:t>
      </w:r>
      <w:r>
        <w:t>a</w:t>
      </w:r>
      <w:r>
        <w:rPr>
          <w:rFonts w:hint="eastAsia"/>
        </w:rPr>
        <w:t>数组元素正确引用的是</w:t>
      </w:r>
      <w:r>
        <w:t xml:space="preserve"> </w:t>
      </w:r>
    </w:p>
    <w:p w:rsidR="00370794" w:rsidRDefault="00370794" w:rsidP="00370794">
      <w:pPr>
        <w:adjustRightInd w:val="0"/>
        <w:snapToGrid w:val="0"/>
      </w:pPr>
      <w:r>
        <w:t xml:space="preserve">    A)a[2][!1]    B)a[2][3]</w:t>
      </w:r>
      <w:r>
        <w:tab/>
        <w:t xml:space="preserve">    C)a[0][3]</w:t>
      </w:r>
      <w:r>
        <w:tab/>
        <w:t xml:space="preserve">    D)a[1&gt;2][!1] </w:t>
      </w:r>
    </w:p>
    <w:p w:rsidR="00370794" w:rsidRDefault="00370794" w:rsidP="00370794">
      <w:pPr>
        <w:adjustRightInd w:val="0"/>
        <w:snapToGrid w:val="0"/>
      </w:pPr>
      <w:r>
        <w:rPr>
          <w:rFonts w:hint="eastAsia"/>
        </w:rPr>
        <w:t>（</w:t>
      </w:r>
      <w:r>
        <w:t>27</w:t>
      </w:r>
      <w:r>
        <w:rPr>
          <w:rFonts w:hint="eastAsia"/>
        </w:rPr>
        <w:t>）有定义语句</w:t>
      </w:r>
      <w:r>
        <w:t>:char  s[10];,</w:t>
      </w:r>
      <w:r>
        <w:rPr>
          <w:rFonts w:hint="eastAsia"/>
        </w:rPr>
        <w:t>若要从终端给</w:t>
      </w:r>
      <w:r>
        <w:t>s</w:t>
      </w:r>
      <w:r>
        <w:rPr>
          <w:rFonts w:hint="eastAsia"/>
        </w:rPr>
        <w:t>输入</w:t>
      </w:r>
      <w:r>
        <w:t>5</w:t>
      </w:r>
      <w:r>
        <w:rPr>
          <w:rFonts w:hint="eastAsia"/>
        </w:rPr>
        <w:t>个字符</w:t>
      </w:r>
      <w:r>
        <w:t>,</w:t>
      </w:r>
      <w:r>
        <w:rPr>
          <w:rFonts w:hint="eastAsia"/>
        </w:rPr>
        <w:t>错误的输入语句是</w:t>
      </w:r>
      <w:r>
        <w:t xml:space="preserve"> </w:t>
      </w:r>
    </w:p>
    <w:p w:rsidR="00370794" w:rsidRDefault="00370794" w:rsidP="00370794">
      <w:pPr>
        <w:adjustRightInd w:val="0"/>
        <w:snapToGrid w:val="0"/>
      </w:pPr>
      <w:r>
        <w:t xml:space="preserve">    A)gets(&amp;s[0]);     B)scanf("%s",s+1);     C)gets(s);</w:t>
      </w:r>
      <w:r>
        <w:tab/>
        <w:t xml:space="preserve">     D)scanf("%s",s[1]);</w:t>
      </w:r>
    </w:p>
    <w:p w:rsidR="00370794" w:rsidRDefault="00370794" w:rsidP="00370794">
      <w:pPr>
        <w:adjustRightInd w:val="0"/>
        <w:snapToGrid w:val="0"/>
      </w:pPr>
      <w:r>
        <w:rPr>
          <w:rFonts w:hint="eastAsia"/>
        </w:rPr>
        <w:t>（</w:t>
      </w:r>
      <w:r>
        <w:t>28</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#define  N  5 </w:t>
      </w:r>
    </w:p>
    <w:p w:rsidR="00370794" w:rsidRDefault="00370794" w:rsidP="00370794">
      <w:pPr>
        <w:adjustRightInd w:val="0"/>
        <w:snapToGrid w:val="0"/>
      </w:pPr>
      <w:r>
        <w:t xml:space="preserve">#define  M  N+1 </w:t>
      </w:r>
    </w:p>
    <w:p w:rsidR="00370794" w:rsidRDefault="00370794" w:rsidP="00370794">
      <w:pPr>
        <w:adjustRightInd w:val="0"/>
        <w:snapToGrid w:val="0"/>
      </w:pPr>
      <w:r>
        <w:t xml:space="preserve">#define  f(x)  (x*M)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i1,i2; </w:t>
      </w:r>
    </w:p>
    <w:p w:rsidR="00370794" w:rsidRDefault="00370794" w:rsidP="00370794">
      <w:pPr>
        <w:adjustRightInd w:val="0"/>
        <w:snapToGrid w:val="0"/>
      </w:pPr>
      <w:r>
        <w:t xml:space="preserve">  i1=f(2); </w:t>
      </w:r>
    </w:p>
    <w:p w:rsidR="00370794" w:rsidRDefault="00370794" w:rsidP="00370794">
      <w:pPr>
        <w:adjustRightInd w:val="0"/>
        <w:snapToGrid w:val="0"/>
      </w:pPr>
      <w:r>
        <w:t xml:space="preserve">  i2=f(1+1); </w:t>
      </w:r>
    </w:p>
    <w:p w:rsidR="00370794" w:rsidRDefault="00370794" w:rsidP="00370794">
      <w:pPr>
        <w:adjustRightInd w:val="0"/>
        <w:snapToGrid w:val="0"/>
      </w:pPr>
      <w:r>
        <w:t xml:space="preserve">  printf("%d %d\n",i1,i2);</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A)12  12   B)11  7</w:t>
      </w:r>
      <w:r>
        <w:tab/>
        <w:t xml:space="preserve">     C)11  11    D)12  7</w:t>
      </w:r>
    </w:p>
    <w:p w:rsidR="00370794" w:rsidRDefault="00370794" w:rsidP="00370794">
      <w:pPr>
        <w:adjustRightInd w:val="0"/>
        <w:snapToGrid w:val="0"/>
      </w:pPr>
      <w:r>
        <w:rPr>
          <w:rFonts w:hint="eastAsia"/>
        </w:rPr>
        <w:t>（</w:t>
      </w:r>
      <w:r>
        <w:t>29</w:t>
      </w:r>
      <w:r>
        <w:rPr>
          <w:rFonts w:hint="eastAsia"/>
        </w:rPr>
        <w:t>）若有以下说明和定义</w:t>
      </w:r>
      <w:r>
        <w:t xml:space="preserve"> </w:t>
      </w:r>
    </w:p>
    <w:p w:rsidR="00370794" w:rsidRDefault="00370794" w:rsidP="00370794">
      <w:pPr>
        <w:adjustRightInd w:val="0"/>
        <w:snapToGrid w:val="0"/>
      </w:pPr>
      <w:r>
        <w:t xml:space="preserve">union dt </w:t>
      </w:r>
    </w:p>
    <w:p w:rsidR="00370794" w:rsidRDefault="00370794" w:rsidP="00370794">
      <w:pPr>
        <w:adjustRightInd w:val="0"/>
        <w:snapToGrid w:val="0"/>
      </w:pPr>
      <w:r>
        <w:t xml:space="preserve">{ int a; char b; double c;}data; </w:t>
      </w:r>
    </w:p>
    <w:p w:rsidR="00370794" w:rsidRDefault="00370794" w:rsidP="00370794">
      <w:pPr>
        <w:adjustRightInd w:val="0"/>
        <w:snapToGrid w:val="0"/>
      </w:pPr>
      <w:r>
        <w:rPr>
          <w:rFonts w:hint="eastAsia"/>
        </w:rPr>
        <w:t>以下叙述中错误的是</w:t>
      </w:r>
      <w:r>
        <w:t xml:space="preserve"> </w:t>
      </w:r>
    </w:p>
    <w:p w:rsidR="00370794" w:rsidRDefault="00370794" w:rsidP="00370794">
      <w:pPr>
        <w:adjustRightInd w:val="0"/>
        <w:snapToGrid w:val="0"/>
      </w:pPr>
      <w:r>
        <w:lastRenderedPageBreak/>
        <w:t xml:space="preserve">    A)data</w:t>
      </w:r>
      <w:r>
        <w:rPr>
          <w:rFonts w:hint="eastAsia"/>
        </w:rPr>
        <w:t>的每个成员起始地址都相同</w:t>
      </w:r>
      <w:r>
        <w:t xml:space="preserve">     B)</w:t>
      </w:r>
      <w:r>
        <w:rPr>
          <w:rFonts w:hint="eastAsia"/>
        </w:rPr>
        <w:t>变量</w:t>
      </w:r>
      <w:r>
        <w:t>data</w:t>
      </w:r>
      <w:r>
        <w:rPr>
          <w:rFonts w:hint="eastAsia"/>
        </w:rPr>
        <w:t>所占内存字节数与成员</w:t>
      </w:r>
      <w:r>
        <w:t>c</w:t>
      </w:r>
      <w:r>
        <w:rPr>
          <w:rFonts w:hint="eastAsia"/>
        </w:rPr>
        <w:t>所占字节数相等</w:t>
      </w:r>
      <w:r>
        <w:t xml:space="preserve"> </w:t>
      </w:r>
    </w:p>
    <w:p w:rsidR="00370794" w:rsidRDefault="00370794" w:rsidP="00370794">
      <w:pPr>
        <w:adjustRightInd w:val="0"/>
        <w:snapToGrid w:val="0"/>
      </w:pPr>
      <w:r>
        <w:t xml:space="preserve">    C)</w:t>
      </w:r>
      <w:r>
        <w:rPr>
          <w:rFonts w:hint="eastAsia"/>
        </w:rPr>
        <w:t>程序段</w:t>
      </w:r>
      <w:r>
        <w:t>:data.a=5;printf("%f\n",data.c);</w:t>
      </w:r>
      <w:r>
        <w:rPr>
          <w:rFonts w:hint="eastAsia"/>
        </w:rPr>
        <w:t>输出结果为</w:t>
      </w:r>
      <w:r>
        <w:t>5.000000    D)data</w:t>
      </w:r>
      <w:r>
        <w:rPr>
          <w:rFonts w:hint="eastAsia"/>
        </w:rPr>
        <w:t>可以作为函数的实参</w:t>
      </w:r>
      <w:r>
        <w:t xml:space="preserve"> </w:t>
      </w:r>
    </w:p>
    <w:p w:rsidR="00370794" w:rsidRDefault="00370794" w:rsidP="00370794">
      <w:pPr>
        <w:adjustRightInd w:val="0"/>
        <w:snapToGrid w:val="0"/>
      </w:pPr>
      <w:r>
        <w:rPr>
          <w:rFonts w:hint="eastAsia"/>
        </w:rPr>
        <w:t>（</w:t>
      </w:r>
      <w:r>
        <w:t>30</w:t>
      </w:r>
      <w:r>
        <w:rPr>
          <w:rFonts w:hint="eastAsia"/>
        </w:rPr>
        <w:t>）有以下程序</w:t>
      </w:r>
      <w:r>
        <w:t xml:space="preserve"> </w:t>
      </w:r>
    </w:p>
    <w:p w:rsidR="00370794" w:rsidRDefault="00370794" w:rsidP="00370794">
      <w:pPr>
        <w:adjustRightInd w:val="0"/>
        <w:snapToGrid w:val="0"/>
      </w:pPr>
      <w:r>
        <w:t xml:space="preserve">#include&lt;stdio.h&gt;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{FILE *fp;int k,n,a[6]={1,2,3,4,5,6}; </w:t>
      </w:r>
    </w:p>
    <w:p w:rsidR="00370794" w:rsidRDefault="00370794" w:rsidP="00370794">
      <w:pPr>
        <w:adjustRightInd w:val="0"/>
        <w:snapToGrid w:val="0"/>
      </w:pPr>
      <w:r>
        <w:t xml:space="preserve">fp=fopen("d2.dat","w"); </w:t>
      </w:r>
    </w:p>
    <w:p w:rsidR="00370794" w:rsidRDefault="00370794" w:rsidP="00370794">
      <w:pPr>
        <w:adjustRightInd w:val="0"/>
        <w:snapToGrid w:val="0"/>
      </w:pPr>
      <w:r>
        <w:t xml:space="preserve">fprintf(fp,"%d%d%d\n",a[0],a[1],a[2]); </w:t>
      </w:r>
    </w:p>
    <w:p w:rsidR="00370794" w:rsidRDefault="00370794" w:rsidP="00370794">
      <w:pPr>
        <w:adjustRightInd w:val="0"/>
        <w:snapToGrid w:val="0"/>
      </w:pPr>
      <w:r>
        <w:t xml:space="preserve">fprintf(fp,"%d%d%d\n",a[3],a[4],a[5]); </w:t>
      </w:r>
    </w:p>
    <w:p w:rsidR="00370794" w:rsidRDefault="00370794" w:rsidP="00370794">
      <w:pPr>
        <w:adjustRightInd w:val="0"/>
        <w:snapToGrid w:val="0"/>
      </w:pPr>
      <w:r>
        <w:t xml:space="preserve">fclose(fp); </w:t>
      </w:r>
    </w:p>
    <w:p w:rsidR="00370794" w:rsidRDefault="00370794" w:rsidP="00370794">
      <w:pPr>
        <w:adjustRightInd w:val="0"/>
        <w:snapToGrid w:val="0"/>
      </w:pPr>
      <w:r>
        <w:t xml:space="preserve">fp=fopen("d2.dat","r"); </w:t>
      </w:r>
    </w:p>
    <w:p w:rsidR="00370794" w:rsidRDefault="00370794" w:rsidP="00370794">
      <w:pPr>
        <w:adjustRightInd w:val="0"/>
        <w:snapToGrid w:val="0"/>
      </w:pPr>
      <w:r>
        <w:t>fscanf(fp,"%d%d",&amp;k,&amp;n);printf("%d%d\n",k,n);</w:t>
      </w:r>
    </w:p>
    <w:p w:rsidR="00370794" w:rsidRDefault="00370794" w:rsidP="00370794">
      <w:pPr>
        <w:adjustRightInd w:val="0"/>
        <w:snapToGrid w:val="0"/>
      </w:pPr>
      <w:r>
        <w:t xml:space="preserve">fclose(fp);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程序运行后的输出结果是</w:t>
      </w:r>
      <w:r>
        <w:t xml:space="preserve"> </w:t>
      </w:r>
    </w:p>
    <w:p w:rsidR="00370794" w:rsidRDefault="00370794" w:rsidP="00370794">
      <w:pPr>
        <w:adjustRightInd w:val="0"/>
        <w:snapToGrid w:val="0"/>
      </w:pPr>
      <w:r>
        <w:t xml:space="preserve">    A)1  2</w:t>
      </w:r>
      <w:r>
        <w:tab/>
        <w:t xml:space="preserve">           B)1  4</w:t>
      </w:r>
      <w:r>
        <w:tab/>
        <w:t xml:space="preserve">     C)123  4</w:t>
      </w:r>
      <w:r>
        <w:tab/>
        <w:t xml:space="preserve">    D)123  456</w:t>
      </w:r>
    </w:p>
    <w:p w:rsidR="00370794" w:rsidRDefault="00370794" w:rsidP="00370794">
      <w:pPr>
        <w:adjustRightInd w:val="0"/>
        <w:snapToGrid w:val="0"/>
      </w:pPr>
      <w:r>
        <w:rPr>
          <w:rFonts w:hint="eastAsia"/>
        </w:rPr>
        <w:t>（</w:t>
      </w:r>
      <w:r>
        <w:t>31</w:t>
      </w:r>
      <w:r>
        <w:rPr>
          <w:rFonts w:hint="eastAsia"/>
        </w:rPr>
        <w:t>）若已定义</w:t>
      </w:r>
      <w:r>
        <w:t xml:space="preserve"> </w:t>
      </w:r>
    </w:p>
    <w:p w:rsidR="00370794" w:rsidRDefault="00370794" w:rsidP="00370794">
      <w:pPr>
        <w:adjustRightInd w:val="0"/>
        <w:snapToGrid w:val="0"/>
      </w:pPr>
      <w:r>
        <w:t xml:space="preserve">int a[]={0,1,2,3,4,5,6,7,8,9}, *p=a,i; </w:t>
      </w:r>
    </w:p>
    <w:p w:rsidR="00370794" w:rsidRDefault="00370794" w:rsidP="00370794">
      <w:pPr>
        <w:adjustRightInd w:val="0"/>
        <w:snapToGrid w:val="0"/>
      </w:pPr>
      <w:r>
        <w:rPr>
          <w:rFonts w:hint="eastAsia"/>
        </w:rPr>
        <w:t>其中</w:t>
      </w:r>
      <w:r>
        <w:t xml:space="preserve"> </w:t>
      </w:r>
      <w:r>
        <w:rPr>
          <w:rFonts w:hint="eastAsia"/>
        </w:rPr>
        <w:t>则对</w:t>
      </w:r>
      <w:r>
        <w:t>a</w:t>
      </w:r>
      <w:r>
        <w:rPr>
          <w:rFonts w:hint="eastAsia"/>
        </w:rPr>
        <w:t>数组元素不正确的引用是</w:t>
      </w:r>
      <w:r>
        <w:t xml:space="preserve"> </w:t>
      </w:r>
    </w:p>
    <w:p w:rsidR="00370794" w:rsidRDefault="00370794" w:rsidP="00370794">
      <w:pPr>
        <w:adjustRightInd w:val="0"/>
        <w:snapToGrid w:val="0"/>
      </w:pPr>
      <w:r>
        <w:t xml:space="preserve">    A)a[p-a]    B)*(&amp;a[i])    C)p[i]    D)a[10]</w:t>
      </w:r>
    </w:p>
    <w:p w:rsidR="00370794" w:rsidRDefault="00370794" w:rsidP="00370794">
      <w:pPr>
        <w:adjustRightInd w:val="0"/>
        <w:snapToGrid w:val="0"/>
      </w:pPr>
      <w:r>
        <w:rPr>
          <w:rFonts w:hint="eastAsia"/>
        </w:rPr>
        <w:t>（</w:t>
      </w:r>
      <w:r>
        <w:t>32</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void  fun(int  *s,int  n1,int  n2) </w:t>
      </w:r>
    </w:p>
    <w:p w:rsidR="00370794" w:rsidRDefault="00370794" w:rsidP="00370794">
      <w:pPr>
        <w:adjustRightInd w:val="0"/>
        <w:snapToGrid w:val="0"/>
      </w:pPr>
      <w:r>
        <w:t xml:space="preserve">{  int  i,j,t; </w:t>
      </w:r>
    </w:p>
    <w:p w:rsidR="00370794" w:rsidRDefault="00370794" w:rsidP="00370794">
      <w:pPr>
        <w:adjustRightInd w:val="0"/>
        <w:snapToGrid w:val="0"/>
      </w:pPr>
      <w:r>
        <w:t xml:space="preserve">i=n1;  j=n2; </w:t>
      </w:r>
    </w:p>
    <w:p w:rsidR="00370794" w:rsidRDefault="00370794" w:rsidP="00370794">
      <w:pPr>
        <w:adjustRightInd w:val="0"/>
        <w:snapToGrid w:val="0"/>
      </w:pPr>
      <w:r>
        <w:t xml:space="preserve">while(i&lt;j)  {t=s[i];s[i]=s[j];s[j]=t;i++;j--;}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a[10]={1,2,3,4,5,6,7,8,9,0},k; </w:t>
      </w:r>
    </w:p>
    <w:p w:rsidR="00370794" w:rsidRDefault="00370794" w:rsidP="00370794">
      <w:pPr>
        <w:adjustRightInd w:val="0"/>
        <w:snapToGrid w:val="0"/>
      </w:pPr>
      <w:r>
        <w:t xml:space="preserve">fun(a,0,3);  fun(a,4,9);  fun(a,0,9); </w:t>
      </w:r>
    </w:p>
    <w:p w:rsidR="00370794" w:rsidRDefault="00370794" w:rsidP="00370794">
      <w:pPr>
        <w:adjustRightInd w:val="0"/>
        <w:snapToGrid w:val="0"/>
      </w:pPr>
      <w:r>
        <w:t xml:space="preserve">for(k=0;k&lt;l0;k++)printf("%d",a[k]);    printf("\n");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A)0987654321   B)4321098765   C)5678901234   D)0987651234 </w:t>
      </w: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r>
        <w:rPr>
          <w:rFonts w:hint="eastAsia"/>
        </w:rPr>
        <w:t>（</w:t>
      </w:r>
      <w:r>
        <w:t>33</w:t>
      </w:r>
      <w:r>
        <w:rPr>
          <w:rFonts w:hint="eastAsia"/>
        </w:rPr>
        <w:t>）阅读下列程序</w:t>
      </w:r>
      <w:r>
        <w:t>,</w:t>
      </w:r>
      <w:r>
        <w:rPr>
          <w:rFonts w:hint="eastAsia"/>
        </w:rPr>
        <w:t>当运行函数时</w:t>
      </w:r>
      <w:r>
        <w:t>,</w:t>
      </w:r>
      <w:r>
        <w:rPr>
          <w:rFonts w:hint="eastAsia"/>
        </w:rPr>
        <w:t>输入</w:t>
      </w:r>
      <w:r>
        <w:t>asd af aa z67,</w:t>
      </w:r>
      <w:r>
        <w:rPr>
          <w:rFonts w:hint="eastAsia"/>
        </w:rPr>
        <w:t>则输出为</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#include &lt;ctype.h&gt; </w:t>
      </w:r>
    </w:p>
    <w:p w:rsidR="00370794" w:rsidRDefault="00370794" w:rsidP="00370794">
      <w:pPr>
        <w:adjustRightInd w:val="0"/>
        <w:snapToGrid w:val="0"/>
      </w:pPr>
      <w:r>
        <w:t xml:space="preserve">#include &lt;string.h&gt; </w:t>
      </w:r>
    </w:p>
    <w:p w:rsidR="00370794" w:rsidRDefault="00370794" w:rsidP="00370794">
      <w:pPr>
        <w:adjustRightInd w:val="0"/>
        <w:snapToGrid w:val="0"/>
      </w:pPr>
      <w:r>
        <w:t xml:space="preserve">int fun (char *str) </w:t>
      </w:r>
    </w:p>
    <w:p w:rsidR="00370794" w:rsidRDefault="00370794" w:rsidP="00370794">
      <w:pPr>
        <w:adjustRightInd w:val="0"/>
        <w:snapToGrid w:val="0"/>
      </w:pPr>
      <w:r>
        <w:t xml:space="preserve">{ int i,j=0; </w:t>
      </w:r>
    </w:p>
    <w:p w:rsidR="00370794" w:rsidRDefault="00370794" w:rsidP="00370794">
      <w:pPr>
        <w:adjustRightInd w:val="0"/>
        <w:snapToGrid w:val="0"/>
      </w:pPr>
      <w:r>
        <w:t xml:space="preserve">  for(i=0;str[i]!=′ \0′;i++)</w:t>
      </w:r>
    </w:p>
    <w:p w:rsidR="00370794" w:rsidRDefault="00370794" w:rsidP="00370794">
      <w:pPr>
        <w:adjustRightInd w:val="0"/>
        <w:snapToGrid w:val="0"/>
      </w:pPr>
      <w:r>
        <w:t xml:space="preserve">  if(str[i]!=′ ′)str[j++]=str[i]; </w:t>
      </w:r>
    </w:p>
    <w:p w:rsidR="00370794" w:rsidRDefault="00370794" w:rsidP="00370794">
      <w:pPr>
        <w:adjustRightInd w:val="0"/>
        <w:snapToGrid w:val="0"/>
      </w:pPr>
      <w:r>
        <w:t xml:space="preserve">  str[j]= ′\0′;</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w:t>
      </w:r>
    </w:p>
    <w:p w:rsidR="00370794" w:rsidRDefault="00370794" w:rsidP="00370794">
      <w:pPr>
        <w:adjustRightInd w:val="0"/>
        <w:snapToGrid w:val="0"/>
      </w:pPr>
      <w:r>
        <w:t xml:space="preserve">  char str[81]; </w:t>
      </w:r>
    </w:p>
    <w:p w:rsidR="00370794" w:rsidRDefault="00370794" w:rsidP="00370794">
      <w:pPr>
        <w:adjustRightInd w:val="0"/>
        <w:snapToGrid w:val="0"/>
      </w:pPr>
      <w:r>
        <w:t xml:space="preserve">  int n; </w:t>
      </w:r>
    </w:p>
    <w:p w:rsidR="00370794" w:rsidRDefault="00370794" w:rsidP="00370794">
      <w:pPr>
        <w:adjustRightInd w:val="0"/>
        <w:snapToGrid w:val="0"/>
      </w:pPr>
      <w:r>
        <w:t xml:space="preserve">  printf("Input a string : "); </w:t>
      </w:r>
    </w:p>
    <w:p w:rsidR="00370794" w:rsidRDefault="00370794" w:rsidP="00370794">
      <w:pPr>
        <w:adjustRightInd w:val="0"/>
        <w:snapToGrid w:val="0"/>
      </w:pPr>
      <w:r>
        <w:t xml:space="preserve">  gets(str); </w:t>
      </w:r>
    </w:p>
    <w:p w:rsidR="00370794" w:rsidRDefault="00370794" w:rsidP="00370794">
      <w:pPr>
        <w:adjustRightInd w:val="0"/>
        <w:snapToGrid w:val="0"/>
      </w:pPr>
      <w:r>
        <w:t xml:space="preserve">  puts(str); </w:t>
      </w:r>
    </w:p>
    <w:p w:rsidR="00370794" w:rsidRDefault="00370794" w:rsidP="00370794">
      <w:pPr>
        <w:adjustRightInd w:val="0"/>
        <w:snapToGrid w:val="0"/>
      </w:pPr>
      <w:r>
        <w:t xml:space="preserve">  fun(str); </w:t>
      </w:r>
    </w:p>
    <w:p w:rsidR="00370794" w:rsidRDefault="00370794" w:rsidP="00370794">
      <w:pPr>
        <w:adjustRightInd w:val="0"/>
        <w:snapToGrid w:val="0"/>
      </w:pPr>
      <w:r>
        <w:lastRenderedPageBreak/>
        <w:t xml:space="preserve">  printf("%s\n",str);</w:t>
      </w:r>
    </w:p>
    <w:p w:rsidR="00370794" w:rsidRDefault="00370794" w:rsidP="00370794">
      <w:pPr>
        <w:adjustRightInd w:val="0"/>
        <w:snapToGrid w:val="0"/>
      </w:pPr>
      <w:r>
        <w:t xml:space="preserve">} </w:t>
      </w:r>
    </w:p>
    <w:p w:rsidR="00370794" w:rsidRDefault="00370794" w:rsidP="00370794">
      <w:pPr>
        <w:adjustRightInd w:val="0"/>
        <w:snapToGrid w:val="0"/>
      </w:pPr>
      <w:r>
        <w:t xml:space="preserve">    A)asdafaaz67    B)asd af aa z67       C)asd    D)z67</w:t>
      </w:r>
    </w:p>
    <w:p w:rsidR="00370794" w:rsidRDefault="00370794" w:rsidP="00370794">
      <w:pPr>
        <w:adjustRightInd w:val="0"/>
        <w:snapToGrid w:val="0"/>
      </w:pPr>
      <w:r>
        <w:rPr>
          <w:rFonts w:hint="eastAsia"/>
        </w:rPr>
        <w:t>（</w:t>
      </w:r>
      <w:r>
        <w:t>34</w:t>
      </w:r>
      <w:r>
        <w:rPr>
          <w:rFonts w:hint="eastAsia"/>
        </w:rPr>
        <w:t>）有以下程序</w:t>
      </w:r>
      <w:r>
        <w:t xml:space="preserve"> </w:t>
      </w:r>
    </w:p>
    <w:p w:rsidR="00370794" w:rsidRDefault="00370794" w:rsidP="00370794">
      <w:pPr>
        <w:adjustRightInd w:val="0"/>
        <w:snapToGrid w:val="0"/>
      </w:pPr>
      <w:r>
        <w:t xml:space="preserve">int fun(int n) </w:t>
      </w:r>
    </w:p>
    <w:p w:rsidR="00370794" w:rsidRDefault="00370794" w:rsidP="00370794">
      <w:pPr>
        <w:adjustRightInd w:val="0"/>
        <w:snapToGrid w:val="0"/>
      </w:pPr>
      <w:r>
        <w:t xml:space="preserve">{if(n==1)return 1; </w:t>
      </w:r>
    </w:p>
    <w:p w:rsidR="00370794" w:rsidRDefault="00370794" w:rsidP="00370794">
      <w:pPr>
        <w:adjustRightInd w:val="0"/>
        <w:snapToGrid w:val="0"/>
      </w:pPr>
      <w:r>
        <w:t xml:space="preserve">  else </w:t>
      </w:r>
    </w:p>
    <w:p w:rsidR="00370794" w:rsidRDefault="00370794" w:rsidP="00370794">
      <w:pPr>
        <w:adjustRightInd w:val="0"/>
        <w:snapToGrid w:val="0"/>
      </w:pPr>
      <w:r>
        <w:t xml:space="preserve">    return(n+fun(n-1));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{int x; </w:t>
      </w:r>
    </w:p>
    <w:p w:rsidR="00370794" w:rsidRDefault="00370794" w:rsidP="00370794">
      <w:pPr>
        <w:adjustRightInd w:val="0"/>
        <w:snapToGrid w:val="0"/>
      </w:pPr>
      <w:r>
        <w:t xml:space="preserve">    scanf("%d",&amp;x); x=fun(x);printf("%d\n",x)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执行程序时</w:t>
      </w:r>
      <w:r>
        <w:t>,</w:t>
      </w:r>
      <w:r>
        <w:rPr>
          <w:rFonts w:hint="eastAsia"/>
        </w:rPr>
        <w:t>给变量</w:t>
      </w:r>
      <w:r>
        <w:t>x</w:t>
      </w:r>
      <w:r>
        <w:rPr>
          <w:rFonts w:hint="eastAsia"/>
        </w:rPr>
        <w:t>输入</w:t>
      </w:r>
      <w:r>
        <w:t>10,</w:t>
      </w:r>
      <w:r>
        <w:rPr>
          <w:rFonts w:hint="eastAsia"/>
        </w:rPr>
        <w:t>程序的输出结果是</w:t>
      </w:r>
      <w:r>
        <w:t xml:space="preserve"> </w:t>
      </w:r>
    </w:p>
    <w:p w:rsidR="00370794" w:rsidRDefault="00370794" w:rsidP="00370794">
      <w:pPr>
        <w:adjustRightInd w:val="0"/>
        <w:snapToGrid w:val="0"/>
      </w:pPr>
      <w:r>
        <w:t xml:space="preserve">    A)55</w:t>
      </w:r>
      <w:r>
        <w:tab/>
        <w:t xml:space="preserve">  B)54</w:t>
      </w:r>
      <w:r>
        <w:tab/>
        <w:t xml:space="preserve">   C)65    D)45</w:t>
      </w:r>
    </w:p>
    <w:p w:rsidR="00370794" w:rsidRDefault="00370794" w:rsidP="00370794">
      <w:pPr>
        <w:adjustRightInd w:val="0"/>
        <w:snapToGrid w:val="0"/>
      </w:pPr>
      <w:r>
        <w:rPr>
          <w:rFonts w:hint="eastAsia"/>
        </w:rPr>
        <w:t>（</w:t>
      </w:r>
      <w:r>
        <w:t>35</w:t>
      </w:r>
      <w:r>
        <w:rPr>
          <w:rFonts w:hint="eastAsia"/>
        </w:rPr>
        <w:t>）下面程序段中</w:t>
      </w:r>
      <w:r>
        <w:t>,</w:t>
      </w:r>
      <w:r>
        <w:rPr>
          <w:rFonts w:hint="eastAsia"/>
        </w:rPr>
        <w:t>输出</w:t>
      </w:r>
      <w:r>
        <w:t>*</w:t>
      </w:r>
      <w:r>
        <w:rPr>
          <w:rFonts w:hint="eastAsia"/>
        </w:rPr>
        <w:t>的个数是</w:t>
      </w:r>
      <w:r>
        <w:t xml:space="preserve"> </w:t>
      </w:r>
    </w:p>
    <w:p w:rsidR="00370794" w:rsidRDefault="00370794" w:rsidP="00370794">
      <w:pPr>
        <w:adjustRightInd w:val="0"/>
        <w:snapToGrid w:val="0"/>
      </w:pPr>
      <w:r>
        <w:t xml:space="preserve">char *s="\ta\018bc"; </w:t>
      </w:r>
    </w:p>
    <w:p w:rsidR="00370794" w:rsidRDefault="00370794" w:rsidP="00370794">
      <w:pPr>
        <w:adjustRightInd w:val="0"/>
        <w:snapToGrid w:val="0"/>
      </w:pPr>
      <w:r>
        <w:t xml:space="preserve">for(;*s!='\0';s++)printf("*"); </w:t>
      </w:r>
    </w:p>
    <w:p w:rsidR="00370794" w:rsidRDefault="00370794" w:rsidP="00370794">
      <w:pPr>
        <w:adjustRightInd w:val="0"/>
        <w:snapToGrid w:val="0"/>
      </w:pPr>
      <w:r>
        <w:t xml:space="preserve">    A)9</w:t>
      </w:r>
      <w:r>
        <w:tab/>
        <w:t xml:space="preserve">    B)5</w:t>
      </w:r>
      <w:r>
        <w:tab/>
        <w:t xml:space="preserve">    C)6</w:t>
      </w:r>
      <w:r>
        <w:tab/>
        <w:t xml:space="preserve">    D)7 </w:t>
      </w:r>
    </w:p>
    <w:p w:rsidR="00370794" w:rsidRDefault="00370794" w:rsidP="00370794">
      <w:pPr>
        <w:adjustRightInd w:val="0"/>
        <w:snapToGrid w:val="0"/>
      </w:pPr>
      <w:r>
        <w:rPr>
          <w:rFonts w:hint="eastAsia"/>
        </w:rPr>
        <w:t>（</w:t>
      </w:r>
      <w:r>
        <w:t>36</w:t>
      </w:r>
      <w:r>
        <w:rPr>
          <w:rFonts w:hint="eastAsia"/>
        </w:rPr>
        <w:t>）</w:t>
      </w:r>
      <w:r>
        <w:t>C</w:t>
      </w:r>
      <w:r>
        <w:rPr>
          <w:rFonts w:hint="eastAsia"/>
        </w:rPr>
        <w:t>语言结构体类型变量在程序运行期间</w:t>
      </w:r>
      <w:r>
        <w:t xml:space="preserve"> </w:t>
      </w:r>
    </w:p>
    <w:p w:rsidR="00370794" w:rsidRDefault="00370794" w:rsidP="00370794">
      <w:pPr>
        <w:adjustRightInd w:val="0"/>
        <w:snapToGrid w:val="0"/>
      </w:pPr>
      <w:r>
        <w:t xml:space="preserve">    A)TC</w:t>
      </w:r>
      <w:r>
        <w:rPr>
          <w:rFonts w:hint="eastAsia"/>
        </w:rPr>
        <w:t>环境在内存中仅仅开辟一个存放结构体变量地址的单元</w:t>
      </w:r>
      <w:r>
        <w:t xml:space="preserve">     B)</w:t>
      </w:r>
      <w:r>
        <w:rPr>
          <w:rFonts w:hint="eastAsia"/>
        </w:rPr>
        <w:t>所有的成员一直驻留在内存中</w:t>
      </w:r>
      <w:r>
        <w:t xml:space="preserve"> </w:t>
      </w:r>
    </w:p>
    <w:p w:rsidR="00370794" w:rsidRDefault="00370794" w:rsidP="00370794">
      <w:pPr>
        <w:adjustRightInd w:val="0"/>
        <w:snapToGrid w:val="0"/>
      </w:pPr>
      <w:r>
        <w:t xml:space="preserve">    C)</w:t>
      </w:r>
      <w:r>
        <w:rPr>
          <w:rFonts w:hint="eastAsia"/>
        </w:rPr>
        <w:t>只有最开始的成员驻留在内存中</w:t>
      </w:r>
      <w:r>
        <w:t xml:space="preserve">     D)</w:t>
      </w:r>
      <w:r>
        <w:rPr>
          <w:rFonts w:hint="eastAsia"/>
        </w:rPr>
        <w:t>部分成员驻留在内存中</w:t>
      </w:r>
    </w:p>
    <w:p w:rsidR="00370794" w:rsidRDefault="00370794" w:rsidP="00370794">
      <w:pPr>
        <w:adjustRightInd w:val="0"/>
        <w:snapToGrid w:val="0"/>
      </w:pPr>
      <w:r>
        <w:rPr>
          <w:rFonts w:hint="eastAsia"/>
        </w:rPr>
        <w:t>（</w:t>
      </w:r>
      <w:r>
        <w:t>37</w:t>
      </w:r>
      <w:r>
        <w:rPr>
          <w:rFonts w:hint="eastAsia"/>
        </w:rPr>
        <w:t>）已知函数的调用形式为</w:t>
      </w:r>
      <w:r>
        <w:t>fread(buf,size,count,fp),</w:t>
      </w:r>
      <w:r>
        <w:rPr>
          <w:rFonts w:hint="eastAsia"/>
        </w:rPr>
        <w:t>参数</w:t>
      </w:r>
      <w:r>
        <w:t>buf</w:t>
      </w:r>
      <w:r>
        <w:rPr>
          <w:rFonts w:hint="eastAsia"/>
        </w:rPr>
        <w:t>的含义是</w:t>
      </w:r>
      <w:r>
        <w:t xml:space="preserve"> </w:t>
      </w:r>
    </w:p>
    <w:p w:rsidR="00370794" w:rsidRDefault="00370794" w:rsidP="00370794">
      <w:pPr>
        <w:adjustRightInd w:val="0"/>
        <w:snapToGrid w:val="0"/>
        <w:jc w:val="left"/>
      </w:pPr>
      <w:r>
        <w:t xml:space="preserve">    A)</w:t>
      </w:r>
      <w:r>
        <w:rPr>
          <w:rFonts w:hint="eastAsia"/>
        </w:rPr>
        <w:t>一个整型变量</w:t>
      </w:r>
      <w:r>
        <w:t>,</w:t>
      </w:r>
      <w:r>
        <w:rPr>
          <w:rFonts w:hint="eastAsia"/>
        </w:rPr>
        <w:t>代表要读入的数据项总数</w:t>
      </w:r>
      <w:r>
        <w:t xml:space="preserve">    B)</w:t>
      </w:r>
      <w:r>
        <w:rPr>
          <w:rFonts w:hint="eastAsia"/>
        </w:rPr>
        <w:t>一个文件指针</w:t>
      </w:r>
      <w:r>
        <w:t>,</w:t>
      </w:r>
      <w:r>
        <w:rPr>
          <w:rFonts w:hint="eastAsia"/>
        </w:rPr>
        <w:t>指向要读的文件</w:t>
      </w:r>
      <w:r>
        <w:t xml:space="preserve">                                      C)</w:t>
      </w:r>
      <w:r>
        <w:rPr>
          <w:rFonts w:hint="eastAsia"/>
        </w:rPr>
        <w:t>一个指针</w:t>
      </w:r>
      <w:r>
        <w:t>,</w:t>
      </w:r>
      <w:r>
        <w:rPr>
          <w:rFonts w:hint="eastAsia"/>
        </w:rPr>
        <w:t>指向要读入数据的存放地址</w:t>
      </w:r>
      <w:r>
        <w:t xml:space="preserve">     D)</w:t>
      </w:r>
      <w:r>
        <w:rPr>
          <w:rFonts w:hint="eastAsia"/>
        </w:rPr>
        <w:t>一个存储区</w:t>
      </w:r>
      <w:r>
        <w:t>,</w:t>
      </w:r>
      <w:r>
        <w:rPr>
          <w:rFonts w:hint="eastAsia"/>
        </w:rPr>
        <w:t>存放要读的数据项</w:t>
      </w:r>
    </w:p>
    <w:p w:rsidR="00370794" w:rsidRDefault="00370794" w:rsidP="00370794">
      <w:pPr>
        <w:adjustRightInd w:val="0"/>
        <w:snapToGrid w:val="0"/>
      </w:pPr>
    </w:p>
    <w:p w:rsidR="00370794" w:rsidRDefault="00370794" w:rsidP="00370794">
      <w:pPr>
        <w:adjustRightInd w:val="0"/>
        <w:snapToGrid w:val="0"/>
      </w:pPr>
      <w:r>
        <w:rPr>
          <w:rFonts w:hint="eastAsia"/>
        </w:rPr>
        <w:t>（</w:t>
      </w:r>
      <w:r>
        <w:t>38</w:t>
      </w:r>
      <w:r>
        <w:rPr>
          <w:rFonts w:hint="eastAsia"/>
        </w:rPr>
        <w:t>）设有以下语句</w:t>
      </w:r>
      <w:r>
        <w:t xml:space="preserve"> </w:t>
      </w:r>
    </w:p>
    <w:p w:rsidR="00370794" w:rsidRDefault="00370794" w:rsidP="00370794">
      <w:pPr>
        <w:adjustRightInd w:val="0"/>
        <w:snapToGrid w:val="0"/>
      </w:pPr>
      <w:r>
        <w:t xml:space="preserve">char x=3,y=6,z; </w:t>
      </w:r>
    </w:p>
    <w:p w:rsidR="00370794" w:rsidRDefault="00370794" w:rsidP="00370794">
      <w:pPr>
        <w:adjustRightInd w:val="0"/>
        <w:snapToGrid w:val="0"/>
      </w:pPr>
      <w:r>
        <w:t xml:space="preserve">z=x^y&lt;&lt;2; </w:t>
      </w:r>
    </w:p>
    <w:p w:rsidR="00370794" w:rsidRDefault="00370794" w:rsidP="00370794">
      <w:pPr>
        <w:adjustRightInd w:val="0"/>
        <w:snapToGrid w:val="0"/>
      </w:pPr>
      <w:r>
        <w:rPr>
          <w:rFonts w:hint="eastAsia"/>
        </w:rPr>
        <w:t>则</w:t>
      </w:r>
      <w:r>
        <w:t>z</w:t>
      </w:r>
      <w:r>
        <w:rPr>
          <w:rFonts w:hint="eastAsia"/>
        </w:rPr>
        <w:t>的二进制值是</w:t>
      </w:r>
      <w:r>
        <w:t xml:space="preserve"> </w:t>
      </w:r>
    </w:p>
    <w:p w:rsidR="00370794" w:rsidRDefault="00370794" w:rsidP="00370794">
      <w:pPr>
        <w:adjustRightInd w:val="0"/>
        <w:snapToGrid w:val="0"/>
      </w:pPr>
      <w:r>
        <w:t xml:space="preserve">    A)00010100</w:t>
      </w:r>
      <w:r>
        <w:tab/>
        <w:t xml:space="preserve">    B)00011011</w:t>
      </w:r>
      <w:r>
        <w:tab/>
        <w:t xml:space="preserve">    C)00011100</w:t>
      </w:r>
      <w:r>
        <w:tab/>
        <w:t xml:space="preserve">    D)00011000</w:t>
      </w:r>
    </w:p>
    <w:p w:rsidR="00370794" w:rsidRDefault="00370794" w:rsidP="00370794">
      <w:pPr>
        <w:adjustRightInd w:val="0"/>
        <w:snapToGrid w:val="0"/>
      </w:pPr>
      <w:r>
        <w:rPr>
          <w:rFonts w:hint="eastAsia"/>
        </w:rPr>
        <w:t>（</w:t>
      </w:r>
      <w:r>
        <w:t>39</w:t>
      </w:r>
      <w:r>
        <w:rPr>
          <w:rFonts w:hint="eastAsia"/>
        </w:rPr>
        <w:t>）在</w:t>
      </w:r>
      <w:r>
        <w:t>C</w:t>
      </w:r>
      <w:r>
        <w:rPr>
          <w:rFonts w:hint="eastAsia"/>
        </w:rPr>
        <w:t>语言中</w:t>
      </w:r>
      <w:r>
        <w:t>,</w:t>
      </w:r>
      <w:r>
        <w:rPr>
          <w:rFonts w:hint="eastAsia"/>
        </w:rPr>
        <w:t>只有在使用时才占用内存单元的变量</w:t>
      </w:r>
      <w:r>
        <w:t>,</w:t>
      </w:r>
      <w:r>
        <w:rPr>
          <w:rFonts w:hint="eastAsia"/>
        </w:rPr>
        <w:t>其存储类型是</w:t>
      </w:r>
      <w:r>
        <w:t xml:space="preserve"> </w:t>
      </w:r>
    </w:p>
    <w:p w:rsidR="00370794" w:rsidRDefault="00370794" w:rsidP="00370794">
      <w:pPr>
        <w:adjustRightInd w:val="0"/>
        <w:snapToGrid w:val="0"/>
      </w:pPr>
      <w:r>
        <w:t xml:space="preserve">    A)auto</w:t>
      </w:r>
      <w:r>
        <w:rPr>
          <w:rFonts w:hint="eastAsia"/>
        </w:rPr>
        <w:t>和</w:t>
      </w:r>
      <w:r>
        <w:t>register</w:t>
      </w:r>
      <w:r>
        <w:tab/>
        <w:t xml:space="preserve">    B)extern</w:t>
      </w:r>
      <w:r>
        <w:rPr>
          <w:rFonts w:hint="eastAsia"/>
        </w:rPr>
        <w:t>和</w:t>
      </w:r>
      <w:r>
        <w:t>register     C)auto</w:t>
      </w:r>
      <w:r>
        <w:rPr>
          <w:rFonts w:hint="eastAsia"/>
        </w:rPr>
        <w:t>和</w:t>
      </w:r>
      <w:r>
        <w:t>static</w:t>
      </w:r>
      <w:r>
        <w:tab/>
        <w:t xml:space="preserve">    D)static</w:t>
      </w:r>
      <w:r>
        <w:rPr>
          <w:rFonts w:hint="eastAsia"/>
        </w:rPr>
        <w:t>和</w:t>
      </w:r>
      <w:r>
        <w:t>register</w:t>
      </w:r>
    </w:p>
    <w:p w:rsidR="00370794" w:rsidRDefault="00370794" w:rsidP="00370794">
      <w:pPr>
        <w:adjustRightInd w:val="0"/>
        <w:snapToGrid w:val="0"/>
      </w:pPr>
      <w:r>
        <w:rPr>
          <w:rFonts w:hint="eastAsia"/>
        </w:rPr>
        <w:t>（</w:t>
      </w:r>
      <w:r>
        <w:t>40</w:t>
      </w:r>
      <w:r>
        <w:rPr>
          <w:rFonts w:hint="eastAsia"/>
        </w:rPr>
        <w:t>）设有定义语句</w:t>
      </w:r>
      <w:r>
        <w:t>int  (*f)(int);,</w:t>
      </w:r>
      <w:r>
        <w:rPr>
          <w:rFonts w:hint="eastAsia"/>
        </w:rPr>
        <w:t>则以下叙述正确的是</w:t>
      </w:r>
      <w:r>
        <w:t xml:space="preserve"> </w:t>
      </w:r>
    </w:p>
    <w:p w:rsidR="00370794" w:rsidRDefault="00370794" w:rsidP="00370794">
      <w:pPr>
        <w:adjustRightInd w:val="0"/>
        <w:snapToGrid w:val="0"/>
      </w:pPr>
      <w:r>
        <w:t xml:space="preserve">    A)f</w:t>
      </w:r>
      <w:r>
        <w:rPr>
          <w:rFonts w:hint="eastAsia"/>
        </w:rPr>
        <w:t>是基类型为</w:t>
      </w:r>
      <w:r>
        <w:t>int</w:t>
      </w:r>
      <w:r>
        <w:rPr>
          <w:rFonts w:hint="eastAsia"/>
        </w:rPr>
        <w:t>的指针变量</w:t>
      </w:r>
      <w:r>
        <w:t xml:space="preserve">     B)f</w:t>
      </w:r>
      <w:r>
        <w:rPr>
          <w:rFonts w:hint="eastAsia"/>
        </w:rPr>
        <w:t>是指向函数的指针变量</w:t>
      </w:r>
      <w:r>
        <w:t>,</w:t>
      </w:r>
      <w:r>
        <w:rPr>
          <w:rFonts w:hint="eastAsia"/>
        </w:rPr>
        <w:t>该函数具有一个</w:t>
      </w:r>
      <w:r>
        <w:t>int</w:t>
      </w:r>
      <w:r>
        <w:rPr>
          <w:rFonts w:hint="eastAsia"/>
        </w:rPr>
        <w:t>类型的形参</w:t>
      </w:r>
      <w:r>
        <w:t xml:space="preserve"> </w:t>
      </w:r>
    </w:p>
    <w:p w:rsidR="00370794" w:rsidRDefault="00370794" w:rsidP="00370794">
      <w:pPr>
        <w:adjustRightInd w:val="0"/>
        <w:snapToGrid w:val="0"/>
      </w:pPr>
      <w:r>
        <w:t xml:space="preserve">    C)f</w:t>
      </w:r>
      <w:r>
        <w:rPr>
          <w:rFonts w:hint="eastAsia"/>
        </w:rPr>
        <w:t>是指向</w:t>
      </w:r>
      <w:r>
        <w:t>int</w:t>
      </w:r>
      <w:r>
        <w:rPr>
          <w:rFonts w:hint="eastAsia"/>
        </w:rPr>
        <w:t>类型一维数组的指针变量</w:t>
      </w:r>
      <w:r>
        <w:t xml:space="preserve">    D)f</w:t>
      </w:r>
      <w:r>
        <w:rPr>
          <w:rFonts w:hint="eastAsia"/>
        </w:rPr>
        <w:t>是函数名</w:t>
      </w:r>
      <w:r>
        <w:t>,</w:t>
      </w:r>
      <w:r>
        <w:rPr>
          <w:rFonts w:hint="eastAsia"/>
        </w:rPr>
        <w:t>该函数的返回值是基类型为</w:t>
      </w:r>
      <w:r>
        <w:t>int</w:t>
      </w:r>
      <w:r>
        <w:rPr>
          <w:rFonts w:hint="eastAsia"/>
        </w:rPr>
        <w:t>类型的地址</w:t>
      </w:r>
    </w:p>
    <w:p w:rsidR="00370794" w:rsidRDefault="00370794" w:rsidP="00370794">
      <w:pPr>
        <w:adjustRightInd w:val="0"/>
        <w:snapToGrid w:val="0"/>
      </w:pPr>
    </w:p>
    <w:p w:rsidR="00370794" w:rsidRDefault="00370794" w:rsidP="00370794">
      <w:pPr>
        <w:adjustRightInd w:val="0"/>
        <w:snapToGrid w:val="0"/>
      </w:pPr>
      <w:r>
        <w:rPr>
          <w:rFonts w:hint="eastAsia"/>
        </w:rPr>
        <w:t>二、填空题</w:t>
      </w:r>
    </w:p>
    <w:p w:rsidR="00370794" w:rsidRDefault="00370794" w:rsidP="00370794">
      <w:pPr>
        <w:adjustRightInd w:val="0"/>
        <w:snapToGrid w:val="0"/>
      </w:pPr>
      <w:r>
        <w:rPr>
          <w:rFonts w:hint="eastAsia"/>
        </w:rPr>
        <w:t>请将每一个空的正确答案写在答题卡序号的横线上，答在试卷上不给分。</w:t>
      </w:r>
    </w:p>
    <w:p w:rsidR="00370794" w:rsidRDefault="00370794" w:rsidP="00370794">
      <w:pPr>
        <w:adjustRightInd w:val="0"/>
        <w:snapToGrid w:val="0"/>
      </w:pPr>
      <w:r>
        <w:rPr>
          <w:rFonts w:hint="eastAsia"/>
        </w:rPr>
        <w:t>（</w:t>
      </w:r>
      <w:r>
        <w:t>1</w:t>
      </w:r>
      <w:r>
        <w:rPr>
          <w:rFonts w:hint="eastAsia"/>
        </w:rPr>
        <w:t>）测试用例包括输入值集和</w:t>
      </w:r>
      <w:r>
        <w:t xml:space="preserve">  </w:t>
      </w:r>
      <w:r>
        <w:rPr>
          <w:rFonts w:hint="eastAsia"/>
        </w:rPr>
        <w:t>【</w:t>
      </w:r>
      <w:r>
        <w:t>1</w:t>
      </w:r>
      <w:r>
        <w:rPr>
          <w:rFonts w:hint="eastAsia"/>
        </w:rPr>
        <w:t>】</w:t>
      </w:r>
      <w:r>
        <w:t xml:space="preserve">  </w:t>
      </w:r>
      <w:r>
        <w:rPr>
          <w:rFonts w:hint="eastAsia"/>
        </w:rPr>
        <w:t>值集。</w:t>
      </w:r>
    </w:p>
    <w:p w:rsidR="00370794" w:rsidRDefault="00370794" w:rsidP="00370794">
      <w:pPr>
        <w:adjustRightInd w:val="0"/>
        <w:snapToGrid w:val="0"/>
      </w:pPr>
      <w:r>
        <w:rPr>
          <w:rFonts w:hint="eastAsia"/>
        </w:rPr>
        <w:t>（</w:t>
      </w:r>
      <w:r>
        <w:t>2</w:t>
      </w:r>
      <w:r>
        <w:rPr>
          <w:rFonts w:hint="eastAsia"/>
        </w:rPr>
        <w:t>）在树形结构中</w:t>
      </w:r>
      <w:r>
        <w:t>,</w:t>
      </w:r>
      <w:r>
        <w:rPr>
          <w:rFonts w:hint="eastAsia"/>
        </w:rPr>
        <w:t>树根结点没有</w:t>
      </w:r>
      <w:r>
        <w:t xml:space="preserve">   </w:t>
      </w:r>
      <w:r>
        <w:rPr>
          <w:rFonts w:hint="eastAsia"/>
        </w:rPr>
        <w:t>【</w:t>
      </w:r>
      <w:r>
        <w:t>2</w:t>
      </w:r>
      <w:r>
        <w:rPr>
          <w:rFonts w:hint="eastAsia"/>
        </w:rPr>
        <w:t>】</w:t>
      </w:r>
      <w:r>
        <w:t xml:space="preserve">   </w:t>
      </w:r>
      <w:r>
        <w:rPr>
          <w:rFonts w:hint="eastAsia"/>
        </w:rPr>
        <w:t>。</w:t>
      </w:r>
    </w:p>
    <w:p w:rsidR="00370794" w:rsidRDefault="00370794" w:rsidP="00370794">
      <w:pPr>
        <w:adjustRightInd w:val="0"/>
        <w:snapToGrid w:val="0"/>
      </w:pPr>
      <w:r>
        <w:rPr>
          <w:rFonts w:hint="eastAsia"/>
        </w:rPr>
        <w:t>（</w:t>
      </w:r>
      <w:r>
        <w:t>3</w:t>
      </w:r>
      <w:r>
        <w:rPr>
          <w:rFonts w:hint="eastAsia"/>
        </w:rPr>
        <w:t>）数据结构分为逻辑结构与存储结构</w:t>
      </w:r>
      <w:r>
        <w:t>,</w:t>
      </w:r>
      <w:r>
        <w:rPr>
          <w:rFonts w:hint="eastAsia"/>
        </w:rPr>
        <w:t>线性链表属于</w:t>
      </w:r>
      <w:r>
        <w:t xml:space="preserve">   </w:t>
      </w:r>
      <w:r>
        <w:rPr>
          <w:rFonts w:hint="eastAsia"/>
        </w:rPr>
        <w:t>【</w:t>
      </w:r>
      <w:r>
        <w:t>3</w:t>
      </w:r>
      <w:r>
        <w:rPr>
          <w:rFonts w:hint="eastAsia"/>
        </w:rPr>
        <w:t>】</w:t>
      </w:r>
      <w:r>
        <w:t xml:space="preserve">   </w:t>
      </w:r>
      <w:r>
        <w:rPr>
          <w:rFonts w:hint="eastAsia"/>
        </w:rPr>
        <w:t>。</w:t>
      </w:r>
    </w:p>
    <w:p w:rsidR="00370794" w:rsidRDefault="00370794" w:rsidP="00370794">
      <w:pPr>
        <w:adjustRightInd w:val="0"/>
        <w:snapToGrid w:val="0"/>
      </w:pPr>
      <w:r>
        <w:rPr>
          <w:rFonts w:hint="eastAsia"/>
        </w:rPr>
        <w:t>（</w:t>
      </w:r>
      <w:r>
        <w:t>4</w:t>
      </w:r>
      <w:r>
        <w:rPr>
          <w:rFonts w:hint="eastAsia"/>
        </w:rPr>
        <w:t>）一个项目具有一个项目主管</w:t>
      </w:r>
      <w:r>
        <w:t>,</w:t>
      </w:r>
      <w:r>
        <w:rPr>
          <w:rFonts w:hint="eastAsia"/>
        </w:rPr>
        <w:t>一个项目主管可管理多个项目</w:t>
      </w:r>
      <w:r>
        <w:t>,</w:t>
      </w:r>
      <w:r>
        <w:rPr>
          <w:rFonts w:hint="eastAsia"/>
        </w:rPr>
        <w:t>则实体</w:t>
      </w:r>
      <w:r>
        <w:t>"</w:t>
      </w:r>
      <w:r>
        <w:rPr>
          <w:rFonts w:hint="eastAsia"/>
        </w:rPr>
        <w:t>项目主管</w:t>
      </w:r>
      <w:r>
        <w:t>"</w:t>
      </w:r>
      <w:r>
        <w:rPr>
          <w:rFonts w:hint="eastAsia"/>
        </w:rPr>
        <w:t>与实体</w:t>
      </w:r>
      <w:r>
        <w:t>"</w:t>
      </w:r>
      <w:r>
        <w:rPr>
          <w:rFonts w:hint="eastAsia"/>
        </w:rPr>
        <w:t>项目</w:t>
      </w:r>
      <w:r>
        <w:t>"</w:t>
      </w:r>
      <w:r>
        <w:rPr>
          <w:rFonts w:hint="eastAsia"/>
        </w:rPr>
        <w:t>的联系属于</w:t>
      </w:r>
      <w:r>
        <w:t xml:space="preserve">  </w:t>
      </w:r>
      <w:r>
        <w:rPr>
          <w:rFonts w:hint="eastAsia"/>
        </w:rPr>
        <w:t>【</w:t>
      </w:r>
      <w:r>
        <w:t>4</w:t>
      </w:r>
      <w:r>
        <w:rPr>
          <w:rFonts w:hint="eastAsia"/>
        </w:rPr>
        <w:t>】</w:t>
      </w:r>
      <w:r>
        <w:t xml:space="preserve">  </w:t>
      </w:r>
      <w:r>
        <w:rPr>
          <w:rFonts w:hint="eastAsia"/>
        </w:rPr>
        <w:t>的联系。</w:t>
      </w:r>
    </w:p>
    <w:p w:rsidR="00370794" w:rsidRDefault="00370794" w:rsidP="00370794">
      <w:pPr>
        <w:adjustRightInd w:val="0"/>
        <w:snapToGrid w:val="0"/>
      </w:pPr>
      <w:r>
        <w:rPr>
          <w:rFonts w:hint="eastAsia"/>
        </w:rPr>
        <w:t>（</w:t>
      </w:r>
      <w:r>
        <w:t>5</w:t>
      </w:r>
      <w:r>
        <w:rPr>
          <w:rFonts w:hint="eastAsia"/>
        </w:rPr>
        <w:t>）数据库设计分为以下</w:t>
      </w:r>
      <w:r>
        <w:t>6</w:t>
      </w:r>
      <w:r>
        <w:rPr>
          <w:rFonts w:hint="eastAsia"/>
        </w:rPr>
        <w:t>个设计阶段</w:t>
      </w:r>
      <w:r>
        <w:t>:</w:t>
      </w:r>
      <w:r>
        <w:rPr>
          <w:rFonts w:hint="eastAsia"/>
        </w:rPr>
        <w:t>需求分析阶段、</w:t>
      </w:r>
      <w:r>
        <w:t xml:space="preserve">   </w:t>
      </w:r>
      <w:r>
        <w:rPr>
          <w:rFonts w:hint="eastAsia"/>
        </w:rPr>
        <w:t>【</w:t>
      </w:r>
      <w:r>
        <w:t>5</w:t>
      </w:r>
      <w:r>
        <w:rPr>
          <w:rFonts w:hint="eastAsia"/>
        </w:rPr>
        <w:t>】</w:t>
      </w:r>
      <w:r>
        <w:t xml:space="preserve">   </w:t>
      </w:r>
      <w:r>
        <w:rPr>
          <w:rFonts w:hint="eastAsia"/>
        </w:rPr>
        <w:t>、逻辑设计阶段、物理设计阶段、实施阶段、运行和维护阶段。</w:t>
      </w:r>
    </w:p>
    <w:p w:rsidR="00370794" w:rsidRDefault="00370794" w:rsidP="00370794">
      <w:pPr>
        <w:adjustRightInd w:val="0"/>
        <w:snapToGrid w:val="0"/>
      </w:pPr>
      <w:r>
        <w:rPr>
          <w:rFonts w:hint="eastAsia"/>
        </w:rPr>
        <w:t>（</w:t>
      </w:r>
      <w:r>
        <w:t>6</w:t>
      </w:r>
      <w:r>
        <w:rPr>
          <w:rFonts w:hint="eastAsia"/>
        </w:rPr>
        <w:t>）阅读下面程序段</w:t>
      </w:r>
      <w:r>
        <w:t>,</w:t>
      </w:r>
      <w:r>
        <w:rPr>
          <w:rFonts w:hint="eastAsia"/>
        </w:rPr>
        <w:t>则执行后输出的结果是</w:t>
      </w:r>
      <w:r>
        <w:t xml:space="preserve">  </w:t>
      </w:r>
      <w:r>
        <w:rPr>
          <w:rFonts w:hint="eastAsia"/>
        </w:rPr>
        <w:t>【</w:t>
      </w:r>
      <w:r>
        <w:t>6</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 "stdio.h" </w:t>
      </w:r>
    </w:p>
    <w:p w:rsidR="00370794" w:rsidRDefault="00370794" w:rsidP="00370794">
      <w:pPr>
        <w:adjustRightInd w:val="0"/>
        <w:snapToGrid w:val="0"/>
      </w:pPr>
      <w:r>
        <w:t xml:space="preserve">main() </w:t>
      </w:r>
    </w:p>
    <w:p w:rsidR="00370794" w:rsidRDefault="00370794" w:rsidP="00370794">
      <w:pPr>
        <w:adjustRightInd w:val="0"/>
        <w:snapToGrid w:val="0"/>
      </w:pPr>
      <w:r>
        <w:t xml:space="preserve">{   char fun(char,int); </w:t>
      </w:r>
    </w:p>
    <w:p w:rsidR="00370794" w:rsidRDefault="00370794" w:rsidP="00370794">
      <w:pPr>
        <w:adjustRightInd w:val="0"/>
        <w:snapToGrid w:val="0"/>
      </w:pPr>
      <w:r>
        <w:t xml:space="preserve">char a=′A′; </w:t>
      </w:r>
    </w:p>
    <w:p w:rsidR="00370794" w:rsidRDefault="00370794" w:rsidP="00370794">
      <w:pPr>
        <w:adjustRightInd w:val="0"/>
        <w:snapToGrid w:val="0"/>
      </w:pPr>
      <w:r>
        <w:lastRenderedPageBreak/>
        <w:t xml:space="preserve">int b=13; </w:t>
      </w:r>
    </w:p>
    <w:p w:rsidR="00370794" w:rsidRDefault="00370794" w:rsidP="00370794">
      <w:pPr>
        <w:adjustRightInd w:val="0"/>
        <w:snapToGrid w:val="0"/>
      </w:pPr>
      <w:r>
        <w:t xml:space="preserve">a=fun(a,b); </w:t>
      </w:r>
    </w:p>
    <w:p w:rsidR="00370794" w:rsidRDefault="00370794" w:rsidP="00370794">
      <w:pPr>
        <w:adjustRightInd w:val="0"/>
        <w:snapToGrid w:val="0"/>
      </w:pPr>
      <w:r>
        <w:t xml:space="preserve">putchar(a);} </w:t>
      </w:r>
    </w:p>
    <w:p w:rsidR="00370794" w:rsidRDefault="00370794" w:rsidP="00370794">
      <w:pPr>
        <w:adjustRightInd w:val="0"/>
        <w:snapToGrid w:val="0"/>
      </w:pPr>
      <w:r>
        <w:t xml:space="preserve">char fun(char a,int b) </w:t>
      </w:r>
    </w:p>
    <w:p w:rsidR="00370794" w:rsidRDefault="00370794" w:rsidP="00370794">
      <w:pPr>
        <w:adjustRightInd w:val="0"/>
        <w:snapToGrid w:val="0"/>
      </w:pPr>
      <w:r>
        <w:t xml:space="preserve">{  char k; </w:t>
      </w:r>
    </w:p>
    <w:p w:rsidR="00370794" w:rsidRDefault="00370794" w:rsidP="00370794">
      <w:pPr>
        <w:adjustRightInd w:val="0"/>
        <w:snapToGrid w:val="0"/>
      </w:pPr>
      <w:r>
        <w:t xml:space="preserve">k=a+b; </w:t>
      </w:r>
    </w:p>
    <w:p w:rsidR="00370794" w:rsidRDefault="00370794" w:rsidP="00370794">
      <w:pPr>
        <w:adjustRightInd w:val="0"/>
        <w:snapToGrid w:val="0"/>
      </w:pPr>
      <w:r>
        <w:t>return k;}</w:t>
      </w:r>
    </w:p>
    <w:p w:rsidR="00370794" w:rsidRDefault="00370794" w:rsidP="00370794">
      <w:pPr>
        <w:adjustRightInd w:val="0"/>
        <w:snapToGrid w:val="0"/>
      </w:pPr>
      <w:r>
        <w:rPr>
          <w:rFonts w:hint="eastAsia"/>
        </w:rPr>
        <w:t>（</w:t>
      </w:r>
      <w:r>
        <w:t>7</w:t>
      </w:r>
      <w:r>
        <w:rPr>
          <w:rFonts w:hint="eastAsia"/>
        </w:rPr>
        <w:t>）函数</w:t>
      </w:r>
      <w:r>
        <w:t>fun</w:t>
      </w:r>
      <w:r>
        <w:rPr>
          <w:rFonts w:hint="eastAsia"/>
        </w:rPr>
        <w:t>的返回值是</w:t>
      </w:r>
      <w:r>
        <w:t xml:space="preserve">  </w:t>
      </w:r>
      <w:r>
        <w:rPr>
          <w:rFonts w:hint="eastAsia"/>
        </w:rPr>
        <w:t>【</w:t>
      </w:r>
      <w:r>
        <w:t>7</w:t>
      </w:r>
      <w:r>
        <w:rPr>
          <w:rFonts w:hint="eastAsia"/>
        </w:rPr>
        <w:t>】</w:t>
      </w:r>
      <w:r>
        <w:t xml:space="preserve">   </w:t>
      </w:r>
    </w:p>
    <w:p w:rsidR="00370794" w:rsidRDefault="00370794" w:rsidP="00370794">
      <w:pPr>
        <w:adjustRightInd w:val="0"/>
        <w:snapToGrid w:val="0"/>
      </w:pPr>
      <w:r>
        <w:t xml:space="preserve">fun(char *a,char *b) </w:t>
      </w:r>
    </w:p>
    <w:p w:rsidR="00370794" w:rsidRDefault="00370794" w:rsidP="00370794">
      <w:pPr>
        <w:adjustRightInd w:val="0"/>
        <w:snapToGrid w:val="0"/>
      </w:pPr>
      <w:r>
        <w:t xml:space="preserve">{ int num=0,n=0; </w:t>
      </w:r>
    </w:p>
    <w:p w:rsidR="00370794" w:rsidRDefault="00370794" w:rsidP="00370794">
      <w:pPr>
        <w:adjustRightInd w:val="0"/>
        <w:snapToGrid w:val="0"/>
      </w:pPr>
      <w:r>
        <w:t xml:space="preserve">  while(*(a+num)!='\0')mm++;</w:t>
      </w:r>
    </w:p>
    <w:p w:rsidR="00370794" w:rsidRDefault="00370794" w:rsidP="00370794">
      <w:pPr>
        <w:adjustRightInd w:val="0"/>
        <w:snapToGrid w:val="0"/>
      </w:pPr>
      <w:r>
        <w:t xml:space="preserve">  while(b[n]){*(a+num)=b[n];num++;n++;} </w:t>
      </w:r>
    </w:p>
    <w:p w:rsidR="00370794" w:rsidRDefault="00370794" w:rsidP="00370794">
      <w:pPr>
        <w:adjustRightInd w:val="0"/>
        <w:snapToGrid w:val="0"/>
      </w:pPr>
      <w:r>
        <w:t xml:space="preserve">  return num; </w:t>
      </w:r>
    </w:p>
    <w:p w:rsidR="00370794" w:rsidRDefault="00370794" w:rsidP="00370794">
      <w:pPr>
        <w:adjustRightInd w:val="0"/>
        <w:snapToGrid w:val="0"/>
      </w:pPr>
      <w:r>
        <w:t>}</w:t>
      </w:r>
    </w:p>
    <w:p w:rsidR="00370794" w:rsidRDefault="00370794" w:rsidP="00370794">
      <w:pPr>
        <w:adjustRightInd w:val="0"/>
        <w:snapToGrid w:val="0"/>
      </w:pPr>
      <w:r>
        <w:rPr>
          <w:rFonts w:hint="eastAsia"/>
        </w:rPr>
        <w:t>（</w:t>
      </w:r>
      <w:r>
        <w:t>8</w:t>
      </w:r>
      <w:r>
        <w:rPr>
          <w:rFonts w:hint="eastAsia"/>
        </w:rPr>
        <w:t>）以下程序的功能是</w:t>
      </w:r>
      <w:r>
        <w:t>:</w:t>
      </w:r>
      <w:r>
        <w:rPr>
          <w:rFonts w:hint="eastAsia"/>
        </w:rPr>
        <w:t>删去一维数组中所有相同的数</w:t>
      </w:r>
      <w:r>
        <w:t>,</w:t>
      </w:r>
      <w:r>
        <w:rPr>
          <w:rFonts w:hint="eastAsia"/>
        </w:rPr>
        <w:t>使之只剩一个。数组中的数已按由小到大的顺序排列</w:t>
      </w:r>
      <w:r>
        <w:t>,</w:t>
      </w:r>
      <w:r>
        <w:rPr>
          <w:rFonts w:hint="eastAsia"/>
        </w:rPr>
        <w:t>函数返回删除后数组中数据的个数。</w:t>
      </w:r>
      <w:r>
        <w:t xml:space="preserve"> </w:t>
      </w:r>
    </w:p>
    <w:p w:rsidR="00370794" w:rsidRDefault="00370794" w:rsidP="00370794">
      <w:pPr>
        <w:adjustRightInd w:val="0"/>
        <w:snapToGrid w:val="0"/>
      </w:pPr>
      <w:r>
        <w:rPr>
          <w:rFonts w:hint="eastAsia"/>
        </w:rPr>
        <w:t>例如</w:t>
      </w:r>
      <w:r>
        <w:t>,</w:t>
      </w:r>
      <w:r>
        <w:rPr>
          <w:rFonts w:hint="eastAsia"/>
        </w:rPr>
        <w:t>若一维数组中的数据是</w:t>
      </w:r>
      <w:r>
        <w:t xml:space="preserve">: </w:t>
      </w:r>
    </w:p>
    <w:p w:rsidR="00370794" w:rsidRDefault="00370794" w:rsidP="00370794">
      <w:pPr>
        <w:adjustRightInd w:val="0"/>
        <w:snapToGrid w:val="0"/>
      </w:pPr>
      <w:r>
        <w:t xml:space="preserve">2 2 2 3 4 4 5 6 6 6 6 7 7 8 9 9 10 10 10 </w:t>
      </w:r>
    </w:p>
    <w:p w:rsidR="00370794" w:rsidRDefault="00370794" w:rsidP="00370794">
      <w:pPr>
        <w:adjustRightInd w:val="0"/>
        <w:snapToGrid w:val="0"/>
      </w:pPr>
      <w:r>
        <w:rPr>
          <w:rFonts w:hint="eastAsia"/>
        </w:rPr>
        <w:t>删除后</w:t>
      </w:r>
      <w:r>
        <w:t>,</w:t>
      </w:r>
      <w:r>
        <w:rPr>
          <w:rFonts w:hint="eastAsia"/>
        </w:rPr>
        <w:t>数组中的内容应该是</w:t>
      </w:r>
      <w:r>
        <w:t xml:space="preserve">: </w:t>
      </w:r>
    </w:p>
    <w:p w:rsidR="00370794" w:rsidRDefault="00370794" w:rsidP="00370794">
      <w:pPr>
        <w:adjustRightInd w:val="0"/>
        <w:snapToGrid w:val="0"/>
      </w:pPr>
      <w:r>
        <w:t>2 3 4 5 6 7 8 9 10</w:t>
      </w:r>
      <w:r>
        <w:rPr>
          <w:rFonts w:hint="eastAsia"/>
        </w:rPr>
        <w:t>。</w:t>
      </w:r>
      <w:r>
        <w:t xml:space="preserve"> </w:t>
      </w:r>
    </w:p>
    <w:p w:rsidR="00370794" w:rsidRDefault="00370794" w:rsidP="00370794">
      <w:pPr>
        <w:adjustRightInd w:val="0"/>
        <w:snapToGrid w:val="0"/>
      </w:pPr>
      <w:r>
        <w:rPr>
          <w:rFonts w:hint="eastAsia"/>
        </w:rPr>
        <w:t>请填空。</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#define N 80 </w:t>
      </w:r>
    </w:p>
    <w:p w:rsidR="00370794" w:rsidRDefault="00370794" w:rsidP="00370794">
      <w:pPr>
        <w:adjustRightInd w:val="0"/>
        <w:snapToGrid w:val="0"/>
      </w:pPr>
      <w:r>
        <w:t xml:space="preserve">int fun(int a[], int n) </w:t>
      </w:r>
    </w:p>
    <w:p w:rsidR="00370794" w:rsidRDefault="00370794" w:rsidP="00370794">
      <w:pPr>
        <w:adjustRightInd w:val="0"/>
        <w:snapToGrid w:val="0"/>
      </w:pPr>
      <w:r>
        <w:t xml:space="preserve">{ int i,j=1; </w:t>
      </w:r>
    </w:p>
    <w:p w:rsidR="00370794" w:rsidRDefault="00370794" w:rsidP="00370794">
      <w:pPr>
        <w:adjustRightInd w:val="0"/>
        <w:snapToGrid w:val="0"/>
      </w:pPr>
      <w:r>
        <w:t xml:space="preserve">  for(i=1;i&lt;n;i++) </w:t>
      </w:r>
    </w:p>
    <w:p w:rsidR="00370794" w:rsidRDefault="00370794" w:rsidP="00370794">
      <w:pPr>
        <w:adjustRightInd w:val="0"/>
        <w:snapToGrid w:val="0"/>
      </w:pPr>
      <w:r>
        <w:t xml:space="preserve">  if(a[j-1]  </w:t>
      </w:r>
      <w:r>
        <w:rPr>
          <w:rFonts w:hint="eastAsia"/>
        </w:rPr>
        <w:t>【</w:t>
      </w:r>
      <w:r>
        <w:t>8</w:t>
      </w:r>
      <w:r>
        <w:rPr>
          <w:rFonts w:hint="eastAsia"/>
        </w:rPr>
        <w:t>】</w:t>
      </w:r>
      <w:r>
        <w:t xml:space="preserve">  a[i]) </w:t>
      </w:r>
    </w:p>
    <w:p w:rsidR="00370794" w:rsidRDefault="00370794" w:rsidP="00370794">
      <w:pPr>
        <w:adjustRightInd w:val="0"/>
        <w:snapToGrid w:val="0"/>
      </w:pPr>
      <w:r>
        <w:t xml:space="preserve">  a[j++]=a[i]; </w:t>
      </w:r>
    </w:p>
    <w:p w:rsidR="00370794" w:rsidRDefault="00370794" w:rsidP="00370794">
      <w:pPr>
        <w:adjustRightInd w:val="0"/>
        <w:snapToGrid w:val="0"/>
      </w:pPr>
      <w:r>
        <w:t xml:space="preserve">    </w:t>
      </w:r>
      <w:r>
        <w:rPr>
          <w:rFonts w:hint="eastAsia"/>
        </w:rPr>
        <w:t>【</w:t>
      </w:r>
      <w:r>
        <w:t>9</w:t>
      </w:r>
      <w:r>
        <w:rPr>
          <w:rFonts w:hint="eastAsia"/>
        </w:rPr>
        <w:t>】</w:t>
      </w:r>
      <w:r>
        <w:t xml:space="preserve">  ;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a[N]={ 2,2,2,3,4,4,5,6,6,6,6,7,7,8,9,9,10,10,10}, i, n=19; </w:t>
      </w:r>
    </w:p>
    <w:p w:rsidR="00370794" w:rsidRDefault="00370794" w:rsidP="00370794">
      <w:pPr>
        <w:adjustRightInd w:val="0"/>
        <w:snapToGrid w:val="0"/>
      </w:pPr>
      <w:r>
        <w:t xml:space="preserve">  printf("The original data : \n");</w:t>
      </w:r>
    </w:p>
    <w:p w:rsidR="00370794" w:rsidRDefault="00370794" w:rsidP="00370794">
      <w:pPr>
        <w:adjustRightInd w:val="0"/>
        <w:snapToGrid w:val="0"/>
      </w:pPr>
      <w:r>
        <w:t xml:space="preserve">  for(i=0; i&lt;n; i++)printf("%3d",a[i]); </w:t>
      </w:r>
    </w:p>
    <w:p w:rsidR="00370794" w:rsidRDefault="00370794" w:rsidP="00370794">
      <w:pPr>
        <w:adjustRightInd w:val="0"/>
        <w:snapToGrid w:val="0"/>
      </w:pPr>
      <w:r>
        <w:t xml:space="preserve">  n=fun(a,n); </w:t>
      </w:r>
    </w:p>
    <w:p w:rsidR="00370794" w:rsidRDefault="00370794" w:rsidP="00370794">
      <w:pPr>
        <w:adjustRightInd w:val="0"/>
        <w:snapToGrid w:val="0"/>
      </w:pPr>
      <w:r>
        <w:t xml:space="preserve">  printf("\nThe data after deleted: \n");</w:t>
      </w:r>
    </w:p>
    <w:p w:rsidR="00370794" w:rsidRDefault="00370794" w:rsidP="00370794">
      <w:pPr>
        <w:adjustRightInd w:val="0"/>
        <w:snapToGrid w:val="0"/>
      </w:pPr>
      <w:r>
        <w:t xml:space="preserve">  for(i=0; i&lt;n; i++)printf("%3d",a[i]); printf("\n\n");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w:t>
      </w:r>
      <w:r>
        <w:t>9</w:t>
      </w:r>
      <w:r>
        <w:rPr>
          <w:rFonts w:hint="eastAsia"/>
        </w:rPr>
        <w:t>）以下程序的运行结果是</w:t>
      </w:r>
      <w:r>
        <w:t xml:space="preserve">  </w:t>
      </w:r>
      <w:r>
        <w:rPr>
          <w:rFonts w:hint="eastAsia"/>
        </w:rPr>
        <w:t>【</w:t>
      </w:r>
      <w:r>
        <w:t>10</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x=1,y=0,a=0,b=0; </w:t>
      </w:r>
    </w:p>
    <w:p w:rsidR="00370794" w:rsidRDefault="00370794" w:rsidP="00370794">
      <w:pPr>
        <w:adjustRightInd w:val="0"/>
        <w:snapToGrid w:val="0"/>
      </w:pPr>
      <w:r>
        <w:tab/>
        <w:t xml:space="preserve">switch(x) </w:t>
      </w:r>
    </w:p>
    <w:p w:rsidR="00370794" w:rsidRDefault="00370794" w:rsidP="00370794">
      <w:pPr>
        <w:adjustRightInd w:val="0"/>
        <w:snapToGrid w:val="0"/>
      </w:pPr>
      <w:r>
        <w:tab/>
        <w:t xml:space="preserve">{  case  1: </w:t>
      </w:r>
    </w:p>
    <w:p w:rsidR="00370794" w:rsidRDefault="00370794" w:rsidP="00370794">
      <w:pPr>
        <w:adjustRightInd w:val="0"/>
        <w:snapToGrid w:val="0"/>
      </w:pPr>
      <w:r>
        <w:tab/>
        <w:t xml:space="preserve">switch(y) </w:t>
      </w:r>
    </w:p>
    <w:p w:rsidR="00370794" w:rsidRDefault="00370794" w:rsidP="00370794">
      <w:pPr>
        <w:adjustRightInd w:val="0"/>
        <w:snapToGrid w:val="0"/>
      </w:pPr>
      <w:r>
        <w:tab/>
        <w:t xml:space="preserve">{  case  0:a++;  break; </w:t>
      </w:r>
    </w:p>
    <w:p w:rsidR="00370794" w:rsidRDefault="00370794" w:rsidP="00370794">
      <w:pPr>
        <w:adjustRightInd w:val="0"/>
        <w:snapToGrid w:val="0"/>
      </w:pPr>
      <w:r>
        <w:tab/>
        <w:t xml:space="preserve">case  1:  b++;  break; </w:t>
      </w:r>
    </w:p>
    <w:p w:rsidR="00370794" w:rsidRDefault="00370794" w:rsidP="00370794">
      <w:pPr>
        <w:adjustRightInd w:val="0"/>
        <w:snapToGrid w:val="0"/>
      </w:pPr>
      <w:r>
        <w:t xml:space="preserve">} </w:t>
      </w:r>
    </w:p>
    <w:p w:rsidR="00370794" w:rsidRDefault="00370794" w:rsidP="00370794">
      <w:pPr>
        <w:adjustRightInd w:val="0"/>
        <w:snapToGrid w:val="0"/>
      </w:pPr>
      <w:r>
        <w:t xml:space="preserve">case 2:a++; b++; break; </w:t>
      </w:r>
    </w:p>
    <w:p w:rsidR="00370794" w:rsidRDefault="00370794" w:rsidP="00370794">
      <w:pPr>
        <w:adjustRightInd w:val="0"/>
        <w:snapToGrid w:val="0"/>
      </w:pPr>
      <w:r>
        <w:t xml:space="preserve">case 3:a++; b++; </w:t>
      </w:r>
    </w:p>
    <w:p w:rsidR="00370794" w:rsidRDefault="00370794" w:rsidP="00370794">
      <w:pPr>
        <w:adjustRightInd w:val="0"/>
        <w:snapToGrid w:val="0"/>
      </w:pPr>
      <w:r>
        <w:t xml:space="preserve">} </w:t>
      </w:r>
    </w:p>
    <w:p w:rsidR="00370794" w:rsidRDefault="00370794" w:rsidP="00370794">
      <w:pPr>
        <w:adjustRightInd w:val="0"/>
        <w:snapToGrid w:val="0"/>
      </w:pPr>
      <w:r>
        <w:t xml:space="preserve">printf("a=%d,b=%d\n",a,b);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w:t>
      </w:r>
      <w:r>
        <w:t>10</w:t>
      </w:r>
      <w:r>
        <w:rPr>
          <w:rFonts w:hint="eastAsia"/>
        </w:rPr>
        <w:t>）以下程序的输出结果是</w:t>
      </w:r>
      <w:r>
        <w:t xml:space="preserve">  </w:t>
      </w:r>
      <w:r>
        <w:rPr>
          <w:rFonts w:hint="eastAsia"/>
        </w:rPr>
        <w:t>【</w:t>
      </w:r>
      <w:r>
        <w:t>11</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fun (int x,int y,int z) </w:t>
      </w:r>
    </w:p>
    <w:p w:rsidR="00370794" w:rsidRDefault="00370794" w:rsidP="00370794">
      <w:pPr>
        <w:adjustRightInd w:val="0"/>
        <w:snapToGrid w:val="0"/>
      </w:pPr>
      <w:r>
        <w:t xml:space="preserve">{ z =x*x+y*y;} </w:t>
      </w:r>
    </w:p>
    <w:p w:rsidR="00370794" w:rsidRDefault="00370794" w:rsidP="00370794">
      <w:pPr>
        <w:adjustRightInd w:val="0"/>
        <w:snapToGrid w:val="0"/>
      </w:pPr>
      <w:r>
        <w:lastRenderedPageBreak/>
        <w:t xml:space="preserve">main () </w:t>
      </w:r>
    </w:p>
    <w:p w:rsidR="00370794" w:rsidRDefault="00370794" w:rsidP="00370794">
      <w:pPr>
        <w:adjustRightInd w:val="0"/>
        <w:snapToGrid w:val="0"/>
      </w:pPr>
      <w:r>
        <w:t xml:space="preserve">{  int a=31; </w:t>
      </w:r>
    </w:p>
    <w:p w:rsidR="00370794" w:rsidRDefault="00370794" w:rsidP="00370794">
      <w:pPr>
        <w:adjustRightInd w:val="0"/>
        <w:snapToGrid w:val="0"/>
      </w:pPr>
      <w:r>
        <w:t xml:space="preserve">fun (6,3,a) </w:t>
      </w:r>
    </w:p>
    <w:p w:rsidR="00370794" w:rsidRDefault="00370794" w:rsidP="00370794">
      <w:pPr>
        <w:adjustRightInd w:val="0"/>
        <w:snapToGrid w:val="0"/>
      </w:pPr>
      <w:r>
        <w:t xml:space="preserve">printf ("%d", a) </w:t>
      </w:r>
    </w:p>
    <w:p w:rsidR="00370794" w:rsidRDefault="00370794" w:rsidP="00370794">
      <w:pPr>
        <w:adjustRightInd w:val="0"/>
        <w:snapToGrid w:val="0"/>
      </w:pPr>
      <w:r>
        <w:t>}</w:t>
      </w:r>
    </w:p>
    <w:p w:rsidR="00370794" w:rsidRDefault="00370794" w:rsidP="00370794">
      <w:pPr>
        <w:adjustRightInd w:val="0"/>
        <w:snapToGrid w:val="0"/>
      </w:pPr>
      <w:r>
        <w:rPr>
          <w:rFonts w:hint="eastAsia"/>
        </w:rPr>
        <w:t>（</w:t>
      </w:r>
      <w:r>
        <w:t>11</w:t>
      </w:r>
      <w:r>
        <w:rPr>
          <w:rFonts w:hint="eastAsia"/>
        </w:rPr>
        <w:t>）函数</w:t>
      </w:r>
      <w:r>
        <w:t>my_cmp( )</w:t>
      </w:r>
      <w:r>
        <w:rPr>
          <w:rFonts w:hint="eastAsia"/>
        </w:rPr>
        <w:t>的功能是比较字符串</w:t>
      </w:r>
      <w:r>
        <w:t>s</w:t>
      </w:r>
      <w:r>
        <w:rPr>
          <w:rFonts w:hint="eastAsia"/>
        </w:rPr>
        <w:t>和</w:t>
      </w:r>
      <w:r>
        <w:t>t</w:t>
      </w:r>
      <w:r>
        <w:rPr>
          <w:rFonts w:hint="eastAsia"/>
        </w:rPr>
        <w:t>的大小，当</w:t>
      </w:r>
      <w:r>
        <w:t>s</w:t>
      </w:r>
      <w:r>
        <w:rPr>
          <w:rFonts w:hint="eastAsia"/>
        </w:rPr>
        <w:t>等于</w:t>
      </w:r>
      <w:r>
        <w:t>t</w:t>
      </w:r>
      <w:r>
        <w:rPr>
          <w:rFonts w:hint="eastAsia"/>
        </w:rPr>
        <w:t>时返回</w:t>
      </w:r>
      <w:r>
        <w:t>0</w:t>
      </w:r>
      <w:r>
        <w:rPr>
          <w:rFonts w:hint="eastAsia"/>
        </w:rPr>
        <w:t>，否则返回</w:t>
      </w:r>
      <w:r>
        <w:t>s</w:t>
      </w:r>
      <w:r>
        <w:rPr>
          <w:rFonts w:hint="eastAsia"/>
        </w:rPr>
        <w:t>和</w:t>
      </w:r>
      <w:r>
        <w:t>t</w:t>
      </w:r>
      <w:r>
        <w:rPr>
          <w:rFonts w:hint="eastAsia"/>
        </w:rPr>
        <w:t>的第一个不同字符的</w:t>
      </w:r>
      <w:r>
        <w:t>ASCII</w:t>
      </w:r>
      <w:r>
        <w:rPr>
          <w:rFonts w:hint="eastAsia"/>
        </w:rPr>
        <w:t>码差值，即</w:t>
      </w:r>
      <w:r>
        <w:t>s&gt;t</w:t>
      </w:r>
      <w:r>
        <w:rPr>
          <w:rFonts w:hint="eastAsia"/>
        </w:rPr>
        <w:t>时返回正值，</w:t>
      </w:r>
      <w:r>
        <w:t>s&lt;t</w:t>
      </w:r>
      <w:r>
        <w:rPr>
          <w:rFonts w:hint="eastAsia"/>
        </w:rPr>
        <w:t>时返回负值。请填空。</w:t>
      </w:r>
    </w:p>
    <w:p w:rsidR="00370794" w:rsidRDefault="00370794" w:rsidP="00370794">
      <w:pPr>
        <w:adjustRightInd w:val="0"/>
        <w:snapToGrid w:val="0"/>
      </w:pPr>
      <w:r>
        <w:t xml:space="preserve">My_cmp(char*s,char*t) </w:t>
      </w:r>
    </w:p>
    <w:p w:rsidR="00370794" w:rsidRDefault="00370794" w:rsidP="00370794">
      <w:pPr>
        <w:adjustRightInd w:val="0"/>
        <w:snapToGrid w:val="0"/>
      </w:pPr>
      <w:r>
        <w:t xml:space="preserve">{  while (*s == *t) </w:t>
      </w:r>
    </w:p>
    <w:p w:rsidR="00370794" w:rsidRDefault="00370794" w:rsidP="00370794">
      <w:pPr>
        <w:adjustRightInd w:val="0"/>
        <w:snapToGrid w:val="0"/>
      </w:pPr>
      <w:r>
        <w:t xml:space="preserve">{  if (*s == ′ \0)return0; </w:t>
      </w:r>
    </w:p>
    <w:p w:rsidR="00370794" w:rsidRDefault="00370794" w:rsidP="00370794">
      <w:pPr>
        <w:adjustRightInd w:val="0"/>
        <w:snapToGrid w:val="0"/>
      </w:pPr>
      <w:r>
        <w:t xml:space="preserve">++s; ++t; </w:t>
      </w:r>
    </w:p>
    <w:p w:rsidR="00370794" w:rsidRDefault="00370794" w:rsidP="00370794">
      <w:pPr>
        <w:adjustRightInd w:val="0"/>
        <w:snapToGrid w:val="0"/>
      </w:pPr>
      <w:r>
        <w:t xml:space="preserve">} return  </w:t>
      </w:r>
      <w:r>
        <w:rPr>
          <w:rFonts w:hint="eastAsia"/>
        </w:rPr>
        <w:t>【</w:t>
      </w:r>
      <w:r>
        <w:t>12</w:t>
      </w:r>
      <w:r>
        <w:rPr>
          <w:rFonts w:hint="eastAsia"/>
        </w:rPr>
        <w:t>】</w:t>
      </w:r>
      <w:r>
        <w:t xml:space="preserve">  ;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w:t>
      </w:r>
      <w:r>
        <w:t>12</w:t>
      </w:r>
      <w:r>
        <w:rPr>
          <w:rFonts w:hint="eastAsia"/>
        </w:rPr>
        <w:t>）以下程序的输出结果是</w:t>
      </w:r>
      <w:r>
        <w:t xml:space="preserve">  </w:t>
      </w:r>
      <w:r>
        <w:rPr>
          <w:rFonts w:hint="eastAsia"/>
        </w:rPr>
        <w:t>【</w:t>
      </w:r>
      <w:r>
        <w:t>13</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void reverse(int a[],int n) </w:t>
      </w:r>
    </w:p>
    <w:p w:rsidR="00370794" w:rsidRDefault="00370794" w:rsidP="00370794">
      <w:pPr>
        <w:adjustRightInd w:val="0"/>
        <w:snapToGrid w:val="0"/>
      </w:pPr>
      <w:r>
        <w:t xml:space="preserve">{ int i,t; </w:t>
      </w:r>
    </w:p>
    <w:p w:rsidR="00370794" w:rsidRDefault="00370794" w:rsidP="00370794">
      <w:pPr>
        <w:adjustRightInd w:val="0"/>
        <w:snapToGrid w:val="0"/>
      </w:pPr>
      <w:r>
        <w:t xml:space="preserve">  for(i=0;i&lt;n/2;i++) </w:t>
      </w:r>
    </w:p>
    <w:p w:rsidR="00370794" w:rsidRDefault="00370794" w:rsidP="00370794">
      <w:pPr>
        <w:adjustRightInd w:val="0"/>
        <w:snapToGrid w:val="0"/>
      </w:pPr>
      <w:r>
        <w:t xml:space="preserve">  { t=a[i]; a[i]=a[n-1-i];a[n-1-i]=t;}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b[10]={1,2,3,4,5,6,7,8,9,10}; int i,s=0; </w:t>
      </w:r>
    </w:p>
    <w:p w:rsidR="00370794" w:rsidRDefault="00370794" w:rsidP="00370794">
      <w:pPr>
        <w:adjustRightInd w:val="0"/>
        <w:snapToGrid w:val="0"/>
      </w:pPr>
      <w:r>
        <w:t xml:space="preserve">  reverse(b,8); </w:t>
      </w:r>
    </w:p>
    <w:p w:rsidR="00370794" w:rsidRDefault="00370794" w:rsidP="00370794">
      <w:pPr>
        <w:adjustRightInd w:val="0"/>
        <w:snapToGrid w:val="0"/>
      </w:pPr>
      <w:r>
        <w:t xml:space="preserve">  for(i=6;i&lt;10;i++)s+=b[i]; </w:t>
      </w:r>
    </w:p>
    <w:p w:rsidR="00370794" w:rsidRDefault="00370794" w:rsidP="00370794">
      <w:pPr>
        <w:adjustRightInd w:val="0"/>
        <w:snapToGrid w:val="0"/>
      </w:pPr>
      <w:r>
        <w:t xml:space="preserve">  printf(" %d\n",s); </w:t>
      </w:r>
    </w:p>
    <w:p w:rsidR="00370794" w:rsidRDefault="00370794" w:rsidP="00370794">
      <w:pPr>
        <w:adjustRightInd w:val="0"/>
        <w:snapToGrid w:val="0"/>
      </w:pPr>
      <w:r>
        <w:t>}</w:t>
      </w:r>
    </w:p>
    <w:p w:rsidR="00370794" w:rsidRDefault="00370794" w:rsidP="00370794">
      <w:pPr>
        <w:adjustRightInd w:val="0"/>
        <w:snapToGrid w:val="0"/>
      </w:pPr>
      <w:r>
        <w:rPr>
          <w:rFonts w:hint="eastAsia"/>
        </w:rPr>
        <w:t>（</w:t>
      </w:r>
      <w:r>
        <w:t>13</w:t>
      </w:r>
      <w:r>
        <w:rPr>
          <w:rFonts w:hint="eastAsia"/>
        </w:rPr>
        <w:t>）以下说明语句中</w:t>
      </w:r>
      <w:r>
        <w:t xml:space="preserve">,  </w:t>
      </w:r>
      <w:r>
        <w:rPr>
          <w:rFonts w:hint="eastAsia"/>
        </w:rPr>
        <w:t>【</w:t>
      </w:r>
      <w:r>
        <w:t>14</w:t>
      </w:r>
      <w:r>
        <w:rPr>
          <w:rFonts w:hint="eastAsia"/>
        </w:rPr>
        <w:t>】</w:t>
      </w:r>
      <w:r>
        <w:t xml:space="preserve">  </w:t>
      </w:r>
      <w:r>
        <w:rPr>
          <w:rFonts w:hint="eastAsia"/>
        </w:rPr>
        <w:t>是结构体类型名。</w:t>
      </w:r>
      <w:r>
        <w:t xml:space="preserve"> </w:t>
      </w:r>
    </w:p>
    <w:p w:rsidR="00370794" w:rsidRDefault="00370794" w:rsidP="00370794">
      <w:pPr>
        <w:adjustRightInd w:val="0"/>
        <w:snapToGrid w:val="0"/>
      </w:pPr>
      <w:r>
        <w:t xml:space="preserve">typedef struct </w:t>
      </w:r>
    </w:p>
    <w:p w:rsidR="00370794" w:rsidRDefault="00370794" w:rsidP="00370794">
      <w:pPr>
        <w:adjustRightInd w:val="0"/>
        <w:snapToGrid w:val="0"/>
      </w:pPr>
      <w:r>
        <w:t xml:space="preserve">{ int n; </w:t>
      </w:r>
    </w:p>
    <w:p w:rsidR="00370794" w:rsidRDefault="00370794" w:rsidP="00370794">
      <w:pPr>
        <w:adjustRightInd w:val="0"/>
        <w:snapToGrid w:val="0"/>
      </w:pPr>
      <w:r>
        <w:t xml:space="preserve">  char ch[8]; </w:t>
      </w:r>
    </w:p>
    <w:p w:rsidR="00370794" w:rsidRDefault="00370794" w:rsidP="00370794">
      <w:pPr>
        <w:adjustRightInd w:val="0"/>
        <w:snapToGrid w:val="0"/>
      </w:pPr>
      <w:r>
        <w:t>} PER;</w:t>
      </w:r>
    </w:p>
    <w:p w:rsidR="00370794" w:rsidRDefault="00370794" w:rsidP="00370794">
      <w:pPr>
        <w:adjustRightInd w:val="0"/>
        <w:snapToGrid w:val="0"/>
      </w:pPr>
      <w:r>
        <w:rPr>
          <w:rFonts w:hint="eastAsia"/>
        </w:rPr>
        <w:t>（</w:t>
      </w:r>
      <w:r>
        <w:t>14</w:t>
      </w:r>
      <w:r>
        <w:rPr>
          <w:rFonts w:hint="eastAsia"/>
        </w:rPr>
        <w:t>）以下程序的作用是</w:t>
      </w:r>
      <w:r>
        <w:t>:</w:t>
      </w:r>
      <w:r>
        <w:rPr>
          <w:rFonts w:hint="eastAsia"/>
        </w:rPr>
        <w:t>从名为</w:t>
      </w:r>
      <w:r>
        <w:t>filea.dat</w:t>
      </w:r>
      <w:r>
        <w:rPr>
          <w:rFonts w:hint="eastAsia"/>
        </w:rPr>
        <w:t>的文本文件中逐个读入字符并显示在屏幕上。请填空。</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{FILE  *fp;  char  ch; </w:t>
      </w:r>
    </w:p>
    <w:p w:rsidR="00370794" w:rsidRDefault="00370794" w:rsidP="00370794">
      <w:pPr>
        <w:adjustRightInd w:val="0"/>
        <w:snapToGrid w:val="0"/>
      </w:pPr>
      <w:r>
        <w:t xml:space="preserve">fp=fopen(  </w:t>
      </w:r>
      <w:r>
        <w:rPr>
          <w:rFonts w:hint="eastAsia"/>
        </w:rPr>
        <w:t>【</w:t>
      </w:r>
      <w:r>
        <w:t>15</w:t>
      </w:r>
      <w:r>
        <w:rPr>
          <w:rFonts w:hint="eastAsia"/>
        </w:rPr>
        <w:t>】</w:t>
      </w:r>
      <w:r>
        <w:t xml:space="preserve">  ); </w:t>
      </w:r>
    </w:p>
    <w:p w:rsidR="00370794" w:rsidRDefault="00370794" w:rsidP="00370794">
      <w:pPr>
        <w:adjustRightInd w:val="0"/>
        <w:snapToGrid w:val="0"/>
      </w:pPr>
      <w:r>
        <w:t xml:space="preserve">ch=fgetc(fp); </w:t>
      </w:r>
    </w:p>
    <w:p w:rsidR="00370794" w:rsidRDefault="00370794" w:rsidP="00370794">
      <w:pPr>
        <w:adjustRightInd w:val="0"/>
        <w:snapToGrid w:val="0"/>
      </w:pPr>
      <w:r>
        <w:t xml:space="preserve">while(!feof(fp))  {  putchar(ch);  ch=fgetc(fp);  } </w:t>
      </w:r>
    </w:p>
    <w:p w:rsidR="00370794" w:rsidRDefault="00370794" w:rsidP="00370794">
      <w:pPr>
        <w:adjustRightInd w:val="0"/>
        <w:snapToGrid w:val="0"/>
      </w:pPr>
      <w:r>
        <w:t>putchar('\n');fclose(fp);</w:t>
      </w:r>
    </w:p>
    <w:p w:rsidR="00370794" w:rsidRDefault="00370794" w:rsidP="00370794">
      <w:pPr>
        <w:adjustRightInd w:val="0"/>
        <w:snapToGrid w:val="0"/>
      </w:pPr>
      <w:r>
        <w:t>}</w:t>
      </w:r>
    </w:p>
    <w:p w:rsidR="00370794" w:rsidRDefault="00370794" w:rsidP="00370794">
      <w:pPr>
        <w:adjustRightInd w:val="0"/>
        <w:snapToGrid w:val="0"/>
      </w:pPr>
      <w:r>
        <w:rPr>
          <w:rFonts w:hint="eastAsia"/>
        </w:rPr>
        <w:t>一、选择题</w:t>
      </w:r>
    </w:p>
    <w:p w:rsidR="00370794" w:rsidRDefault="00370794" w:rsidP="00370794">
      <w:pPr>
        <w:adjustRightInd w:val="0"/>
        <w:snapToGrid w:val="0"/>
      </w:pPr>
      <w:r>
        <w:t xml:space="preserve">(1)C    </w:t>
      </w:r>
      <w:r>
        <w:rPr>
          <w:rFonts w:hint="eastAsia"/>
        </w:rPr>
        <w:t>【解析】</w:t>
      </w:r>
      <w:r>
        <w:t xml:space="preserve"> </w:t>
      </w:r>
      <w:r>
        <w:rPr>
          <w:rFonts w:hint="eastAsia"/>
        </w:rPr>
        <w:t>程序流程图是人们对解决问题的方法、思路或算法的一种图形方式的描述。其中</w:t>
      </w:r>
      <w:r>
        <w:t>,</w:t>
      </w:r>
      <w:r>
        <w:rPr>
          <w:rFonts w:hint="eastAsia"/>
        </w:rPr>
        <w:t>图框表示各种操作的类型</w:t>
      </w:r>
      <w:r>
        <w:t>,</w:t>
      </w:r>
      <w:r>
        <w:rPr>
          <w:rFonts w:hint="eastAsia"/>
        </w:rPr>
        <w:t>图框中的文字和符号表示操作的内容</w:t>
      </w:r>
      <w:r>
        <w:t>;</w:t>
      </w:r>
      <w:r>
        <w:rPr>
          <w:rFonts w:hint="eastAsia"/>
        </w:rPr>
        <w:t>流程线表示操作的先后次序。带箭头的线段在数据流程图中表示数据流</w:t>
      </w:r>
      <w:r>
        <w:t>;</w:t>
      </w:r>
      <w:r>
        <w:rPr>
          <w:rFonts w:hint="eastAsia"/>
        </w:rPr>
        <w:t>带箭头的线段在程序流程图中表示控制流。题中给出的选项中</w:t>
      </w:r>
      <w:r>
        <w:t>,</w:t>
      </w:r>
      <w:r>
        <w:rPr>
          <w:rFonts w:hint="eastAsia"/>
        </w:rPr>
        <w:t>在图元之间用带有箭头的线段表示图元关系。在模块之间用带有箭头的线段表示调用关系。</w:t>
      </w:r>
    </w:p>
    <w:p w:rsidR="00370794" w:rsidRDefault="00370794" w:rsidP="00370794">
      <w:pPr>
        <w:adjustRightInd w:val="0"/>
        <w:snapToGrid w:val="0"/>
      </w:pPr>
      <w:r>
        <w:t xml:space="preserve">(2)C    </w:t>
      </w:r>
      <w:r>
        <w:rPr>
          <w:rFonts w:hint="eastAsia"/>
        </w:rPr>
        <w:t>【解析】</w:t>
      </w:r>
      <w:r>
        <w:t xml:space="preserve"> </w:t>
      </w:r>
      <w:r>
        <w:rPr>
          <w:rFonts w:hint="eastAsia"/>
        </w:rPr>
        <w:t>软件设计遵循软件工程的基本目标和原则</w:t>
      </w:r>
      <w:r>
        <w:t>,</w:t>
      </w:r>
      <w:r>
        <w:rPr>
          <w:rFonts w:hint="eastAsia"/>
        </w:rPr>
        <w:t>建立了适用于在软件设计中应该遵循的基本原理和与软件设计有关的概念</w:t>
      </w:r>
      <w:r>
        <w:t>,</w:t>
      </w:r>
      <w:r>
        <w:rPr>
          <w:rFonts w:hint="eastAsia"/>
        </w:rPr>
        <w:t>它们具有抽象、模块化、信息隐蔽和数据独立性。自底向上是集成测试中增量测试的一种。</w:t>
      </w:r>
    </w:p>
    <w:p w:rsidR="00370794" w:rsidRDefault="00370794" w:rsidP="00370794">
      <w:pPr>
        <w:adjustRightInd w:val="0"/>
        <w:snapToGrid w:val="0"/>
      </w:pPr>
      <w:r>
        <w:t xml:space="preserve">(3)C    </w:t>
      </w:r>
      <w:r>
        <w:rPr>
          <w:rFonts w:hint="eastAsia"/>
        </w:rPr>
        <w:t>【解析】</w:t>
      </w:r>
      <w:r>
        <w:t xml:space="preserve"> </w:t>
      </w:r>
      <w:r>
        <w:rPr>
          <w:rFonts w:hint="eastAsia"/>
        </w:rPr>
        <w:t>模块之间的耦合程度反映了模块的独立性</w:t>
      </w:r>
      <w:r>
        <w:t>,</w:t>
      </w:r>
      <w:r>
        <w:rPr>
          <w:rFonts w:hint="eastAsia"/>
        </w:rPr>
        <w:t>也反映了系统分解后的复杂程度。按照耦合程度从强到弱分别是</w:t>
      </w:r>
      <w:r>
        <w:t>:</w:t>
      </w:r>
      <w:r>
        <w:rPr>
          <w:rFonts w:hint="eastAsia"/>
        </w:rPr>
        <w:t>内容耦合、公共耦合、外部耦合、控制耦合、标记耦合、数据耦合和非直接耦合</w:t>
      </w:r>
      <w:r>
        <w:t>,</w:t>
      </w:r>
      <w:r>
        <w:rPr>
          <w:rFonts w:hint="eastAsia"/>
        </w:rPr>
        <w:t>没有异构耦合这种方式。</w:t>
      </w:r>
    </w:p>
    <w:p w:rsidR="00370794" w:rsidRDefault="00370794" w:rsidP="00370794">
      <w:pPr>
        <w:adjustRightInd w:val="0"/>
        <w:snapToGrid w:val="0"/>
      </w:pPr>
      <w:r>
        <w:t xml:space="preserve">(4)D    </w:t>
      </w:r>
      <w:r>
        <w:rPr>
          <w:rFonts w:hint="eastAsia"/>
        </w:rPr>
        <w:t>【解析】</w:t>
      </w:r>
      <w:r>
        <w:t xml:space="preserve"> </w:t>
      </w:r>
      <w:r>
        <w:rPr>
          <w:rFonts w:hint="eastAsia"/>
        </w:rPr>
        <w:t>软件需求规格说明书</w:t>
      </w:r>
      <w:r>
        <w:t>(SRS,Software Requirement Specification)</w:t>
      </w:r>
      <w:r>
        <w:rPr>
          <w:rFonts w:hint="eastAsia"/>
        </w:rPr>
        <w:t>是需求分析阶段的最后成果</w:t>
      </w:r>
      <w:r>
        <w:t>,</w:t>
      </w:r>
      <w:r>
        <w:rPr>
          <w:rFonts w:hint="eastAsia"/>
        </w:rPr>
        <w:t>是软件开发中的重要文档之一。它具有以下几个方面的作用</w:t>
      </w:r>
      <w:r>
        <w:t>:</w:t>
      </w:r>
      <w:r>
        <w:rPr>
          <w:rFonts w:ascii="宋体" w:hAnsi="宋体" w:cs="宋体" w:hint="eastAsia"/>
        </w:rPr>
        <w:t>①</w:t>
      </w:r>
      <w:r>
        <w:t xml:space="preserve"> </w:t>
      </w:r>
      <w:r>
        <w:rPr>
          <w:rFonts w:hint="eastAsia"/>
        </w:rPr>
        <w:t>便于用户、</w:t>
      </w:r>
      <w:r>
        <w:rPr>
          <w:rFonts w:hint="eastAsia"/>
        </w:rPr>
        <w:lastRenderedPageBreak/>
        <w:t>开发人员进行理解和交流</w:t>
      </w:r>
      <w:r>
        <w:t>;</w:t>
      </w:r>
      <w:r>
        <w:rPr>
          <w:rFonts w:ascii="宋体" w:hAnsi="宋体" w:cs="宋体" w:hint="eastAsia"/>
        </w:rPr>
        <w:t>②</w:t>
      </w:r>
      <w:r>
        <w:t xml:space="preserve"> </w:t>
      </w:r>
      <w:r>
        <w:rPr>
          <w:rFonts w:hint="eastAsia"/>
        </w:rPr>
        <w:t>反映出用户问题的结构</w:t>
      </w:r>
      <w:r>
        <w:t>,</w:t>
      </w:r>
      <w:r>
        <w:rPr>
          <w:rFonts w:hint="eastAsia"/>
        </w:rPr>
        <w:t>可以作为软件开发工作的基础和依据</w:t>
      </w:r>
      <w:r>
        <w:t>;</w:t>
      </w:r>
      <w:r>
        <w:rPr>
          <w:rFonts w:ascii="宋体" w:hAnsi="宋体" w:cs="宋体" w:hint="eastAsia"/>
        </w:rPr>
        <w:t>③</w:t>
      </w:r>
      <w:r>
        <w:t xml:space="preserve"> </w:t>
      </w:r>
      <w:r>
        <w:rPr>
          <w:rFonts w:hint="eastAsia"/>
        </w:rPr>
        <w:t>作为确认测试和验收的依据。</w:t>
      </w:r>
    </w:p>
    <w:p w:rsidR="00370794" w:rsidRDefault="00370794" w:rsidP="00370794">
      <w:pPr>
        <w:adjustRightInd w:val="0"/>
        <w:snapToGrid w:val="0"/>
      </w:pPr>
      <w:r>
        <w:t xml:space="preserve">(5)C    </w:t>
      </w:r>
      <w:r>
        <w:rPr>
          <w:rFonts w:hint="eastAsia"/>
        </w:rPr>
        <w:t>【解析】</w:t>
      </w:r>
      <w:r>
        <w:t xml:space="preserve"> </w:t>
      </w:r>
      <w:r>
        <w:rPr>
          <w:rFonts w:hint="eastAsia"/>
        </w:rPr>
        <w:t>算法的复杂度主要包括算法的时间复杂度和空间复杂度。所谓算法的时间复杂度是指执行算法所需要的计算工作量</w:t>
      </w:r>
      <w:r>
        <w:t>,</w:t>
      </w:r>
      <w:r>
        <w:rPr>
          <w:rFonts w:hint="eastAsia"/>
        </w:rPr>
        <w:t>即算法执行过程中所需要的基本运算的次数</w:t>
      </w:r>
      <w:r>
        <w:t>;</w:t>
      </w:r>
      <w:r>
        <w:rPr>
          <w:rFonts w:hint="eastAsia"/>
        </w:rPr>
        <w:t>算法的空间复杂度一般是指执行这个算法所需要的内存空间。</w:t>
      </w:r>
    </w:p>
    <w:p w:rsidR="00370794" w:rsidRDefault="00370794" w:rsidP="00370794">
      <w:pPr>
        <w:adjustRightInd w:val="0"/>
        <w:snapToGrid w:val="0"/>
      </w:pPr>
      <w:r>
        <w:t xml:space="preserve">(6)B    </w:t>
      </w:r>
      <w:r>
        <w:rPr>
          <w:rFonts w:hint="eastAsia"/>
        </w:rPr>
        <w:t>【解析】</w:t>
      </w:r>
      <w:r>
        <w:t xml:space="preserve"> </w:t>
      </w:r>
      <w:r>
        <w:rPr>
          <w:rFonts w:hint="eastAsia"/>
        </w:rPr>
        <w:t>堆排序的比较次数为</w:t>
      </w:r>
      <w:r>
        <w:t>nlog2n;</w:t>
      </w:r>
      <w:r>
        <w:rPr>
          <w:rFonts w:hint="eastAsia"/>
        </w:rPr>
        <w:t>直接插入排序的比较次数为</w:t>
      </w:r>
      <w:r>
        <w:t>n(n-1)/2;</w:t>
      </w:r>
      <w:r>
        <w:rPr>
          <w:rFonts w:hint="eastAsia"/>
        </w:rPr>
        <w:t>快速排序的比较次数为</w:t>
      </w:r>
      <w:r>
        <w:t>nlog2n</w:t>
      </w:r>
      <w:r>
        <w:rPr>
          <w:rFonts w:hint="eastAsia"/>
        </w:rPr>
        <w:t>。当数据表</w:t>
      </w:r>
      <w:r>
        <w:t>A</w:t>
      </w:r>
      <w:r>
        <w:rPr>
          <w:rFonts w:hint="eastAsia"/>
        </w:rPr>
        <w:t>中每个元素</w:t>
      </w:r>
    </w:p>
    <w:p w:rsidR="00370794" w:rsidRDefault="00370794" w:rsidP="00370794">
      <w:pPr>
        <w:adjustRightInd w:val="0"/>
        <w:snapToGrid w:val="0"/>
      </w:pPr>
      <w:r>
        <w:t xml:space="preserve">(7)B    </w:t>
      </w:r>
      <w:r>
        <w:rPr>
          <w:rFonts w:hint="eastAsia"/>
        </w:rPr>
        <w:t>【解析】</w:t>
      </w:r>
      <w:r>
        <w:t xml:space="preserve"> </w:t>
      </w:r>
      <w:r>
        <w:rPr>
          <w:rFonts w:hint="eastAsia"/>
        </w:rPr>
        <w:t>栈操作原则上</w:t>
      </w:r>
      <w:r>
        <w:t>"</w:t>
      </w:r>
      <w:r>
        <w:rPr>
          <w:rFonts w:hint="eastAsia"/>
        </w:rPr>
        <w:t>后进先出</w:t>
      </w:r>
      <w:r>
        <w:t>",</w:t>
      </w:r>
      <w:r>
        <w:rPr>
          <w:rFonts w:hint="eastAsia"/>
        </w:rPr>
        <w:t>栈底至栈顶依次存放元素</w:t>
      </w:r>
      <w:r>
        <w:t>A</w:t>
      </w:r>
      <w:r>
        <w:rPr>
          <w:rFonts w:hint="eastAsia"/>
        </w:rPr>
        <w:t>、</w:t>
      </w:r>
      <w:r>
        <w:t>B</w:t>
      </w:r>
      <w:r>
        <w:rPr>
          <w:rFonts w:hint="eastAsia"/>
        </w:rPr>
        <w:t>、</w:t>
      </w:r>
      <w:r>
        <w:t>C</w:t>
      </w:r>
      <w:r>
        <w:rPr>
          <w:rFonts w:hint="eastAsia"/>
        </w:rPr>
        <w:t>、</w:t>
      </w:r>
      <w:r>
        <w:t>D,</w:t>
      </w:r>
      <w:r>
        <w:rPr>
          <w:rFonts w:hint="eastAsia"/>
        </w:rPr>
        <w:t>则表明这</w:t>
      </w:r>
      <w:r>
        <w:t>4</w:t>
      </w:r>
      <w:r>
        <w:rPr>
          <w:rFonts w:hint="eastAsia"/>
        </w:rPr>
        <w:t>个元素中</w:t>
      </w:r>
      <w:r>
        <w:t>D</w:t>
      </w:r>
      <w:r>
        <w:rPr>
          <w:rFonts w:hint="eastAsia"/>
        </w:rPr>
        <w:t>是最后进栈</w:t>
      </w:r>
      <w:r>
        <w:t>,B</w:t>
      </w:r>
      <w:r>
        <w:rPr>
          <w:rFonts w:hint="eastAsia"/>
        </w:rPr>
        <w:t>、</w:t>
      </w:r>
      <w:r>
        <w:t>C</w:t>
      </w:r>
      <w:r>
        <w:rPr>
          <w:rFonts w:hint="eastAsia"/>
        </w:rPr>
        <w:t>处于中间</w:t>
      </w:r>
      <w:r>
        <w:t>,A</w:t>
      </w:r>
      <w:r>
        <w:rPr>
          <w:rFonts w:hint="eastAsia"/>
        </w:rPr>
        <w:t>最早进栈</w:t>
      </w:r>
      <w:r>
        <w:t>,</w:t>
      </w:r>
      <w:r>
        <w:rPr>
          <w:rFonts w:hint="eastAsia"/>
        </w:rPr>
        <w:t>所以出栈时一定是先出</w:t>
      </w:r>
      <w:r>
        <w:t>D,</w:t>
      </w:r>
      <w:r>
        <w:rPr>
          <w:rFonts w:hint="eastAsia"/>
        </w:rPr>
        <w:t>再出</w:t>
      </w:r>
      <w:r>
        <w:t>C,</w:t>
      </w:r>
      <w:r>
        <w:rPr>
          <w:rFonts w:hint="eastAsia"/>
        </w:rPr>
        <w:t>最后出</w:t>
      </w:r>
      <w:r>
        <w:t>A</w:t>
      </w:r>
      <w:r>
        <w:rPr>
          <w:rFonts w:hint="eastAsia"/>
        </w:rPr>
        <w:t>。</w:t>
      </w:r>
    </w:p>
    <w:p w:rsidR="00370794" w:rsidRDefault="00370794" w:rsidP="00370794">
      <w:pPr>
        <w:adjustRightInd w:val="0"/>
        <w:snapToGrid w:val="0"/>
      </w:pPr>
      <w:r>
        <w:t xml:space="preserve">(8)A    </w:t>
      </w:r>
      <w:r>
        <w:rPr>
          <w:rFonts w:hint="eastAsia"/>
        </w:rPr>
        <w:t>【解析】</w:t>
      </w:r>
      <w:r>
        <w:t xml:space="preserve"> </w:t>
      </w:r>
      <w:r>
        <w:rPr>
          <w:rFonts w:hint="eastAsia"/>
        </w:rPr>
        <w:t>数据库设计包括数据库概念设计和数据库逻辑设计两个方面的内容。</w:t>
      </w:r>
    </w:p>
    <w:p w:rsidR="00370794" w:rsidRDefault="00370794" w:rsidP="00370794">
      <w:pPr>
        <w:adjustRightInd w:val="0"/>
        <w:snapToGrid w:val="0"/>
      </w:pPr>
      <w:r>
        <w:t xml:space="preserve">(9)A    </w:t>
      </w:r>
      <w:r>
        <w:rPr>
          <w:rFonts w:hint="eastAsia"/>
        </w:rPr>
        <w:t>【解析】</w:t>
      </w:r>
      <w:r>
        <w:t xml:space="preserve"> </w:t>
      </w:r>
      <w:r>
        <w:rPr>
          <w:rFonts w:hint="eastAsia"/>
        </w:rPr>
        <w:t>关系表中</w:t>
      </w:r>
      <w:r>
        <w:t>,</w:t>
      </w:r>
      <w:r>
        <w:rPr>
          <w:rFonts w:hint="eastAsia"/>
        </w:rPr>
        <w:t>每一行称为一个元组</w:t>
      </w:r>
      <w:r>
        <w:t>,</w:t>
      </w:r>
      <w:r>
        <w:rPr>
          <w:rFonts w:hint="eastAsia"/>
        </w:rPr>
        <w:t>对应表中的一条记录</w:t>
      </w:r>
      <w:r>
        <w:t>;</w:t>
      </w:r>
      <w:r>
        <w:rPr>
          <w:rFonts w:hint="eastAsia"/>
        </w:rPr>
        <w:t>每一列称为一个属性</w:t>
      </w:r>
      <w:r>
        <w:t>,</w:t>
      </w:r>
      <w:r>
        <w:rPr>
          <w:rFonts w:hint="eastAsia"/>
        </w:rPr>
        <w:t>对应表中的一个字段</w:t>
      </w:r>
      <w:r>
        <w:t>;</w:t>
      </w:r>
      <w:r>
        <w:rPr>
          <w:rFonts w:hint="eastAsia"/>
        </w:rPr>
        <w:t>在二维表中凡能唯一标识元组的最小属性集称为该表的键或码。</w:t>
      </w:r>
    </w:p>
    <w:p w:rsidR="00370794" w:rsidRDefault="00370794" w:rsidP="00370794">
      <w:pPr>
        <w:adjustRightInd w:val="0"/>
        <w:snapToGrid w:val="0"/>
      </w:pPr>
      <w:r>
        <w:t xml:space="preserve">(10)C    </w:t>
      </w:r>
      <w:r>
        <w:rPr>
          <w:rFonts w:hint="eastAsia"/>
        </w:rPr>
        <w:t>【解析】</w:t>
      </w:r>
      <w:r>
        <w:t xml:space="preserve">  "</w:t>
      </w:r>
      <w:r>
        <w:rPr>
          <w:rFonts w:hint="eastAsia"/>
        </w:rPr>
        <w:t>选课</w:t>
      </w:r>
      <w:r>
        <w:t xml:space="preserve">SC" </w:t>
      </w:r>
      <w:r>
        <w:rPr>
          <w:rFonts w:hint="eastAsia"/>
        </w:rPr>
        <w:t>表是</w:t>
      </w:r>
      <w:r>
        <w:t xml:space="preserve"> "</w:t>
      </w:r>
      <w:r>
        <w:rPr>
          <w:rFonts w:hint="eastAsia"/>
        </w:rPr>
        <w:t>学生</w:t>
      </w:r>
      <w:r>
        <w:t xml:space="preserve">S" </w:t>
      </w:r>
      <w:r>
        <w:rPr>
          <w:rFonts w:hint="eastAsia"/>
        </w:rPr>
        <w:t>表和</w:t>
      </w:r>
      <w:r>
        <w:t xml:space="preserve"> "</w:t>
      </w:r>
      <w:r>
        <w:rPr>
          <w:rFonts w:hint="eastAsia"/>
        </w:rPr>
        <w:t>课程</w:t>
      </w:r>
      <w:r>
        <w:t xml:space="preserve">C" </w:t>
      </w:r>
      <w:r>
        <w:rPr>
          <w:rFonts w:hint="eastAsia"/>
        </w:rPr>
        <w:t>表的映射表</w:t>
      </w:r>
      <w:r>
        <w:t>,</w:t>
      </w:r>
      <w:r>
        <w:rPr>
          <w:rFonts w:hint="eastAsia"/>
        </w:rPr>
        <w:t>主键是两个表主键的组合。</w:t>
      </w:r>
    </w:p>
    <w:p w:rsidR="00370794" w:rsidRDefault="00370794" w:rsidP="00370794">
      <w:pPr>
        <w:adjustRightInd w:val="0"/>
        <w:snapToGrid w:val="0"/>
      </w:pPr>
      <w:r>
        <w:t xml:space="preserve">(11)D    </w:t>
      </w:r>
      <w:r>
        <w:rPr>
          <w:rFonts w:hint="eastAsia"/>
        </w:rPr>
        <w:t>【解析】</w:t>
      </w:r>
      <w:r>
        <w:t xml:space="preserve"> </w:t>
      </w:r>
      <w:r>
        <w:rPr>
          <w:rFonts w:hint="eastAsia"/>
        </w:rPr>
        <w:t>在</w:t>
      </w:r>
      <w:r>
        <w:t>C</w:t>
      </w:r>
      <w:r>
        <w:rPr>
          <w:rFonts w:hint="eastAsia"/>
        </w:rPr>
        <w:t>语言所有的运算符中</w:t>
      </w:r>
      <w:r>
        <w:t>,</w:t>
      </w:r>
      <w:r>
        <w:rPr>
          <w:rFonts w:hint="eastAsia"/>
        </w:rPr>
        <w:t>逗号运算符的优先级最低。</w:t>
      </w:r>
      <w:r>
        <w:t>C</w:t>
      </w:r>
      <w:r>
        <w:rPr>
          <w:rFonts w:hint="eastAsia"/>
        </w:rPr>
        <w:t>语言中区分大小写</w:t>
      </w:r>
      <w:r>
        <w:t>,</w:t>
      </w:r>
      <w:r>
        <w:rPr>
          <w:rFonts w:hint="eastAsia"/>
        </w:rPr>
        <w:t>所以</w:t>
      </w:r>
      <w:r>
        <w:t>APH</w:t>
      </w:r>
      <w:r>
        <w:rPr>
          <w:rFonts w:hint="eastAsia"/>
        </w:rPr>
        <w:t>和</w:t>
      </w:r>
      <w:r>
        <w:t>aph</w:t>
      </w:r>
      <w:r>
        <w:rPr>
          <w:rFonts w:hint="eastAsia"/>
        </w:rPr>
        <w:t>是两个不同的变量。赋值表达式</w:t>
      </w:r>
      <w:r>
        <w:t>a=b</w:t>
      </w:r>
      <w:r>
        <w:rPr>
          <w:rFonts w:hint="eastAsia"/>
        </w:rPr>
        <w:t>表示将</w:t>
      </w:r>
      <w:r>
        <w:t>b</w:t>
      </w:r>
      <w:r>
        <w:rPr>
          <w:rFonts w:hint="eastAsia"/>
        </w:rPr>
        <w:t>的值付给</w:t>
      </w:r>
      <w:r>
        <w:t>a,</w:t>
      </w:r>
      <w:r>
        <w:rPr>
          <w:rFonts w:hint="eastAsia"/>
        </w:rPr>
        <w:t>而</w:t>
      </w:r>
      <w:r>
        <w:t>b</w:t>
      </w:r>
      <w:r>
        <w:rPr>
          <w:rFonts w:hint="eastAsia"/>
        </w:rPr>
        <w:t>本身的值保持不变</w:t>
      </w:r>
      <w:r>
        <w:t>;</w:t>
      </w:r>
      <w:r>
        <w:rPr>
          <w:rFonts w:hint="eastAsia"/>
        </w:rPr>
        <w:t>通过键盘可以向计算机输入允许的任何类型的数据。选项</w:t>
      </w:r>
      <w:r>
        <w:t>D)</w:t>
      </w:r>
      <w:r>
        <w:rPr>
          <w:rFonts w:hint="eastAsia"/>
        </w:rPr>
        <w:t>中当从键盘输入数据时</w:t>
      </w:r>
      <w:r>
        <w:t>,</w:t>
      </w:r>
      <w:r>
        <w:rPr>
          <w:rFonts w:hint="eastAsia"/>
        </w:rPr>
        <w:t>对于整型变量可以输入整型数值和字符</w:t>
      </w:r>
      <w:r>
        <w:t>,</w:t>
      </w:r>
      <w:r>
        <w:rPr>
          <w:rFonts w:hint="eastAsia"/>
        </w:rPr>
        <w:t>对于实型变量可以输入实型数值和整型数值等。</w:t>
      </w:r>
    </w:p>
    <w:p w:rsidR="00370794" w:rsidRDefault="00370794" w:rsidP="00370794">
      <w:pPr>
        <w:adjustRightInd w:val="0"/>
        <w:snapToGrid w:val="0"/>
      </w:pPr>
      <w:r>
        <w:t xml:space="preserve">(12)B    </w:t>
      </w:r>
      <w:r>
        <w:rPr>
          <w:rFonts w:hint="eastAsia"/>
        </w:rPr>
        <w:t>【解析】</w:t>
      </w:r>
      <w:r>
        <w:t xml:space="preserve"> C</w:t>
      </w:r>
      <w:r>
        <w:rPr>
          <w:rFonts w:hint="eastAsia"/>
        </w:rPr>
        <w:t>语言规定用户标识符由字母、数字和下划线组成</w:t>
      </w:r>
      <w:r>
        <w:t>,</w:t>
      </w:r>
      <w:r>
        <w:rPr>
          <w:rFonts w:hint="eastAsia"/>
        </w:rPr>
        <w:t>且第一个字符必须是字母或下划线</w:t>
      </w:r>
      <w:r>
        <w:t>,</w:t>
      </w:r>
      <w:r>
        <w:rPr>
          <w:rFonts w:hint="eastAsia"/>
        </w:rPr>
        <w:t>可见选项</w:t>
      </w:r>
      <w:r>
        <w:t>C),D)</w:t>
      </w:r>
      <w:r>
        <w:rPr>
          <w:rFonts w:hint="eastAsia"/>
        </w:rPr>
        <w:t>是错误的</w:t>
      </w:r>
      <w:r>
        <w:t>;</w:t>
      </w:r>
      <w:r>
        <w:rPr>
          <w:rFonts w:hint="eastAsia"/>
        </w:rPr>
        <w:t>此外</w:t>
      </w:r>
      <w:r>
        <w:t>,C</w:t>
      </w:r>
      <w:r>
        <w:rPr>
          <w:rFonts w:hint="eastAsia"/>
        </w:rPr>
        <w:t>语言不允许用户将关键字作为标识符</w:t>
      </w:r>
      <w:r>
        <w:t>,</w:t>
      </w:r>
      <w:r>
        <w:rPr>
          <w:rFonts w:hint="eastAsia"/>
        </w:rPr>
        <w:t>而选项</w:t>
      </w:r>
      <w:r>
        <w:t>A)</w:t>
      </w:r>
      <w:r>
        <w:rPr>
          <w:rFonts w:hint="eastAsia"/>
        </w:rPr>
        <w:t>中的</w:t>
      </w:r>
      <w:r>
        <w:t>void</w:t>
      </w:r>
      <w:r>
        <w:rPr>
          <w:rFonts w:hint="eastAsia"/>
        </w:rPr>
        <w:t>正是</w:t>
      </w:r>
      <w:r>
        <w:t>C</w:t>
      </w:r>
      <w:r>
        <w:rPr>
          <w:rFonts w:hint="eastAsia"/>
        </w:rPr>
        <w:t>语言的关键字。</w:t>
      </w:r>
    </w:p>
    <w:p w:rsidR="00370794" w:rsidRDefault="00370794" w:rsidP="00370794">
      <w:pPr>
        <w:adjustRightInd w:val="0"/>
        <w:snapToGrid w:val="0"/>
      </w:pPr>
      <w:r>
        <w:t xml:space="preserve">(13)B    </w:t>
      </w:r>
      <w:r>
        <w:rPr>
          <w:rFonts w:hint="eastAsia"/>
        </w:rPr>
        <w:t>【解析】</w:t>
      </w:r>
      <w:r>
        <w:t xml:space="preserve"> C</w:t>
      </w:r>
      <w:r>
        <w:rPr>
          <w:rFonts w:hint="eastAsia"/>
        </w:rPr>
        <w:t>语言的语法规定</w:t>
      </w:r>
      <w:r>
        <w:t>,</w:t>
      </w:r>
      <w:r>
        <w:rPr>
          <w:rFonts w:hint="eastAsia"/>
        </w:rPr>
        <w:t>字母</w:t>
      </w:r>
      <w:r>
        <w:t>e(E)</w:t>
      </w:r>
      <w:r>
        <w:rPr>
          <w:rFonts w:hint="eastAsia"/>
        </w:rPr>
        <w:t>之前必须有数字</w:t>
      </w:r>
      <w:r>
        <w:t>,</w:t>
      </w:r>
      <w:r>
        <w:rPr>
          <w:rFonts w:hint="eastAsia"/>
        </w:rPr>
        <w:t>且</w:t>
      </w:r>
      <w:r>
        <w:t>e(E)</w:t>
      </w:r>
      <w:r>
        <w:rPr>
          <w:rFonts w:hint="eastAsia"/>
        </w:rPr>
        <w:t>后面的指数必须是整数</w:t>
      </w:r>
      <w:r>
        <w:t>,</w:t>
      </w:r>
      <w:r>
        <w:rPr>
          <w:rFonts w:hint="eastAsia"/>
        </w:rPr>
        <w:t>而选项</w:t>
      </w:r>
      <w:r>
        <w:t>B)</w:t>
      </w:r>
      <w:r>
        <w:rPr>
          <w:rFonts w:hint="eastAsia"/>
        </w:rPr>
        <w:t>中</w:t>
      </w:r>
      <w:r>
        <w:t>,e(E)</w:t>
      </w:r>
      <w:r>
        <w:rPr>
          <w:rFonts w:hint="eastAsia"/>
        </w:rPr>
        <w:t>后面的指数是小数</w:t>
      </w:r>
      <w:r>
        <w:t>,</w:t>
      </w:r>
      <w:r>
        <w:rPr>
          <w:rFonts w:hint="eastAsia"/>
        </w:rPr>
        <w:t>所以不合法。</w:t>
      </w:r>
    </w:p>
    <w:p w:rsidR="00370794" w:rsidRDefault="00370794" w:rsidP="00370794">
      <w:pPr>
        <w:adjustRightInd w:val="0"/>
        <w:snapToGrid w:val="0"/>
      </w:pPr>
      <w:r>
        <w:t xml:space="preserve">(14)A    </w:t>
      </w:r>
      <w:r>
        <w:rPr>
          <w:rFonts w:hint="eastAsia"/>
        </w:rPr>
        <w:t>【解析】</w:t>
      </w:r>
      <w:r>
        <w:t xml:space="preserve"> </w:t>
      </w:r>
      <w:r>
        <w:rPr>
          <w:rFonts w:hint="eastAsia"/>
        </w:rPr>
        <w:t>在</w:t>
      </w:r>
      <w:r>
        <w:t>C</w:t>
      </w:r>
      <w:r>
        <w:rPr>
          <w:rFonts w:hint="eastAsia"/>
        </w:rPr>
        <w:t>语言中</w:t>
      </w:r>
      <w:r>
        <w:t>,"%"</w:t>
      </w:r>
      <w:r>
        <w:rPr>
          <w:rFonts w:hint="eastAsia"/>
        </w:rPr>
        <w:t>运算符两侧的运算数必须是整型。</w:t>
      </w:r>
    </w:p>
    <w:p w:rsidR="00370794" w:rsidRDefault="00370794" w:rsidP="00370794">
      <w:pPr>
        <w:adjustRightInd w:val="0"/>
        <w:snapToGrid w:val="0"/>
      </w:pPr>
      <w:r>
        <w:t xml:space="preserve">(15)A    </w:t>
      </w:r>
      <w:r>
        <w:rPr>
          <w:rFonts w:hint="eastAsia"/>
        </w:rPr>
        <w:t>【解析】</w:t>
      </w:r>
      <w:r>
        <w:t xml:space="preserve"> </w:t>
      </w:r>
      <w:r>
        <w:rPr>
          <w:rFonts w:hint="eastAsia"/>
        </w:rPr>
        <w:t>赋值运算符左侧的操作数必须是一个变量</w:t>
      </w:r>
      <w:r>
        <w:t>,</w:t>
      </w:r>
      <w:r>
        <w:rPr>
          <w:rFonts w:hint="eastAsia"/>
        </w:rPr>
        <w:t>而不能是表达式或者常量</w:t>
      </w:r>
      <w:r>
        <w:t>,</w:t>
      </w:r>
      <w:r>
        <w:rPr>
          <w:rFonts w:hint="eastAsia"/>
        </w:rPr>
        <w:t>选项</w:t>
      </w:r>
      <w:r>
        <w:t>C)</w:t>
      </w:r>
      <w:r>
        <w:rPr>
          <w:rFonts w:hint="eastAsia"/>
        </w:rPr>
        <w:t>和</w:t>
      </w:r>
      <w:r>
        <w:t>D)</w:t>
      </w:r>
      <w:r>
        <w:rPr>
          <w:rFonts w:hint="eastAsia"/>
        </w:rPr>
        <w:t>错误。</w:t>
      </w:r>
      <w:r>
        <w:t>"%"</w:t>
      </w:r>
      <w:r>
        <w:rPr>
          <w:rFonts w:hint="eastAsia"/>
        </w:rPr>
        <w:t>运算符两侧都应当是整型数据</w:t>
      </w:r>
      <w:r>
        <w:t>,</w:t>
      </w:r>
      <w:r>
        <w:rPr>
          <w:rFonts w:hint="eastAsia"/>
        </w:rPr>
        <w:t>选项</w:t>
      </w:r>
      <w:r>
        <w:t>B)</w:t>
      </w:r>
      <w:r>
        <w:rPr>
          <w:rFonts w:hint="eastAsia"/>
        </w:rPr>
        <w:t>错误。</w:t>
      </w:r>
    </w:p>
    <w:p w:rsidR="00370794" w:rsidRDefault="00370794" w:rsidP="00370794">
      <w:pPr>
        <w:adjustRightInd w:val="0"/>
        <w:snapToGrid w:val="0"/>
      </w:pPr>
      <w:r>
        <w:t xml:space="preserve">(16)D    </w:t>
      </w:r>
      <w:r>
        <w:rPr>
          <w:rFonts w:hint="eastAsia"/>
        </w:rPr>
        <w:t>【解析】</w:t>
      </w:r>
      <w:r>
        <w:t xml:space="preserve"> </w:t>
      </w:r>
      <w:r>
        <w:rPr>
          <w:rFonts w:hint="eastAsia"/>
        </w:rPr>
        <w:t>输出格式控制符</w:t>
      </w:r>
      <w:r>
        <w:t>%c</w:t>
      </w:r>
      <w:r>
        <w:rPr>
          <w:rFonts w:hint="eastAsia"/>
        </w:rPr>
        <w:t>表示将变量以字符的形式输出</w:t>
      </w:r>
      <w:r>
        <w:t>;</w:t>
      </w:r>
      <w:r>
        <w:rPr>
          <w:rFonts w:hint="eastAsia"/>
        </w:rPr>
        <w:t>输出格式控制符</w:t>
      </w:r>
      <w:r>
        <w:t>%d</w:t>
      </w:r>
      <w:r>
        <w:rPr>
          <w:rFonts w:hint="eastAsia"/>
        </w:rPr>
        <w:t>表示将变量以带符号的十进制整型数输出</w:t>
      </w:r>
      <w:r>
        <w:t>,</w:t>
      </w:r>
      <w:r>
        <w:rPr>
          <w:rFonts w:hint="eastAsia"/>
        </w:rPr>
        <w:t>所以第一个输出语句输出的结果为</w:t>
      </w:r>
      <w:r>
        <w:t>a,97;</w:t>
      </w:r>
      <w:r>
        <w:rPr>
          <w:rFonts w:hint="eastAsia"/>
        </w:rPr>
        <w:t>第二个输出语句输出的结果为</w:t>
      </w:r>
      <w:r>
        <w:t>k=12</w:t>
      </w:r>
      <w:r>
        <w:rPr>
          <w:rFonts w:hint="eastAsia"/>
        </w:rPr>
        <w:t>。</w:t>
      </w:r>
    </w:p>
    <w:p w:rsidR="00370794" w:rsidRDefault="00370794" w:rsidP="00370794">
      <w:pPr>
        <w:adjustRightInd w:val="0"/>
        <w:snapToGrid w:val="0"/>
      </w:pPr>
      <w:r>
        <w:t xml:space="preserve">(17)B    </w:t>
      </w:r>
      <w:r>
        <w:rPr>
          <w:rFonts w:hint="eastAsia"/>
        </w:rPr>
        <w:t>【解析】</w:t>
      </w:r>
      <w:r>
        <w:t xml:space="preserve"> C</w:t>
      </w:r>
      <w:r>
        <w:rPr>
          <w:rFonts w:hint="eastAsia"/>
        </w:rPr>
        <w:t>语言的字符以其</w:t>
      </w:r>
      <w:r>
        <w:t>ASCII</w:t>
      </w:r>
      <w:r>
        <w:rPr>
          <w:rFonts w:hint="eastAsia"/>
        </w:rPr>
        <w:t>码的形式存在</w:t>
      </w:r>
      <w:r>
        <w:t>,</w:t>
      </w:r>
      <w:r>
        <w:rPr>
          <w:rFonts w:hint="eastAsia"/>
        </w:rPr>
        <w:t>所以要确定某个字符是大写字母</w:t>
      </w:r>
      <w:r>
        <w:t>,</w:t>
      </w:r>
      <w:r>
        <w:rPr>
          <w:rFonts w:hint="eastAsia"/>
        </w:rPr>
        <w:t>只要确定它的</w:t>
      </w:r>
      <w:r>
        <w:t>ASCII</w:t>
      </w:r>
      <w:r>
        <w:rPr>
          <w:rFonts w:hint="eastAsia"/>
        </w:rPr>
        <w:t>码在</w:t>
      </w:r>
      <w:r>
        <w:t>'A'</w:t>
      </w:r>
      <w:r>
        <w:rPr>
          <w:rFonts w:hint="eastAsia"/>
        </w:rPr>
        <w:t>和</w:t>
      </w:r>
      <w:r>
        <w:t>'Z'</w:t>
      </w:r>
      <w:r>
        <w:rPr>
          <w:rFonts w:hint="eastAsia"/>
        </w:rPr>
        <w:t>之间就可以了</w:t>
      </w:r>
      <w:r>
        <w:t>,</w:t>
      </w:r>
      <w:r>
        <w:rPr>
          <w:rFonts w:hint="eastAsia"/>
        </w:rPr>
        <w:t>选项</w:t>
      </w:r>
      <w:r>
        <w:t>A)</w:t>
      </w:r>
      <w:r>
        <w:rPr>
          <w:rFonts w:hint="eastAsia"/>
        </w:rPr>
        <w:t>和</w:t>
      </w:r>
      <w:r>
        <w:t>C)</w:t>
      </w:r>
      <w:r>
        <w:rPr>
          <w:rFonts w:hint="eastAsia"/>
        </w:rPr>
        <w:t>符合要求。函数</w:t>
      </w:r>
      <w:r>
        <w:t>isalpha</w:t>
      </w:r>
      <w:r>
        <w:rPr>
          <w:rFonts w:hint="eastAsia"/>
        </w:rPr>
        <w:t>用来确定一个字符是否为字母</w:t>
      </w:r>
      <w:r>
        <w:t>,</w:t>
      </w:r>
      <w:r>
        <w:rPr>
          <w:rFonts w:hint="eastAsia"/>
        </w:rPr>
        <w:t>大写字母的</w:t>
      </w:r>
      <w:r>
        <w:t>ASCII</w:t>
      </w:r>
      <w:r>
        <w:rPr>
          <w:rFonts w:hint="eastAsia"/>
        </w:rPr>
        <w:t>码值的范围为</w:t>
      </w:r>
      <w:r>
        <w:t>65</w:t>
      </w:r>
      <w:r>
        <w:rPr>
          <w:rFonts w:hint="eastAsia"/>
        </w:rPr>
        <w:t>到</w:t>
      </w:r>
      <w:r>
        <w:t>90,</w:t>
      </w:r>
      <w:r>
        <w:rPr>
          <w:rFonts w:hint="eastAsia"/>
        </w:rPr>
        <w:t>所以如果一个字母的</w:t>
      </w:r>
      <w:r>
        <w:t>ASCII</w:t>
      </w:r>
      <w:r>
        <w:rPr>
          <w:rFonts w:hint="eastAsia"/>
        </w:rPr>
        <w:t>码小于</w:t>
      </w:r>
      <w:r>
        <w:t>91,</w:t>
      </w:r>
      <w:r>
        <w:rPr>
          <w:rFonts w:hint="eastAsia"/>
        </w:rPr>
        <w:t>那么就能确定它是大写字母。</w:t>
      </w:r>
    </w:p>
    <w:p w:rsidR="00370794" w:rsidRDefault="00370794" w:rsidP="00370794">
      <w:pPr>
        <w:adjustRightInd w:val="0"/>
        <w:snapToGrid w:val="0"/>
      </w:pPr>
      <w:r>
        <w:t xml:space="preserve">(18)B    </w:t>
      </w:r>
      <w:r>
        <w:rPr>
          <w:rFonts w:hint="eastAsia"/>
        </w:rPr>
        <w:t>【解析】</w:t>
      </w:r>
      <w:r>
        <w:t xml:space="preserve"> </w:t>
      </w:r>
      <w:r>
        <w:rPr>
          <w:rFonts w:hint="eastAsia"/>
        </w:rPr>
        <w:t>满足表达式</w:t>
      </w:r>
      <w:r>
        <w:t>(c&gt;=2&amp;&amp;c&lt;=6)</w:t>
      </w:r>
      <w:r>
        <w:rPr>
          <w:rFonts w:hint="eastAsia"/>
        </w:rPr>
        <w:t>的整型变量</w:t>
      </w:r>
      <w:r>
        <w:t>c</w:t>
      </w:r>
      <w:r>
        <w:rPr>
          <w:rFonts w:hint="eastAsia"/>
        </w:rPr>
        <w:t>的值是</w:t>
      </w:r>
      <w:r>
        <w:t>2,3,4,5,6</w:t>
      </w:r>
      <w:r>
        <w:rPr>
          <w:rFonts w:hint="eastAsia"/>
        </w:rPr>
        <w:t>。当变量</w:t>
      </w:r>
      <w:r>
        <w:t>c</w:t>
      </w:r>
      <w:r>
        <w:rPr>
          <w:rFonts w:hint="eastAsia"/>
        </w:rPr>
        <w:t>的值不为</w:t>
      </w:r>
      <w:r>
        <w:t>2,4,6</w:t>
      </w:r>
      <w:r>
        <w:rPr>
          <w:rFonts w:hint="eastAsia"/>
        </w:rPr>
        <w:t>时</w:t>
      </w:r>
      <w:r>
        <w:t>,</w:t>
      </w:r>
      <w:r>
        <w:rPr>
          <w:rFonts w:hint="eastAsia"/>
        </w:rPr>
        <w:t>其值只能为</w:t>
      </w:r>
      <w:r>
        <w:t>3</w:t>
      </w:r>
      <w:r>
        <w:rPr>
          <w:rFonts w:hint="eastAsia"/>
        </w:rPr>
        <w:t>或</w:t>
      </w:r>
      <w:r>
        <w:t>5,</w:t>
      </w:r>
      <w:r>
        <w:rPr>
          <w:rFonts w:hint="eastAsia"/>
        </w:rPr>
        <w:t>所以表达式</w:t>
      </w:r>
      <w:r>
        <w:t>c!=3</w:t>
      </w:r>
      <w:r>
        <w:rPr>
          <w:rFonts w:hint="eastAsia"/>
        </w:rPr>
        <w:t>和</w:t>
      </w:r>
      <w:r>
        <w:t>c!=5</w:t>
      </w:r>
      <w:r>
        <w:rPr>
          <w:rFonts w:hint="eastAsia"/>
        </w:rPr>
        <w:t>中至少有一个为真</w:t>
      </w:r>
      <w:r>
        <w:t>,</w:t>
      </w:r>
      <w:r>
        <w:rPr>
          <w:rFonts w:hint="eastAsia"/>
        </w:rPr>
        <w:t>即不论</w:t>
      </w:r>
      <w:r>
        <w:t>c</w:t>
      </w:r>
      <w:r>
        <w:rPr>
          <w:rFonts w:hint="eastAsia"/>
        </w:rPr>
        <w:t>为何值</w:t>
      </w:r>
      <w:r>
        <w:t>,</w:t>
      </w:r>
      <w:r>
        <w:rPr>
          <w:rFonts w:hint="eastAsia"/>
        </w:rPr>
        <w:t>表达式</w:t>
      </w:r>
      <w:r>
        <w:t>B)</w:t>
      </w:r>
      <w:r>
        <w:rPr>
          <w:rFonts w:hint="eastAsia"/>
        </w:rPr>
        <w:t>都为</w:t>
      </w:r>
      <w:r>
        <w:t>"</w:t>
      </w:r>
      <w:r>
        <w:rPr>
          <w:rFonts w:hint="eastAsia"/>
        </w:rPr>
        <w:t>真</w:t>
      </w:r>
      <w:r>
        <w:t>"</w:t>
      </w:r>
      <w:r>
        <w:rPr>
          <w:rFonts w:hint="eastAsia"/>
        </w:rPr>
        <w:t>。</w:t>
      </w:r>
    </w:p>
    <w:p w:rsidR="00370794" w:rsidRDefault="00370794" w:rsidP="00370794">
      <w:pPr>
        <w:adjustRightInd w:val="0"/>
        <w:snapToGrid w:val="0"/>
      </w:pPr>
      <w:r>
        <w:t xml:space="preserve">(19)B    </w:t>
      </w:r>
      <w:r>
        <w:rPr>
          <w:rFonts w:hint="eastAsia"/>
        </w:rPr>
        <w:t>【解析】</w:t>
      </w:r>
      <w:r>
        <w:t xml:space="preserve"> </w:t>
      </w:r>
      <w:r>
        <w:rPr>
          <w:rFonts w:hint="eastAsia"/>
        </w:rPr>
        <w:t>条件运算符要求有</w:t>
      </w:r>
      <w:r>
        <w:t>3</w:t>
      </w:r>
      <w:r>
        <w:rPr>
          <w:rFonts w:hint="eastAsia"/>
        </w:rPr>
        <w:t>个操作对象</w:t>
      </w:r>
      <w:r>
        <w:t>,</w:t>
      </w:r>
      <w:r>
        <w:rPr>
          <w:rFonts w:hint="eastAsia"/>
        </w:rPr>
        <w:t>称三目</w:t>
      </w:r>
      <w:r>
        <w:t>(</w:t>
      </w:r>
      <w:r>
        <w:rPr>
          <w:rFonts w:hint="eastAsia"/>
        </w:rPr>
        <w:t>元</w:t>
      </w:r>
      <w:r>
        <w:t>)</w:t>
      </w:r>
      <w:r>
        <w:rPr>
          <w:rFonts w:hint="eastAsia"/>
        </w:rPr>
        <w:t>运算符</w:t>
      </w:r>
      <w:r>
        <w:t>,</w:t>
      </w:r>
      <w:r>
        <w:rPr>
          <w:rFonts w:hint="eastAsia"/>
        </w:rPr>
        <w:t>它是</w:t>
      </w:r>
      <w:r>
        <w:t>C</w:t>
      </w:r>
      <w:r>
        <w:rPr>
          <w:rFonts w:hint="eastAsia"/>
        </w:rPr>
        <w:t>语言中惟一的一个三目运算符。条件表达式的一般形式为</w:t>
      </w:r>
      <w:r>
        <w:t>:</w:t>
      </w:r>
      <w:r>
        <w:rPr>
          <w:rFonts w:hint="eastAsia"/>
        </w:rPr>
        <w:t>表达式</w:t>
      </w:r>
      <w:r>
        <w:t>1?</w:t>
      </w:r>
      <w:r>
        <w:rPr>
          <w:rFonts w:hint="eastAsia"/>
        </w:rPr>
        <w:t>表达式</w:t>
      </w:r>
      <w:r>
        <w:t>2:</w:t>
      </w:r>
      <w:r>
        <w:rPr>
          <w:rFonts w:hint="eastAsia"/>
        </w:rPr>
        <w:t>表达式</w:t>
      </w:r>
      <w:r>
        <w:t>3</w:t>
      </w:r>
      <w:r>
        <w:rPr>
          <w:rFonts w:hint="eastAsia"/>
        </w:rPr>
        <w:t>其求解顺序是</w:t>
      </w:r>
      <w:r>
        <w:t>:</w:t>
      </w:r>
      <w:r>
        <w:rPr>
          <w:rFonts w:hint="eastAsia"/>
        </w:rPr>
        <w:t>先求解表达式</w:t>
      </w:r>
      <w:r>
        <w:t>1,</w:t>
      </w:r>
      <w:r>
        <w:rPr>
          <w:rFonts w:hint="eastAsia"/>
        </w:rPr>
        <w:t>若为非</w:t>
      </w:r>
      <w:r>
        <w:t>0(</w:t>
      </w:r>
      <w:r>
        <w:rPr>
          <w:rFonts w:hint="eastAsia"/>
        </w:rPr>
        <w:t>真</w:t>
      </w:r>
      <w:r>
        <w:t>)</w:t>
      </w:r>
      <w:r>
        <w:rPr>
          <w:rFonts w:hint="eastAsia"/>
        </w:rPr>
        <w:t>则求解表达式</w:t>
      </w:r>
      <w:r>
        <w:t>2,</w:t>
      </w:r>
      <w:r>
        <w:rPr>
          <w:rFonts w:hint="eastAsia"/>
        </w:rPr>
        <w:t>此时表达式</w:t>
      </w:r>
      <w:r>
        <w:t>2</w:t>
      </w:r>
      <w:r>
        <w:rPr>
          <w:rFonts w:hint="eastAsia"/>
        </w:rPr>
        <w:t>的值就作为整个条件表达式的值。若表达式</w:t>
      </w:r>
      <w:r>
        <w:t>1</w:t>
      </w:r>
      <w:r>
        <w:rPr>
          <w:rFonts w:hint="eastAsia"/>
        </w:rPr>
        <w:t>的值为</w:t>
      </w:r>
      <w:r>
        <w:t>0(</w:t>
      </w:r>
      <w:r>
        <w:rPr>
          <w:rFonts w:hint="eastAsia"/>
        </w:rPr>
        <w:t>假</w:t>
      </w:r>
      <w:r>
        <w:t>),</w:t>
      </w:r>
      <w:r>
        <w:rPr>
          <w:rFonts w:hint="eastAsia"/>
        </w:rPr>
        <w:t>则求解表达式</w:t>
      </w:r>
      <w:r>
        <w:t>3,</w:t>
      </w:r>
      <w:r>
        <w:rPr>
          <w:rFonts w:hint="eastAsia"/>
        </w:rPr>
        <w:t>表达式</w:t>
      </w:r>
      <w:r>
        <w:t>3</w:t>
      </w:r>
      <w:r>
        <w:rPr>
          <w:rFonts w:hint="eastAsia"/>
        </w:rPr>
        <w:t>的值就是整个条件表达式的值</w:t>
      </w:r>
      <w:r>
        <w:t>,</w:t>
      </w:r>
      <w:r>
        <w:rPr>
          <w:rFonts w:hint="eastAsia"/>
        </w:rPr>
        <w:t>注意</w:t>
      </w:r>
      <w:r>
        <w:t>++</w:t>
      </w:r>
      <w:r>
        <w:rPr>
          <w:rFonts w:hint="eastAsia"/>
        </w:rPr>
        <w:t>、</w:t>
      </w:r>
      <w:r>
        <w:t>--</w:t>
      </w:r>
      <w:r>
        <w:rPr>
          <w:rFonts w:hint="eastAsia"/>
        </w:rPr>
        <w:t>的用法。</w:t>
      </w:r>
    </w:p>
    <w:p w:rsidR="00370794" w:rsidRDefault="00370794" w:rsidP="00370794">
      <w:pPr>
        <w:adjustRightInd w:val="0"/>
        <w:snapToGrid w:val="0"/>
      </w:pPr>
      <w:r>
        <w:t xml:space="preserve">(20)B    </w:t>
      </w:r>
      <w:r>
        <w:rPr>
          <w:rFonts w:hint="eastAsia"/>
        </w:rPr>
        <w:t>【解析】</w:t>
      </w:r>
      <w:r>
        <w:t xml:space="preserve"> </w:t>
      </w:r>
      <w:r>
        <w:rPr>
          <w:rFonts w:hint="eastAsia"/>
        </w:rPr>
        <w:t>在一维数组中要注意的是作为下标表达式的常量表达式的值必须是大于等于</w:t>
      </w:r>
      <w:r>
        <w:t>0,</w:t>
      </w:r>
      <w:r>
        <w:rPr>
          <w:rFonts w:hint="eastAsia"/>
        </w:rPr>
        <w:t>选项</w:t>
      </w:r>
      <w:r>
        <w:t>B)</w:t>
      </w:r>
      <w:r>
        <w:rPr>
          <w:rFonts w:hint="eastAsia"/>
        </w:rPr>
        <w:t>中定义有</w:t>
      </w:r>
      <w:r>
        <w:t>5</w:t>
      </w:r>
      <w:r>
        <w:rPr>
          <w:rFonts w:hint="eastAsia"/>
        </w:rPr>
        <w:t>个元素</w:t>
      </w:r>
      <w:r>
        <w:t>,</w:t>
      </w:r>
      <w:r>
        <w:rPr>
          <w:rFonts w:hint="eastAsia"/>
        </w:rPr>
        <w:t>但赋值时有</w:t>
      </w:r>
      <w:r>
        <w:t>6</w:t>
      </w:r>
      <w:r>
        <w:rPr>
          <w:rFonts w:hint="eastAsia"/>
        </w:rPr>
        <w:t>个元素</w:t>
      </w:r>
      <w:r>
        <w:t>,</w:t>
      </w:r>
      <w:r>
        <w:rPr>
          <w:rFonts w:hint="eastAsia"/>
        </w:rPr>
        <w:t>所以是错误的。</w:t>
      </w:r>
    </w:p>
    <w:p w:rsidR="00370794" w:rsidRDefault="00370794" w:rsidP="00370794">
      <w:pPr>
        <w:adjustRightInd w:val="0"/>
        <w:snapToGrid w:val="0"/>
      </w:pPr>
      <w:r>
        <w:t xml:space="preserve">(21)B    </w:t>
      </w:r>
      <w:r>
        <w:rPr>
          <w:rFonts w:hint="eastAsia"/>
        </w:rPr>
        <w:t>【解析】</w:t>
      </w:r>
      <w:r>
        <w:t xml:space="preserve"> </w:t>
      </w:r>
      <w:r>
        <w:rPr>
          <w:rFonts w:hint="eastAsia"/>
        </w:rPr>
        <w:t>本题中</w:t>
      </w:r>
      <w:r>
        <w:t>,a[1][2]</w:t>
      </w:r>
      <w:r>
        <w:rPr>
          <w:rFonts w:hint="eastAsia"/>
        </w:rPr>
        <w:t>是二维数组中的第</w:t>
      </w:r>
      <w:r>
        <w:t>6</w:t>
      </w:r>
      <w:r>
        <w:rPr>
          <w:rFonts w:hint="eastAsia"/>
        </w:rPr>
        <w:t>个元素</w:t>
      </w:r>
      <w:r>
        <w:t>,</w:t>
      </w:r>
      <w:r>
        <w:rPr>
          <w:rFonts w:hint="eastAsia"/>
        </w:rPr>
        <w:t>对应</w:t>
      </w:r>
      <w:r>
        <w:t>for</w:t>
      </w:r>
      <w:r>
        <w:rPr>
          <w:rFonts w:hint="eastAsia"/>
        </w:rPr>
        <w:t>循环中</w:t>
      </w:r>
      <w:r>
        <w:t>i</w:t>
      </w:r>
      <w:r>
        <w:rPr>
          <w:rFonts w:hint="eastAsia"/>
        </w:rPr>
        <w:t>的值为</w:t>
      </w:r>
      <w:r>
        <w:t>5,p[5]=5+1</w:t>
      </w:r>
      <w:r>
        <w:rPr>
          <w:rFonts w:hint="eastAsia"/>
        </w:rPr>
        <w:t>。</w:t>
      </w:r>
    </w:p>
    <w:p w:rsidR="00370794" w:rsidRDefault="00370794" w:rsidP="00370794">
      <w:pPr>
        <w:adjustRightInd w:val="0"/>
        <w:snapToGrid w:val="0"/>
      </w:pPr>
      <w:r>
        <w:t xml:space="preserve">(22)B    </w:t>
      </w:r>
      <w:r>
        <w:rPr>
          <w:rFonts w:hint="eastAsia"/>
        </w:rPr>
        <w:t>【解析】</w:t>
      </w:r>
      <w:r>
        <w:t xml:space="preserve"> </w:t>
      </w:r>
      <w:r>
        <w:rPr>
          <w:rFonts w:hint="eastAsia"/>
        </w:rPr>
        <w:t>本题中</w:t>
      </w:r>
      <w:r>
        <w:t>,"!"</w:t>
      </w:r>
      <w:r>
        <w:rPr>
          <w:rFonts w:hint="eastAsia"/>
        </w:rPr>
        <w:t>表示逻辑非运算符</w:t>
      </w:r>
      <w:r>
        <w:t>,"!="</w:t>
      </w:r>
      <w:r>
        <w:rPr>
          <w:rFonts w:hint="eastAsia"/>
        </w:rPr>
        <w:t>表示不等于运算符</w:t>
      </w:r>
      <w:r>
        <w:t>,</w:t>
      </w:r>
      <w:r>
        <w:rPr>
          <w:rFonts w:hint="eastAsia"/>
        </w:rPr>
        <w:t>逻辑非运算符比不等于运算符的优先级高。</w:t>
      </w:r>
    </w:p>
    <w:p w:rsidR="00370794" w:rsidRDefault="00370794" w:rsidP="00370794">
      <w:pPr>
        <w:adjustRightInd w:val="0"/>
        <w:snapToGrid w:val="0"/>
      </w:pPr>
      <w:r>
        <w:t xml:space="preserve">(23)C    </w:t>
      </w:r>
      <w:r>
        <w:rPr>
          <w:rFonts w:hint="eastAsia"/>
        </w:rPr>
        <w:t>【解析】</w:t>
      </w:r>
      <w:r>
        <w:t xml:space="preserve"> </w:t>
      </w:r>
      <w:r>
        <w:rPr>
          <w:rFonts w:hint="eastAsia"/>
        </w:rPr>
        <w:t>对于字符串指针</w:t>
      </w:r>
      <w:r>
        <w:t>,</w:t>
      </w:r>
      <w:r>
        <w:rPr>
          <w:rFonts w:hint="eastAsia"/>
        </w:rPr>
        <w:t>其保留的是整个串的首地址</w:t>
      </w:r>
      <w:r>
        <w:t>,</w:t>
      </w:r>
      <w:r>
        <w:rPr>
          <w:rFonts w:hint="eastAsia"/>
        </w:rPr>
        <w:t>即第一个字符的起始地址</w:t>
      </w:r>
      <w:r>
        <w:t>;</w:t>
      </w:r>
      <w:r>
        <w:rPr>
          <w:rFonts w:hint="eastAsia"/>
        </w:rPr>
        <w:t>当该指针做算术运算时</w:t>
      </w:r>
      <w:r>
        <w:t>,</w:t>
      </w:r>
      <w:r>
        <w:rPr>
          <w:rFonts w:hint="eastAsia"/>
        </w:rPr>
        <w:t>就是该指针根据其类型向后移动相应的存储空间。</w:t>
      </w:r>
      <w:r>
        <w:t xml:space="preserve"> </w:t>
      </w:r>
    </w:p>
    <w:p w:rsidR="00370794" w:rsidRDefault="00370794" w:rsidP="00370794">
      <w:pPr>
        <w:adjustRightInd w:val="0"/>
        <w:snapToGrid w:val="0"/>
      </w:pPr>
      <w:r>
        <w:t xml:space="preserve">(24)A    </w:t>
      </w:r>
      <w:r>
        <w:rPr>
          <w:rFonts w:hint="eastAsia"/>
        </w:rPr>
        <w:t>【解析】</w:t>
      </w:r>
      <w:r>
        <w:t xml:space="preserve"> </w:t>
      </w:r>
      <w:r>
        <w:rPr>
          <w:rFonts w:hint="eastAsia"/>
        </w:rPr>
        <w:t>数组</w:t>
      </w:r>
      <w:r>
        <w:t>c[][4]</w:t>
      </w:r>
      <w:r>
        <w:rPr>
          <w:rFonts w:hint="eastAsia"/>
        </w:rPr>
        <w:t>表示一个</w:t>
      </w:r>
      <w:r>
        <w:t>4</w:t>
      </w:r>
      <w:r>
        <w:rPr>
          <w:rFonts w:hint="eastAsia"/>
        </w:rPr>
        <w:t>行</w:t>
      </w:r>
      <w:r>
        <w:t>4</w:t>
      </w:r>
      <w:r>
        <w:rPr>
          <w:rFonts w:hint="eastAsia"/>
        </w:rPr>
        <w:t>列数组</w:t>
      </w:r>
      <w:r>
        <w:t>,c[2][2]</w:t>
      </w:r>
      <w:r>
        <w:rPr>
          <w:rFonts w:hint="eastAsia"/>
        </w:rPr>
        <w:t>表示第</w:t>
      </w:r>
      <w:r>
        <w:t>3</w:t>
      </w:r>
      <w:r>
        <w:rPr>
          <w:rFonts w:hint="eastAsia"/>
        </w:rPr>
        <w:t>行第</w:t>
      </w:r>
      <w:r>
        <w:t>3</w:t>
      </w:r>
      <w:r>
        <w:rPr>
          <w:rFonts w:hint="eastAsia"/>
        </w:rPr>
        <w:t>列上的元素</w:t>
      </w:r>
      <w:r>
        <w:lastRenderedPageBreak/>
        <w:t>62,*(*(c+1)+1))</w:t>
      </w:r>
      <w:r>
        <w:rPr>
          <w:rFonts w:hint="eastAsia"/>
        </w:rPr>
        <w:t>表示第</w:t>
      </w:r>
      <w:r>
        <w:t>2</w:t>
      </w:r>
      <w:r>
        <w:rPr>
          <w:rFonts w:hint="eastAsia"/>
        </w:rPr>
        <w:t>行第</w:t>
      </w:r>
      <w:r>
        <w:t>2</w:t>
      </w:r>
      <w:r>
        <w:rPr>
          <w:rFonts w:hint="eastAsia"/>
        </w:rPr>
        <w:t>列上的元素</w:t>
      </w:r>
      <w:r>
        <w:t>6,</w:t>
      </w:r>
      <w:r>
        <w:rPr>
          <w:rFonts w:hint="eastAsia"/>
        </w:rPr>
        <w:t>通过十六进制输出为</w:t>
      </w:r>
      <w:r>
        <w:t>3e,6</w:t>
      </w:r>
      <w:r>
        <w:rPr>
          <w:rFonts w:hint="eastAsia"/>
        </w:rPr>
        <w:t>。</w:t>
      </w:r>
    </w:p>
    <w:p w:rsidR="00370794" w:rsidRDefault="00370794" w:rsidP="00370794">
      <w:pPr>
        <w:adjustRightInd w:val="0"/>
        <w:snapToGrid w:val="0"/>
      </w:pPr>
      <w:r>
        <w:t xml:space="preserve">(25)C    </w:t>
      </w:r>
      <w:r>
        <w:rPr>
          <w:rFonts w:hint="eastAsia"/>
        </w:rPr>
        <w:t>【解析】</w:t>
      </w:r>
      <w:r>
        <w:t xml:space="preserve"> </w:t>
      </w:r>
      <w:r>
        <w:rPr>
          <w:rFonts w:hint="eastAsia"/>
        </w:rPr>
        <w:t>选项</w:t>
      </w:r>
      <w:r>
        <w:t>A)char *a;*a="china"</w:t>
      </w:r>
      <w:r>
        <w:rPr>
          <w:rFonts w:hint="eastAsia"/>
        </w:rPr>
        <w:t>应改为</w:t>
      </w:r>
      <w:r>
        <w:t>a=china;,</w:t>
      </w:r>
      <w:r>
        <w:rPr>
          <w:rFonts w:hint="eastAsia"/>
        </w:rPr>
        <w:t>选项</w:t>
      </w:r>
      <w:r>
        <w:t>B)</w:t>
      </w:r>
      <w:r>
        <w:rPr>
          <w:rFonts w:hint="eastAsia"/>
        </w:rPr>
        <w:t>应该是</w:t>
      </w:r>
      <w:r>
        <w:t>char str[6];D)</w:t>
      </w:r>
      <w:r>
        <w:rPr>
          <w:rFonts w:hint="eastAsia"/>
        </w:rPr>
        <w:t>项表述方法有错误。</w:t>
      </w:r>
    </w:p>
    <w:p w:rsidR="00370794" w:rsidRDefault="00370794" w:rsidP="00370794">
      <w:pPr>
        <w:adjustRightInd w:val="0"/>
        <w:snapToGrid w:val="0"/>
      </w:pPr>
      <w:r>
        <w:t xml:space="preserve">(26)D    </w:t>
      </w:r>
      <w:r>
        <w:rPr>
          <w:rFonts w:hint="eastAsia"/>
        </w:rPr>
        <w:t>【解析】</w:t>
      </w:r>
      <w:r>
        <w:t xml:space="preserve"> C</w:t>
      </w:r>
      <w:r>
        <w:rPr>
          <w:rFonts w:hint="eastAsia"/>
        </w:rPr>
        <w:t>语言中数组下标是从</w:t>
      </w:r>
      <w:r>
        <w:t>0</w:t>
      </w:r>
      <w:r>
        <w:rPr>
          <w:rFonts w:hint="eastAsia"/>
        </w:rPr>
        <w:t>开始的</w:t>
      </w:r>
      <w:r>
        <w:t>,</w:t>
      </w:r>
      <w:r>
        <w:rPr>
          <w:rFonts w:hint="eastAsia"/>
        </w:rPr>
        <w:t>所以二维数组</w:t>
      </w:r>
      <w:r>
        <w:t>a[2][3]</w:t>
      </w:r>
      <w:r>
        <w:rPr>
          <w:rFonts w:hint="eastAsia"/>
        </w:rPr>
        <w:t>的第一维下标取值为</w:t>
      </w:r>
      <w:r>
        <w:t>0</w:t>
      </w:r>
      <w:r>
        <w:rPr>
          <w:rFonts w:hint="eastAsia"/>
        </w:rPr>
        <w:t>、</w:t>
      </w:r>
      <w:r>
        <w:t>1;</w:t>
      </w:r>
      <w:r>
        <w:rPr>
          <w:rFonts w:hint="eastAsia"/>
        </w:rPr>
        <w:t>第二维的下标取值为</w:t>
      </w:r>
      <w:r>
        <w:t>0</w:t>
      </w:r>
      <w:r>
        <w:rPr>
          <w:rFonts w:hint="eastAsia"/>
        </w:rPr>
        <w:t>、</w:t>
      </w:r>
      <w:r>
        <w:t>1</w:t>
      </w:r>
      <w:r>
        <w:rPr>
          <w:rFonts w:hint="eastAsia"/>
        </w:rPr>
        <w:t>、</w:t>
      </w:r>
      <w:r>
        <w:t>2,</w:t>
      </w:r>
      <w:r>
        <w:rPr>
          <w:rFonts w:hint="eastAsia"/>
        </w:rPr>
        <w:t>因而选项</w:t>
      </w:r>
      <w:r>
        <w:t>A)</w:t>
      </w:r>
      <w:r>
        <w:rPr>
          <w:rFonts w:hint="eastAsia"/>
        </w:rPr>
        <w:t>、</w:t>
      </w:r>
      <w:r>
        <w:t>B)</w:t>
      </w:r>
      <w:r>
        <w:rPr>
          <w:rFonts w:hint="eastAsia"/>
        </w:rPr>
        <w:t>、</w:t>
      </w:r>
      <w:r>
        <w:t>C)</w:t>
      </w:r>
      <w:r>
        <w:rPr>
          <w:rFonts w:hint="eastAsia"/>
        </w:rPr>
        <w:t>都是错误的</w:t>
      </w:r>
      <w:r>
        <w:t>,</w:t>
      </w:r>
      <w:r>
        <w:rPr>
          <w:rFonts w:hint="eastAsia"/>
        </w:rPr>
        <w:t>选项</w:t>
      </w:r>
      <w:r>
        <w:t>D)</w:t>
      </w:r>
      <w:r>
        <w:rPr>
          <w:rFonts w:hint="eastAsia"/>
        </w:rPr>
        <w:t>表示数组元素</w:t>
      </w:r>
      <w:r>
        <w:t>a[0][0]</w:t>
      </w:r>
      <w:r>
        <w:rPr>
          <w:rFonts w:hint="eastAsia"/>
        </w:rPr>
        <w:t>。</w:t>
      </w:r>
    </w:p>
    <w:p w:rsidR="00370794" w:rsidRDefault="00370794" w:rsidP="00370794">
      <w:pPr>
        <w:adjustRightInd w:val="0"/>
        <w:snapToGrid w:val="0"/>
      </w:pPr>
      <w:r>
        <w:t xml:space="preserve">(27)D    </w:t>
      </w:r>
      <w:r>
        <w:rPr>
          <w:rFonts w:hint="eastAsia"/>
        </w:rPr>
        <w:t>【解析】</w:t>
      </w:r>
      <w:r>
        <w:t xml:space="preserve"> </w:t>
      </w:r>
      <w:r>
        <w:rPr>
          <w:rFonts w:hint="eastAsia"/>
        </w:rPr>
        <w:t>在格式输入中</w:t>
      </w:r>
      <w:r>
        <w:t>,</w:t>
      </w:r>
      <w:r>
        <w:rPr>
          <w:rFonts w:hint="eastAsia"/>
        </w:rPr>
        <w:t>要求给出的是变易的地址</w:t>
      </w:r>
      <w:r>
        <w:t>,</w:t>
      </w:r>
      <w:r>
        <w:rPr>
          <w:rFonts w:hint="eastAsia"/>
        </w:rPr>
        <w:t>而</w:t>
      </w:r>
      <w:r>
        <w:t>D)</w:t>
      </w:r>
      <w:r>
        <w:rPr>
          <w:rFonts w:hint="eastAsia"/>
        </w:rPr>
        <w:t>答案中给出的</w:t>
      </w:r>
      <w:r>
        <w:t>s[1]</w:t>
      </w:r>
      <w:r>
        <w:rPr>
          <w:rFonts w:hint="eastAsia"/>
        </w:rPr>
        <w:t>是一个值的表达式。</w:t>
      </w:r>
      <w:r>
        <w:t xml:space="preserve">                   (28)B   </w:t>
      </w:r>
      <w:r>
        <w:rPr>
          <w:rFonts w:hint="eastAsia"/>
        </w:rPr>
        <w:t>【解析】</w:t>
      </w:r>
      <w:r>
        <w:t xml:space="preserve"> </w:t>
      </w:r>
      <w:r>
        <w:rPr>
          <w:rFonts w:hint="eastAsia"/>
        </w:rPr>
        <w:t>根据宏替换的替换规则</w:t>
      </w:r>
      <w:r>
        <w:t>,</w:t>
      </w:r>
      <w:r>
        <w:rPr>
          <w:rFonts w:hint="eastAsia"/>
        </w:rPr>
        <w:t>我们可知</w:t>
      </w:r>
      <w:r>
        <w:t>,f(2)=2*N+1=2*5+1=11,f(1+1)=1+1*N+1=1+1*5+1=7</w:t>
      </w:r>
      <w:r>
        <w:rPr>
          <w:rFonts w:hint="eastAsia"/>
        </w:rPr>
        <w:t>。</w:t>
      </w:r>
    </w:p>
    <w:p w:rsidR="00370794" w:rsidRDefault="00370794" w:rsidP="00370794">
      <w:pPr>
        <w:adjustRightInd w:val="0"/>
        <w:snapToGrid w:val="0"/>
      </w:pPr>
      <w:r>
        <w:t xml:space="preserve">(29)D    </w:t>
      </w:r>
      <w:r>
        <w:rPr>
          <w:rFonts w:hint="eastAsia"/>
        </w:rPr>
        <w:t>【解析】</w:t>
      </w:r>
      <w:r>
        <w:t xml:space="preserve"> </w:t>
      </w:r>
      <w:r>
        <w:rPr>
          <w:rFonts w:hint="eastAsia"/>
        </w:rPr>
        <w:t>选项</w:t>
      </w:r>
      <w:r>
        <w:t>A),</w:t>
      </w:r>
      <w:r>
        <w:rPr>
          <w:rFonts w:hint="eastAsia"/>
        </w:rPr>
        <w:t>共用体的每个成员的起始地址都相同</w:t>
      </w:r>
      <w:r>
        <w:t>;</w:t>
      </w:r>
      <w:r>
        <w:rPr>
          <w:rFonts w:hint="eastAsia"/>
        </w:rPr>
        <w:t>选项</w:t>
      </w:r>
      <w:r>
        <w:t>B),</w:t>
      </w:r>
      <w:r>
        <w:rPr>
          <w:rFonts w:hint="eastAsia"/>
        </w:rPr>
        <w:t>共用体变量所占的内存长度等于最长的成员的长度</w:t>
      </w:r>
      <w:r>
        <w:t>;</w:t>
      </w:r>
      <w:r>
        <w:rPr>
          <w:rFonts w:hint="eastAsia"/>
        </w:rPr>
        <w:t>选项</w:t>
      </w:r>
      <w:r>
        <w:t>C)</w:t>
      </w:r>
      <w:r>
        <w:rPr>
          <w:rFonts w:hint="eastAsia"/>
        </w:rPr>
        <w:t>因为每个成员的起始地址相同</w:t>
      </w:r>
      <w:r>
        <w:t>,</w:t>
      </w:r>
      <w:r>
        <w:rPr>
          <w:rFonts w:hint="eastAsia"/>
        </w:rPr>
        <w:t>所以整型数</w:t>
      </w:r>
      <w:r>
        <w:t>5</w:t>
      </w:r>
      <w:r>
        <w:rPr>
          <w:rFonts w:hint="eastAsia"/>
        </w:rPr>
        <w:t>以浮点型输出时为</w:t>
      </w:r>
      <w:r>
        <w:t>5.000000;</w:t>
      </w:r>
      <w:r>
        <w:rPr>
          <w:rFonts w:hint="eastAsia"/>
        </w:rPr>
        <w:t>选项</w:t>
      </w:r>
      <w:r>
        <w:t>D)C</w:t>
      </w:r>
      <w:r>
        <w:rPr>
          <w:rFonts w:hint="eastAsia"/>
        </w:rPr>
        <w:t>语言规定</w:t>
      </w:r>
      <w:r>
        <w:t>,</w:t>
      </w:r>
      <w:r>
        <w:rPr>
          <w:rFonts w:hint="eastAsia"/>
        </w:rPr>
        <w:t>不能把共用体变量作为函数的参数。</w:t>
      </w:r>
    </w:p>
    <w:p w:rsidR="00370794" w:rsidRDefault="00370794" w:rsidP="00370794">
      <w:pPr>
        <w:adjustRightInd w:val="0"/>
        <w:snapToGrid w:val="0"/>
      </w:pPr>
      <w:r>
        <w:t xml:space="preserve">(30)D    </w:t>
      </w:r>
      <w:r>
        <w:rPr>
          <w:rFonts w:hint="eastAsia"/>
        </w:rPr>
        <w:t>【解析】</w:t>
      </w:r>
      <w:r>
        <w:t xml:space="preserve"> </w:t>
      </w:r>
      <w:r>
        <w:rPr>
          <w:rFonts w:hint="eastAsia"/>
        </w:rPr>
        <w:t>将有</w:t>
      </w:r>
      <w:r>
        <w:t>6</w:t>
      </w:r>
      <w:r>
        <w:rPr>
          <w:rFonts w:hint="eastAsia"/>
        </w:rPr>
        <w:t>个元素的整型数组分两行输出到一个文件中</w:t>
      </w:r>
      <w:r>
        <w:t>,</w:t>
      </w:r>
      <w:r>
        <w:rPr>
          <w:rFonts w:hint="eastAsia"/>
        </w:rPr>
        <w:t>因为输出的都是数字并且每行都没有分隔符</w:t>
      </w:r>
      <w:r>
        <w:t>,</w:t>
      </w:r>
      <w:r>
        <w:rPr>
          <w:rFonts w:hint="eastAsia"/>
        </w:rPr>
        <w:t>所以当再对其进行读取操作时</w:t>
      </w:r>
      <w:r>
        <w:t>,</w:t>
      </w:r>
      <w:r>
        <w:rPr>
          <w:rFonts w:hint="eastAsia"/>
        </w:rPr>
        <w:t>每一行都会被认为是一个完整的数</w:t>
      </w:r>
      <w:r>
        <w:t>,</w:t>
      </w:r>
      <w:r>
        <w:rPr>
          <w:rFonts w:hint="eastAsia"/>
        </w:rPr>
        <w:t>而换行符则作为它们的分隔符。</w:t>
      </w:r>
    </w:p>
    <w:p w:rsidR="00370794" w:rsidRDefault="00370794" w:rsidP="00370794">
      <w:pPr>
        <w:adjustRightInd w:val="0"/>
        <w:snapToGrid w:val="0"/>
      </w:pPr>
      <w:r>
        <w:t xml:space="preserve">(31)D    </w:t>
      </w:r>
      <w:r>
        <w:rPr>
          <w:rFonts w:hint="eastAsia"/>
        </w:rPr>
        <w:t>【解析】</w:t>
      </w:r>
      <w:r>
        <w:t xml:space="preserve"> </w:t>
      </w:r>
      <w:r>
        <w:rPr>
          <w:rFonts w:hint="eastAsia"/>
        </w:rPr>
        <w:t>通常</w:t>
      </w:r>
      <w:r>
        <w:t>,</w:t>
      </w:r>
      <w:r>
        <w:rPr>
          <w:rFonts w:hint="eastAsia"/>
        </w:rPr>
        <w:t>引用一个数组元素可以用下标法</w:t>
      </w:r>
      <w:r>
        <w:t>,</w:t>
      </w:r>
      <w:r>
        <w:rPr>
          <w:rFonts w:hint="eastAsia"/>
        </w:rPr>
        <w:t>如</w:t>
      </w:r>
      <w:r>
        <w:t>a[p-a]</w:t>
      </w:r>
      <w:r>
        <w:rPr>
          <w:rFonts w:hint="eastAsia"/>
        </w:rPr>
        <w:t>形式</w:t>
      </w:r>
      <w:r>
        <w:t>,</w:t>
      </w:r>
      <w:r>
        <w:rPr>
          <w:rFonts w:hint="eastAsia"/>
        </w:rPr>
        <w:t>或指针法</w:t>
      </w:r>
      <w:r>
        <w:t>,</w:t>
      </w:r>
      <w:r>
        <w:rPr>
          <w:rFonts w:hint="eastAsia"/>
        </w:rPr>
        <w:t>如</w:t>
      </w:r>
      <w:r>
        <w:t>*(&amp;a[i])</w:t>
      </w:r>
      <w:r>
        <w:rPr>
          <w:rFonts w:hint="eastAsia"/>
        </w:rPr>
        <w:t>的形式。本题中</w:t>
      </w:r>
      <w:r>
        <w:t>a[9]=9,a[10]</w:t>
      </w:r>
      <w:r>
        <w:rPr>
          <w:rFonts w:hint="eastAsia"/>
        </w:rPr>
        <w:t>显然超出数组范围</w:t>
      </w:r>
      <w:r>
        <w:t>,</w:t>
      </w:r>
      <w:r>
        <w:rPr>
          <w:rFonts w:hint="eastAsia"/>
        </w:rPr>
        <w:t>注意</w:t>
      </w:r>
      <w:r>
        <w:t>,</w:t>
      </w:r>
      <w:r>
        <w:rPr>
          <w:rFonts w:hint="eastAsia"/>
        </w:rPr>
        <w:t>数组的下标是从</w:t>
      </w:r>
      <w:r>
        <w:t>0</w:t>
      </w:r>
      <w:r>
        <w:rPr>
          <w:rFonts w:hint="eastAsia"/>
        </w:rPr>
        <w:t>开始的。</w:t>
      </w:r>
    </w:p>
    <w:p w:rsidR="00370794" w:rsidRDefault="00370794" w:rsidP="00370794">
      <w:pPr>
        <w:adjustRightInd w:val="0"/>
        <w:snapToGrid w:val="0"/>
      </w:pPr>
      <w:r>
        <w:t xml:space="preserve">(32)C    </w:t>
      </w:r>
      <w:r>
        <w:rPr>
          <w:rFonts w:hint="eastAsia"/>
        </w:rPr>
        <w:t>【解析】</w:t>
      </w:r>
      <w:r>
        <w:t xml:space="preserve"> </w:t>
      </w:r>
      <w:r>
        <w:rPr>
          <w:rFonts w:hint="eastAsia"/>
        </w:rPr>
        <w:t>函数</w:t>
      </w:r>
      <w:r>
        <w:t>fun(int *s,int n1,int n2)</w:t>
      </w:r>
      <w:r>
        <w:rPr>
          <w:rFonts w:hint="eastAsia"/>
        </w:rPr>
        <w:t>的功能是对数组</w:t>
      </w:r>
      <w:r>
        <w:t>s</w:t>
      </w:r>
      <w:r>
        <w:rPr>
          <w:rFonts w:hint="eastAsia"/>
        </w:rPr>
        <w:t>中的元素进行首尾互相调换。所以在主函数中</w:t>
      </w:r>
      <w:r>
        <w:t>,</w:t>
      </w:r>
      <w:r>
        <w:rPr>
          <w:rFonts w:hint="eastAsia"/>
        </w:rPr>
        <w:t>当</w:t>
      </w:r>
      <w:r>
        <w:t>fun(a,0,3)</w:t>
      </w:r>
      <w:r>
        <w:rPr>
          <w:rFonts w:hint="eastAsia"/>
        </w:rPr>
        <w:t>执行完后</w:t>
      </w:r>
      <w:r>
        <w:t>,</w:t>
      </w:r>
      <w:r>
        <w:rPr>
          <w:rFonts w:hint="eastAsia"/>
        </w:rPr>
        <w:t>数组</w:t>
      </w:r>
      <w:r>
        <w:t>a[12]={4,3,2,1,5,6,7,8,9,0};</w:t>
      </w:r>
      <w:r>
        <w:rPr>
          <w:rFonts w:hint="eastAsia"/>
        </w:rPr>
        <w:t>再执行</w:t>
      </w:r>
      <w:r>
        <w:t>fun(a,4,9),</w:t>
      </w:r>
      <w:r>
        <w:rPr>
          <w:rFonts w:hint="eastAsia"/>
        </w:rPr>
        <w:t>数组</w:t>
      </w:r>
      <w:r>
        <w:t>a[12]={4,3,2,1,0,9,8,7,6,5};</w:t>
      </w:r>
      <w:r>
        <w:rPr>
          <w:rFonts w:hint="eastAsia"/>
        </w:rPr>
        <w:t>再执行</w:t>
      </w:r>
      <w:r>
        <w:t>fun(a,0,9)</w:t>
      </w:r>
      <w:r>
        <w:rPr>
          <w:rFonts w:hint="eastAsia"/>
        </w:rPr>
        <w:t>后</w:t>
      </w:r>
      <w:r>
        <w:t>,</w:t>
      </w:r>
      <w:r>
        <w:rPr>
          <w:rFonts w:hint="eastAsia"/>
        </w:rPr>
        <w:t>数组</w:t>
      </w:r>
      <w:r>
        <w:t>a[12]={5,6,7,8,9,0,1,2,3,4}</w:t>
      </w:r>
      <w:r>
        <w:rPr>
          <w:rFonts w:hint="eastAsia"/>
        </w:rPr>
        <w:t>。</w:t>
      </w:r>
    </w:p>
    <w:p w:rsidR="00370794" w:rsidRDefault="00370794" w:rsidP="00370794">
      <w:pPr>
        <w:adjustRightInd w:val="0"/>
        <w:snapToGrid w:val="0"/>
      </w:pPr>
      <w:r>
        <w:t xml:space="preserve">(33)A    </w:t>
      </w:r>
      <w:r>
        <w:rPr>
          <w:rFonts w:hint="eastAsia"/>
        </w:rPr>
        <w:t>【解析】</w:t>
      </w:r>
      <w:r>
        <w:t xml:space="preserve"> </w:t>
      </w:r>
      <w:r>
        <w:rPr>
          <w:rFonts w:hint="eastAsia"/>
        </w:rPr>
        <w:t>本题题意要求删除所有空格</w:t>
      </w:r>
      <w:r>
        <w:t>,</w:t>
      </w:r>
      <w:r>
        <w:rPr>
          <w:rFonts w:hint="eastAsia"/>
        </w:rPr>
        <w:t>即除了空格以外的其他所有字符都要留下。由于</w:t>
      </w:r>
      <w:r>
        <w:t>C</w:t>
      </w:r>
      <w:r>
        <w:rPr>
          <w:rFonts w:hint="eastAsia"/>
        </w:rPr>
        <w:t>语言中没有直接删除字符的操作</w:t>
      </w:r>
      <w:r>
        <w:t>,</w:t>
      </w:r>
      <w:r>
        <w:rPr>
          <w:rFonts w:hint="eastAsia"/>
        </w:rPr>
        <w:t>所以我们对于删除字符的操作都是采用</w:t>
      </w:r>
      <w:r>
        <w:t>"</w:t>
      </w:r>
      <w:r>
        <w:rPr>
          <w:rFonts w:hint="eastAsia"/>
        </w:rPr>
        <w:t>留下</w:t>
      </w:r>
      <w:r>
        <w:t>"</w:t>
      </w:r>
      <w:r>
        <w:rPr>
          <w:rFonts w:hint="eastAsia"/>
        </w:rPr>
        <w:t>字符的算法</w:t>
      </w:r>
      <w:r>
        <w:t>,</w:t>
      </w:r>
      <w:r>
        <w:rPr>
          <w:rFonts w:hint="eastAsia"/>
        </w:rPr>
        <w:t>以前的题目亦是如此。用</w:t>
      </w:r>
      <w:r>
        <w:t>str[i]</w:t>
      </w:r>
      <w:r>
        <w:rPr>
          <w:rFonts w:hint="eastAsia"/>
        </w:rPr>
        <w:t>从串头到串尾逐一走动</w:t>
      </w:r>
      <w:r>
        <w:t>,</w:t>
      </w:r>
      <w:r>
        <w:rPr>
          <w:rFonts w:hint="eastAsia"/>
        </w:rPr>
        <w:t>每走到一个字符都判断其是否为空格</w:t>
      </w:r>
      <w:r>
        <w:t>,</w:t>
      </w:r>
      <w:r>
        <w:rPr>
          <w:rFonts w:hint="eastAsia"/>
        </w:rPr>
        <w:t>若不是空格</w:t>
      </w:r>
      <w:r>
        <w:t>(</w:t>
      </w:r>
      <w:r>
        <w:rPr>
          <w:rFonts w:hint="eastAsia"/>
        </w:rPr>
        <w:t>注意在</w:t>
      </w:r>
      <w:r>
        <w:t>if()</w:t>
      </w:r>
      <w:r>
        <w:rPr>
          <w:rFonts w:hint="eastAsia"/>
        </w:rPr>
        <w:t>的单引号之间有一个空格</w:t>
      </w:r>
      <w:r>
        <w:t>),</w:t>
      </w:r>
      <w:r>
        <w:rPr>
          <w:rFonts w:hint="eastAsia"/>
        </w:rPr>
        <w:t>则将其保存</w:t>
      </w:r>
      <w:r>
        <w:t>str[j]</w:t>
      </w:r>
      <w:r>
        <w:rPr>
          <w:rFonts w:hint="eastAsia"/>
        </w:rPr>
        <w:t>中。注意</w:t>
      </w:r>
      <w:r>
        <w:t>j</w:t>
      </w:r>
      <w:r>
        <w:rPr>
          <w:rFonts w:hint="eastAsia"/>
        </w:rPr>
        <w:t>的下标变化、初值及最后加串结束符</w:t>
      </w:r>
      <w:r>
        <w:t>'\0'</w:t>
      </w:r>
      <w:r>
        <w:rPr>
          <w:rFonts w:hint="eastAsia"/>
        </w:rPr>
        <w:t>。</w:t>
      </w:r>
    </w:p>
    <w:p w:rsidR="00370794" w:rsidRDefault="00370794" w:rsidP="00370794">
      <w:pPr>
        <w:adjustRightInd w:val="0"/>
        <w:snapToGrid w:val="0"/>
      </w:pPr>
      <w:r>
        <w:t xml:space="preserve">(34)A    </w:t>
      </w:r>
      <w:r>
        <w:rPr>
          <w:rFonts w:hint="eastAsia"/>
        </w:rPr>
        <w:t>【解析】</w:t>
      </w:r>
      <w:r>
        <w:t xml:space="preserve"> </w:t>
      </w:r>
      <w:r>
        <w:rPr>
          <w:rFonts w:hint="eastAsia"/>
        </w:rPr>
        <w:t>本程序考察的是函数的递归调用</w:t>
      </w:r>
      <w:r>
        <w:t>,</w:t>
      </w:r>
      <w:r>
        <w:rPr>
          <w:rFonts w:hint="eastAsia"/>
        </w:rPr>
        <w:t>在调用一个函数的过程中又出现直接或间接地调用该函数本身</w:t>
      </w:r>
      <w:r>
        <w:t>,</w:t>
      </w:r>
      <w:r>
        <w:rPr>
          <w:rFonts w:hint="eastAsia"/>
        </w:rPr>
        <w:t>称为函数的递归调用</w:t>
      </w:r>
      <w:r>
        <w:t>,</w:t>
      </w:r>
      <w:r>
        <w:rPr>
          <w:rFonts w:hint="eastAsia"/>
        </w:rPr>
        <w:t>执行结果为</w:t>
      </w:r>
      <w:r>
        <w:t>1+2+3+4+5+6+7+8+9+10=55</w:t>
      </w:r>
      <w:r>
        <w:rPr>
          <w:rFonts w:hint="eastAsia"/>
        </w:rPr>
        <w:t>。</w:t>
      </w:r>
    </w:p>
    <w:p w:rsidR="00370794" w:rsidRDefault="00370794" w:rsidP="00370794">
      <w:pPr>
        <w:adjustRightInd w:val="0"/>
        <w:snapToGrid w:val="0"/>
      </w:pPr>
      <w:r>
        <w:t xml:space="preserve">(35)C   </w:t>
      </w:r>
      <w:r>
        <w:rPr>
          <w:rFonts w:hint="eastAsia"/>
        </w:rPr>
        <w:t>【解析】</w:t>
      </w:r>
      <w:r>
        <w:t xml:space="preserve"> </w:t>
      </w:r>
      <w:r>
        <w:rPr>
          <w:rFonts w:hint="eastAsia"/>
        </w:rPr>
        <w:t>本题中</w:t>
      </w:r>
      <w:r>
        <w:t>,</w:t>
      </w:r>
      <w:r>
        <w:rPr>
          <w:rFonts w:hint="eastAsia"/>
        </w:rPr>
        <w:t>格式符</w:t>
      </w:r>
      <w:r>
        <w:t>0</w:t>
      </w:r>
      <w:r>
        <w:rPr>
          <w:rFonts w:hint="eastAsia"/>
        </w:rPr>
        <w:t>表示的是八进制无符号形式输出整型数</w:t>
      </w:r>
      <w:r>
        <w:t>(</w:t>
      </w:r>
      <w:r>
        <w:rPr>
          <w:rFonts w:hint="eastAsia"/>
        </w:rPr>
        <w:t>不带前导</w:t>
      </w:r>
      <w:r>
        <w:t>0),</w:t>
      </w:r>
      <w:r>
        <w:rPr>
          <w:rFonts w:hint="eastAsia"/>
        </w:rPr>
        <w:t>字符常量在内存中占一个字节</w:t>
      </w:r>
      <w:r>
        <w:t>,</w:t>
      </w:r>
      <w:r>
        <w:rPr>
          <w:rFonts w:hint="eastAsia"/>
        </w:rPr>
        <w:t>存放的是</w:t>
      </w:r>
      <w:r>
        <w:t>ACSII</w:t>
      </w:r>
      <w:r>
        <w:rPr>
          <w:rFonts w:hint="eastAsia"/>
        </w:rPr>
        <w:t>码代码值。</w:t>
      </w:r>
      <w:r>
        <w:t>C</w:t>
      </w:r>
      <w:r>
        <w:rPr>
          <w:rFonts w:hint="eastAsia"/>
        </w:rPr>
        <w:t>语言规定</w:t>
      </w:r>
      <w:r>
        <w:t>,</w:t>
      </w:r>
      <w:r>
        <w:rPr>
          <w:rFonts w:hint="eastAsia"/>
        </w:rPr>
        <w:t>所有字符常量都作为整型量来处理</w:t>
      </w:r>
      <w:r>
        <w:t>,</w:t>
      </w:r>
      <w:r>
        <w:rPr>
          <w:rFonts w:hint="eastAsia"/>
        </w:rPr>
        <w:t>在计算机内部</w:t>
      </w:r>
      <w:r>
        <w:t>,</w:t>
      </w:r>
      <w:r>
        <w:rPr>
          <w:rFonts w:hint="eastAsia"/>
        </w:rPr>
        <w:t>其对应的整数值就是</w:t>
      </w:r>
      <w:r>
        <w:t>ACSII</w:t>
      </w:r>
      <w:r>
        <w:rPr>
          <w:rFonts w:hint="eastAsia"/>
        </w:rPr>
        <w:t>字符集中该字符的序号</w:t>
      </w:r>
      <w:r>
        <w:t>,</w:t>
      </w:r>
      <w:r>
        <w:rPr>
          <w:rFonts w:hint="eastAsia"/>
        </w:rPr>
        <w:t>即</w:t>
      </w:r>
      <w:r>
        <w:t>&amp;*s</w:t>
      </w:r>
      <w:r>
        <w:rPr>
          <w:rFonts w:hint="eastAsia"/>
        </w:rPr>
        <w:t>中有几个字符就输出几个</w:t>
      </w:r>
      <w:r>
        <w:t>*</w:t>
      </w:r>
      <w:r>
        <w:rPr>
          <w:rFonts w:hint="eastAsia"/>
        </w:rPr>
        <w:t>。</w:t>
      </w:r>
    </w:p>
    <w:p w:rsidR="00370794" w:rsidRDefault="00370794" w:rsidP="00370794">
      <w:pPr>
        <w:adjustRightInd w:val="0"/>
        <w:snapToGrid w:val="0"/>
      </w:pPr>
      <w:r>
        <w:t xml:space="preserve">(36)B    </w:t>
      </w:r>
      <w:r>
        <w:rPr>
          <w:rFonts w:hint="eastAsia"/>
        </w:rPr>
        <w:t>【解析】</w:t>
      </w:r>
      <w:r>
        <w:t xml:space="preserve"> </w:t>
      </w:r>
      <w:r>
        <w:rPr>
          <w:rFonts w:hint="eastAsia"/>
        </w:rPr>
        <w:t>结构体类型的变量在程序运行期间要作为一个整体占用连续的内存单元。</w:t>
      </w:r>
    </w:p>
    <w:p w:rsidR="00370794" w:rsidRDefault="00370794" w:rsidP="00370794">
      <w:pPr>
        <w:adjustRightInd w:val="0"/>
        <w:snapToGrid w:val="0"/>
      </w:pPr>
      <w:r>
        <w:t xml:space="preserve">(37)C    </w:t>
      </w:r>
      <w:r>
        <w:rPr>
          <w:rFonts w:hint="eastAsia"/>
        </w:rPr>
        <w:t>【解析】</w:t>
      </w:r>
      <w:r>
        <w:t xml:space="preserve"> </w:t>
      </w:r>
      <w:r>
        <w:rPr>
          <w:rFonts w:hint="eastAsia"/>
        </w:rPr>
        <w:t>这是一道考查</w:t>
      </w:r>
      <w:r>
        <w:t>fread</w:t>
      </w:r>
      <w:r>
        <w:rPr>
          <w:rFonts w:hint="eastAsia"/>
        </w:rPr>
        <w:t>函数的题。</w:t>
      </w:r>
      <w:r>
        <w:t>buf</w:t>
      </w:r>
      <w:r>
        <w:rPr>
          <w:rFonts w:hint="eastAsia"/>
        </w:rPr>
        <w:t>是一个指针</w:t>
      </w:r>
      <w:r>
        <w:t>,fread</w:t>
      </w:r>
      <w:r>
        <w:rPr>
          <w:rFonts w:hint="eastAsia"/>
        </w:rPr>
        <w:t>是读入数据的存放地址</w:t>
      </w:r>
      <w:r>
        <w:t>;fwrite</w:t>
      </w:r>
      <w:r>
        <w:rPr>
          <w:rFonts w:hint="eastAsia"/>
        </w:rPr>
        <w:t>是输出数据的地址</w:t>
      </w:r>
      <w:r>
        <w:t>(</w:t>
      </w:r>
      <w:r>
        <w:rPr>
          <w:rFonts w:hint="eastAsia"/>
        </w:rPr>
        <w:t>以上指的是起始地址</w:t>
      </w:r>
      <w:r>
        <w:t>)</w:t>
      </w:r>
      <w:r>
        <w:rPr>
          <w:rFonts w:hint="eastAsia"/>
        </w:rPr>
        <w:t>。</w:t>
      </w:r>
    </w:p>
    <w:p w:rsidR="00370794" w:rsidRDefault="00370794" w:rsidP="00370794">
      <w:pPr>
        <w:adjustRightInd w:val="0"/>
        <w:snapToGrid w:val="0"/>
      </w:pPr>
      <w:r>
        <w:t xml:space="preserve">(38)B    </w:t>
      </w:r>
      <w:r>
        <w:rPr>
          <w:rFonts w:hint="eastAsia"/>
        </w:rPr>
        <w:t>【解析】</w:t>
      </w:r>
      <w:r>
        <w:t xml:space="preserve"> </w:t>
      </w:r>
      <w:r>
        <w:rPr>
          <w:rFonts w:hint="eastAsia"/>
        </w:rPr>
        <w:t>本题考查两个位运算符。</w:t>
      </w:r>
      <w:r>
        <w:t xml:space="preserve"> </w:t>
      </w:r>
    </w:p>
    <w:p w:rsidR="00370794" w:rsidRDefault="00370794" w:rsidP="00370794">
      <w:pPr>
        <w:adjustRightInd w:val="0"/>
        <w:snapToGrid w:val="0"/>
      </w:pPr>
      <w:r>
        <w:rPr>
          <w:rFonts w:hint="eastAsia"/>
        </w:rPr>
        <w:t>按位异或运算符</w:t>
      </w:r>
      <w:r>
        <w:t>"^"</w:t>
      </w:r>
      <w:r>
        <w:rPr>
          <w:rFonts w:hint="eastAsia"/>
        </w:rPr>
        <w:t>是双目运算符，其功能是参与运算的两数各对应的二进位相异或，当两对应的二进位相异或时，结果为</w:t>
      </w:r>
      <w:r>
        <w:t>1</w:t>
      </w:r>
      <w:r>
        <w:rPr>
          <w:rFonts w:hint="eastAsia"/>
        </w:rPr>
        <w:t>。</w:t>
      </w:r>
    </w:p>
    <w:p w:rsidR="00370794" w:rsidRDefault="00370794" w:rsidP="00370794">
      <w:pPr>
        <w:adjustRightInd w:val="0"/>
        <w:snapToGrid w:val="0"/>
      </w:pPr>
      <w:r>
        <w:rPr>
          <w:rFonts w:hint="eastAsia"/>
        </w:rPr>
        <w:t>左移运算符</w:t>
      </w:r>
      <w:r>
        <w:t>"&lt;&lt;"</w:t>
      </w:r>
      <w:r>
        <w:rPr>
          <w:rFonts w:hint="eastAsia"/>
        </w:rPr>
        <w:t>是双目运算符</w:t>
      </w:r>
      <w:r>
        <w:t>,</w:t>
      </w:r>
      <w:r>
        <w:rPr>
          <w:rFonts w:hint="eastAsia"/>
        </w:rPr>
        <w:t>其功能把</w:t>
      </w:r>
      <w:r>
        <w:t>"&lt;&lt; "</w:t>
      </w:r>
      <w:r>
        <w:rPr>
          <w:rFonts w:hint="eastAsia"/>
        </w:rPr>
        <w:t>左边的运算数的各二进位全部左移若干位</w:t>
      </w:r>
      <w:r>
        <w:t>,</w:t>
      </w:r>
      <w:r>
        <w:rPr>
          <w:rFonts w:hint="eastAsia"/>
        </w:rPr>
        <w:t>由</w:t>
      </w:r>
      <w:r>
        <w:t>"&lt;&lt;"</w:t>
      </w:r>
      <w:r>
        <w:rPr>
          <w:rFonts w:hint="eastAsia"/>
        </w:rPr>
        <w:t>右边的数指定移动的位数</w:t>
      </w:r>
      <w:r>
        <w:t>,</w:t>
      </w:r>
      <w:r>
        <w:rPr>
          <w:rFonts w:hint="eastAsia"/>
        </w:rPr>
        <w:t>高位丢弃</w:t>
      </w:r>
      <w:r>
        <w:t>,</w:t>
      </w:r>
      <w:r>
        <w:rPr>
          <w:rFonts w:hint="eastAsia"/>
        </w:rPr>
        <w:t>低位补</w:t>
      </w:r>
      <w:r>
        <w:t>0,</w:t>
      </w:r>
      <w:r>
        <w:rPr>
          <w:rFonts w:hint="eastAsia"/>
        </w:rPr>
        <w:t>并且</w:t>
      </w:r>
      <w:r>
        <w:t>"&lt;&lt;"</w:t>
      </w:r>
      <w:r>
        <w:rPr>
          <w:rFonts w:hint="eastAsia"/>
        </w:rPr>
        <w:t>运算符的优先级于</w:t>
      </w:r>
      <w:r>
        <w:t>"^"</w:t>
      </w:r>
      <w:r>
        <w:rPr>
          <w:rFonts w:hint="eastAsia"/>
        </w:rPr>
        <w:t>。</w:t>
      </w:r>
    </w:p>
    <w:p w:rsidR="00370794" w:rsidRDefault="00370794" w:rsidP="00370794">
      <w:pPr>
        <w:adjustRightInd w:val="0"/>
        <w:snapToGrid w:val="0"/>
      </w:pPr>
      <w:r>
        <w:t xml:space="preserve">(39)A    </w:t>
      </w:r>
      <w:r>
        <w:rPr>
          <w:rFonts w:hint="eastAsia"/>
        </w:rPr>
        <w:t>【解析】</w:t>
      </w:r>
      <w:r>
        <w:t xml:space="preserve"> </w:t>
      </w:r>
      <w:r>
        <w:rPr>
          <w:rFonts w:hint="eastAsia"/>
        </w:rPr>
        <w:t>在</w:t>
      </w:r>
      <w:r>
        <w:t>C</w:t>
      </w:r>
      <w:r>
        <w:rPr>
          <w:rFonts w:hint="eastAsia"/>
        </w:rPr>
        <w:t>语言中只有自动变量和寄存器变量在使用时才占用内存单元。</w:t>
      </w:r>
    </w:p>
    <w:p w:rsidR="00370794" w:rsidRDefault="00370794" w:rsidP="00370794">
      <w:pPr>
        <w:adjustRightInd w:val="0"/>
        <w:snapToGrid w:val="0"/>
      </w:pPr>
      <w:r>
        <w:t xml:space="preserve">(40)B    </w:t>
      </w:r>
      <w:r>
        <w:rPr>
          <w:rFonts w:hint="eastAsia"/>
        </w:rPr>
        <w:t>【解析】</w:t>
      </w:r>
      <w:r>
        <w:t xml:space="preserve"> </w:t>
      </w:r>
      <w:r>
        <w:rPr>
          <w:rFonts w:hint="eastAsia"/>
        </w:rPr>
        <w:t>本题考查的是指向函数的指针。语句</w:t>
      </w:r>
      <w:r>
        <w:t xml:space="preserve"> int (* f)(int);</w:t>
      </w:r>
      <w:r>
        <w:rPr>
          <w:rFonts w:hint="eastAsia"/>
        </w:rPr>
        <w:t>是对一个函数的声明</w:t>
      </w:r>
      <w:r>
        <w:t>,</w:t>
      </w:r>
      <w:r>
        <w:rPr>
          <w:rFonts w:hint="eastAsia"/>
        </w:rPr>
        <w:t>其中</w:t>
      </w:r>
      <w:r>
        <w:t>f</w:t>
      </w:r>
      <w:r>
        <w:rPr>
          <w:rFonts w:hint="eastAsia"/>
        </w:rPr>
        <w:t>是指向该函数的指针</w:t>
      </w:r>
      <w:r>
        <w:t>,</w:t>
      </w:r>
      <w:r>
        <w:rPr>
          <w:rFonts w:hint="eastAsia"/>
        </w:rPr>
        <w:t>该函数有一个整型的参数</w:t>
      </w:r>
      <w:r>
        <w:t>,</w:t>
      </w:r>
      <w:r>
        <w:rPr>
          <w:rFonts w:hint="eastAsia"/>
        </w:rPr>
        <w:t>函数返回值类型为整型。</w:t>
      </w:r>
    </w:p>
    <w:p w:rsidR="00370794" w:rsidRDefault="00370794" w:rsidP="00370794">
      <w:pPr>
        <w:adjustRightInd w:val="0"/>
        <w:snapToGrid w:val="0"/>
      </w:pPr>
      <w:r>
        <w:rPr>
          <w:rFonts w:hint="eastAsia"/>
        </w:rPr>
        <w:t>二、选择题</w:t>
      </w:r>
    </w:p>
    <w:p w:rsidR="00370794" w:rsidRDefault="00370794" w:rsidP="00370794">
      <w:pPr>
        <w:adjustRightInd w:val="0"/>
        <w:snapToGrid w:val="0"/>
      </w:pPr>
      <w:r>
        <w:t>(1)</w:t>
      </w:r>
      <w:r>
        <w:rPr>
          <w:rFonts w:hint="eastAsia"/>
        </w:rPr>
        <w:t>【</w:t>
      </w:r>
      <w:r>
        <w:t>1</w:t>
      </w:r>
      <w:r>
        <w:rPr>
          <w:rFonts w:hint="eastAsia"/>
        </w:rPr>
        <w:t>】</w:t>
      </w:r>
      <w:r>
        <w:t xml:space="preserve"> </w:t>
      </w:r>
      <w:r>
        <w:rPr>
          <w:rFonts w:hint="eastAsia"/>
        </w:rPr>
        <w:t>输出</w:t>
      </w:r>
      <w:r>
        <w:t xml:space="preserve">    </w:t>
      </w:r>
      <w:r>
        <w:rPr>
          <w:rFonts w:hint="eastAsia"/>
        </w:rPr>
        <w:t>【解析】</w:t>
      </w:r>
      <w:r>
        <w:t xml:space="preserve"> </w:t>
      </w:r>
      <w:r>
        <w:rPr>
          <w:rFonts w:hint="eastAsia"/>
        </w:rPr>
        <w:t>软件测试用例是为了有效发现软件缺陷面编写的包含测试目的、测试步骤、期望测试结果的特定集合。正确认识和设计软件测试用例可以提高软件测试的有效性</w:t>
      </w:r>
      <w:r>
        <w:t>,</w:t>
      </w:r>
      <w:r>
        <w:rPr>
          <w:rFonts w:hint="eastAsia"/>
        </w:rPr>
        <w:t>便于测试质量的度量</w:t>
      </w:r>
      <w:r>
        <w:t>,</w:t>
      </w:r>
      <w:r>
        <w:rPr>
          <w:rFonts w:hint="eastAsia"/>
        </w:rPr>
        <w:t>增强测试过程的可管理性。软件测试用例包括</w:t>
      </w:r>
      <w:r>
        <w:t>:</w:t>
      </w:r>
      <w:r>
        <w:rPr>
          <w:rFonts w:hint="eastAsia"/>
        </w:rPr>
        <w:t>输入值集和输出值集。测试用例是软件测试的核心。</w:t>
      </w:r>
    </w:p>
    <w:p w:rsidR="00370794" w:rsidRDefault="00370794" w:rsidP="00370794">
      <w:pPr>
        <w:adjustRightInd w:val="0"/>
        <w:snapToGrid w:val="0"/>
      </w:pPr>
      <w:r>
        <w:t>(2)</w:t>
      </w:r>
      <w:r>
        <w:rPr>
          <w:rFonts w:hint="eastAsia"/>
        </w:rPr>
        <w:t>【</w:t>
      </w:r>
      <w:r>
        <w:t>2</w:t>
      </w:r>
      <w:r>
        <w:rPr>
          <w:rFonts w:hint="eastAsia"/>
        </w:rPr>
        <w:t>】</w:t>
      </w:r>
      <w:r>
        <w:t xml:space="preserve"> </w:t>
      </w:r>
      <w:r>
        <w:rPr>
          <w:rFonts w:hint="eastAsia"/>
        </w:rPr>
        <w:t>前件</w:t>
      </w:r>
      <w:r>
        <w:t xml:space="preserve">    </w:t>
      </w:r>
      <w:r>
        <w:rPr>
          <w:rFonts w:hint="eastAsia"/>
        </w:rPr>
        <w:t>【解析】</w:t>
      </w:r>
      <w:r>
        <w:t xml:space="preserve"> </w:t>
      </w:r>
      <w:r>
        <w:rPr>
          <w:rFonts w:hint="eastAsia"/>
        </w:rPr>
        <w:t>在树形结构中</w:t>
      </w:r>
      <w:r>
        <w:t>,</w:t>
      </w:r>
      <w:r>
        <w:rPr>
          <w:rFonts w:hint="eastAsia"/>
        </w:rPr>
        <w:t>每一个结点只有一个前件</w:t>
      </w:r>
      <w:r>
        <w:t>,</w:t>
      </w:r>
      <w:r>
        <w:rPr>
          <w:rFonts w:hint="eastAsia"/>
        </w:rPr>
        <w:t>称为父结点</w:t>
      </w:r>
      <w:r>
        <w:t>;</w:t>
      </w:r>
      <w:r>
        <w:rPr>
          <w:rFonts w:hint="eastAsia"/>
        </w:rPr>
        <w:t>没有前件的结点只有一个</w:t>
      </w:r>
      <w:r>
        <w:t>,</w:t>
      </w:r>
      <w:r>
        <w:rPr>
          <w:rFonts w:hint="eastAsia"/>
        </w:rPr>
        <w:t>称为树的根结点</w:t>
      </w:r>
      <w:r>
        <w:t>;</w:t>
      </w:r>
      <w:r>
        <w:rPr>
          <w:rFonts w:hint="eastAsia"/>
        </w:rPr>
        <w:t>每一个结点可以有多个后件</w:t>
      </w:r>
      <w:r>
        <w:t>,</w:t>
      </w:r>
      <w:r>
        <w:rPr>
          <w:rFonts w:hint="eastAsia"/>
        </w:rPr>
        <w:t>它们都称为该结点的子结点</w:t>
      </w:r>
      <w:r>
        <w:t>;</w:t>
      </w:r>
      <w:r>
        <w:rPr>
          <w:rFonts w:hint="eastAsia"/>
        </w:rPr>
        <w:t>没有后件的结点称为叶子结点。</w:t>
      </w:r>
    </w:p>
    <w:p w:rsidR="00370794" w:rsidRDefault="00370794" w:rsidP="00370794">
      <w:pPr>
        <w:adjustRightInd w:val="0"/>
        <w:snapToGrid w:val="0"/>
      </w:pPr>
      <w:r>
        <w:t>(3)</w:t>
      </w:r>
      <w:r>
        <w:rPr>
          <w:rFonts w:hint="eastAsia"/>
        </w:rPr>
        <w:t>【</w:t>
      </w:r>
      <w:r>
        <w:t>3</w:t>
      </w:r>
      <w:r>
        <w:rPr>
          <w:rFonts w:hint="eastAsia"/>
        </w:rPr>
        <w:t>】</w:t>
      </w:r>
      <w:r>
        <w:t xml:space="preserve"> </w:t>
      </w:r>
      <w:r>
        <w:rPr>
          <w:rFonts w:hint="eastAsia"/>
        </w:rPr>
        <w:t>存储结构</w:t>
      </w:r>
      <w:r>
        <w:t xml:space="preserve">    </w:t>
      </w:r>
      <w:r>
        <w:rPr>
          <w:rFonts w:hint="eastAsia"/>
        </w:rPr>
        <w:t>【解析】</w:t>
      </w:r>
      <w:r>
        <w:t xml:space="preserve"> </w:t>
      </w:r>
      <w:r>
        <w:rPr>
          <w:rFonts w:hint="eastAsia"/>
        </w:rPr>
        <w:t>数据的逻辑结构是指反映数据元素之间逻辑关系的数据结</w:t>
      </w:r>
      <w:r>
        <w:rPr>
          <w:rFonts w:hint="eastAsia"/>
        </w:rPr>
        <w:lastRenderedPageBreak/>
        <w:t>构</w:t>
      </w:r>
      <w:r>
        <w:t>;</w:t>
      </w:r>
      <w:r>
        <w:rPr>
          <w:rFonts w:hint="eastAsia"/>
        </w:rPr>
        <w:t>数据的存储结构是指数据的逻辑结构在计算机存储空间中的存放形式。在数据的存储结构中</w:t>
      </w:r>
      <w:r>
        <w:t>,</w:t>
      </w:r>
      <w:r>
        <w:rPr>
          <w:rFonts w:hint="eastAsia"/>
        </w:rPr>
        <w:t>不仅要存放各数据元素的信息</w:t>
      </w:r>
      <w:r>
        <w:t>,</w:t>
      </w:r>
      <w:r>
        <w:rPr>
          <w:rFonts w:hint="eastAsia"/>
        </w:rPr>
        <w:t>还需要存放各数据元素之间前后件关系的信息。</w:t>
      </w:r>
    </w:p>
    <w:p w:rsidR="00370794" w:rsidRDefault="00370794" w:rsidP="00370794">
      <w:pPr>
        <w:adjustRightInd w:val="0"/>
        <w:snapToGrid w:val="0"/>
      </w:pPr>
      <w:r>
        <w:t>(4)</w:t>
      </w:r>
      <w:r>
        <w:rPr>
          <w:rFonts w:hint="eastAsia"/>
        </w:rPr>
        <w:t>【</w:t>
      </w:r>
      <w:r>
        <w:t>4</w:t>
      </w:r>
      <w:r>
        <w:rPr>
          <w:rFonts w:hint="eastAsia"/>
        </w:rPr>
        <w:t>】</w:t>
      </w:r>
      <w:r>
        <w:t xml:space="preserve"> </w:t>
      </w:r>
      <w:r>
        <w:rPr>
          <w:rFonts w:hint="eastAsia"/>
        </w:rPr>
        <w:t>一对多</w:t>
      </w:r>
      <w:r>
        <w:t>(</w:t>
      </w:r>
      <w:r>
        <w:rPr>
          <w:rFonts w:hint="eastAsia"/>
        </w:rPr>
        <w:t>或</w:t>
      </w:r>
      <w:r>
        <w:t>1</w:t>
      </w:r>
      <w:r>
        <w:rPr>
          <w:rFonts w:ascii="宋体" w:hAnsi="宋体" w:cs="宋体" w:hint="eastAsia"/>
        </w:rPr>
        <w:t>∶</w:t>
      </w:r>
      <w:r>
        <w:t xml:space="preserve">N)    </w:t>
      </w:r>
      <w:r>
        <w:rPr>
          <w:rFonts w:hint="eastAsia"/>
        </w:rPr>
        <w:t>【解析】</w:t>
      </w:r>
      <w:r>
        <w:t xml:space="preserve"> </w:t>
      </w:r>
      <w:r>
        <w:rPr>
          <w:rFonts w:hint="eastAsia"/>
        </w:rPr>
        <w:t>两个实体集间的联系实际上是实体集间的函数系</w:t>
      </w:r>
      <w:r>
        <w:t>,</w:t>
      </w:r>
      <w:r>
        <w:rPr>
          <w:rFonts w:hint="eastAsia"/>
        </w:rPr>
        <w:t>这种函数关系可以有</w:t>
      </w:r>
      <w:r>
        <w:t>3</w:t>
      </w:r>
      <w:r>
        <w:rPr>
          <w:rFonts w:hint="eastAsia"/>
        </w:rPr>
        <w:t>种</w:t>
      </w:r>
      <w:r>
        <w:t>,</w:t>
      </w:r>
      <w:r>
        <w:rPr>
          <w:rFonts w:hint="eastAsia"/>
        </w:rPr>
        <w:t>即一对一</w:t>
      </w:r>
      <w:r>
        <w:t>(1</w:t>
      </w:r>
      <w:r>
        <w:rPr>
          <w:rFonts w:ascii="宋体" w:hAnsi="宋体" w:cs="宋体" w:hint="eastAsia"/>
        </w:rPr>
        <w:t>∶</w:t>
      </w:r>
      <w:r>
        <w:t>1)</w:t>
      </w:r>
      <w:r>
        <w:rPr>
          <w:rFonts w:hint="eastAsia"/>
        </w:rPr>
        <w:t>的联系、一对多</w:t>
      </w:r>
      <w:r>
        <w:t>(1</w:t>
      </w:r>
      <w:r>
        <w:rPr>
          <w:rFonts w:ascii="宋体" w:hAnsi="宋体" w:cs="宋体" w:hint="eastAsia"/>
        </w:rPr>
        <w:t>∶</w:t>
      </w:r>
      <w:r>
        <w:t>N)</w:t>
      </w:r>
      <w:r>
        <w:rPr>
          <w:rFonts w:hint="eastAsia"/>
        </w:rPr>
        <w:t>或多对一</w:t>
      </w:r>
      <w:r>
        <w:t>(N</w:t>
      </w:r>
      <w:r>
        <w:rPr>
          <w:rFonts w:ascii="宋体" w:hAnsi="宋体" w:cs="宋体" w:hint="eastAsia"/>
        </w:rPr>
        <w:t>∶</w:t>
      </w:r>
      <w:r>
        <w:t>1)</w:t>
      </w:r>
      <w:r>
        <w:rPr>
          <w:rFonts w:hint="eastAsia"/>
        </w:rPr>
        <w:t>的联系和多对多</w:t>
      </w:r>
      <w:r>
        <w:t>(N</w:t>
      </w:r>
      <w:r>
        <w:rPr>
          <w:rFonts w:ascii="宋体" w:hAnsi="宋体" w:cs="宋体" w:hint="eastAsia"/>
        </w:rPr>
        <w:t>∶</w:t>
      </w:r>
      <w:r>
        <w:t>N)</w:t>
      </w:r>
      <w:r>
        <w:rPr>
          <w:rFonts w:hint="eastAsia"/>
        </w:rPr>
        <w:t>的联系。</w:t>
      </w:r>
    </w:p>
    <w:p w:rsidR="00370794" w:rsidRDefault="00370794" w:rsidP="00370794">
      <w:pPr>
        <w:adjustRightInd w:val="0"/>
        <w:snapToGrid w:val="0"/>
      </w:pPr>
      <w:r>
        <w:t>(5)</w:t>
      </w:r>
      <w:r>
        <w:rPr>
          <w:rFonts w:hint="eastAsia"/>
        </w:rPr>
        <w:t>【</w:t>
      </w:r>
      <w:r>
        <w:t>5</w:t>
      </w:r>
      <w:r>
        <w:rPr>
          <w:rFonts w:hint="eastAsia"/>
        </w:rPr>
        <w:t>】</w:t>
      </w:r>
      <w:r>
        <w:t xml:space="preserve"> </w:t>
      </w:r>
      <w:r>
        <w:rPr>
          <w:rFonts w:hint="eastAsia"/>
        </w:rPr>
        <w:t>概念设计阶段</w:t>
      </w:r>
      <w:r>
        <w:t xml:space="preserve">   </w:t>
      </w:r>
      <w:r>
        <w:rPr>
          <w:rFonts w:hint="eastAsia"/>
        </w:rPr>
        <w:t>【解析】</w:t>
      </w:r>
      <w:r>
        <w:t xml:space="preserve"> </w:t>
      </w:r>
      <w:r>
        <w:rPr>
          <w:rFonts w:hint="eastAsia"/>
        </w:rPr>
        <w:t>数据库设计分为以下</w:t>
      </w:r>
      <w:r>
        <w:t>6</w:t>
      </w:r>
      <w:r>
        <w:rPr>
          <w:rFonts w:hint="eastAsia"/>
        </w:rPr>
        <w:t>个设计阶段</w:t>
      </w:r>
      <w:r>
        <w:t>:</w:t>
      </w:r>
      <w:r>
        <w:rPr>
          <w:rFonts w:hint="eastAsia"/>
        </w:rPr>
        <w:t>需求分析阶段、概念设计阶段、逻辑设计阶段、物理设计阶段、实施阶段及数据库运行和维护阶段。</w:t>
      </w:r>
    </w:p>
    <w:p w:rsidR="00370794" w:rsidRDefault="00370794" w:rsidP="00370794">
      <w:pPr>
        <w:adjustRightInd w:val="0"/>
        <w:snapToGrid w:val="0"/>
      </w:pPr>
      <w:r>
        <w:t>(6)</w:t>
      </w:r>
      <w:r>
        <w:rPr>
          <w:rFonts w:hint="eastAsia"/>
        </w:rPr>
        <w:t>【</w:t>
      </w:r>
      <w:r>
        <w:t>6</w:t>
      </w:r>
      <w:r>
        <w:rPr>
          <w:rFonts w:hint="eastAsia"/>
        </w:rPr>
        <w:t>】</w:t>
      </w:r>
      <w:r>
        <w:t xml:space="preserve"> N    </w:t>
      </w:r>
      <w:r>
        <w:rPr>
          <w:rFonts w:hint="eastAsia"/>
        </w:rPr>
        <w:t>【解析】</w:t>
      </w:r>
      <w:r>
        <w:t xml:space="preserve"> </w:t>
      </w:r>
      <w:r>
        <w:rPr>
          <w:rFonts w:hint="eastAsia"/>
        </w:rPr>
        <w:t>函数说明语句中的类型名必须与函数返回值的类型一致。本题实现的是在字符</w:t>
      </w:r>
      <w:r>
        <w:t>'A'</w:t>
      </w:r>
      <w:r>
        <w:rPr>
          <w:rFonts w:hint="eastAsia"/>
        </w:rPr>
        <w:t>的</w:t>
      </w:r>
      <w:r>
        <w:t>ASCII</w:t>
      </w:r>
      <w:r>
        <w:rPr>
          <w:rFonts w:hint="eastAsia"/>
        </w:rPr>
        <w:t>码值上加上一个常数</w:t>
      </w:r>
      <w:r>
        <w:t>,</w:t>
      </w:r>
      <w:r>
        <w:rPr>
          <w:rFonts w:hint="eastAsia"/>
        </w:rPr>
        <w:t>使之变成另一个</w:t>
      </w:r>
      <w:r>
        <w:t>ASCII</w:t>
      </w:r>
      <w:r>
        <w:rPr>
          <w:rFonts w:hint="eastAsia"/>
        </w:rPr>
        <w:t>码值</w:t>
      </w:r>
      <w:r>
        <w:t>,</w:t>
      </w:r>
      <w:r>
        <w:rPr>
          <w:rFonts w:hint="eastAsia"/>
        </w:rPr>
        <w:t>从而输出字符。</w:t>
      </w:r>
    </w:p>
    <w:p w:rsidR="00370794" w:rsidRDefault="00370794" w:rsidP="00370794">
      <w:pPr>
        <w:adjustRightInd w:val="0"/>
        <w:snapToGrid w:val="0"/>
      </w:pPr>
      <w:r>
        <w:t>(7)</w:t>
      </w:r>
      <w:r>
        <w:rPr>
          <w:rFonts w:hint="eastAsia"/>
        </w:rPr>
        <w:t>【</w:t>
      </w:r>
      <w:r>
        <w:t>7</w:t>
      </w:r>
      <w:r>
        <w:rPr>
          <w:rFonts w:hint="eastAsia"/>
        </w:rPr>
        <w:t>】</w:t>
      </w:r>
      <w:r>
        <w:t xml:space="preserve"> </w:t>
      </w:r>
      <w:r>
        <w:rPr>
          <w:rFonts w:hint="eastAsia"/>
        </w:rPr>
        <w:t>字符串</w:t>
      </w:r>
      <w:r>
        <w:t>a</w:t>
      </w:r>
      <w:r>
        <w:rPr>
          <w:rFonts w:hint="eastAsia"/>
        </w:rPr>
        <w:t>和</w:t>
      </w:r>
      <w:r>
        <w:t>b</w:t>
      </w:r>
      <w:r>
        <w:rPr>
          <w:rFonts w:hint="eastAsia"/>
        </w:rPr>
        <w:t>的长度之和</w:t>
      </w:r>
      <w:r>
        <w:t xml:space="preserve">    </w:t>
      </w:r>
      <w:r>
        <w:rPr>
          <w:rFonts w:hint="eastAsia"/>
        </w:rPr>
        <w:t>【解析】</w:t>
      </w:r>
      <w:r>
        <w:t xml:space="preserve"> </w:t>
      </w:r>
      <w:r>
        <w:rPr>
          <w:rFonts w:hint="eastAsia"/>
        </w:rPr>
        <w:t>本题首先通过第一个</w:t>
      </w:r>
      <w:r>
        <w:t>while</w:t>
      </w:r>
      <w:r>
        <w:rPr>
          <w:rFonts w:hint="eastAsia"/>
        </w:rPr>
        <w:t>循环计算字符串</w:t>
      </w:r>
      <w:r>
        <w:t>a</w:t>
      </w:r>
      <w:r>
        <w:rPr>
          <w:rFonts w:hint="eastAsia"/>
        </w:rPr>
        <w:t>的长度</w:t>
      </w:r>
      <w:r>
        <w:t>,</w:t>
      </w:r>
      <w:r>
        <w:rPr>
          <w:rFonts w:hint="eastAsia"/>
        </w:rPr>
        <w:t>再通过第二个循环</w:t>
      </w:r>
      <w:r>
        <w:t>,</w:t>
      </w:r>
      <w:r>
        <w:rPr>
          <w:rFonts w:hint="eastAsia"/>
        </w:rPr>
        <w:t>将字符串</w:t>
      </w:r>
      <w:r>
        <w:t>a</w:t>
      </w:r>
      <w:r>
        <w:rPr>
          <w:rFonts w:hint="eastAsia"/>
        </w:rPr>
        <w:t>和</w:t>
      </w:r>
      <w:r>
        <w:t>b</w:t>
      </w:r>
      <w:r>
        <w:rPr>
          <w:rFonts w:hint="eastAsia"/>
        </w:rPr>
        <w:t>相连</w:t>
      </w:r>
      <w:r>
        <w:t>,</w:t>
      </w:r>
      <w:r>
        <w:rPr>
          <w:rFonts w:hint="eastAsia"/>
        </w:rPr>
        <w:t>最后返回连接后的总长度。</w:t>
      </w:r>
    </w:p>
    <w:p w:rsidR="00370794" w:rsidRDefault="00370794" w:rsidP="00370794">
      <w:pPr>
        <w:adjustRightInd w:val="0"/>
        <w:snapToGrid w:val="0"/>
      </w:pPr>
      <w:r>
        <w:t>8)</w:t>
      </w:r>
      <w:r>
        <w:rPr>
          <w:rFonts w:hint="eastAsia"/>
        </w:rPr>
        <w:t>【</w:t>
      </w:r>
      <w:r>
        <w:t>8</w:t>
      </w:r>
      <w:r>
        <w:rPr>
          <w:rFonts w:hint="eastAsia"/>
        </w:rPr>
        <w:t>】</w:t>
      </w:r>
      <w:r>
        <w:t xml:space="preserve">!=   </w:t>
      </w:r>
      <w:r>
        <w:rPr>
          <w:rFonts w:hint="eastAsia"/>
        </w:rPr>
        <w:t>【</w:t>
      </w:r>
      <w:r>
        <w:t>9</w:t>
      </w:r>
      <w:r>
        <w:rPr>
          <w:rFonts w:hint="eastAsia"/>
        </w:rPr>
        <w:t>】</w:t>
      </w:r>
      <w:r>
        <w:t xml:space="preserve"> return j   </w:t>
      </w:r>
      <w:r>
        <w:rPr>
          <w:rFonts w:hint="eastAsia"/>
        </w:rPr>
        <w:t>【解析】</w:t>
      </w:r>
      <w:r>
        <w:t xml:space="preserve"> </w:t>
      </w:r>
      <w:r>
        <w:rPr>
          <w:rFonts w:hint="eastAsia"/>
        </w:rPr>
        <w:t>本题程序的流程是</w:t>
      </w:r>
      <w:r>
        <w:t>:</w:t>
      </w:r>
      <w:r>
        <w:rPr>
          <w:rFonts w:hint="eastAsia"/>
        </w:rPr>
        <w:t>让</w:t>
      </w:r>
      <w:r>
        <w:t>i,j</w:t>
      </w:r>
      <w:r>
        <w:rPr>
          <w:rFonts w:hint="eastAsia"/>
        </w:rPr>
        <w:t>都从</w:t>
      </w:r>
      <w:r>
        <w:t>1</w:t>
      </w:r>
      <w:r>
        <w:rPr>
          <w:rFonts w:hint="eastAsia"/>
        </w:rPr>
        <w:t>开始</w:t>
      </w:r>
      <w:r>
        <w:t>,</w:t>
      </w:r>
      <w:r>
        <w:rPr>
          <w:rFonts w:hint="eastAsia"/>
        </w:rPr>
        <w:t>其中</w:t>
      </w:r>
      <w:r>
        <w:t>j</w:t>
      </w:r>
      <w:r>
        <w:rPr>
          <w:rFonts w:hint="eastAsia"/>
        </w:rPr>
        <w:t>用于控制删除后剩下的数中的下标</w:t>
      </w:r>
      <w:r>
        <w:t>,i</w:t>
      </w:r>
      <w:r>
        <w:rPr>
          <w:rFonts w:hint="eastAsia"/>
        </w:rPr>
        <w:t>用于搜索原数组中的元素。</w:t>
      </w:r>
      <w:r>
        <w:t>j</w:t>
      </w:r>
      <w:r>
        <w:rPr>
          <w:rFonts w:hint="eastAsia"/>
        </w:rPr>
        <w:t>始终是新数组已有元素中最后一个元素的下一个元素的下标</w:t>
      </w:r>
      <w:r>
        <w:t>,</w:t>
      </w:r>
      <w:r>
        <w:rPr>
          <w:rFonts w:hint="eastAsia"/>
        </w:rPr>
        <w:t>所以</w:t>
      </w:r>
      <w:r>
        <w:t>if()</w:t>
      </w:r>
      <w:r>
        <w:rPr>
          <w:rFonts w:hint="eastAsia"/>
        </w:rPr>
        <w:t>中的条件是</w:t>
      </w:r>
      <w:r>
        <w:t>a[j-1]!=a[i],</w:t>
      </w:r>
      <w:r>
        <w:rPr>
          <w:rFonts w:hint="eastAsia"/>
        </w:rPr>
        <w:t>其中</w:t>
      </w:r>
      <w:r>
        <w:t>a[j-1]</w:t>
      </w:r>
      <w:r>
        <w:rPr>
          <w:rFonts w:hint="eastAsia"/>
        </w:rPr>
        <w:t>就是新数组中的最后一个元素</w:t>
      </w:r>
      <w:r>
        <w:t>,</w:t>
      </w:r>
      <w:r>
        <w:rPr>
          <w:rFonts w:hint="eastAsia"/>
        </w:rPr>
        <w:t>若条件成立则表示出现了不同的值</w:t>
      </w:r>
      <w:r>
        <w:t>,</w:t>
      </w:r>
      <w:r>
        <w:rPr>
          <w:rFonts w:hint="eastAsia"/>
        </w:rPr>
        <w:t>所以</w:t>
      </w:r>
      <w:r>
        <w:t>a[i]</w:t>
      </w:r>
      <w:r>
        <w:rPr>
          <w:rFonts w:hint="eastAsia"/>
        </w:rPr>
        <w:t>要留到新数组中。注本题中</w:t>
      </w:r>
      <w:r>
        <w:t>i</w:t>
      </w:r>
      <w:r>
        <w:rPr>
          <w:rFonts w:hint="eastAsia"/>
        </w:rPr>
        <w:t>、</w:t>
      </w:r>
      <w:r>
        <w:t>j</w:t>
      </w:r>
      <w:r>
        <w:rPr>
          <w:rFonts w:hint="eastAsia"/>
        </w:rPr>
        <w:t>的初值都要从</w:t>
      </w:r>
      <w:r>
        <w:t>1</w:t>
      </w:r>
      <w:r>
        <w:rPr>
          <w:rFonts w:hint="eastAsia"/>
        </w:rPr>
        <w:t>开始</w:t>
      </w:r>
      <w:r>
        <w:t>,</w:t>
      </w:r>
      <w:r>
        <w:rPr>
          <w:rFonts w:hint="eastAsia"/>
        </w:rPr>
        <w:t>该算法只能用于数组已排序的题目中。</w:t>
      </w:r>
    </w:p>
    <w:p w:rsidR="00370794" w:rsidRDefault="00370794" w:rsidP="00370794">
      <w:pPr>
        <w:adjustRightInd w:val="0"/>
        <w:snapToGrid w:val="0"/>
      </w:pPr>
      <w:r>
        <w:t>(9)</w:t>
      </w:r>
      <w:r>
        <w:rPr>
          <w:rFonts w:hint="eastAsia"/>
        </w:rPr>
        <w:t>【</w:t>
      </w:r>
      <w:r>
        <w:t>10</w:t>
      </w:r>
      <w:r>
        <w:rPr>
          <w:rFonts w:hint="eastAsia"/>
        </w:rPr>
        <w:t>】</w:t>
      </w:r>
      <w:r>
        <w:t xml:space="preserve"> a=2,b=1   </w:t>
      </w:r>
      <w:r>
        <w:rPr>
          <w:rFonts w:hint="eastAsia"/>
        </w:rPr>
        <w:t>【解析】</w:t>
      </w:r>
      <w:r>
        <w:t xml:space="preserve"> </w:t>
      </w:r>
      <w:r>
        <w:rPr>
          <w:rFonts w:hint="eastAsia"/>
        </w:rPr>
        <w:t>本题考查了</w:t>
      </w:r>
      <w:r>
        <w:t xml:space="preserve"> switch</w:t>
      </w:r>
      <w:r>
        <w:rPr>
          <w:rFonts w:hint="eastAsia"/>
        </w:rPr>
        <w:t>结构的内容。</w:t>
      </w:r>
      <w:r>
        <w:t>C</w:t>
      </w:r>
      <w:r>
        <w:rPr>
          <w:rFonts w:hint="eastAsia"/>
        </w:rPr>
        <w:t>语言中</w:t>
      </w:r>
      <w:r>
        <w:t>,</w:t>
      </w:r>
      <w:r>
        <w:rPr>
          <w:rFonts w:hint="eastAsia"/>
        </w:rPr>
        <w:t>程序执行完一个</w:t>
      </w:r>
      <w:r>
        <w:t>case</w:t>
      </w:r>
      <w:r>
        <w:rPr>
          <w:rFonts w:hint="eastAsia"/>
        </w:rPr>
        <w:t>标号的内容后</w:t>
      </w:r>
      <w:r>
        <w:t>,</w:t>
      </w:r>
      <w:r>
        <w:rPr>
          <w:rFonts w:hint="eastAsia"/>
        </w:rPr>
        <w:t>如果没有</w:t>
      </w:r>
      <w:r>
        <w:t>break</w:t>
      </w:r>
      <w:r>
        <w:rPr>
          <w:rFonts w:hint="eastAsia"/>
        </w:rPr>
        <w:t>语句</w:t>
      </w:r>
      <w:r>
        <w:t>,</w:t>
      </w:r>
      <w:r>
        <w:rPr>
          <w:rFonts w:hint="eastAsia"/>
        </w:rPr>
        <w:t>控制结构会转移到下一个</w:t>
      </w:r>
      <w:r>
        <w:t>case</w:t>
      </w:r>
      <w:r>
        <w:rPr>
          <w:rFonts w:hint="eastAsia"/>
        </w:rPr>
        <w:t>继续执行</w:t>
      </w:r>
      <w:r>
        <w:t>,</w:t>
      </w:r>
      <w:r>
        <w:rPr>
          <w:rFonts w:hint="eastAsia"/>
        </w:rPr>
        <w:t>因为</w:t>
      </w:r>
      <w:r>
        <w:t xml:space="preserve">case </w:t>
      </w:r>
      <w:r>
        <w:rPr>
          <w:rFonts w:hint="eastAsia"/>
        </w:rPr>
        <w:t>常量表达式只是起语句标号作用</w:t>
      </w:r>
      <w:r>
        <w:t>,</w:t>
      </w:r>
      <w:r>
        <w:rPr>
          <w:rFonts w:hint="eastAsia"/>
        </w:rPr>
        <w:t>并不是在该处进行条件判断。本题程序在执行完内部</w:t>
      </w:r>
      <w:r>
        <w:t>switch</w:t>
      </w:r>
      <w:r>
        <w:rPr>
          <w:rFonts w:hint="eastAsia"/>
        </w:rPr>
        <w:t>结构后</w:t>
      </w:r>
      <w:r>
        <w:t>,</w:t>
      </w:r>
      <w:r>
        <w:rPr>
          <w:rFonts w:hint="eastAsia"/>
        </w:rPr>
        <w:t>继续执行了外部</w:t>
      </w:r>
      <w:r>
        <w:t>switch</w:t>
      </w:r>
      <w:r>
        <w:rPr>
          <w:rFonts w:hint="eastAsia"/>
        </w:rPr>
        <w:t>结构的</w:t>
      </w:r>
      <w:r>
        <w:t xml:space="preserve"> case 2:</w:t>
      </w:r>
      <w:r>
        <w:rPr>
          <w:rFonts w:hint="eastAsia"/>
        </w:rPr>
        <w:t>分支</w:t>
      </w:r>
      <w:r>
        <w:t>,</w:t>
      </w:r>
      <w:r>
        <w:rPr>
          <w:rFonts w:hint="eastAsia"/>
        </w:rPr>
        <w:t>最后</w:t>
      </w:r>
      <w:r>
        <w:t>a</w:t>
      </w:r>
      <w:r>
        <w:rPr>
          <w:rFonts w:hint="eastAsia"/>
        </w:rPr>
        <w:t>和</w:t>
      </w:r>
      <w:r>
        <w:t>b</w:t>
      </w:r>
      <w:r>
        <w:rPr>
          <w:rFonts w:hint="eastAsia"/>
        </w:rPr>
        <w:t>的值分别为</w:t>
      </w:r>
      <w:r>
        <w:t>2</w:t>
      </w:r>
      <w:r>
        <w:rPr>
          <w:rFonts w:hint="eastAsia"/>
        </w:rPr>
        <w:t>和</w:t>
      </w:r>
      <w:r>
        <w:t>1</w:t>
      </w:r>
      <w:r>
        <w:rPr>
          <w:rFonts w:hint="eastAsia"/>
        </w:rPr>
        <w:t>。</w:t>
      </w:r>
    </w:p>
    <w:p w:rsidR="00370794" w:rsidRDefault="00370794" w:rsidP="00370794">
      <w:pPr>
        <w:adjustRightInd w:val="0"/>
        <w:snapToGrid w:val="0"/>
      </w:pPr>
      <w:r>
        <w:t>(10)</w:t>
      </w:r>
      <w:r>
        <w:rPr>
          <w:rFonts w:hint="eastAsia"/>
        </w:rPr>
        <w:t>【</w:t>
      </w:r>
      <w:r>
        <w:t>11</w:t>
      </w:r>
      <w:r>
        <w:rPr>
          <w:rFonts w:hint="eastAsia"/>
        </w:rPr>
        <w:t>】</w:t>
      </w:r>
      <w:r>
        <w:t xml:space="preserve"> 31    </w:t>
      </w:r>
      <w:r>
        <w:rPr>
          <w:rFonts w:hint="eastAsia"/>
        </w:rPr>
        <w:t>【解析】</w:t>
      </w:r>
      <w:r>
        <w:t xml:space="preserve"> </w:t>
      </w:r>
      <w:r>
        <w:rPr>
          <w:rFonts w:hint="eastAsia"/>
        </w:rPr>
        <w:t>在函数调用时</w:t>
      </w:r>
      <w:r>
        <w:t>,</w:t>
      </w:r>
      <w:r>
        <w:rPr>
          <w:rFonts w:hint="eastAsia"/>
        </w:rPr>
        <w:t>形参值的改变</w:t>
      </w:r>
      <w:r>
        <w:t>,</w:t>
      </w:r>
      <w:r>
        <w:rPr>
          <w:rFonts w:hint="eastAsia"/>
        </w:rPr>
        <w:t>不会改变实参值。</w:t>
      </w:r>
    </w:p>
    <w:p w:rsidR="00370794" w:rsidRDefault="00370794" w:rsidP="00370794">
      <w:pPr>
        <w:adjustRightInd w:val="0"/>
        <w:snapToGrid w:val="0"/>
      </w:pPr>
      <w:r>
        <w:t>(11)</w:t>
      </w:r>
      <w:r>
        <w:rPr>
          <w:rFonts w:hint="eastAsia"/>
        </w:rPr>
        <w:t>【</w:t>
      </w:r>
      <w:r>
        <w:t>12</w:t>
      </w:r>
      <w:r>
        <w:rPr>
          <w:rFonts w:hint="eastAsia"/>
        </w:rPr>
        <w:t>】</w:t>
      </w:r>
      <w:r>
        <w:t xml:space="preserve"> *s-*t    </w:t>
      </w:r>
      <w:r>
        <w:rPr>
          <w:rFonts w:hint="eastAsia"/>
        </w:rPr>
        <w:t>【解析】</w:t>
      </w:r>
      <w:r>
        <w:t xml:space="preserve"> </w:t>
      </w:r>
      <w:r>
        <w:rPr>
          <w:rFonts w:hint="eastAsia"/>
        </w:rPr>
        <w:t>两字符串大小比较必须从它们的首字符开始</w:t>
      </w:r>
      <w:r>
        <w:t>,</w:t>
      </w:r>
      <w:r>
        <w:rPr>
          <w:rFonts w:hint="eastAsia"/>
        </w:rPr>
        <w:t>在对应字符相等情况下循环</w:t>
      </w:r>
      <w:r>
        <w:t>,</w:t>
      </w:r>
      <w:r>
        <w:rPr>
          <w:rFonts w:hint="eastAsia"/>
        </w:rPr>
        <w:t>直至不相等结束。相等时</w:t>
      </w:r>
      <w:r>
        <w:t>,</w:t>
      </w:r>
      <w:r>
        <w:rPr>
          <w:rFonts w:hint="eastAsia"/>
        </w:rPr>
        <w:t>若字符串已到了字符串的结束标记符</w:t>
      </w:r>
      <w:r>
        <w:t>,</w:t>
      </w:r>
      <w:r>
        <w:rPr>
          <w:rFonts w:hint="eastAsia"/>
        </w:rPr>
        <w:t>则两字符串相同</w:t>
      </w:r>
      <w:r>
        <w:t>,</w:t>
      </w:r>
      <w:r>
        <w:rPr>
          <w:rFonts w:hint="eastAsia"/>
        </w:rPr>
        <w:t>函数返回</w:t>
      </w:r>
      <w:r>
        <w:t>0</w:t>
      </w:r>
      <w:r>
        <w:rPr>
          <w:rFonts w:hint="eastAsia"/>
        </w:rPr>
        <w:t>值</w:t>
      </w:r>
      <w:r>
        <w:t>;</w:t>
      </w:r>
      <w:r>
        <w:rPr>
          <w:rFonts w:hint="eastAsia"/>
        </w:rPr>
        <w:t>如还有后继字符</w:t>
      </w:r>
      <w:r>
        <w:t>,</w:t>
      </w:r>
      <w:r>
        <w:rPr>
          <w:rFonts w:hint="eastAsia"/>
        </w:rPr>
        <w:t>则准备比较下一对字符。对应字符不相同</w:t>
      </w:r>
      <w:r>
        <w:t>,</w:t>
      </w:r>
      <w:r>
        <w:rPr>
          <w:rFonts w:hint="eastAsia"/>
        </w:rPr>
        <w:t>循环结束。循环结束时</w:t>
      </w:r>
      <w:r>
        <w:t>,</w:t>
      </w:r>
      <w:r>
        <w:rPr>
          <w:rFonts w:hint="eastAsia"/>
        </w:rPr>
        <w:t>就以两个当前字符的差返回</w:t>
      </w:r>
      <w:r>
        <w:t>,</w:t>
      </w:r>
      <w:r>
        <w:rPr>
          <w:rFonts w:hint="eastAsia"/>
        </w:rPr>
        <w:t>所以在空框处应填入</w:t>
      </w:r>
      <w:r>
        <w:t>*s-*t,</w:t>
      </w:r>
      <w:r>
        <w:rPr>
          <w:rFonts w:hint="eastAsia"/>
        </w:rPr>
        <w:t>保证在</w:t>
      </w:r>
      <w:r>
        <w:t>s &gt; t</w:t>
      </w:r>
      <w:r>
        <w:rPr>
          <w:rFonts w:hint="eastAsia"/>
        </w:rPr>
        <w:t>时</w:t>
      </w:r>
      <w:r>
        <w:t>,</w:t>
      </w:r>
      <w:r>
        <w:rPr>
          <w:rFonts w:hint="eastAsia"/>
        </w:rPr>
        <w:t>返回正值</w:t>
      </w:r>
      <w:r>
        <w:t>,</w:t>
      </w:r>
      <w:r>
        <w:rPr>
          <w:rFonts w:hint="eastAsia"/>
        </w:rPr>
        <w:t>当</w:t>
      </w:r>
      <w:r>
        <w:t>s &lt; t</w:t>
      </w:r>
      <w:r>
        <w:rPr>
          <w:rFonts w:hint="eastAsia"/>
        </w:rPr>
        <w:t>时</w:t>
      </w:r>
      <w:r>
        <w:t>,</w:t>
      </w:r>
      <w:r>
        <w:rPr>
          <w:rFonts w:hint="eastAsia"/>
        </w:rPr>
        <w:t>返回负值。</w:t>
      </w:r>
    </w:p>
    <w:p w:rsidR="00370794" w:rsidRDefault="00370794" w:rsidP="00370794">
      <w:pPr>
        <w:adjustRightInd w:val="0"/>
        <w:snapToGrid w:val="0"/>
      </w:pPr>
      <w:r>
        <w:t>(12)</w:t>
      </w:r>
      <w:r>
        <w:rPr>
          <w:rFonts w:hint="eastAsia"/>
        </w:rPr>
        <w:t>【</w:t>
      </w:r>
      <w:r>
        <w:t>13</w:t>
      </w:r>
      <w:r>
        <w:rPr>
          <w:rFonts w:hint="eastAsia"/>
        </w:rPr>
        <w:t>】</w:t>
      </w:r>
      <w:r>
        <w:t xml:space="preserve"> 22    </w:t>
      </w:r>
      <w:r>
        <w:rPr>
          <w:rFonts w:hint="eastAsia"/>
        </w:rPr>
        <w:t>【解析】</w:t>
      </w:r>
      <w:r>
        <w:t xml:space="preserve"> </w:t>
      </w:r>
      <w:r>
        <w:rPr>
          <w:rFonts w:hint="eastAsia"/>
        </w:rPr>
        <w:t>在</w:t>
      </w:r>
      <w:r>
        <w:t>main</w:t>
      </w:r>
      <w:r>
        <w:rPr>
          <w:rFonts w:hint="eastAsia"/>
        </w:rPr>
        <w:t>函数中</w:t>
      </w:r>
      <w:r>
        <w:t>,</w:t>
      </w:r>
      <w:r>
        <w:rPr>
          <w:rFonts w:hint="eastAsia"/>
        </w:rPr>
        <w:t>调用</w:t>
      </w:r>
      <w:r>
        <w:t>reverse</w:t>
      </w:r>
      <w:r>
        <w:rPr>
          <w:rFonts w:hint="eastAsia"/>
        </w:rPr>
        <w:t>函数将</w:t>
      </w:r>
      <w:r>
        <w:t>b</w:t>
      </w:r>
      <w:r>
        <w:rPr>
          <w:rFonts w:hint="eastAsia"/>
        </w:rPr>
        <w:t>数组中的前</w:t>
      </w:r>
      <w:r>
        <w:t>8</w:t>
      </w:r>
      <w:r>
        <w:rPr>
          <w:rFonts w:hint="eastAsia"/>
        </w:rPr>
        <w:t>个成员进行互置</w:t>
      </w:r>
      <w:r>
        <w:t>,</w:t>
      </w:r>
      <w:r>
        <w:rPr>
          <w:rFonts w:hint="eastAsia"/>
        </w:rPr>
        <w:t>执行完毕后</w:t>
      </w:r>
      <w:r>
        <w:t>,b</w:t>
      </w:r>
      <w:r>
        <w:rPr>
          <w:rFonts w:hint="eastAsia"/>
        </w:rPr>
        <w:t>数组中的成员为</w:t>
      </w:r>
      <w:r>
        <w:t>{8,7,6,5,4,3,2,1,9,10},</w:t>
      </w:r>
      <w:r>
        <w:rPr>
          <w:rFonts w:hint="eastAsia"/>
        </w:rPr>
        <w:t>然后再执行</w:t>
      </w:r>
      <w:r>
        <w:t>for</w:t>
      </w:r>
      <w:r>
        <w:rPr>
          <w:rFonts w:hint="eastAsia"/>
        </w:rPr>
        <w:t>循环结构</w:t>
      </w:r>
      <w:r>
        <w:t>,</w:t>
      </w:r>
      <w:r>
        <w:rPr>
          <w:rFonts w:hint="eastAsia"/>
        </w:rPr>
        <w:t>将</w:t>
      </w:r>
      <w:r>
        <w:t>b[6],b[7]...b[9]</w:t>
      </w:r>
      <w:r>
        <w:rPr>
          <w:rFonts w:hint="eastAsia"/>
        </w:rPr>
        <w:t>的值相加</w:t>
      </w:r>
      <w:r>
        <w:t>,</w:t>
      </w:r>
      <w:r>
        <w:rPr>
          <w:rFonts w:hint="eastAsia"/>
        </w:rPr>
        <w:t>结果为</w:t>
      </w:r>
      <w:r>
        <w:t>22</w:t>
      </w:r>
      <w:r>
        <w:rPr>
          <w:rFonts w:hint="eastAsia"/>
        </w:rPr>
        <w:t>。</w:t>
      </w:r>
    </w:p>
    <w:p w:rsidR="00370794" w:rsidRDefault="00370794" w:rsidP="00370794">
      <w:pPr>
        <w:adjustRightInd w:val="0"/>
        <w:snapToGrid w:val="0"/>
      </w:pPr>
      <w:r>
        <w:t>(13)</w:t>
      </w:r>
      <w:r>
        <w:rPr>
          <w:rFonts w:hint="eastAsia"/>
        </w:rPr>
        <w:t>【</w:t>
      </w:r>
      <w:r>
        <w:t>14</w:t>
      </w:r>
      <w:r>
        <w:rPr>
          <w:rFonts w:hint="eastAsia"/>
        </w:rPr>
        <w:t>】</w:t>
      </w:r>
      <w:r>
        <w:t xml:space="preserve"> PER   </w:t>
      </w:r>
      <w:r>
        <w:rPr>
          <w:rFonts w:hint="eastAsia"/>
        </w:rPr>
        <w:t>【解析】</w:t>
      </w:r>
      <w:r>
        <w:t xml:space="preserve"> </w:t>
      </w:r>
      <w:r>
        <w:rPr>
          <w:rFonts w:hint="eastAsia"/>
        </w:rPr>
        <w:t>本题中</w:t>
      </w:r>
      <w:r>
        <w:t>,typedef</w:t>
      </w:r>
      <w:r>
        <w:rPr>
          <w:rFonts w:hint="eastAsia"/>
        </w:rPr>
        <w:t>声明新的类型名</w:t>
      </w:r>
      <w:r>
        <w:t>PER</w:t>
      </w:r>
      <w:r>
        <w:rPr>
          <w:rFonts w:hint="eastAsia"/>
        </w:rPr>
        <w:t>来代替已有的类型名</w:t>
      </w:r>
      <w:r>
        <w:t>,PER</w:t>
      </w:r>
      <w:r>
        <w:rPr>
          <w:rFonts w:hint="eastAsia"/>
        </w:rPr>
        <w:t>代表上面指定的一个结构体类型</w:t>
      </w:r>
      <w:r>
        <w:t>,</w:t>
      </w:r>
      <w:r>
        <w:rPr>
          <w:rFonts w:hint="eastAsia"/>
        </w:rPr>
        <w:t>此时</w:t>
      </w:r>
      <w:r>
        <w:t>,</w:t>
      </w:r>
      <w:r>
        <w:rPr>
          <w:rFonts w:hint="eastAsia"/>
        </w:rPr>
        <w:t>也可以用</w:t>
      </w:r>
      <w:r>
        <w:t>PER</w:t>
      </w:r>
      <w:r>
        <w:rPr>
          <w:rFonts w:hint="eastAsia"/>
        </w:rPr>
        <w:t>来定义变量。</w:t>
      </w:r>
    </w:p>
    <w:p w:rsidR="00370794" w:rsidRDefault="00370794" w:rsidP="00370794">
      <w:pPr>
        <w:adjustRightInd w:val="0"/>
        <w:snapToGrid w:val="0"/>
      </w:pPr>
      <w:r>
        <w:t>(14)</w:t>
      </w:r>
      <w:r>
        <w:rPr>
          <w:rFonts w:hint="eastAsia"/>
        </w:rPr>
        <w:t>【</w:t>
      </w:r>
      <w:r>
        <w:t>15</w:t>
      </w:r>
      <w:r>
        <w:rPr>
          <w:rFonts w:hint="eastAsia"/>
        </w:rPr>
        <w:t>】</w:t>
      </w:r>
      <w:r>
        <w:t xml:space="preserve"> “filea.dat”,“r”    </w:t>
      </w:r>
      <w:r>
        <w:rPr>
          <w:rFonts w:hint="eastAsia"/>
        </w:rPr>
        <w:t>【解析】</w:t>
      </w:r>
      <w:r>
        <w:t xml:space="preserve"> fopen</w:t>
      </w:r>
      <w:r>
        <w:rPr>
          <w:rFonts w:hint="eastAsia"/>
        </w:rPr>
        <w:t>函数的调用方式通常为</w:t>
      </w:r>
      <w:r>
        <w:t xml:space="preserve"> fopen(</w:t>
      </w:r>
      <w:r>
        <w:rPr>
          <w:rFonts w:hint="eastAsia"/>
        </w:rPr>
        <w:t>文件名</w:t>
      </w:r>
      <w:r>
        <w:t>,</w:t>
      </w:r>
      <w:r>
        <w:rPr>
          <w:rFonts w:hint="eastAsia"/>
        </w:rPr>
        <w:t>使用文件方式</w:t>
      </w:r>
      <w:r>
        <w:t>)</w:t>
      </w:r>
      <w:r>
        <w:rPr>
          <w:rFonts w:hint="eastAsia"/>
        </w:rPr>
        <w:t>。本题中要求程序可以打开</w:t>
      </w:r>
      <w:r>
        <w:t>filea.dat</w:t>
      </w:r>
      <w:r>
        <w:rPr>
          <w:rFonts w:hint="eastAsia"/>
        </w:rPr>
        <w:t>文件</w:t>
      </w:r>
      <w:r>
        <w:t>,</w:t>
      </w:r>
      <w:r>
        <w:rPr>
          <w:rFonts w:hint="eastAsia"/>
        </w:rPr>
        <w:t>并且是要读取文件中的内容</w:t>
      </w:r>
      <w:r>
        <w:t>,</w:t>
      </w:r>
      <w:r>
        <w:rPr>
          <w:rFonts w:hint="eastAsia"/>
        </w:rPr>
        <w:t>所以空白处应当填入</w:t>
      </w:r>
      <w:r>
        <w:t xml:space="preserve"> "filea.dat","r"</w:t>
      </w:r>
      <w:r>
        <w:rPr>
          <w:rFonts w:hint="eastAsia"/>
        </w:rPr>
        <w:t>。</w:t>
      </w:r>
    </w:p>
    <w:p w:rsidR="00370794" w:rsidRDefault="00370794" w:rsidP="00370794">
      <w:pPr>
        <w:adjustRightInd w:val="0"/>
        <w:snapToGrid w:val="0"/>
      </w:pPr>
      <w:r>
        <w:rPr>
          <w:rFonts w:hint="eastAsia"/>
        </w:rPr>
        <w:t>一、选择题</w:t>
      </w:r>
    </w:p>
    <w:p w:rsidR="00370794" w:rsidRDefault="00370794" w:rsidP="00370794">
      <w:pPr>
        <w:adjustRightInd w:val="0"/>
        <w:snapToGrid w:val="0"/>
      </w:pPr>
      <w:r>
        <w:rPr>
          <w:rFonts w:hint="eastAsia"/>
        </w:rPr>
        <w:t>在下列各题的</w:t>
      </w:r>
      <w:r>
        <w:t>A</w:t>
      </w:r>
      <w:r>
        <w:rPr>
          <w:rFonts w:hint="eastAsia"/>
        </w:rPr>
        <w:t>）、</w:t>
      </w:r>
      <w:r>
        <w:t>B</w:t>
      </w:r>
      <w:r>
        <w:rPr>
          <w:rFonts w:hint="eastAsia"/>
        </w:rPr>
        <w:t>）、</w:t>
      </w:r>
      <w:r>
        <w:t>C</w:t>
      </w:r>
      <w:r>
        <w:rPr>
          <w:rFonts w:hint="eastAsia"/>
        </w:rPr>
        <w:t>）、</w:t>
      </w:r>
      <w:r>
        <w:t>D</w:t>
      </w:r>
      <w:r>
        <w:rPr>
          <w:rFonts w:hint="eastAsia"/>
        </w:rPr>
        <w:t>）四个选项中，只有一个选项是正确的，请将正确的选项涂写在答题卡相应位置上，答在试卷上不得分。</w:t>
      </w:r>
    </w:p>
    <w:p w:rsidR="00370794" w:rsidRDefault="00370794" w:rsidP="00370794">
      <w:pPr>
        <w:adjustRightInd w:val="0"/>
        <w:snapToGrid w:val="0"/>
      </w:pPr>
      <w:r>
        <w:rPr>
          <w:rFonts w:hint="eastAsia"/>
        </w:rPr>
        <w:t>（</w:t>
      </w:r>
      <w:r>
        <w:t>1</w:t>
      </w:r>
      <w:r>
        <w:rPr>
          <w:rFonts w:hint="eastAsia"/>
        </w:rPr>
        <w:t>）软件是指</w:t>
      </w:r>
      <w:r>
        <w:t xml:space="preserve">     A)</w:t>
      </w:r>
      <w:r>
        <w:rPr>
          <w:rFonts w:hint="eastAsia"/>
        </w:rPr>
        <w:t>程序</w:t>
      </w:r>
      <w:r>
        <w:t xml:space="preserve">        B)</w:t>
      </w:r>
      <w:r>
        <w:rPr>
          <w:rFonts w:hint="eastAsia"/>
        </w:rPr>
        <w:t>程序和文档</w:t>
      </w:r>
      <w:r>
        <w:t xml:space="preserve">     C)</w:t>
      </w:r>
      <w:r>
        <w:rPr>
          <w:rFonts w:hint="eastAsia"/>
        </w:rPr>
        <w:t>算法加数据结构</w:t>
      </w:r>
      <w:r>
        <w:tab/>
        <w:t xml:space="preserve">         D)</w:t>
      </w:r>
      <w:r>
        <w:rPr>
          <w:rFonts w:hint="eastAsia"/>
        </w:rPr>
        <w:t>程序、数据与相关文档的完整集合</w:t>
      </w:r>
    </w:p>
    <w:p w:rsidR="00370794" w:rsidRDefault="00370794" w:rsidP="00370794">
      <w:pPr>
        <w:adjustRightInd w:val="0"/>
        <w:snapToGrid w:val="0"/>
      </w:pPr>
      <w:r>
        <w:rPr>
          <w:rFonts w:hint="eastAsia"/>
        </w:rPr>
        <w:t>（</w:t>
      </w:r>
      <w:r>
        <w:t>2</w:t>
      </w:r>
      <w:r>
        <w:rPr>
          <w:rFonts w:hint="eastAsia"/>
        </w:rPr>
        <w:t>）检查软件产品是否符合需求定义的过程称为</w:t>
      </w:r>
      <w:r>
        <w:t xml:space="preserve"> </w:t>
      </w:r>
    </w:p>
    <w:p w:rsidR="00370794" w:rsidRDefault="00370794" w:rsidP="00370794">
      <w:pPr>
        <w:adjustRightInd w:val="0"/>
        <w:snapToGrid w:val="0"/>
      </w:pPr>
      <w:r>
        <w:t xml:space="preserve">    A)</w:t>
      </w:r>
      <w:r>
        <w:rPr>
          <w:rFonts w:hint="eastAsia"/>
        </w:rPr>
        <w:t>确认测试</w:t>
      </w:r>
      <w:r>
        <w:tab/>
        <w:t xml:space="preserve">    B)</w:t>
      </w:r>
      <w:r>
        <w:rPr>
          <w:rFonts w:hint="eastAsia"/>
        </w:rPr>
        <w:t>集成测试</w:t>
      </w:r>
      <w:r>
        <w:t xml:space="preserve">     C)</w:t>
      </w:r>
      <w:r>
        <w:rPr>
          <w:rFonts w:hint="eastAsia"/>
        </w:rPr>
        <w:t>验证测试</w:t>
      </w:r>
      <w:r>
        <w:tab/>
        <w:t xml:space="preserve">    D)</w:t>
      </w:r>
      <w:r>
        <w:rPr>
          <w:rFonts w:hint="eastAsia"/>
        </w:rPr>
        <w:t>验收测试</w:t>
      </w:r>
    </w:p>
    <w:p w:rsidR="00370794" w:rsidRDefault="00370794" w:rsidP="00370794">
      <w:pPr>
        <w:adjustRightInd w:val="0"/>
        <w:snapToGrid w:val="0"/>
      </w:pPr>
      <w:r>
        <w:rPr>
          <w:rFonts w:hint="eastAsia"/>
        </w:rPr>
        <w:t>（</w:t>
      </w:r>
      <w:r>
        <w:t>3</w:t>
      </w:r>
      <w:r>
        <w:rPr>
          <w:rFonts w:hint="eastAsia"/>
        </w:rPr>
        <w:t>）以下不属于对象的基本特点的是</w:t>
      </w:r>
      <w:r>
        <w:t xml:space="preserve"> </w:t>
      </w:r>
    </w:p>
    <w:p w:rsidR="00370794" w:rsidRDefault="00370794" w:rsidP="00370794">
      <w:pPr>
        <w:adjustRightInd w:val="0"/>
        <w:snapToGrid w:val="0"/>
      </w:pPr>
      <w:r>
        <w:t xml:space="preserve">    A)</w:t>
      </w:r>
      <w:r>
        <w:rPr>
          <w:rFonts w:hint="eastAsia"/>
        </w:rPr>
        <w:t>分类性</w:t>
      </w:r>
      <w:r>
        <w:t xml:space="preserve">       B)</w:t>
      </w:r>
      <w:r>
        <w:rPr>
          <w:rFonts w:hint="eastAsia"/>
        </w:rPr>
        <w:t>多态性</w:t>
      </w:r>
      <w:r>
        <w:t xml:space="preserve">   C)</w:t>
      </w:r>
      <w:r>
        <w:rPr>
          <w:rFonts w:hint="eastAsia"/>
        </w:rPr>
        <w:t>继承性</w:t>
      </w:r>
      <w:r>
        <w:t xml:space="preserve">        D)</w:t>
      </w:r>
      <w:r>
        <w:rPr>
          <w:rFonts w:hint="eastAsia"/>
        </w:rPr>
        <w:t>封装性</w:t>
      </w:r>
    </w:p>
    <w:p w:rsidR="00370794" w:rsidRDefault="00370794" w:rsidP="00370794">
      <w:pPr>
        <w:adjustRightInd w:val="0"/>
        <w:snapToGrid w:val="0"/>
      </w:pPr>
      <w:r>
        <w:rPr>
          <w:rFonts w:hint="eastAsia"/>
        </w:rPr>
        <w:t>（</w:t>
      </w:r>
      <w:r>
        <w:t>4</w:t>
      </w:r>
      <w:r>
        <w:rPr>
          <w:rFonts w:hint="eastAsia"/>
        </w:rPr>
        <w:t>）在设计程序时</w:t>
      </w:r>
      <w:r>
        <w:t>,</w:t>
      </w:r>
      <w:r>
        <w:rPr>
          <w:rFonts w:hint="eastAsia"/>
        </w:rPr>
        <w:t>应采纳的原则之一是</w:t>
      </w:r>
      <w:r>
        <w:t xml:space="preserve"> </w:t>
      </w:r>
    </w:p>
    <w:p w:rsidR="00370794" w:rsidRDefault="00370794" w:rsidP="00370794">
      <w:pPr>
        <w:adjustRightInd w:val="0"/>
        <w:snapToGrid w:val="0"/>
      </w:pPr>
      <w:r>
        <w:t xml:space="preserve">    A)</w:t>
      </w:r>
      <w:r>
        <w:rPr>
          <w:rFonts w:hint="eastAsia"/>
        </w:rPr>
        <w:t>不限制</w:t>
      </w:r>
      <w:r>
        <w:t>goto</w:t>
      </w:r>
      <w:r>
        <w:rPr>
          <w:rFonts w:hint="eastAsia"/>
        </w:rPr>
        <w:t>语句的使用</w:t>
      </w:r>
      <w:r>
        <w:t xml:space="preserve">     B)</w:t>
      </w:r>
      <w:r>
        <w:rPr>
          <w:rFonts w:hint="eastAsia"/>
        </w:rPr>
        <w:t>减少或取消注解行</w:t>
      </w:r>
      <w:r>
        <w:t xml:space="preserve">     C)</w:t>
      </w:r>
      <w:r>
        <w:rPr>
          <w:rFonts w:hint="eastAsia"/>
        </w:rPr>
        <w:t>程序越短越好</w:t>
      </w:r>
      <w:r>
        <w:t xml:space="preserve">     D)</w:t>
      </w:r>
      <w:r>
        <w:rPr>
          <w:rFonts w:hint="eastAsia"/>
        </w:rPr>
        <w:t>程序结构应有助于读者理解</w:t>
      </w:r>
    </w:p>
    <w:p w:rsidR="00370794" w:rsidRDefault="00370794" w:rsidP="00370794">
      <w:pPr>
        <w:adjustRightInd w:val="0"/>
        <w:snapToGrid w:val="0"/>
      </w:pPr>
      <w:r>
        <w:rPr>
          <w:rFonts w:hint="eastAsia"/>
        </w:rPr>
        <w:t>（</w:t>
      </w:r>
      <w:r>
        <w:t>5</w:t>
      </w:r>
      <w:r>
        <w:rPr>
          <w:rFonts w:hint="eastAsia"/>
        </w:rPr>
        <w:t>）下列叙述中正确的是</w:t>
      </w:r>
      <w:r>
        <w:t xml:space="preserve"> </w:t>
      </w:r>
    </w:p>
    <w:p w:rsidR="00370794" w:rsidRDefault="00370794" w:rsidP="00370794">
      <w:pPr>
        <w:adjustRightInd w:val="0"/>
        <w:snapToGrid w:val="0"/>
        <w:jc w:val="left"/>
      </w:pPr>
      <w:r>
        <w:t xml:space="preserve">    A)</w:t>
      </w:r>
      <w:r>
        <w:rPr>
          <w:rFonts w:hint="eastAsia"/>
        </w:rPr>
        <w:t>程序执行的效率与数据的存储结构密切相关</w:t>
      </w:r>
      <w:r>
        <w:t xml:space="preserve">     B)</w:t>
      </w:r>
      <w:r>
        <w:rPr>
          <w:rFonts w:hint="eastAsia"/>
        </w:rPr>
        <w:t>程序执行的效率只取决于程序的控制结构</w:t>
      </w:r>
      <w:r>
        <w:t xml:space="preserve"> </w:t>
      </w:r>
    </w:p>
    <w:p w:rsidR="00370794" w:rsidRDefault="00370794" w:rsidP="00370794">
      <w:pPr>
        <w:adjustRightInd w:val="0"/>
        <w:snapToGrid w:val="0"/>
        <w:jc w:val="left"/>
      </w:pPr>
      <w:r>
        <w:t xml:space="preserve">    C)</w:t>
      </w:r>
      <w:r>
        <w:rPr>
          <w:rFonts w:hint="eastAsia"/>
        </w:rPr>
        <w:t>程序执行的效率只取决于所处理的数据量</w:t>
      </w:r>
      <w:r>
        <w:t xml:space="preserve">     D)</w:t>
      </w:r>
      <w:r>
        <w:rPr>
          <w:rFonts w:hint="eastAsia"/>
        </w:rPr>
        <w:t>以上三种说法都不对</w:t>
      </w:r>
      <w:r>
        <w:t xml:space="preserve">                                         </w:t>
      </w:r>
      <w:r>
        <w:rPr>
          <w:rFonts w:hint="eastAsia"/>
        </w:rPr>
        <w:t>（</w:t>
      </w:r>
      <w:r>
        <w:t>6</w:t>
      </w:r>
      <w:r>
        <w:rPr>
          <w:rFonts w:hint="eastAsia"/>
        </w:rPr>
        <w:t>）数据结构中</w:t>
      </w:r>
      <w:r>
        <w:t>,</w:t>
      </w:r>
      <w:r>
        <w:rPr>
          <w:rFonts w:hint="eastAsia"/>
        </w:rPr>
        <w:t>与所使用的计算机无关的是数据的</w:t>
      </w:r>
      <w:r>
        <w:t xml:space="preserve"> </w:t>
      </w:r>
    </w:p>
    <w:p w:rsidR="00370794" w:rsidRDefault="00370794" w:rsidP="00370794">
      <w:pPr>
        <w:adjustRightInd w:val="0"/>
        <w:snapToGrid w:val="0"/>
      </w:pPr>
      <w:r>
        <w:lastRenderedPageBreak/>
        <w:t xml:space="preserve">    A)</w:t>
      </w:r>
      <w:r>
        <w:rPr>
          <w:rFonts w:hint="eastAsia"/>
        </w:rPr>
        <w:t>存储结构</w:t>
      </w:r>
      <w:r>
        <w:t xml:space="preserve">          B)</w:t>
      </w:r>
      <w:r>
        <w:rPr>
          <w:rFonts w:hint="eastAsia"/>
        </w:rPr>
        <w:t>物理结构</w:t>
      </w:r>
      <w:r>
        <w:t xml:space="preserve">     C)</w:t>
      </w:r>
      <w:r>
        <w:rPr>
          <w:rFonts w:hint="eastAsia"/>
        </w:rPr>
        <w:t>逻辑结构</w:t>
      </w:r>
      <w:r>
        <w:tab/>
        <w:t xml:space="preserve">               D)</w:t>
      </w:r>
      <w:r>
        <w:rPr>
          <w:rFonts w:hint="eastAsia"/>
        </w:rPr>
        <w:t>物理和存储结构</w:t>
      </w:r>
    </w:p>
    <w:p w:rsidR="00370794" w:rsidRDefault="00370794" w:rsidP="00370794">
      <w:pPr>
        <w:adjustRightInd w:val="0"/>
        <w:snapToGrid w:val="0"/>
      </w:pPr>
      <w:r>
        <w:rPr>
          <w:rFonts w:hint="eastAsia"/>
        </w:rPr>
        <w:t>（</w:t>
      </w:r>
      <w:r>
        <w:t>7</w:t>
      </w:r>
      <w:r>
        <w:rPr>
          <w:rFonts w:hint="eastAsia"/>
        </w:rPr>
        <w:t>）线性表的顺序存储结构和线性表的链式存储结构分别是</w:t>
      </w:r>
      <w:r>
        <w:t xml:space="preserve"> </w:t>
      </w:r>
    </w:p>
    <w:p w:rsidR="00370794" w:rsidRDefault="00370794" w:rsidP="00370794">
      <w:pPr>
        <w:adjustRightInd w:val="0"/>
        <w:snapToGrid w:val="0"/>
      </w:pPr>
      <w:r>
        <w:t xml:space="preserve">    A)</w:t>
      </w:r>
      <w:r>
        <w:rPr>
          <w:rFonts w:hint="eastAsia"/>
        </w:rPr>
        <w:t>顺序存取的存储结构、顺序存取的存储结构</w:t>
      </w:r>
      <w:r>
        <w:t xml:space="preserve">     B)</w:t>
      </w:r>
      <w:r>
        <w:rPr>
          <w:rFonts w:hint="eastAsia"/>
        </w:rPr>
        <w:t>随机存取的存储结构、顺序存取的存储结构</w:t>
      </w:r>
      <w:r>
        <w:t xml:space="preserve"> </w:t>
      </w:r>
    </w:p>
    <w:p w:rsidR="00370794" w:rsidRDefault="00370794" w:rsidP="00370794">
      <w:pPr>
        <w:adjustRightInd w:val="0"/>
        <w:snapToGrid w:val="0"/>
      </w:pPr>
      <w:r>
        <w:t xml:space="preserve">    C)</w:t>
      </w:r>
      <w:r>
        <w:rPr>
          <w:rFonts w:hint="eastAsia"/>
        </w:rPr>
        <w:t>随机存取的存储结构、随机存取的存储结构</w:t>
      </w:r>
      <w:r>
        <w:t xml:space="preserve">     D)</w:t>
      </w:r>
      <w:r>
        <w:rPr>
          <w:rFonts w:hint="eastAsia"/>
        </w:rPr>
        <w:t>任意存取的存储结构、任意存取的存储结构</w:t>
      </w:r>
    </w:p>
    <w:p w:rsidR="00370794" w:rsidRDefault="00370794" w:rsidP="00370794">
      <w:pPr>
        <w:adjustRightInd w:val="0"/>
        <w:snapToGrid w:val="0"/>
      </w:pPr>
      <w:r>
        <w:rPr>
          <w:rFonts w:hint="eastAsia"/>
        </w:rPr>
        <w:t>（</w:t>
      </w:r>
      <w:r>
        <w:t>8</w:t>
      </w:r>
      <w:r>
        <w:rPr>
          <w:rFonts w:hint="eastAsia"/>
        </w:rPr>
        <w:t>）树是结点的集合</w:t>
      </w:r>
      <w:r>
        <w:t>,</w:t>
      </w:r>
      <w:r>
        <w:rPr>
          <w:rFonts w:hint="eastAsia"/>
        </w:rPr>
        <w:t>它的根结点数目是</w:t>
      </w:r>
      <w:r>
        <w:t xml:space="preserve"> </w:t>
      </w:r>
    </w:p>
    <w:p w:rsidR="00370794" w:rsidRDefault="00370794" w:rsidP="00370794">
      <w:pPr>
        <w:adjustRightInd w:val="0"/>
        <w:snapToGrid w:val="0"/>
      </w:pPr>
      <w:r>
        <w:t xml:space="preserve">    A)</w:t>
      </w:r>
      <w:r>
        <w:rPr>
          <w:rFonts w:hint="eastAsia"/>
        </w:rPr>
        <w:t>有且只有</w:t>
      </w:r>
      <w:r>
        <w:t>1    B)1</w:t>
      </w:r>
      <w:r>
        <w:rPr>
          <w:rFonts w:hint="eastAsia"/>
        </w:rPr>
        <w:t>或多于</w:t>
      </w:r>
      <w:r>
        <w:t>1     C)0</w:t>
      </w:r>
      <w:r>
        <w:rPr>
          <w:rFonts w:hint="eastAsia"/>
        </w:rPr>
        <w:t>或</w:t>
      </w:r>
      <w:r>
        <w:t>1    D)</w:t>
      </w:r>
      <w:r>
        <w:rPr>
          <w:rFonts w:hint="eastAsia"/>
        </w:rPr>
        <w:t>至少</w:t>
      </w:r>
      <w:r>
        <w:t>2</w:t>
      </w:r>
    </w:p>
    <w:p w:rsidR="00370794" w:rsidRDefault="00370794" w:rsidP="00370794">
      <w:pPr>
        <w:adjustRightInd w:val="0"/>
        <w:snapToGrid w:val="0"/>
      </w:pPr>
      <w:r>
        <w:rPr>
          <w:rFonts w:hint="eastAsia"/>
        </w:rPr>
        <w:t>（</w:t>
      </w:r>
      <w:r>
        <w:t>9</w:t>
      </w:r>
      <w:r>
        <w:rPr>
          <w:rFonts w:hint="eastAsia"/>
        </w:rPr>
        <w:t>）下列有关数据库的描述</w:t>
      </w:r>
      <w:r>
        <w:t>,</w:t>
      </w:r>
      <w:r>
        <w:rPr>
          <w:rFonts w:hint="eastAsia"/>
        </w:rPr>
        <w:t>正确的是</w:t>
      </w:r>
      <w:r>
        <w:t xml:space="preserve"> </w:t>
      </w:r>
    </w:p>
    <w:p w:rsidR="00370794" w:rsidRDefault="00370794" w:rsidP="00370794">
      <w:pPr>
        <w:adjustRightInd w:val="0"/>
        <w:snapToGrid w:val="0"/>
      </w:pPr>
      <w:r>
        <w:t xml:space="preserve">    A)</w:t>
      </w:r>
      <w:r>
        <w:rPr>
          <w:rFonts w:hint="eastAsia"/>
        </w:rPr>
        <w:t>数据库是一个</w:t>
      </w:r>
      <w:r>
        <w:t>DBF</w:t>
      </w:r>
      <w:r>
        <w:rPr>
          <w:rFonts w:hint="eastAsia"/>
        </w:rPr>
        <w:t>文件</w:t>
      </w:r>
      <w:r>
        <w:t xml:space="preserve">     B)</w:t>
      </w:r>
      <w:r>
        <w:rPr>
          <w:rFonts w:hint="eastAsia"/>
        </w:rPr>
        <w:t>数据库是一个关系</w:t>
      </w:r>
      <w:r>
        <w:t xml:space="preserve">     C)</w:t>
      </w:r>
      <w:r>
        <w:rPr>
          <w:rFonts w:hint="eastAsia"/>
        </w:rPr>
        <w:t>数据库是一个结构化的数据集合</w:t>
      </w:r>
      <w:r>
        <w:t xml:space="preserve">     D)</w:t>
      </w:r>
      <w:r>
        <w:rPr>
          <w:rFonts w:hint="eastAsia"/>
        </w:rPr>
        <w:t>数据库是一组文件</w:t>
      </w:r>
    </w:p>
    <w:p w:rsidR="00370794" w:rsidRDefault="00370794" w:rsidP="00370794">
      <w:pPr>
        <w:adjustRightInd w:val="0"/>
        <w:snapToGrid w:val="0"/>
      </w:pPr>
      <w:r>
        <w:rPr>
          <w:rFonts w:hint="eastAsia"/>
        </w:rPr>
        <w:t>（</w:t>
      </w:r>
      <w:r>
        <w:t>10</w:t>
      </w:r>
      <w:r>
        <w:rPr>
          <w:rFonts w:hint="eastAsia"/>
        </w:rPr>
        <w:t>）数据库、数据库系统和数据库管理系统之间的关系是</w:t>
      </w:r>
      <w:r>
        <w:t xml:space="preserve"> </w:t>
      </w:r>
    </w:p>
    <w:p w:rsidR="00370794" w:rsidRDefault="00370794" w:rsidP="00370794">
      <w:pPr>
        <w:adjustRightInd w:val="0"/>
        <w:snapToGrid w:val="0"/>
        <w:jc w:val="left"/>
      </w:pPr>
      <w:r>
        <w:t xml:space="preserve">    A)</w:t>
      </w:r>
      <w:r>
        <w:rPr>
          <w:rFonts w:hint="eastAsia"/>
        </w:rPr>
        <w:t>数据库包括数据库系统和数据库管理系统</w:t>
      </w:r>
      <w:r>
        <w:t xml:space="preserve">     B)</w:t>
      </w:r>
      <w:r>
        <w:rPr>
          <w:rFonts w:hint="eastAsia"/>
        </w:rPr>
        <w:t>数据库系统包括数据库和数据库管理系统</w:t>
      </w:r>
      <w:r>
        <w:t xml:space="preserve">                        C)</w:t>
      </w:r>
      <w:r>
        <w:rPr>
          <w:rFonts w:hint="eastAsia"/>
        </w:rPr>
        <w:t>数据库管理系统包括数据库和数据库系统</w:t>
      </w:r>
      <w:r>
        <w:t xml:space="preserve">      D)</w:t>
      </w:r>
      <w:r>
        <w:rPr>
          <w:rFonts w:hint="eastAsia"/>
        </w:rPr>
        <w:t>三者没有明显的包含关系</w:t>
      </w:r>
    </w:p>
    <w:p w:rsidR="00370794" w:rsidRDefault="00370794" w:rsidP="00370794">
      <w:pPr>
        <w:adjustRightInd w:val="0"/>
        <w:snapToGrid w:val="0"/>
      </w:pPr>
      <w:r>
        <w:rPr>
          <w:rFonts w:hint="eastAsia"/>
        </w:rPr>
        <w:t>（</w:t>
      </w:r>
      <w:r>
        <w:t>11</w:t>
      </w:r>
      <w:r>
        <w:rPr>
          <w:rFonts w:hint="eastAsia"/>
        </w:rPr>
        <w:t>）以下</w:t>
      </w:r>
      <w:r>
        <w:t>4</w:t>
      </w:r>
      <w:r>
        <w:rPr>
          <w:rFonts w:hint="eastAsia"/>
        </w:rPr>
        <w:t>个选项中</w:t>
      </w:r>
      <w:r>
        <w:t>,</w:t>
      </w:r>
      <w:r>
        <w:rPr>
          <w:rFonts w:hint="eastAsia"/>
        </w:rPr>
        <w:t>不能看作一条语句的是</w:t>
      </w:r>
      <w:r>
        <w:t xml:space="preserve"> </w:t>
      </w:r>
    </w:p>
    <w:p w:rsidR="00370794" w:rsidRDefault="00370794" w:rsidP="00370794">
      <w:pPr>
        <w:adjustRightInd w:val="0"/>
        <w:snapToGrid w:val="0"/>
      </w:pPr>
      <w:r>
        <w:t xml:space="preserve">    A);       B)a=5,b=2.5,c=3.6;    C)if(a&lt;5);</w:t>
      </w:r>
      <w:r>
        <w:tab/>
        <w:t xml:space="preserve">      D)if(b!=5)x=2;y=6;</w:t>
      </w:r>
    </w:p>
    <w:p w:rsidR="00370794" w:rsidRDefault="00370794" w:rsidP="00370794">
      <w:pPr>
        <w:adjustRightInd w:val="0"/>
        <w:snapToGrid w:val="0"/>
      </w:pPr>
      <w:r>
        <w:rPr>
          <w:rFonts w:hint="eastAsia"/>
        </w:rPr>
        <w:t>（</w:t>
      </w:r>
      <w:r>
        <w:t>12</w:t>
      </w:r>
      <w:r>
        <w:rPr>
          <w:rFonts w:hint="eastAsia"/>
        </w:rPr>
        <w:t>）下面四个选项中</w:t>
      </w:r>
      <w:r>
        <w:t>,</w:t>
      </w:r>
      <w:r>
        <w:rPr>
          <w:rFonts w:hint="eastAsia"/>
        </w:rPr>
        <w:t>均是不合法的用户标识符的选项是</w:t>
      </w:r>
      <w:r>
        <w:t xml:space="preserve"> </w:t>
      </w:r>
    </w:p>
    <w:p w:rsidR="00370794" w:rsidRDefault="00370794" w:rsidP="00370794">
      <w:pPr>
        <w:adjustRightInd w:val="0"/>
        <w:snapToGrid w:val="0"/>
      </w:pPr>
      <w:r>
        <w:t xml:space="preserve">    A)A P_0 do            B)float la0_A             C)b-a goto int             D)_123 temp int</w:t>
      </w:r>
    </w:p>
    <w:p w:rsidR="00370794" w:rsidRDefault="00370794" w:rsidP="00370794">
      <w:pPr>
        <w:adjustRightInd w:val="0"/>
        <w:snapToGrid w:val="0"/>
      </w:pPr>
      <w:r>
        <w:rPr>
          <w:rFonts w:hint="eastAsia"/>
        </w:rPr>
        <w:t>（</w:t>
      </w:r>
      <w:r>
        <w:t>13</w:t>
      </w:r>
      <w:r>
        <w:rPr>
          <w:rFonts w:hint="eastAsia"/>
        </w:rPr>
        <w:t>）以下选项中不属于字符常量的是</w:t>
      </w:r>
      <w:r>
        <w:t xml:space="preserve"> </w:t>
      </w:r>
    </w:p>
    <w:p w:rsidR="00370794" w:rsidRDefault="00370794" w:rsidP="00370794">
      <w:pPr>
        <w:adjustRightInd w:val="0"/>
        <w:snapToGrid w:val="0"/>
      </w:pPr>
      <w:r>
        <w:t xml:space="preserve">    A)′C′</w:t>
      </w:r>
      <w:r>
        <w:tab/>
        <w:t xml:space="preserve">    B)′′C′′</w:t>
      </w:r>
      <w:r>
        <w:tab/>
        <w:t xml:space="preserve">    C)′\xCC′               D) ′\072′</w:t>
      </w:r>
    </w:p>
    <w:p w:rsidR="00370794" w:rsidRDefault="00370794" w:rsidP="00370794">
      <w:pPr>
        <w:adjustRightInd w:val="0"/>
        <w:snapToGrid w:val="0"/>
      </w:pPr>
      <w:r>
        <w:rPr>
          <w:rFonts w:hint="eastAsia"/>
        </w:rPr>
        <w:t>（</w:t>
      </w:r>
      <w:r>
        <w:t>14</w:t>
      </w:r>
      <w:r>
        <w:rPr>
          <w:rFonts w:hint="eastAsia"/>
        </w:rPr>
        <w:t>）设变量已正确定义并赋值</w:t>
      </w:r>
      <w:r>
        <w:t>,</w:t>
      </w:r>
      <w:r>
        <w:rPr>
          <w:rFonts w:hint="eastAsia"/>
        </w:rPr>
        <w:t>以下正确的表达式是</w:t>
      </w:r>
      <w:r>
        <w:t xml:space="preserve"> </w:t>
      </w:r>
    </w:p>
    <w:p w:rsidR="00370794" w:rsidRDefault="00370794" w:rsidP="00370794">
      <w:pPr>
        <w:adjustRightInd w:val="0"/>
        <w:snapToGrid w:val="0"/>
      </w:pPr>
      <w:r>
        <w:t xml:space="preserve">    A)x=y*5=x+z</w:t>
      </w:r>
      <w:r>
        <w:tab/>
        <w:t xml:space="preserve">    B)int(15.8%5)</w:t>
      </w:r>
      <w:r>
        <w:tab/>
        <w:t xml:space="preserve">    C)x=y+z+5,++y</w:t>
      </w:r>
      <w:r>
        <w:tab/>
        <w:t xml:space="preserve">    D)x=25%5.0</w:t>
      </w:r>
    </w:p>
    <w:p w:rsidR="00370794" w:rsidRDefault="00370794" w:rsidP="00370794">
      <w:pPr>
        <w:adjustRightInd w:val="0"/>
        <w:snapToGrid w:val="0"/>
      </w:pPr>
      <w:r>
        <w:rPr>
          <w:rFonts w:hint="eastAsia"/>
        </w:rPr>
        <w:t>（</w:t>
      </w:r>
      <w:r>
        <w:t>15</w:t>
      </w:r>
      <w:r>
        <w:rPr>
          <w:rFonts w:hint="eastAsia"/>
        </w:rPr>
        <w:t>）若变量已正确定义并赋值</w:t>
      </w:r>
      <w:r>
        <w:t>,</w:t>
      </w:r>
      <w:r>
        <w:rPr>
          <w:rFonts w:hint="eastAsia"/>
        </w:rPr>
        <w:t>以下符合</w:t>
      </w:r>
      <w:r>
        <w:t>C</w:t>
      </w:r>
      <w:r>
        <w:rPr>
          <w:rFonts w:hint="eastAsia"/>
        </w:rPr>
        <w:t>语言语法的表达式是</w:t>
      </w:r>
      <w:r>
        <w:t xml:space="preserve"> </w:t>
      </w:r>
    </w:p>
    <w:p w:rsidR="00370794" w:rsidRDefault="00370794" w:rsidP="00370794">
      <w:pPr>
        <w:adjustRightInd w:val="0"/>
        <w:snapToGrid w:val="0"/>
      </w:pPr>
      <w:r>
        <w:t xml:space="preserve">    A)a:=b+1</w:t>
      </w:r>
      <w:r>
        <w:tab/>
        <w:t xml:space="preserve">    B)a=b=c+2</w:t>
      </w:r>
      <w:r>
        <w:tab/>
        <w:t xml:space="preserve">    C)int 18.5%3</w:t>
      </w:r>
      <w:r>
        <w:tab/>
        <w:t xml:space="preserve">    D)a=a+7=c+b</w:t>
      </w:r>
    </w:p>
    <w:p w:rsidR="00370794" w:rsidRDefault="00370794" w:rsidP="00370794">
      <w:pPr>
        <w:adjustRightInd w:val="0"/>
        <w:snapToGrid w:val="0"/>
      </w:pPr>
      <w:r>
        <w:rPr>
          <w:rFonts w:hint="eastAsia"/>
        </w:rPr>
        <w:t>（</w:t>
      </w:r>
      <w:r>
        <w:t>16</w:t>
      </w:r>
      <w:r>
        <w:rPr>
          <w:rFonts w:hint="eastAsia"/>
        </w:rPr>
        <w:t>）以下程序的运行结果是</w:t>
      </w:r>
      <w:r>
        <w:t xml:space="preserve"> </w:t>
      </w:r>
    </w:p>
    <w:p w:rsidR="00370794" w:rsidRDefault="00370794" w:rsidP="00370794">
      <w:pPr>
        <w:adjustRightInd w:val="0"/>
        <w:snapToGrid w:val="0"/>
      </w:pPr>
      <w:r>
        <w:t xml:space="preserve">int k=0; </w:t>
      </w:r>
    </w:p>
    <w:p w:rsidR="00370794" w:rsidRDefault="00370794" w:rsidP="00370794">
      <w:pPr>
        <w:adjustRightInd w:val="0"/>
        <w:snapToGrid w:val="0"/>
      </w:pPr>
      <w:r>
        <w:t xml:space="preserve">void fun(int m) </w:t>
      </w:r>
    </w:p>
    <w:p w:rsidR="00370794" w:rsidRDefault="00370794" w:rsidP="00370794">
      <w:pPr>
        <w:adjustRightInd w:val="0"/>
        <w:snapToGrid w:val="0"/>
      </w:pPr>
      <w:r>
        <w:t xml:space="preserve">{m+=k;k+=m;printf("m=%d  k=%d  ",m,k++);} </w:t>
      </w:r>
    </w:p>
    <w:p w:rsidR="00370794" w:rsidRDefault="00370794" w:rsidP="00370794">
      <w:pPr>
        <w:adjustRightInd w:val="0"/>
        <w:snapToGrid w:val="0"/>
      </w:pPr>
      <w:r>
        <w:t xml:space="preserve">main() </w:t>
      </w:r>
    </w:p>
    <w:p w:rsidR="00370794" w:rsidRDefault="00370794" w:rsidP="00370794">
      <w:pPr>
        <w:adjustRightInd w:val="0"/>
        <w:snapToGrid w:val="0"/>
      </w:pPr>
      <w:r>
        <w:t xml:space="preserve">{int i=4; </w:t>
      </w:r>
    </w:p>
    <w:p w:rsidR="00370794" w:rsidRDefault="00370794" w:rsidP="00370794">
      <w:pPr>
        <w:adjustRightInd w:val="0"/>
        <w:snapToGrid w:val="0"/>
      </w:pPr>
      <w:r>
        <w:t>fun(i++);    printf("i=%d  k=%d\n",i,k);</w:t>
      </w:r>
    </w:p>
    <w:p w:rsidR="00370794" w:rsidRDefault="00370794" w:rsidP="00370794">
      <w:pPr>
        <w:adjustRightInd w:val="0"/>
        <w:snapToGrid w:val="0"/>
      </w:pPr>
      <w:r>
        <w:t xml:space="preserve">} </w:t>
      </w:r>
    </w:p>
    <w:p w:rsidR="00370794" w:rsidRDefault="00370794" w:rsidP="00370794">
      <w:pPr>
        <w:adjustRightInd w:val="0"/>
        <w:snapToGrid w:val="0"/>
      </w:pPr>
      <w:r>
        <w:t xml:space="preserve">    A)m=4  k=5  i=5  k=5</w:t>
      </w:r>
      <w:r>
        <w:tab/>
        <w:t xml:space="preserve">    B)m=4  k=4  i=5  k=5     C)m=4  k=4  i=4  k=5</w:t>
      </w:r>
      <w:r>
        <w:tab/>
        <w:t xml:space="preserve">        D)m=4  k=5  i=4  k=5</w:t>
      </w:r>
    </w:p>
    <w:p w:rsidR="00370794" w:rsidRDefault="00370794" w:rsidP="00370794">
      <w:pPr>
        <w:adjustRightInd w:val="0"/>
        <w:snapToGrid w:val="0"/>
      </w:pPr>
    </w:p>
    <w:p w:rsidR="00370794" w:rsidRDefault="00370794" w:rsidP="00370794">
      <w:pPr>
        <w:adjustRightInd w:val="0"/>
        <w:snapToGrid w:val="0"/>
      </w:pPr>
      <w:r>
        <w:rPr>
          <w:rFonts w:hint="eastAsia"/>
        </w:rPr>
        <w:t>（</w:t>
      </w:r>
      <w:r>
        <w:t>17</w:t>
      </w:r>
      <w:r>
        <w:rPr>
          <w:rFonts w:hint="eastAsia"/>
        </w:rPr>
        <w:t>）已有定义</w:t>
      </w:r>
      <w:r>
        <w:t>:char  c;,</w:t>
      </w:r>
      <w:r>
        <w:rPr>
          <w:rFonts w:hint="eastAsia"/>
        </w:rPr>
        <w:t>程序前面已在命令行中包含</w:t>
      </w:r>
      <w:r>
        <w:t>ctype.h</w:t>
      </w:r>
      <w:r>
        <w:rPr>
          <w:rFonts w:hint="eastAsia"/>
        </w:rPr>
        <w:t>文件</w:t>
      </w:r>
      <w:r>
        <w:t>,</w:t>
      </w:r>
      <w:r>
        <w:rPr>
          <w:rFonts w:hint="eastAsia"/>
        </w:rPr>
        <w:t>不能用于判断</w:t>
      </w:r>
      <w:r>
        <w:t>c</w:t>
      </w:r>
      <w:r>
        <w:rPr>
          <w:rFonts w:hint="eastAsia"/>
        </w:rPr>
        <w:t>中的字符是否为大写字母的表达式是</w:t>
      </w:r>
      <w:r>
        <w:t xml:space="preserve"> </w:t>
      </w:r>
    </w:p>
    <w:p w:rsidR="00370794" w:rsidRDefault="00370794" w:rsidP="00370794">
      <w:pPr>
        <w:adjustRightInd w:val="0"/>
        <w:snapToGrid w:val="0"/>
      </w:pPr>
      <w:r>
        <w:t xml:space="preserve">    A)isupper(c)</w:t>
      </w:r>
      <w:r>
        <w:tab/>
        <w:t xml:space="preserve">    B)′A′&lt;=c&lt;=′Z′     C)′A′&lt;=c&amp;&amp;c&lt;=′Z′</w:t>
      </w:r>
      <w:r>
        <w:tab/>
        <w:t xml:space="preserve">         D)c&lt;=(′z′-32)&amp;&amp;(′a′-32)&lt;=c</w:t>
      </w:r>
    </w:p>
    <w:p w:rsidR="00370794" w:rsidRDefault="00370794" w:rsidP="00370794">
      <w:pPr>
        <w:adjustRightInd w:val="0"/>
        <w:snapToGrid w:val="0"/>
      </w:pPr>
    </w:p>
    <w:p w:rsidR="00370794" w:rsidRDefault="00370794" w:rsidP="00370794">
      <w:pPr>
        <w:adjustRightInd w:val="0"/>
        <w:snapToGrid w:val="0"/>
      </w:pPr>
      <w:r>
        <w:rPr>
          <w:rFonts w:hint="eastAsia"/>
        </w:rPr>
        <w:t>（</w:t>
      </w:r>
      <w:r>
        <w:t>18</w:t>
      </w:r>
      <w:r>
        <w:rPr>
          <w:rFonts w:hint="eastAsia"/>
        </w:rPr>
        <w:t>）设有</w:t>
      </w:r>
      <w:r>
        <w:t xml:space="preserve">: </w:t>
      </w:r>
    </w:p>
    <w:p w:rsidR="00370794" w:rsidRDefault="00370794" w:rsidP="00370794">
      <w:pPr>
        <w:adjustRightInd w:val="0"/>
        <w:snapToGrid w:val="0"/>
      </w:pPr>
      <w:r>
        <w:t xml:space="preserve">int a=1,b=2,c=3,d=4,m=2,n=2; </w:t>
      </w:r>
    </w:p>
    <w:p w:rsidR="00370794" w:rsidRDefault="00370794" w:rsidP="00370794">
      <w:pPr>
        <w:adjustRightInd w:val="0"/>
        <w:snapToGrid w:val="0"/>
      </w:pPr>
      <w:r>
        <w:rPr>
          <w:rFonts w:hint="eastAsia"/>
        </w:rPr>
        <w:t>执行</w:t>
      </w:r>
      <w:r>
        <w:t xml:space="preserve"> (m=a&gt;b)&amp;&amp;(n=c&gt;d)</w:t>
      </w:r>
      <w:r>
        <w:rPr>
          <w:rFonts w:hint="eastAsia"/>
        </w:rPr>
        <w:t>后</w:t>
      </w:r>
      <w:r>
        <w:t>,n</w:t>
      </w:r>
      <w:r>
        <w:rPr>
          <w:rFonts w:hint="eastAsia"/>
        </w:rPr>
        <w:t>的值是</w:t>
      </w:r>
      <w:r>
        <w:t xml:space="preserve"> </w:t>
      </w:r>
    </w:p>
    <w:p w:rsidR="00370794" w:rsidRDefault="00370794" w:rsidP="00370794">
      <w:pPr>
        <w:adjustRightInd w:val="0"/>
        <w:snapToGrid w:val="0"/>
      </w:pPr>
      <w:r>
        <w:t xml:space="preserve">    A)1</w:t>
      </w:r>
      <w:r>
        <w:tab/>
        <w:t xml:space="preserve">   B)2</w:t>
      </w:r>
      <w:r>
        <w:tab/>
        <w:t xml:space="preserve">    C)3</w:t>
      </w:r>
      <w:r>
        <w:tab/>
        <w:t xml:space="preserve">    D)4</w:t>
      </w:r>
    </w:p>
    <w:p w:rsidR="00370794" w:rsidRDefault="00370794" w:rsidP="00370794">
      <w:pPr>
        <w:adjustRightInd w:val="0"/>
        <w:snapToGrid w:val="0"/>
      </w:pPr>
    </w:p>
    <w:p w:rsidR="00370794" w:rsidRDefault="00370794" w:rsidP="00370794">
      <w:pPr>
        <w:adjustRightInd w:val="0"/>
        <w:snapToGrid w:val="0"/>
      </w:pPr>
      <w:r>
        <w:rPr>
          <w:rFonts w:hint="eastAsia"/>
        </w:rPr>
        <w:t>（</w:t>
      </w:r>
      <w:r>
        <w:t>19</w:t>
      </w:r>
      <w:r>
        <w:rPr>
          <w:rFonts w:hint="eastAsia"/>
        </w:rPr>
        <w:t>）若变量已正确定义</w:t>
      </w:r>
      <w:r>
        <w:t>,</w:t>
      </w:r>
      <w:r>
        <w:rPr>
          <w:rFonts w:hint="eastAsia"/>
        </w:rPr>
        <w:t>有以下程序段</w:t>
      </w:r>
      <w:r>
        <w:t xml:space="preserve"> </w:t>
      </w:r>
    </w:p>
    <w:p w:rsidR="00370794" w:rsidRDefault="00370794" w:rsidP="00370794">
      <w:pPr>
        <w:adjustRightInd w:val="0"/>
        <w:snapToGrid w:val="0"/>
      </w:pPr>
      <w:r>
        <w:t xml:space="preserve">    int  a=3,b=5,c=7; </w:t>
      </w:r>
    </w:p>
    <w:p w:rsidR="00370794" w:rsidRDefault="00370794" w:rsidP="00370794">
      <w:pPr>
        <w:adjustRightInd w:val="0"/>
        <w:snapToGrid w:val="0"/>
      </w:pPr>
      <w:r>
        <w:tab/>
        <w:t>if(a&gt;b)</w:t>
      </w:r>
      <w:r>
        <w:tab/>
        <w:t xml:space="preserve">a=b;  c=a; </w:t>
      </w:r>
    </w:p>
    <w:p w:rsidR="00370794" w:rsidRDefault="00370794" w:rsidP="00370794">
      <w:pPr>
        <w:adjustRightInd w:val="0"/>
        <w:snapToGrid w:val="0"/>
      </w:pPr>
      <w:r>
        <w:tab/>
        <w:t>if(c!=a)</w:t>
      </w:r>
      <w:r>
        <w:tab/>
        <w:t xml:space="preserve">c=b; </w:t>
      </w:r>
    </w:p>
    <w:p w:rsidR="00370794" w:rsidRDefault="00370794" w:rsidP="00370794">
      <w:pPr>
        <w:adjustRightInd w:val="0"/>
        <w:snapToGrid w:val="0"/>
      </w:pPr>
      <w:r>
        <w:tab/>
        <w:t>printf("%d,%d,%d\n",a,b,c);</w:t>
      </w:r>
    </w:p>
    <w:p w:rsidR="00370794" w:rsidRDefault="00370794" w:rsidP="00370794">
      <w:pPr>
        <w:adjustRightInd w:val="0"/>
        <w:snapToGrid w:val="0"/>
      </w:pPr>
      <w:r>
        <w:rPr>
          <w:rFonts w:hint="eastAsia"/>
        </w:rPr>
        <w:t>其输出结果是</w:t>
      </w:r>
      <w:r>
        <w:t xml:space="preserve"> </w:t>
      </w:r>
    </w:p>
    <w:p w:rsidR="00370794" w:rsidRDefault="00370794" w:rsidP="00370794">
      <w:pPr>
        <w:adjustRightInd w:val="0"/>
        <w:snapToGrid w:val="0"/>
      </w:pPr>
      <w:r>
        <w:lastRenderedPageBreak/>
        <w:t xml:space="preserve">    A)</w:t>
      </w:r>
      <w:r>
        <w:rPr>
          <w:rFonts w:hint="eastAsia"/>
        </w:rPr>
        <w:t>程序段有语法错</w:t>
      </w:r>
      <w:r>
        <w:t xml:space="preserve">            B)3,5,3            C)3,5,5            D)3,5,7</w:t>
      </w:r>
    </w:p>
    <w:p w:rsidR="00370794" w:rsidRDefault="00370794" w:rsidP="00370794">
      <w:pPr>
        <w:adjustRightInd w:val="0"/>
        <w:snapToGrid w:val="0"/>
      </w:pPr>
      <w:r>
        <w:rPr>
          <w:rFonts w:hint="eastAsia"/>
        </w:rPr>
        <w:t>（</w:t>
      </w:r>
      <w:r>
        <w:t>20</w:t>
      </w:r>
      <w:r>
        <w:rPr>
          <w:rFonts w:hint="eastAsia"/>
        </w:rPr>
        <w:t>）若有定义</w:t>
      </w:r>
      <w:r>
        <w:t>:float x=1.5;int a=1,b=3,c=2;,</w:t>
      </w:r>
      <w:r>
        <w:rPr>
          <w:rFonts w:hint="eastAsia"/>
        </w:rPr>
        <w:t>则正确的</w:t>
      </w:r>
      <w:r>
        <w:t>switch</w:t>
      </w:r>
      <w:r>
        <w:rPr>
          <w:rFonts w:hint="eastAsia"/>
        </w:rPr>
        <w:t>语句是</w:t>
      </w:r>
      <w:r>
        <w:t xml:space="preserve"> </w:t>
      </w:r>
    </w:p>
    <w:p w:rsidR="00370794" w:rsidRDefault="00370794" w:rsidP="00370794">
      <w:pPr>
        <w:adjustRightInd w:val="0"/>
        <w:snapToGrid w:val="0"/>
      </w:pPr>
      <w:r>
        <w:t xml:space="preserve">    A)switch(x)                     </w:t>
      </w:r>
    </w:p>
    <w:p w:rsidR="00370794" w:rsidRDefault="00370794" w:rsidP="00370794">
      <w:pPr>
        <w:adjustRightInd w:val="0"/>
        <w:snapToGrid w:val="0"/>
      </w:pPr>
      <w:r>
        <w:t xml:space="preserve">        {case 1.0:printf("*\n");                     </w:t>
      </w:r>
    </w:p>
    <w:p w:rsidR="00370794" w:rsidRDefault="00370794" w:rsidP="00370794">
      <w:pPr>
        <w:adjustRightInd w:val="0"/>
        <w:snapToGrid w:val="0"/>
      </w:pPr>
      <w:r>
        <w:t xml:space="preserve">         case 2.0:printf("**\n");}                   </w:t>
      </w:r>
    </w:p>
    <w:p w:rsidR="00370794" w:rsidRDefault="00370794" w:rsidP="00370794">
      <w:pPr>
        <w:adjustRightInd w:val="0"/>
        <w:snapToGrid w:val="0"/>
      </w:pPr>
      <w:r>
        <w:t xml:space="preserve">    B)switch((int)x);</w:t>
      </w:r>
    </w:p>
    <w:p w:rsidR="00370794" w:rsidRDefault="00370794" w:rsidP="00370794">
      <w:pPr>
        <w:adjustRightInd w:val="0"/>
        <w:snapToGrid w:val="0"/>
      </w:pPr>
      <w:r>
        <w:t xml:space="preserve">       {case 1:printf("*\n"); </w:t>
      </w:r>
    </w:p>
    <w:p w:rsidR="00370794" w:rsidRDefault="00370794" w:rsidP="00370794">
      <w:pPr>
        <w:adjustRightInd w:val="0"/>
        <w:snapToGrid w:val="0"/>
      </w:pPr>
      <w:r>
        <w:t xml:space="preserve">         case 2:printf("**\n");}</w:t>
      </w:r>
    </w:p>
    <w:p w:rsidR="00370794" w:rsidRDefault="00370794" w:rsidP="00370794">
      <w:pPr>
        <w:adjustRightInd w:val="0"/>
        <w:snapToGrid w:val="0"/>
      </w:pPr>
      <w:r>
        <w:t xml:space="preserve">    C)switch(a+b)                      </w:t>
      </w:r>
    </w:p>
    <w:p w:rsidR="00370794" w:rsidRDefault="00370794" w:rsidP="00370794">
      <w:pPr>
        <w:adjustRightInd w:val="0"/>
        <w:snapToGrid w:val="0"/>
      </w:pPr>
      <w:r>
        <w:t xml:space="preserve">       {case 1:printf("*\n");         </w:t>
      </w:r>
    </w:p>
    <w:p w:rsidR="00370794" w:rsidRDefault="00370794" w:rsidP="00370794">
      <w:pPr>
        <w:adjustRightInd w:val="0"/>
        <w:snapToGrid w:val="0"/>
      </w:pPr>
      <w:r>
        <w:t xml:space="preserve">         case 2+1:printf("**\n");} </w:t>
      </w:r>
    </w:p>
    <w:p w:rsidR="00370794" w:rsidRDefault="00370794" w:rsidP="00370794">
      <w:pPr>
        <w:adjustRightInd w:val="0"/>
        <w:snapToGrid w:val="0"/>
      </w:pPr>
      <w:r>
        <w:t xml:space="preserve">    D)switch(a+b)</w:t>
      </w:r>
    </w:p>
    <w:p w:rsidR="00370794" w:rsidRDefault="00370794" w:rsidP="00370794">
      <w:pPr>
        <w:adjustRightInd w:val="0"/>
        <w:snapToGrid w:val="0"/>
      </w:pPr>
      <w:r>
        <w:t xml:space="preserve">       {case1:printf(**\n);} </w:t>
      </w:r>
    </w:p>
    <w:p w:rsidR="00370794" w:rsidRDefault="00370794" w:rsidP="00370794">
      <w:pPr>
        <w:adjustRightInd w:val="0"/>
        <w:snapToGrid w:val="0"/>
      </w:pPr>
      <w:r>
        <w:t xml:space="preserve">         casec:printf(**\n);}</w:t>
      </w:r>
    </w:p>
    <w:p w:rsidR="00370794" w:rsidRDefault="00370794" w:rsidP="00370794">
      <w:pPr>
        <w:adjustRightInd w:val="0"/>
        <w:snapToGrid w:val="0"/>
      </w:pPr>
    </w:p>
    <w:p w:rsidR="00370794" w:rsidRDefault="00370794" w:rsidP="00370794">
      <w:pPr>
        <w:adjustRightInd w:val="0"/>
        <w:snapToGrid w:val="0"/>
      </w:pPr>
      <w:r>
        <w:rPr>
          <w:rFonts w:hint="eastAsia"/>
        </w:rPr>
        <w:t>（</w:t>
      </w:r>
      <w:r>
        <w:t>21</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main0 </w:t>
      </w:r>
    </w:p>
    <w:p w:rsidR="00370794" w:rsidRDefault="00370794" w:rsidP="00370794">
      <w:pPr>
        <w:adjustRightInd w:val="0"/>
        <w:snapToGrid w:val="0"/>
      </w:pPr>
      <w:r>
        <w:t xml:space="preserve">{ int  y=9; </w:t>
      </w:r>
    </w:p>
    <w:p w:rsidR="00370794" w:rsidRDefault="00370794" w:rsidP="00370794">
      <w:pPr>
        <w:adjustRightInd w:val="0"/>
        <w:snapToGrid w:val="0"/>
      </w:pPr>
      <w:r>
        <w:t xml:space="preserve">for(  ;  y&gt;0;y--) </w:t>
      </w:r>
    </w:p>
    <w:p w:rsidR="00370794" w:rsidRDefault="00370794" w:rsidP="00370794">
      <w:pPr>
        <w:adjustRightInd w:val="0"/>
        <w:snapToGrid w:val="0"/>
      </w:pPr>
      <w:r>
        <w:t xml:space="preserve">  if(y%3==0)  printf("%d",--y);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A)741    B)963    C)852    D)875421</w:t>
      </w:r>
    </w:p>
    <w:p w:rsidR="00370794" w:rsidRDefault="00370794" w:rsidP="00370794">
      <w:pPr>
        <w:adjustRightInd w:val="0"/>
        <w:snapToGrid w:val="0"/>
      </w:pPr>
      <w:r>
        <w:rPr>
          <w:rFonts w:hint="eastAsia"/>
        </w:rPr>
        <w:t>（</w:t>
      </w:r>
      <w:r>
        <w:t>22</w:t>
      </w:r>
      <w:r>
        <w:rPr>
          <w:rFonts w:hint="eastAsia"/>
        </w:rPr>
        <w:t>）以下描述中正确的是</w:t>
      </w:r>
      <w:r>
        <w:t xml:space="preserve"> </w:t>
      </w:r>
    </w:p>
    <w:p w:rsidR="00370794" w:rsidRDefault="00370794" w:rsidP="00370794">
      <w:pPr>
        <w:adjustRightInd w:val="0"/>
        <w:snapToGrid w:val="0"/>
      </w:pPr>
      <w:r>
        <w:t xml:space="preserve">    A)</w:t>
      </w:r>
      <w:r>
        <w:rPr>
          <w:rFonts w:hint="eastAsia"/>
        </w:rPr>
        <w:t>由于</w:t>
      </w:r>
      <w:r>
        <w:t>do-while</w:t>
      </w:r>
      <w:r>
        <w:rPr>
          <w:rFonts w:hint="eastAsia"/>
        </w:rPr>
        <w:t>循环中循环体语句只能是一条可执行语句</w:t>
      </w:r>
      <w:r>
        <w:t>,</w:t>
      </w:r>
      <w:r>
        <w:rPr>
          <w:rFonts w:hint="eastAsia"/>
        </w:rPr>
        <w:t>所以循环体内不能使用复合语句</w:t>
      </w:r>
      <w:r>
        <w:t xml:space="preserve"> </w:t>
      </w:r>
    </w:p>
    <w:p w:rsidR="00370794" w:rsidRDefault="00370794" w:rsidP="00370794">
      <w:pPr>
        <w:adjustRightInd w:val="0"/>
        <w:snapToGrid w:val="0"/>
      </w:pPr>
      <w:r>
        <w:t xml:space="preserve">    B)do-while</w:t>
      </w:r>
      <w:r>
        <w:rPr>
          <w:rFonts w:hint="eastAsia"/>
        </w:rPr>
        <w:t>循环由</w:t>
      </w:r>
      <w:r>
        <w:t>do</w:t>
      </w:r>
      <w:r>
        <w:rPr>
          <w:rFonts w:hint="eastAsia"/>
        </w:rPr>
        <w:t>开始</w:t>
      </w:r>
      <w:r>
        <w:t>,</w:t>
      </w:r>
      <w:r>
        <w:rPr>
          <w:rFonts w:hint="eastAsia"/>
        </w:rPr>
        <w:t>用</w:t>
      </w:r>
      <w:r>
        <w:t>while</w:t>
      </w:r>
      <w:r>
        <w:rPr>
          <w:rFonts w:hint="eastAsia"/>
        </w:rPr>
        <w:t>结束</w:t>
      </w:r>
      <w:r>
        <w:t>,</w:t>
      </w:r>
      <w:r>
        <w:rPr>
          <w:rFonts w:hint="eastAsia"/>
        </w:rPr>
        <w:t>在</w:t>
      </w:r>
      <w:r>
        <w:t>while(</w:t>
      </w:r>
      <w:r>
        <w:rPr>
          <w:rFonts w:hint="eastAsia"/>
        </w:rPr>
        <w:t>表达式</w:t>
      </w:r>
      <w:r>
        <w:t>)</w:t>
      </w:r>
      <w:r>
        <w:rPr>
          <w:rFonts w:hint="eastAsia"/>
        </w:rPr>
        <w:t>后面不能写分号</w:t>
      </w:r>
      <w:r>
        <w:t xml:space="preserve"> </w:t>
      </w:r>
    </w:p>
    <w:p w:rsidR="00370794" w:rsidRDefault="00370794" w:rsidP="00370794">
      <w:pPr>
        <w:adjustRightInd w:val="0"/>
        <w:snapToGrid w:val="0"/>
      </w:pPr>
      <w:r>
        <w:t xml:space="preserve">    C)</w:t>
      </w:r>
      <w:r>
        <w:rPr>
          <w:rFonts w:hint="eastAsia"/>
        </w:rPr>
        <w:t>在</w:t>
      </w:r>
      <w:r>
        <w:t>do-while</w:t>
      </w:r>
      <w:r>
        <w:rPr>
          <w:rFonts w:hint="eastAsia"/>
        </w:rPr>
        <w:t>循环体中</w:t>
      </w:r>
      <w:r>
        <w:t>,</w:t>
      </w:r>
      <w:r>
        <w:rPr>
          <w:rFonts w:hint="eastAsia"/>
        </w:rPr>
        <w:t>是先执行一次循环</w:t>
      </w:r>
      <w:r>
        <w:t>,</w:t>
      </w:r>
      <w:r>
        <w:rPr>
          <w:rFonts w:hint="eastAsia"/>
        </w:rPr>
        <w:t>再进行判断</w:t>
      </w:r>
      <w:r>
        <w:t xml:space="preserve">     D)do-while</w:t>
      </w:r>
      <w:r>
        <w:rPr>
          <w:rFonts w:hint="eastAsia"/>
        </w:rPr>
        <w:t>循环中</w:t>
      </w:r>
      <w:r>
        <w:t>,</w:t>
      </w:r>
      <w:r>
        <w:rPr>
          <w:rFonts w:hint="eastAsia"/>
        </w:rPr>
        <w:t>根据情况可以省略</w:t>
      </w:r>
      <w:r>
        <w:t>while</w:t>
      </w:r>
    </w:p>
    <w:p w:rsidR="00370794" w:rsidRDefault="00370794" w:rsidP="00370794">
      <w:pPr>
        <w:adjustRightInd w:val="0"/>
        <w:snapToGrid w:val="0"/>
      </w:pPr>
      <w:r>
        <w:rPr>
          <w:rFonts w:hint="eastAsia"/>
        </w:rPr>
        <w:t>（</w:t>
      </w:r>
      <w:r>
        <w:t>23</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 ]={1,2,3,4},y,*p=&amp;a[3]; </w:t>
      </w:r>
    </w:p>
    <w:p w:rsidR="00370794" w:rsidRDefault="00370794" w:rsidP="00370794">
      <w:pPr>
        <w:adjustRightInd w:val="0"/>
        <w:snapToGrid w:val="0"/>
      </w:pPr>
      <w:r>
        <w:t xml:space="preserve">--p;    y=*p;printf("y=%d\n",y);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A)y=0</w:t>
      </w:r>
      <w:r>
        <w:tab/>
        <w:t xml:space="preserve">    B)y=1</w:t>
      </w:r>
      <w:r>
        <w:tab/>
        <w:t xml:space="preserve">    C)y=2</w:t>
      </w:r>
      <w:r>
        <w:tab/>
        <w:t xml:space="preserve">    D)y=3</w:t>
      </w:r>
    </w:p>
    <w:p w:rsidR="00370794" w:rsidRDefault="00370794" w:rsidP="00370794">
      <w:pPr>
        <w:adjustRightInd w:val="0"/>
        <w:snapToGrid w:val="0"/>
      </w:pPr>
      <w:r>
        <w:rPr>
          <w:rFonts w:hint="eastAsia"/>
        </w:rPr>
        <w:t>（</w:t>
      </w:r>
      <w:r>
        <w:t>24</w:t>
      </w:r>
      <w:r>
        <w:rPr>
          <w:rFonts w:hint="eastAsia"/>
        </w:rPr>
        <w:t>）以下数组定义中错误的是</w:t>
      </w:r>
      <w:r>
        <w:t xml:space="preserve"> </w:t>
      </w:r>
    </w:p>
    <w:p w:rsidR="00370794" w:rsidRDefault="00370794" w:rsidP="00370794">
      <w:pPr>
        <w:adjustRightInd w:val="0"/>
        <w:snapToGrid w:val="0"/>
      </w:pPr>
      <w:r>
        <w:t xml:space="preserve">    A)int x[][3]={0};     B)int x[2][3]={{l,2},{3,4},{5,6}};     C)int x[][3]={{l,2,3},{4,5,6}};     D)int x[2][3]={l,2,3,4,5,6};</w:t>
      </w:r>
    </w:p>
    <w:p w:rsidR="00370794" w:rsidRDefault="00370794" w:rsidP="00370794">
      <w:pPr>
        <w:adjustRightInd w:val="0"/>
        <w:snapToGrid w:val="0"/>
      </w:pPr>
      <w:r>
        <w:rPr>
          <w:rFonts w:hint="eastAsia"/>
        </w:rPr>
        <w:t>（</w:t>
      </w:r>
      <w:r>
        <w:t>25</w:t>
      </w:r>
      <w:r>
        <w:rPr>
          <w:rFonts w:hint="eastAsia"/>
        </w:rPr>
        <w:t>）下面说明不正确的是</w:t>
      </w:r>
      <w:r>
        <w:t xml:space="preserve"> </w:t>
      </w:r>
    </w:p>
    <w:p w:rsidR="00370794" w:rsidRDefault="00370794" w:rsidP="00370794">
      <w:pPr>
        <w:adjustRightInd w:val="0"/>
        <w:snapToGrid w:val="0"/>
      </w:pPr>
      <w:r>
        <w:t xml:space="preserve">    A)char a[10]="china";        B)char a[10],*p=a;p="china"     C)char *a;a="china"   D)char a[10],*p;p=a="china"</w:t>
      </w:r>
    </w:p>
    <w:p w:rsidR="00370794" w:rsidRDefault="00370794" w:rsidP="00370794">
      <w:pPr>
        <w:adjustRightInd w:val="0"/>
        <w:snapToGrid w:val="0"/>
      </w:pPr>
      <w:r>
        <w:rPr>
          <w:rFonts w:hint="eastAsia"/>
        </w:rPr>
        <w:t>（</w:t>
      </w:r>
      <w:r>
        <w:t>26</w:t>
      </w:r>
      <w:r>
        <w:rPr>
          <w:rFonts w:hint="eastAsia"/>
        </w:rPr>
        <w:t>）若有定义</w:t>
      </w:r>
      <w:r>
        <w:t>:int  a[2][3];,</w:t>
      </w:r>
      <w:r>
        <w:rPr>
          <w:rFonts w:hint="eastAsia"/>
        </w:rPr>
        <w:t>以下选项中对</w:t>
      </w:r>
      <w:r>
        <w:t>a</w:t>
      </w:r>
      <w:r>
        <w:rPr>
          <w:rFonts w:hint="eastAsia"/>
        </w:rPr>
        <w:t>数组元素正确引用的是</w:t>
      </w:r>
      <w:r>
        <w:t xml:space="preserve"> </w:t>
      </w:r>
    </w:p>
    <w:p w:rsidR="00370794" w:rsidRDefault="00370794" w:rsidP="00370794">
      <w:pPr>
        <w:adjustRightInd w:val="0"/>
        <w:snapToGrid w:val="0"/>
      </w:pPr>
      <w:r>
        <w:t xml:space="preserve">    A)a[2][!1]  B)a[2][3]   C)a[0][3]   D)a[1&gt;2][!1]</w:t>
      </w:r>
    </w:p>
    <w:p w:rsidR="00370794" w:rsidRDefault="00370794" w:rsidP="00370794">
      <w:pPr>
        <w:adjustRightInd w:val="0"/>
        <w:snapToGrid w:val="0"/>
      </w:pPr>
      <w:r>
        <w:rPr>
          <w:rFonts w:hint="eastAsia"/>
        </w:rPr>
        <w:t>（</w:t>
      </w:r>
      <w:r>
        <w:t>27</w:t>
      </w:r>
      <w:r>
        <w:rPr>
          <w:rFonts w:hint="eastAsia"/>
        </w:rPr>
        <w:t>）若要求从键盘读入含有空格字符的字符串</w:t>
      </w:r>
      <w:r>
        <w:t>,</w:t>
      </w:r>
      <w:r>
        <w:rPr>
          <w:rFonts w:hint="eastAsia"/>
        </w:rPr>
        <w:t>应使用函数</w:t>
      </w:r>
      <w:r>
        <w:t xml:space="preserve"> </w:t>
      </w:r>
    </w:p>
    <w:p w:rsidR="00370794" w:rsidRDefault="00370794" w:rsidP="00370794">
      <w:pPr>
        <w:adjustRightInd w:val="0"/>
        <w:snapToGrid w:val="0"/>
      </w:pPr>
      <w:r>
        <w:t xml:space="preserve">    A)getc()   B)gets()    C)getchar()   D)scanf()</w:t>
      </w:r>
    </w:p>
    <w:p w:rsidR="00370794" w:rsidRDefault="00370794" w:rsidP="00370794">
      <w:pPr>
        <w:adjustRightInd w:val="0"/>
        <w:snapToGrid w:val="0"/>
      </w:pPr>
      <w:r>
        <w:rPr>
          <w:rFonts w:hint="eastAsia"/>
        </w:rPr>
        <w:t>（</w:t>
      </w:r>
      <w:r>
        <w:t>28</w:t>
      </w:r>
      <w:r>
        <w:rPr>
          <w:rFonts w:hint="eastAsia"/>
        </w:rPr>
        <w:t>）阅读下列程序段</w:t>
      </w:r>
      <w:r>
        <w:t>,</w:t>
      </w:r>
      <w:r>
        <w:rPr>
          <w:rFonts w:hint="eastAsia"/>
        </w:rPr>
        <w:t>则程序的输出结果为</w:t>
      </w:r>
      <w:r>
        <w:t xml:space="preserve"> </w:t>
      </w:r>
    </w:p>
    <w:p w:rsidR="00370794" w:rsidRDefault="00370794" w:rsidP="00370794">
      <w:pPr>
        <w:adjustRightInd w:val="0"/>
        <w:snapToGrid w:val="0"/>
      </w:pPr>
      <w:r>
        <w:t xml:space="preserve">#include "stdio.h" </w:t>
      </w:r>
    </w:p>
    <w:p w:rsidR="00370794" w:rsidRDefault="00370794" w:rsidP="00370794">
      <w:pPr>
        <w:adjustRightInd w:val="0"/>
        <w:snapToGrid w:val="0"/>
      </w:pPr>
      <w:r>
        <w:t xml:space="preserve">#define M(X,Y)(X)*(Y) </w:t>
      </w:r>
    </w:p>
    <w:p w:rsidR="00370794" w:rsidRDefault="00370794" w:rsidP="00370794">
      <w:pPr>
        <w:adjustRightInd w:val="0"/>
        <w:snapToGrid w:val="0"/>
      </w:pPr>
      <w:r>
        <w:t xml:space="preserve">#define N(X,Y)(X)/(Y)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a=5,b=6,c=8,k; </w:t>
      </w:r>
    </w:p>
    <w:p w:rsidR="00370794" w:rsidRDefault="00370794" w:rsidP="00370794">
      <w:pPr>
        <w:adjustRightInd w:val="0"/>
        <w:snapToGrid w:val="0"/>
      </w:pPr>
      <w:r>
        <w:t xml:space="preserve">k=N(M(a,b),c); </w:t>
      </w:r>
    </w:p>
    <w:p w:rsidR="00370794" w:rsidRDefault="00370794" w:rsidP="00370794">
      <w:pPr>
        <w:adjustRightInd w:val="0"/>
        <w:snapToGrid w:val="0"/>
      </w:pPr>
      <w:r>
        <w:lastRenderedPageBreak/>
        <w:t xml:space="preserve">printf("%d\n",k); </w:t>
      </w:r>
    </w:p>
    <w:p w:rsidR="00370794" w:rsidRDefault="00370794" w:rsidP="00370794">
      <w:pPr>
        <w:adjustRightInd w:val="0"/>
        <w:snapToGrid w:val="0"/>
      </w:pPr>
      <w:r>
        <w:t xml:space="preserve">    A)3 </w:t>
      </w:r>
      <w:r>
        <w:tab/>
        <w:t xml:space="preserve">     B)5 </w:t>
      </w:r>
      <w:r>
        <w:tab/>
        <w:t xml:space="preserve">     C)6 </w:t>
      </w:r>
      <w:r>
        <w:tab/>
        <w:t xml:space="preserve">    D)8</w:t>
      </w:r>
    </w:p>
    <w:p w:rsidR="00370794" w:rsidRDefault="00370794" w:rsidP="00370794">
      <w:pPr>
        <w:adjustRightInd w:val="0"/>
        <w:snapToGrid w:val="0"/>
      </w:pPr>
      <w:r>
        <w:rPr>
          <w:rFonts w:hint="eastAsia"/>
        </w:rPr>
        <w:t>（</w:t>
      </w:r>
      <w:r>
        <w:t>29</w:t>
      </w:r>
      <w:r>
        <w:rPr>
          <w:rFonts w:hint="eastAsia"/>
        </w:rPr>
        <w:t>）在</w:t>
      </w:r>
      <w:r>
        <w:t>16</w:t>
      </w:r>
      <w:r>
        <w:rPr>
          <w:rFonts w:hint="eastAsia"/>
        </w:rPr>
        <w:t>位</w:t>
      </w:r>
      <w:r>
        <w:t>IBM-PC</w:t>
      </w:r>
      <w:r>
        <w:rPr>
          <w:rFonts w:hint="eastAsia"/>
        </w:rPr>
        <w:t>机上使用</w:t>
      </w:r>
      <w:r>
        <w:t>C</w:t>
      </w:r>
      <w:r>
        <w:rPr>
          <w:rFonts w:hint="eastAsia"/>
        </w:rPr>
        <w:t>语言</w:t>
      </w:r>
      <w:r>
        <w:t>,</w:t>
      </w:r>
      <w:r>
        <w:rPr>
          <w:rFonts w:hint="eastAsia"/>
        </w:rPr>
        <w:t>若有如下定义</w:t>
      </w:r>
      <w:r>
        <w:t xml:space="preserve"> </w:t>
      </w:r>
    </w:p>
    <w:p w:rsidR="00370794" w:rsidRDefault="00370794" w:rsidP="00370794">
      <w:pPr>
        <w:adjustRightInd w:val="0"/>
        <w:snapToGrid w:val="0"/>
      </w:pPr>
      <w:r>
        <w:t xml:space="preserve">struct data </w:t>
      </w:r>
    </w:p>
    <w:p w:rsidR="00370794" w:rsidRDefault="00370794" w:rsidP="00370794">
      <w:pPr>
        <w:adjustRightInd w:val="0"/>
        <w:snapToGrid w:val="0"/>
      </w:pPr>
      <w:r>
        <w:t xml:space="preserve">    { int i; </w:t>
      </w:r>
    </w:p>
    <w:p w:rsidR="00370794" w:rsidRDefault="00370794" w:rsidP="00370794">
      <w:pPr>
        <w:adjustRightInd w:val="0"/>
        <w:snapToGrid w:val="0"/>
      </w:pPr>
      <w:r>
        <w:t xml:space="preserve">      char ch; </w:t>
      </w:r>
    </w:p>
    <w:p w:rsidR="00370794" w:rsidRDefault="00370794" w:rsidP="00370794">
      <w:pPr>
        <w:adjustRightInd w:val="0"/>
        <w:snapToGrid w:val="0"/>
      </w:pPr>
      <w:r>
        <w:t xml:space="preserve">      double f; </w:t>
      </w:r>
    </w:p>
    <w:p w:rsidR="00370794" w:rsidRDefault="00370794" w:rsidP="00370794">
      <w:pPr>
        <w:adjustRightInd w:val="0"/>
        <w:snapToGrid w:val="0"/>
      </w:pPr>
      <w:r>
        <w:t xml:space="preserve">    } b; </w:t>
      </w:r>
    </w:p>
    <w:p w:rsidR="00370794" w:rsidRDefault="00370794" w:rsidP="00370794">
      <w:pPr>
        <w:adjustRightInd w:val="0"/>
        <w:snapToGrid w:val="0"/>
      </w:pPr>
      <w:r>
        <w:rPr>
          <w:rFonts w:hint="eastAsia"/>
        </w:rPr>
        <w:t>则结构变量</w:t>
      </w:r>
      <w:r>
        <w:t>b</w:t>
      </w:r>
      <w:r>
        <w:rPr>
          <w:rFonts w:hint="eastAsia"/>
        </w:rPr>
        <w:t>占用内存的字节数是</w:t>
      </w:r>
      <w:r>
        <w:t xml:space="preserve"> </w:t>
      </w:r>
    </w:p>
    <w:p w:rsidR="00370794" w:rsidRDefault="00370794" w:rsidP="00370794">
      <w:pPr>
        <w:adjustRightInd w:val="0"/>
        <w:snapToGrid w:val="0"/>
      </w:pPr>
      <w:r>
        <w:t xml:space="preserve">    A)1</w:t>
      </w:r>
      <w:r>
        <w:tab/>
        <w:t xml:space="preserve">    B)2</w:t>
      </w:r>
      <w:r>
        <w:tab/>
        <w:t xml:space="preserve">    C)7</w:t>
      </w:r>
      <w:r>
        <w:tab/>
        <w:t xml:space="preserve">    D)11</w:t>
      </w:r>
    </w:p>
    <w:p w:rsidR="00370794" w:rsidRDefault="00370794" w:rsidP="00370794">
      <w:pPr>
        <w:adjustRightInd w:val="0"/>
        <w:snapToGrid w:val="0"/>
      </w:pPr>
      <w:r>
        <w:rPr>
          <w:rFonts w:hint="eastAsia"/>
        </w:rPr>
        <w:t>（</w:t>
      </w:r>
      <w:r>
        <w:t>30</w:t>
      </w:r>
      <w:r>
        <w:rPr>
          <w:rFonts w:hint="eastAsia"/>
        </w:rPr>
        <w:t>）有以下程序</w:t>
      </w:r>
      <w:r>
        <w:t xml:space="preserve"> #include&lt;stdio.h&gt;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{FILE *fp; int i,a[6]={l,2,3,4,5,6}; </w:t>
      </w:r>
    </w:p>
    <w:p w:rsidR="00370794" w:rsidRDefault="00370794" w:rsidP="00370794">
      <w:pPr>
        <w:adjustRightInd w:val="0"/>
        <w:snapToGrid w:val="0"/>
      </w:pPr>
      <w:r>
        <w:t xml:space="preserve">fp=fopen("d3.dat","w+b"); </w:t>
      </w:r>
    </w:p>
    <w:p w:rsidR="00370794" w:rsidRDefault="00370794" w:rsidP="00370794">
      <w:pPr>
        <w:adjustRightInd w:val="0"/>
        <w:snapToGrid w:val="0"/>
      </w:pPr>
      <w:r>
        <w:t xml:space="preserve">fwrite(a,sizeof(int),6,fp); </w:t>
      </w:r>
    </w:p>
    <w:p w:rsidR="00370794" w:rsidRDefault="00370794" w:rsidP="00370794">
      <w:pPr>
        <w:adjustRightInd w:val="0"/>
        <w:snapToGrid w:val="0"/>
      </w:pPr>
      <w:r>
        <w:t>fseek(fp,sizeof(int)*3,SEEK_SET);/*</w:t>
      </w:r>
      <w:r>
        <w:rPr>
          <w:rFonts w:hint="eastAsia"/>
        </w:rPr>
        <w:t>该语句使读文件的位置指针从文件头向后移动</w:t>
      </w:r>
      <w:r>
        <w:t>3</w:t>
      </w:r>
      <w:r>
        <w:rPr>
          <w:rFonts w:hint="eastAsia"/>
        </w:rPr>
        <w:t>个</w:t>
      </w:r>
      <w:r>
        <w:t>int</w:t>
      </w:r>
      <w:r>
        <w:rPr>
          <w:rFonts w:hint="eastAsia"/>
        </w:rPr>
        <w:t>型数据</w:t>
      </w:r>
      <w:r>
        <w:t>*/</w:t>
      </w:r>
    </w:p>
    <w:p w:rsidR="00370794" w:rsidRDefault="00370794" w:rsidP="00370794">
      <w:pPr>
        <w:adjustRightInd w:val="0"/>
        <w:snapToGrid w:val="0"/>
      </w:pPr>
      <w:r>
        <w:t xml:space="preserve">fread(a,sizeof(int),3,fp); fclose(fp); </w:t>
      </w:r>
    </w:p>
    <w:p w:rsidR="00370794" w:rsidRDefault="00370794" w:rsidP="00370794">
      <w:pPr>
        <w:adjustRightInd w:val="0"/>
        <w:snapToGrid w:val="0"/>
      </w:pPr>
      <w:r>
        <w:t xml:space="preserve">for(i=0;i&lt;6;i++)printf("%d,",a[i]);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程序运行后的输出结果是</w:t>
      </w:r>
      <w:r>
        <w:t xml:space="preserve"> </w:t>
      </w:r>
    </w:p>
    <w:p w:rsidR="00370794" w:rsidRDefault="00370794" w:rsidP="00370794">
      <w:pPr>
        <w:adjustRightInd w:val="0"/>
        <w:snapToGrid w:val="0"/>
      </w:pPr>
      <w:r>
        <w:t xml:space="preserve">    A)4,5,6,4,5,6,</w:t>
      </w:r>
      <w:r>
        <w:tab/>
        <w:t xml:space="preserve">   B)1,2,3,4,5,6,</w:t>
      </w:r>
      <w:r>
        <w:tab/>
        <w:t xml:space="preserve">    C)4,5,6,1,2,3,</w:t>
      </w:r>
      <w:r>
        <w:tab/>
        <w:t xml:space="preserve">    D)6,5,4,3,2,1, </w:t>
      </w:r>
    </w:p>
    <w:p w:rsidR="00370794" w:rsidRDefault="00370794" w:rsidP="00370794">
      <w:pPr>
        <w:adjustRightInd w:val="0"/>
        <w:snapToGrid w:val="0"/>
      </w:pPr>
      <w:r>
        <w:rPr>
          <w:rFonts w:hint="eastAsia"/>
        </w:rPr>
        <w:t>（</w:t>
      </w:r>
      <w:r>
        <w:t>31</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s[12]={1,2,3,4,4,3,2,1,1,1,2,3},c[5]={0},i; </w:t>
      </w:r>
    </w:p>
    <w:p w:rsidR="00370794" w:rsidRDefault="00370794" w:rsidP="00370794">
      <w:pPr>
        <w:adjustRightInd w:val="0"/>
        <w:snapToGrid w:val="0"/>
      </w:pPr>
      <w:r>
        <w:t xml:space="preserve">for(i=0;i&lt;12;i++)  c[s[i]]++; </w:t>
      </w:r>
    </w:p>
    <w:p w:rsidR="00370794" w:rsidRDefault="00370794" w:rsidP="00370794">
      <w:pPr>
        <w:adjustRightInd w:val="0"/>
        <w:snapToGrid w:val="0"/>
      </w:pPr>
      <w:r>
        <w:t xml:space="preserve">for(i=1;i&lt;5;i++)  printf("%d",c[i]); </w:t>
      </w:r>
    </w:p>
    <w:p w:rsidR="00370794" w:rsidRDefault="00370794" w:rsidP="00370794">
      <w:pPr>
        <w:adjustRightInd w:val="0"/>
        <w:snapToGrid w:val="0"/>
      </w:pPr>
      <w:r>
        <w:t xml:space="preserve">printf("\n");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A)1 2 3 4</w:t>
      </w:r>
      <w:r>
        <w:tab/>
        <w:t xml:space="preserve">    B)2 3 4 4</w:t>
      </w:r>
      <w:r>
        <w:tab/>
        <w:t xml:space="preserve">    C)4 3 3 2</w:t>
      </w:r>
      <w:r>
        <w:tab/>
        <w:t xml:space="preserve">    D)1 1 2 3</w:t>
      </w:r>
    </w:p>
    <w:p w:rsidR="00370794" w:rsidRDefault="00370794" w:rsidP="00370794">
      <w:pPr>
        <w:adjustRightInd w:val="0"/>
        <w:snapToGrid w:val="0"/>
      </w:pPr>
      <w:r>
        <w:rPr>
          <w:rFonts w:hint="eastAsia"/>
        </w:rPr>
        <w:t>（</w:t>
      </w:r>
      <w:r>
        <w:t>32</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void fun(int  *a,int  n)/*fun</w:t>
      </w:r>
      <w:r>
        <w:rPr>
          <w:rFonts w:hint="eastAsia"/>
        </w:rPr>
        <w:t>函数的功能是将</w:t>
      </w:r>
      <w:r>
        <w:t>a</w:t>
      </w:r>
      <w:r>
        <w:rPr>
          <w:rFonts w:hint="eastAsia"/>
        </w:rPr>
        <w:t>所指数组元素从大到小排序</w:t>
      </w:r>
      <w:r>
        <w:t xml:space="preserve">*/ </w:t>
      </w:r>
    </w:p>
    <w:p w:rsidR="00370794" w:rsidRDefault="00370794" w:rsidP="00370794">
      <w:pPr>
        <w:adjustRightInd w:val="0"/>
        <w:snapToGrid w:val="0"/>
      </w:pPr>
      <w:r>
        <w:t xml:space="preserve">{ int   t,i,j; </w:t>
      </w:r>
    </w:p>
    <w:p w:rsidR="00370794" w:rsidRDefault="00370794" w:rsidP="00370794">
      <w:pPr>
        <w:adjustRightInd w:val="0"/>
        <w:snapToGrid w:val="0"/>
      </w:pPr>
      <w:r>
        <w:t xml:space="preserve">for(i=0;i&lt;n-1;j++) </w:t>
      </w:r>
    </w:p>
    <w:p w:rsidR="00370794" w:rsidRDefault="00370794" w:rsidP="00370794">
      <w:pPr>
        <w:adjustRightInd w:val="0"/>
        <w:snapToGrid w:val="0"/>
      </w:pPr>
      <w:r>
        <w:t xml:space="preserve">  for(j=i+1;j&lt;n;j++) </w:t>
      </w:r>
    </w:p>
    <w:p w:rsidR="00370794" w:rsidRDefault="00370794" w:rsidP="00370794">
      <w:pPr>
        <w:adjustRightInd w:val="0"/>
        <w:snapToGrid w:val="0"/>
      </w:pPr>
      <w:r>
        <w:t xml:space="preserve">    if(a[i]&lt;a[j])  {  t=a[i];a[i]=a[j];a[j]=t;}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c[10]={1,2,3,4,5,6,7,8,9,0},i; </w:t>
      </w:r>
    </w:p>
    <w:p w:rsidR="00370794" w:rsidRDefault="00370794" w:rsidP="00370794">
      <w:pPr>
        <w:adjustRightInd w:val="0"/>
        <w:snapToGrid w:val="0"/>
      </w:pPr>
      <w:r>
        <w:t xml:space="preserve">fun(c+4,6); </w:t>
      </w:r>
    </w:p>
    <w:p w:rsidR="00370794" w:rsidRDefault="00370794" w:rsidP="00370794">
      <w:pPr>
        <w:adjustRightInd w:val="0"/>
        <w:snapToGrid w:val="0"/>
      </w:pPr>
      <w:r>
        <w:t xml:space="preserve">for(i=0;i&lt;10;i++)  printf("%d,",c[i]); </w:t>
      </w:r>
    </w:p>
    <w:p w:rsidR="00370794" w:rsidRDefault="00370794" w:rsidP="00370794">
      <w:pPr>
        <w:adjustRightInd w:val="0"/>
        <w:snapToGrid w:val="0"/>
      </w:pPr>
      <w:r>
        <w:t xml:space="preserve">printf("\n");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A)1,2,3,4,5,6,7,8,9,0,</w:t>
      </w:r>
      <w:r>
        <w:tab/>
        <w:t xml:space="preserve">    B)0,9,8,7,6,5,1,2,3,4,     C)0,9,8,7,6,5,4,3,2,1,</w:t>
      </w:r>
      <w:r>
        <w:tab/>
        <w:t xml:space="preserve">    D)1,2,3,4,9,8,7,6,5,0,</w:t>
      </w:r>
    </w:p>
    <w:p w:rsidR="00370794" w:rsidRDefault="00370794" w:rsidP="00370794">
      <w:pPr>
        <w:adjustRightInd w:val="0"/>
        <w:snapToGrid w:val="0"/>
      </w:pPr>
      <w:r>
        <w:rPr>
          <w:rFonts w:hint="eastAsia"/>
        </w:rPr>
        <w:t>（</w:t>
      </w:r>
      <w:r>
        <w:t>33</w:t>
      </w:r>
      <w:r>
        <w:rPr>
          <w:rFonts w:hint="eastAsia"/>
        </w:rPr>
        <w:t>）下面程序的输出结果是</w:t>
      </w:r>
      <w:r>
        <w:t xml:space="preserve"> </w:t>
      </w:r>
    </w:p>
    <w:p w:rsidR="00370794" w:rsidRDefault="00370794" w:rsidP="00370794">
      <w:pPr>
        <w:adjustRightInd w:val="0"/>
        <w:snapToGrid w:val="0"/>
      </w:pPr>
      <w:r>
        <w:t xml:space="preserve">#include&lt;stdio.h&gt; </w:t>
      </w:r>
    </w:p>
    <w:p w:rsidR="00370794" w:rsidRDefault="00370794" w:rsidP="00370794">
      <w:pPr>
        <w:adjustRightInd w:val="0"/>
        <w:snapToGrid w:val="0"/>
      </w:pPr>
      <w:r>
        <w:t xml:space="preserve">#include&lt;string.h&gt;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char *p1="abc",*p2="ABC",str[50]= "xyz"; </w:t>
      </w:r>
    </w:p>
    <w:p w:rsidR="00370794" w:rsidRDefault="00370794" w:rsidP="00370794">
      <w:pPr>
        <w:adjustRightInd w:val="0"/>
        <w:snapToGrid w:val="0"/>
      </w:pPr>
      <w:r>
        <w:t xml:space="preserve">strcpy(str+2,strcat(p1,p2)); </w:t>
      </w:r>
    </w:p>
    <w:p w:rsidR="00370794" w:rsidRDefault="00370794" w:rsidP="00370794">
      <w:pPr>
        <w:adjustRightInd w:val="0"/>
        <w:snapToGrid w:val="0"/>
      </w:pPr>
      <w:r>
        <w:t>printf("%s\n",str);}</w:t>
      </w:r>
    </w:p>
    <w:p w:rsidR="00370794" w:rsidRDefault="00370794" w:rsidP="00370794">
      <w:pPr>
        <w:adjustRightInd w:val="0"/>
        <w:snapToGrid w:val="0"/>
      </w:pPr>
      <w:r>
        <w:lastRenderedPageBreak/>
        <w:t>A)xyzabcABC</w:t>
      </w:r>
      <w:r>
        <w:tab/>
        <w:t>B)zabcABC</w:t>
      </w:r>
      <w:r>
        <w:tab/>
        <w:t>C)xyabcABC</w:t>
      </w:r>
      <w:r>
        <w:tab/>
        <w:t>D)yzabcABC</w:t>
      </w:r>
    </w:p>
    <w:p w:rsidR="00370794" w:rsidRDefault="00370794" w:rsidP="00370794">
      <w:pPr>
        <w:adjustRightInd w:val="0"/>
        <w:snapToGrid w:val="0"/>
      </w:pPr>
      <w:r>
        <w:rPr>
          <w:rFonts w:hint="eastAsia"/>
        </w:rPr>
        <w:t>（</w:t>
      </w:r>
      <w:r>
        <w:t>34</w:t>
      </w:r>
      <w:r>
        <w:rPr>
          <w:rFonts w:hint="eastAsia"/>
        </w:rPr>
        <w:t>）以下函数返回</w:t>
      </w:r>
      <w:r>
        <w:t>a</w:t>
      </w:r>
      <w:r>
        <w:rPr>
          <w:rFonts w:hint="eastAsia"/>
        </w:rPr>
        <w:t>所指数组中最小的值所在的下标值</w:t>
      </w:r>
      <w:r>
        <w:t xml:space="preserve"> </w:t>
      </w:r>
    </w:p>
    <w:p w:rsidR="00370794" w:rsidRDefault="00370794" w:rsidP="00370794">
      <w:pPr>
        <w:adjustRightInd w:val="0"/>
        <w:snapToGrid w:val="0"/>
      </w:pPr>
      <w:r>
        <w:t xml:space="preserve">fun(int *a, int n) </w:t>
      </w:r>
    </w:p>
    <w:p w:rsidR="00370794" w:rsidRDefault="00370794" w:rsidP="00370794">
      <w:pPr>
        <w:adjustRightInd w:val="0"/>
        <w:snapToGrid w:val="0"/>
      </w:pPr>
      <w:r>
        <w:t xml:space="preserve">{ int i,j=0,p; </w:t>
      </w:r>
    </w:p>
    <w:p w:rsidR="00370794" w:rsidRDefault="00370794" w:rsidP="00370794">
      <w:pPr>
        <w:adjustRightInd w:val="0"/>
        <w:snapToGrid w:val="0"/>
      </w:pPr>
      <w:r>
        <w:t xml:space="preserve">  p=j; </w:t>
      </w:r>
    </w:p>
    <w:p w:rsidR="00370794" w:rsidRDefault="00370794" w:rsidP="00370794">
      <w:pPr>
        <w:adjustRightInd w:val="0"/>
        <w:snapToGrid w:val="0"/>
      </w:pPr>
      <w:r>
        <w:t xml:space="preserve">  for(i=j;i&lt;n;i++) </w:t>
      </w:r>
    </w:p>
    <w:p w:rsidR="00370794" w:rsidRDefault="00370794" w:rsidP="00370794">
      <w:pPr>
        <w:adjustRightInd w:val="0"/>
        <w:snapToGrid w:val="0"/>
      </w:pPr>
      <w:r>
        <w:t>if(a[i]&lt;a[p]); ________;</w:t>
      </w:r>
    </w:p>
    <w:p w:rsidR="00370794" w:rsidRDefault="00370794" w:rsidP="00370794">
      <w:pPr>
        <w:adjustRightInd w:val="0"/>
        <w:snapToGrid w:val="0"/>
      </w:pPr>
      <w:r>
        <w:t xml:space="preserve">  return(p);} </w:t>
      </w:r>
    </w:p>
    <w:p w:rsidR="00370794" w:rsidRDefault="00370794" w:rsidP="00370794">
      <w:pPr>
        <w:adjustRightInd w:val="0"/>
        <w:snapToGrid w:val="0"/>
      </w:pPr>
      <w:r>
        <w:rPr>
          <w:rFonts w:hint="eastAsia"/>
        </w:rPr>
        <w:t>在横线处应填入的是</w:t>
      </w:r>
      <w:r>
        <w:t xml:space="preserve"> </w:t>
      </w:r>
    </w:p>
    <w:p w:rsidR="00370794" w:rsidRDefault="00370794" w:rsidP="00370794">
      <w:pPr>
        <w:adjustRightInd w:val="0"/>
        <w:snapToGrid w:val="0"/>
      </w:pPr>
      <w:r>
        <w:t>A)i=p</w:t>
      </w:r>
      <w:r>
        <w:tab/>
        <w:t>B)a[p]=a[i]</w:t>
      </w:r>
      <w:r>
        <w:tab/>
        <w:t xml:space="preserve">   C)p=j</w:t>
      </w:r>
      <w:r>
        <w:tab/>
        <w:t>D)p=i</w:t>
      </w:r>
    </w:p>
    <w:p w:rsidR="00370794" w:rsidRDefault="00370794" w:rsidP="00370794">
      <w:pPr>
        <w:adjustRightInd w:val="0"/>
        <w:snapToGrid w:val="0"/>
      </w:pPr>
      <w:r>
        <w:rPr>
          <w:rFonts w:hint="eastAsia"/>
        </w:rPr>
        <w:t>（</w:t>
      </w:r>
      <w:r>
        <w:t>35</w:t>
      </w:r>
      <w:r>
        <w:rPr>
          <w:rFonts w:hint="eastAsia"/>
        </w:rPr>
        <w:t>）下列程序的运行结果为</w:t>
      </w:r>
      <w:r>
        <w:t xml:space="preserve"> </w:t>
      </w:r>
    </w:p>
    <w:p w:rsidR="00370794" w:rsidRDefault="00370794" w:rsidP="00370794">
      <w:pPr>
        <w:adjustRightInd w:val="0"/>
        <w:snapToGrid w:val="0"/>
      </w:pPr>
      <w:r>
        <w:t xml:space="preserve">#include&lt;stdio.h&gt; </w:t>
      </w:r>
    </w:p>
    <w:p w:rsidR="00370794" w:rsidRDefault="00370794" w:rsidP="00370794">
      <w:pPr>
        <w:adjustRightInd w:val="0"/>
        <w:snapToGrid w:val="0"/>
      </w:pPr>
      <w:r>
        <w:t xml:space="preserve">void abc(char*str) </w:t>
      </w:r>
    </w:p>
    <w:p w:rsidR="00370794" w:rsidRDefault="00370794" w:rsidP="00370794">
      <w:pPr>
        <w:adjustRightInd w:val="0"/>
        <w:snapToGrid w:val="0"/>
      </w:pPr>
      <w:r>
        <w:t xml:space="preserve">{  int a,b; </w:t>
      </w:r>
    </w:p>
    <w:p w:rsidR="00370794" w:rsidRDefault="00370794" w:rsidP="00370794">
      <w:pPr>
        <w:adjustRightInd w:val="0"/>
        <w:snapToGrid w:val="0"/>
      </w:pPr>
      <w:r>
        <w:t>for(a=b=0;str[a]!='\0';a++)</w:t>
      </w:r>
    </w:p>
    <w:p w:rsidR="00370794" w:rsidRDefault="00370794" w:rsidP="00370794">
      <w:pPr>
        <w:adjustRightInd w:val="0"/>
        <w:snapToGrid w:val="0"/>
      </w:pPr>
      <w:r>
        <w:t xml:space="preserve">if(str[a]!='c') </w:t>
      </w:r>
    </w:p>
    <w:p w:rsidR="00370794" w:rsidRDefault="00370794" w:rsidP="00370794">
      <w:pPr>
        <w:adjustRightInd w:val="0"/>
        <w:snapToGrid w:val="0"/>
      </w:pPr>
      <w:r>
        <w:t xml:space="preserve">str[b++]=str[a]; </w:t>
      </w:r>
    </w:p>
    <w:p w:rsidR="00370794" w:rsidRDefault="00370794" w:rsidP="00370794">
      <w:pPr>
        <w:adjustRightInd w:val="0"/>
        <w:snapToGrid w:val="0"/>
      </w:pPr>
      <w:r>
        <w:t xml:space="preserve">str[b]='\0';} </w:t>
      </w:r>
    </w:p>
    <w:p w:rsidR="00370794" w:rsidRDefault="00370794" w:rsidP="00370794">
      <w:pPr>
        <w:adjustRightInd w:val="0"/>
        <w:snapToGrid w:val="0"/>
      </w:pPr>
      <w:r>
        <w:t xml:space="preserve">void main() </w:t>
      </w:r>
    </w:p>
    <w:p w:rsidR="00370794" w:rsidRDefault="00370794" w:rsidP="00370794">
      <w:pPr>
        <w:adjustRightInd w:val="0"/>
        <w:snapToGrid w:val="0"/>
      </w:pPr>
      <w:r>
        <w:t xml:space="preserve">{  char str[]="abcdef"; </w:t>
      </w:r>
    </w:p>
    <w:p w:rsidR="00370794" w:rsidRDefault="00370794" w:rsidP="00370794">
      <w:pPr>
        <w:adjustRightInd w:val="0"/>
        <w:snapToGrid w:val="0"/>
      </w:pPr>
      <w:r>
        <w:t xml:space="preserve">abc(str); </w:t>
      </w:r>
    </w:p>
    <w:p w:rsidR="00370794" w:rsidRDefault="00370794" w:rsidP="00370794">
      <w:pPr>
        <w:adjustRightInd w:val="0"/>
        <w:snapToGrid w:val="0"/>
      </w:pPr>
      <w:r>
        <w:t xml:space="preserve">printf("str[]=%s",str); } </w:t>
      </w:r>
    </w:p>
    <w:p w:rsidR="00370794" w:rsidRDefault="00370794" w:rsidP="00370794">
      <w:pPr>
        <w:adjustRightInd w:val="0"/>
        <w:snapToGrid w:val="0"/>
      </w:pPr>
      <w:r>
        <w:t xml:space="preserve">    A)str[]=abdef</w:t>
      </w:r>
      <w:r>
        <w:tab/>
        <w:t xml:space="preserve">    B)str[]=abcdef</w:t>
      </w:r>
      <w:r>
        <w:tab/>
        <w:t xml:space="preserve">    C)str[]=a</w:t>
      </w:r>
      <w:r>
        <w:tab/>
        <w:t xml:space="preserve">    D)str[]=ab</w:t>
      </w:r>
    </w:p>
    <w:p w:rsidR="00370794" w:rsidRDefault="00370794" w:rsidP="00370794">
      <w:pPr>
        <w:adjustRightInd w:val="0"/>
        <w:snapToGrid w:val="0"/>
      </w:pPr>
      <w:r>
        <w:rPr>
          <w:rFonts w:hint="eastAsia"/>
        </w:rPr>
        <w:t>（</w:t>
      </w:r>
      <w:r>
        <w:t>36</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#include  &lt;string.h&gt; </w:t>
      </w:r>
    </w:p>
    <w:p w:rsidR="00370794" w:rsidRDefault="00370794" w:rsidP="00370794">
      <w:pPr>
        <w:adjustRightInd w:val="0"/>
        <w:snapToGrid w:val="0"/>
      </w:pPr>
      <w:r>
        <w:t xml:space="preserve">typedef  struct{  char name[9];  char sex;  float score[2];  }STU; </w:t>
      </w:r>
    </w:p>
    <w:p w:rsidR="00370794" w:rsidRDefault="00370794" w:rsidP="00370794">
      <w:pPr>
        <w:adjustRightInd w:val="0"/>
        <w:snapToGrid w:val="0"/>
      </w:pPr>
      <w:r>
        <w:t xml:space="preserve">void  f(STU  a) </w:t>
      </w:r>
    </w:p>
    <w:p w:rsidR="00370794" w:rsidRDefault="00370794" w:rsidP="00370794">
      <w:pPr>
        <w:adjustRightInd w:val="0"/>
        <w:snapToGrid w:val="0"/>
      </w:pPr>
      <w:r>
        <w:t xml:space="preserve">{  STU  b={"Zhao",′m′,850,900};    int  i; </w:t>
      </w:r>
    </w:p>
    <w:p w:rsidR="00370794" w:rsidRDefault="00370794" w:rsidP="00370794">
      <w:pPr>
        <w:adjustRightInd w:val="0"/>
        <w:snapToGrid w:val="0"/>
      </w:pPr>
      <w:r>
        <w:t xml:space="preserve">strcpy(a.name,b.name); </w:t>
      </w:r>
    </w:p>
    <w:p w:rsidR="00370794" w:rsidRDefault="00370794" w:rsidP="00370794">
      <w:pPr>
        <w:adjustRightInd w:val="0"/>
        <w:snapToGrid w:val="0"/>
      </w:pPr>
      <w:r>
        <w:t xml:space="preserve">a.sex=b.sex; </w:t>
      </w:r>
    </w:p>
    <w:p w:rsidR="00370794" w:rsidRDefault="00370794" w:rsidP="00370794">
      <w:pPr>
        <w:adjustRightInd w:val="0"/>
        <w:snapToGrid w:val="0"/>
      </w:pPr>
      <w:r>
        <w:t xml:space="preserve">for(i=0;i&lt;2;i++)  a.score[i]=b.score[i];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STU  c={"Qian",′f′,95.0,92.0}; </w:t>
      </w:r>
    </w:p>
    <w:p w:rsidR="00370794" w:rsidRDefault="00370794" w:rsidP="00370794">
      <w:pPr>
        <w:adjustRightInd w:val="0"/>
        <w:snapToGrid w:val="0"/>
      </w:pPr>
      <w:r>
        <w:t>f(c);</w:t>
      </w:r>
    </w:p>
    <w:p w:rsidR="00370794" w:rsidRDefault="00370794" w:rsidP="00370794">
      <w:pPr>
        <w:adjustRightInd w:val="0"/>
        <w:snapToGrid w:val="0"/>
      </w:pPr>
      <w:r>
        <w:t xml:space="preserve">printf("%s,%c,%2.0f,%2.0f\n",c.name,c.sex,c.score[0],c.score[1]);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A)Qian,f,95,92          B)Qian,m,85,90          C)Zhao,f,95,92        D)Zhao,m,85,90</w:t>
      </w:r>
    </w:p>
    <w:p w:rsidR="00370794" w:rsidRDefault="00370794" w:rsidP="00370794">
      <w:pPr>
        <w:adjustRightInd w:val="0"/>
        <w:snapToGrid w:val="0"/>
      </w:pPr>
      <w:r>
        <w:rPr>
          <w:rFonts w:hint="eastAsia"/>
        </w:rPr>
        <w:t>（</w:t>
      </w:r>
      <w:r>
        <w:t>37</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FILE  *fp;    int  a[10]={1,2,3},i,n; </w:t>
      </w:r>
    </w:p>
    <w:p w:rsidR="00370794" w:rsidRDefault="00370794" w:rsidP="00370794">
      <w:pPr>
        <w:adjustRightInd w:val="0"/>
        <w:snapToGrid w:val="0"/>
      </w:pPr>
      <w:r>
        <w:t xml:space="preserve">fp=fopen("d1.dat","w"); </w:t>
      </w:r>
    </w:p>
    <w:p w:rsidR="00370794" w:rsidRDefault="00370794" w:rsidP="00370794">
      <w:pPr>
        <w:adjustRightInd w:val="0"/>
        <w:snapToGrid w:val="0"/>
      </w:pPr>
      <w:r>
        <w:t xml:space="preserve">for(i=0;i&lt;3;i++)  fprintf(fp,"%d",a[i]); </w:t>
      </w:r>
    </w:p>
    <w:p w:rsidR="00370794" w:rsidRDefault="00370794" w:rsidP="00370794">
      <w:pPr>
        <w:adjustRightInd w:val="0"/>
        <w:snapToGrid w:val="0"/>
      </w:pPr>
      <w:r>
        <w:t xml:space="preserve">fprintf(fp,"\n"); </w:t>
      </w:r>
    </w:p>
    <w:p w:rsidR="00370794" w:rsidRDefault="00370794" w:rsidP="00370794">
      <w:pPr>
        <w:adjustRightInd w:val="0"/>
        <w:snapToGrid w:val="0"/>
      </w:pPr>
      <w:r>
        <w:t xml:space="preserve">fclose(fp); </w:t>
      </w:r>
    </w:p>
    <w:p w:rsidR="00370794" w:rsidRDefault="00370794" w:rsidP="00370794">
      <w:pPr>
        <w:adjustRightInd w:val="0"/>
        <w:snapToGrid w:val="0"/>
      </w:pPr>
      <w:r>
        <w:t xml:space="preserve">fp=fopen("d1.dat","r"); </w:t>
      </w:r>
    </w:p>
    <w:p w:rsidR="00370794" w:rsidRDefault="00370794" w:rsidP="00370794">
      <w:pPr>
        <w:adjustRightInd w:val="0"/>
        <w:snapToGrid w:val="0"/>
      </w:pPr>
      <w:r>
        <w:t xml:space="preserve">fscanf(fp,"%d",&amp;n); </w:t>
      </w:r>
    </w:p>
    <w:p w:rsidR="00370794" w:rsidRDefault="00370794" w:rsidP="00370794">
      <w:pPr>
        <w:adjustRightInd w:val="0"/>
        <w:snapToGrid w:val="0"/>
      </w:pPr>
      <w:r>
        <w:t xml:space="preserve">fclose(fp); </w:t>
      </w:r>
    </w:p>
    <w:p w:rsidR="00370794" w:rsidRDefault="00370794" w:rsidP="00370794">
      <w:pPr>
        <w:adjustRightInd w:val="0"/>
        <w:snapToGrid w:val="0"/>
      </w:pPr>
      <w:r>
        <w:t xml:space="preserve">printf("%d\n",n);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A)12300</w:t>
      </w:r>
      <w:r>
        <w:tab/>
        <w:t xml:space="preserve">   B)123</w:t>
      </w:r>
      <w:r>
        <w:tab/>
        <w:t xml:space="preserve">   C)1</w:t>
      </w:r>
      <w:r>
        <w:tab/>
        <w:t xml:space="preserve">    D)321</w:t>
      </w:r>
    </w:p>
    <w:p w:rsidR="00370794" w:rsidRDefault="00370794" w:rsidP="00370794">
      <w:pPr>
        <w:adjustRightInd w:val="0"/>
        <w:snapToGrid w:val="0"/>
      </w:pPr>
      <w:r>
        <w:rPr>
          <w:rFonts w:hint="eastAsia"/>
        </w:rPr>
        <w:lastRenderedPageBreak/>
        <w:t>（</w:t>
      </w:r>
      <w:r>
        <w:t>38</w:t>
      </w:r>
      <w:r>
        <w:rPr>
          <w:rFonts w:hint="eastAsia"/>
        </w:rPr>
        <w:t>）已知</w:t>
      </w:r>
      <w:r>
        <w:t xml:space="preserve"> int a=1,b=3</w:t>
      </w:r>
      <w:r>
        <w:rPr>
          <w:rFonts w:hint="eastAsia"/>
        </w:rPr>
        <w:t>则</w:t>
      </w:r>
      <w:r>
        <w:t>a^b</w:t>
      </w:r>
      <w:r>
        <w:rPr>
          <w:rFonts w:hint="eastAsia"/>
        </w:rPr>
        <w:t>的值为</w:t>
      </w:r>
    </w:p>
    <w:p w:rsidR="00370794" w:rsidRDefault="00370794" w:rsidP="00370794">
      <w:pPr>
        <w:adjustRightInd w:val="0"/>
        <w:snapToGrid w:val="0"/>
      </w:pPr>
      <w:r>
        <w:t xml:space="preserve">    A)3</w:t>
      </w:r>
      <w:r>
        <w:tab/>
        <w:t xml:space="preserve">    B)1</w:t>
      </w:r>
      <w:r>
        <w:tab/>
        <w:t xml:space="preserve">    C)2</w:t>
      </w:r>
      <w:r>
        <w:tab/>
        <w:t xml:space="preserve">    D)4</w:t>
      </w:r>
    </w:p>
    <w:p w:rsidR="00370794" w:rsidRDefault="00370794" w:rsidP="00370794">
      <w:pPr>
        <w:adjustRightInd w:val="0"/>
        <w:snapToGrid w:val="0"/>
      </w:pPr>
      <w:r>
        <w:rPr>
          <w:rFonts w:hint="eastAsia"/>
        </w:rPr>
        <w:t>（</w:t>
      </w:r>
      <w:r>
        <w:t>39</w:t>
      </w:r>
      <w:r>
        <w:rPr>
          <w:rFonts w:hint="eastAsia"/>
        </w:rPr>
        <w:t>）阅读下列程序</w:t>
      </w:r>
      <w:r>
        <w:t>,</w:t>
      </w:r>
      <w:r>
        <w:rPr>
          <w:rFonts w:hint="eastAsia"/>
        </w:rPr>
        <w:t>则运行结果为</w:t>
      </w:r>
      <w:r>
        <w:t xml:space="preserve"> </w:t>
      </w:r>
    </w:p>
    <w:p w:rsidR="00370794" w:rsidRDefault="00370794" w:rsidP="00370794">
      <w:pPr>
        <w:adjustRightInd w:val="0"/>
        <w:snapToGrid w:val="0"/>
      </w:pPr>
      <w:r>
        <w:t xml:space="preserve">#include "stdio.h" </w:t>
      </w:r>
    </w:p>
    <w:p w:rsidR="00370794" w:rsidRDefault="00370794" w:rsidP="00370794">
      <w:pPr>
        <w:adjustRightInd w:val="0"/>
        <w:snapToGrid w:val="0"/>
      </w:pPr>
      <w:r>
        <w:t xml:space="preserve">fun() </w:t>
      </w:r>
    </w:p>
    <w:p w:rsidR="00370794" w:rsidRDefault="00370794" w:rsidP="00370794">
      <w:pPr>
        <w:adjustRightInd w:val="0"/>
        <w:snapToGrid w:val="0"/>
      </w:pPr>
      <w:r>
        <w:t xml:space="preserve">{   static  int x=5; </w:t>
      </w:r>
    </w:p>
    <w:p w:rsidR="00370794" w:rsidRDefault="00370794" w:rsidP="00370794">
      <w:pPr>
        <w:adjustRightInd w:val="0"/>
        <w:snapToGrid w:val="0"/>
      </w:pPr>
      <w:r>
        <w:t xml:space="preserve">x++; </w:t>
      </w:r>
    </w:p>
    <w:p w:rsidR="00370794" w:rsidRDefault="00370794" w:rsidP="00370794">
      <w:pPr>
        <w:adjustRightInd w:val="0"/>
        <w:snapToGrid w:val="0"/>
      </w:pPr>
      <w:r>
        <w:t xml:space="preserve">return x;}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i,x; </w:t>
      </w:r>
    </w:p>
    <w:p w:rsidR="00370794" w:rsidRDefault="00370794" w:rsidP="00370794">
      <w:pPr>
        <w:adjustRightInd w:val="0"/>
        <w:snapToGrid w:val="0"/>
      </w:pPr>
      <w:r>
        <w:t xml:space="preserve">for(i=0;i&lt;3;i++) </w:t>
      </w:r>
    </w:p>
    <w:p w:rsidR="00370794" w:rsidRDefault="00370794" w:rsidP="00370794">
      <w:pPr>
        <w:adjustRightInd w:val="0"/>
        <w:snapToGrid w:val="0"/>
      </w:pPr>
      <w:r>
        <w:t xml:space="preserve">x=fun(); </w:t>
      </w:r>
    </w:p>
    <w:p w:rsidR="00370794" w:rsidRDefault="00370794" w:rsidP="00370794">
      <w:pPr>
        <w:adjustRightInd w:val="0"/>
        <w:snapToGrid w:val="0"/>
      </w:pPr>
      <w:r>
        <w:t xml:space="preserve">printf("%d\n",x);} </w:t>
      </w:r>
    </w:p>
    <w:p w:rsidR="00370794" w:rsidRDefault="00370794" w:rsidP="00370794">
      <w:pPr>
        <w:adjustRightInd w:val="0"/>
        <w:snapToGrid w:val="0"/>
      </w:pPr>
      <w:r>
        <w:t xml:space="preserve">    A)5 </w:t>
      </w:r>
      <w:r>
        <w:tab/>
        <w:t xml:space="preserve">     B)6 </w:t>
      </w:r>
      <w:r>
        <w:tab/>
        <w:t xml:space="preserve">     C)7</w:t>
      </w:r>
      <w:r>
        <w:tab/>
        <w:t xml:space="preserve">    D)8</w:t>
      </w:r>
    </w:p>
    <w:p w:rsidR="00370794" w:rsidRDefault="00370794" w:rsidP="00370794">
      <w:pPr>
        <w:adjustRightInd w:val="0"/>
        <w:snapToGrid w:val="0"/>
      </w:pPr>
      <w:r>
        <w:rPr>
          <w:rFonts w:hint="eastAsia"/>
        </w:rPr>
        <w:t>（</w:t>
      </w:r>
      <w:r>
        <w:t>40</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void fun(char *t,char *s) </w:t>
      </w:r>
    </w:p>
    <w:p w:rsidR="00370794" w:rsidRDefault="00370794" w:rsidP="00370794">
      <w:pPr>
        <w:adjustRightInd w:val="0"/>
        <w:snapToGrid w:val="0"/>
      </w:pPr>
      <w:r>
        <w:t xml:space="preserve">{ while(*t!=0)  t++; </w:t>
      </w:r>
    </w:p>
    <w:p w:rsidR="00370794" w:rsidRDefault="00370794" w:rsidP="00370794">
      <w:pPr>
        <w:adjustRightInd w:val="0"/>
        <w:snapToGrid w:val="0"/>
      </w:pPr>
      <w:r>
        <w:t xml:space="preserve">while((*t++=*s++)!=0);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char ss[10]="acc",aa[10]="bbxxyy"; </w:t>
      </w:r>
    </w:p>
    <w:p w:rsidR="00370794" w:rsidRDefault="00370794" w:rsidP="00370794">
      <w:pPr>
        <w:adjustRightInd w:val="0"/>
        <w:snapToGrid w:val="0"/>
      </w:pPr>
      <w:r>
        <w:t xml:space="preserve">fun(ss,aa);  printf("%s,%s\n",ss,aa);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A)accxyy,bbxxyy         B)acc,bbxxyy     C)accxxyy,bbxxyy</w:t>
      </w:r>
      <w:r>
        <w:tab/>
        <w:t xml:space="preserve">      D)accbbxxyy,bbxxyy</w:t>
      </w:r>
    </w:p>
    <w:p w:rsidR="00370794" w:rsidRDefault="00370794" w:rsidP="00370794">
      <w:pPr>
        <w:adjustRightInd w:val="0"/>
        <w:snapToGrid w:val="0"/>
      </w:pPr>
    </w:p>
    <w:p w:rsidR="00370794" w:rsidRDefault="00370794" w:rsidP="00370794">
      <w:pPr>
        <w:adjustRightInd w:val="0"/>
        <w:snapToGrid w:val="0"/>
      </w:pPr>
      <w:r>
        <w:rPr>
          <w:rFonts w:hint="eastAsia"/>
        </w:rPr>
        <w:t>二、填空题</w:t>
      </w:r>
    </w:p>
    <w:p w:rsidR="00370794" w:rsidRDefault="00370794" w:rsidP="00370794">
      <w:pPr>
        <w:adjustRightInd w:val="0"/>
        <w:snapToGrid w:val="0"/>
      </w:pPr>
      <w:r>
        <w:rPr>
          <w:rFonts w:hint="eastAsia"/>
        </w:rPr>
        <w:t>请将每一个空的正确答案写在答题卡序号的横线上，答在试卷上不给分。</w:t>
      </w:r>
    </w:p>
    <w:p w:rsidR="00370794" w:rsidRDefault="00370794" w:rsidP="00370794">
      <w:pPr>
        <w:adjustRightInd w:val="0"/>
        <w:snapToGrid w:val="0"/>
      </w:pPr>
      <w:r>
        <w:rPr>
          <w:rFonts w:hint="eastAsia"/>
        </w:rPr>
        <w:t>（</w:t>
      </w:r>
      <w:r>
        <w:t>1</w:t>
      </w:r>
      <w:r>
        <w:rPr>
          <w:rFonts w:hint="eastAsia"/>
        </w:rPr>
        <w:t>）需求分析的最终结果是产生</w:t>
      </w:r>
      <w:r>
        <w:t xml:space="preserve">  </w:t>
      </w:r>
      <w:r>
        <w:rPr>
          <w:rFonts w:hint="eastAsia"/>
        </w:rPr>
        <w:t>【</w:t>
      </w:r>
      <w:r>
        <w:t>1</w:t>
      </w:r>
      <w:r>
        <w:rPr>
          <w:rFonts w:hint="eastAsia"/>
        </w:rPr>
        <w:t>】</w:t>
      </w:r>
      <w:r>
        <w:t xml:space="preserve">  </w:t>
      </w:r>
      <w:r>
        <w:rPr>
          <w:rFonts w:hint="eastAsia"/>
        </w:rPr>
        <w:t>。</w:t>
      </w:r>
    </w:p>
    <w:p w:rsidR="00370794" w:rsidRDefault="00370794" w:rsidP="00370794">
      <w:pPr>
        <w:adjustRightInd w:val="0"/>
        <w:snapToGrid w:val="0"/>
      </w:pPr>
      <w:r>
        <w:rPr>
          <w:rFonts w:hint="eastAsia"/>
        </w:rPr>
        <w:t>（</w:t>
      </w:r>
      <w:r>
        <w:t>2</w:t>
      </w:r>
      <w:r>
        <w:rPr>
          <w:rFonts w:hint="eastAsia"/>
        </w:rPr>
        <w:t>）为了便于对照检查</w:t>
      </w:r>
      <w:r>
        <w:t>,</w:t>
      </w:r>
      <w:r>
        <w:rPr>
          <w:rFonts w:hint="eastAsia"/>
        </w:rPr>
        <w:t>测试用例应由输入数据和预期的</w:t>
      </w:r>
      <w:r>
        <w:t xml:space="preserve">   </w:t>
      </w:r>
      <w:r>
        <w:rPr>
          <w:rFonts w:hint="eastAsia"/>
        </w:rPr>
        <w:t>【</w:t>
      </w:r>
      <w:r>
        <w:t>2</w:t>
      </w:r>
      <w:r>
        <w:rPr>
          <w:rFonts w:hint="eastAsia"/>
        </w:rPr>
        <w:t>】</w:t>
      </w:r>
      <w:r>
        <w:t xml:space="preserve">   </w:t>
      </w:r>
      <w:r>
        <w:rPr>
          <w:rFonts w:hint="eastAsia"/>
        </w:rPr>
        <w:t>两部分组成。</w:t>
      </w:r>
    </w:p>
    <w:p w:rsidR="00370794" w:rsidRDefault="00370794" w:rsidP="00370794">
      <w:pPr>
        <w:adjustRightInd w:val="0"/>
        <w:snapToGrid w:val="0"/>
      </w:pPr>
      <w:r>
        <w:rPr>
          <w:rFonts w:hint="eastAsia"/>
        </w:rPr>
        <w:t>（</w:t>
      </w:r>
      <w:r>
        <w:t>3</w:t>
      </w:r>
      <w:r>
        <w:rPr>
          <w:rFonts w:hint="eastAsia"/>
        </w:rPr>
        <w:t>）数据结构分为逻辑结构与存储结构</w:t>
      </w:r>
      <w:r>
        <w:t>,</w:t>
      </w:r>
      <w:r>
        <w:rPr>
          <w:rFonts w:hint="eastAsia"/>
        </w:rPr>
        <w:t>线性链表属于</w:t>
      </w:r>
      <w:r>
        <w:t xml:space="preserve">   </w:t>
      </w:r>
      <w:r>
        <w:rPr>
          <w:rFonts w:hint="eastAsia"/>
        </w:rPr>
        <w:t>【</w:t>
      </w:r>
      <w:r>
        <w:t>3</w:t>
      </w:r>
      <w:r>
        <w:rPr>
          <w:rFonts w:hint="eastAsia"/>
        </w:rPr>
        <w:t>】</w:t>
      </w:r>
      <w:r>
        <w:t xml:space="preserve">   </w:t>
      </w:r>
      <w:r>
        <w:rPr>
          <w:rFonts w:hint="eastAsia"/>
        </w:rPr>
        <w:t>。</w:t>
      </w:r>
    </w:p>
    <w:p w:rsidR="00370794" w:rsidRDefault="00370794" w:rsidP="00370794">
      <w:pPr>
        <w:adjustRightInd w:val="0"/>
        <w:snapToGrid w:val="0"/>
      </w:pPr>
      <w:r>
        <w:rPr>
          <w:rFonts w:hint="eastAsia"/>
        </w:rPr>
        <w:t>（</w:t>
      </w:r>
      <w:r>
        <w:t>4</w:t>
      </w:r>
      <w:r>
        <w:rPr>
          <w:rFonts w:hint="eastAsia"/>
        </w:rPr>
        <w:t>）某二叉树中度为</w:t>
      </w:r>
      <w:r>
        <w:t>2</w:t>
      </w:r>
      <w:r>
        <w:rPr>
          <w:rFonts w:hint="eastAsia"/>
        </w:rPr>
        <w:t>的结点有</w:t>
      </w:r>
      <w:r>
        <w:t>18</w:t>
      </w:r>
      <w:r>
        <w:rPr>
          <w:rFonts w:hint="eastAsia"/>
        </w:rPr>
        <w:t>个</w:t>
      </w:r>
      <w:r>
        <w:t>,</w:t>
      </w:r>
      <w:r>
        <w:rPr>
          <w:rFonts w:hint="eastAsia"/>
        </w:rPr>
        <w:t>则该二叉树中有</w:t>
      </w:r>
      <w:r>
        <w:t xml:space="preserve">   </w:t>
      </w:r>
      <w:r>
        <w:rPr>
          <w:rFonts w:hint="eastAsia"/>
        </w:rPr>
        <w:t>【</w:t>
      </w:r>
      <w:r>
        <w:t>4</w:t>
      </w:r>
      <w:r>
        <w:rPr>
          <w:rFonts w:hint="eastAsia"/>
        </w:rPr>
        <w:t>】</w:t>
      </w:r>
      <w:r>
        <w:t xml:space="preserve">   </w:t>
      </w:r>
      <w:r>
        <w:rPr>
          <w:rFonts w:hint="eastAsia"/>
        </w:rPr>
        <w:t>个叶子结点。</w:t>
      </w:r>
    </w:p>
    <w:p w:rsidR="00370794" w:rsidRDefault="00370794" w:rsidP="00370794">
      <w:pPr>
        <w:adjustRightInd w:val="0"/>
        <w:snapToGrid w:val="0"/>
      </w:pPr>
      <w:r>
        <w:rPr>
          <w:rFonts w:hint="eastAsia"/>
        </w:rPr>
        <w:t>（</w:t>
      </w:r>
      <w:r>
        <w:t>5</w:t>
      </w:r>
      <w:r>
        <w:rPr>
          <w:rFonts w:hint="eastAsia"/>
        </w:rPr>
        <w:t>）</w:t>
      </w:r>
      <w:r>
        <w:t xml:space="preserve">  </w:t>
      </w:r>
      <w:r>
        <w:rPr>
          <w:rFonts w:hint="eastAsia"/>
        </w:rPr>
        <w:t>【</w:t>
      </w:r>
      <w:r>
        <w:t>5</w:t>
      </w:r>
      <w:r>
        <w:rPr>
          <w:rFonts w:hint="eastAsia"/>
        </w:rPr>
        <w:t>】</w:t>
      </w:r>
      <w:r>
        <w:t xml:space="preserve">   </w:t>
      </w:r>
      <w:r>
        <w:rPr>
          <w:rFonts w:hint="eastAsia"/>
        </w:rPr>
        <w:t>是数据库设计的核心。</w:t>
      </w:r>
    </w:p>
    <w:p w:rsidR="00370794" w:rsidRDefault="00370794" w:rsidP="00370794">
      <w:pPr>
        <w:adjustRightInd w:val="0"/>
        <w:snapToGrid w:val="0"/>
      </w:pPr>
      <w:r>
        <w:rPr>
          <w:rFonts w:hint="eastAsia"/>
        </w:rPr>
        <w:t>（</w:t>
      </w:r>
      <w:r>
        <w:t>6</w:t>
      </w:r>
      <w:r>
        <w:rPr>
          <w:rFonts w:hint="eastAsia"/>
        </w:rPr>
        <w:t>）已有定义</w:t>
      </w:r>
      <w:r>
        <w:t>:char  c=′  ′;int  a=1,b;(</w:t>
      </w:r>
      <w:r>
        <w:rPr>
          <w:rFonts w:hint="eastAsia"/>
        </w:rPr>
        <w:t>此处</w:t>
      </w:r>
      <w:r>
        <w:t>c</w:t>
      </w:r>
      <w:r>
        <w:rPr>
          <w:rFonts w:hint="eastAsia"/>
        </w:rPr>
        <w:t>的初值为空格字符</w:t>
      </w:r>
      <w:r>
        <w:t>),</w:t>
      </w:r>
      <w:r>
        <w:rPr>
          <w:rFonts w:hint="eastAsia"/>
        </w:rPr>
        <w:t>执行</w:t>
      </w:r>
      <w:r>
        <w:t>b=!c&amp;&amp;a;</w:t>
      </w:r>
      <w:r>
        <w:rPr>
          <w:rFonts w:hint="eastAsia"/>
        </w:rPr>
        <w:t>后</w:t>
      </w:r>
      <w:r>
        <w:t>b</w:t>
      </w:r>
      <w:r>
        <w:rPr>
          <w:rFonts w:hint="eastAsia"/>
        </w:rPr>
        <w:t>的值为</w:t>
      </w:r>
      <w:r>
        <w:t xml:space="preserve">  </w:t>
      </w:r>
      <w:r>
        <w:rPr>
          <w:rFonts w:hint="eastAsia"/>
        </w:rPr>
        <w:t>【</w:t>
      </w:r>
      <w:r>
        <w:t>6</w:t>
      </w:r>
      <w:r>
        <w:rPr>
          <w:rFonts w:hint="eastAsia"/>
        </w:rPr>
        <w:t>】</w:t>
      </w:r>
      <w:r>
        <w:t xml:space="preserve">  </w:t>
      </w:r>
      <w:r>
        <w:rPr>
          <w:rFonts w:hint="eastAsia"/>
        </w:rPr>
        <w:t>。</w:t>
      </w:r>
    </w:p>
    <w:p w:rsidR="00370794" w:rsidRDefault="00370794" w:rsidP="00370794">
      <w:pPr>
        <w:adjustRightInd w:val="0"/>
        <w:snapToGrid w:val="0"/>
      </w:pPr>
      <w:r>
        <w:rPr>
          <w:rFonts w:hint="eastAsia"/>
        </w:rPr>
        <w:t>（</w:t>
      </w:r>
      <w:r>
        <w:t>7</w:t>
      </w:r>
      <w:r>
        <w:rPr>
          <w:rFonts w:hint="eastAsia"/>
        </w:rPr>
        <w:t>）设变量已正确定义为整型</w:t>
      </w:r>
      <w:r>
        <w:t>,</w:t>
      </w:r>
      <w:r>
        <w:rPr>
          <w:rFonts w:hint="eastAsia"/>
        </w:rPr>
        <w:t>则表达式</w:t>
      </w:r>
      <w:r>
        <w:t>n=i=2,++i,i++</w:t>
      </w:r>
      <w:r>
        <w:rPr>
          <w:rFonts w:hint="eastAsia"/>
        </w:rPr>
        <w:t>的值为</w:t>
      </w:r>
      <w:r>
        <w:t xml:space="preserve">  </w:t>
      </w:r>
      <w:r>
        <w:rPr>
          <w:rFonts w:hint="eastAsia"/>
        </w:rPr>
        <w:t>【</w:t>
      </w:r>
      <w:r>
        <w:t>7</w:t>
      </w:r>
      <w:r>
        <w:rPr>
          <w:rFonts w:hint="eastAsia"/>
        </w:rPr>
        <w:t>】</w:t>
      </w:r>
      <w:r>
        <w:t xml:space="preserve">  </w:t>
      </w:r>
      <w:r>
        <w:rPr>
          <w:rFonts w:hint="eastAsia"/>
        </w:rPr>
        <w:t>。</w:t>
      </w:r>
    </w:p>
    <w:p w:rsidR="00370794" w:rsidRDefault="00370794" w:rsidP="00370794">
      <w:pPr>
        <w:adjustRightInd w:val="0"/>
        <w:snapToGrid w:val="0"/>
      </w:pPr>
      <w:r>
        <w:rPr>
          <w:rFonts w:hint="eastAsia"/>
        </w:rPr>
        <w:t>（</w:t>
      </w:r>
      <w:r>
        <w:t>8</w:t>
      </w:r>
      <w:r>
        <w:rPr>
          <w:rFonts w:hint="eastAsia"/>
        </w:rPr>
        <w:t>）下面程序的功能是</w:t>
      </w:r>
      <w:r>
        <w:t>:</w:t>
      </w:r>
      <w:r>
        <w:rPr>
          <w:rFonts w:hint="eastAsia"/>
        </w:rPr>
        <w:t>计算</w:t>
      </w:r>
      <w:r>
        <w:t>1 10</w:t>
      </w:r>
      <w:r>
        <w:rPr>
          <w:rFonts w:hint="eastAsia"/>
        </w:rPr>
        <w:t>之间的奇数之和与偶数之和</w:t>
      </w:r>
      <w:r>
        <w:t>,</w:t>
      </w:r>
      <w:r>
        <w:rPr>
          <w:rFonts w:hint="eastAsia"/>
        </w:rPr>
        <w:t>请填空。</w:t>
      </w:r>
      <w:r>
        <w:t xml:space="preserve"> </w:t>
      </w:r>
    </w:p>
    <w:p w:rsidR="00370794" w:rsidRDefault="00370794" w:rsidP="00370794">
      <w:pPr>
        <w:adjustRightInd w:val="0"/>
        <w:snapToGrid w:val="0"/>
      </w:pPr>
      <w:r>
        <w:t xml:space="preserve">#include&lt;stdio.h&gt;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a,b,c,I; </w:t>
      </w:r>
    </w:p>
    <w:p w:rsidR="00370794" w:rsidRDefault="00370794" w:rsidP="00370794">
      <w:pPr>
        <w:adjustRightInd w:val="0"/>
        <w:snapToGrid w:val="0"/>
      </w:pPr>
      <w:r>
        <w:t xml:space="preserve">a=c=0; </w:t>
      </w:r>
    </w:p>
    <w:p w:rsidR="00370794" w:rsidRDefault="00370794" w:rsidP="00370794">
      <w:pPr>
        <w:adjustRightInd w:val="0"/>
        <w:snapToGrid w:val="0"/>
      </w:pPr>
      <w:r>
        <w:t xml:space="preserve">for(I=0;I&lt;=10;I+=2) </w:t>
      </w:r>
    </w:p>
    <w:p w:rsidR="00370794" w:rsidRDefault="00370794" w:rsidP="00370794">
      <w:pPr>
        <w:adjustRightInd w:val="0"/>
        <w:snapToGrid w:val="0"/>
      </w:pPr>
      <w:r>
        <w:t xml:space="preserve">{a+=I; </w:t>
      </w:r>
    </w:p>
    <w:p w:rsidR="00370794" w:rsidRDefault="00370794" w:rsidP="00370794">
      <w:pPr>
        <w:adjustRightInd w:val="0"/>
        <w:snapToGrid w:val="0"/>
      </w:pPr>
      <w:r>
        <w:t xml:space="preserve">  </w:t>
      </w:r>
      <w:r>
        <w:rPr>
          <w:rFonts w:hint="eastAsia"/>
        </w:rPr>
        <w:t>【</w:t>
      </w:r>
      <w:r>
        <w:t>8</w:t>
      </w:r>
      <w:r>
        <w:rPr>
          <w:rFonts w:hint="eastAsia"/>
        </w:rPr>
        <w:t>】</w:t>
      </w:r>
      <w:r>
        <w:t xml:space="preserve">  ; </w:t>
      </w:r>
    </w:p>
    <w:p w:rsidR="00370794" w:rsidRDefault="00370794" w:rsidP="00370794">
      <w:pPr>
        <w:adjustRightInd w:val="0"/>
        <w:snapToGrid w:val="0"/>
      </w:pPr>
      <w:r>
        <w:t xml:space="preserve">c+=b; } </w:t>
      </w:r>
    </w:p>
    <w:p w:rsidR="00370794" w:rsidRDefault="00370794" w:rsidP="00370794">
      <w:pPr>
        <w:adjustRightInd w:val="0"/>
        <w:snapToGrid w:val="0"/>
      </w:pPr>
      <w:r>
        <w:t>printf("</w:t>
      </w:r>
      <w:r>
        <w:rPr>
          <w:rFonts w:hint="eastAsia"/>
        </w:rPr>
        <w:t>偶数之和</w:t>
      </w:r>
      <w:r>
        <w:t>=%d\n",a);</w:t>
      </w:r>
    </w:p>
    <w:p w:rsidR="00370794" w:rsidRDefault="00370794" w:rsidP="00370794">
      <w:pPr>
        <w:adjustRightInd w:val="0"/>
        <w:snapToGrid w:val="0"/>
      </w:pPr>
      <w:r>
        <w:t>printf("</w:t>
      </w:r>
      <w:r>
        <w:rPr>
          <w:rFonts w:hint="eastAsia"/>
        </w:rPr>
        <w:t>奇数之和</w:t>
      </w:r>
      <w:r>
        <w:t>=%d\n",c-11);}</w:t>
      </w:r>
    </w:p>
    <w:p w:rsidR="00370794" w:rsidRDefault="00370794" w:rsidP="00370794">
      <w:pPr>
        <w:adjustRightInd w:val="0"/>
        <w:snapToGrid w:val="0"/>
      </w:pPr>
      <w:r>
        <w:rPr>
          <w:rFonts w:hint="eastAsia"/>
        </w:rPr>
        <w:t>（</w:t>
      </w:r>
      <w:r>
        <w:t>9</w:t>
      </w:r>
      <w:r>
        <w:rPr>
          <w:rFonts w:hint="eastAsia"/>
        </w:rPr>
        <w:t>）以下函数</w:t>
      </w:r>
      <w:r>
        <w:t>rotate</w:t>
      </w:r>
      <w:r>
        <w:rPr>
          <w:rFonts w:hint="eastAsia"/>
        </w:rPr>
        <w:t>的功能是</w:t>
      </w:r>
      <w:r>
        <w:t>:</w:t>
      </w:r>
      <w:r>
        <w:rPr>
          <w:rFonts w:hint="eastAsia"/>
        </w:rPr>
        <w:t>将</w:t>
      </w:r>
      <w:r>
        <w:t>a</w:t>
      </w:r>
      <w:r>
        <w:rPr>
          <w:rFonts w:hint="eastAsia"/>
        </w:rPr>
        <w:t>所指</w:t>
      </w:r>
      <w:r>
        <w:t>N</w:t>
      </w:r>
      <w:r>
        <w:rPr>
          <w:rFonts w:hint="eastAsia"/>
        </w:rPr>
        <w:t>行</w:t>
      </w:r>
      <w:r>
        <w:t>N</w:t>
      </w:r>
      <w:r>
        <w:rPr>
          <w:rFonts w:hint="eastAsia"/>
        </w:rPr>
        <w:t>列的二维数组中的最后一行放到</w:t>
      </w:r>
      <w:r>
        <w:t>b</w:t>
      </w:r>
      <w:r>
        <w:rPr>
          <w:rFonts w:hint="eastAsia"/>
        </w:rPr>
        <w:t>所指二维数组的第</w:t>
      </w:r>
      <w:r>
        <w:t>0</w:t>
      </w:r>
      <w:r>
        <w:rPr>
          <w:rFonts w:hint="eastAsia"/>
        </w:rPr>
        <w:t>列中</w:t>
      </w:r>
      <w:r>
        <w:t>,</w:t>
      </w:r>
      <w:r>
        <w:rPr>
          <w:rFonts w:hint="eastAsia"/>
        </w:rPr>
        <w:t>把</w:t>
      </w:r>
      <w:r>
        <w:t>a</w:t>
      </w:r>
      <w:r>
        <w:rPr>
          <w:rFonts w:hint="eastAsia"/>
        </w:rPr>
        <w:t>所指二维数组中的第</w:t>
      </w:r>
      <w:r>
        <w:t>0</w:t>
      </w:r>
      <w:r>
        <w:rPr>
          <w:rFonts w:hint="eastAsia"/>
        </w:rPr>
        <w:t>行放到</w:t>
      </w:r>
      <w:r>
        <w:t>b</w:t>
      </w:r>
      <w:r>
        <w:rPr>
          <w:rFonts w:hint="eastAsia"/>
        </w:rPr>
        <w:t>所指二维数组的最后一列中</w:t>
      </w:r>
      <w:r>
        <w:t>,b</w:t>
      </w:r>
      <w:r>
        <w:rPr>
          <w:rFonts w:hint="eastAsia"/>
        </w:rPr>
        <w:t>所指二维数组中其他数据不变。</w:t>
      </w:r>
      <w:r>
        <w:t xml:space="preserve"> </w:t>
      </w:r>
    </w:p>
    <w:p w:rsidR="00370794" w:rsidRDefault="00370794" w:rsidP="00370794">
      <w:pPr>
        <w:adjustRightInd w:val="0"/>
        <w:snapToGrid w:val="0"/>
      </w:pPr>
      <w:r>
        <w:t xml:space="preserve">#define  N  4 </w:t>
      </w:r>
    </w:p>
    <w:p w:rsidR="00370794" w:rsidRDefault="00370794" w:rsidP="00370794">
      <w:pPr>
        <w:adjustRightInd w:val="0"/>
        <w:snapToGrid w:val="0"/>
      </w:pPr>
      <w:r>
        <w:t xml:space="preserve">void rotade(int  a[][N],int  b[][N]) </w:t>
      </w:r>
    </w:p>
    <w:p w:rsidR="00370794" w:rsidRDefault="00370794" w:rsidP="00370794">
      <w:pPr>
        <w:adjustRightInd w:val="0"/>
        <w:snapToGrid w:val="0"/>
      </w:pPr>
      <w:r>
        <w:t xml:space="preserve">{  int I,j; </w:t>
      </w:r>
    </w:p>
    <w:p w:rsidR="00370794" w:rsidRDefault="00370794" w:rsidP="00370794">
      <w:pPr>
        <w:adjustRightInd w:val="0"/>
        <w:snapToGrid w:val="0"/>
      </w:pPr>
      <w:r>
        <w:lastRenderedPageBreak/>
        <w:t xml:space="preserve">for(I=0;I&lt;N;I++) </w:t>
      </w:r>
    </w:p>
    <w:p w:rsidR="00370794" w:rsidRDefault="00370794" w:rsidP="00370794">
      <w:pPr>
        <w:adjustRightInd w:val="0"/>
        <w:snapToGrid w:val="0"/>
      </w:pPr>
      <w:r>
        <w:t xml:space="preserve">{  b[I][N-1]=  </w:t>
      </w:r>
      <w:r>
        <w:rPr>
          <w:rFonts w:hint="eastAsia"/>
        </w:rPr>
        <w:t>【</w:t>
      </w:r>
      <w:r>
        <w:t>9</w:t>
      </w:r>
      <w:r>
        <w:rPr>
          <w:rFonts w:hint="eastAsia"/>
        </w:rPr>
        <w:t>】</w:t>
      </w:r>
      <w:r>
        <w:t xml:space="preserve">  ;      </w:t>
      </w:r>
      <w:r>
        <w:rPr>
          <w:rFonts w:hint="eastAsia"/>
        </w:rPr>
        <w:t>【</w:t>
      </w:r>
      <w:r>
        <w:t>10</w:t>
      </w:r>
      <w:r>
        <w:rPr>
          <w:rFonts w:hint="eastAsia"/>
        </w:rPr>
        <w:t>】</w:t>
      </w:r>
      <w:r>
        <w:t xml:space="preserve">  =a[N-1][I]; } }</w:t>
      </w:r>
    </w:p>
    <w:p w:rsidR="00370794" w:rsidRDefault="00370794" w:rsidP="00370794">
      <w:pPr>
        <w:adjustRightInd w:val="0"/>
        <w:snapToGrid w:val="0"/>
      </w:pPr>
      <w:r>
        <w:rPr>
          <w:rFonts w:hint="eastAsia"/>
        </w:rPr>
        <w:t>（</w:t>
      </w:r>
      <w:r>
        <w:t>10</w:t>
      </w:r>
      <w:r>
        <w:rPr>
          <w:rFonts w:hint="eastAsia"/>
        </w:rPr>
        <w:t>）以下程序的输出结果是</w:t>
      </w:r>
      <w:r>
        <w:t xml:space="preserve">  </w:t>
      </w:r>
      <w:r>
        <w:rPr>
          <w:rFonts w:hint="eastAsia"/>
        </w:rPr>
        <w:t>【</w:t>
      </w:r>
      <w:r>
        <w:t>11</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void  swap(int  *a,  int  *b) </w:t>
      </w:r>
    </w:p>
    <w:p w:rsidR="00370794" w:rsidRDefault="00370794" w:rsidP="00370794">
      <w:pPr>
        <w:adjustRightInd w:val="0"/>
        <w:snapToGrid w:val="0"/>
      </w:pPr>
      <w:r>
        <w:t xml:space="preserve">{  int  *t; </w:t>
      </w:r>
    </w:p>
    <w:p w:rsidR="00370794" w:rsidRDefault="00370794" w:rsidP="00370794">
      <w:pPr>
        <w:adjustRightInd w:val="0"/>
        <w:snapToGrid w:val="0"/>
      </w:pPr>
      <w:r>
        <w:t xml:space="preserve">t=a;  a=b;  b=t;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i=3,j=5,*p=&amp;i,*q=&amp;j; </w:t>
      </w:r>
    </w:p>
    <w:p w:rsidR="00370794" w:rsidRDefault="00370794" w:rsidP="00370794">
      <w:pPr>
        <w:adjustRightInd w:val="0"/>
        <w:snapToGrid w:val="0"/>
      </w:pPr>
      <w:r>
        <w:t xml:space="preserve">swap(p,q);    printf("%d  %d\n",*p,*q); </w:t>
      </w:r>
    </w:p>
    <w:p w:rsidR="00370794" w:rsidRDefault="00370794" w:rsidP="00370794">
      <w:pPr>
        <w:adjustRightInd w:val="0"/>
        <w:snapToGrid w:val="0"/>
      </w:pPr>
      <w:r>
        <w:t>}</w:t>
      </w:r>
    </w:p>
    <w:p w:rsidR="00370794" w:rsidRDefault="00370794" w:rsidP="00370794">
      <w:pPr>
        <w:adjustRightInd w:val="0"/>
        <w:snapToGrid w:val="0"/>
      </w:pPr>
      <w:r>
        <w:rPr>
          <w:rFonts w:hint="eastAsia"/>
        </w:rPr>
        <w:t>（</w:t>
      </w:r>
      <w:r>
        <w:t>11</w:t>
      </w:r>
      <w:r>
        <w:rPr>
          <w:rFonts w:hint="eastAsia"/>
        </w:rPr>
        <w:t>）下面程序的运行结果是</w:t>
      </w:r>
      <w:r>
        <w:t xml:space="preserve">  </w:t>
      </w:r>
      <w:r>
        <w:rPr>
          <w:rFonts w:hint="eastAsia"/>
        </w:rPr>
        <w:t>【</w:t>
      </w:r>
      <w:r>
        <w:t>12</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#include&lt;stdio.h&gt; </w:t>
      </w:r>
    </w:p>
    <w:p w:rsidR="00370794" w:rsidRDefault="00370794" w:rsidP="00370794">
      <w:pPr>
        <w:adjustRightInd w:val="0"/>
        <w:snapToGrid w:val="0"/>
      </w:pPr>
      <w:r>
        <w:t xml:space="preserve">#define SIZE 12 </w:t>
      </w:r>
    </w:p>
    <w:p w:rsidR="00370794" w:rsidRDefault="00370794" w:rsidP="00370794">
      <w:pPr>
        <w:adjustRightInd w:val="0"/>
        <w:snapToGrid w:val="0"/>
      </w:pPr>
      <w:r>
        <w:t xml:space="preserve">main() </w:t>
      </w:r>
    </w:p>
    <w:p w:rsidR="00370794" w:rsidRDefault="00370794" w:rsidP="00370794">
      <w:pPr>
        <w:adjustRightInd w:val="0"/>
        <w:snapToGrid w:val="0"/>
      </w:pPr>
      <w:r>
        <w:t xml:space="preserve">{ char s[SIZE]; int I;for(I=0;I&lt;SIZE;I++)  s[I]=′A′+I+321; </w:t>
      </w:r>
    </w:p>
    <w:p w:rsidR="00370794" w:rsidRDefault="00370794" w:rsidP="00370794">
      <w:pPr>
        <w:adjustRightInd w:val="0"/>
        <w:snapToGrid w:val="0"/>
      </w:pPr>
      <w:r>
        <w:t xml:space="preserve">sub(s,7,SIZE-1); </w:t>
      </w:r>
    </w:p>
    <w:p w:rsidR="00370794" w:rsidRDefault="00370794" w:rsidP="00370794">
      <w:pPr>
        <w:adjustRightInd w:val="0"/>
        <w:snapToGrid w:val="0"/>
      </w:pPr>
      <w:r>
        <w:t xml:space="preserve">for(I=0;I&lt;SIZE;I++)  printf("%c",s[I]); </w:t>
      </w:r>
    </w:p>
    <w:p w:rsidR="00370794" w:rsidRDefault="00370794" w:rsidP="00370794">
      <w:pPr>
        <w:adjustRightInd w:val="0"/>
        <w:snapToGrid w:val="0"/>
      </w:pPr>
      <w:r>
        <w:t xml:space="preserve">printf("\n");} </w:t>
      </w:r>
    </w:p>
    <w:p w:rsidR="00370794" w:rsidRDefault="00370794" w:rsidP="00370794">
      <w:pPr>
        <w:adjustRightInd w:val="0"/>
        <w:snapToGrid w:val="0"/>
      </w:pPr>
      <w:r>
        <w:t xml:space="preserve">sub(char*a,int t1,int t2) </w:t>
      </w:r>
    </w:p>
    <w:p w:rsidR="00370794" w:rsidRDefault="00370794" w:rsidP="00370794">
      <w:pPr>
        <w:adjustRightInd w:val="0"/>
        <w:snapToGrid w:val="0"/>
      </w:pPr>
      <w:r>
        <w:t xml:space="preserve">{ char ch; </w:t>
      </w:r>
    </w:p>
    <w:p w:rsidR="00370794" w:rsidRDefault="00370794" w:rsidP="00370794">
      <w:pPr>
        <w:adjustRightInd w:val="0"/>
        <w:snapToGrid w:val="0"/>
      </w:pPr>
      <w:r>
        <w:t xml:space="preserve">while (t1&lt;t2) </w:t>
      </w:r>
    </w:p>
    <w:p w:rsidR="00370794" w:rsidRDefault="00370794" w:rsidP="00370794">
      <w:pPr>
        <w:adjustRightInd w:val="0"/>
        <w:snapToGrid w:val="0"/>
      </w:pPr>
      <w:r>
        <w:t xml:space="preserve">{ ch=*(a+t1); </w:t>
      </w:r>
    </w:p>
    <w:p w:rsidR="00370794" w:rsidRDefault="00370794" w:rsidP="00370794">
      <w:pPr>
        <w:adjustRightInd w:val="0"/>
        <w:snapToGrid w:val="0"/>
      </w:pPr>
      <w:r>
        <w:t xml:space="preserve">*(a+t1)=*(a+t2); </w:t>
      </w:r>
    </w:p>
    <w:p w:rsidR="00370794" w:rsidRDefault="00370794" w:rsidP="00370794">
      <w:pPr>
        <w:adjustRightInd w:val="0"/>
        <w:snapToGrid w:val="0"/>
      </w:pPr>
      <w:r>
        <w:t xml:space="preserve">*(a+t2)=ch; </w:t>
      </w:r>
    </w:p>
    <w:p w:rsidR="00370794" w:rsidRDefault="00370794" w:rsidP="00370794">
      <w:pPr>
        <w:adjustRightInd w:val="0"/>
        <w:snapToGrid w:val="0"/>
      </w:pPr>
      <w:r>
        <w:t>t1++;t2--; } }</w:t>
      </w:r>
    </w:p>
    <w:p w:rsidR="00370794" w:rsidRDefault="00370794" w:rsidP="00370794">
      <w:pPr>
        <w:adjustRightInd w:val="0"/>
        <w:snapToGrid w:val="0"/>
      </w:pPr>
      <w:r>
        <w:rPr>
          <w:rFonts w:hint="eastAsia"/>
        </w:rPr>
        <w:t>（</w:t>
      </w:r>
      <w:r>
        <w:t>12</w:t>
      </w:r>
      <w:r>
        <w:rPr>
          <w:rFonts w:hint="eastAsia"/>
        </w:rPr>
        <w:t>）以下程序的输出结果是</w:t>
      </w:r>
      <w:r>
        <w:t xml:space="preserve">  </w:t>
      </w:r>
      <w:r>
        <w:rPr>
          <w:rFonts w:hint="eastAsia"/>
        </w:rPr>
        <w:t>【</w:t>
      </w:r>
      <w:r>
        <w:t>13</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a[5]={2,4,6,8,10},*p; </w:t>
      </w:r>
    </w:p>
    <w:p w:rsidR="00370794" w:rsidRDefault="00370794" w:rsidP="00370794">
      <w:pPr>
        <w:adjustRightInd w:val="0"/>
        <w:snapToGrid w:val="0"/>
      </w:pPr>
      <w:r>
        <w:t xml:space="preserve">p=a;  p++; </w:t>
      </w:r>
    </w:p>
    <w:p w:rsidR="00370794" w:rsidRDefault="00370794" w:rsidP="00370794">
      <w:pPr>
        <w:adjustRightInd w:val="0"/>
        <w:snapToGrid w:val="0"/>
      </w:pPr>
      <w:r>
        <w:t xml:space="preserve">printf("%d",*p); </w:t>
      </w:r>
    </w:p>
    <w:p w:rsidR="00370794" w:rsidRDefault="00370794" w:rsidP="00370794">
      <w:pPr>
        <w:adjustRightInd w:val="0"/>
        <w:snapToGrid w:val="0"/>
      </w:pPr>
      <w:r>
        <w:t>}</w:t>
      </w:r>
    </w:p>
    <w:p w:rsidR="00370794" w:rsidRDefault="00370794" w:rsidP="00370794">
      <w:pPr>
        <w:adjustRightInd w:val="0"/>
        <w:snapToGrid w:val="0"/>
      </w:pPr>
      <w:r>
        <w:rPr>
          <w:rFonts w:hint="eastAsia"/>
        </w:rPr>
        <w:t>（</w:t>
      </w:r>
      <w:r>
        <w:t>13</w:t>
      </w:r>
      <w:r>
        <w:rPr>
          <w:rFonts w:hint="eastAsia"/>
        </w:rPr>
        <w:t>）设有定义</w:t>
      </w:r>
      <w:r>
        <w:t>"struct {int a; float b; char c;} abc, *p_abc=&amp;abc;",</w:t>
      </w:r>
      <w:r>
        <w:rPr>
          <w:rFonts w:hint="eastAsia"/>
        </w:rPr>
        <w:t>则对结构体成员</w:t>
      </w:r>
      <w:r>
        <w:t>a</w:t>
      </w:r>
      <w:r>
        <w:rPr>
          <w:rFonts w:hint="eastAsia"/>
        </w:rPr>
        <w:t>的引用方法可以是</w:t>
      </w:r>
      <w:r>
        <w:t>abc.a</w:t>
      </w:r>
      <w:r>
        <w:rPr>
          <w:rFonts w:hint="eastAsia"/>
        </w:rPr>
        <w:t>和</w:t>
      </w:r>
      <w:r>
        <w:t xml:space="preserve">p_abc  </w:t>
      </w:r>
      <w:r>
        <w:rPr>
          <w:rFonts w:hint="eastAsia"/>
        </w:rPr>
        <w:t>【</w:t>
      </w:r>
      <w:r>
        <w:t>14</w:t>
      </w:r>
      <w:r>
        <w:rPr>
          <w:rFonts w:hint="eastAsia"/>
        </w:rPr>
        <w:t>】</w:t>
      </w:r>
      <w:r>
        <w:t xml:space="preserve">  a</w:t>
      </w:r>
      <w:r>
        <w:rPr>
          <w:rFonts w:hint="eastAsia"/>
        </w:rPr>
        <w:t>。</w:t>
      </w:r>
    </w:p>
    <w:p w:rsidR="00370794" w:rsidRDefault="00370794" w:rsidP="00370794">
      <w:pPr>
        <w:adjustRightInd w:val="0"/>
        <w:snapToGrid w:val="0"/>
      </w:pPr>
      <w:r>
        <w:rPr>
          <w:rFonts w:hint="eastAsia"/>
        </w:rPr>
        <w:t>（</w:t>
      </w:r>
      <w:r>
        <w:t>14</w:t>
      </w:r>
      <w:r>
        <w:rPr>
          <w:rFonts w:hint="eastAsia"/>
        </w:rPr>
        <w:t>）以下程序的运行结果是</w:t>
      </w:r>
      <w:r>
        <w:t xml:space="preserve">  </w:t>
      </w:r>
      <w:r>
        <w:rPr>
          <w:rFonts w:hint="eastAsia"/>
        </w:rPr>
        <w:t>【</w:t>
      </w:r>
      <w:r>
        <w:t>15</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FILE  *fp;    int  a[10]={1,2,3,0,0},i; </w:t>
      </w:r>
    </w:p>
    <w:p w:rsidR="00370794" w:rsidRDefault="00370794" w:rsidP="00370794">
      <w:pPr>
        <w:adjustRightInd w:val="0"/>
        <w:snapToGrid w:val="0"/>
      </w:pPr>
      <w:r>
        <w:t xml:space="preserve">fp=fopen("d2.dat","wb"); </w:t>
      </w:r>
    </w:p>
    <w:p w:rsidR="00370794" w:rsidRDefault="00370794" w:rsidP="00370794">
      <w:pPr>
        <w:adjustRightInd w:val="0"/>
        <w:snapToGrid w:val="0"/>
      </w:pPr>
      <w:r>
        <w:t xml:space="preserve">fwtite(a,sizeof(int),5,fp); </w:t>
      </w:r>
    </w:p>
    <w:p w:rsidR="00370794" w:rsidRDefault="00370794" w:rsidP="00370794">
      <w:pPr>
        <w:adjustRightInd w:val="0"/>
        <w:snapToGrid w:val="0"/>
      </w:pPr>
      <w:r>
        <w:t xml:space="preserve">fwrite(a,sizeof(int),5,fp); </w:t>
      </w:r>
    </w:p>
    <w:p w:rsidR="00370794" w:rsidRDefault="00370794" w:rsidP="00370794">
      <w:pPr>
        <w:adjustRightInd w:val="0"/>
        <w:snapToGrid w:val="0"/>
      </w:pPr>
      <w:r>
        <w:t xml:space="preserve">fclose(fp); </w:t>
      </w:r>
    </w:p>
    <w:p w:rsidR="00370794" w:rsidRDefault="00370794" w:rsidP="00370794">
      <w:pPr>
        <w:adjustRightInd w:val="0"/>
        <w:snapToGrid w:val="0"/>
      </w:pPr>
      <w:r>
        <w:t xml:space="preserve">fp=fopen("d2.dat","rb"); </w:t>
      </w:r>
    </w:p>
    <w:p w:rsidR="00370794" w:rsidRDefault="00370794" w:rsidP="00370794">
      <w:pPr>
        <w:adjustRightInd w:val="0"/>
        <w:snapToGrid w:val="0"/>
      </w:pPr>
      <w:r>
        <w:t xml:space="preserve">fread(a,sizeof(int),10,fp); </w:t>
      </w:r>
    </w:p>
    <w:p w:rsidR="00370794" w:rsidRDefault="00370794" w:rsidP="00370794">
      <w:pPr>
        <w:adjustRightInd w:val="0"/>
        <w:snapToGrid w:val="0"/>
      </w:pPr>
      <w:r>
        <w:t xml:space="preserve">fclose(fp); </w:t>
      </w:r>
    </w:p>
    <w:p w:rsidR="00370794" w:rsidRDefault="00370794" w:rsidP="00370794">
      <w:pPr>
        <w:adjustRightInd w:val="0"/>
        <w:snapToGrid w:val="0"/>
      </w:pPr>
      <w:r>
        <w:t xml:space="preserve">for(i=0;i&lt;10;i++)printf("%d",a[i]); </w:t>
      </w:r>
    </w:p>
    <w:p w:rsidR="00370794" w:rsidRDefault="00370794" w:rsidP="00370794">
      <w:pPr>
        <w:adjustRightInd w:val="0"/>
        <w:snapToGrid w:val="0"/>
      </w:pPr>
      <w:r>
        <w:t>}</w:t>
      </w:r>
    </w:p>
    <w:p w:rsidR="00370794" w:rsidRDefault="00370794" w:rsidP="00370794">
      <w:pPr>
        <w:adjustRightInd w:val="0"/>
        <w:snapToGrid w:val="0"/>
      </w:pPr>
    </w:p>
    <w:p w:rsidR="00370794" w:rsidRDefault="00370794" w:rsidP="00370794">
      <w:pPr>
        <w:adjustRightInd w:val="0"/>
        <w:snapToGrid w:val="0"/>
      </w:pPr>
      <w:r>
        <w:rPr>
          <w:rFonts w:hint="eastAsia"/>
        </w:rPr>
        <w:t>一、选择题</w:t>
      </w:r>
    </w:p>
    <w:p w:rsidR="00370794" w:rsidRDefault="00370794" w:rsidP="00370794">
      <w:pPr>
        <w:adjustRightInd w:val="0"/>
        <w:snapToGrid w:val="0"/>
      </w:pPr>
      <w:r>
        <w:t xml:space="preserve">(1)D    </w:t>
      </w:r>
      <w:r>
        <w:rPr>
          <w:rFonts w:hint="eastAsia"/>
        </w:rPr>
        <w:t>【解析】</w:t>
      </w:r>
      <w:r>
        <w:t xml:space="preserve"> </w:t>
      </w:r>
      <w:r>
        <w:rPr>
          <w:rFonts w:hint="eastAsia"/>
        </w:rPr>
        <w:t>软件是程序、数据与相关文档的集合</w:t>
      </w:r>
      <w:r>
        <w:t>,</w:t>
      </w:r>
      <w:r>
        <w:rPr>
          <w:rFonts w:hint="eastAsia"/>
        </w:rPr>
        <w:t>相对于计算机硬件而言</w:t>
      </w:r>
      <w:r>
        <w:t>,</w:t>
      </w:r>
      <w:r>
        <w:rPr>
          <w:rFonts w:hint="eastAsia"/>
        </w:rPr>
        <w:t>软件是逻辑产品而不是物理产品</w:t>
      </w:r>
      <w:r>
        <w:t>,</w:t>
      </w:r>
      <w:r>
        <w:rPr>
          <w:rFonts w:hint="eastAsia"/>
        </w:rPr>
        <w:t>是计算机的无形部分。</w:t>
      </w:r>
    </w:p>
    <w:p w:rsidR="00370794" w:rsidRDefault="00370794" w:rsidP="00370794">
      <w:pPr>
        <w:adjustRightInd w:val="0"/>
        <w:snapToGrid w:val="0"/>
      </w:pPr>
      <w:r>
        <w:t xml:space="preserve">(2)A    </w:t>
      </w:r>
      <w:r>
        <w:rPr>
          <w:rFonts w:hint="eastAsia"/>
        </w:rPr>
        <w:t>【解析】</w:t>
      </w:r>
      <w:r>
        <w:t xml:space="preserve"> </w:t>
      </w:r>
      <w:r>
        <w:rPr>
          <w:rFonts w:hint="eastAsia"/>
        </w:rPr>
        <w:t>确认测试的任务是验证软件的功能和性能</w:t>
      </w:r>
      <w:r>
        <w:t>,</w:t>
      </w:r>
      <w:r>
        <w:rPr>
          <w:rFonts w:hint="eastAsia"/>
        </w:rPr>
        <w:t>以及其他特性是否满足需求规格说明中确定的各种需求</w:t>
      </w:r>
      <w:r>
        <w:t>;</w:t>
      </w:r>
      <w:r>
        <w:rPr>
          <w:rFonts w:hint="eastAsia"/>
        </w:rPr>
        <w:t>集成测试的主要目的是发现与接口有关的错误。</w:t>
      </w:r>
    </w:p>
    <w:p w:rsidR="00370794" w:rsidRDefault="00370794" w:rsidP="00370794">
      <w:pPr>
        <w:adjustRightInd w:val="0"/>
        <w:snapToGrid w:val="0"/>
      </w:pPr>
      <w:r>
        <w:t xml:space="preserve">(3)C    </w:t>
      </w:r>
      <w:r>
        <w:rPr>
          <w:rFonts w:hint="eastAsia"/>
        </w:rPr>
        <w:t>【解析】</w:t>
      </w:r>
      <w:r>
        <w:t xml:space="preserve"> </w:t>
      </w:r>
      <w:r>
        <w:rPr>
          <w:rFonts w:hint="eastAsia"/>
        </w:rPr>
        <w:t>对象的基本特点</w:t>
      </w:r>
      <w:r>
        <w:t>:</w:t>
      </w:r>
      <w:r>
        <w:rPr>
          <w:rFonts w:hint="eastAsia"/>
        </w:rPr>
        <w:t>标识惟一性、分类性、多态性、封装性和模块独立性。</w:t>
      </w:r>
    </w:p>
    <w:p w:rsidR="00370794" w:rsidRDefault="00370794" w:rsidP="00370794">
      <w:pPr>
        <w:adjustRightInd w:val="0"/>
        <w:snapToGrid w:val="0"/>
      </w:pPr>
      <w:r>
        <w:lastRenderedPageBreak/>
        <w:t xml:space="preserve">(4)D    </w:t>
      </w:r>
      <w:r>
        <w:rPr>
          <w:rFonts w:hint="eastAsia"/>
        </w:rPr>
        <w:t>【解析】</w:t>
      </w:r>
      <w:r>
        <w:t xml:space="preserve"> </w:t>
      </w:r>
      <w:r>
        <w:rPr>
          <w:rFonts w:hint="eastAsia"/>
        </w:rPr>
        <w:t>滥用</w:t>
      </w:r>
      <w:r>
        <w:t xml:space="preserve">goto </w:t>
      </w:r>
      <w:r>
        <w:rPr>
          <w:rFonts w:hint="eastAsia"/>
        </w:rPr>
        <w:t>语句将使程序流程无规律</w:t>
      </w:r>
      <w:r>
        <w:t>,</w:t>
      </w:r>
      <w:r>
        <w:rPr>
          <w:rFonts w:hint="eastAsia"/>
        </w:rPr>
        <w:t>可读性差</w:t>
      </w:r>
      <w:r>
        <w:t>,</w:t>
      </w:r>
      <w:r>
        <w:rPr>
          <w:rFonts w:hint="eastAsia"/>
        </w:rPr>
        <w:t>因此</w:t>
      </w:r>
      <w:r>
        <w:t>A)</w:t>
      </w:r>
      <w:r>
        <w:rPr>
          <w:rFonts w:hint="eastAsia"/>
        </w:rPr>
        <w:t>不选</w:t>
      </w:r>
      <w:r>
        <w:t>;</w:t>
      </w:r>
      <w:r>
        <w:rPr>
          <w:rFonts w:hint="eastAsia"/>
        </w:rPr>
        <w:t>注解行有利于对程序的理解</w:t>
      </w:r>
      <w:r>
        <w:t>,</w:t>
      </w:r>
      <w:r>
        <w:rPr>
          <w:rFonts w:hint="eastAsia"/>
        </w:rPr>
        <w:t>不应减少或取消</w:t>
      </w:r>
      <w:r>
        <w:t>,B)</w:t>
      </w:r>
      <w:r>
        <w:rPr>
          <w:rFonts w:hint="eastAsia"/>
        </w:rPr>
        <w:t>也不选</w:t>
      </w:r>
      <w:r>
        <w:t>;</w:t>
      </w:r>
      <w:r>
        <w:rPr>
          <w:rFonts w:hint="eastAsia"/>
        </w:rPr>
        <w:t>程序的长短要依照实际情况而论</w:t>
      </w:r>
      <w:r>
        <w:t>,</w:t>
      </w:r>
      <w:r>
        <w:rPr>
          <w:rFonts w:hint="eastAsia"/>
        </w:rPr>
        <w:t>而不是越短越好</w:t>
      </w:r>
      <w:r>
        <w:t>,C)</w:t>
      </w:r>
      <w:r>
        <w:rPr>
          <w:rFonts w:hint="eastAsia"/>
        </w:rPr>
        <w:t>也不选。</w:t>
      </w:r>
    </w:p>
    <w:p w:rsidR="00370794" w:rsidRDefault="00370794" w:rsidP="00370794">
      <w:pPr>
        <w:adjustRightInd w:val="0"/>
        <w:snapToGrid w:val="0"/>
      </w:pPr>
      <w:r>
        <w:t xml:space="preserve">(5)A    </w:t>
      </w:r>
      <w:r>
        <w:rPr>
          <w:rFonts w:hint="eastAsia"/>
        </w:rPr>
        <w:t>【解析】</w:t>
      </w:r>
      <w:r>
        <w:t xml:space="preserve"> </w:t>
      </w:r>
      <w:r>
        <w:rPr>
          <w:rFonts w:hint="eastAsia"/>
        </w:rPr>
        <w:t>程序执行的效率与很多因素有关</w:t>
      </w:r>
      <w:r>
        <w:t>,</w:t>
      </w:r>
      <w:r>
        <w:rPr>
          <w:rFonts w:hint="eastAsia"/>
        </w:rPr>
        <w:t>如数据的存储结构、程序所处理的数据量、程序所采用的算法等。顺序存储结构在数据插入和删除操作上的效率比链式存储结构的效率低。</w:t>
      </w:r>
    </w:p>
    <w:p w:rsidR="00370794" w:rsidRDefault="00370794" w:rsidP="00370794">
      <w:pPr>
        <w:adjustRightInd w:val="0"/>
        <w:snapToGrid w:val="0"/>
      </w:pPr>
      <w:r>
        <w:t xml:space="preserve">(6)C    </w:t>
      </w:r>
      <w:r>
        <w:rPr>
          <w:rFonts w:hint="eastAsia"/>
        </w:rPr>
        <w:t>【解析】</w:t>
      </w:r>
      <w:r>
        <w:t xml:space="preserve"> </w:t>
      </w:r>
      <w:r>
        <w:rPr>
          <w:rFonts w:hint="eastAsia"/>
        </w:rPr>
        <w:t>数据结构概念一般包括数据的逻辑结构、存储结构及数据上的运算集合等。数据的逻辑结构只抽象地反映数据元素之间的逻辑关系</w:t>
      </w:r>
      <w:r>
        <w:t>,</w:t>
      </w:r>
      <w:r>
        <w:rPr>
          <w:rFonts w:hint="eastAsia"/>
        </w:rPr>
        <w:t>而不管它在计算机中的存储形式。</w:t>
      </w:r>
    </w:p>
    <w:p w:rsidR="00370794" w:rsidRDefault="00370794" w:rsidP="00370794">
      <w:pPr>
        <w:adjustRightInd w:val="0"/>
        <w:snapToGrid w:val="0"/>
      </w:pPr>
      <w:r>
        <w:t xml:space="preserve">(7)B    </w:t>
      </w:r>
      <w:r>
        <w:rPr>
          <w:rFonts w:hint="eastAsia"/>
        </w:rPr>
        <w:t>【解析】</w:t>
      </w:r>
      <w:r>
        <w:t xml:space="preserve"> </w:t>
      </w:r>
      <w:r>
        <w:rPr>
          <w:rFonts w:hint="eastAsia"/>
        </w:rPr>
        <w:t>顺序存储结构中</w:t>
      </w:r>
      <w:r>
        <w:t>,</w:t>
      </w:r>
      <w:r>
        <w:rPr>
          <w:rFonts w:hint="eastAsia"/>
        </w:rPr>
        <w:t>数据元素存放在一组地址连续的存储单元中</w:t>
      </w:r>
      <w:r>
        <w:t>,</w:t>
      </w:r>
      <w:r>
        <w:rPr>
          <w:rFonts w:hint="eastAsia"/>
        </w:rPr>
        <w:t>每个数据元素地址可通过公式</w:t>
      </w:r>
      <w:r>
        <w:t>LOC(ai)=LOC(a1)+(i-1)L</w:t>
      </w:r>
      <w:r>
        <w:rPr>
          <w:rFonts w:hint="eastAsia"/>
        </w:rPr>
        <w:t>计算得到</w:t>
      </w:r>
      <w:r>
        <w:t>,</w:t>
      </w:r>
      <w:r>
        <w:rPr>
          <w:rFonts w:hint="eastAsia"/>
        </w:rPr>
        <w:t>从而实现了随机存取。对于链式存储结构</w:t>
      </w:r>
      <w:r>
        <w:t>,</w:t>
      </w:r>
      <w:r>
        <w:rPr>
          <w:rFonts w:hint="eastAsia"/>
        </w:rPr>
        <w:t>要对某结点进行存取</w:t>
      </w:r>
      <w:r>
        <w:t>,</w:t>
      </w:r>
      <w:r>
        <w:rPr>
          <w:rFonts w:hint="eastAsia"/>
        </w:rPr>
        <w:t>都得从链的头指针指向的结点开始</w:t>
      </w:r>
      <w:r>
        <w:t>,</w:t>
      </w:r>
      <w:r>
        <w:rPr>
          <w:rFonts w:hint="eastAsia"/>
        </w:rPr>
        <w:t>这是一种顺序存取的存储结构。</w:t>
      </w:r>
    </w:p>
    <w:p w:rsidR="00370794" w:rsidRDefault="00370794" w:rsidP="00370794">
      <w:pPr>
        <w:adjustRightInd w:val="0"/>
        <w:snapToGrid w:val="0"/>
      </w:pPr>
      <w:r>
        <w:t xml:space="preserve">(8)C    </w:t>
      </w:r>
      <w:r>
        <w:rPr>
          <w:rFonts w:hint="eastAsia"/>
        </w:rPr>
        <w:t>【解析】</w:t>
      </w:r>
      <w:r>
        <w:t xml:space="preserve"> </w:t>
      </w:r>
      <w:r>
        <w:rPr>
          <w:rFonts w:hint="eastAsia"/>
        </w:rPr>
        <w:t>树是</w:t>
      </w:r>
      <w:r>
        <w:t>N(N&gt;0)</w:t>
      </w:r>
      <w:r>
        <w:rPr>
          <w:rFonts w:hint="eastAsia"/>
        </w:rPr>
        <w:t>个结点的有限集合</w:t>
      </w:r>
      <w:r>
        <w:t>,</w:t>
      </w:r>
      <w:r>
        <w:rPr>
          <w:rFonts w:hint="eastAsia"/>
        </w:rPr>
        <w:t>当</w:t>
      </w:r>
      <w:r>
        <w:t>N=0,</w:t>
      </w:r>
      <w:r>
        <w:rPr>
          <w:rFonts w:hint="eastAsia"/>
        </w:rPr>
        <w:t>时称为空树</w:t>
      </w:r>
      <w:r>
        <w:t>,</w:t>
      </w:r>
      <w:r>
        <w:rPr>
          <w:rFonts w:hint="eastAsia"/>
        </w:rPr>
        <w:t>对于空树没有根结点</w:t>
      </w:r>
      <w:r>
        <w:t>,</w:t>
      </w:r>
      <w:r>
        <w:rPr>
          <w:rFonts w:hint="eastAsia"/>
        </w:rPr>
        <w:t>即根结点的个数为</w:t>
      </w:r>
      <w:r>
        <w:t>0,</w:t>
      </w:r>
      <w:r>
        <w:rPr>
          <w:rFonts w:hint="eastAsia"/>
        </w:rPr>
        <w:t>对于非空树有且只有一个根结点</w:t>
      </w:r>
      <w:r>
        <w:t>,</w:t>
      </w:r>
      <w:r>
        <w:rPr>
          <w:rFonts w:hint="eastAsia"/>
        </w:rPr>
        <w:t>所以树的根结点数目为</w:t>
      </w:r>
      <w:r>
        <w:t>0</w:t>
      </w:r>
      <w:r>
        <w:rPr>
          <w:rFonts w:hint="eastAsia"/>
        </w:rPr>
        <w:t>或</w:t>
      </w:r>
      <w:r>
        <w:t>1</w:t>
      </w:r>
      <w:r>
        <w:rPr>
          <w:rFonts w:hint="eastAsia"/>
        </w:rPr>
        <w:t>。</w:t>
      </w:r>
    </w:p>
    <w:p w:rsidR="00370794" w:rsidRDefault="00370794" w:rsidP="00370794">
      <w:pPr>
        <w:adjustRightInd w:val="0"/>
        <w:snapToGrid w:val="0"/>
      </w:pPr>
      <w:r>
        <w:t xml:space="preserve">(9)C    </w:t>
      </w:r>
      <w:r>
        <w:rPr>
          <w:rFonts w:hint="eastAsia"/>
        </w:rPr>
        <w:t>【解析】</w:t>
      </w:r>
      <w:r>
        <w:t xml:space="preserve"> </w:t>
      </w:r>
      <w:r>
        <w:rPr>
          <w:rFonts w:hint="eastAsia"/>
        </w:rPr>
        <w:t>数据库</w:t>
      </w:r>
      <w:r>
        <w:t>(DataBase,</w:t>
      </w:r>
      <w:r>
        <w:rPr>
          <w:rFonts w:hint="eastAsia"/>
        </w:rPr>
        <w:t>简称</w:t>
      </w:r>
      <w:r>
        <w:t>DB)</w:t>
      </w:r>
      <w:r>
        <w:rPr>
          <w:rFonts w:hint="eastAsia"/>
        </w:rPr>
        <w:t>是数据的集合</w:t>
      </w:r>
      <w:r>
        <w:t>,</w:t>
      </w:r>
      <w:r>
        <w:rPr>
          <w:rFonts w:hint="eastAsia"/>
        </w:rPr>
        <w:t>它具有统一的结构形式并存放于统一的存储介质内</w:t>
      </w:r>
      <w:r>
        <w:t>,</w:t>
      </w:r>
      <w:r>
        <w:rPr>
          <w:rFonts w:hint="eastAsia"/>
        </w:rPr>
        <w:t>是多种应用数据的集成</w:t>
      </w:r>
      <w:r>
        <w:t>,</w:t>
      </w:r>
      <w:r>
        <w:rPr>
          <w:rFonts w:hint="eastAsia"/>
        </w:rPr>
        <w:t>可被各个应用程序所共享。数据库中的数据具有</w:t>
      </w:r>
      <w:r>
        <w:t>"</w:t>
      </w:r>
      <w:r>
        <w:rPr>
          <w:rFonts w:hint="eastAsia"/>
        </w:rPr>
        <w:t>集成</w:t>
      </w:r>
      <w:r>
        <w:t>"</w:t>
      </w:r>
      <w:r>
        <w:rPr>
          <w:rFonts w:hint="eastAsia"/>
        </w:rPr>
        <w:t>、</w:t>
      </w:r>
      <w:r>
        <w:t>"</w:t>
      </w:r>
      <w:r>
        <w:rPr>
          <w:rFonts w:hint="eastAsia"/>
        </w:rPr>
        <w:t>共享</w:t>
      </w:r>
      <w:r>
        <w:t>"</w:t>
      </w:r>
      <w:r>
        <w:rPr>
          <w:rFonts w:hint="eastAsia"/>
        </w:rPr>
        <w:t>的特点。</w:t>
      </w:r>
    </w:p>
    <w:p w:rsidR="00370794" w:rsidRDefault="00370794" w:rsidP="00370794">
      <w:pPr>
        <w:adjustRightInd w:val="0"/>
        <w:snapToGrid w:val="0"/>
      </w:pPr>
      <w:r>
        <w:t xml:space="preserve">(10)B    </w:t>
      </w:r>
      <w:r>
        <w:rPr>
          <w:rFonts w:hint="eastAsia"/>
        </w:rPr>
        <w:t>【解析】</w:t>
      </w:r>
      <w:r>
        <w:t xml:space="preserve"> </w:t>
      </w:r>
      <w:r>
        <w:rPr>
          <w:rFonts w:hint="eastAsia"/>
        </w:rPr>
        <w:t>数据库系统</w:t>
      </w:r>
      <w:r>
        <w:t>(Database System,</w:t>
      </w:r>
      <w:r>
        <w:rPr>
          <w:rFonts w:hint="eastAsia"/>
        </w:rPr>
        <w:t>简称</w:t>
      </w:r>
      <w:r>
        <w:t>DBS),</w:t>
      </w:r>
      <w:r>
        <w:rPr>
          <w:rFonts w:hint="eastAsia"/>
        </w:rPr>
        <w:t>包括数据库</w:t>
      </w:r>
      <w:r>
        <w:t>(Database,</w:t>
      </w:r>
      <w:r>
        <w:rPr>
          <w:rFonts w:hint="eastAsia"/>
        </w:rPr>
        <w:t>简称</w:t>
      </w:r>
      <w:r>
        <w:t>DB)</w:t>
      </w:r>
      <w:r>
        <w:rPr>
          <w:rFonts w:hint="eastAsia"/>
        </w:rPr>
        <w:t>和数据库管理系统</w:t>
      </w:r>
      <w:r>
        <w:t>(Database Management System,</w:t>
      </w:r>
      <w:r>
        <w:rPr>
          <w:rFonts w:hint="eastAsia"/>
        </w:rPr>
        <w:t>简称</w:t>
      </w:r>
      <w:r>
        <w:t>DBMS)</w:t>
      </w:r>
      <w:r>
        <w:rPr>
          <w:rFonts w:hint="eastAsia"/>
        </w:rPr>
        <w:t>。</w:t>
      </w:r>
    </w:p>
    <w:p w:rsidR="00370794" w:rsidRDefault="00370794" w:rsidP="00370794">
      <w:pPr>
        <w:adjustRightInd w:val="0"/>
        <w:snapToGrid w:val="0"/>
      </w:pPr>
      <w:r>
        <w:t xml:space="preserve">(11)D    </w:t>
      </w:r>
      <w:r>
        <w:rPr>
          <w:rFonts w:hint="eastAsia"/>
        </w:rPr>
        <w:t>【解析】</w:t>
      </w:r>
      <w:r>
        <w:t xml:space="preserve"> </w:t>
      </w:r>
      <w:r>
        <w:rPr>
          <w:rFonts w:hint="eastAsia"/>
        </w:rPr>
        <w:t>选项</w:t>
      </w:r>
      <w:r>
        <w:t>D)</w:t>
      </w:r>
      <w:r>
        <w:rPr>
          <w:rFonts w:hint="eastAsia"/>
        </w:rPr>
        <w:t>为两条语句。</w:t>
      </w:r>
    </w:p>
    <w:p w:rsidR="00370794" w:rsidRDefault="00370794" w:rsidP="00370794">
      <w:pPr>
        <w:adjustRightInd w:val="0"/>
        <w:snapToGrid w:val="0"/>
      </w:pPr>
      <w:r>
        <w:t xml:space="preserve">(12)C    </w:t>
      </w:r>
      <w:r>
        <w:rPr>
          <w:rFonts w:hint="eastAsia"/>
        </w:rPr>
        <w:t>【解析】</w:t>
      </w:r>
      <w:r>
        <w:t xml:space="preserve"> C</w:t>
      </w:r>
      <w:r>
        <w:rPr>
          <w:rFonts w:hint="eastAsia"/>
        </w:rPr>
        <w:t>语言规定的标识符只能由字母、数字和下划线</w:t>
      </w:r>
      <w:r>
        <w:t>3</w:t>
      </w:r>
      <w:r>
        <w:rPr>
          <w:rFonts w:hint="eastAsia"/>
        </w:rPr>
        <w:t>种字符组成</w:t>
      </w:r>
      <w:r>
        <w:t>,</w:t>
      </w:r>
      <w:r>
        <w:rPr>
          <w:rFonts w:hint="eastAsia"/>
        </w:rPr>
        <w:t>第一个字符必须为字母或下划线</w:t>
      </w:r>
      <w:r>
        <w:t>,</w:t>
      </w:r>
      <w:r>
        <w:rPr>
          <w:rFonts w:hint="eastAsia"/>
        </w:rPr>
        <w:t>并且不能使用</w:t>
      </w:r>
      <w:r>
        <w:t>C</w:t>
      </w:r>
      <w:r>
        <w:rPr>
          <w:rFonts w:hint="eastAsia"/>
        </w:rPr>
        <w:t>语言中的关键字作为标识符。选项</w:t>
      </w:r>
      <w:r>
        <w:t>C)</w:t>
      </w:r>
      <w:r>
        <w:rPr>
          <w:rFonts w:hint="eastAsia"/>
        </w:rPr>
        <w:t>中</w:t>
      </w:r>
      <w:r>
        <w:t>goto</w:t>
      </w:r>
      <w:r>
        <w:rPr>
          <w:rFonts w:hint="eastAsia"/>
        </w:rPr>
        <w:t>和</w:t>
      </w:r>
      <w:r>
        <w:t>int</w:t>
      </w:r>
      <w:r>
        <w:rPr>
          <w:rFonts w:hint="eastAsia"/>
        </w:rPr>
        <w:t>是关键字</w:t>
      </w:r>
      <w:r>
        <w:t>,b-a</w:t>
      </w:r>
      <w:r>
        <w:rPr>
          <w:rFonts w:hint="eastAsia"/>
        </w:rPr>
        <w:t>中</w:t>
      </w:r>
      <w:r>
        <w:t>'-'</w:t>
      </w:r>
      <w:r>
        <w:rPr>
          <w:rFonts w:hint="eastAsia"/>
        </w:rPr>
        <w:t>不是组成标识符的</w:t>
      </w:r>
      <w:r>
        <w:t>3</w:t>
      </w:r>
      <w:r>
        <w:rPr>
          <w:rFonts w:hint="eastAsia"/>
        </w:rPr>
        <w:t>种字符之一</w:t>
      </w:r>
      <w:r>
        <w:t>;</w:t>
      </w:r>
      <w:r>
        <w:rPr>
          <w:rFonts w:hint="eastAsia"/>
        </w:rPr>
        <w:t>选项</w:t>
      </w:r>
      <w:r>
        <w:t>D)</w:t>
      </w:r>
      <w:r>
        <w:rPr>
          <w:rFonts w:hint="eastAsia"/>
        </w:rPr>
        <w:t>中</w:t>
      </w:r>
      <w:r>
        <w:t>int</w:t>
      </w:r>
      <w:r>
        <w:rPr>
          <w:rFonts w:hint="eastAsia"/>
        </w:rPr>
        <w:t>是关键字</w:t>
      </w:r>
      <w:r>
        <w:t>,</w:t>
      </w:r>
      <w:r>
        <w:rPr>
          <w:rFonts w:hint="eastAsia"/>
        </w:rPr>
        <w:t>所以</w:t>
      </w:r>
      <w:r>
        <w:t>,</w:t>
      </w:r>
      <w:r>
        <w:rPr>
          <w:rFonts w:hint="eastAsia"/>
        </w:rPr>
        <w:t>均是不合法用户标识符的选项是</w:t>
      </w:r>
      <w:r>
        <w:t>C)</w:t>
      </w:r>
      <w:r>
        <w:rPr>
          <w:rFonts w:hint="eastAsia"/>
        </w:rPr>
        <w:t>。</w:t>
      </w:r>
    </w:p>
    <w:p w:rsidR="00370794" w:rsidRDefault="00370794" w:rsidP="00370794">
      <w:pPr>
        <w:adjustRightInd w:val="0"/>
        <w:snapToGrid w:val="0"/>
      </w:pPr>
      <w:r>
        <w:t xml:space="preserve">(13)B    </w:t>
      </w:r>
      <w:r>
        <w:rPr>
          <w:rFonts w:hint="eastAsia"/>
        </w:rPr>
        <w:t>【解析】</w:t>
      </w:r>
      <w:r>
        <w:t xml:space="preserve"> </w:t>
      </w:r>
      <w:r>
        <w:rPr>
          <w:rFonts w:hint="eastAsia"/>
        </w:rPr>
        <w:t>在</w:t>
      </w:r>
      <w:r>
        <w:t>C</w:t>
      </w:r>
      <w:r>
        <w:rPr>
          <w:rFonts w:hint="eastAsia"/>
        </w:rPr>
        <w:t>语言程序中</w:t>
      </w:r>
      <w:r>
        <w:t>,</w:t>
      </w:r>
      <w:r>
        <w:rPr>
          <w:rFonts w:hint="eastAsia"/>
        </w:rPr>
        <w:t>用单引号把一个字符或反斜线后跟一个特定的字符括起来表示一个字符常量。选项</w:t>
      </w:r>
      <w:r>
        <w:t>A)</w:t>
      </w:r>
      <w:r>
        <w:rPr>
          <w:rFonts w:hint="eastAsia"/>
        </w:rPr>
        <w:t>、</w:t>
      </w:r>
      <w:r>
        <w:t>C)</w:t>
      </w:r>
      <w:r>
        <w:rPr>
          <w:rFonts w:hint="eastAsia"/>
        </w:rPr>
        <w:t>和</w:t>
      </w:r>
      <w:r>
        <w:t>D)</w:t>
      </w:r>
      <w:r>
        <w:rPr>
          <w:rFonts w:hint="eastAsia"/>
        </w:rPr>
        <w:t>为正确的字符常量</w:t>
      </w:r>
      <w:r>
        <w:t>,</w:t>
      </w:r>
      <w:r>
        <w:rPr>
          <w:rFonts w:hint="eastAsia"/>
        </w:rPr>
        <w:t>而选项</w:t>
      </w:r>
      <w:r>
        <w:t>B)</w:t>
      </w:r>
      <w:r>
        <w:rPr>
          <w:rFonts w:hint="eastAsia"/>
        </w:rPr>
        <w:t>是用双引号括起来的字符</w:t>
      </w:r>
      <w:r>
        <w:t>,</w:t>
      </w:r>
      <w:r>
        <w:rPr>
          <w:rFonts w:hint="eastAsia"/>
        </w:rPr>
        <w:t>表示一个字符串常量。</w:t>
      </w:r>
    </w:p>
    <w:p w:rsidR="00370794" w:rsidRDefault="00370794" w:rsidP="00370794">
      <w:pPr>
        <w:adjustRightInd w:val="0"/>
        <w:snapToGrid w:val="0"/>
      </w:pPr>
      <w:r>
        <w:t xml:space="preserve">(14)C    </w:t>
      </w:r>
      <w:r>
        <w:rPr>
          <w:rFonts w:hint="eastAsia"/>
        </w:rPr>
        <w:t>【解析】</w:t>
      </w:r>
      <w:r>
        <w:t xml:space="preserve"> </w:t>
      </w:r>
      <w:r>
        <w:rPr>
          <w:rFonts w:hint="eastAsia"/>
        </w:rPr>
        <w:t>求余运算符</w:t>
      </w:r>
      <w:r>
        <w:t>"%"</w:t>
      </w:r>
      <w:r>
        <w:rPr>
          <w:rFonts w:hint="eastAsia"/>
        </w:rPr>
        <w:t>两边的运算对象必须是整型</w:t>
      </w:r>
      <w:r>
        <w:t>,</w:t>
      </w:r>
      <w:r>
        <w:rPr>
          <w:rFonts w:hint="eastAsia"/>
        </w:rPr>
        <w:t>而选项</w:t>
      </w:r>
      <w:r>
        <w:t>B)</w:t>
      </w:r>
      <w:r>
        <w:rPr>
          <w:rFonts w:hint="eastAsia"/>
        </w:rPr>
        <w:t>和</w:t>
      </w:r>
      <w:r>
        <w:t>D)</w:t>
      </w:r>
      <w:r>
        <w:rPr>
          <w:rFonts w:hint="eastAsia"/>
        </w:rPr>
        <w:t>中</w:t>
      </w:r>
      <w:r>
        <w:t xml:space="preserve"> "%"</w:t>
      </w:r>
      <w:r>
        <w:rPr>
          <w:rFonts w:hint="eastAsia"/>
        </w:rPr>
        <w:t>两边的运算对象有浮点整数据</w:t>
      </w:r>
      <w:r>
        <w:t>,</w:t>
      </w:r>
      <w:r>
        <w:rPr>
          <w:rFonts w:hint="eastAsia"/>
        </w:rPr>
        <w:t>所以选项</w:t>
      </w:r>
      <w:r>
        <w:t>B)</w:t>
      </w:r>
      <w:r>
        <w:rPr>
          <w:rFonts w:hint="eastAsia"/>
        </w:rPr>
        <w:t>和</w:t>
      </w:r>
      <w:r>
        <w:t>D)</w:t>
      </w:r>
      <w:r>
        <w:rPr>
          <w:rFonts w:hint="eastAsia"/>
        </w:rPr>
        <w:t>是错误的表达式。在选项</w:t>
      </w:r>
      <w:r>
        <w:t>A)</w:t>
      </w:r>
      <w:r>
        <w:rPr>
          <w:rFonts w:hint="eastAsia"/>
        </w:rPr>
        <w:t>中赋值表达式的两边出现相同的变量</w:t>
      </w:r>
      <w:r>
        <w:t>x,</w:t>
      </w:r>
      <w:r>
        <w:rPr>
          <w:rFonts w:hint="eastAsia"/>
        </w:rPr>
        <w:t>也是错误的。选项</w:t>
      </w:r>
      <w:r>
        <w:t>C)</w:t>
      </w:r>
      <w:r>
        <w:rPr>
          <w:rFonts w:hint="eastAsia"/>
        </w:rPr>
        <w:t>是一个逗号表达式</w:t>
      </w:r>
      <w:r>
        <w:t>,</w:t>
      </w:r>
      <w:r>
        <w:rPr>
          <w:rFonts w:hint="eastAsia"/>
        </w:rPr>
        <w:t>所以正确答案为</w:t>
      </w:r>
      <w:r>
        <w:t>C)</w:t>
      </w:r>
      <w:r>
        <w:rPr>
          <w:rFonts w:hint="eastAsia"/>
        </w:rPr>
        <w:t>。</w:t>
      </w:r>
    </w:p>
    <w:p w:rsidR="00370794" w:rsidRDefault="00370794" w:rsidP="00370794">
      <w:pPr>
        <w:adjustRightInd w:val="0"/>
        <w:snapToGrid w:val="0"/>
      </w:pPr>
      <w:r>
        <w:t xml:space="preserve">(15)B    </w:t>
      </w:r>
      <w:r>
        <w:rPr>
          <w:rFonts w:hint="eastAsia"/>
        </w:rPr>
        <w:t>【解析】</w:t>
      </w:r>
      <w:r>
        <w:t xml:space="preserve"> </w:t>
      </w:r>
      <w:r>
        <w:rPr>
          <w:rFonts w:hint="eastAsia"/>
        </w:rPr>
        <w:t>选项</w:t>
      </w:r>
      <w:r>
        <w:t>A)</w:t>
      </w:r>
      <w:r>
        <w:rPr>
          <w:rFonts w:hint="eastAsia"/>
        </w:rPr>
        <w:t>中包含一个不合法的运算符</w:t>
      </w:r>
      <w:r>
        <w:t>":=";</w:t>
      </w:r>
      <w:r>
        <w:rPr>
          <w:rFonts w:hint="eastAsia"/>
        </w:rPr>
        <w:t>选项</w:t>
      </w:r>
      <w:r>
        <w:t>C)</w:t>
      </w:r>
      <w:r>
        <w:rPr>
          <w:rFonts w:hint="eastAsia"/>
        </w:rPr>
        <w:t>应改为</w:t>
      </w:r>
      <w:r>
        <w:t>(int)18.5%3;</w:t>
      </w:r>
      <w:r>
        <w:rPr>
          <w:rFonts w:hint="eastAsia"/>
        </w:rPr>
        <w:t>选项</w:t>
      </w:r>
      <w:r>
        <w:t>D)</w:t>
      </w:r>
      <w:r>
        <w:rPr>
          <w:rFonts w:hint="eastAsia"/>
        </w:rPr>
        <w:t>可理解为两个表达式</w:t>
      </w:r>
      <w:r>
        <w:t>:a+7=c+b</w:t>
      </w:r>
      <w:r>
        <w:rPr>
          <w:rFonts w:hint="eastAsia"/>
        </w:rPr>
        <w:t>和</w:t>
      </w:r>
      <w:r>
        <w:t>a=a+7,</w:t>
      </w:r>
      <w:r>
        <w:rPr>
          <w:rFonts w:hint="eastAsia"/>
        </w:rPr>
        <w:t>其中第一个是错的</w:t>
      </w:r>
      <w:r>
        <w:t>,</w:t>
      </w:r>
      <w:r>
        <w:rPr>
          <w:rFonts w:hint="eastAsia"/>
        </w:rPr>
        <w:t>因为</w:t>
      </w:r>
      <w:r>
        <w:t>C</w:t>
      </w:r>
      <w:r>
        <w:rPr>
          <w:rFonts w:hint="eastAsia"/>
        </w:rPr>
        <w:t>语言规定赋值号的左边只能是单个变量</w:t>
      </w:r>
      <w:r>
        <w:t>,</w:t>
      </w:r>
      <w:r>
        <w:rPr>
          <w:rFonts w:hint="eastAsia"/>
        </w:rPr>
        <w:t>不能是表达式或常量等。因此</w:t>
      </w:r>
      <w:r>
        <w:t>,</w:t>
      </w:r>
      <w:r>
        <w:rPr>
          <w:rFonts w:hint="eastAsia"/>
        </w:rPr>
        <w:t>正确答案是选项</w:t>
      </w:r>
      <w:r>
        <w:t>B),</w:t>
      </w:r>
      <w:r>
        <w:rPr>
          <w:rFonts w:hint="eastAsia"/>
        </w:rPr>
        <w:t>它实际上相当于</w:t>
      </w:r>
      <w:r>
        <w:t>a=(b=c+2),</w:t>
      </w:r>
      <w:r>
        <w:rPr>
          <w:rFonts w:hint="eastAsia"/>
        </w:rPr>
        <w:t>进而可分解为两个表达式</w:t>
      </w:r>
      <w:r>
        <w:t>:b=c+2</w:t>
      </w:r>
      <w:r>
        <w:rPr>
          <w:rFonts w:hint="eastAsia"/>
        </w:rPr>
        <w:t>和</w:t>
      </w:r>
      <w:r>
        <w:t>a=b</w:t>
      </w:r>
      <w:r>
        <w:rPr>
          <w:rFonts w:hint="eastAsia"/>
        </w:rPr>
        <w:t>。</w:t>
      </w:r>
    </w:p>
    <w:p w:rsidR="00370794" w:rsidRDefault="00370794" w:rsidP="00370794">
      <w:pPr>
        <w:adjustRightInd w:val="0"/>
        <w:snapToGrid w:val="0"/>
      </w:pPr>
      <w:r>
        <w:t xml:space="preserve">(16)B   </w:t>
      </w:r>
      <w:r>
        <w:rPr>
          <w:rFonts w:hint="eastAsia"/>
        </w:rPr>
        <w:t>【解析】</w:t>
      </w:r>
      <w:r>
        <w:t xml:space="preserve"> </w:t>
      </w:r>
      <w:r>
        <w:rPr>
          <w:rFonts w:hint="eastAsia"/>
        </w:rPr>
        <w:t>由于在</w:t>
      </w:r>
      <w:r>
        <w:t>main()</w:t>
      </w:r>
      <w:r>
        <w:rPr>
          <w:rFonts w:hint="eastAsia"/>
        </w:rPr>
        <w:t>函数中</w:t>
      </w:r>
      <w:r>
        <w:t>,</w:t>
      </w:r>
      <w:r>
        <w:rPr>
          <w:rFonts w:hint="eastAsia"/>
        </w:rPr>
        <w:t>变量</w:t>
      </w:r>
      <w:r>
        <w:t xml:space="preserve"> i=4,</w:t>
      </w:r>
      <w:r>
        <w:rPr>
          <w:rFonts w:hint="eastAsia"/>
        </w:rPr>
        <w:t>所以就调用</w:t>
      </w:r>
      <w:r>
        <w:t>fun(4),</w:t>
      </w:r>
      <w:r>
        <w:rPr>
          <w:rFonts w:hint="eastAsia"/>
        </w:rPr>
        <w:t>则输出</w:t>
      </w:r>
      <w:r>
        <w:t>"m=4 k=4"</w:t>
      </w:r>
      <w:r>
        <w:rPr>
          <w:rFonts w:hint="eastAsia"/>
        </w:rPr>
        <w:t>。然后变量</w:t>
      </w:r>
      <w:r>
        <w:t>k</w:t>
      </w:r>
      <w:r>
        <w:rPr>
          <w:rFonts w:hint="eastAsia"/>
        </w:rPr>
        <w:t>增</w:t>
      </w:r>
      <w:r>
        <w:t>1</w:t>
      </w:r>
      <w:r>
        <w:rPr>
          <w:rFonts w:hint="eastAsia"/>
        </w:rPr>
        <w:t>等于</w:t>
      </w:r>
      <w:r>
        <w:t>5,</w:t>
      </w:r>
      <w:r>
        <w:rPr>
          <w:rFonts w:hint="eastAsia"/>
        </w:rPr>
        <w:t>变量</w:t>
      </w:r>
      <w:r>
        <w:t>i</w:t>
      </w:r>
      <w:r>
        <w:rPr>
          <w:rFonts w:hint="eastAsia"/>
        </w:rPr>
        <w:t>增</w:t>
      </w:r>
      <w:r>
        <w:t>1</w:t>
      </w:r>
      <w:r>
        <w:rPr>
          <w:rFonts w:hint="eastAsia"/>
        </w:rPr>
        <w:t>等于</w:t>
      </w:r>
      <w:r>
        <w:t>5,</w:t>
      </w:r>
      <w:r>
        <w:rPr>
          <w:rFonts w:hint="eastAsia"/>
        </w:rPr>
        <w:t>所以</w:t>
      </w:r>
      <w:r>
        <w:t>main()</w:t>
      </w:r>
      <w:r>
        <w:rPr>
          <w:rFonts w:hint="eastAsia"/>
        </w:rPr>
        <w:t>函数的</w:t>
      </w:r>
      <w:r>
        <w:t>"printf("i=%d k=%d\n",i,k);"</w:t>
      </w:r>
      <w:r>
        <w:rPr>
          <w:rFonts w:hint="eastAsia"/>
        </w:rPr>
        <w:t>语句输出</w:t>
      </w:r>
      <w:r>
        <w:t>"i=5 k=5"</w:t>
      </w:r>
    </w:p>
    <w:p w:rsidR="00370794" w:rsidRDefault="00370794" w:rsidP="00370794">
      <w:pPr>
        <w:adjustRightInd w:val="0"/>
        <w:snapToGrid w:val="0"/>
      </w:pPr>
      <w:r>
        <w:t xml:space="preserve">(17)B    </w:t>
      </w:r>
      <w:r>
        <w:rPr>
          <w:rFonts w:hint="eastAsia"/>
        </w:rPr>
        <w:t>【解析】</w:t>
      </w:r>
      <w:r>
        <w:t xml:space="preserve"> </w:t>
      </w:r>
      <w:r>
        <w:rPr>
          <w:rFonts w:hint="eastAsia"/>
        </w:rPr>
        <w:t>在本题中</w:t>
      </w:r>
      <w:r>
        <w:t>,</w:t>
      </w:r>
      <w:r>
        <w:rPr>
          <w:rFonts w:hint="eastAsia"/>
        </w:rPr>
        <w:t>选项</w:t>
      </w:r>
      <w:r>
        <w:t>B)</w:t>
      </w:r>
      <w:r>
        <w:rPr>
          <w:rFonts w:hint="eastAsia"/>
        </w:rPr>
        <w:t>实际是先计算关系表达式</w:t>
      </w:r>
      <w:r>
        <w:t>"'A'&lt;=c"</w:t>
      </w:r>
      <w:r>
        <w:rPr>
          <w:rFonts w:hint="eastAsia"/>
        </w:rPr>
        <w:t>的值是</w:t>
      </w:r>
      <w:r>
        <w:t>0</w:t>
      </w:r>
      <w:r>
        <w:rPr>
          <w:rFonts w:hint="eastAsia"/>
        </w:rPr>
        <w:t>还是</w:t>
      </w:r>
      <w:r>
        <w:t>1,</w:t>
      </w:r>
      <w:r>
        <w:rPr>
          <w:rFonts w:hint="eastAsia"/>
        </w:rPr>
        <w:t>再比较该值与字符</w:t>
      </w:r>
      <w:r>
        <w:t>'Z'</w:t>
      </w:r>
      <w:r>
        <w:rPr>
          <w:rFonts w:hint="eastAsia"/>
        </w:rPr>
        <w:t>之间的大小关系</w:t>
      </w:r>
      <w:r>
        <w:t>,</w:t>
      </w:r>
      <w:r>
        <w:rPr>
          <w:rFonts w:hint="eastAsia"/>
        </w:rPr>
        <w:t>显然不能实现题目所要求的功能</w:t>
      </w:r>
      <w:r>
        <w:t>,</w:t>
      </w:r>
      <w:r>
        <w:rPr>
          <w:rFonts w:hint="eastAsia"/>
        </w:rPr>
        <w:t>而选项</w:t>
      </w:r>
      <w:r>
        <w:t>A)</w:t>
      </w:r>
      <w:r>
        <w:rPr>
          <w:rFonts w:hint="eastAsia"/>
        </w:rPr>
        <w:t>、</w:t>
      </w:r>
      <w:r>
        <w:t>C)</w:t>
      </w:r>
      <w:r>
        <w:rPr>
          <w:rFonts w:hint="eastAsia"/>
        </w:rPr>
        <w:t>、</w:t>
      </w:r>
      <w:r>
        <w:t>D)</w:t>
      </w:r>
      <w:r>
        <w:rPr>
          <w:rFonts w:hint="eastAsia"/>
        </w:rPr>
        <w:t>都可以。</w:t>
      </w:r>
    </w:p>
    <w:p w:rsidR="00370794" w:rsidRDefault="00370794" w:rsidP="00370794">
      <w:pPr>
        <w:adjustRightInd w:val="0"/>
        <w:snapToGrid w:val="0"/>
      </w:pPr>
      <w:r>
        <w:t xml:space="preserve">(18)B    </w:t>
      </w:r>
      <w:r>
        <w:rPr>
          <w:rFonts w:hint="eastAsia"/>
        </w:rPr>
        <w:t>【解析】</w:t>
      </w:r>
      <w:r>
        <w:t xml:space="preserve"> </w:t>
      </w:r>
      <w:r>
        <w:rPr>
          <w:rFonts w:hint="eastAsia"/>
        </w:rPr>
        <w:t>本题考查逻辑与运算的运算规则。其规则是</w:t>
      </w:r>
      <w:r>
        <w:t>:</w:t>
      </w:r>
      <w:r>
        <w:rPr>
          <w:rFonts w:hint="eastAsia"/>
        </w:rPr>
        <w:t>当运算符前后两个条件表达式都满足时</w:t>
      </w:r>
      <w:r>
        <w:t>,</w:t>
      </w:r>
      <w:r>
        <w:rPr>
          <w:rFonts w:hint="eastAsia"/>
        </w:rPr>
        <w:t>其最终结果才为真。当发现第一个表达式的值为假</w:t>
      </w:r>
      <w:r>
        <w:t>,</w:t>
      </w:r>
      <w:r>
        <w:rPr>
          <w:rFonts w:hint="eastAsia"/>
        </w:rPr>
        <w:t>计算机将不再执行后面表达式的运算。</w:t>
      </w:r>
      <w:r>
        <w:t xml:space="preserve"> </w:t>
      </w:r>
    </w:p>
    <w:p w:rsidR="00370794" w:rsidRDefault="00370794" w:rsidP="00370794">
      <w:pPr>
        <w:adjustRightInd w:val="0"/>
        <w:snapToGrid w:val="0"/>
      </w:pPr>
      <w:r>
        <w:rPr>
          <w:rFonts w:hint="eastAsia"/>
        </w:rPr>
        <w:t>本题中</w:t>
      </w:r>
      <w:r>
        <w:t>,</w:t>
      </w:r>
      <w:r>
        <w:rPr>
          <w:rFonts w:hint="eastAsia"/>
        </w:rPr>
        <w:t>由于前一个表达式的值为</w:t>
      </w:r>
      <w:r>
        <w:t>"</w:t>
      </w:r>
      <w:r>
        <w:rPr>
          <w:rFonts w:hint="eastAsia"/>
        </w:rPr>
        <w:t>假</w:t>
      </w:r>
      <w:r>
        <w:t>",</w:t>
      </w:r>
      <w:r>
        <w:rPr>
          <w:rFonts w:hint="eastAsia"/>
        </w:rPr>
        <w:t>所以</w:t>
      </w:r>
      <w:r>
        <w:t>,</w:t>
      </w:r>
      <w:r>
        <w:rPr>
          <w:rFonts w:hint="eastAsia"/>
        </w:rPr>
        <w:t>后面的表达式不再进行运算</w:t>
      </w:r>
      <w:r>
        <w:t>,</w:t>
      </w:r>
      <w:r>
        <w:rPr>
          <w:rFonts w:hint="eastAsia"/>
        </w:rPr>
        <w:t>因而</w:t>
      </w:r>
      <w:r>
        <w:t>n</w:t>
      </w:r>
      <w:r>
        <w:rPr>
          <w:rFonts w:hint="eastAsia"/>
        </w:rPr>
        <w:t>的值保持不变</w:t>
      </w:r>
      <w:r>
        <w:t>,</w:t>
      </w:r>
      <w:r>
        <w:rPr>
          <w:rFonts w:hint="eastAsia"/>
        </w:rPr>
        <w:t>仍为</w:t>
      </w:r>
      <w:r>
        <w:t>2</w:t>
      </w:r>
      <w:r>
        <w:rPr>
          <w:rFonts w:hint="eastAsia"/>
        </w:rPr>
        <w:t>。</w:t>
      </w:r>
    </w:p>
    <w:p w:rsidR="00370794" w:rsidRDefault="00370794" w:rsidP="00370794">
      <w:pPr>
        <w:adjustRightInd w:val="0"/>
        <w:snapToGrid w:val="0"/>
      </w:pPr>
      <w:r>
        <w:t xml:space="preserve">(19)B    </w:t>
      </w:r>
      <w:r>
        <w:rPr>
          <w:rFonts w:hint="eastAsia"/>
        </w:rPr>
        <w:t>【解析】</w:t>
      </w:r>
      <w:r>
        <w:t xml:space="preserve"> </w:t>
      </w:r>
      <w:r>
        <w:rPr>
          <w:rFonts w:hint="eastAsia"/>
        </w:rPr>
        <w:t>两个</w:t>
      </w:r>
      <w:r>
        <w:t>if</w:t>
      </w:r>
      <w:r>
        <w:rPr>
          <w:rFonts w:hint="eastAsia"/>
        </w:rPr>
        <w:t>语句的判断条件都不满足</w:t>
      </w:r>
      <w:r>
        <w:t>,</w:t>
      </w:r>
      <w:r>
        <w:rPr>
          <w:rFonts w:hint="eastAsia"/>
        </w:rPr>
        <w:t>程序只执行了</w:t>
      </w:r>
      <w:r>
        <w:t>c=a</w:t>
      </w:r>
      <w:r>
        <w:rPr>
          <w:rFonts w:hint="eastAsia"/>
        </w:rPr>
        <w:t>这条语句</w:t>
      </w:r>
      <w:r>
        <w:t>,</w:t>
      </w:r>
      <w:r>
        <w:rPr>
          <w:rFonts w:hint="eastAsia"/>
        </w:rPr>
        <w:t>所以变量</w:t>
      </w:r>
      <w:r>
        <w:t>c</w:t>
      </w:r>
      <w:r>
        <w:rPr>
          <w:rFonts w:hint="eastAsia"/>
        </w:rPr>
        <w:t>的值等于</w:t>
      </w:r>
      <w:r>
        <w:t>3,</w:t>
      </w:r>
      <w:r>
        <w:rPr>
          <w:rFonts w:hint="eastAsia"/>
        </w:rPr>
        <w:t>变量</w:t>
      </w:r>
      <w:r>
        <w:t>b</w:t>
      </w:r>
      <w:r>
        <w:rPr>
          <w:rFonts w:hint="eastAsia"/>
        </w:rPr>
        <w:t>的值没有变化</w:t>
      </w:r>
      <w:r>
        <w:t>,</w:t>
      </w:r>
      <w:r>
        <w:rPr>
          <w:rFonts w:hint="eastAsia"/>
        </w:rPr>
        <w:t>程序输出的结果为</w:t>
      </w:r>
      <w:r>
        <w:t>3,5,3</w:t>
      </w:r>
      <w:r>
        <w:rPr>
          <w:rFonts w:hint="eastAsia"/>
        </w:rPr>
        <w:t>。</w:t>
      </w:r>
    </w:p>
    <w:p w:rsidR="00370794" w:rsidRDefault="00370794" w:rsidP="00370794">
      <w:pPr>
        <w:adjustRightInd w:val="0"/>
        <w:snapToGrid w:val="0"/>
      </w:pPr>
      <w:r>
        <w:t xml:space="preserve">(20)C    </w:t>
      </w:r>
      <w:r>
        <w:rPr>
          <w:rFonts w:hint="eastAsia"/>
        </w:rPr>
        <w:t>【解析】</w:t>
      </w:r>
      <w:r>
        <w:t xml:space="preserve"> C</w:t>
      </w:r>
      <w:r>
        <w:rPr>
          <w:rFonts w:hint="eastAsia"/>
        </w:rPr>
        <w:t>语言中</w:t>
      </w:r>
      <w:r>
        <w:t>,switch</w:t>
      </w:r>
      <w:r>
        <w:rPr>
          <w:rFonts w:hint="eastAsia"/>
        </w:rPr>
        <w:t>语句专用于实现多分支结构程序</w:t>
      </w:r>
      <w:r>
        <w:t>,</w:t>
      </w:r>
      <w:r>
        <w:rPr>
          <w:rFonts w:hint="eastAsia"/>
        </w:rPr>
        <w:t>其特点是各分支清晰而直观。</w:t>
      </w:r>
      <w:r>
        <w:t>switch</w:t>
      </w:r>
      <w:r>
        <w:rPr>
          <w:rFonts w:hint="eastAsia"/>
        </w:rPr>
        <w:t>后面括号中可以是任何表达式</w:t>
      </w:r>
      <w:r>
        <w:t>,</w:t>
      </w:r>
      <w:r>
        <w:rPr>
          <w:rFonts w:hint="eastAsia"/>
        </w:rPr>
        <w:t>取其整数部分与各常量表达式进行比较。常量表达式中不能出现变量</w:t>
      </w:r>
      <w:r>
        <w:t>,</w:t>
      </w:r>
      <w:r>
        <w:rPr>
          <w:rFonts w:hint="eastAsia"/>
        </w:rPr>
        <w:t>且类型必须是整型、字符型或枚举型</w:t>
      </w:r>
      <w:r>
        <w:t>,</w:t>
      </w:r>
      <w:r>
        <w:rPr>
          <w:rFonts w:hint="eastAsia"/>
        </w:rPr>
        <w:t>各常量表达式各不相同。</w:t>
      </w:r>
    </w:p>
    <w:p w:rsidR="00370794" w:rsidRDefault="00370794" w:rsidP="00370794">
      <w:pPr>
        <w:adjustRightInd w:val="0"/>
        <w:snapToGrid w:val="0"/>
      </w:pPr>
      <w:r>
        <w:t xml:space="preserve">(21)C    </w:t>
      </w:r>
      <w:r>
        <w:rPr>
          <w:rFonts w:hint="eastAsia"/>
        </w:rPr>
        <w:t>【解析】</w:t>
      </w:r>
      <w:r>
        <w:t xml:space="preserve"> </w:t>
      </w:r>
      <w:r>
        <w:rPr>
          <w:rFonts w:hint="eastAsia"/>
        </w:rPr>
        <w:t>本题考察变量的自加</w:t>
      </w:r>
      <w:r>
        <w:t>"++"</w:t>
      </w:r>
      <w:r>
        <w:rPr>
          <w:rFonts w:hint="eastAsia"/>
        </w:rPr>
        <w:t>和自减</w:t>
      </w:r>
      <w:r>
        <w:t>"--"</w:t>
      </w:r>
      <w:r>
        <w:rPr>
          <w:rFonts w:hint="eastAsia"/>
        </w:rPr>
        <w:t>问题。当</w:t>
      </w:r>
      <w:r>
        <w:t xml:space="preserve">y </w:t>
      </w:r>
      <w:r>
        <w:rPr>
          <w:rFonts w:hint="eastAsia"/>
        </w:rPr>
        <w:t>的值为</w:t>
      </w:r>
      <w:r>
        <w:t>9</w:t>
      </w:r>
      <w:r>
        <w:rPr>
          <w:rFonts w:hint="eastAsia"/>
        </w:rPr>
        <w:t>、</w:t>
      </w:r>
      <w:r>
        <w:t>6</w:t>
      </w:r>
      <w:r>
        <w:rPr>
          <w:rFonts w:hint="eastAsia"/>
        </w:rPr>
        <w:t>或</w:t>
      </w:r>
      <w:r>
        <w:t>3</w:t>
      </w:r>
      <w:r>
        <w:rPr>
          <w:rFonts w:hint="eastAsia"/>
        </w:rPr>
        <w:t>时</w:t>
      </w:r>
      <w:r>
        <w:t>,if</w:t>
      </w:r>
      <w:r>
        <w:rPr>
          <w:rFonts w:hint="eastAsia"/>
        </w:rPr>
        <w:lastRenderedPageBreak/>
        <w:t>语句的条件成立</w:t>
      </w:r>
      <w:r>
        <w:t>,</w:t>
      </w:r>
      <w:r>
        <w:rPr>
          <w:rFonts w:hint="eastAsia"/>
        </w:rPr>
        <w:t>执行输出语句</w:t>
      </w:r>
      <w:r>
        <w:t>,</w:t>
      </w:r>
      <w:r>
        <w:rPr>
          <w:rFonts w:hint="eastAsia"/>
        </w:rPr>
        <w:t>输出表达式</w:t>
      </w:r>
      <w:r>
        <w:t>--y</w:t>
      </w:r>
      <w:r>
        <w:rPr>
          <w:rFonts w:hint="eastAsia"/>
        </w:rPr>
        <w:t>的值</w:t>
      </w:r>
      <w:r>
        <w:t>,y</w:t>
      </w:r>
      <w:r>
        <w:rPr>
          <w:rFonts w:hint="eastAsia"/>
        </w:rPr>
        <w:t>的自减要先于输出语句执行</w:t>
      </w:r>
      <w:r>
        <w:t>,</w:t>
      </w:r>
      <w:r>
        <w:rPr>
          <w:rFonts w:hint="eastAsia"/>
        </w:rPr>
        <w:t>故输出结果为</w:t>
      </w:r>
      <w:r>
        <w:t>8 5 2</w:t>
      </w:r>
      <w:r>
        <w:rPr>
          <w:rFonts w:hint="eastAsia"/>
        </w:rPr>
        <w:t>。</w:t>
      </w:r>
    </w:p>
    <w:p w:rsidR="00370794" w:rsidRDefault="00370794" w:rsidP="00370794">
      <w:pPr>
        <w:adjustRightInd w:val="0"/>
        <w:snapToGrid w:val="0"/>
      </w:pPr>
      <w:r>
        <w:t xml:space="preserve">(22)C    </w:t>
      </w:r>
      <w:r>
        <w:rPr>
          <w:rFonts w:hint="eastAsia"/>
        </w:rPr>
        <w:t>【解析】</w:t>
      </w:r>
      <w:r>
        <w:t xml:space="preserve"> do while</w:t>
      </w:r>
      <w:r>
        <w:rPr>
          <w:rFonts w:hint="eastAsia"/>
        </w:rPr>
        <w:t>语句的一般形式为</w:t>
      </w:r>
      <w:r>
        <w:t xml:space="preserve">:do </w:t>
      </w:r>
      <w:r>
        <w:rPr>
          <w:rFonts w:hint="eastAsia"/>
        </w:rPr>
        <w:t>循环体语句</w:t>
      </w:r>
      <w:r>
        <w:t xml:space="preserve"> while(</w:t>
      </w:r>
      <w:r>
        <w:rPr>
          <w:rFonts w:hint="eastAsia"/>
        </w:rPr>
        <w:t>表达式</w:t>
      </w:r>
      <w:r>
        <w:t>);,</w:t>
      </w:r>
      <w:r>
        <w:rPr>
          <w:rFonts w:hint="eastAsia"/>
        </w:rPr>
        <w:t>其中循环体语句可以是复合型语句</w:t>
      </w:r>
      <w:r>
        <w:t>,</w:t>
      </w:r>
      <w:r>
        <w:rPr>
          <w:rFonts w:hint="eastAsia"/>
        </w:rPr>
        <w:t>但必须用花括号括起来。</w:t>
      </w:r>
      <w:r>
        <w:t>while</w:t>
      </w:r>
      <w:r>
        <w:rPr>
          <w:rFonts w:hint="eastAsia"/>
        </w:rPr>
        <w:t>后必须要有分号作为语句的结束</w:t>
      </w:r>
      <w:r>
        <w:t>,</w:t>
      </w:r>
      <w:r>
        <w:rPr>
          <w:rFonts w:hint="eastAsia"/>
        </w:rPr>
        <w:t>在</w:t>
      </w:r>
      <w:r>
        <w:t>do-while</w:t>
      </w:r>
      <w:r>
        <w:rPr>
          <w:rFonts w:hint="eastAsia"/>
        </w:rPr>
        <w:t>循环中</w:t>
      </w:r>
      <w:r>
        <w:t>,</w:t>
      </w:r>
      <w:r>
        <w:rPr>
          <w:rFonts w:hint="eastAsia"/>
        </w:rPr>
        <w:t>不可以省略</w:t>
      </w:r>
      <w:r>
        <w:t>while</w:t>
      </w:r>
      <w:r>
        <w:rPr>
          <w:rFonts w:hint="eastAsia"/>
        </w:rPr>
        <w:t>。</w:t>
      </w:r>
    </w:p>
    <w:p w:rsidR="00370794" w:rsidRDefault="00370794" w:rsidP="00370794">
      <w:pPr>
        <w:adjustRightInd w:val="0"/>
        <w:snapToGrid w:val="0"/>
      </w:pPr>
      <w:r>
        <w:t xml:space="preserve">(23)D    </w:t>
      </w:r>
      <w:r>
        <w:rPr>
          <w:rFonts w:hint="eastAsia"/>
        </w:rPr>
        <w:t>【解析】</w:t>
      </w:r>
      <w:r>
        <w:t xml:space="preserve"> </w:t>
      </w:r>
      <w:r>
        <w:rPr>
          <w:rFonts w:hint="eastAsia"/>
        </w:rPr>
        <w:t>在程序中指针变量</w:t>
      </w:r>
      <w:r>
        <w:t>p</w:t>
      </w:r>
      <w:r>
        <w:rPr>
          <w:rFonts w:hint="eastAsia"/>
        </w:rPr>
        <w:t>初始指向</w:t>
      </w:r>
      <w:r>
        <w:t>a[3],</w:t>
      </w:r>
      <w:r>
        <w:rPr>
          <w:rFonts w:hint="eastAsia"/>
        </w:rPr>
        <w:t>执行</w:t>
      </w:r>
      <w:r>
        <w:t>p</w:t>
      </w:r>
      <w:r>
        <w:rPr>
          <w:rFonts w:hint="eastAsia"/>
        </w:rPr>
        <w:t>减</w:t>
      </w:r>
      <w:r>
        <w:t>1</w:t>
      </w:r>
      <w:r>
        <w:rPr>
          <w:rFonts w:hint="eastAsia"/>
        </w:rPr>
        <w:t>后</w:t>
      </w:r>
      <w:r>
        <w:t>,p</w:t>
      </w:r>
      <w:r>
        <w:rPr>
          <w:rFonts w:hint="eastAsia"/>
        </w:rPr>
        <w:t>指向</w:t>
      </w:r>
      <w:r>
        <w:t>a[2],</w:t>
      </w:r>
      <w:r>
        <w:rPr>
          <w:rFonts w:hint="eastAsia"/>
        </w:rPr>
        <w:t>语句</w:t>
      </w:r>
      <w:r>
        <w:t>y=*p</w:t>
      </w:r>
      <w:r>
        <w:rPr>
          <w:rFonts w:hint="eastAsia"/>
        </w:rPr>
        <w:t>的作用是把</w:t>
      </w:r>
      <w:r>
        <w:t>a[2]</w:t>
      </w:r>
      <w:r>
        <w:rPr>
          <w:rFonts w:hint="eastAsia"/>
        </w:rPr>
        <w:t>的值赋给变量</w:t>
      </w:r>
      <w:r>
        <w:t>y,</w:t>
      </w:r>
      <w:r>
        <w:rPr>
          <w:rFonts w:hint="eastAsia"/>
        </w:rPr>
        <w:t>所以输出为</w:t>
      </w:r>
      <w:r>
        <w:t>y=3</w:t>
      </w:r>
      <w:r>
        <w:rPr>
          <w:rFonts w:hint="eastAsia"/>
        </w:rPr>
        <w:t>。</w:t>
      </w:r>
    </w:p>
    <w:p w:rsidR="00370794" w:rsidRDefault="00370794" w:rsidP="00370794">
      <w:pPr>
        <w:adjustRightInd w:val="0"/>
        <w:snapToGrid w:val="0"/>
      </w:pPr>
      <w:r>
        <w:t xml:space="preserve">(24)B    </w:t>
      </w:r>
      <w:r>
        <w:rPr>
          <w:rFonts w:hint="eastAsia"/>
        </w:rPr>
        <w:t>【解析】</w:t>
      </w:r>
      <w:r>
        <w:t xml:space="preserve"> </w:t>
      </w:r>
      <w:r>
        <w:rPr>
          <w:rFonts w:hint="eastAsia"/>
        </w:rPr>
        <w:t>二维数组的初始化有以下几种形式</w:t>
      </w:r>
      <w:r>
        <w:t>:</w:t>
      </w:r>
      <w:r>
        <w:rPr>
          <w:rFonts w:ascii="宋体" w:hAnsi="宋体" w:cs="宋体" w:hint="eastAsia"/>
        </w:rPr>
        <w:t>①</w:t>
      </w:r>
      <w:r>
        <w:rPr>
          <w:rFonts w:hint="eastAsia"/>
        </w:rPr>
        <w:t>分行进行初始化</w:t>
      </w:r>
      <w:r>
        <w:t>;</w:t>
      </w:r>
      <w:r>
        <w:rPr>
          <w:rFonts w:ascii="宋体" w:hAnsi="宋体" w:cs="宋体" w:hint="eastAsia"/>
        </w:rPr>
        <w:t>②</w:t>
      </w:r>
      <w:r>
        <w:rPr>
          <w:rFonts w:hint="eastAsia"/>
        </w:rPr>
        <w:t>不分行进行初始化</w:t>
      </w:r>
      <w:r>
        <w:t>;</w:t>
      </w:r>
      <w:r>
        <w:rPr>
          <w:rFonts w:ascii="宋体" w:hAnsi="宋体" w:cs="宋体" w:hint="eastAsia"/>
        </w:rPr>
        <w:t>③</w:t>
      </w:r>
      <w:r>
        <w:rPr>
          <w:rFonts w:hint="eastAsia"/>
        </w:rPr>
        <w:t>部分数组元素进行初始化</w:t>
      </w:r>
      <w:r>
        <w:t>;</w:t>
      </w:r>
      <w:r>
        <w:rPr>
          <w:rFonts w:ascii="宋体" w:hAnsi="宋体" w:cs="宋体" w:hint="eastAsia"/>
        </w:rPr>
        <w:t>④</w:t>
      </w:r>
      <w:r>
        <w:rPr>
          <w:rFonts w:hint="eastAsia"/>
        </w:rPr>
        <w:t>省略第一维的定义</w:t>
      </w:r>
      <w:r>
        <w:t>,</w:t>
      </w:r>
      <w:r>
        <w:rPr>
          <w:rFonts w:hint="eastAsia"/>
        </w:rPr>
        <w:t>不省略第二维的定义。选项</w:t>
      </w:r>
      <w:r>
        <w:t>B)</w:t>
      </w:r>
      <w:r>
        <w:rPr>
          <w:rFonts w:hint="eastAsia"/>
        </w:rPr>
        <w:t>等号右边分了</w:t>
      </w:r>
      <w:r>
        <w:t>3</w:t>
      </w:r>
      <w:r>
        <w:rPr>
          <w:rFonts w:hint="eastAsia"/>
        </w:rPr>
        <w:t>行</w:t>
      </w:r>
      <w:r>
        <w:t>,</w:t>
      </w:r>
      <w:r>
        <w:rPr>
          <w:rFonts w:hint="eastAsia"/>
        </w:rPr>
        <w:t>大于等号左边数组的行数</w:t>
      </w:r>
      <w:r>
        <w:t>2</w:t>
      </w:r>
      <w:r>
        <w:rPr>
          <w:rFonts w:hint="eastAsia"/>
        </w:rPr>
        <w:t>。</w:t>
      </w:r>
    </w:p>
    <w:p w:rsidR="00370794" w:rsidRDefault="00370794" w:rsidP="00370794">
      <w:pPr>
        <w:adjustRightInd w:val="0"/>
        <w:snapToGrid w:val="0"/>
      </w:pPr>
      <w:r>
        <w:t xml:space="preserve">(25)D    </w:t>
      </w:r>
      <w:r>
        <w:rPr>
          <w:rFonts w:hint="eastAsia"/>
        </w:rPr>
        <w:t>【解析】</w:t>
      </w:r>
      <w:r>
        <w:t xml:space="preserve"> C</w:t>
      </w:r>
      <w:r>
        <w:rPr>
          <w:rFonts w:hint="eastAsia"/>
        </w:rPr>
        <w:t>语言中操作一个字符串常量的方法有</w:t>
      </w:r>
      <w:r>
        <w:t>:</w:t>
      </w:r>
      <w:r>
        <w:rPr>
          <w:rFonts w:ascii="宋体" w:hAnsi="宋体" w:cs="宋体" w:hint="eastAsia"/>
        </w:rPr>
        <w:t>①</w:t>
      </w:r>
      <w:r>
        <w:rPr>
          <w:rFonts w:hint="eastAsia"/>
        </w:rPr>
        <w:t>将字符串常量存放在一个字符数组之中</w:t>
      </w:r>
      <w:r>
        <w:t>;</w:t>
      </w:r>
      <w:r>
        <w:rPr>
          <w:rFonts w:ascii="宋体" w:hAnsi="宋体" w:cs="宋体" w:hint="eastAsia"/>
        </w:rPr>
        <w:t>②</w:t>
      </w:r>
      <w:r>
        <w:t xml:space="preserve"> </w:t>
      </w:r>
      <w:r>
        <w:rPr>
          <w:rFonts w:hint="eastAsia"/>
        </w:rPr>
        <w:t>用字符指针指向字符串</w:t>
      </w:r>
      <w:r>
        <w:t xml:space="preserve">, </w:t>
      </w:r>
      <w:r>
        <w:rPr>
          <w:rFonts w:hint="eastAsia"/>
        </w:rPr>
        <w:t>然后通过字符指针来访问字符串存储区域。当字符串常量在表达式中出现时</w:t>
      </w:r>
      <w:r>
        <w:t xml:space="preserve">, </w:t>
      </w:r>
      <w:r>
        <w:rPr>
          <w:rFonts w:hint="eastAsia"/>
        </w:rPr>
        <w:t>根据数组的类型转换规则</w:t>
      </w:r>
      <w:r>
        <w:t xml:space="preserve">, </w:t>
      </w:r>
      <w:r>
        <w:rPr>
          <w:rFonts w:hint="eastAsia"/>
        </w:rPr>
        <w:t>将其转换成字符指针。</w:t>
      </w:r>
      <w:r>
        <w:t xml:space="preserve"> </w:t>
      </w:r>
    </w:p>
    <w:p w:rsidR="00370794" w:rsidRDefault="00370794" w:rsidP="00370794">
      <w:pPr>
        <w:adjustRightInd w:val="0"/>
        <w:snapToGrid w:val="0"/>
      </w:pPr>
      <w:r>
        <w:rPr>
          <w:rFonts w:hint="eastAsia"/>
        </w:rPr>
        <w:t>本题</w:t>
      </w:r>
      <w:r>
        <w:t>D)</w:t>
      </w:r>
      <w:r>
        <w:rPr>
          <w:rFonts w:hint="eastAsia"/>
        </w:rPr>
        <w:t>项中错误的关键是对数组初始化时</w:t>
      </w:r>
      <w:r>
        <w:t>,</w:t>
      </w:r>
      <w:r>
        <w:rPr>
          <w:rFonts w:hint="eastAsia"/>
        </w:rPr>
        <w:t>可以在变量定义时整体赋初值</w:t>
      </w:r>
      <w:r>
        <w:t>,</w:t>
      </w:r>
      <w:r>
        <w:rPr>
          <w:rFonts w:hint="eastAsia"/>
        </w:rPr>
        <w:t>但不能在赋值语句中整体赋值。</w:t>
      </w:r>
    </w:p>
    <w:p w:rsidR="00370794" w:rsidRDefault="00370794" w:rsidP="00370794">
      <w:pPr>
        <w:adjustRightInd w:val="0"/>
        <w:snapToGrid w:val="0"/>
      </w:pPr>
      <w:r>
        <w:t xml:space="preserve">(26)D    </w:t>
      </w:r>
      <w:r>
        <w:rPr>
          <w:rFonts w:hint="eastAsia"/>
        </w:rPr>
        <w:t>【解析】</w:t>
      </w:r>
      <w:r>
        <w:t xml:space="preserve"> C</w:t>
      </w:r>
      <w:r>
        <w:rPr>
          <w:rFonts w:hint="eastAsia"/>
        </w:rPr>
        <w:t>语言中数组下标是从</w:t>
      </w:r>
      <w:r>
        <w:t>0</w:t>
      </w:r>
      <w:r>
        <w:rPr>
          <w:rFonts w:hint="eastAsia"/>
        </w:rPr>
        <w:t>开始的</w:t>
      </w:r>
      <w:r>
        <w:t>,</w:t>
      </w:r>
      <w:r>
        <w:rPr>
          <w:rFonts w:hint="eastAsia"/>
        </w:rPr>
        <w:t>所以二维数组</w:t>
      </w:r>
      <w:r>
        <w:t>a[2][3]</w:t>
      </w:r>
      <w:r>
        <w:rPr>
          <w:rFonts w:hint="eastAsia"/>
        </w:rPr>
        <w:t>的第一维下标取值为</w:t>
      </w:r>
      <w:r>
        <w:t>0</w:t>
      </w:r>
      <w:r>
        <w:rPr>
          <w:rFonts w:hint="eastAsia"/>
        </w:rPr>
        <w:t>、</w:t>
      </w:r>
      <w:r>
        <w:t>1;</w:t>
      </w:r>
      <w:r>
        <w:rPr>
          <w:rFonts w:hint="eastAsia"/>
        </w:rPr>
        <w:t>第二维的下标取值为</w:t>
      </w:r>
      <w:r>
        <w:t>0</w:t>
      </w:r>
      <w:r>
        <w:rPr>
          <w:rFonts w:hint="eastAsia"/>
        </w:rPr>
        <w:t>、</w:t>
      </w:r>
      <w:r>
        <w:t>1</w:t>
      </w:r>
      <w:r>
        <w:rPr>
          <w:rFonts w:hint="eastAsia"/>
        </w:rPr>
        <w:t>、</w:t>
      </w:r>
      <w:r>
        <w:t>2,</w:t>
      </w:r>
      <w:r>
        <w:rPr>
          <w:rFonts w:hint="eastAsia"/>
        </w:rPr>
        <w:t>因而选项</w:t>
      </w:r>
      <w:r>
        <w:t>A)</w:t>
      </w:r>
      <w:r>
        <w:rPr>
          <w:rFonts w:hint="eastAsia"/>
        </w:rPr>
        <w:t>、</w:t>
      </w:r>
      <w:r>
        <w:t>B)</w:t>
      </w:r>
      <w:r>
        <w:rPr>
          <w:rFonts w:hint="eastAsia"/>
        </w:rPr>
        <w:t>、</w:t>
      </w:r>
      <w:r>
        <w:t>C)</w:t>
      </w:r>
      <w:r>
        <w:rPr>
          <w:rFonts w:hint="eastAsia"/>
        </w:rPr>
        <w:t>都是错误的</w:t>
      </w:r>
      <w:r>
        <w:t>,</w:t>
      </w:r>
      <w:r>
        <w:rPr>
          <w:rFonts w:hint="eastAsia"/>
        </w:rPr>
        <w:t>选项</w:t>
      </w:r>
      <w:r>
        <w:t>D)</w:t>
      </w:r>
      <w:r>
        <w:rPr>
          <w:rFonts w:hint="eastAsia"/>
        </w:rPr>
        <w:t>表示数组元素</w:t>
      </w:r>
      <w:r>
        <w:t>a[0][0]</w:t>
      </w:r>
      <w:r>
        <w:rPr>
          <w:rFonts w:hint="eastAsia"/>
        </w:rPr>
        <w:t>。</w:t>
      </w:r>
    </w:p>
    <w:p w:rsidR="00370794" w:rsidRDefault="00370794" w:rsidP="00370794">
      <w:pPr>
        <w:adjustRightInd w:val="0"/>
        <w:snapToGrid w:val="0"/>
      </w:pPr>
      <w:r>
        <w:t xml:space="preserve">(27)B    </w:t>
      </w:r>
      <w:r>
        <w:rPr>
          <w:rFonts w:hint="eastAsia"/>
        </w:rPr>
        <w:t>【解析】</w:t>
      </w:r>
      <w:r>
        <w:t xml:space="preserve"> scanf()</w:t>
      </w:r>
      <w:r>
        <w:rPr>
          <w:rFonts w:hint="eastAsia"/>
        </w:rPr>
        <w:t>语句用</w:t>
      </w:r>
      <w:r>
        <w:t>"</w:t>
      </w:r>
      <w:r>
        <w:rPr>
          <w:rFonts w:hint="eastAsia"/>
        </w:rPr>
        <w:t>空格</w:t>
      </w:r>
      <w:r>
        <w:t>"</w:t>
      </w:r>
      <w:r>
        <w:rPr>
          <w:rFonts w:hint="eastAsia"/>
        </w:rPr>
        <w:t>区别不同的字符串</w:t>
      </w:r>
      <w:r>
        <w:t>;getc()</w:t>
      </w:r>
      <w:r>
        <w:rPr>
          <w:rFonts w:hint="eastAsia"/>
        </w:rPr>
        <w:t>与</w:t>
      </w:r>
      <w:r>
        <w:t>getchar()</w:t>
      </w:r>
      <w:r>
        <w:rPr>
          <w:rFonts w:hint="eastAsia"/>
        </w:rPr>
        <w:t>语句不能用于字符串的读入。</w:t>
      </w:r>
    </w:p>
    <w:p w:rsidR="00370794" w:rsidRDefault="00370794" w:rsidP="00370794">
      <w:pPr>
        <w:adjustRightInd w:val="0"/>
        <w:snapToGrid w:val="0"/>
      </w:pPr>
      <w:r>
        <w:t xml:space="preserve">(28)A    </w:t>
      </w:r>
      <w:r>
        <w:rPr>
          <w:rFonts w:hint="eastAsia"/>
        </w:rPr>
        <w:t>【解析】</w:t>
      </w:r>
      <w:r>
        <w:t xml:space="preserve"> </w:t>
      </w:r>
      <w:r>
        <w:rPr>
          <w:rFonts w:hint="eastAsia"/>
        </w:rPr>
        <w:t>带参数的宏定义命令行形式如下</w:t>
      </w:r>
      <w:r>
        <w:t xml:space="preserve">:#define </w:t>
      </w:r>
      <w:r>
        <w:rPr>
          <w:rFonts w:hint="eastAsia"/>
        </w:rPr>
        <w:t>宏名</w:t>
      </w:r>
      <w:r>
        <w:t>(</w:t>
      </w:r>
      <w:r>
        <w:rPr>
          <w:rFonts w:hint="eastAsia"/>
        </w:rPr>
        <w:t>形参表</w:t>
      </w:r>
      <w:r>
        <w:t xml:space="preserve">) </w:t>
      </w:r>
      <w:r>
        <w:rPr>
          <w:rFonts w:hint="eastAsia"/>
        </w:rPr>
        <w:t>替换文本。首先进行</w:t>
      </w:r>
      <w:r>
        <w:t>M</w:t>
      </w:r>
      <w:r>
        <w:rPr>
          <w:rFonts w:hint="eastAsia"/>
        </w:rPr>
        <w:t>的宏替换</w:t>
      </w:r>
      <w:r>
        <w:t>,</w:t>
      </w:r>
      <w:r>
        <w:rPr>
          <w:rFonts w:hint="eastAsia"/>
        </w:rPr>
        <w:t>之后再进行</w:t>
      </w:r>
      <w:r>
        <w:t>N</w:t>
      </w:r>
      <w:r>
        <w:rPr>
          <w:rFonts w:hint="eastAsia"/>
        </w:rPr>
        <w:t>的宏替换</w:t>
      </w:r>
      <w:r>
        <w:t>,</w:t>
      </w:r>
      <w:r>
        <w:rPr>
          <w:rFonts w:hint="eastAsia"/>
        </w:rPr>
        <w:t>替换后的表达式为</w:t>
      </w:r>
      <w:r>
        <w:t xml:space="preserve"> (a)*(b)/(c)</w:t>
      </w:r>
      <w:r>
        <w:rPr>
          <w:rFonts w:hint="eastAsia"/>
        </w:rPr>
        <w:t>。</w:t>
      </w:r>
    </w:p>
    <w:p w:rsidR="00370794" w:rsidRDefault="00370794" w:rsidP="00370794">
      <w:pPr>
        <w:adjustRightInd w:val="0"/>
        <w:snapToGrid w:val="0"/>
      </w:pPr>
      <w:r>
        <w:t xml:space="preserve">(29)D    </w:t>
      </w:r>
      <w:r>
        <w:rPr>
          <w:rFonts w:hint="eastAsia"/>
        </w:rPr>
        <w:t>【解析】</w:t>
      </w:r>
      <w:r>
        <w:t xml:space="preserve"> </w:t>
      </w:r>
      <w:r>
        <w:rPr>
          <w:rFonts w:hint="eastAsia"/>
        </w:rPr>
        <w:t>结构体变量所占用内存的字节数是其所有成员所占用内存字节数之和。本题中整型变量</w:t>
      </w:r>
      <w:r>
        <w:t>i</w:t>
      </w:r>
      <w:r>
        <w:rPr>
          <w:rFonts w:hint="eastAsia"/>
        </w:rPr>
        <w:t>所占用的内存是</w:t>
      </w:r>
      <w:r>
        <w:t>2</w:t>
      </w:r>
      <w:r>
        <w:rPr>
          <w:rFonts w:hint="eastAsia"/>
        </w:rPr>
        <w:t>字节</w:t>
      </w:r>
      <w:r>
        <w:t>,</w:t>
      </w:r>
      <w:r>
        <w:rPr>
          <w:rFonts w:hint="eastAsia"/>
        </w:rPr>
        <w:t>字符型变量</w:t>
      </w:r>
      <w:r>
        <w:t>ch</w:t>
      </w:r>
      <w:r>
        <w:rPr>
          <w:rFonts w:hint="eastAsia"/>
        </w:rPr>
        <w:t>所占用的内存是</w:t>
      </w:r>
      <w:r>
        <w:t>1</w:t>
      </w:r>
      <w:r>
        <w:rPr>
          <w:rFonts w:hint="eastAsia"/>
        </w:rPr>
        <w:t>字节</w:t>
      </w:r>
      <w:r>
        <w:t>,</w:t>
      </w:r>
      <w:r>
        <w:rPr>
          <w:rFonts w:hint="eastAsia"/>
        </w:rPr>
        <w:t>双精度型变量</w:t>
      </w:r>
      <w:r>
        <w:t>f</w:t>
      </w:r>
      <w:r>
        <w:rPr>
          <w:rFonts w:hint="eastAsia"/>
        </w:rPr>
        <w:t>所占用的内存是</w:t>
      </w:r>
      <w:r>
        <w:t>8</w:t>
      </w:r>
      <w:r>
        <w:rPr>
          <w:rFonts w:hint="eastAsia"/>
        </w:rPr>
        <w:t>字节</w:t>
      </w:r>
      <w:r>
        <w:t>,</w:t>
      </w:r>
      <w:r>
        <w:rPr>
          <w:rFonts w:hint="eastAsia"/>
        </w:rPr>
        <w:t>三者相加即可。</w:t>
      </w:r>
    </w:p>
    <w:p w:rsidR="00370794" w:rsidRDefault="00370794" w:rsidP="00370794">
      <w:pPr>
        <w:adjustRightInd w:val="0"/>
        <w:snapToGrid w:val="0"/>
      </w:pPr>
      <w:r>
        <w:t xml:space="preserve">(30)A    </w:t>
      </w:r>
      <w:r>
        <w:rPr>
          <w:rFonts w:hint="eastAsia"/>
        </w:rPr>
        <w:t>【解析】</w:t>
      </w:r>
      <w:r>
        <w:t xml:space="preserve"> </w:t>
      </w:r>
      <w:r>
        <w:rPr>
          <w:rFonts w:hint="eastAsia"/>
        </w:rPr>
        <w:t>首先利用</w:t>
      </w:r>
      <w:r>
        <w:t>fwrite</w:t>
      </w:r>
      <w:r>
        <w:rPr>
          <w:rFonts w:hint="eastAsia"/>
        </w:rPr>
        <w:t>函数将数组</w:t>
      </w:r>
      <w:r>
        <w:t>a</w:t>
      </w:r>
      <w:r>
        <w:rPr>
          <w:rFonts w:hint="eastAsia"/>
        </w:rPr>
        <w:t>中的数据写到文件中</w:t>
      </w:r>
      <w:r>
        <w:t>,</w:t>
      </w:r>
      <w:r>
        <w:rPr>
          <w:rFonts w:hint="eastAsia"/>
        </w:rPr>
        <w:t>接着</w:t>
      </w:r>
      <w:r>
        <w:t>fseek</w:t>
      </w:r>
      <w:r>
        <w:rPr>
          <w:rFonts w:hint="eastAsia"/>
        </w:rPr>
        <w:t>函数的功能是读文件的位置</w:t>
      </w:r>
      <w:r>
        <w:t>,</w:t>
      </w:r>
      <w:r>
        <w:rPr>
          <w:rFonts w:hint="eastAsia"/>
        </w:rPr>
        <w:t>指针从文件头向后移动</w:t>
      </w:r>
      <w:r>
        <w:t>3</w:t>
      </w:r>
      <w:r>
        <w:rPr>
          <w:rFonts w:hint="eastAsia"/>
        </w:rPr>
        <w:t>个</w:t>
      </w:r>
      <w:r>
        <w:t>int</w:t>
      </w:r>
      <w:r>
        <w:rPr>
          <w:rFonts w:hint="eastAsia"/>
        </w:rPr>
        <w:t>型数据</w:t>
      </w:r>
      <w:r>
        <w:t>,</w:t>
      </w:r>
      <w:r>
        <w:rPr>
          <w:rFonts w:hint="eastAsia"/>
        </w:rPr>
        <w:t>这时文件位置指针指向的是文件中的第</w:t>
      </w:r>
      <w:r>
        <w:t>4</w:t>
      </w:r>
      <w:r>
        <w:rPr>
          <w:rFonts w:hint="eastAsia"/>
        </w:rPr>
        <w:t>个</w:t>
      </w:r>
      <w:r>
        <w:t>int</w:t>
      </w:r>
      <w:r>
        <w:rPr>
          <w:rFonts w:hint="eastAsia"/>
        </w:rPr>
        <w:t>数据</w:t>
      </w:r>
      <w:r>
        <w:t>"4",</w:t>
      </w:r>
      <w:r>
        <w:rPr>
          <w:rFonts w:hint="eastAsia"/>
        </w:rPr>
        <w:t>然后</w:t>
      </w:r>
      <w:r>
        <w:t xml:space="preserve"> fread</w:t>
      </w:r>
      <w:r>
        <w:rPr>
          <w:rFonts w:hint="eastAsia"/>
        </w:rPr>
        <w:t>函数将文件</w:t>
      </w:r>
      <w:r>
        <w:t>fp</w:t>
      </w:r>
      <w:r>
        <w:rPr>
          <w:rFonts w:hint="eastAsia"/>
        </w:rPr>
        <w:t>中的后</w:t>
      </w:r>
      <w:r>
        <w:t>3</w:t>
      </w:r>
      <w:r>
        <w:rPr>
          <w:rFonts w:hint="eastAsia"/>
        </w:rPr>
        <w:t>个数据</w:t>
      </w:r>
      <w:r>
        <w:t>4,5,6</w:t>
      </w:r>
      <w:r>
        <w:rPr>
          <w:rFonts w:hint="eastAsia"/>
        </w:rPr>
        <w:t>读到数组</w:t>
      </w:r>
      <w:r>
        <w:t>a</w:t>
      </w:r>
      <w:r>
        <w:rPr>
          <w:rFonts w:hint="eastAsia"/>
        </w:rPr>
        <w:t>中</w:t>
      </w:r>
      <w:r>
        <w:t>,</w:t>
      </w:r>
      <w:r>
        <w:rPr>
          <w:rFonts w:hint="eastAsia"/>
        </w:rPr>
        <w:t>这样就覆盖了数组中原来的前</w:t>
      </w:r>
      <w:r>
        <w:t>3</w:t>
      </w:r>
      <w:r>
        <w:rPr>
          <w:rFonts w:hint="eastAsia"/>
        </w:rPr>
        <w:t>项数据。最后数组中的数据就成了</w:t>
      </w:r>
      <w:r>
        <w:t>{4,5,6,4,5,6}</w:t>
      </w:r>
      <w:r>
        <w:rPr>
          <w:rFonts w:hint="eastAsia"/>
        </w:rPr>
        <w:t>。</w:t>
      </w:r>
    </w:p>
    <w:p w:rsidR="00370794" w:rsidRDefault="00370794" w:rsidP="00370794">
      <w:pPr>
        <w:adjustRightInd w:val="0"/>
        <w:snapToGrid w:val="0"/>
      </w:pPr>
      <w:r>
        <w:t xml:space="preserve">(31)C    </w:t>
      </w:r>
      <w:r>
        <w:rPr>
          <w:rFonts w:hint="eastAsia"/>
        </w:rPr>
        <w:t>【解析】</w:t>
      </w:r>
      <w:r>
        <w:t xml:space="preserve"> </w:t>
      </w:r>
      <w:r>
        <w:rPr>
          <w:rFonts w:hint="eastAsia"/>
        </w:rPr>
        <w:t>在</w:t>
      </w:r>
      <w:r>
        <w:t>for(i=0;i&lt;12;i++) c[s[i]]++</w:t>
      </w:r>
      <w:r>
        <w:rPr>
          <w:rFonts w:hint="eastAsia"/>
        </w:rPr>
        <w:t>中</w:t>
      </w:r>
      <w:r>
        <w:t>,</w:t>
      </w:r>
      <w:r>
        <w:rPr>
          <w:rFonts w:hint="eastAsia"/>
        </w:rPr>
        <w:t>数组元素</w:t>
      </w:r>
      <w:r>
        <w:t>s[i]</w:t>
      </w:r>
      <w:r>
        <w:rPr>
          <w:rFonts w:hint="eastAsia"/>
        </w:rPr>
        <w:t>的值作为数组</w:t>
      </w:r>
      <w:r>
        <w:t>c</w:t>
      </w:r>
      <w:r>
        <w:rPr>
          <w:rFonts w:hint="eastAsia"/>
        </w:rPr>
        <w:t>的下标</w:t>
      </w:r>
      <w:r>
        <w:t>,</w:t>
      </w:r>
      <w:r>
        <w:rPr>
          <w:rFonts w:hint="eastAsia"/>
        </w:rPr>
        <w:t>当退出循环时</w:t>
      </w:r>
      <w:r>
        <w:t>,</w:t>
      </w:r>
      <w:r>
        <w:rPr>
          <w:rFonts w:hint="eastAsia"/>
        </w:rPr>
        <w:t>数组</w:t>
      </w:r>
      <w:r>
        <w:t>c</w:t>
      </w:r>
      <w:r>
        <w:rPr>
          <w:rFonts w:hint="eastAsia"/>
        </w:rPr>
        <w:t>的</w:t>
      </w:r>
      <w:r>
        <w:t>4</w:t>
      </w:r>
      <w:r>
        <w:rPr>
          <w:rFonts w:hint="eastAsia"/>
        </w:rPr>
        <w:t>个元素的值分别为</w:t>
      </w:r>
      <w:r>
        <w:t>4</w:t>
      </w:r>
      <w:r>
        <w:rPr>
          <w:rFonts w:hint="eastAsia"/>
        </w:rPr>
        <w:t>、</w:t>
      </w:r>
      <w:r>
        <w:t>3</w:t>
      </w:r>
      <w:r>
        <w:rPr>
          <w:rFonts w:hint="eastAsia"/>
        </w:rPr>
        <w:t>、</w:t>
      </w:r>
      <w:r>
        <w:t>3</w:t>
      </w:r>
      <w:r>
        <w:rPr>
          <w:rFonts w:hint="eastAsia"/>
        </w:rPr>
        <w:t>、</w:t>
      </w:r>
      <w:r>
        <w:t>2</w:t>
      </w:r>
      <w:r>
        <w:rPr>
          <w:rFonts w:hint="eastAsia"/>
        </w:rPr>
        <w:t>。</w:t>
      </w:r>
    </w:p>
    <w:p w:rsidR="00370794" w:rsidRDefault="00370794" w:rsidP="00370794">
      <w:pPr>
        <w:adjustRightInd w:val="0"/>
        <w:snapToGrid w:val="0"/>
      </w:pPr>
      <w:r>
        <w:t xml:space="preserve">(32)D    </w:t>
      </w:r>
      <w:r>
        <w:rPr>
          <w:rFonts w:hint="eastAsia"/>
        </w:rPr>
        <w:t>【解析】</w:t>
      </w:r>
      <w:r>
        <w:t xml:space="preserve"> </w:t>
      </w:r>
      <w:r>
        <w:rPr>
          <w:rFonts w:hint="eastAsia"/>
        </w:rPr>
        <w:t>在本题中</w:t>
      </w:r>
      <w:r>
        <w:t>,</w:t>
      </w:r>
      <w:r>
        <w:rPr>
          <w:rFonts w:hint="eastAsia"/>
        </w:rPr>
        <w:t>主函数在调用</w:t>
      </w:r>
      <w:r>
        <w:t>fun()</w:t>
      </w:r>
      <w:r>
        <w:rPr>
          <w:rFonts w:hint="eastAsia"/>
        </w:rPr>
        <w:t>函数进行排序时</w:t>
      </w:r>
      <w:r>
        <w:t>,</w:t>
      </w:r>
      <w:r>
        <w:rPr>
          <w:rFonts w:hint="eastAsia"/>
        </w:rPr>
        <w:t>传递的参数是</w:t>
      </w:r>
      <w:r>
        <w:t>c+4</w:t>
      </w:r>
      <w:r>
        <w:rPr>
          <w:rFonts w:hint="eastAsia"/>
        </w:rPr>
        <w:t>和</w:t>
      </w:r>
      <w:r>
        <w:t>6,fun()</w:t>
      </w:r>
      <w:r>
        <w:rPr>
          <w:rFonts w:hint="eastAsia"/>
        </w:rPr>
        <w:t>函数实现的功能是将数组</w:t>
      </w:r>
      <w:r>
        <w:t>c</w:t>
      </w:r>
      <w:r>
        <w:rPr>
          <w:rFonts w:hint="eastAsia"/>
        </w:rPr>
        <w:t>的第</w:t>
      </w:r>
      <w:r>
        <w:t>5</w:t>
      </w:r>
      <w:r>
        <w:rPr>
          <w:rFonts w:hint="eastAsia"/>
        </w:rPr>
        <w:t>个元素开始的</w:t>
      </w:r>
      <w:r>
        <w:t>6</w:t>
      </w:r>
      <w:r>
        <w:rPr>
          <w:rFonts w:hint="eastAsia"/>
        </w:rPr>
        <w:t>个元素依次进行从大到小的顺序排列。排序之后</w:t>
      </w:r>
      <w:r>
        <w:t>,</w:t>
      </w:r>
      <w:r>
        <w:rPr>
          <w:rFonts w:hint="eastAsia"/>
        </w:rPr>
        <w:t>数组</w:t>
      </w:r>
      <w:r>
        <w:t>c</w:t>
      </w:r>
      <w:r>
        <w:rPr>
          <w:rFonts w:hint="eastAsia"/>
        </w:rPr>
        <w:t>的内容变为</w:t>
      </w:r>
      <w:r>
        <w:t>{1,2,3,4,9,8,7,6,5,0}</w:t>
      </w:r>
      <w:r>
        <w:rPr>
          <w:rFonts w:hint="eastAsia"/>
        </w:rPr>
        <w:t>。</w:t>
      </w:r>
    </w:p>
    <w:p w:rsidR="00370794" w:rsidRDefault="00370794" w:rsidP="00370794">
      <w:pPr>
        <w:adjustRightInd w:val="0"/>
        <w:snapToGrid w:val="0"/>
      </w:pPr>
      <w:r>
        <w:t xml:space="preserve">(33)C    </w:t>
      </w:r>
      <w:r>
        <w:rPr>
          <w:rFonts w:hint="eastAsia"/>
        </w:rPr>
        <w:t>【解析】</w:t>
      </w:r>
      <w:r>
        <w:t xml:space="preserve"> </w:t>
      </w:r>
      <w:r>
        <w:rPr>
          <w:rFonts w:hint="eastAsia"/>
        </w:rPr>
        <w:t>本题考查的重点是拷贝字符串</w:t>
      </w:r>
      <w:r>
        <w:t>──</w:t>
      </w:r>
      <w:r>
        <w:rPr>
          <w:rFonts w:hint="eastAsia"/>
        </w:rPr>
        <w:t>使用</w:t>
      </w:r>
      <w:r>
        <w:t>strcpy()</w:t>
      </w:r>
      <w:r>
        <w:rPr>
          <w:rFonts w:hint="eastAsia"/>
        </w:rPr>
        <w:t>函数</w:t>
      </w:r>
      <w:r>
        <w:t>,</w:t>
      </w:r>
      <w:r>
        <w:rPr>
          <w:rFonts w:hint="eastAsia"/>
        </w:rPr>
        <w:t>该函数的调用方式是</w:t>
      </w:r>
      <w:r>
        <w:t>:strcpy(</w:t>
      </w:r>
      <w:r>
        <w:rPr>
          <w:rFonts w:hint="eastAsia"/>
        </w:rPr>
        <w:t>字符数组</w:t>
      </w:r>
      <w:r>
        <w:t xml:space="preserve">, </w:t>
      </w:r>
      <w:r>
        <w:rPr>
          <w:rFonts w:hint="eastAsia"/>
        </w:rPr>
        <w:t>字符串</w:t>
      </w:r>
      <w:r>
        <w:t>),</w:t>
      </w:r>
      <w:r>
        <w:rPr>
          <w:rFonts w:hint="eastAsia"/>
        </w:rPr>
        <w:t>其中</w:t>
      </w:r>
      <w:r>
        <w:t>"</w:t>
      </w:r>
      <w:r>
        <w:rPr>
          <w:rFonts w:hint="eastAsia"/>
        </w:rPr>
        <w:t>字符串</w:t>
      </w:r>
      <w:r>
        <w:t>"</w:t>
      </w:r>
      <w:r>
        <w:rPr>
          <w:rFonts w:hint="eastAsia"/>
        </w:rPr>
        <w:t>可以是字符串常量</w:t>
      </w:r>
      <w:r>
        <w:t>,</w:t>
      </w:r>
      <w:r>
        <w:rPr>
          <w:rFonts w:hint="eastAsia"/>
        </w:rPr>
        <w:t>也可以是字符数组。函数的功能是</w:t>
      </w:r>
      <w:r>
        <w:t>:</w:t>
      </w:r>
      <w:r>
        <w:rPr>
          <w:rFonts w:hint="eastAsia"/>
        </w:rPr>
        <w:t>将</w:t>
      </w:r>
      <w:r>
        <w:t>"</w:t>
      </w:r>
      <w:r>
        <w:rPr>
          <w:rFonts w:hint="eastAsia"/>
        </w:rPr>
        <w:t>字符串</w:t>
      </w:r>
      <w:r>
        <w:t>"</w:t>
      </w:r>
      <w:r>
        <w:rPr>
          <w:rFonts w:hint="eastAsia"/>
        </w:rPr>
        <w:t>完整地复制到</w:t>
      </w:r>
      <w:r>
        <w:t>"</w:t>
      </w:r>
      <w:r>
        <w:rPr>
          <w:rFonts w:hint="eastAsia"/>
        </w:rPr>
        <w:t>字符数组</w:t>
      </w:r>
      <w:r>
        <w:t>"</w:t>
      </w:r>
      <w:r>
        <w:rPr>
          <w:rFonts w:hint="eastAsia"/>
        </w:rPr>
        <w:t>中</w:t>
      </w:r>
      <w:r>
        <w:t>,</w:t>
      </w:r>
      <w:r>
        <w:rPr>
          <w:rFonts w:hint="eastAsia"/>
        </w:rPr>
        <w:t>字符数组中原有的内容被覆盖。</w:t>
      </w:r>
      <w:r>
        <w:t xml:space="preserve"> </w:t>
      </w:r>
    </w:p>
    <w:p w:rsidR="00370794" w:rsidRDefault="00370794" w:rsidP="00370794">
      <w:pPr>
        <w:adjustRightInd w:val="0"/>
        <w:snapToGrid w:val="0"/>
      </w:pPr>
      <w:r>
        <w:rPr>
          <w:rFonts w:hint="eastAsia"/>
        </w:rPr>
        <w:t>使用该函数时注意</w:t>
      </w:r>
      <w:r>
        <w:t>:</w:t>
      </w:r>
      <w:r>
        <w:rPr>
          <w:rFonts w:ascii="宋体" w:hAnsi="宋体" w:cs="宋体" w:hint="eastAsia"/>
        </w:rPr>
        <w:t>①</w:t>
      </w:r>
      <w:r>
        <w:rPr>
          <w:rFonts w:hint="eastAsia"/>
        </w:rPr>
        <w:t>字符数组必须定义得足够大</w:t>
      </w:r>
      <w:r>
        <w:t>,</w:t>
      </w:r>
      <w:r>
        <w:rPr>
          <w:rFonts w:hint="eastAsia"/>
        </w:rPr>
        <w:t>以便容纳复制过来的字符串。复制时</w:t>
      </w:r>
      <w:r>
        <w:t>,</w:t>
      </w:r>
      <w:r>
        <w:rPr>
          <w:rFonts w:hint="eastAsia"/>
        </w:rPr>
        <w:t>连同结束标志</w:t>
      </w:r>
      <w:r>
        <w:t>'\0'</w:t>
      </w:r>
      <w:r>
        <w:rPr>
          <w:rFonts w:hint="eastAsia"/>
        </w:rPr>
        <w:t>一起复制</w:t>
      </w:r>
      <w:r>
        <w:t>;</w:t>
      </w:r>
      <w:r>
        <w:rPr>
          <w:rFonts w:ascii="宋体" w:hAnsi="宋体" w:cs="宋体" w:hint="eastAsia"/>
        </w:rPr>
        <w:t>②</w:t>
      </w:r>
      <w:r>
        <w:rPr>
          <w:rFonts w:hint="eastAsia"/>
        </w:rPr>
        <w:t>不能用赋值运算符</w:t>
      </w:r>
      <w:r>
        <w:t>"="</w:t>
      </w:r>
      <w:r>
        <w:rPr>
          <w:rFonts w:hint="eastAsia"/>
        </w:rPr>
        <w:t>将一个字符串直接赋值给一个字符数组</w:t>
      </w:r>
      <w:r>
        <w:t>,</w:t>
      </w:r>
      <w:r>
        <w:rPr>
          <w:rFonts w:hint="eastAsia"/>
        </w:rPr>
        <w:t>只能用</w:t>
      </w:r>
      <w:r>
        <w:t>strcpy( )</w:t>
      </w:r>
      <w:r>
        <w:rPr>
          <w:rFonts w:hint="eastAsia"/>
        </w:rPr>
        <w:t>函数处理。</w:t>
      </w:r>
    </w:p>
    <w:p w:rsidR="00370794" w:rsidRDefault="00370794" w:rsidP="00370794">
      <w:pPr>
        <w:adjustRightInd w:val="0"/>
        <w:snapToGrid w:val="0"/>
      </w:pPr>
      <w:r>
        <w:rPr>
          <w:rFonts w:hint="eastAsia"/>
        </w:rPr>
        <w:t>另外</w:t>
      </w:r>
      <w:r>
        <w:t>,</w:t>
      </w:r>
      <w:r>
        <w:rPr>
          <w:rFonts w:hint="eastAsia"/>
        </w:rPr>
        <w:t>本题还考查连接字符串的</w:t>
      </w:r>
      <w:r>
        <w:t>strcat()</w:t>
      </w:r>
      <w:r>
        <w:rPr>
          <w:rFonts w:hint="eastAsia"/>
        </w:rPr>
        <w:t>函数</w:t>
      </w:r>
      <w:r>
        <w:t>,</w:t>
      </w:r>
      <w:r>
        <w:rPr>
          <w:rFonts w:hint="eastAsia"/>
        </w:rPr>
        <w:t>其调用方式是</w:t>
      </w:r>
      <w:r>
        <w:t>:strcat(</w:t>
      </w:r>
      <w:r>
        <w:rPr>
          <w:rFonts w:hint="eastAsia"/>
        </w:rPr>
        <w:t>字符数组</w:t>
      </w:r>
      <w:r>
        <w:t xml:space="preserve">, </w:t>
      </w:r>
      <w:r>
        <w:rPr>
          <w:rFonts w:hint="eastAsia"/>
        </w:rPr>
        <w:t>字符串</w:t>
      </w:r>
      <w:r>
        <w:t>)</w:t>
      </w:r>
      <w:r>
        <w:rPr>
          <w:rFonts w:hint="eastAsia"/>
        </w:rPr>
        <w:t>。</w:t>
      </w:r>
      <w:r>
        <w:t xml:space="preserve"> </w:t>
      </w:r>
    </w:p>
    <w:p w:rsidR="00370794" w:rsidRDefault="00370794" w:rsidP="00370794">
      <w:pPr>
        <w:adjustRightInd w:val="0"/>
        <w:snapToGrid w:val="0"/>
      </w:pPr>
      <w:r>
        <w:rPr>
          <w:rFonts w:hint="eastAsia"/>
        </w:rPr>
        <w:t>功能是把</w:t>
      </w:r>
      <w:r>
        <w:t>"</w:t>
      </w:r>
      <w:r>
        <w:rPr>
          <w:rFonts w:hint="eastAsia"/>
        </w:rPr>
        <w:t>字符串</w:t>
      </w:r>
      <w:r>
        <w:t>"</w:t>
      </w:r>
      <w:r>
        <w:rPr>
          <w:rFonts w:hint="eastAsia"/>
        </w:rPr>
        <w:t>连接到</w:t>
      </w:r>
      <w:r>
        <w:t>"</w:t>
      </w:r>
      <w:r>
        <w:rPr>
          <w:rFonts w:hint="eastAsia"/>
        </w:rPr>
        <w:t>字符数组</w:t>
      </w:r>
      <w:r>
        <w:t>"</w:t>
      </w:r>
      <w:r>
        <w:rPr>
          <w:rFonts w:hint="eastAsia"/>
        </w:rPr>
        <w:t>中的字符串尾端</w:t>
      </w:r>
      <w:r>
        <w:t>,</w:t>
      </w:r>
      <w:r>
        <w:rPr>
          <w:rFonts w:hint="eastAsia"/>
        </w:rPr>
        <w:t>并存储于</w:t>
      </w:r>
      <w:r>
        <w:t>"</w:t>
      </w:r>
      <w:r>
        <w:rPr>
          <w:rFonts w:hint="eastAsia"/>
        </w:rPr>
        <w:t>字符数组</w:t>
      </w:r>
      <w:r>
        <w:t>"</w:t>
      </w:r>
      <w:r>
        <w:rPr>
          <w:rFonts w:hint="eastAsia"/>
        </w:rPr>
        <w:t>中。</w:t>
      </w:r>
      <w:r>
        <w:t>"</w:t>
      </w:r>
      <w:r>
        <w:rPr>
          <w:rFonts w:hint="eastAsia"/>
        </w:rPr>
        <w:t>字符数组</w:t>
      </w:r>
      <w:r>
        <w:t>"</w:t>
      </w:r>
      <w:r>
        <w:rPr>
          <w:rFonts w:hint="eastAsia"/>
        </w:rPr>
        <w:t>中原来的结束标志</w:t>
      </w:r>
      <w:r>
        <w:t>,</w:t>
      </w:r>
      <w:r>
        <w:rPr>
          <w:rFonts w:hint="eastAsia"/>
        </w:rPr>
        <w:t>被</w:t>
      </w:r>
      <w:r>
        <w:t>"</w:t>
      </w:r>
      <w:r>
        <w:rPr>
          <w:rFonts w:hint="eastAsia"/>
        </w:rPr>
        <w:t>字符串</w:t>
      </w:r>
      <w:r>
        <w:t>"</w:t>
      </w:r>
      <w:r>
        <w:rPr>
          <w:rFonts w:hint="eastAsia"/>
        </w:rPr>
        <w:t>的第一个字符覆盖</w:t>
      </w:r>
      <w:r>
        <w:t>,</w:t>
      </w:r>
      <w:r>
        <w:rPr>
          <w:rFonts w:hint="eastAsia"/>
        </w:rPr>
        <w:t>而</w:t>
      </w:r>
      <w:r>
        <w:t>"</w:t>
      </w:r>
      <w:r>
        <w:rPr>
          <w:rFonts w:hint="eastAsia"/>
        </w:rPr>
        <w:t>字符串</w:t>
      </w:r>
      <w:r>
        <w:t>"</w:t>
      </w:r>
      <w:r>
        <w:rPr>
          <w:rFonts w:hint="eastAsia"/>
        </w:rPr>
        <w:t>在操作中未被修改。</w:t>
      </w:r>
      <w:r>
        <w:t xml:space="preserve"> </w:t>
      </w:r>
    </w:p>
    <w:p w:rsidR="00370794" w:rsidRDefault="00370794" w:rsidP="00370794">
      <w:pPr>
        <w:adjustRightInd w:val="0"/>
        <w:snapToGrid w:val="0"/>
      </w:pPr>
      <w:r>
        <w:rPr>
          <w:rFonts w:hint="eastAsia"/>
        </w:rPr>
        <w:t>使用该函数时注意</w:t>
      </w:r>
      <w:r>
        <w:t>:</w:t>
      </w:r>
      <w:r>
        <w:rPr>
          <w:rFonts w:ascii="宋体" w:hAnsi="宋体" w:cs="宋体" w:hint="eastAsia"/>
        </w:rPr>
        <w:t>①</w:t>
      </w:r>
      <w:r>
        <w:rPr>
          <w:rFonts w:hint="eastAsia"/>
        </w:rPr>
        <w:t>由于没有边界检查</w:t>
      </w:r>
      <w:r>
        <w:t>,</w:t>
      </w:r>
      <w:r>
        <w:rPr>
          <w:rFonts w:hint="eastAsia"/>
        </w:rPr>
        <w:t>编程者要注意保证</w:t>
      </w:r>
      <w:r>
        <w:t>"</w:t>
      </w:r>
      <w:r>
        <w:rPr>
          <w:rFonts w:hint="eastAsia"/>
        </w:rPr>
        <w:t>字符数组</w:t>
      </w:r>
      <w:r>
        <w:t>"</w:t>
      </w:r>
      <w:r>
        <w:rPr>
          <w:rFonts w:hint="eastAsia"/>
        </w:rPr>
        <w:t>定义得足够大</w:t>
      </w:r>
      <w:r>
        <w:t>,</w:t>
      </w:r>
      <w:r>
        <w:rPr>
          <w:rFonts w:hint="eastAsia"/>
        </w:rPr>
        <w:t>以便容纳连接后的目标字符串</w:t>
      </w:r>
      <w:r>
        <w:t>;</w:t>
      </w:r>
      <w:r>
        <w:rPr>
          <w:rFonts w:hint="eastAsia"/>
        </w:rPr>
        <w:t>否则</w:t>
      </w:r>
      <w:r>
        <w:t>,</w:t>
      </w:r>
      <w:r>
        <w:rPr>
          <w:rFonts w:hint="eastAsia"/>
        </w:rPr>
        <w:t>会因长度不够而产生问题</w:t>
      </w:r>
      <w:r>
        <w:t>;</w:t>
      </w:r>
      <w:r>
        <w:rPr>
          <w:rFonts w:ascii="宋体" w:hAnsi="宋体" w:cs="宋体" w:hint="eastAsia"/>
        </w:rPr>
        <w:t>②</w:t>
      </w:r>
      <w:r>
        <w:rPr>
          <w:rFonts w:hint="eastAsia"/>
        </w:rPr>
        <w:t>连接前两个字符串都有结束标志</w:t>
      </w:r>
      <w:r>
        <w:t>'\0',</w:t>
      </w:r>
      <w:r>
        <w:rPr>
          <w:rFonts w:hint="eastAsia"/>
        </w:rPr>
        <w:t>连接后</w:t>
      </w:r>
      <w:r>
        <w:t>"</w:t>
      </w:r>
      <w:r>
        <w:rPr>
          <w:rFonts w:hint="eastAsia"/>
        </w:rPr>
        <w:t>字符数组</w:t>
      </w:r>
      <w:r>
        <w:t>"</w:t>
      </w:r>
      <w:r>
        <w:rPr>
          <w:rFonts w:hint="eastAsia"/>
        </w:rPr>
        <w:t>中存储的字符串的结束标志</w:t>
      </w:r>
      <w:r>
        <w:t>'\0'</w:t>
      </w:r>
      <w:r>
        <w:rPr>
          <w:rFonts w:hint="eastAsia"/>
        </w:rPr>
        <w:t>被舍弃</w:t>
      </w:r>
      <w:r>
        <w:t>,</w:t>
      </w:r>
      <w:r>
        <w:rPr>
          <w:rFonts w:hint="eastAsia"/>
        </w:rPr>
        <w:t>只在目标串的最后保留一个</w:t>
      </w:r>
      <w:r>
        <w:t>'\0'</w:t>
      </w:r>
      <w:r>
        <w:rPr>
          <w:rFonts w:hint="eastAsia"/>
        </w:rPr>
        <w:t>。</w:t>
      </w:r>
    </w:p>
    <w:p w:rsidR="00370794" w:rsidRDefault="00370794" w:rsidP="00370794">
      <w:pPr>
        <w:adjustRightInd w:val="0"/>
        <w:snapToGrid w:val="0"/>
      </w:pPr>
      <w:r>
        <w:t xml:space="preserve">(34)D    </w:t>
      </w:r>
      <w:r>
        <w:rPr>
          <w:rFonts w:hint="eastAsia"/>
        </w:rPr>
        <w:t>【解析】</w:t>
      </w:r>
      <w:r>
        <w:t xml:space="preserve"> </w:t>
      </w:r>
      <w:r>
        <w:rPr>
          <w:rFonts w:hint="eastAsia"/>
        </w:rPr>
        <w:t>该程序先判断</w:t>
      </w:r>
      <w:r>
        <w:t>a[i]&lt;a[p],</w:t>
      </w:r>
      <w:r>
        <w:rPr>
          <w:rFonts w:hint="eastAsia"/>
        </w:rPr>
        <w:t>如果条件为真</w:t>
      </w:r>
      <w:r>
        <w:t>,</w:t>
      </w:r>
      <w:r>
        <w:rPr>
          <w:rFonts w:hint="eastAsia"/>
        </w:rPr>
        <w:t>则</w:t>
      </w:r>
      <w:r>
        <w:t>a[i]</w:t>
      </w:r>
      <w:r>
        <w:rPr>
          <w:rFonts w:hint="eastAsia"/>
        </w:rPr>
        <w:t>比当前设定的最小值小</w:t>
      </w:r>
      <w:r>
        <w:t>(p</w:t>
      </w:r>
      <w:r>
        <w:rPr>
          <w:rFonts w:hint="eastAsia"/>
        </w:rPr>
        <w:t>保留的当前最小元素的下标</w:t>
      </w:r>
      <w:r>
        <w:t>),</w:t>
      </w:r>
      <w:r>
        <w:rPr>
          <w:rFonts w:hint="eastAsia"/>
        </w:rPr>
        <w:t>那么将</w:t>
      </w:r>
      <w:r>
        <w:t>i</w:t>
      </w:r>
      <w:r>
        <w:rPr>
          <w:rFonts w:hint="eastAsia"/>
        </w:rPr>
        <w:t>赋给</w:t>
      </w:r>
      <w:r>
        <w:t>p,</w:t>
      </w:r>
      <w:r>
        <w:rPr>
          <w:rFonts w:hint="eastAsia"/>
        </w:rPr>
        <w:t>即将比较过的最小元素下标保留在</w:t>
      </w:r>
      <w:r>
        <w:t>p</w:t>
      </w:r>
      <w:r>
        <w:rPr>
          <w:rFonts w:hint="eastAsia"/>
        </w:rPr>
        <w:t>中</w:t>
      </w:r>
      <w:r>
        <w:t>,</w:t>
      </w:r>
      <w:r>
        <w:rPr>
          <w:rFonts w:hint="eastAsia"/>
        </w:rPr>
        <w:t>作为下面判断的标准。</w:t>
      </w:r>
    </w:p>
    <w:p w:rsidR="00370794" w:rsidRDefault="00370794" w:rsidP="00370794">
      <w:pPr>
        <w:adjustRightInd w:val="0"/>
        <w:snapToGrid w:val="0"/>
      </w:pPr>
      <w:r>
        <w:t xml:space="preserve">(35)A    </w:t>
      </w:r>
      <w:r>
        <w:rPr>
          <w:rFonts w:hint="eastAsia"/>
        </w:rPr>
        <w:t>【解析】</w:t>
      </w:r>
      <w:r>
        <w:t xml:space="preserve"> </w:t>
      </w:r>
      <w:r>
        <w:rPr>
          <w:rFonts w:hint="eastAsia"/>
        </w:rPr>
        <w:t>本题考查了用字符指针引用字符数组中的字符及对字符的操作。函数</w:t>
      </w:r>
      <w:r>
        <w:t>abc()</w:t>
      </w:r>
      <w:r>
        <w:rPr>
          <w:rFonts w:hint="eastAsia"/>
        </w:rPr>
        <w:lastRenderedPageBreak/>
        <w:t>的</w:t>
      </w:r>
      <w:r>
        <w:t>for</w:t>
      </w:r>
      <w:r>
        <w:rPr>
          <w:rFonts w:hint="eastAsia"/>
        </w:rPr>
        <w:t>语句执行过程是</w:t>
      </w:r>
      <w:r>
        <w:t>:</w:t>
      </w:r>
      <w:r>
        <w:rPr>
          <w:rFonts w:hint="eastAsia"/>
        </w:rPr>
        <w:t>从字符指针</w:t>
      </w:r>
      <w:r>
        <w:t>str</w:t>
      </w:r>
      <w:r>
        <w:rPr>
          <w:rFonts w:hint="eastAsia"/>
        </w:rPr>
        <w:t>所指向的字符数组的第一个元素开始</w:t>
      </w:r>
      <w:r>
        <w:t>,</w:t>
      </w:r>
      <w:r>
        <w:rPr>
          <w:rFonts w:hint="eastAsia"/>
        </w:rPr>
        <w:t>逐一判断字符是否为</w:t>
      </w:r>
      <w:r>
        <w:t>'c',</w:t>
      </w:r>
      <w:r>
        <w:rPr>
          <w:rFonts w:hint="eastAsia"/>
        </w:rPr>
        <w:t>若不是就执行一次数组元素的赋值过程</w:t>
      </w:r>
      <w:r>
        <w:t>,</w:t>
      </w:r>
      <w:r>
        <w:rPr>
          <w:rFonts w:hint="eastAsia"/>
        </w:rPr>
        <w:t>若字符为</w:t>
      </w:r>
      <w:r>
        <w:t>'c'</w:t>
      </w:r>
      <w:r>
        <w:rPr>
          <w:rFonts w:hint="eastAsia"/>
        </w:rPr>
        <w:t>就不执行。</w:t>
      </w:r>
    </w:p>
    <w:p w:rsidR="00370794" w:rsidRDefault="00370794" w:rsidP="00370794">
      <w:pPr>
        <w:adjustRightInd w:val="0"/>
        <w:snapToGrid w:val="0"/>
      </w:pPr>
      <w:r>
        <w:t xml:space="preserve">(36)A    </w:t>
      </w:r>
      <w:r>
        <w:rPr>
          <w:rFonts w:hint="eastAsia"/>
        </w:rPr>
        <w:t>【解析】</w:t>
      </w:r>
      <w:r>
        <w:t xml:space="preserve"> </w:t>
      </w:r>
      <w:r>
        <w:rPr>
          <w:rFonts w:hint="eastAsia"/>
        </w:rPr>
        <w:t>本题考查的是函数调用时的参数传递问题。程序在调用函数</w:t>
      </w:r>
      <w:r>
        <w:t>f</w:t>
      </w:r>
      <w:r>
        <w:rPr>
          <w:rFonts w:hint="eastAsia"/>
        </w:rPr>
        <w:t>时</w:t>
      </w:r>
      <w:r>
        <w:t>,</w:t>
      </w:r>
      <w:r>
        <w:rPr>
          <w:rFonts w:hint="eastAsia"/>
        </w:rPr>
        <w:t>传给函数</w:t>
      </w:r>
      <w:r>
        <w:t>f</w:t>
      </w:r>
      <w:r>
        <w:rPr>
          <w:rFonts w:hint="eastAsia"/>
        </w:rPr>
        <w:t>的参数只是结构变量</w:t>
      </w:r>
      <w:r>
        <w:t>c</w:t>
      </w:r>
      <w:r>
        <w:rPr>
          <w:rFonts w:hint="eastAsia"/>
        </w:rPr>
        <w:t>在栈中的一个拷贝</w:t>
      </w:r>
      <w:r>
        <w:t>,</w:t>
      </w:r>
      <w:r>
        <w:rPr>
          <w:rFonts w:hint="eastAsia"/>
        </w:rPr>
        <w:t>函数</w:t>
      </w:r>
      <w:r>
        <w:t>f</w:t>
      </w:r>
      <w:r>
        <w:rPr>
          <w:rFonts w:hint="eastAsia"/>
        </w:rPr>
        <w:t>的所有操作只是针对这个数据拷贝进行的修改</w:t>
      </w:r>
      <w:r>
        <w:t>,</w:t>
      </w:r>
      <w:r>
        <w:rPr>
          <w:rFonts w:hint="eastAsia"/>
        </w:rPr>
        <w:t>这些都不会影响变量</w:t>
      </w:r>
      <w:r>
        <w:t>c</w:t>
      </w:r>
      <w:r>
        <w:rPr>
          <w:rFonts w:hint="eastAsia"/>
        </w:rPr>
        <w:t>的值。</w:t>
      </w:r>
    </w:p>
    <w:p w:rsidR="00370794" w:rsidRDefault="00370794" w:rsidP="00370794">
      <w:pPr>
        <w:adjustRightInd w:val="0"/>
        <w:snapToGrid w:val="0"/>
      </w:pPr>
      <w:r>
        <w:t xml:space="preserve">(37)B    </w:t>
      </w:r>
      <w:r>
        <w:rPr>
          <w:rFonts w:hint="eastAsia"/>
        </w:rPr>
        <w:t>【解析】</w:t>
      </w:r>
      <w:r>
        <w:t xml:space="preserve"> </w:t>
      </w:r>
      <w:r>
        <w:rPr>
          <w:rFonts w:hint="eastAsia"/>
        </w:rPr>
        <w:t>在函数中首先把整型数组</w:t>
      </w:r>
      <w:r>
        <w:t>a[10]</w:t>
      </w:r>
      <w:r>
        <w:rPr>
          <w:rFonts w:hint="eastAsia"/>
        </w:rPr>
        <w:t>中的每个元素写入文件</w:t>
      </w:r>
      <w:r>
        <w:t>d1.dat</w:t>
      </w:r>
      <w:r>
        <w:rPr>
          <w:rFonts w:hint="eastAsia"/>
        </w:rPr>
        <w:t>中</w:t>
      </w:r>
      <w:r>
        <w:t>,</w:t>
      </w:r>
      <w:r>
        <w:rPr>
          <w:rFonts w:hint="eastAsia"/>
        </w:rPr>
        <w:t>然后再次打开这个文件</w:t>
      </w:r>
      <w:r>
        <w:t>,</w:t>
      </w:r>
      <w:r>
        <w:rPr>
          <w:rFonts w:hint="eastAsia"/>
        </w:rPr>
        <w:t>把文件</w:t>
      </w:r>
      <w:r>
        <w:t>d1.dat</w:t>
      </w:r>
      <w:r>
        <w:rPr>
          <w:rFonts w:hint="eastAsia"/>
        </w:rPr>
        <w:t>中的内容读入到整型变量</w:t>
      </w:r>
      <w:r>
        <w:t>n</w:t>
      </w:r>
      <w:r>
        <w:rPr>
          <w:rFonts w:hint="eastAsia"/>
        </w:rPr>
        <w:t>中</w:t>
      </w:r>
      <w:r>
        <w:t>,</w:t>
      </w:r>
      <w:r>
        <w:rPr>
          <w:rFonts w:hint="eastAsia"/>
        </w:rPr>
        <w:t>最后输出变量</w:t>
      </w:r>
      <w:r>
        <w:t>n</w:t>
      </w:r>
      <w:r>
        <w:rPr>
          <w:rFonts w:hint="eastAsia"/>
        </w:rPr>
        <w:t>的值。</w:t>
      </w:r>
    </w:p>
    <w:p w:rsidR="00370794" w:rsidRDefault="00370794" w:rsidP="00370794">
      <w:pPr>
        <w:adjustRightInd w:val="0"/>
        <w:snapToGrid w:val="0"/>
      </w:pPr>
      <w:r>
        <w:t xml:space="preserve">(38)C    </w:t>
      </w:r>
      <w:r>
        <w:rPr>
          <w:rFonts w:hint="eastAsia"/>
        </w:rPr>
        <w:t>【解析】</w:t>
      </w:r>
      <w:r>
        <w:t xml:space="preserve"> ^</w:t>
      </w:r>
      <w:r>
        <w:rPr>
          <w:rFonts w:hint="eastAsia"/>
        </w:rPr>
        <w:t>是按位异或运算</w:t>
      </w:r>
      <w:r>
        <w:t>,</w:t>
      </w:r>
      <w:r>
        <w:rPr>
          <w:rFonts w:hint="eastAsia"/>
        </w:rPr>
        <w:t>如果对应位不同则结果为</w:t>
      </w:r>
      <w:r>
        <w:t>1,</w:t>
      </w:r>
      <w:r>
        <w:rPr>
          <w:rFonts w:hint="eastAsia"/>
        </w:rPr>
        <w:t>相同则为</w:t>
      </w:r>
      <w:r>
        <w:t>0</w:t>
      </w:r>
      <w:r>
        <w:rPr>
          <w:rFonts w:hint="eastAsia"/>
        </w:rPr>
        <w:t>。</w:t>
      </w:r>
    </w:p>
    <w:p w:rsidR="00370794" w:rsidRDefault="00370794" w:rsidP="00370794">
      <w:pPr>
        <w:adjustRightInd w:val="0"/>
        <w:snapToGrid w:val="0"/>
      </w:pPr>
      <w:r>
        <w:t xml:space="preserve">(39)D   </w:t>
      </w:r>
      <w:r>
        <w:rPr>
          <w:rFonts w:hint="eastAsia"/>
        </w:rPr>
        <w:t>【解析】</w:t>
      </w:r>
      <w:r>
        <w:t xml:space="preserve"> </w:t>
      </w:r>
      <w:r>
        <w:rPr>
          <w:rFonts w:hint="eastAsia"/>
        </w:rPr>
        <w:t>在整个程序运行期间</w:t>
      </w:r>
      <w:r>
        <w:t>,</w:t>
      </w:r>
      <w:r>
        <w:rPr>
          <w:rFonts w:hint="eastAsia"/>
        </w:rPr>
        <w:t>静态局部变量在内存的静态存储区中占据着永久的存储单元</w:t>
      </w:r>
      <w:r>
        <w:t>,</w:t>
      </w:r>
      <w:r>
        <w:rPr>
          <w:rFonts w:hint="eastAsia"/>
        </w:rPr>
        <w:t>即使退出函数以后</w:t>
      </w:r>
      <w:r>
        <w:t>,</w:t>
      </w:r>
      <w:r>
        <w:rPr>
          <w:rFonts w:hint="eastAsia"/>
        </w:rPr>
        <w:t>下次再进入该函数时</w:t>
      </w:r>
      <w:r>
        <w:t>,</w:t>
      </w:r>
      <w:r>
        <w:rPr>
          <w:rFonts w:hint="eastAsia"/>
        </w:rPr>
        <w:t>静态局部变量仍使用原来的存储单元</w:t>
      </w:r>
      <w:r>
        <w:t>,</w:t>
      </w:r>
      <w:r>
        <w:rPr>
          <w:rFonts w:hint="eastAsia"/>
        </w:rPr>
        <w:t>静态局部变量的初值是在编译的时候赋予的</w:t>
      </w:r>
      <w:r>
        <w:t>,</w:t>
      </w:r>
      <w:r>
        <w:rPr>
          <w:rFonts w:hint="eastAsia"/>
        </w:rPr>
        <w:t>在程序执行期间不再赋予初值。本题由于连续三次调用函数</w:t>
      </w:r>
      <w:r>
        <w:t>fun(),</w:t>
      </w:r>
      <w:r>
        <w:rPr>
          <w:rFonts w:hint="eastAsia"/>
        </w:rPr>
        <w:t>三次对静态变量</w:t>
      </w:r>
      <w:r>
        <w:t>x</w:t>
      </w:r>
      <w:r>
        <w:rPr>
          <w:rFonts w:hint="eastAsia"/>
        </w:rPr>
        <w:t>进行操作</w:t>
      </w:r>
      <w:r>
        <w:t>,x</w:t>
      </w:r>
      <w:r>
        <w:rPr>
          <w:rFonts w:hint="eastAsia"/>
        </w:rPr>
        <w:t>的值应依次为</w:t>
      </w:r>
      <w:r>
        <w:t>6,7,8</w:t>
      </w:r>
      <w:r>
        <w:rPr>
          <w:rFonts w:hint="eastAsia"/>
        </w:rPr>
        <w:t>。</w:t>
      </w:r>
    </w:p>
    <w:p w:rsidR="00370794" w:rsidRDefault="00370794" w:rsidP="00370794">
      <w:pPr>
        <w:adjustRightInd w:val="0"/>
        <w:snapToGrid w:val="0"/>
      </w:pPr>
      <w:r>
        <w:rPr>
          <w:rFonts w:hint="eastAsia"/>
        </w:rPr>
        <w:t>（</w:t>
      </w:r>
      <w:r>
        <w:t xml:space="preserve">40)D    </w:t>
      </w:r>
      <w:r>
        <w:rPr>
          <w:rFonts w:hint="eastAsia"/>
        </w:rPr>
        <w:t>【解析】</w:t>
      </w:r>
      <w:r>
        <w:t xml:space="preserve"> </w:t>
      </w:r>
      <w:r>
        <w:rPr>
          <w:rFonts w:hint="eastAsia"/>
        </w:rPr>
        <w:t>本题中</w:t>
      </w:r>
      <w:r>
        <w:t>fun</w:t>
      </w:r>
      <w:r>
        <w:rPr>
          <w:rFonts w:hint="eastAsia"/>
        </w:rPr>
        <w:t>函数实现了字符串函数</w:t>
      </w:r>
      <w:r>
        <w:t>strcat</w:t>
      </w:r>
      <w:r>
        <w:rPr>
          <w:rFonts w:hint="eastAsia"/>
        </w:rPr>
        <w:t>的功能</w:t>
      </w:r>
      <w:r>
        <w:t>,</w:t>
      </w:r>
      <w:r>
        <w:rPr>
          <w:rFonts w:hint="eastAsia"/>
        </w:rPr>
        <w:t>将字符串</w:t>
      </w:r>
      <w:r>
        <w:t>aa</w:t>
      </w:r>
      <w:r>
        <w:rPr>
          <w:rFonts w:hint="eastAsia"/>
        </w:rPr>
        <w:t>连接到字符串</w:t>
      </w:r>
      <w:r>
        <w:t>ss</w:t>
      </w:r>
      <w:r>
        <w:rPr>
          <w:rFonts w:hint="eastAsia"/>
        </w:rPr>
        <w:t>的末尾。调用</w:t>
      </w:r>
      <w:r>
        <w:t>fun</w:t>
      </w:r>
      <w:r>
        <w:rPr>
          <w:rFonts w:hint="eastAsia"/>
        </w:rPr>
        <w:t>函数时</w:t>
      </w:r>
      <w:r>
        <w:t>,</w:t>
      </w:r>
      <w:r>
        <w:rPr>
          <w:rFonts w:hint="eastAsia"/>
        </w:rPr>
        <w:t>形参</w:t>
      </w:r>
      <w:r>
        <w:t>t</w:t>
      </w:r>
      <w:r>
        <w:rPr>
          <w:rFonts w:hint="eastAsia"/>
        </w:rPr>
        <w:t>和</w:t>
      </w:r>
      <w:r>
        <w:t>s</w:t>
      </w:r>
      <w:r>
        <w:rPr>
          <w:rFonts w:hint="eastAsia"/>
        </w:rPr>
        <w:t>分别指向了字符串</w:t>
      </w:r>
      <w:r>
        <w:t>ss</w:t>
      </w:r>
      <w:r>
        <w:rPr>
          <w:rFonts w:hint="eastAsia"/>
        </w:rPr>
        <w:t>和</w:t>
      </w:r>
      <w:r>
        <w:t>aa,</w:t>
      </w:r>
      <w:r>
        <w:rPr>
          <w:rFonts w:hint="eastAsia"/>
        </w:rPr>
        <w:t>然后通过一个</w:t>
      </w:r>
      <w:r>
        <w:t>while</w:t>
      </w:r>
      <w:r>
        <w:rPr>
          <w:rFonts w:hint="eastAsia"/>
        </w:rPr>
        <w:t>循环使</w:t>
      </w:r>
      <w:r>
        <w:t>t</w:t>
      </w:r>
      <w:r>
        <w:rPr>
          <w:rFonts w:hint="eastAsia"/>
        </w:rPr>
        <w:t>指向字符串</w:t>
      </w:r>
      <w:r>
        <w:t>ss</w:t>
      </w:r>
      <w:r>
        <w:rPr>
          <w:rFonts w:hint="eastAsia"/>
        </w:rPr>
        <w:t>的结束符的位置</w:t>
      </w:r>
      <w:r>
        <w:t>,</w:t>
      </w:r>
      <w:r>
        <w:rPr>
          <w:rFonts w:hint="eastAsia"/>
        </w:rPr>
        <w:t>第二个</w:t>
      </w:r>
      <w:r>
        <w:t>while</w:t>
      </w:r>
      <w:r>
        <w:rPr>
          <w:rFonts w:hint="eastAsia"/>
        </w:rPr>
        <w:t>循环将字符串</w:t>
      </w:r>
      <w:r>
        <w:t>aa</w:t>
      </w:r>
      <w:r>
        <w:rPr>
          <w:rFonts w:hint="eastAsia"/>
        </w:rPr>
        <w:t>中的字符</w:t>
      </w:r>
      <w:r>
        <w:t>(</w:t>
      </w:r>
      <w:r>
        <w:rPr>
          <w:rFonts w:hint="eastAsia"/>
        </w:rPr>
        <w:t>包括结束符</w:t>
      </w:r>
      <w:r>
        <w:t>'\0')</w:t>
      </w:r>
      <w:r>
        <w:rPr>
          <w:rFonts w:hint="eastAsia"/>
        </w:rPr>
        <w:t>逐个复制到字符串</w:t>
      </w:r>
      <w:r>
        <w:t>ss</w:t>
      </w:r>
      <w:r>
        <w:rPr>
          <w:rFonts w:hint="eastAsia"/>
        </w:rPr>
        <w:t>的末尾处。</w:t>
      </w:r>
    </w:p>
    <w:p w:rsidR="00370794" w:rsidRDefault="00370794" w:rsidP="00370794">
      <w:pPr>
        <w:adjustRightInd w:val="0"/>
        <w:snapToGrid w:val="0"/>
      </w:pPr>
      <w:r>
        <w:rPr>
          <w:rFonts w:hint="eastAsia"/>
        </w:rPr>
        <w:t>二、选择题</w:t>
      </w:r>
    </w:p>
    <w:p w:rsidR="00370794" w:rsidRDefault="00370794" w:rsidP="00370794">
      <w:pPr>
        <w:adjustRightInd w:val="0"/>
        <w:snapToGrid w:val="0"/>
      </w:pPr>
      <w:r>
        <w:t>(1)</w:t>
      </w:r>
      <w:r>
        <w:rPr>
          <w:rFonts w:hint="eastAsia"/>
        </w:rPr>
        <w:t>【</w:t>
      </w:r>
      <w:r>
        <w:t>1</w:t>
      </w:r>
      <w:r>
        <w:rPr>
          <w:rFonts w:hint="eastAsia"/>
        </w:rPr>
        <w:t>】</w:t>
      </w:r>
      <w:r>
        <w:t xml:space="preserve"> </w:t>
      </w:r>
      <w:r>
        <w:rPr>
          <w:rFonts w:hint="eastAsia"/>
        </w:rPr>
        <w:t>需求规格说明书</w:t>
      </w:r>
      <w:r>
        <w:t xml:space="preserve">    </w:t>
      </w:r>
      <w:r>
        <w:rPr>
          <w:rFonts w:hint="eastAsia"/>
        </w:rPr>
        <w:t>【解析】</w:t>
      </w:r>
      <w:r>
        <w:t xml:space="preserve"> </w:t>
      </w:r>
      <w:r>
        <w:rPr>
          <w:rFonts w:hint="eastAsia"/>
        </w:rPr>
        <w:t>软件需求规格说明书是需求分析阶段的最后成果</w:t>
      </w:r>
      <w:r>
        <w:t>,</w:t>
      </w:r>
      <w:r>
        <w:rPr>
          <w:rFonts w:hint="eastAsia"/>
        </w:rPr>
        <w:t>是软件开发中的重要文档之一。需求规格说明书包括正确性、无歧义性、完整性、可验证性、一致性、可理解性、可修改性和可追踪性等。</w:t>
      </w:r>
    </w:p>
    <w:p w:rsidR="00370794" w:rsidRDefault="00370794" w:rsidP="00370794">
      <w:pPr>
        <w:adjustRightInd w:val="0"/>
        <w:snapToGrid w:val="0"/>
      </w:pPr>
      <w:r>
        <w:t>(2)</w:t>
      </w:r>
      <w:r>
        <w:rPr>
          <w:rFonts w:hint="eastAsia"/>
        </w:rPr>
        <w:t>【</w:t>
      </w:r>
      <w:r>
        <w:t>2</w:t>
      </w:r>
      <w:r>
        <w:rPr>
          <w:rFonts w:hint="eastAsia"/>
        </w:rPr>
        <w:t>】</w:t>
      </w:r>
      <w:r>
        <w:t xml:space="preserve"> </w:t>
      </w:r>
      <w:r>
        <w:rPr>
          <w:rFonts w:hint="eastAsia"/>
        </w:rPr>
        <w:t>输出结果</w:t>
      </w:r>
      <w:r>
        <w:t xml:space="preserve">    </w:t>
      </w:r>
      <w:r>
        <w:rPr>
          <w:rFonts w:hint="eastAsia"/>
        </w:rPr>
        <w:t>【解析】</w:t>
      </w:r>
      <w:r>
        <w:t xml:space="preserve"> </w:t>
      </w:r>
      <w:r>
        <w:rPr>
          <w:rFonts w:hint="eastAsia"/>
        </w:rPr>
        <w:t>测试用例</w:t>
      </w:r>
      <w:r>
        <w:t>(Text Case)</w:t>
      </w:r>
      <w:r>
        <w:rPr>
          <w:rFonts w:hint="eastAsia"/>
        </w:rPr>
        <w:t>是为测试设计的数据。测试用例由测试输入数据和与之对应的预期输出结果两部分组成。</w:t>
      </w:r>
    </w:p>
    <w:p w:rsidR="00370794" w:rsidRDefault="00370794" w:rsidP="00370794">
      <w:pPr>
        <w:adjustRightInd w:val="0"/>
        <w:snapToGrid w:val="0"/>
      </w:pPr>
      <w:r>
        <w:t>(3)</w:t>
      </w:r>
      <w:r>
        <w:rPr>
          <w:rFonts w:hint="eastAsia"/>
        </w:rPr>
        <w:t>【</w:t>
      </w:r>
      <w:r>
        <w:t>3</w:t>
      </w:r>
      <w:r>
        <w:rPr>
          <w:rFonts w:hint="eastAsia"/>
        </w:rPr>
        <w:t>】</w:t>
      </w:r>
      <w:r>
        <w:t xml:space="preserve"> </w:t>
      </w:r>
      <w:r>
        <w:rPr>
          <w:rFonts w:hint="eastAsia"/>
        </w:rPr>
        <w:t>存储结构</w:t>
      </w:r>
      <w:r>
        <w:t xml:space="preserve">    </w:t>
      </w:r>
      <w:r>
        <w:rPr>
          <w:rFonts w:hint="eastAsia"/>
        </w:rPr>
        <w:t>【解析】</w:t>
      </w:r>
      <w:r>
        <w:t xml:space="preserve"> </w:t>
      </w:r>
      <w:r>
        <w:rPr>
          <w:rFonts w:hint="eastAsia"/>
        </w:rPr>
        <w:t>数据的逻辑结构是指反映数据元素之间逻辑关系的数据结构</w:t>
      </w:r>
      <w:r>
        <w:t>;</w:t>
      </w:r>
      <w:r>
        <w:rPr>
          <w:rFonts w:hint="eastAsia"/>
        </w:rPr>
        <w:t>数据的存储结构是指数据的逻辑结构在计算机存储空间中的存放形式。在数据的存储结构中</w:t>
      </w:r>
      <w:r>
        <w:t>,</w:t>
      </w:r>
      <w:r>
        <w:rPr>
          <w:rFonts w:hint="eastAsia"/>
        </w:rPr>
        <w:t>不仅要存放各数据元素的信息</w:t>
      </w:r>
      <w:r>
        <w:t>,</w:t>
      </w:r>
      <w:r>
        <w:rPr>
          <w:rFonts w:hint="eastAsia"/>
        </w:rPr>
        <w:t>还需要存放各数据元素之间的前后件关系的信息。</w:t>
      </w:r>
    </w:p>
    <w:p w:rsidR="00370794" w:rsidRDefault="00370794" w:rsidP="00370794">
      <w:pPr>
        <w:adjustRightInd w:val="0"/>
        <w:snapToGrid w:val="0"/>
      </w:pPr>
      <w:r>
        <w:t>(4)</w:t>
      </w:r>
      <w:r>
        <w:rPr>
          <w:rFonts w:hint="eastAsia"/>
        </w:rPr>
        <w:t>【</w:t>
      </w:r>
      <w:r>
        <w:t>4</w:t>
      </w:r>
      <w:r>
        <w:rPr>
          <w:rFonts w:hint="eastAsia"/>
        </w:rPr>
        <w:t>】</w:t>
      </w:r>
      <w:r>
        <w:t xml:space="preserve"> 19    </w:t>
      </w:r>
      <w:r>
        <w:rPr>
          <w:rFonts w:hint="eastAsia"/>
        </w:rPr>
        <w:t>【解析】</w:t>
      </w:r>
      <w:r>
        <w:t xml:space="preserve"> </w:t>
      </w:r>
      <w:r>
        <w:rPr>
          <w:rFonts w:hint="eastAsia"/>
        </w:rPr>
        <w:t>在任意一棵二叉树中</w:t>
      </w:r>
      <w:r>
        <w:t>,</w:t>
      </w:r>
      <w:r>
        <w:rPr>
          <w:rFonts w:hint="eastAsia"/>
        </w:rPr>
        <w:t>度为</w:t>
      </w:r>
      <w:r>
        <w:t>0</w:t>
      </w:r>
      <w:r>
        <w:rPr>
          <w:rFonts w:hint="eastAsia"/>
        </w:rPr>
        <w:t>的结点</w:t>
      </w:r>
      <w:r>
        <w:t>(</w:t>
      </w:r>
      <w:r>
        <w:rPr>
          <w:rFonts w:hint="eastAsia"/>
        </w:rPr>
        <w:t>即叶子结点</w:t>
      </w:r>
      <w:r>
        <w:t>)</w:t>
      </w:r>
      <w:r>
        <w:rPr>
          <w:rFonts w:hint="eastAsia"/>
        </w:rPr>
        <w:t>总是比度为</w:t>
      </w:r>
      <w:r>
        <w:t>2</w:t>
      </w:r>
      <w:r>
        <w:rPr>
          <w:rFonts w:hint="eastAsia"/>
        </w:rPr>
        <w:t>的结点多一个。</w:t>
      </w:r>
    </w:p>
    <w:p w:rsidR="00370794" w:rsidRDefault="00370794" w:rsidP="00370794">
      <w:pPr>
        <w:adjustRightInd w:val="0"/>
        <w:snapToGrid w:val="0"/>
      </w:pPr>
      <w:r>
        <w:t>(5)</w:t>
      </w:r>
      <w:r>
        <w:rPr>
          <w:rFonts w:hint="eastAsia"/>
        </w:rPr>
        <w:t>【</w:t>
      </w:r>
      <w:r>
        <w:t>5</w:t>
      </w:r>
      <w:r>
        <w:rPr>
          <w:rFonts w:hint="eastAsia"/>
        </w:rPr>
        <w:t>】</w:t>
      </w:r>
      <w:r>
        <w:t xml:space="preserve"> </w:t>
      </w:r>
      <w:r>
        <w:rPr>
          <w:rFonts w:hint="eastAsia"/>
        </w:rPr>
        <w:t>数据模型</w:t>
      </w:r>
      <w:r>
        <w:t xml:space="preserve">    </w:t>
      </w:r>
      <w:r>
        <w:rPr>
          <w:rFonts w:hint="eastAsia"/>
        </w:rPr>
        <w:t>【解析】</w:t>
      </w:r>
      <w:r>
        <w:t xml:space="preserve"> </w:t>
      </w:r>
      <w:r>
        <w:rPr>
          <w:rFonts w:hint="eastAsia"/>
        </w:rPr>
        <w:t>数据模型是对客观事物及联系的数据描述</w:t>
      </w:r>
      <w:r>
        <w:t>,</w:t>
      </w:r>
      <w:r>
        <w:rPr>
          <w:rFonts w:hint="eastAsia"/>
        </w:rPr>
        <w:t>它反映了实体内部及实体与实体之间的联系。因此</w:t>
      </w:r>
      <w:r>
        <w:t>,</w:t>
      </w:r>
      <w:r>
        <w:rPr>
          <w:rFonts w:hint="eastAsia"/>
        </w:rPr>
        <w:t>数据模型是数据库设计的核心。</w:t>
      </w:r>
    </w:p>
    <w:p w:rsidR="00370794" w:rsidRDefault="00370794" w:rsidP="00370794">
      <w:pPr>
        <w:adjustRightInd w:val="0"/>
        <w:snapToGrid w:val="0"/>
      </w:pPr>
      <w:r>
        <w:t>(6)</w:t>
      </w:r>
      <w:r>
        <w:rPr>
          <w:rFonts w:hint="eastAsia"/>
        </w:rPr>
        <w:t>【</w:t>
      </w:r>
      <w:r>
        <w:t>6</w:t>
      </w:r>
      <w:r>
        <w:rPr>
          <w:rFonts w:hint="eastAsia"/>
        </w:rPr>
        <w:t>】</w:t>
      </w:r>
      <w:r>
        <w:t xml:space="preserve"> 1    </w:t>
      </w:r>
      <w:r>
        <w:rPr>
          <w:rFonts w:hint="eastAsia"/>
        </w:rPr>
        <w:t>【解析】</w:t>
      </w:r>
      <w:r>
        <w:t xml:space="preserve"> </w:t>
      </w:r>
      <w:r>
        <w:rPr>
          <w:rFonts w:hint="eastAsia"/>
        </w:rPr>
        <w:t>字符空格的</w:t>
      </w:r>
      <w:r>
        <w:t>ASCII</w:t>
      </w:r>
      <w:r>
        <w:rPr>
          <w:rFonts w:hint="eastAsia"/>
        </w:rPr>
        <w:t>码不为</w:t>
      </w:r>
      <w:r>
        <w:t>0,</w:t>
      </w:r>
      <w:r>
        <w:rPr>
          <w:rFonts w:hint="eastAsia"/>
        </w:rPr>
        <w:t>所以本题中表达式</w:t>
      </w:r>
      <w:r>
        <w:t>!c</w:t>
      </w:r>
      <w:r>
        <w:rPr>
          <w:rFonts w:hint="eastAsia"/>
        </w:rPr>
        <w:t>的值为</w:t>
      </w:r>
      <w:r>
        <w:t>0, b=0&amp;&amp;1</w:t>
      </w:r>
      <w:r>
        <w:rPr>
          <w:rFonts w:hint="eastAsia"/>
        </w:rPr>
        <w:t>的结果显然为</w:t>
      </w:r>
      <w:r>
        <w:t>0</w:t>
      </w:r>
      <w:r>
        <w:rPr>
          <w:rFonts w:hint="eastAsia"/>
        </w:rPr>
        <w:t>。</w:t>
      </w:r>
    </w:p>
    <w:p w:rsidR="00370794" w:rsidRDefault="00370794" w:rsidP="00370794">
      <w:pPr>
        <w:adjustRightInd w:val="0"/>
        <w:snapToGrid w:val="0"/>
      </w:pPr>
      <w:r>
        <w:t>(7)</w:t>
      </w:r>
      <w:r>
        <w:rPr>
          <w:rFonts w:hint="eastAsia"/>
        </w:rPr>
        <w:t>【</w:t>
      </w:r>
      <w:r>
        <w:t>7</w:t>
      </w:r>
      <w:r>
        <w:rPr>
          <w:rFonts w:hint="eastAsia"/>
        </w:rPr>
        <w:t>】</w:t>
      </w:r>
      <w:r>
        <w:t xml:space="preserve"> 3    </w:t>
      </w:r>
      <w:r>
        <w:rPr>
          <w:rFonts w:hint="eastAsia"/>
        </w:rPr>
        <w:t>【解析】</w:t>
      </w:r>
      <w:r>
        <w:t xml:space="preserve"> </w:t>
      </w:r>
      <w:r>
        <w:rPr>
          <w:rFonts w:hint="eastAsia"/>
        </w:rPr>
        <w:t>本题考查的是</w:t>
      </w:r>
      <w:r>
        <w:t>C</w:t>
      </w:r>
      <w:r>
        <w:rPr>
          <w:rFonts w:hint="eastAsia"/>
        </w:rPr>
        <w:t>语言逗号表达式的相关知识。程序在计算逗号表达式时</w:t>
      </w:r>
      <w:r>
        <w:t>,</w:t>
      </w:r>
      <w:r>
        <w:rPr>
          <w:rFonts w:hint="eastAsia"/>
        </w:rPr>
        <w:t>从左到右计算由逗号分隔各表达式的值</w:t>
      </w:r>
      <w:r>
        <w:t>,</w:t>
      </w:r>
      <w:r>
        <w:rPr>
          <w:rFonts w:hint="eastAsia"/>
        </w:rPr>
        <w:t>整个逗号表达式的值等于其中最后一个表达式的值。本题中</w:t>
      </w:r>
      <w:r>
        <w:t>,</w:t>
      </w:r>
      <w:r>
        <w:rPr>
          <w:rFonts w:hint="eastAsia"/>
        </w:rPr>
        <w:t>首先</w:t>
      </w:r>
      <w:r>
        <w:t>i</w:t>
      </w:r>
      <w:r>
        <w:rPr>
          <w:rFonts w:hint="eastAsia"/>
        </w:rPr>
        <w:t>被赋值为</w:t>
      </w:r>
      <w:r>
        <w:t>2,</w:t>
      </w:r>
      <w:r>
        <w:rPr>
          <w:rFonts w:hint="eastAsia"/>
        </w:rPr>
        <w:t>再自加</w:t>
      </w:r>
      <w:r>
        <w:t>1,</w:t>
      </w:r>
      <w:r>
        <w:rPr>
          <w:rFonts w:hint="eastAsia"/>
        </w:rPr>
        <w:t>最后</w:t>
      </w:r>
      <w:r>
        <w:t>i++</w:t>
      </w:r>
      <w:r>
        <w:rPr>
          <w:rFonts w:hint="eastAsia"/>
        </w:rPr>
        <w:t>的值计算为</w:t>
      </w:r>
      <w:r>
        <w:t>3</w:t>
      </w:r>
      <w:r>
        <w:rPr>
          <w:rFonts w:hint="eastAsia"/>
        </w:rPr>
        <w:t>。</w:t>
      </w:r>
    </w:p>
    <w:p w:rsidR="00370794" w:rsidRDefault="00370794" w:rsidP="00370794">
      <w:pPr>
        <w:adjustRightInd w:val="0"/>
        <w:snapToGrid w:val="0"/>
      </w:pPr>
      <w:r>
        <w:t>(8)</w:t>
      </w:r>
      <w:r>
        <w:rPr>
          <w:rFonts w:hint="eastAsia"/>
        </w:rPr>
        <w:t>【</w:t>
      </w:r>
      <w:r>
        <w:t>8</w:t>
      </w:r>
      <w:r>
        <w:rPr>
          <w:rFonts w:hint="eastAsia"/>
        </w:rPr>
        <w:t>】</w:t>
      </w:r>
      <w:r>
        <w:t xml:space="preserve"> b=I+1    </w:t>
      </w:r>
      <w:r>
        <w:rPr>
          <w:rFonts w:hint="eastAsia"/>
        </w:rPr>
        <w:t>【解析】</w:t>
      </w:r>
      <w:r>
        <w:t xml:space="preserve"> </w:t>
      </w:r>
      <w:r>
        <w:rPr>
          <w:rFonts w:hint="eastAsia"/>
        </w:rPr>
        <w:t>本题考查了</w:t>
      </w:r>
      <w:r>
        <w:t>for</w:t>
      </w:r>
      <w:r>
        <w:rPr>
          <w:rFonts w:hint="eastAsia"/>
        </w:rPr>
        <w:t>循环语句的执行过程。</w:t>
      </w:r>
      <w:r>
        <w:t>i+=2</w:t>
      </w:r>
      <w:r>
        <w:rPr>
          <w:rFonts w:hint="eastAsia"/>
        </w:rPr>
        <w:t>是修正表达式</w:t>
      </w:r>
      <w:r>
        <w:t>,</w:t>
      </w:r>
      <w:r>
        <w:rPr>
          <w:rFonts w:hint="eastAsia"/>
        </w:rPr>
        <w:t>执行一次循环体后</w:t>
      </w:r>
      <w:r>
        <w:t>i</w:t>
      </w:r>
      <w:r>
        <w:rPr>
          <w:rFonts w:hint="eastAsia"/>
        </w:rPr>
        <w:t>的值就增加</w:t>
      </w:r>
      <w:r>
        <w:t>2,i</w:t>
      </w:r>
      <w:r>
        <w:rPr>
          <w:rFonts w:hint="eastAsia"/>
        </w:rPr>
        <w:t>的初始值为</w:t>
      </w:r>
      <w:r>
        <w:t>0,</w:t>
      </w:r>
      <w:r>
        <w:rPr>
          <w:rFonts w:hint="eastAsia"/>
        </w:rPr>
        <w:t>每次加</w:t>
      </w:r>
      <w:r>
        <w:t>2</w:t>
      </w:r>
      <w:r>
        <w:rPr>
          <w:rFonts w:hint="eastAsia"/>
        </w:rPr>
        <w:t>后的和累加至</w:t>
      </w:r>
      <w:r>
        <w:t>a,</w:t>
      </w:r>
      <w:r>
        <w:rPr>
          <w:rFonts w:hint="eastAsia"/>
        </w:rPr>
        <w:t>所以</w:t>
      </w:r>
      <w:r>
        <w:t>a</w:t>
      </w:r>
      <w:r>
        <w:rPr>
          <w:rFonts w:hint="eastAsia"/>
        </w:rPr>
        <w:t>的值就是</w:t>
      </w:r>
      <w:r>
        <w:t>1 10</w:t>
      </w:r>
      <w:r>
        <w:rPr>
          <w:rFonts w:hint="eastAsia"/>
        </w:rPr>
        <w:t>之间的偶数之和</w:t>
      </w:r>
      <w:r>
        <w:t>; b</w:t>
      </w:r>
      <w:r>
        <w:rPr>
          <w:rFonts w:hint="eastAsia"/>
        </w:rPr>
        <w:t>的值是</w:t>
      </w:r>
      <w:r>
        <w:t>1 11</w:t>
      </w:r>
      <w:r>
        <w:rPr>
          <w:rFonts w:hint="eastAsia"/>
        </w:rPr>
        <w:t>之间的奇数和</w:t>
      </w:r>
      <w:r>
        <w:t>,</w:t>
      </w:r>
      <w:r>
        <w:rPr>
          <w:rFonts w:hint="eastAsia"/>
        </w:rPr>
        <w:t>但在输出</w:t>
      </w:r>
      <w:r>
        <w:t>b</w:t>
      </w:r>
      <w:r>
        <w:rPr>
          <w:rFonts w:hint="eastAsia"/>
        </w:rPr>
        <w:t>值时</w:t>
      </w:r>
      <w:r>
        <w:t>,c</w:t>
      </w:r>
      <w:r>
        <w:rPr>
          <w:rFonts w:hint="eastAsia"/>
        </w:rPr>
        <w:t>去掉多加的</w:t>
      </w:r>
      <w:r>
        <w:t>11,</w:t>
      </w:r>
      <w:r>
        <w:rPr>
          <w:rFonts w:hint="eastAsia"/>
        </w:rPr>
        <w:t>即为</w:t>
      </w:r>
      <w:r>
        <w:t>1 10</w:t>
      </w:r>
      <w:r>
        <w:rPr>
          <w:rFonts w:hint="eastAsia"/>
        </w:rPr>
        <w:t>之间的奇数之和。</w:t>
      </w:r>
    </w:p>
    <w:p w:rsidR="00370794" w:rsidRDefault="00370794" w:rsidP="00370794">
      <w:pPr>
        <w:adjustRightInd w:val="0"/>
        <w:snapToGrid w:val="0"/>
      </w:pPr>
      <w:r>
        <w:t>(9)</w:t>
      </w:r>
      <w:r>
        <w:rPr>
          <w:rFonts w:hint="eastAsia"/>
        </w:rPr>
        <w:t>【</w:t>
      </w:r>
      <w:r>
        <w:t>9</w:t>
      </w:r>
      <w:r>
        <w:rPr>
          <w:rFonts w:hint="eastAsia"/>
        </w:rPr>
        <w:t>】</w:t>
      </w:r>
      <w:r>
        <w:t xml:space="preserve"> a[0][I] </w:t>
      </w:r>
      <w:r>
        <w:rPr>
          <w:rFonts w:hint="eastAsia"/>
        </w:rPr>
        <w:t>【</w:t>
      </w:r>
      <w:r>
        <w:t>10</w:t>
      </w:r>
      <w:r>
        <w:rPr>
          <w:rFonts w:hint="eastAsia"/>
        </w:rPr>
        <w:t>】</w:t>
      </w:r>
      <w:r>
        <w:t xml:space="preserve"> b[I][0]    </w:t>
      </w:r>
      <w:r>
        <w:rPr>
          <w:rFonts w:hint="eastAsia"/>
        </w:rPr>
        <w:t>【解析】</w:t>
      </w:r>
      <w:r>
        <w:t xml:space="preserve"> b[i][N-1]= a[0][i]</w:t>
      </w:r>
      <w:r>
        <w:rPr>
          <w:rFonts w:hint="eastAsia"/>
        </w:rPr>
        <w:t>实现把</w:t>
      </w:r>
      <w:r>
        <w:t>a</w:t>
      </w:r>
      <w:r>
        <w:rPr>
          <w:rFonts w:hint="eastAsia"/>
        </w:rPr>
        <w:t>所指二维数组中的第</w:t>
      </w:r>
      <w:r>
        <w:t>0</w:t>
      </w:r>
      <w:r>
        <w:rPr>
          <w:rFonts w:hint="eastAsia"/>
        </w:rPr>
        <w:t>行放到</w:t>
      </w:r>
      <w:r>
        <w:t>b</w:t>
      </w:r>
      <w:r>
        <w:rPr>
          <w:rFonts w:hint="eastAsia"/>
        </w:rPr>
        <w:t>所指二维数组的最后一列中</w:t>
      </w:r>
      <w:r>
        <w:t xml:space="preserve">,b[I][0]=a[N-1][I] </w:t>
      </w:r>
      <w:r>
        <w:rPr>
          <w:rFonts w:hint="eastAsia"/>
        </w:rPr>
        <w:t>实现将</w:t>
      </w:r>
      <w:r>
        <w:t>a</w:t>
      </w:r>
      <w:r>
        <w:rPr>
          <w:rFonts w:hint="eastAsia"/>
        </w:rPr>
        <w:t>所指</w:t>
      </w:r>
      <w:r>
        <w:t>N</w:t>
      </w:r>
      <w:r>
        <w:rPr>
          <w:rFonts w:hint="eastAsia"/>
        </w:rPr>
        <w:t>行</w:t>
      </w:r>
      <w:r>
        <w:t>N</w:t>
      </w:r>
      <w:r>
        <w:rPr>
          <w:rFonts w:hint="eastAsia"/>
        </w:rPr>
        <w:t>列的二维数组中的最后一行放到</w:t>
      </w:r>
      <w:r>
        <w:t>b</w:t>
      </w:r>
      <w:r>
        <w:rPr>
          <w:rFonts w:hint="eastAsia"/>
        </w:rPr>
        <w:t>所指二维数组中的第</w:t>
      </w:r>
      <w:r>
        <w:t>0</w:t>
      </w:r>
      <w:r>
        <w:rPr>
          <w:rFonts w:hint="eastAsia"/>
        </w:rPr>
        <w:t>列。</w:t>
      </w:r>
    </w:p>
    <w:p w:rsidR="00370794" w:rsidRDefault="00370794" w:rsidP="00370794">
      <w:pPr>
        <w:adjustRightInd w:val="0"/>
        <w:snapToGrid w:val="0"/>
      </w:pPr>
      <w:r>
        <w:t>(10)</w:t>
      </w:r>
      <w:r>
        <w:rPr>
          <w:rFonts w:hint="eastAsia"/>
        </w:rPr>
        <w:t>【</w:t>
      </w:r>
      <w:r>
        <w:t>11</w:t>
      </w:r>
      <w:r>
        <w:rPr>
          <w:rFonts w:hint="eastAsia"/>
        </w:rPr>
        <w:t>】</w:t>
      </w:r>
      <w:r>
        <w:t xml:space="preserve"> 3 5    </w:t>
      </w:r>
      <w:r>
        <w:rPr>
          <w:rFonts w:hint="eastAsia"/>
        </w:rPr>
        <w:t>【解析】</w:t>
      </w:r>
      <w:r>
        <w:t xml:space="preserve"> </w:t>
      </w:r>
      <w:r>
        <w:rPr>
          <w:rFonts w:hint="eastAsia"/>
        </w:rPr>
        <w:t>函数</w:t>
      </w:r>
      <w:r>
        <w:t>swap(int *a,int *b)</w:t>
      </w:r>
      <w:r>
        <w:rPr>
          <w:rFonts w:hint="eastAsia"/>
        </w:rPr>
        <w:t>的功能是实现</w:t>
      </w:r>
      <w:r>
        <w:t>*a</w:t>
      </w:r>
      <w:r>
        <w:rPr>
          <w:rFonts w:hint="eastAsia"/>
        </w:rPr>
        <w:t>和</w:t>
      </w:r>
      <w:r>
        <w:t>*b</w:t>
      </w:r>
      <w:r>
        <w:rPr>
          <w:rFonts w:hint="eastAsia"/>
        </w:rPr>
        <w:t>中两个数据的交换</w:t>
      </w:r>
      <w:r>
        <w:t>,</w:t>
      </w:r>
      <w:r>
        <w:rPr>
          <w:rFonts w:hint="eastAsia"/>
        </w:rPr>
        <w:t>在主函数中调用</w:t>
      </w:r>
      <w:r>
        <w:t>swap(p,q)</w:t>
      </w:r>
      <w:r>
        <w:rPr>
          <w:rFonts w:hint="eastAsia"/>
        </w:rPr>
        <w:t>后</w:t>
      </w:r>
      <w:r>
        <w:t>,</w:t>
      </w:r>
      <w:r>
        <w:rPr>
          <w:rFonts w:hint="eastAsia"/>
        </w:rPr>
        <w:t>参形指针变量</w:t>
      </w:r>
      <w:r>
        <w:t>a</w:t>
      </w:r>
      <w:r>
        <w:rPr>
          <w:rFonts w:hint="eastAsia"/>
        </w:rPr>
        <w:t>和</w:t>
      </w:r>
      <w:r>
        <w:t>b</w:t>
      </w:r>
      <w:r>
        <w:rPr>
          <w:rFonts w:hint="eastAsia"/>
        </w:rPr>
        <w:t>分别指向</w:t>
      </w:r>
      <w:r>
        <w:t>i</w:t>
      </w:r>
      <w:r>
        <w:rPr>
          <w:rFonts w:hint="eastAsia"/>
        </w:rPr>
        <w:t>和</w:t>
      </w:r>
      <w:r>
        <w:t>j,</w:t>
      </w:r>
      <w:r>
        <w:rPr>
          <w:rFonts w:hint="eastAsia"/>
        </w:rPr>
        <w:t>在</w:t>
      </w:r>
      <w:r>
        <w:t>swap(int *a,int *b)</w:t>
      </w:r>
      <w:r>
        <w:rPr>
          <w:rFonts w:hint="eastAsia"/>
        </w:rPr>
        <w:t>执行完后</w:t>
      </w:r>
      <w:r>
        <w:t>,</w:t>
      </w:r>
      <w:r>
        <w:rPr>
          <w:rFonts w:hint="eastAsia"/>
        </w:rPr>
        <w:t>指针变量</w:t>
      </w:r>
      <w:r>
        <w:t>a</w:t>
      </w:r>
      <w:r>
        <w:rPr>
          <w:rFonts w:hint="eastAsia"/>
        </w:rPr>
        <w:t>和</w:t>
      </w:r>
      <w:r>
        <w:t>b</w:t>
      </w:r>
      <w:r>
        <w:rPr>
          <w:rFonts w:hint="eastAsia"/>
        </w:rPr>
        <w:t>分别指向</w:t>
      </w:r>
      <w:r>
        <w:t>j</w:t>
      </w:r>
      <w:r>
        <w:rPr>
          <w:rFonts w:hint="eastAsia"/>
        </w:rPr>
        <w:t>和</w:t>
      </w:r>
      <w:r>
        <w:t>i,</w:t>
      </w:r>
      <w:r>
        <w:rPr>
          <w:rFonts w:hint="eastAsia"/>
        </w:rPr>
        <w:t>而指针变量</w:t>
      </w:r>
      <w:r>
        <w:t>p,q</w:t>
      </w:r>
      <w:r>
        <w:rPr>
          <w:rFonts w:hint="eastAsia"/>
        </w:rPr>
        <w:t>所指向变量的值没有发生变化</w:t>
      </w:r>
      <w:r>
        <w:t>,</w:t>
      </w:r>
      <w:r>
        <w:rPr>
          <w:rFonts w:hint="eastAsia"/>
        </w:rPr>
        <w:t>所以输出结果为</w:t>
      </w:r>
      <w:r>
        <w:t>3 5</w:t>
      </w:r>
      <w:r>
        <w:rPr>
          <w:rFonts w:hint="eastAsia"/>
        </w:rPr>
        <w:t>。</w:t>
      </w:r>
    </w:p>
    <w:p w:rsidR="00370794" w:rsidRDefault="00370794" w:rsidP="00370794">
      <w:pPr>
        <w:adjustRightInd w:val="0"/>
        <w:snapToGrid w:val="0"/>
      </w:pPr>
      <w:r>
        <w:t>(11)</w:t>
      </w:r>
      <w:r>
        <w:rPr>
          <w:rFonts w:hint="eastAsia"/>
        </w:rPr>
        <w:t>【</w:t>
      </w:r>
      <w:r>
        <w:t>12</w:t>
      </w:r>
      <w:r>
        <w:rPr>
          <w:rFonts w:hint="eastAsia"/>
        </w:rPr>
        <w:t>】</w:t>
      </w:r>
      <w:r>
        <w:t xml:space="preserve"> a b c d e f g l k j I h    </w:t>
      </w:r>
      <w:r>
        <w:rPr>
          <w:rFonts w:hint="eastAsia"/>
        </w:rPr>
        <w:t>【解析】</w:t>
      </w:r>
      <w:r>
        <w:t xml:space="preserve"> </w:t>
      </w:r>
      <w:r>
        <w:rPr>
          <w:rFonts w:hint="eastAsia"/>
        </w:rPr>
        <w:t>本题主要考查了字符变量可参与的运算。因为字符在计算机中是以</w:t>
      </w:r>
      <w:r>
        <w:t>ASCII</w:t>
      </w:r>
      <w:r>
        <w:rPr>
          <w:rFonts w:hint="eastAsia"/>
        </w:rPr>
        <w:t>码的形式存放的</w:t>
      </w:r>
      <w:r>
        <w:t>,</w:t>
      </w:r>
      <w:r>
        <w:rPr>
          <w:rFonts w:hint="eastAsia"/>
        </w:rPr>
        <w:t>所以字符变量可看作整型变量来处理</w:t>
      </w:r>
      <w:r>
        <w:t>,</w:t>
      </w:r>
      <w:r>
        <w:rPr>
          <w:rFonts w:hint="eastAsia"/>
        </w:rPr>
        <w:t>如参与算术运算等</w:t>
      </w:r>
      <w:r>
        <w:t>,</w:t>
      </w:r>
      <w:r>
        <w:rPr>
          <w:rFonts w:hint="eastAsia"/>
        </w:rPr>
        <w:t>某字符的大写字母的</w:t>
      </w:r>
      <w:r>
        <w:t>ASCII</w:t>
      </w:r>
      <w:r>
        <w:rPr>
          <w:rFonts w:hint="eastAsia"/>
        </w:rPr>
        <w:t>码值比它对应的小写字母</w:t>
      </w:r>
      <w:r>
        <w:t>ASCII</w:t>
      </w:r>
      <w:r>
        <w:rPr>
          <w:rFonts w:hint="eastAsia"/>
        </w:rPr>
        <w:t>码值小</w:t>
      </w:r>
      <w:r>
        <w:t>32</w:t>
      </w:r>
      <w:r>
        <w:rPr>
          <w:rFonts w:hint="eastAsia"/>
        </w:rPr>
        <w:t>。</w:t>
      </w:r>
    </w:p>
    <w:p w:rsidR="00370794" w:rsidRDefault="00370794" w:rsidP="00370794">
      <w:pPr>
        <w:adjustRightInd w:val="0"/>
        <w:snapToGrid w:val="0"/>
      </w:pPr>
      <w:r>
        <w:t>(12)</w:t>
      </w:r>
      <w:r>
        <w:rPr>
          <w:rFonts w:hint="eastAsia"/>
        </w:rPr>
        <w:t>【</w:t>
      </w:r>
      <w:r>
        <w:t>13</w:t>
      </w:r>
      <w:r>
        <w:rPr>
          <w:rFonts w:hint="eastAsia"/>
        </w:rPr>
        <w:t>】</w:t>
      </w:r>
      <w:r>
        <w:t xml:space="preserve"> 4    </w:t>
      </w:r>
      <w:r>
        <w:rPr>
          <w:rFonts w:hint="eastAsia"/>
        </w:rPr>
        <w:t>【解析】</w:t>
      </w:r>
      <w:r>
        <w:t xml:space="preserve"> </w:t>
      </w:r>
      <w:r>
        <w:rPr>
          <w:rFonts w:hint="eastAsia"/>
        </w:rPr>
        <w:t>在主函数中</w:t>
      </w:r>
      <w:r>
        <w:t>,</w:t>
      </w:r>
      <w:r>
        <w:rPr>
          <w:rFonts w:hint="eastAsia"/>
        </w:rPr>
        <w:t>语句</w:t>
      </w:r>
      <w:r>
        <w:t>p=a;p++</w:t>
      </w:r>
      <w:r>
        <w:rPr>
          <w:rFonts w:hint="eastAsia"/>
        </w:rPr>
        <w:t>使用指针</w:t>
      </w:r>
      <w:r>
        <w:t>p</w:t>
      </w:r>
      <w:r>
        <w:rPr>
          <w:rFonts w:hint="eastAsia"/>
        </w:rPr>
        <w:t>指向数组</w:t>
      </w:r>
      <w:r>
        <w:t>a[1],</w:t>
      </w:r>
      <w:r>
        <w:rPr>
          <w:rFonts w:hint="eastAsia"/>
        </w:rPr>
        <w:t>所以输出结果为</w:t>
      </w:r>
      <w:r>
        <w:t>4</w:t>
      </w:r>
      <w:r>
        <w:rPr>
          <w:rFonts w:hint="eastAsia"/>
        </w:rPr>
        <w:t>。</w:t>
      </w:r>
    </w:p>
    <w:p w:rsidR="00370794" w:rsidRDefault="00370794" w:rsidP="00370794">
      <w:pPr>
        <w:adjustRightInd w:val="0"/>
        <w:snapToGrid w:val="0"/>
      </w:pPr>
      <w:r>
        <w:t>(13)</w:t>
      </w:r>
      <w:r>
        <w:rPr>
          <w:rFonts w:hint="eastAsia"/>
        </w:rPr>
        <w:t>【</w:t>
      </w:r>
      <w:r>
        <w:t>14</w:t>
      </w:r>
      <w:r>
        <w:rPr>
          <w:rFonts w:hint="eastAsia"/>
        </w:rPr>
        <w:t>】</w:t>
      </w:r>
      <w:r>
        <w:t xml:space="preserve"> -&gt;    </w:t>
      </w:r>
      <w:r>
        <w:rPr>
          <w:rFonts w:hint="eastAsia"/>
        </w:rPr>
        <w:t>【解析】</w:t>
      </w:r>
      <w:r>
        <w:t xml:space="preserve"> </w:t>
      </w:r>
      <w:r>
        <w:rPr>
          <w:rFonts w:hint="eastAsia"/>
        </w:rPr>
        <w:t>若结构体变量</w:t>
      </w:r>
      <w:r>
        <w:t>abc</w:t>
      </w:r>
      <w:r>
        <w:rPr>
          <w:rFonts w:hint="eastAsia"/>
        </w:rPr>
        <w:t>有成员</w:t>
      </w:r>
      <w:r>
        <w:t>a,</w:t>
      </w:r>
      <w:r>
        <w:rPr>
          <w:rFonts w:hint="eastAsia"/>
        </w:rPr>
        <w:t>并有指针</w:t>
      </w:r>
      <w:r>
        <w:t>p_abc</w:t>
      </w:r>
      <w:r>
        <w:rPr>
          <w:rFonts w:hint="eastAsia"/>
        </w:rPr>
        <w:t>指向结构变量</w:t>
      </w:r>
      <w:r>
        <w:t>abc,</w:t>
      </w:r>
      <w:r>
        <w:rPr>
          <w:rFonts w:hint="eastAsia"/>
        </w:rPr>
        <w:lastRenderedPageBreak/>
        <w:t>则引用变量</w:t>
      </w:r>
      <w:r>
        <w:t>abc</w:t>
      </w:r>
      <w:r>
        <w:rPr>
          <w:rFonts w:hint="eastAsia"/>
        </w:rPr>
        <w:t>成员</w:t>
      </w:r>
      <w:r>
        <w:t>a</w:t>
      </w:r>
      <w:r>
        <w:rPr>
          <w:rFonts w:hint="eastAsia"/>
        </w:rPr>
        <w:t>的标记形式有</w:t>
      </w:r>
      <w:r>
        <w:t>abc.a</w:t>
      </w:r>
      <w:r>
        <w:rPr>
          <w:rFonts w:hint="eastAsia"/>
        </w:rPr>
        <w:t>和</w:t>
      </w:r>
      <w:r>
        <w:t>p_abc-&gt;a</w:t>
      </w:r>
      <w:r>
        <w:rPr>
          <w:rFonts w:hint="eastAsia"/>
        </w:rPr>
        <w:t>。</w:t>
      </w:r>
    </w:p>
    <w:p w:rsidR="00370794" w:rsidRDefault="00370794" w:rsidP="00370794">
      <w:pPr>
        <w:adjustRightInd w:val="0"/>
        <w:snapToGrid w:val="0"/>
      </w:pPr>
      <w:r>
        <w:t>(14)</w:t>
      </w:r>
      <w:r>
        <w:rPr>
          <w:rFonts w:hint="eastAsia"/>
        </w:rPr>
        <w:t>【</w:t>
      </w:r>
      <w:r>
        <w:t>15</w:t>
      </w:r>
      <w:r>
        <w:rPr>
          <w:rFonts w:hint="eastAsia"/>
        </w:rPr>
        <w:t>】</w:t>
      </w:r>
      <w:r>
        <w:t xml:space="preserve"> 1,2,3,0,0,1,2,3,0,0,    </w:t>
      </w:r>
      <w:r>
        <w:rPr>
          <w:rFonts w:hint="eastAsia"/>
        </w:rPr>
        <w:t>【解析】</w:t>
      </w:r>
      <w:r>
        <w:t xml:space="preserve"> </w:t>
      </w:r>
      <w:r>
        <w:rPr>
          <w:rFonts w:hint="eastAsia"/>
        </w:rPr>
        <w:t>本题考查文件读写函数</w:t>
      </w:r>
      <w:r>
        <w:t>fread</w:t>
      </w:r>
      <w:r>
        <w:rPr>
          <w:rFonts w:hint="eastAsia"/>
        </w:rPr>
        <w:t>和</w:t>
      </w:r>
      <w:r>
        <w:t>fwrite</w:t>
      </w:r>
      <w:r>
        <w:rPr>
          <w:rFonts w:hint="eastAsia"/>
        </w:rPr>
        <w:t>的用法。</w:t>
      </w:r>
      <w:r>
        <w:t>fwrite</w:t>
      </w:r>
      <w:r>
        <w:rPr>
          <w:rFonts w:hint="eastAsia"/>
        </w:rPr>
        <w:t>函数将数组</w:t>
      </w:r>
      <w:r>
        <w:t>a</w:t>
      </w:r>
      <w:r>
        <w:rPr>
          <w:rFonts w:hint="eastAsia"/>
        </w:rPr>
        <w:t>的前</w:t>
      </w:r>
      <w:r>
        <w:t>5</w:t>
      </w:r>
      <w:r>
        <w:rPr>
          <w:rFonts w:hint="eastAsia"/>
        </w:rPr>
        <w:t>个元素输出到文件</w:t>
      </w:r>
      <w:r>
        <w:t>fp</w:t>
      </w:r>
      <w:r>
        <w:rPr>
          <w:rFonts w:hint="eastAsia"/>
        </w:rPr>
        <w:t>中两次</w:t>
      </w:r>
      <w:r>
        <w:t>,</w:t>
      </w:r>
      <w:r>
        <w:rPr>
          <w:rFonts w:hint="eastAsia"/>
        </w:rPr>
        <w:t>共</w:t>
      </w:r>
      <w:r>
        <w:t>10</w:t>
      </w:r>
      <w:r>
        <w:rPr>
          <w:rFonts w:hint="eastAsia"/>
        </w:rPr>
        <w:t>个字节</w:t>
      </w:r>
      <w:r>
        <w:t>,</w:t>
      </w:r>
      <w:r>
        <w:rPr>
          <w:rFonts w:hint="eastAsia"/>
        </w:rPr>
        <w:t>再调用</w:t>
      </w:r>
      <w:r>
        <w:t>fread</w:t>
      </w:r>
      <w:r>
        <w:rPr>
          <w:rFonts w:hint="eastAsia"/>
        </w:rPr>
        <w:t>函数从文件</w:t>
      </w:r>
      <w:r>
        <w:t>fp</w:t>
      </w:r>
      <w:r>
        <w:rPr>
          <w:rFonts w:hint="eastAsia"/>
        </w:rPr>
        <w:t>中读取这</w:t>
      </w:r>
      <w:r>
        <w:t>10</w:t>
      </w:r>
      <w:r>
        <w:rPr>
          <w:rFonts w:hint="eastAsia"/>
        </w:rPr>
        <w:t>个字节的数据到数组</w:t>
      </w:r>
      <w:r>
        <w:t>a</w:t>
      </w:r>
      <w:r>
        <w:rPr>
          <w:rFonts w:hint="eastAsia"/>
        </w:rPr>
        <w:t>中</w:t>
      </w:r>
      <w:r>
        <w:t>,</w:t>
      </w:r>
      <w:r>
        <w:rPr>
          <w:rFonts w:hint="eastAsia"/>
        </w:rPr>
        <w:t>此时数组</w:t>
      </w:r>
      <w:r>
        <w:t>a</w:t>
      </w:r>
      <w:r>
        <w:rPr>
          <w:rFonts w:hint="eastAsia"/>
        </w:rPr>
        <w:t>的内容就变为</w:t>
      </w:r>
      <w:r>
        <w:t>{1,2,3,0,0,1,2,3,0,0},</w:t>
      </w:r>
      <w:r>
        <w:rPr>
          <w:rFonts w:hint="eastAsia"/>
        </w:rPr>
        <w:t>最后的输出结果为</w:t>
      </w:r>
      <w:r>
        <w:t>"1,2,3,0,0,1,2,3,0,0,"</w:t>
      </w:r>
      <w:r>
        <w:rPr>
          <w:rFonts w:hint="eastAsia"/>
        </w:rPr>
        <w:t>。</w:t>
      </w:r>
    </w:p>
    <w:p w:rsidR="00370794" w:rsidRDefault="00370794" w:rsidP="00370794">
      <w:pPr>
        <w:adjustRightInd w:val="0"/>
        <w:snapToGrid w:val="0"/>
      </w:pPr>
      <w:r>
        <w:rPr>
          <w:rFonts w:hint="eastAsia"/>
        </w:rPr>
        <w:t>一、选择题</w:t>
      </w:r>
    </w:p>
    <w:p w:rsidR="00370794" w:rsidRDefault="00370794" w:rsidP="00370794">
      <w:pPr>
        <w:adjustRightInd w:val="0"/>
        <w:snapToGrid w:val="0"/>
      </w:pPr>
      <w:r>
        <w:rPr>
          <w:rFonts w:hint="eastAsia"/>
        </w:rPr>
        <w:t>在下列各题的</w:t>
      </w:r>
      <w:r>
        <w:t>A</w:t>
      </w:r>
      <w:r>
        <w:rPr>
          <w:rFonts w:hint="eastAsia"/>
        </w:rPr>
        <w:t>）、</w:t>
      </w:r>
      <w:r>
        <w:t>B</w:t>
      </w:r>
      <w:r>
        <w:rPr>
          <w:rFonts w:hint="eastAsia"/>
        </w:rPr>
        <w:t>）、</w:t>
      </w:r>
      <w:r>
        <w:t>C</w:t>
      </w:r>
      <w:r>
        <w:rPr>
          <w:rFonts w:hint="eastAsia"/>
        </w:rPr>
        <w:t>）、</w:t>
      </w:r>
      <w:r>
        <w:t>D</w:t>
      </w:r>
      <w:r>
        <w:rPr>
          <w:rFonts w:hint="eastAsia"/>
        </w:rPr>
        <w:t>）四个选项中，只有一个选项是正确的，请将正确的选项涂写在答题卡相应位置上，答在试卷上不得分。</w:t>
      </w:r>
    </w:p>
    <w:p w:rsidR="00370794" w:rsidRDefault="00370794" w:rsidP="00370794">
      <w:pPr>
        <w:adjustRightInd w:val="0"/>
        <w:snapToGrid w:val="0"/>
      </w:pPr>
      <w:r>
        <w:rPr>
          <w:rFonts w:hint="eastAsia"/>
        </w:rPr>
        <w:t>（</w:t>
      </w:r>
      <w:r>
        <w:t>1</w:t>
      </w:r>
      <w:r>
        <w:rPr>
          <w:rFonts w:hint="eastAsia"/>
        </w:rPr>
        <w:t>）软件生命周期中花费费用最多的阶段是</w:t>
      </w:r>
      <w:r>
        <w:t xml:space="preserve"> </w:t>
      </w:r>
    </w:p>
    <w:p w:rsidR="00370794" w:rsidRDefault="00370794" w:rsidP="00370794">
      <w:pPr>
        <w:adjustRightInd w:val="0"/>
        <w:snapToGrid w:val="0"/>
      </w:pPr>
      <w:r>
        <w:t xml:space="preserve">    A)</w:t>
      </w:r>
      <w:r>
        <w:rPr>
          <w:rFonts w:hint="eastAsia"/>
        </w:rPr>
        <w:t>详细设计</w:t>
      </w:r>
      <w:r>
        <w:t xml:space="preserve">     B)</w:t>
      </w:r>
      <w:r>
        <w:rPr>
          <w:rFonts w:hint="eastAsia"/>
        </w:rPr>
        <w:t>软件编码</w:t>
      </w:r>
      <w:r>
        <w:t xml:space="preserve">   C)</w:t>
      </w:r>
      <w:r>
        <w:rPr>
          <w:rFonts w:hint="eastAsia"/>
        </w:rPr>
        <w:t>软件测试</w:t>
      </w:r>
      <w:r>
        <w:t xml:space="preserve">     D)</w:t>
      </w:r>
      <w:r>
        <w:rPr>
          <w:rFonts w:hint="eastAsia"/>
        </w:rPr>
        <w:t>软件维护</w:t>
      </w:r>
    </w:p>
    <w:p w:rsidR="00370794" w:rsidRDefault="00370794" w:rsidP="00370794">
      <w:pPr>
        <w:adjustRightInd w:val="0"/>
        <w:snapToGrid w:val="0"/>
      </w:pPr>
      <w:r>
        <w:rPr>
          <w:rFonts w:hint="eastAsia"/>
        </w:rPr>
        <w:t>（</w:t>
      </w:r>
      <w:r>
        <w:t>2</w:t>
      </w:r>
      <w:r>
        <w:rPr>
          <w:rFonts w:hint="eastAsia"/>
        </w:rPr>
        <w:t>）为了提高测试的效率</w:t>
      </w:r>
      <w:r>
        <w:t>,</w:t>
      </w:r>
      <w:r>
        <w:rPr>
          <w:rFonts w:hint="eastAsia"/>
        </w:rPr>
        <w:t>应该</w:t>
      </w:r>
      <w:r>
        <w:t xml:space="preserve"> </w:t>
      </w:r>
    </w:p>
    <w:p w:rsidR="00370794" w:rsidRDefault="00370794" w:rsidP="00370794">
      <w:pPr>
        <w:adjustRightInd w:val="0"/>
        <w:snapToGrid w:val="0"/>
      </w:pPr>
      <w:r>
        <w:t xml:space="preserve">    A)</w:t>
      </w:r>
      <w:r>
        <w:rPr>
          <w:rFonts w:hint="eastAsia"/>
        </w:rPr>
        <w:t>随机选取测试数据</w:t>
      </w:r>
      <w:r>
        <w:t xml:space="preserve">    B)</w:t>
      </w:r>
      <w:r>
        <w:rPr>
          <w:rFonts w:hint="eastAsia"/>
        </w:rPr>
        <w:t>取一切可能的输入数据作为测试数据</w:t>
      </w:r>
      <w:r>
        <w:t xml:space="preserve">    C)</w:t>
      </w:r>
      <w:r>
        <w:rPr>
          <w:rFonts w:hint="eastAsia"/>
        </w:rPr>
        <w:t>在完成编码以后制定软件的测试计划</w:t>
      </w:r>
      <w:r>
        <w:t xml:space="preserve">             D)</w:t>
      </w:r>
      <w:r>
        <w:rPr>
          <w:rFonts w:hint="eastAsia"/>
        </w:rPr>
        <w:t>集中对付那些错误群集的程序</w:t>
      </w:r>
    </w:p>
    <w:p w:rsidR="00370794" w:rsidRDefault="00370794" w:rsidP="00370794">
      <w:pPr>
        <w:adjustRightInd w:val="0"/>
        <w:snapToGrid w:val="0"/>
      </w:pPr>
      <w:r>
        <w:rPr>
          <w:rFonts w:hint="eastAsia"/>
        </w:rPr>
        <w:t>（</w:t>
      </w:r>
      <w:r>
        <w:t>3</w:t>
      </w:r>
      <w:r>
        <w:rPr>
          <w:rFonts w:hint="eastAsia"/>
        </w:rPr>
        <w:t>）以下不是面向对象思想中的主要特征的是</w:t>
      </w:r>
      <w:r>
        <w:t xml:space="preserve"> </w:t>
      </w:r>
    </w:p>
    <w:p w:rsidR="00370794" w:rsidRDefault="00370794" w:rsidP="00370794">
      <w:pPr>
        <w:adjustRightInd w:val="0"/>
        <w:snapToGrid w:val="0"/>
      </w:pPr>
      <w:r>
        <w:t xml:space="preserve">    A)</w:t>
      </w:r>
      <w:r>
        <w:rPr>
          <w:rFonts w:hint="eastAsia"/>
        </w:rPr>
        <w:t>多态</w:t>
      </w:r>
      <w:r>
        <w:t xml:space="preserve">       B)</w:t>
      </w:r>
      <w:r>
        <w:rPr>
          <w:rFonts w:hint="eastAsia"/>
        </w:rPr>
        <w:t>继承</w:t>
      </w:r>
      <w:r>
        <w:t xml:space="preserve">    C)</w:t>
      </w:r>
      <w:r>
        <w:rPr>
          <w:rFonts w:hint="eastAsia"/>
        </w:rPr>
        <w:t>封装</w:t>
      </w:r>
      <w:r>
        <w:tab/>
        <w:t xml:space="preserve">    D)</w:t>
      </w:r>
      <w:r>
        <w:rPr>
          <w:rFonts w:hint="eastAsia"/>
        </w:rPr>
        <w:t>垃圾回收</w:t>
      </w:r>
    </w:p>
    <w:p w:rsidR="00370794" w:rsidRDefault="00370794" w:rsidP="00370794">
      <w:pPr>
        <w:adjustRightInd w:val="0"/>
        <w:snapToGrid w:val="0"/>
      </w:pPr>
      <w:r>
        <w:rPr>
          <w:rFonts w:hint="eastAsia"/>
        </w:rPr>
        <w:t>（</w:t>
      </w:r>
      <w:r>
        <w:t>4</w:t>
      </w:r>
      <w:r>
        <w:rPr>
          <w:rFonts w:hint="eastAsia"/>
        </w:rPr>
        <w:t>）下列叙述中</w:t>
      </w:r>
      <w:r>
        <w:t>,</w:t>
      </w:r>
      <w:r>
        <w:rPr>
          <w:rFonts w:hint="eastAsia"/>
        </w:rPr>
        <w:t>不符合良好程序设计风格要求的是</w:t>
      </w:r>
      <w:r>
        <w:t xml:space="preserve"> </w:t>
      </w:r>
    </w:p>
    <w:p w:rsidR="00370794" w:rsidRDefault="00370794" w:rsidP="00370794">
      <w:pPr>
        <w:adjustRightInd w:val="0"/>
        <w:snapToGrid w:val="0"/>
      </w:pPr>
      <w:r>
        <w:t xml:space="preserve">    A)</w:t>
      </w:r>
      <w:r>
        <w:rPr>
          <w:rFonts w:hint="eastAsia"/>
        </w:rPr>
        <w:t>程序的效率第一</w:t>
      </w:r>
      <w:r>
        <w:t>,</w:t>
      </w:r>
      <w:r>
        <w:rPr>
          <w:rFonts w:hint="eastAsia"/>
        </w:rPr>
        <w:t>清晰第二</w:t>
      </w:r>
      <w:r>
        <w:t xml:space="preserve">        B)</w:t>
      </w:r>
      <w:r>
        <w:rPr>
          <w:rFonts w:hint="eastAsia"/>
        </w:rPr>
        <w:t>程序的可读性好</w:t>
      </w:r>
      <w:r>
        <w:t xml:space="preserve">    C)</w:t>
      </w:r>
      <w:r>
        <w:rPr>
          <w:rFonts w:hint="eastAsia"/>
        </w:rPr>
        <w:t>程序中要有必要的注释</w:t>
      </w:r>
      <w:r>
        <w:t xml:space="preserve">       D)</w:t>
      </w:r>
      <w:r>
        <w:rPr>
          <w:rFonts w:hint="eastAsia"/>
        </w:rPr>
        <w:t>输入数据前要有提示信息</w:t>
      </w:r>
    </w:p>
    <w:p w:rsidR="00370794" w:rsidRDefault="00370794" w:rsidP="00370794">
      <w:pPr>
        <w:adjustRightInd w:val="0"/>
        <w:snapToGrid w:val="0"/>
      </w:pPr>
      <w:r>
        <w:rPr>
          <w:rFonts w:hint="eastAsia"/>
        </w:rPr>
        <w:t>（</w:t>
      </w:r>
      <w:r>
        <w:t>5</w:t>
      </w:r>
      <w:r>
        <w:rPr>
          <w:rFonts w:hint="eastAsia"/>
        </w:rPr>
        <w:t>）软件设计包括软件的结构、数据接口和过程设计</w:t>
      </w:r>
      <w:r>
        <w:t>,</w:t>
      </w:r>
      <w:r>
        <w:rPr>
          <w:rFonts w:hint="eastAsia"/>
        </w:rPr>
        <w:t>其中软件的过程设计是指</w:t>
      </w:r>
      <w:r>
        <w:t xml:space="preserve"> </w:t>
      </w:r>
    </w:p>
    <w:p w:rsidR="00370794" w:rsidRDefault="00370794" w:rsidP="00370794">
      <w:pPr>
        <w:adjustRightInd w:val="0"/>
        <w:snapToGrid w:val="0"/>
      </w:pPr>
      <w:r>
        <w:t xml:space="preserve">    A)</w:t>
      </w:r>
      <w:r>
        <w:rPr>
          <w:rFonts w:hint="eastAsia"/>
        </w:rPr>
        <w:t>模块间的关系</w:t>
      </w:r>
      <w:r>
        <w:t xml:space="preserve">   B)</w:t>
      </w:r>
      <w:r>
        <w:rPr>
          <w:rFonts w:hint="eastAsia"/>
        </w:rPr>
        <w:t>系统结构部件转换成软件的过程描述</w:t>
      </w:r>
      <w:r>
        <w:t xml:space="preserve">     C)</w:t>
      </w:r>
      <w:r>
        <w:rPr>
          <w:rFonts w:hint="eastAsia"/>
        </w:rPr>
        <w:t>软件层次结构</w:t>
      </w:r>
      <w:r>
        <w:t xml:space="preserve">    D)</w:t>
      </w:r>
      <w:r>
        <w:rPr>
          <w:rFonts w:hint="eastAsia"/>
        </w:rPr>
        <w:t>软件开发过程</w:t>
      </w:r>
    </w:p>
    <w:p w:rsidR="00370794" w:rsidRDefault="00370794" w:rsidP="00370794">
      <w:pPr>
        <w:adjustRightInd w:val="0"/>
        <w:snapToGrid w:val="0"/>
      </w:pPr>
      <w:r>
        <w:rPr>
          <w:rFonts w:hint="eastAsia"/>
        </w:rPr>
        <w:t>（</w:t>
      </w:r>
      <w:r>
        <w:t>6</w:t>
      </w:r>
      <w:r>
        <w:rPr>
          <w:rFonts w:hint="eastAsia"/>
        </w:rPr>
        <w:t>）数据处理的最小单位是</w:t>
      </w:r>
      <w:r>
        <w:t xml:space="preserve"> </w:t>
      </w:r>
    </w:p>
    <w:p w:rsidR="00370794" w:rsidRDefault="00370794" w:rsidP="00370794">
      <w:pPr>
        <w:adjustRightInd w:val="0"/>
        <w:snapToGrid w:val="0"/>
      </w:pPr>
      <w:r>
        <w:t xml:space="preserve">    A)</w:t>
      </w:r>
      <w:r>
        <w:rPr>
          <w:rFonts w:hint="eastAsia"/>
        </w:rPr>
        <w:t>数据</w:t>
      </w:r>
      <w:r>
        <w:t xml:space="preserve">        B)</w:t>
      </w:r>
      <w:r>
        <w:rPr>
          <w:rFonts w:hint="eastAsia"/>
        </w:rPr>
        <w:t>数据元素</w:t>
      </w:r>
      <w:r>
        <w:t xml:space="preserve">     C)</w:t>
      </w:r>
      <w:r>
        <w:rPr>
          <w:rFonts w:hint="eastAsia"/>
        </w:rPr>
        <w:t>数据项</w:t>
      </w:r>
      <w:r>
        <w:t xml:space="preserve">          D)</w:t>
      </w:r>
      <w:r>
        <w:rPr>
          <w:rFonts w:hint="eastAsia"/>
        </w:rPr>
        <w:t>数据结构</w:t>
      </w:r>
    </w:p>
    <w:p w:rsidR="00370794" w:rsidRDefault="00370794" w:rsidP="00370794">
      <w:pPr>
        <w:adjustRightInd w:val="0"/>
        <w:snapToGrid w:val="0"/>
      </w:pPr>
      <w:r>
        <w:rPr>
          <w:rFonts w:hint="eastAsia"/>
        </w:rPr>
        <w:t>（</w:t>
      </w:r>
      <w:r>
        <w:t>7</w:t>
      </w:r>
      <w:r>
        <w:rPr>
          <w:rFonts w:hint="eastAsia"/>
        </w:rPr>
        <w:t>）假设线性表的长度为</w:t>
      </w:r>
      <w:r>
        <w:t>n,</w:t>
      </w:r>
      <w:r>
        <w:rPr>
          <w:rFonts w:hint="eastAsia"/>
        </w:rPr>
        <w:t>则在最坏情况下</w:t>
      </w:r>
      <w:r>
        <w:t>,</w:t>
      </w:r>
      <w:r>
        <w:rPr>
          <w:rFonts w:hint="eastAsia"/>
        </w:rPr>
        <w:t>冒泡排序需要的比较次数为</w:t>
      </w:r>
      <w:r>
        <w:t xml:space="preserve"> </w:t>
      </w:r>
    </w:p>
    <w:p w:rsidR="00370794" w:rsidRDefault="00370794" w:rsidP="00370794">
      <w:pPr>
        <w:adjustRightInd w:val="0"/>
        <w:snapToGrid w:val="0"/>
      </w:pPr>
      <w:r>
        <w:t xml:space="preserve">    A)log2n       B)n2     C)O(n1..5)</w:t>
      </w:r>
      <w:r>
        <w:tab/>
        <w:t xml:space="preserve">                 D)n(n-1)/2</w:t>
      </w:r>
    </w:p>
    <w:p w:rsidR="00370794" w:rsidRDefault="00370794" w:rsidP="00370794">
      <w:pPr>
        <w:adjustRightInd w:val="0"/>
        <w:snapToGrid w:val="0"/>
      </w:pPr>
      <w:r>
        <w:rPr>
          <w:rFonts w:hint="eastAsia"/>
        </w:rPr>
        <w:t>（</w:t>
      </w:r>
      <w:r>
        <w:t>8</w:t>
      </w:r>
      <w:r>
        <w:rPr>
          <w:rFonts w:hint="eastAsia"/>
        </w:rPr>
        <w:t>）在深度为</w:t>
      </w:r>
      <w:r>
        <w:t>5</w:t>
      </w:r>
      <w:r>
        <w:rPr>
          <w:rFonts w:hint="eastAsia"/>
        </w:rPr>
        <w:t>的满二叉树中</w:t>
      </w:r>
      <w:r>
        <w:t>,</w:t>
      </w:r>
      <w:r>
        <w:rPr>
          <w:rFonts w:hint="eastAsia"/>
        </w:rPr>
        <w:t>叶子结点的个数为</w:t>
      </w:r>
      <w:r>
        <w:t xml:space="preserve"> </w:t>
      </w:r>
    </w:p>
    <w:p w:rsidR="00370794" w:rsidRDefault="00370794" w:rsidP="00370794">
      <w:pPr>
        <w:adjustRightInd w:val="0"/>
        <w:snapToGrid w:val="0"/>
      </w:pPr>
      <w:r>
        <w:t xml:space="preserve">    A)32     B)31    C)16          D)15</w:t>
      </w:r>
    </w:p>
    <w:p w:rsidR="00370794" w:rsidRDefault="00370794" w:rsidP="00370794">
      <w:pPr>
        <w:adjustRightInd w:val="0"/>
        <w:snapToGrid w:val="0"/>
      </w:pPr>
      <w:r>
        <w:rPr>
          <w:rFonts w:hint="eastAsia"/>
        </w:rPr>
        <w:t>（</w:t>
      </w:r>
      <w:r>
        <w:t>9</w:t>
      </w:r>
      <w:r>
        <w:rPr>
          <w:rFonts w:hint="eastAsia"/>
        </w:rPr>
        <w:t>）数据库系统的核心是</w:t>
      </w:r>
      <w:r>
        <w:t xml:space="preserve"> </w:t>
      </w:r>
    </w:p>
    <w:p w:rsidR="00370794" w:rsidRDefault="00370794" w:rsidP="00370794">
      <w:pPr>
        <w:adjustRightInd w:val="0"/>
        <w:snapToGrid w:val="0"/>
      </w:pPr>
      <w:r>
        <w:t xml:space="preserve">    A)</w:t>
      </w:r>
      <w:r>
        <w:rPr>
          <w:rFonts w:hint="eastAsia"/>
        </w:rPr>
        <w:t>数据库</w:t>
      </w:r>
      <w:r>
        <w:tab/>
        <w:t xml:space="preserve">    B)</w:t>
      </w:r>
      <w:r>
        <w:rPr>
          <w:rFonts w:hint="eastAsia"/>
        </w:rPr>
        <w:t>数据库管理系统</w:t>
      </w:r>
      <w:r>
        <w:tab/>
        <w:t xml:space="preserve">    C)</w:t>
      </w:r>
      <w:r>
        <w:rPr>
          <w:rFonts w:hint="eastAsia"/>
        </w:rPr>
        <w:t>模拟模型</w:t>
      </w:r>
      <w:r>
        <w:tab/>
        <w:t xml:space="preserve">    D)</w:t>
      </w:r>
      <w:r>
        <w:rPr>
          <w:rFonts w:hint="eastAsia"/>
        </w:rPr>
        <w:t>软件工程</w:t>
      </w:r>
    </w:p>
    <w:p w:rsidR="00370794" w:rsidRDefault="00370794" w:rsidP="00370794">
      <w:pPr>
        <w:adjustRightInd w:val="0"/>
        <w:snapToGrid w:val="0"/>
      </w:pPr>
      <w:r>
        <w:rPr>
          <w:rFonts w:hint="eastAsia"/>
        </w:rPr>
        <w:t>（</w:t>
      </w:r>
      <w:r>
        <w:t>10</w:t>
      </w:r>
      <w:r>
        <w:rPr>
          <w:rFonts w:hint="eastAsia"/>
        </w:rPr>
        <w:t>）一个关系中属性个数为</w:t>
      </w:r>
      <w:r>
        <w:t>1</w:t>
      </w:r>
      <w:r>
        <w:rPr>
          <w:rFonts w:hint="eastAsia"/>
        </w:rPr>
        <w:t>时</w:t>
      </w:r>
      <w:r>
        <w:t>,</w:t>
      </w:r>
      <w:r>
        <w:rPr>
          <w:rFonts w:hint="eastAsia"/>
        </w:rPr>
        <w:t>称此关系为</w:t>
      </w:r>
      <w:r>
        <w:t xml:space="preserve"> </w:t>
      </w:r>
    </w:p>
    <w:p w:rsidR="00370794" w:rsidRDefault="00370794" w:rsidP="00370794">
      <w:pPr>
        <w:adjustRightInd w:val="0"/>
        <w:snapToGrid w:val="0"/>
      </w:pPr>
      <w:r>
        <w:t xml:space="preserve">    A)</w:t>
      </w:r>
      <w:r>
        <w:rPr>
          <w:rFonts w:hint="eastAsia"/>
        </w:rPr>
        <w:t>对应关系</w:t>
      </w:r>
      <w:r>
        <w:t xml:space="preserve">         B)</w:t>
      </w:r>
      <w:r>
        <w:rPr>
          <w:rFonts w:hint="eastAsia"/>
        </w:rPr>
        <w:t>单一关系</w:t>
      </w:r>
      <w:r>
        <w:t xml:space="preserve">     C)</w:t>
      </w:r>
      <w:r>
        <w:rPr>
          <w:rFonts w:hint="eastAsia"/>
        </w:rPr>
        <w:t>一元关系</w:t>
      </w:r>
      <w:r>
        <w:t xml:space="preserve">       D)</w:t>
      </w:r>
      <w:r>
        <w:rPr>
          <w:rFonts w:hint="eastAsia"/>
        </w:rPr>
        <w:t>二元关系</w:t>
      </w:r>
    </w:p>
    <w:p w:rsidR="00370794" w:rsidRDefault="00370794" w:rsidP="00370794">
      <w:pPr>
        <w:adjustRightInd w:val="0"/>
        <w:snapToGrid w:val="0"/>
      </w:pPr>
      <w:r>
        <w:rPr>
          <w:rFonts w:hint="eastAsia"/>
        </w:rPr>
        <w:t>（</w:t>
      </w:r>
      <w:r>
        <w:t>11</w:t>
      </w:r>
      <w:r>
        <w:rPr>
          <w:rFonts w:hint="eastAsia"/>
        </w:rPr>
        <w:t>）下面各选项中</w:t>
      </w:r>
      <w:r>
        <w:t>,</w:t>
      </w:r>
      <w:r>
        <w:rPr>
          <w:rFonts w:hint="eastAsia"/>
        </w:rPr>
        <w:t>均是</w:t>
      </w:r>
      <w:r>
        <w:t>C</w:t>
      </w:r>
      <w:r>
        <w:rPr>
          <w:rFonts w:hint="eastAsia"/>
        </w:rPr>
        <w:t>语言合法标识符的选项组是</w:t>
      </w:r>
      <w:r>
        <w:t xml:space="preserve"> </w:t>
      </w:r>
    </w:p>
    <w:p w:rsidR="00370794" w:rsidRDefault="00370794" w:rsidP="00370794">
      <w:pPr>
        <w:adjustRightInd w:val="0"/>
        <w:snapToGrid w:val="0"/>
      </w:pPr>
      <w:r>
        <w:t xml:space="preserve">    A)33  we  auto       B)_23  me  _3ew    C)_43  3e_  else      D)ER -DF  32</w:t>
      </w:r>
    </w:p>
    <w:p w:rsidR="00370794" w:rsidRDefault="00370794" w:rsidP="00370794">
      <w:pPr>
        <w:adjustRightInd w:val="0"/>
        <w:snapToGrid w:val="0"/>
      </w:pPr>
      <w:r>
        <w:rPr>
          <w:rFonts w:hint="eastAsia"/>
        </w:rPr>
        <w:t>（</w:t>
      </w:r>
      <w:r>
        <w:t>12</w:t>
      </w:r>
      <w:r>
        <w:rPr>
          <w:rFonts w:hint="eastAsia"/>
        </w:rPr>
        <w:t>）可在</w:t>
      </w:r>
      <w:r>
        <w:t>C</w:t>
      </w:r>
      <w:r>
        <w:rPr>
          <w:rFonts w:hint="eastAsia"/>
        </w:rPr>
        <w:t>程序中用作用户标识符的一组标识符是</w:t>
      </w:r>
      <w:r>
        <w:t xml:space="preserve"> </w:t>
      </w:r>
    </w:p>
    <w:p w:rsidR="00370794" w:rsidRDefault="00370794" w:rsidP="00370794">
      <w:pPr>
        <w:adjustRightInd w:val="0"/>
        <w:snapToGrid w:val="0"/>
      </w:pPr>
      <w:r>
        <w:t xml:space="preserve">    A)and               B)Date</w:t>
      </w:r>
      <w:r>
        <w:tab/>
        <w:t xml:space="preserve">          C)Hi</w:t>
      </w:r>
      <w:r>
        <w:tab/>
        <w:t xml:space="preserve">    D)case</w:t>
      </w:r>
    </w:p>
    <w:p w:rsidR="00370794" w:rsidRDefault="00370794" w:rsidP="00370794">
      <w:pPr>
        <w:adjustRightInd w:val="0"/>
        <w:snapToGrid w:val="0"/>
      </w:pPr>
      <w:r>
        <w:t xml:space="preserve">      _2007               y-m-d             Dr.Tom        Bigl</w:t>
      </w:r>
    </w:p>
    <w:p w:rsidR="00370794" w:rsidRDefault="00370794" w:rsidP="00370794">
      <w:pPr>
        <w:adjustRightInd w:val="0"/>
        <w:snapToGrid w:val="0"/>
      </w:pPr>
      <w:r>
        <w:rPr>
          <w:rFonts w:hint="eastAsia"/>
        </w:rPr>
        <w:t>（</w:t>
      </w:r>
      <w:r>
        <w:t>13</w:t>
      </w:r>
      <w:r>
        <w:rPr>
          <w:rFonts w:hint="eastAsia"/>
        </w:rPr>
        <w:t>）以下对</w:t>
      </w:r>
      <w:r>
        <w:t>C</w:t>
      </w:r>
      <w:r>
        <w:rPr>
          <w:rFonts w:hint="eastAsia"/>
        </w:rPr>
        <w:t>语言函数的有关描述中</w:t>
      </w:r>
      <w:r>
        <w:t>,</w:t>
      </w:r>
      <w:r>
        <w:rPr>
          <w:rFonts w:hint="eastAsia"/>
        </w:rPr>
        <w:t>正确的是</w:t>
      </w:r>
      <w:r>
        <w:t xml:space="preserve"> </w:t>
      </w:r>
    </w:p>
    <w:p w:rsidR="00370794" w:rsidRDefault="00370794" w:rsidP="00370794">
      <w:pPr>
        <w:adjustRightInd w:val="0"/>
        <w:snapToGrid w:val="0"/>
      </w:pPr>
      <w:r>
        <w:t xml:space="preserve">    A)</w:t>
      </w:r>
      <w:r>
        <w:rPr>
          <w:rFonts w:hint="eastAsia"/>
        </w:rPr>
        <w:t>在</w:t>
      </w:r>
      <w:r>
        <w:t>C</w:t>
      </w:r>
      <w:r>
        <w:rPr>
          <w:rFonts w:hint="eastAsia"/>
        </w:rPr>
        <w:t>语言中调用函数时</w:t>
      </w:r>
      <w:r>
        <w:t>,</w:t>
      </w:r>
      <w:r>
        <w:rPr>
          <w:rFonts w:hint="eastAsia"/>
        </w:rPr>
        <w:t>只能把实参的值传给形参</w:t>
      </w:r>
      <w:r>
        <w:t>,</w:t>
      </w:r>
      <w:r>
        <w:rPr>
          <w:rFonts w:hint="eastAsia"/>
        </w:rPr>
        <w:t>形参的值不能传送给实参</w:t>
      </w:r>
      <w:r>
        <w:t xml:space="preserve"> </w:t>
      </w:r>
    </w:p>
    <w:p w:rsidR="00370794" w:rsidRDefault="00370794" w:rsidP="00370794">
      <w:pPr>
        <w:adjustRightInd w:val="0"/>
        <w:snapToGrid w:val="0"/>
      </w:pPr>
      <w:r>
        <w:t xml:space="preserve">    B)C</w:t>
      </w:r>
      <w:r>
        <w:rPr>
          <w:rFonts w:hint="eastAsia"/>
        </w:rPr>
        <w:t>函数既可以嵌套定义又可以递归调用</w:t>
      </w:r>
      <w:r>
        <w:t xml:space="preserve"> </w:t>
      </w:r>
    </w:p>
    <w:p w:rsidR="00370794" w:rsidRDefault="00370794" w:rsidP="00370794">
      <w:pPr>
        <w:adjustRightInd w:val="0"/>
        <w:snapToGrid w:val="0"/>
      </w:pPr>
      <w:r>
        <w:t xml:space="preserve">    C)</w:t>
      </w:r>
      <w:r>
        <w:rPr>
          <w:rFonts w:hint="eastAsia"/>
        </w:rPr>
        <w:t>函数必须有返回值</w:t>
      </w:r>
      <w:r>
        <w:t>,</w:t>
      </w:r>
      <w:r>
        <w:rPr>
          <w:rFonts w:hint="eastAsia"/>
        </w:rPr>
        <w:t>否则不能使用函数</w:t>
      </w:r>
      <w:r>
        <w:t xml:space="preserve"> </w:t>
      </w:r>
    </w:p>
    <w:p w:rsidR="00370794" w:rsidRDefault="00370794" w:rsidP="00370794">
      <w:pPr>
        <w:adjustRightInd w:val="0"/>
        <w:snapToGrid w:val="0"/>
      </w:pPr>
      <w:r>
        <w:t xml:space="preserve">    D)</w:t>
      </w:r>
      <w:r>
        <w:rPr>
          <w:rFonts w:hint="eastAsia"/>
        </w:rPr>
        <w:t>函数必须有返回值</w:t>
      </w:r>
      <w:r>
        <w:t>,</w:t>
      </w:r>
      <w:r>
        <w:rPr>
          <w:rFonts w:hint="eastAsia"/>
        </w:rPr>
        <w:t>返回值类型不定</w:t>
      </w:r>
    </w:p>
    <w:p w:rsidR="00370794" w:rsidRDefault="00370794" w:rsidP="00370794">
      <w:pPr>
        <w:adjustRightInd w:val="0"/>
        <w:snapToGrid w:val="0"/>
      </w:pPr>
      <w:r>
        <w:rPr>
          <w:rFonts w:hint="eastAsia"/>
        </w:rPr>
        <w:t>（</w:t>
      </w:r>
      <w:r>
        <w:t>14</w:t>
      </w:r>
      <w:r>
        <w:rPr>
          <w:rFonts w:hint="eastAsia"/>
        </w:rPr>
        <w:t>）若函数调用时的实参为变量时</w:t>
      </w:r>
      <w:r>
        <w:t>,</w:t>
      </w:r>
      <w:r>
        <w:rPr>
          <w:rFonts w:hint="eastAsia"/>
        </w:rPr>
        <w:t>以下关于函数形参和实参的叙述中正确的是</w:t>
      </w:r>
      <w:r>
        <w:t xml:space="preserve"> </w:t>
      </w:r>
    </w:p>
    <w:p w:rsidR="00370794" w:rsidRDefault="00370794" w:rsidP="00370794">
      <w:pPr>
        <w:adjustRightInd w:val="0"/>
        <w:snapToGrid w:val="0"/>
      </w:pPr>
      <w:r>
        <w:t xml:space="preserve">    A)</w:t>
      </w:r>
      <w:r>
        <w:rPr>
          <w:rFonts w:hint="eastAsia"/>
        </w:rPr>
        <w:t>函数的实参和其对应的形参共占同一存储单元</w:t>
      </w:r>
      <w:r>
        <w:t xml:space="preserve">    B)</w:t>
      </w:r>
      <w:r>
        <w:rPr>
          <w:rFonts w:hint="eastAsia"/>
        </w:rPr>
        <w:t>形参只是形式上的存在</w:t>
      </w:r>
      <w:r>
        <w:t>,</w:t>
      </w:r>
      <w:r>
        <w:rPr>
          <w:rFonts w:hint="eastAsia"/>
        </w:rPr>
        <w:t>不占用具体存储单元</w:t>
      </w:r>
      <w:r>
        <w:t xml:space="preserve"> </w:t>
      </w:r>
    </w:p>
    <w:p w:rsidR="00370794" w:rsidRDefault="00370794" w:rsidP="00370794">
      <w:pPr>
        <w:adjustRightInd w:val="0"/>
        <w:snapToGrid w:val="0"/>
      </w:pPr>
      <w:r>
        <w:t xml:space="preserve">    C)</w:t>
      </w:r>
      <w:r>
        <w:rPr>
          <w:rFonts w:hint="eastAsia"/>
        </w:rPr>
        <w:t>同名的实参和形参占同一存储单元</w:t>
      </w:r>
      <w:r>
        <w:t xml:space="preserve">    D)</w:t>
      </w:r>
      <w:r>
        <w:rPr>
          <w:rFonts w:hint="eastAsia"/>
        </w:rPr>
        <w:t>函数的形参和实参分别占用不同的存储单元</w:t>
      </w:r>
    </w:p>
    <w:p w:rsidR="00370794" w:rsidRDefault="00370794" w:rsidP="00370794">
      <w:pPr>
        <w:adjustRightInd w:val="0"/>
        <w:snapToGrid w:val="0"/>
      </w:pPr>
      <w:r>
        <w:rPr>
          <w:rFonts w:hint="eastAsia"/>
        </w:rPr>
        <w:t>（</w:t>
      </w:r>
      <w:r>
        <w:t>15</w:t>
      </w:r>
      <w:r>
        <w:rPr>
          <w:rFonts w:hint="eastAsia"/>
        </w:rPr>
        <w:t>）现有定义</w:t>
      </w:r>
      <w:r>
        <w:t>int a;double b;float c;char k;,</w:t>
      </w:r>
      <w:r>
        <w:rPr>
          <w:rFonts w:hint="eastAsia"/>
        </w:rPr>
        <w:t>则表达式</w:t>
      </w:r>
      <w:r>
        <w:t>a/b+c-k</w:t>
      </w:r>
      <w:r>
        <w:rPr>
          <w:rFonts w:hint="eastAsia"/>
        </w:rPr>
        <w:t>值的类型为</w:t>
      </w:r>
      <w:r>
        <w:t xml:space="preserve">: </w:t>
      </w:r>
    </w:p>
    <w:p w:rsidR="00370794" w:rsidRDefault="00370794" w:rsidP="00370794">
      <w:pPr>
        <w:adjustRightInd w:val="0"/>
        <w:snapToGrid w:val="0"/>
      </w:pPr>
      <w:r>
        <w:t xml:space="preserve">    A)int</w:t>
      </w:r>
      <w:r>
        <w:tab/>
        <w:t xml:space="preserve">     B)double </w:t>
      </w:r>
      <w:r>
        <w:tab/>
        <w:t xml:space="preserve">     C)float </w:t>
      </w:r>
      <w:r>
        <w:tab/>
        <w:t xml:space="preserve">     D)char</w:t>
      </w:r>
    </w:p>
    <w:p w:rsidR="00370794" w:rsidRDefault="00370794" w:rsidP="00370794">
      <w:pPr>
        <w:adjustRightInd w:val="0"/>
        <w:snapToGrid w:val="0"/>
      </w:pPr>
      <w:r>
        <w:rPr>
          <w:rFonts w:hint="eastAsia"/>
        </w:rPr>
        <w:t>（</w:t>
      </w:r>
      <w:r>
        <w:t>16</w:t>
      </w:r>
      <w:r>
        <w:rPr>
          <w:rFonts w:hint="eastAsia"/>
        </w:rPr>
        <w:t>）以下关于</w:t>
      </w:r>
      <w:r>
        <w:t>long</w:t>
      </w:r>
      <w:r>
        <w:rPr>
          <w:rFonts w:hint="eastAsia"/>
        </w:rPr>
        <w:t>、</w:t>
      </w:r>
      <w:r>
        <w:t>int</w:t>
      </w:r>
      <w:r>
        <w:rPr>
          <w:rFonts w:hint="eastAsia"/>
        </w:rPr>
        <w:t>和</w:t>
      </w:r>
      <w:r>
        <w:t>short</w:t>
      </w:r>
      <w:r>
        <w:rPr>
          <w:rFonts w:hint="eastAsia"/>
        </w:rPr>
        <w:t>类型数据占用内存大小的叙述中正确的是</w:t>
      </w:r>
      <w:r>
        <w:t xml:space="preserve"> </w:t>
      </w:r>
    </w:p>
    <w:p w:rsidR="00370794" w:rsidRDefault="00370794" w:rsidP="00370794">
      <w:pPr>
        <w:adjustRightInd w:val="0"/>
        <w:snapToGrid w:val="0"/>
      </w:pPr>
      <w:r>
        <w:t xml:space="preserve">    A)</w:t>
      </w:r>
      <w:r>
        <w:rPr>
          <w:rFonts w:hint="eastAsia"/>
        </w:rPr>
        <w:t>均占</w:t>
      </w:r>
      <w:r>
        <w:t>4</w:t>
      </w:r>
      <w:r>
        <w:rPr>
          <w:rFonts w:hint="eastAsia"/>
        </w:rPr>
        <w:t>个字节</w:t>
      </w:r>
      <w:r>
        <w:t xml:space="preserve">    B)</w:t>
      </w:r>
      <w:r>
        <w:rPr>
          <w:rFonts w:hint="eastAsia"/>
        </w:rPr>
        <w:t>根据数据的大小来决定所占内存的字节数</w:t>
      </w:r>
      <w:r>
        <w:t xml:space="preserve"> </w:t>
      </w:r>
    </w:p>
    <w:p w:rsidR="00370794" w:rsidRDefault="00370794" w:rsidP="00370794">
      <w:pPr>
        <w:adjustRightInd w:val="0"/>
        <w:snapToGrid w:val="0"/>
      </w:pPr>
      <w:r>
        <w:t xml:space="preserve">    C)</w:t>
      </w:r>
      <w:r>
        <w:rPr>
          <w:rFonts w:hint="eastAsia"/>
        </w:rPr>
        <w:t>由用户自己定义</w:t>
      </w:r>
      <w:r>
        <w:t xml:space="preserve">     D)</w:t>
      </w:r>
      <w:r>
        <w:rPr>
          <w:rFonts w:hint="eastAsia"/>
        </w:rPr>
        <w:t>由</w:t>
      </w:r>
      <w:r>
        <w:t>C</w:t>
      </w:r>
      <w:r>
        <w:rPr>
          <w:rFonts w:hint="eastAsia"/>
        </w:rPr>
        <w:t>语言编译系统决定</w:t>
      </w:r>
    </w:p>
    <w:p w:rsidR="00370794" w:rsidRDefault="00370794" w:rsidP="00370794">
      <w:pPr>
        <w:adjustRightInd w:val="0"/>
        <w:snapToGrid w:val="0"/>
      </w:pPr>
      <w:r>
        <w:rPr>
          <w:rFonts w:hint="eastAsia"/>
        </w:rPr>
        <w:lastRenderedPageBreak/>
        <w:t>（</w:t>
      </w:r>
      <w:r>
        <w:t>17</w:t>
      </w:r>
      <w:r>
        <w:rPr>
          <w:rFonts w:hint="eastAsia"/>
        </w:rPr>
        <w:t>）有以下程序段</w:t>
      </w:r>
      <w:r>
        <w:t xml:space="preserve"> </w:t>
      </w:r>
    </w:p>
    <w:p w:rsidR="00370794" w:rsidRDefault="00370794" w:rsidP="00370794">
      <w:pPr>
        <w:adjustRightInd w:val="0"/>
        <w:snapToGrid w:val="0"/>
      </w:pPr>
      <w:r>
        <w:t xml:space="preserve">int  j;float  y;char  name[50]; </w:t>
      </w:r>
    </w:p>
    <w:p w:rsidR="00370794" w:rsidRDefault="00370794" w:rsidP="00370794">
      <w:pPr>
        <w:adjustRightInd w:val="0"/>
        <w:snapToGrid w:val="0"/>
      </w:pPr>
      <w:r>
        <w:t xml:space="preserve">scanf("%2d%f%s",&amp;j,&amp;y,name); </w:t>
      </w:r>
    </w:p>
    <w:p w:rsidR="00370794" w:rsidRDefault="00370794" w:rsidP="00370794">
      <w:pPr>
        <w:adjustRightInd w:val="0"/>
        <w:snapToGrid w:val="0"/>
      </w:pPr>
      <w:r>
        <w:rPr>
          <w:rFonts w:hint="eastAsia"/>
        </w:rPr>
        <w:t>当执行上述程序段</w:t>
      </w:r>
      <w:r>
        <w:t>,</w:t>
      </w:r>
      <w:r>
        <w:rPr>
          <w:rFonts w:hint="eastAsia"/>
        </w:rPr>
        <w:t>从键盘上输入</w:t>
      </w:r>
      <w:r>
        <w:t>55566 7777abc</w:t>
      </w:r>
      <w:r>
        <w:rPr>
          <w:rFonts w:hint="eastAsia"/>
        </w:rPr>
        <w:t>后</w:t>
      </w:r>
      <w:r>
        <w:t>,y</w:t>
      </w:r>
      <w:r>
        <w:rPr>
          <w:rFonts w:hint="eastAsia"/>
        </w:rPr>
        <w:t>的值为</w:t>
      </w:r>
      <w:r>
        <w:t xml:space="preserve"> </w:t>
      </w:r>
    </w:p>
    <w:p w:rsidR="00370794" w:rsidRDefault="00370794" w:rsidP="00370794">
      <w:pPr>
        <w:adjustRightInd w:val="0"/>
        <w:snapToGrid w:val="0"/>
      </w:pPr>
      <w:r>
        <w:t xml:space="preserve">    A)55566.0</w:t>
      </w:r>
      <w:r>
        <w:tab/>
        <w:t xml:space="preserve">    B)566.0</w:t>
      </w:r>
      <w:r>
        <w:tab/>
        <w:t xml:space="preserve">       C)7777.0</w:t>
      </w:r>
      <w:r>
        <w:tab/>
        <w:t xml:space="preserve">    D)566777.0</w:t>
      </w:r>
    </w:p>
    <w:p w:rsidR="00370794" w:rsidRDefault="00370794" w:rsidP="00370794">
      <w:pPr>
        <w:adjustRightInd w:val="0"/>
        <w:snapToGrid w:val="0"/>
      </w:pPr>
      <w:r>
        <w:rPr>
          <w:rFonts w:hint="eastAsia"/>
        </w:rPr>
        <w:t>（</w:t>
      </w:r>
      <w:r>
        <w:t>18</w:t>
      </w:r>
      <w:r>
        <w:rPr>
          <w:rFonts w:hint="eastAsia"/>
        </w:rPr>
        <w:t>）若变量已正确定义</w:t>
      </w:r>
      <w:r>
        <w:t>,</w:t>
      </w:r>
      <w:r>
        <w:rPr>
          <w:rFonts w:hint="eastAsia"/>
        </w:rPr>
        <w:t>有以下程序段</w:t>
      </w:r>
      <w:r>
        <w:t xml:space="preserve"> </w:t>
      </w:r>
    </w:p>
    <w:p w:rsidR="00370794" w:rsidRDefault="00370794" w:rsidP="00370794">
      <w:pPr>
        <w:adjustRightInd w:val="0"/>
        <w:snapToGrid w:val="0"/>
      </w:pPr>
      <w:r>
        <w:t xml:space="preserve">i=0; </w:t>
      </w:r>
    </w:p>
    <w:p w:rsidR="00370794" w:rsidRDefault="00370794" w:rsidP="00370794">
      <w:pPr>
        <w:adjustRightInd w:val="0"/>
        <w:snapToGrid w:val="0"/>
      </w:pPr>
      <w:r>
        <w:t xml:space="preserve">do printf("%d,",i);while(i++); </w:t>
      </w:r>
    </w:p>
    <w:p w:rsidR="00370794" w:rsidRDefault="00370794" w:rsidP="00370794">
      <w:pPr>
        <w:adjustRightInd w:val="0"/>
        <w:snapToGrid w:val="0"/>
      </w:pPr>
      <w:r>
        <w:t xml:space="preserve">printf("%d\n",i); </w:t>
      </w:r>
    </w:p>
    <w:p w:rsidR="00370794" w:rsidRDefault="00370794" w:rsidP="00370794">
      <w:pPr>
        <w:adjustRightInd w:val="0"/>
        <w:snapToGrid w:val="0"/>
      </w:pPr>
      <w:r>
        <w:rPr>
          <w:rFonts w:hint="eastAsia"/>
        </w:rPr>
        <w:t>其输出结果是</w:t>
      </w:r>
      <w:r>
        <w:t xml:space="preserve"> </w:t>
      </w:r>
    </w:p>
    <w:p w:rsidR="00370794" w:rsidRDefault="00370794" w:rsidP="00370794">
      <w:pPr>
        <w:adjustRightInd w:val="0"/>
        <w:snapToGrid w:val="0"/>
      </w:pPr>
      <w:r>
        <w:t xml:space="preserve">    A)0,0      B)0,1   C)1,1</w:t>
      </w:r>
      <w:r>
        <w:tab/>
        <w:t xml:space="preserve">    D)</w:t>
      </w:r>
      <w:r>
        <w:rPr>
          <w:rFonts w:hint="eastAsia"/>
        </w:rPr>
        <w:t>程序进入无限循环</w:t>
      </w:r>
    </w:p>
    <w:p w:rsidR="00370794" w:rsidRDefault="00370794" w:rsidP="00370794">
      <w:pPr>
        <w:adjustRightInd w:val="0"/>
        <w:snapToGrid w:val="0"/>
      </w:pPr>
      <w:r>
        <w:rPr>
          <w:rFonts w:hint="eastAsia"/>
        </w:rPr>
        <w:t>（</w:t>
      </w:r>
      <w:r>
        <w:t>19</w:t>
      </w:r>
      <w:r>
        <w:rPr>
          <w:rFonts w:hint="eastAsia"/>
        </w:rPr>
        <w:t>）下列程序的运行结果是</w:t>
      </w:r>
      <w:r>
        <w:t xml:space="preserve"> </w:t>
      </w:r>
    </w:p>
    <w:p w:rsidR="00370794" w:rsidRDefault="00370794" w:rsidP="00370794">
      <w:pPr>
        <w:adjustRightInd w:val="0"/>
        <w:snapToGrid w:val="0"/>
      </w:pPr>
      <w:r>
        <w:t xml:space="preserve">#include "stdio.h"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x=-9,y=5,z=8; </w:t>
      </w:r>
    </w:p>
    <w:p w:rsidR="00370794" w:rsidRDefault="00370794" w:rsidP="00370794">
      <w:pPr>
        <w:adjustRightInd w:val="0"/>
        <w:snapToGrid w:val="0"/>
      </w:pPr>
      <w:r>
        <w:t xml:space="preserve">if(x&lt;y) </w:t>
      </w:r>
    </w:p>
    <w:p w:rsidR="00370794" w:rsidRDefault="00370794" w:rsidP="00370794">
      <w:pPr>
        <w:adjustRightInd w:val="0"/>
        <w:snapToGrid w:val="0"/>
      </w:pPr>
      <w:r>
        <w:t xml:space="preserve">    if(y&lt;0)z=0; </w:t>
      </w:r>
    </w:p>
    <w:p w:rsidR="00370794" w:rsidRDefault="00370794" w:rsidP="00370794">
      <w:pPr>
        <w:adjustRightInd w:val="0"/>
        <w:snapToGrid w:val="0"/>
      </w:pPr>
      <w:r>
        <w:t xml:space="preserve">    else z+=1; </w:t>
      </w:r>
    </w:p>
    <w:p w:rsidR="00370794" w:rsidRDefault="00370794" w:rsidP="00370794">
      <w:pPr>
        <w:adjustRightInd w:val="0"/>
        <w:snapToGrid w:val="0"/>
      </w:pPr>
      <w:r>
        <w:t xml:space="preserve">printf("%d\n",z);} </w:t>
      </w:r>
    </w:p>
    <w:p w:rsidR="00370794" w:rsidRDefault="00370794" w:rsidP="00370794">
      <w:pPr>
        <w:adjustRightInd w:val="0"/>
        <w:snapToGrid w:val="0"/>
      </w:pPr>
      <w:r>
        <w:t xml:space="preserve">    A)6</w:t>
      </w:r>
      <w:r>
        <w:tab/>
        <w:t xml:space="preserve">     B)7 </w:t>
      </w:r>
      <w:r>
        <w:tab/>
        <w:t xml:space="preserve">     C)8</w:t>
      </w:r>
      <w:r>
        <w:tab/>
        <w:t xml:space="preserve">    D)9</w:t>
      </w:r>
    </w:p>
    <w:p w:rsidR="00370794" w:rsidRDefault="00370794" w:rsidP="00370794">
      <w:pPr>
        <w:adjustRightInd w:val="0"/>
        <w:snapToGrid w:val="0"/>
      </w:pPr>
      <w:r>
        <w:rPr>
          <w:rFonts w:hint="eastAsia"/>
        </w:rPr>
        <w:t>（</w:t>
      </w:r>
      <w:r>
        <w:t>20</w:t>
      </w:r>
      <w:r>
        <w:rPr>
          <w:rFonts w:hint="eastAsia"/>
        </w:rPr>
        <w:t>）若程序执行时的输入数据是</w:t>
      </w:r>
      <w:r>
        <w:t>"2473",</w:t>
      </w:r>
      <w:r>
        <w:rPr>
          <w:rFonts w:hint="eastAsia"/>
        </w:rPr>
        <w:t>则下述程序的输出结果是</w:t>
      </w:r>
      <w:r>
        <w:t xml:space="preserve"> </w:t>
      </w:r>
    </w:p>
    <w:p w:rsidR="00370794" w:rsidRDefault="00370794" w:rsidP="00370794">
      <w:pPr>
        <w:adjustRightInd w:val="0"/>
        <w:snapToGrid w:val="0"/>
      </w:pPr>
      <w:r>
        <w:t xml:space="preserve">#include&lt;stdio.h&gt; </w:t>
      </w:r>
    </w:p>
    <w:p w:rsidR="00370794" w:rsidRDefault="00370794" w:rsidP="00370794">
      <w:pPr>
        <w:adjustRightInd w:val="0"/>
        <w:snapToGrid w:val="0"/>
      </w:pPr>
      <w:r>
        <w:t xml:space="preserve">void main() </w:t>
      </w:r>
    </w:p>
    <w:p w:rsidR="00370794" w:rsidRDefault="00370794" w:rsidP="00370794">
      <w:pPr>
        <w:adjustRightInd w:val="0"/>
        <w:snapToGrid w:val="0"/>
      </w:pPr>
      <w:r>
        <w:t xml:space="preserve">{   int cs; </w:t>
      </w:r>
    </w:p>
    <w:p w:rsidR="00370794" w:rsidRDefault="00370794" w:rsidP="00370794">
      <w:pPr>
        <w:adjustRightInd w:val="0"/>
        <w:snapToGrid w:val="0"/>
      </w:pPr>
      <w:r>
        <w:t xml:space="preserve">  while((cs=getchar())!=; '\n')</w:t>
      </w:r>
    </w:p>
    <w:p w:rsidR="00370794" w:rsidRDefault="00370794" w:rsidP="00370794">
      <w:pPr>
        <w:adjustRightInd w:val="0"/>
        <w:snapToGrid w:val="0"/>
      </w:pPr>
      <w:r>
        <w:t xml:space="preserve">  {switch(cs-'2') </w:t>
      </w:r>
    </w:p>
    <w:p w:rsidR="00370794" w:rsidRDefault="00370794" w:rsidP="00370794">
      <w:pPr>
        <w:adjustRightInd w:val="0"/>
        <w:snapToGrid w:val="0"/>
      </w:pPr>
      <w:r>
        <w:t xml:space="preserve">{  case 0 </w:t>
      </w:r>
    </w:p>
    <w:p w:rsidR="00370794" w:rsidRDefault="00370794" w:rsidP="00370794">
      <w:pPr>
        <w:adjustRightInd w:val="0"/>
        <w:snapToGrid w:val="0"/>
      </w:pPr>
      <w:r>
        <w:t xml:space="preserve">case 1: putchar(cs+4); </w:t>
      </w:r>
    </w:p>
    <w:p w:rsidR="00370794" w:rsidRDefault="00370794" w:rsidP="00370794">
      <w:pPr>
        <w:adjustRightInd w:val="0"/>
        <w:snapToGrid w:val="0"/>
      </w:pPr>
      <w:r>
        <w:t xml:space="preserve">case 2: putchar(cs+4); </w:t>
      </w:r>
    </w:p>
    <w:p w:rsidR="00370794" w:rsidRDefault="00370794" w:rsidP="00370794">
      <w:pPr>
        <w:adjustRightInd w:val="0"/>
        <w:snapToGrid w:val="0"/>
      </w:pPr>
      <w:r>
        <w:t xml:space="preserve">break; </w:t>
      </w:r>
    </w:p>
    <w:p w:rsidR="00370794" w:rsidRDefault="00370794" w:rsidP="00370794">
      <w:pPr>
        <w:adjustRightInd w:val="0"/>
        <w:snapToGrid w:val="0"/>
      </w:pPr>
      <w:r>
        <w:t xml:space="preserve">case 3: putchar(cs+3); default: putchar(cs+2); } } } </w:t>
      </w:r>
    </w:p>
    <w:p w:rsidR="00370794" w:rsidRDefault="00370794" w:rsidP="00370794">
      <w:pPr>
        <w:adjustRightInd w:val="0"/>
        <w:snapToGrid w:val="0"/>
      </w:pPr>
      <w:r>
        <w:t xml:space="preserve">    A)668977</w:t>
      </w:r>
      <w:r>
        <w:tab/>
      </w:r>
    </w:p>
    <w:p w:rsidR="00370794" w:rsidRDefault="00370794" w:rsidP="00370794">
      <w:pPr>
        <w:adjustRightInd w:val="0"/>
        <w:snapToGrid w:val="0"/>
      </w:pPr>
      <w:r>
        <w:t xml:space="preserve">    B)668966</w:t>
      </w:r>
      <w:r>
        <w:tab/>
      </w:r>
    </w:p>
    <w:p w:rsidR="00370794" w:rsidRDefault="00370794" w:rsidP="00370794">
      <w:pPr>
        <w:adjustRightInd w:val="0"/>
        <w:snapToGrid w:val="0"/>
      </w:pPr>
      <w:r>
        <w:t xml:space="preserve">    C)6677877</w:t>
      </w:r>
      <w:r>
        <w:tab/>
      </w:r>
    </w:p>
    <w:p w:rsidR="00370794" w:rsidRDefault="00370794" w:rsidP="00370794">
      <w:pPr>
        <w:adjustRightInd w:val="0"/>
        <w:snapToGrid w:val="0"/>
      </w:pPr>
      <w:r>
        <w:t xml:space="preserve">    D)6688766</w:t>
      </w:r>
    </w:p>
    <w:p w:rsidR="00370794" w:rsidRDefault="00370794" w:rsidP="00370794">
      <w:pPr>
        <w:adjustRightInd w:val="0"/>
        <w:snapToGrid w:val="0"/>
      </w:pPr>
      <w:r>
        <w:rPr>
          <w:rFonts w:hint="eastAsia"/>
        </w:rPr>
        <w:t>（</w:t>
      </w:r>
      <w:r>
        <w:t>21</w:t>
      </w:r>
      <w:r>
        <w:rPr>
          <w:rFonts w:hint="eastAsia"/>
        </w:rPr>
        <w:t>）以下程序的输出结果是</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a,i;a=0; </w:t>
      </w:r>
    </w:p>
    <w:p w:rsidR="00370794" w:rsidRDefault="00370794" w:rsidP="00370794">
      <w:pPr>
        <w:adjustRightInd w:val="0"/>
        <w:snapToGrid w:val="0"/>
      </w:pPr>
      <w:r>
        <w:t xml:space="preserve">for(i=1;i&lt;5;i++) </w:t>
      </w:r>
    </w:p>
    <w:p w:rsidR="00370794" w:rsidRDefault="00370794" w:rsidP="00370794">
      <w:pPr>
        <w:adjustRightInd w:val="0"/>
        <w:snapToGrid w:val="0"/>
      </w:pPr>
      <w:r>
        <w:t xml:space="preserve">{  switch(i) </w:t>
      </w:r>
    </w:p>
    <w:p w:rsidR="00370794" w:rsidRDefault="00370794" w:rsidP="00370794">
      <w:pPr>
        <w:adjustRightInd w:val="0"/>
        <w:snapToGrid w:val="0"/>
      </w:pPr>
      <w:r>
        <w:t xml:space="preserve">{  case 0: </w:t>
      </w:r>
    </w:p>
    <w:p w:rsidR="00370794" w:rsidRDefault="00370794" w:rsidP="00370794">
      <w:pPr>
        <w:adjustRightInd w:val="0"/>
        <w:snapToGrid w:val="0"/>
      </w:pPr>
      <w:r>
        <w:t xml:space="preserve">case 3:a+=2; </w:t>
      </w:r>
    </w:p>
    <w:p w:rsidR="00370794" w:rsidRDefault="00370794" w:rsidP="00370794">
      <w:pPr>
        <w:adjustRightInd w:val="0"/>
        <w:snapToGrid w:val="0"/>
      </w:pPr>
      <w:r>
        <w:t xml:space="preserve">case 1: </w:t>
      </w:r>
    </w:p>
    <w:p w:rsidR="00370794" w:rsidRDefault="00370794" w:rsidP="00370794">
      <w:pPr>
        <w:adjustRightInd w:val="0"/>
        <w:snapToGrid w:val="0"/>
      </w:pPr>
      <w:r>
        <w:t xml:space="preserve">case 2:a+=3; </w:t>
      </w:r>
    </w:p>
    <w:p w:rsidR="00370794" w:rsidRDefault="00370794" w:rsidP="00370794">
      <w:pPr>
        <w:adjustRightInd w:val="0"/>
        <w:snapToGrid w:val="0"/>
      </w:pPr>
      <w:r>
        <w:t xml:space="preserve">default:a+=5; } </w:t>
      </w:r>
    </w:p>
    <w:p w:rsidR="00370794" w:rsidRDefault="00370794" w:rsidP="00370794">
      <w:pPr>
        <w:adjustRightInd w:val="0"/>
        <w:snapToGrid w:val="0"/>
      </w:pPr>
      <w:r>
        <w:t xml:space="preserve">}printf("%d\n",a);} </w:t>
      </w:r>
    </w:p>
    <w:p w:rsidR="00370794" w:rsidRDefault="00370794" w:rsidP="00370794">
      <w:pPr>
        <w:adjustRightInd w:val="0"/>
        <w:snapToGrid w:val="0"/>
      </w:pPr>
      <w:r>
        <w:t xml:space="preserve">    A)31</w:t>
      </w:r>
      <w:r>
        <w:tab/>
        <w:t xml:space="preserve">    B)13</w:t>
      </w:r>
      <w:r>
        <w:tab/>
        <w:t xml:space="preserve">    C)10</w:t>
      </w:r>
      <w:r>
        <w:tab/>
        <w:t xml:space="preserve">    D)20</w:t>
      </w:r>
    </w:p>
    <w:p w:rsidR="00370794" w:rsidRDefault="00370794" w:rsidP="00370794">
      <w:pPr>
        <w:adjustRightInd w:val="0"/>
        <w:snapToGrid w:val="0"/>
      </w:pPr>
      <w:r>
        <w:rPr>
          <w:rFonts w:hint="eastAsia"/>
        </w:rPr>
        <w:t>（</w:t>
      </w:r>
      <w:r>
        <w:t>22</w:t>
      </w:r>
      <w:r>
        <w:rPr>
          <w:rFonts w:hint="eastAsia"/>
        </w:rPr>
        <w:t>）现有如下程序段</w:t>
      </w:r>
      <w:r>
        <w:t xml:space="preserve"> </w:t>
      </w:r>
    </w:p>
    <w:p w:rsidR="00370794" w:rsidRDefault="00370794" w:rsidP="00370794">
      <w:pPr>
        <w:adjustRightInd w:val="0"/>
        <w:snapToGrid w:val="0"/>
      </w:pPr>
      <w:r>
        <w:t xml:space="preserve">#include "stdio.h"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k[30]={12,324,45,6,768,98,21,34,453,456}; </w:t>
      </w:r>
    </w:p>
    <w:p w:rsidR="00370794" w:rsidRDefault="00370794" w:rsidP="00370794">
      <w:pPr>
        <w:adjustRightInd w:val="0"/>
        <w:snapToGrid w:val="0"/>
      </w:pPr>
      <w:r>
        <w:t xml:space="preserve">int count=0,i=0; </w:t>
      </w:r>
    </w:p>
    <w:p w:rsidR="00370794" w:rsidRDefault="00370794" w:rsidP="00370794">
      <w:pPr>
        <w:adjustRightInd w:val="0"/>
        <w:snapToGrid w:val="0"/>
      </w:pPr>
      <w:r>
        <w:t xml:space="preserve">while(k[i]) </w:t>
      </w:r>
    </w:p>
    <w:p w:rsidR="00370794" w:rsidRDefault="00370794" w:rsidP="00370794">
      <w:pPr>
        <w:adjustRightInd w:val="0"/>
        <w:snapToGrid w:val="0"/>
      </w:pPr>
      <w:r>
        <w:t xml:space="preserve">{   if(k[i]%2==0||k[i]%5==0)count++; </w:t>
      </w:r>
    </w:p>
    <w:p w:rsidR="00370794" w:rsidRDefault="00370794" w:rsidP="00370794">
      <w:pPr>
        <w:adjustRightInd w:val="0"/>
        <w:snapToGrid w:val="0"/>
      </w:pPr>
      <w:r>
        <w:t xml:space="preserve">i++; } </w:t>
      </w:r>
    </w:p>
    <w:p w:rsidR="00370794" w:rsidRDefault="00370794" w:rsidP="00370794">
      <w:pPr>
        <w:adjustRightInd w:val="0"/>
        <w:snapToGrid w:val="0"/>
      </w:pPr>
      <w:r>
        <w:t xml:space="preserve">printf("%d,%d\n",count,i);} </w:t>
      </w:r>
    </w:p>
    <w:p w:rsidR="00370794" w:rsidRDefault="00370794" w:rsidP="00370794">
      <w:pPr>
        <w:adjustRightInd w:val="0"/>
        <w:snapToGrid w:val="0"/>
      </w:pPr>
      <w:r>
        <w:rPr>
          <w:rFonts w:hint="eastAsia"/>
        </w:rPr>
        <w:lastRenderedPageBreak/>
        <w:t>则程序段的输出结果为</w:t>
      </w:r>
      <w:r>
        <w:t xml:space="preserve"> </w:t>
      </w:r>
    </w:p>
    <w:p w:rsidR="00370794" w:rsidRDefault="00370794" w:rsidP="00370794">
      <w:pPr>
        <w:adjustRightInd w:val="0"/>
        <w:snapToGrid w:val="0"/>
      </w:pPr>
      <w:r>
        <w:t xml:space="preserve">    A)7,8 </w:t>
      </w:r>
      <w:r>
        <w:tab/>
        <w:t xml:space="preserve">     B)8,8</w:t>
      </w:r>
      <w:r>
        <w:tab/>
        <w:t xml:space="preserve">     C)7,10      D)8,10</w:t>
      </w:r>
    </w:p>
    <w:p w:rsidR="00370794" w:rsidRDefault="00370794" w:rsidP="00370794">
      <w:pPr>
        <w:adjustRightInd w:val="0"/>
        <w:snapToGrid w:val="0"/>
      </w:pPr>
      <w:r>
        <w:rPr>
          <w:rFonts w:hint="eastAsia"/>
        </w:rPr>
        <w:t>（</w:t>
      </w:r>
      <w:r>
        <w:t>23</w:t>
      </w:r>
      <w:r>
        <w:rPr>
          <w:rFonts w:hint="eastAsia"/>
        </w:rPr>
        <w:t>）若有以下程序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int a[]={2,4,6,8};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i; </w:t>
      </w:r>
    </w:p>
    <w:p w:rsidR="00370794" w:rsidRDefault="00370794" w:rsidP="00370794">
      <w:pPr>
        <w:adjustRightInd w:val="0"/>
        <w:snapToGrid w:val="0"/>
      </w:pPr>
      <w:r>
        <w:t xml:space="preserve">int *p=a; </w:t>
      </w:r>
    </w:p>
    <w:p w:rsidR="00370794" w:rsidRDefault="00370794" w:rsidP="00370794">
      <w:pPr>
        <w:adjustRightInd w:val="0"/>
        <w:snapToGrid w:val="0"/>
      </w:pPr>
      <w:r>
        <w:t xml:space="preserve">for(i=0;i&lt;4;i++)a[i]=*p; </w:t>
      </w:r>
    </w:p>
    <w:p w:rsidR="00370794" w:rsidRDefault="00370794" w:rsidP="00370794">
      <w:pPr>
        <w:adjustRightInd w:val="0"/>
        <w:snapToGrid w:val="0"/>
      </w:pPr>
      <w:r>
        <w:t xml:space="preserve">printf("%d\n",a[2]);} </w:t>
      </w:r>
    </w:p>
    <w:p w:rsidR="00370794" w:rsidRDefault="00370794" w:rsidP="00370794">
      <w:pPr>
        <w:adjustRightInd w:val="0"/>
        <w:snapToGrid w:val="0"/>
      </w:pPr>
      <w:r>
        <w:rPr>
          <w:rFonts w:hint="eastAsia"/>
        </w:rPr>
        <w:t>上面程序的输出结果是</w:t>
      </w:r>
      <w:r>
        <w:t xml:space="preserve"> </w:t>
      </w:r>
    </w:p>
    <w:p w:rsidR="00370794" w:rsidRDefault="00370794" w:rsidP="00370794">
      <w:pPr>
        <w:adjustRightInd w:val="0"/>
        <w:snapToGrid w:val="0"/>
      </w:pPr>
      <w:r>
        <w:t xml:space="preserve">    A)6</w:t>
      </w:r>
      <w:r>
        <w:tab/>
        <w:t xml:space="preserve">    B)8</w:t>
      </w:r>
      <w:r>
        <w:tab/>
        <w:t xml:space="preserve">    C)4</w:t>
      </w:r>
      <w:r>
        <w:tab/>
        <w:t xml:space="preserve">    D)2</w:t>
      </w:r>
    </w:p>
    <w:p w:rsidR="00370794" w:rsidRDefault="00370794" w:rsidP="00370794">
      <w:pPr>
        <w:adjustRightInd w:val="0"/>
        <w:snapToGrid w:val="0"/>
      </w:pPr>
      <w:r>
        <w:rPr>
          <w:rFonts w:hint="eastAsia"/>
        </w:rPr>
        <w:t>（</w:t>
      </w:r>
      <w:r>
        <w:t>24</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i,j,m=55; </w:t>
      </w:r>
    </w:p>
    <w:p w:rsidR="00370794" w:rsidRDefault="00370794" w:rsidP="00370794">
      <w:pPr>
        <w:adjustRightInd w:val="0"/>
        <w:snapToGrid w:val="0"/>
      </w:pPr>
      <w:r>
        <w:t xml:space="preserve">for(i=1;i&lt;=3;i++) </w:t>
      </w:r>
    </w:p>
    <w:p w:rsidR="00370794" w:rsidRDefault="00370794" w:rsidP="00370794">
      <w:pPr>
        <w:adjustRightInd w:val="0"/>
        <w:snapToGrid w:val="0"/>
      </w:pPr>
      <w:r>
        <w:t xml:space="preserve">  for(j=3;j&lt;=i;j++)m=m%j; </w:t>
      </w:r>
    </w:p>
    <w:p w:rsidR="00370794" w:rsidRDefault="00370794" w:rsidP="00370794">
      <w:pPr>
        <w:adjustRightInd w:val="0"/>
        <w:snapToGrid w:val="0"/>
      </w:pPr>
      <w:r>
        <w:t xml:space="preserve">printf("%d\n",m);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A)0</w:t>
      </w:r>
      <w:r>
        <w:tab/>
        <w:t xml:space="preserve">    B)1</w:t>
      </w:r>
      <w:r>
        <w:tab/>
        <w:t xml:space="preserve">    C)2</w:t>
      </w:r>
      <w:r>
        <w:tab/>
        <w:t xml:space="preserve">    D)3</w:t>
      </w:r>
    </w:p>
    <w:p w:rsidR="00370794" w:rsidRDefault="00370794" w:rsidP="00370794">
      <w:pPr>
        <w:adjustRightInd w:val="0"/>
        <w:snapToGrid w:val="0"/>
      </w:pPr>
      <w:r>
        <w:rPr>
          <w:rFonts w:hint="eastAsia"/>
        </w:rPr>
        <w:t>（</w:t>
      </w:r>
      <w:r>
        <w:t>25</w:t>
      </w:r>
      <w:r>
        <w:rPr>
          <w:rFonts w:hint="eastAsia"/>
        </w:rPr>
        <w:t>）已知字符</w:t>
      </w:r>
      <w:r>
        <w:t>′A′</w:t>
      </w:r>
      <w:r>
        <w:rPr>
          <w:rFonts w:hint="eastAsia"/>
        </w:rPr>
        <w:t>的</w:t>
      </w:r>
      <w:r>
        <w:t>ASCII</w:t>
      </w:r>
      <w:r>
        <w:rPr>
          <w:rFonts w:hint="eastAsia"/>
        </w:rPr>
        <w:t>码值是</w:t>
      </w:r>
      <w:r>
        <w:t>65,</w:t>
      </w:r>
      <w:r>
        <w:rPr>
          <w:rFonts w:hint="eastAsia"/>
        </w:rPr>
        <w:t>字符变量</w:t>
      </w:r>
      <w:r>
        <w:t>cl</w:t>
      </w:r>
      <w:r>
        <w:rPr>
          <w:rFonts w:hint="eastAsia"/>
        </w:rPr>
        <w:t>的值是</w:t>
      </w:r>
      <w:r>
        <w:t xml:space="preserve">′A′,c2 </w:t>
      </w:r>
      <w:r>
        <w:rPr>
          <w:rFonts w:hint="eastAsia"/>
        </w:rPr>
        <w:t>的值是</w:t>
      </w:r>
      <w:r>
        <w:t>′D′</w:t>
      </w:r>
      <w:r>
        <w:rPr>
          <w:rFonts w:hint="eastAsia"/>
        </w:rPr>
        <w:t>。执行语句</w:t>
      </w:r>
      <w:r>
        <w:t>printf("%d,%d",c1,c2-2);</w:t>
      </w:r>
      <w:r>
        <w:rPr>
          <w:rFonts w:hint="eastAsia"/>
        </w:rPr>
        <w:t>后</w:t>
      </w:r>
      <w:r>
        <w:t>,</w:t>
      </w:r>
      <w:r>
        <w:rPr>
          <w:rFonts w:hint="eastAsia"/>
        </w:rPr>
        <w:t>输出结果是</w:t>
      </w:r>
      <w:r>
        <w:t xml:space="preserve"> </w:t>
      </w:r>
    </w:p>
    <w:p w:rsidR="00370794" w:rsidRDefault="00370794" w:rsidP="00370794">
      <w:pPr>
        <w:adjustRightInd w:val="0"/>
        <w:snapToGrid w:val="0"/>
      </w:pPr>
      <w:r>
        <w:t xml:space="preserve">    A)A,B</w:t>
      </w:r>
      <w:r>
        <w:tab/>
        <w:t xml:space="preserve">         B)A,68</w:t>
      </w:r>
      <w:r>
        <w:tab/>
        <w:t xml:space="preserve">     C)65,66 </w:t>
      </w:r>
      <w:r>
        <w:tab/>
        <w:t xml:space="preserve">    D)65,68</w:t>
      </w:r>
    </w:p>
    <w:p w:rsidR="00370794" w:rsidRDefault="00370794" w:rsidP="00370794">
      <w:pPr>
        <w:adjustRightInd w:val="0"/>
        <w:snapToGrid w:val="0"/>
      </w:pPr>
      <w:r>
        <w:rPr>
          <w:rFonts w:hint="eastAsia"/>
        </w:rPr>
        <w:t>（</w:t>
      </w:r>
      <w:r>
        <w:t>26</w:t>
      </w:r>
      <w:r>
        <w:rPr>
          <w:rFonts w:hint="eastAsia"/>
        </w:rPr>
        <w:t>）下列程序是用来判断数组中特定元素的位置所在的。</w:t>
      </w:r>
      <w:r>
        <w:t xml:space="preserve"> </w:t>
      </w:r>
    </w:p>
    <w:p w:rsidR="00370794" w:rsidRDefault="00370794" w:rsidP="00370794">
      <w:pPr>
        <w:adjustRightInd w:val="0"/>
        <w:snapToGrid w:val="0"/>
      </w:pPr>
      <w:r>
        <w:t xml:space="preserve">#include &lt;conio.h&gt;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int fun(int *s, int t, int *k) </w:t>
      </w:r>
    </w:p>
    <w:p w:rsidR="00370794" w:rsidRDefault="00370794" w:rsidP="00370794">
      <w:pPr>
        <w:adjustRightInd w:val="0"/>
        <w:snapToGrid w:val="0"/>
      </w:pPr>
      <w:r>
        <w:t xml:space="preserve">{ int i; </w:t>
      </w:r>
    </w:p>
    <w:p w:rsidR="00370794" w:rsidRDefault="00370794" w:rsidP="00370794">
      <w:pPr>
        <w:adjustRightInd w:val="0"/>
        <w:snapToGrid w:val="0"/>
      </w:pPr>
      <w:r>
        <w:t xml:space="preserve">  *k=0; </w:t>
      </w:r>
    </w:p>
    <w:p w:rsidR="00370794" w:rsidRDefault="00370794" w:rsidP="00370794">
      <w:pPr>
        <w:adjustRightInd w:val="0"/>
        <w:snapToGrid w:val="0"/>
      </w:pPr>
      <w:r>
        <w:t xml:space="preserve">  for(i=0;i&lt;t;i++) </w:t>
      </w:r>
    </w:p>
    <w:p w:rsidR="00370794" w:rsidRDefault="00370794" w:rsidP="00370794">
      <w:pPr>
        <w:adjustRightInd w:val="0"/>
        <w:snapToGrid w:val="0"/>
      </w:pPr>
      <w:r>
        <w:t xml:space="preserve">  if(s[*k]&lt;s[i])*k=i; </w:t>
      </w:r>
    </w:p>
    <w:p w:rsidR="00370794" w:rsidRDefault="00370794" w:rsidP="00370794">
      <w:pPr>
        <w:adjustRightInd w:val="0"/>
        <w:snapToGrid w:val="0"/>
      </w:pPr>
      <w:r>
        <w:t xml:space="preserve">  return s[*k]; }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a[10]={ 876,675,896,101,301,401,980,431,451,777},k; </w:t>
      </w:r>
    </w:p>
    <w:p w:rsidR="00370794" w:rsidRDefault="00370794" w:rsidP="00370794">
      <w:pPr>
        <w:adjustRightInd w:val="0"/>
        <w:snapToGrid w:val="0"/>
      </w:pPr>
      <w:r>
        <w:t xml:space="preserve">  fun(a, 10, &amp;k); </w:t>
      </w:r>
    </w:p>
    <w:p w:rsidR="00370794" w:rsidRDefault="00370794" w:rsidP="00370794">
      <w:pPr>
        <w:adjustRightInd w:val="0"/>
        <w:snapToGrid w:val="0"/>
      </w:pPr>
      <w:r>
        <w:t xml:space="preserve">  printf("%d, %d\n",k,a[k]);} </w:t>
      </w:r>
    </w:p>
    <w:p w:rsidR="00370794" w:rsidRDefault="00370794" w:rsidP="00370794">
      <w:pPr>
        <w:adjustRightInd w:val="0"/>
        <w:snapToGrid w:val="0"/>
      </w:pPr>
      <w:r>
        <w:rPr>
          <w:rFonts w:hint="eastAsia"/>
        </w:rPr>
        <w:t>如果输入如下整数</w:t>
      </w:r>
      <w:r>
        <w:t xml:space="preserve">:876 675 896 101 301 401 980 431 451 777 </w:t>
      </w:r>
    </w:p>
    <w:p w:rsidR="00370794" w:rsidRDefault="00370794" w:rsidP="00370794">
      <w:pPr>
        <w:adjustRightInd w:val="0"/>
        <w:snapToGrid w:val="0"/>
      </w:pPr>
      <w:r>
        <w:rPr>
          <w:rFonts w:hint="eastAsia"/>
        </w:rPr>
        <w:t>则输出结果为</w:t>
      </w:r>
      <w:r>
        <w:t xml:space="preserve"> </w:t>
      </w:r>
    </w:p>
    <w:p w:rsidR="00370794" w:rsidRDefault="00370794" w:rsidP="00370794">
      <w:pPr>
        <w:adjustRightInd w:val="0"/>
        <w:snapToGrid w:val="0"/>
      </w:pPr>
      <w:r>
        <w:t xml:space="preserve">    A)7,431  </w:t>
      </w:r>
      <w:r>
        <w:tab/>
        <w:t xml:space="preserve">    B)6       </w:t>
      </w:r>
      <w:r>
        <w:tab/>
        <w:t xml:space="preserve">    C)980</w:t>
      </w:r>
      <w:r>
        <w:tab/>
        <w:t xml:space="preserve">               D)6,980</w:t>
      </w:r>
    </w:p>
    <w:p w:rsidR="00370794" w:rsidRDefault="00370794" w:rsidP="00370794">
      <w:pPr>
        <w:adjustRightInd w:val="0"/>
        <w:snapToGrid w:val="0"/>
      </w:pPr>
      <w:r>
        <w:rPr>
          <w:rFonts w:hint="eastAsia"/>
        </w:rPr>
        <w:t>（</w:t>
      </w:r>
      <w:r>
        <w:t>27</w:t>
      </w:r>
      <w:r>
        <w:rPr>
          <w:rFonts w:hint="eastAsia"/>
        </w:rPr>
        <w:t>）下面程序的文件名为</w:t>
      </w:r>
      <w:r>
        <w:t>t.exe,</w:t>
      </w:r>
      <w:r>
        <w:rPr>
          <w:rFonts w:hint="eastAsia"/>
        </w:rPr>
        <w:t>在</w:t>
      </w:r>
      <w:r>
        <w:t>DOS</w:t>
      </w:r>
      <w:r>
        <w:rPr>
          <w:rFonts w:hint="eastAsia"/>
        </w:rPr>
        <w:t>下输入的命令行参数为</w:t>
      </w:r>
      <w:r>
        <w:t>:t to meet me&lt;</w:t>
      </w:r>
      <w:r>
        <w:rPr>
          <w:rFonts w:hint="eastAsia"/>
        </w:rPr>
        <w:t>回车</w:t>
      </w:r>
      <w:r>
        <w:t xml:space="preserve">&gt; </w:t>
      </w:r>
    </w:p>
    <w:p w:rsidR="00370794" w:rsidRDefault="00370794" w:rsidP="00370794">
      <w:pPr>
        <w:adjustRightInd w:val="0"/>
        <w:snapToGrid w:val="0"/>
      </w:pPr>
      <w:r>
        <w:rPr>
          <w:rFonts w:hint="eastAsia"/>
        </w:rPr>
        <w:t>则程序输出的结果是</w:t>
      </w:r>
      <w:r>
        <w:t xml:space="preserve"> </w:t>
      </w:r>
    </w:p>
    <w:p w:rsidR="00370794" w:rsidRDefault="00370794" w:rsidP="00370794">
      <w:pPr>
        <w:adjustRightInd w:val="0"/>
        <w:snapToGrid w:val="0"/>
      </w:pPr>
      <w:r>
        <w:t xml:space="preserve">#include "stdio.h" </w:t>
      </w:r>
    </w:p>
    <w:p w:rsidR="00370794" w:rsidRDefault="00370794" w:rsidP="00370794">
      <w:pPr>
        <w:adjustRightInd w:val="0"/>
        <w:snapToGrid w:val="0"/>
      </w:pPr>
      <w:r>
        <w:t xml:space="preserve">main(argc,argv) </w:t>
      </w:r>
    </w:p>
    <w:p w:rsidR="00370794" w:rsidRDefault="00370794" w:rsidP="00370794">
      <w:pPr>
        <w:adjustRightInd w:val="0"/>
        <w:snapToGrid w:val="0"/>
      </w:pPr>
      <w:r>
        <w:t xml:space="preserve">int argc;char *argv[]; </w:t>
      </w:r>
    </w:p>
    <w:p w:rsidR="00370794" w:rsidRDefault="00370794" w:rsidP="00370794">
      <w:pPr>
        <w:adjustRightInd w:val="0"/>
        <w:snapToGrid w:val="0"/>
      </w:pPr>
      <w:r>
        <w:t xml:space="preserve">{  int i; </w:t>
      </w:r>
    </w:p>
    <w:p w:rsidR="00370794" w:rsidRDefault="00370794" w:rsidP="00370794">
      <w:pPr>
        <w:adjustRightInd w:val="0"/>
        <w:snapToGrid w:val="0"/>
      </w:pPr>
      <w:r>
        <w:t xml:space="preserve">printf("%d\n",argc);} </w:t>
      </w:r>
    </w:p>
    <w:p w:rsidR="00370794" w:rsidRDefault="00370794" w:rsidP="00370794">
      <w:pPr>
        <w:adjustRightInd w:val="0"/>
        <w:snapToGrid w:val="0"/>
      </w:pPr>
      <w:r>
        <w:t xml:space="preserve">    A)3       B)4     C)2 </w:t>
      </w:r>
      <w:r>
        <w:tab/>
        <w:t xml:space="preserve">    D)</w:t>
      </w:r>
      <w:r>
        <w:rPr>
          <w:rFonts w:hint="eastAsia"/>
        </w:rPr>
        <w:t>以上答案都不正确</w:t>
      </w:r>
    </w:p>
    <w:p w:rsidR="00370794" w:rsidRDefault="00370794" w:rsidP="00370794">
      <w:pPr>
        <w:adjustRightInd w:val="0"/>
        <w:snapToGrid w:val="0"/>
      </w:pPr>
      <w:r>
        <w:rPr>
          <w:rFonts w:hint="eastAsia"/>
        </w:rPr>
        <w:t>（</w:t>
      </w:r>
      <w:r>
        <w:t>28</w:t>
      </w:r>
      <w:r>
        <w:rPr>
          <w:rFonts w:hint="eastAsia"/>
        </w:rPr>
        <w:t>）有如下程序</w:t>
      </w:r>
      <w:r>
        <w:t xml:space="preserve"> </w:t>
      </w:r>
    </w:p>
    <w:p w:rsidR="00370794" w:rsidRDefault="00370794" w:rsidP="00370794">
      <w:pPr>
        <w:adjustRightInd w:val="0"/>
        <w:snapToGrid w:val="0"/>
      </w:pPr>
      <w:r>
        <w:t xml:space="preserve">int a[10]={1,2,3,4,5,6,7,8,9,10}; </w:t>
      </w:r>
    </w:p>
    <w:p w:rsidR="00370794" w:rsidRDefault="00370794" w:rsidP="00370794">
      <w:pPr>
        <w:adjustRightInd w:val="0"/>
        <w:snapToGrid w:val="0"/>
      </w:pPr>
      <w:r>
        <w:t xml:space="preserve">int *p=&amp;a[3],b;b=p[5]; </w:t>
      </w:r>
    </w:p>
    <w:p w:rsidR="00370794" w:rsidRDefault="00370794" w:rsidP="00370794">
      <w:pPr>
        <w:adjustRightInd w:val="0"/>
        <w:snapToGrid w:val="0"/>
      </w:pPr>
      <w:r>
        <w:rPr>
          <w:rFonts w:hint="eastAsia"/>
        </w:rPr>
        <w:t>则</w:t>
      </w:r>
      <w:r>
        <w:t>b</w:t>
      </w:r>
      <w:r>
        <w:rPr>
          <w:rFonts w:hint="eastAsia"/>
        </w:rPr>
        <w:t>的值是</w:t>
      </w:r>
      <w:r>
        <w:t xml:space="preserve"> </w:t>
      </w:r>
    </w:p>
    <w:p w:rsidR="00370794" w:rsidRDefault="00370794" w:rsidP="00370794">
      <w:pPr>
        <w:adjustRightInd w:val="0"/>
        <w:snapToGrid w:val="0"/>
      </w:pPr>
      <w:r>
        <w:t xml:space="preserve">    A)5</w:t>
      </w:r>
      <w:r>
        <w:tab/>
        <w:t xml:space="preserve">    B)6</w:t>
      </w:r>
      <w:r>
        <w:tab/>
        <w:t xml:space="preserve">   C)9</w:t>
      </w:r>
      <w:r>
        <w:tab/>
        <w:t xml:space="preserve">    D)8</w:t>
      </w:r>
    </w:p>
    <w:p w:rsidR="00370794" w:rsidRDefault="00370794" w:rsidP="00370794">
      <w:pPr>
        <w:adjustRightInd w:val="0"/>
        <w:snapToGrid w:val="0"/>
      </w:pPr>
      <w:r>
        <w:rPr>
          <w:rFonts w:hint="eastAsia"/>
        </w:rPr>
        <w:t>（</w:t>
      </w:r>
      <w:r>
        <w:t>29</w:t>
      </w:r>
      <w:r>
        <w:rPr>
          <w:rFonts w:hint="eastAsia"/>
        </w:rPr>
        <w:t>）以下叙述中错误的是</w:t>
      </w:r>
      <w:r>
        <w:t xml:space="preserve"> </w:t>
      </w:r>
    </w:p>
    <w:p w:rsidR="00370794" w:rsidRDefault="00370794" w:rsidP="00370794">
      <w:pPr>
        <w:adjustRightInd w:val="0"/>
        <w:snapToGrid w:val="0"/>
      </w:pPr>
      <w:r>
        <w:lastRenderedPageBreak/>
        <w:t xml:space="preserve">    A)</w:t>
      </w:r>
      <w:r>
        <w:rPr>
          <w:rFonts w:hint="eastAsia"/>
        </w:rPr>
        <w:t>改变函数形参的值</w:t>
      </w:r>
      <w:r>
        <w:t>,</w:t>
      </w:r>
      <w:r>
        <w:rPr>
          <w:rFonts w:hint="eastAsia"/>
        </w:rPr>
        <w:t>不会改变对应实参的值</w:t>
      </w:r>
      <w:r>
        <w:t xml:space="preserve">     B)</w:t>
      </w:r>
      <w:r>
        <w:rPr>
          <w:rFonts w:hint="eastAsia"/>
        </w:rPr>
        <w:t>函数可以返回地址值</w:t>
      </w:r>
      <w:r>
        <w:t xml:space="preserve"> </w:t>
      </w:r>
    </w:p>
    <w:p w:rsidR="00370794" w:rsidRDefault="00370794" w:rsidP="00370794">
      <w:pPr>
        <w:adjustRightInd w:val="0"/>
        <w:snapToGrid w:val="0"/>
      </w:pPr>
      <w:r>
        <w:t xml:space="preserve">    C)</w:t>
      </w:r>
      <w:r>
        <w:rPr>
          <w:rFonts w:hint="eastAsia"/>
        </w:rPr>
        <w:t>可以给指针变量赋一个整数作为地址值</w:t>
      </w:r>
      <w:r>
        <w:t xml:space="preserve">     D)</w:t>
      </w:r>
      <w:r>
        <w:rPr>
          <w:rFonts w:hint="eastAsia"/>
        </w:rPr>
        <w:t>当在程序的开头包含头文件</w:t>
      </w:r>
      <w:r>
        <w:t>stdio.h</w:t>
      </w:r>
      <w:r>
        <w:rPr>
          <w:rFonts w:hint="eastAsia"/>
        </w:rPr>
        <w:t>时</w:t>
      </w:r>
      <w:r>
        <w:t>,</w:t>
      </w:r>
      <w:r>
        <w:rPr>
          <w:rFonts w:hint="eastAsia"/>
        </w:rPr>
        <w:t>可以给指针变量赋</w:t>
      </w:r>
      <w:r>
        <w:t>NULL</w:t>
      </w:r>
    </w:p>
    <w:p w:rsidR="00370794" w:rsidRDefault="00370794" w:rsidP="00370794">
      <w:pPr>
        <w:adjustRightInd w:val="0"/>
        <w:snapToGrid w:val="0"/>
      </w:pPr>
      <w:r>
        <w:rPr>
          <w:rFonts w:hint="eastAsia"/>
        </w:rPr>
        <w:t>（</w:t>
      </w:r>
      <w:r>
        <w:t>30</w:t>
      </w:r>
      <w:r>
        <w:rPr>
          <w:rFonts w:hint="eastAsia"/>
        </w:rPr>
        <w:t>）下面程序的输出结果是</w:t>
      </w:r>
      <w:r>
        <w:t xml:space="preserve"> </w:t>
      </w:r>
    </w:p>
    <w:p w:rsidR="00370794" w:rsidRDefault="00370794" w:rsidP="00370794">
      <w:pPr>
        <w:adjustRightInd w:val="0"/>
        <w:snapToGrid w:val="0"/>
      </w:pPr>
      <w:r>
        <w:t xml:space="preserve">#include&lt;stdio.h&gt;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a[]={1,2,3,4,5,6,7,8,9,0},*p; </w:t>
      </w:r>
    </w:p>
    <w:p w:rsidR="00370794" w:rsidRDefault="00370794" w:rsidP="00370794">
      <w:pPr>
        <w:adjustRightInd w:val="0"/>
        <w:snapToGrid w:val="0"/>
      </w:pPr>
      <w:r>
        <w:t xml:space="preserve">  p=a; </w:t>
      </w:r>
    </w:p>
    <w:p w:rsidR="00370794" w:rsidRDefault="00370794" w:rsidP="00370794">
      <w:pPr>
        <w:adjustRightInd w:val="0"/>
        <w:snapToGrid w:val="0"/>
      </w:pPr>
      <w:r>
        <w:t xml:space="preserve">  printf("%d\n",*p+9);} </w:t>
      </w:r>
    </w:p>
    <w:p w:rsidR="00370794" w:rsidRDefault="00370794" w:rsidP="00370794">
      <w:pPr>
        <w:adjustRightInd w:val="0"/>
        <w:snapToGrid w:val="0"/>
      </w:pPr>
      <w:r>
        <w:t xml:space="preserve">    A)0</w:t>
      </w:r>
      <w:r>
        <w:tab/>
        <w:t xml:space="preserve">   B)1</w:t>
      </w:r>
      <w:r>
        <w:tab/>
        <w:t xml:space="preserve">   C)10</w:t>
      </w:r>
      <w:r>
        <w:tab/>
        <w:t xml:space="preserve">   D)9</w:t>
      </w:r>
    </w:p>
    <w:p w:rsidR="00370794" w:rsidRDefault="00370794" w:rsidP="00370794">
      <w:pPr>
        <w:adjustRightInd w:val="0"/>
        <w:snapToGrid w:val="0"/>
      </w:pPr>
      <w:r>
        <w:rPr>
          <w:rFonts w:hint="eastAsia"/>
        </w:rPr>
        <w:t>（</w:t>
      </w:r>
      <w:r>
        <w:t>31</w:t>
      </w:r>
      <w:r>
        <w:rPr>
          <w:rFonts w:hint="eastAsia"/>
        </w:rPr>
        <w:t>）有下面程序段</w:t>
      </w:r>
      <w:r>
        <w:t xml:space="preserve"> </w:t>
      </w:r>
    </w:p>
    <w:p w:rsidR="00370794" w:rsidRDefault="00370794" w:rsidP="00370794">
      <w:pPr>
        <w:adjustRightInd w:val="0"/>
        <w:snapToGrid w:val="0"/>
      </w:pPr>
      <w:r>
        <w:t xml:space="preserve">#include "stdio.h" </w:t>
      </w:r>
    </w:p>
    <w:p w:rsidR="00370794" w:rsidRDefault="00370794" w:rsidP="00370794">
      <w:pPr>
        <w:adjustRightInd w:val="0"/>
        <w:snapToGrid w:val="0"/>
      </w:pPr>
      <w:r>
        <w:t xml:space="preserve">#include "string.h" </w:t>
      </w:r>
    </w:p>
    <w:p w:rsidR="00370794" w:rsidRDefault="00370794" w:rsidP="00370794">
      <w:pPr>
        <w:adjustRightInd w:val="0"/>
        <w:snapToGrid w:val="0"/>
      </w:pPr>
      <w:r>
        <w:t xml:space="preserve">main() </w:t>
      </w:r>
    </w:p>
    <w:p w:rsidR="00370794" w:rsidRDefault="00370794" w:rsidP="00370794">
      <w:pPr>
        <w:adjustRightInd w:val="0"/>
        <w:snapToGrid w:val="0"/>
      </w:pPr>
      <w:r>
        <w:t xml:space="preserve">{  char a[3][20]={{"china"},{"isa"},{"bigcountry!"}}; </w:t>
      </w:r>
    </w:p>
    <w:p w:rsidR="00370794" w:rsidRDefault="00370794" w:rsidP="00370794">
      <w:pPr>
        <w:adjustRightInd w:val="0"/>
        <w:snapToGrid w:val="0"/>
      </w:pPr>
      <w:r>
        <w:t xml:space="preserve">char k[100]={0},*p=k; </w:t>
      </w:r>
    </w:p>
    <w:p w:rsidR="00370794" w:rsidRDefault="00370794" w:rsidP="00370794">
      <w:pPr>
        <w:adjustRightInd w:val="0"/>
        <w:snapToGrid w:val="0"/>
      </w:pPr>
      <w:r>
        <w:t xml:space="preserve">int i; </w:t>
      </w:r>
    </w:p>
    <w:p w:rsidR="00370794" w:rsidRDefault="00370794" w:rsidP="00370794">
      <w:pPr>
        <w:adjustRightInd w:val="0"/>
        <w:snapToGrid w:val="0"/>
      </w:pPr>
      <w:r>
        <w:t xml:space="preserve">for(i=0;i&lt;3;i++) </w:t>
      </w:r>
    </w:p>
    <w:p w:rsidR="00370794" w:rsidRDefault="00370794" w:rsidP="00370794">
      <w:pPr>
        <w:adjustRightInd w:val="0"/>
        <w:snapToGrid w:val="0"/>
      </w:pPr>
      <w:r>
        <w:t xml:space="preserve">{ p=strcat(p,a[i]);} </w:t>
      </w:r>
    </w:p>
    <w:p w:rsidR="00370794" w:rsidRDefault="00370794" w:rsidP="00370794">
      <w:pPr>
        <w:adjustRightInd w:val="0"/>
        <w:snapToGrid w:val="0"/>
      </w:pPr>
      <w:r>
        <w:t xml:space="preserve">i=strlen(p); </w:t>
      </w:r>
    </w:p>
    <w:p w:rsidR="00370794" w:rsidRDefault="00370794" w:rsidP="00370794">
      <w:pPr>
        <w:adjustRightInd w:val="0"/>
        <w:snapToGrid w:val="0"/>
      </w:pPr>
      <w:r>
        <w:t>printf("%d\n",i);}</w:t>
      </w:r>
    </w:p>
    <w:p w:rsidR="00370794" w:rsidRDefault="00370794" w:rsidP="00370794">
      <w:pPr>
        <w:adjustRightInd w:val="0"/>
        <w:snapToGrid w:val="0"/>
      </w:pPr>
      <w:r>
        <w:rPr>
          <w:rFonts w:hint="eastAsia"/>
        </w:rPr>
        <w:t>则程序段的输出结果是</w:t>
      </w:r>
      <w:r>
        <w:t xml:space="preserve"> </w:t>
      </w:r>
    </w:p>
    <w:p w:rsidR="00370794" w:rsidRDefault="00370794" w:rsidP="00370794">
      <w:pPr>
        <w:adjustRightInd w:val="0"/>
        <w:snapToGrid w:val="0"/>
      </w:pPr>
      <w:r>
        <w:t xml:space="preserve">    A)18 </w:t>
      </w:r>
      <w:r>
        <w:tab/>
        <w:t xml:space="preserve">     B)19 </w:t>
      </w:r>
      <w:r>
        <w:tab/>
        <w:t xml:space="preserve">     C)20</w:t>
      </w:r>
      <w:r>
        <w:tab/>
        <w:t xml:space="preserve">    D)21</w:t>
      </w:r>
    </w:p>
    <w:p w:rsidR="00370794" w:rsidRDefault="00370794" w:rsidP="00370794">
      <w:pPr>
        <w:adjustRightInd w:val="0"/>
        <w:snapToGrid w:val="0"/>
      </w:pPr>
      <w:r>
        <w:rPr>
          <w:rFonts w:hint="eastAsia"/>
        </w:rPr>
        <w:t>（</w:t>
      </w:r>
      <w:r>
        <w:t>32</w:t>
      </w:r>
      <w:r>
        <w:rPr>
          <w:rFonts w:hint="eastAsia"/>
        </w:rPr>
        <w:t>）若有定义</w:t>
      </w:r>
      <w:r>
        <w:t>: char *st= "how are you "; ,</w:t>
      </w:r>
      <w:r>
        <w:rPr>
          <w:rFonts w:hint="eastAsia"/>
        </w:rPr>
        <w:t>下列程序段中正确的是</w:t>
      </w:r>
      <w:r>
        <w:t xml:space="preserve"> </w:t>
      </w:r>
    </w:p>
    <w:p w:rsidR="00370794" w:rsidRDefault="00370794" w:rsidP="00370794">
      <w:pPr>
        <w:adjustRightInd w:val="0"/>
        <w:snapToGrid w:val="0"/>
      </w:pPr>
      <w:r>
        <w:t xml:space="preserve">    A)char a[11], *p; strcpy(p=a+1,&amp;st[4]);     B)char a[11]; strcpy(++a, st); </w:t>
      </w:r>
    </w:p>
    <w:p w:rsidR="00370794" w:rsidRDefault="00370794" w:rsidP="00370794">
      <w:pPr>
        <w:adjustRightInd w:val="0"/>
        <w:snapToGrid w:val="0"/>
      </w:pPr>
      <w:r>
        <w:t xml:space="preserve">    C)char a[11]; strcpy(a, st);     D)char a[], *p; strcpy(p=&amp;a[1],st+2);</w:t>
      </w:r>
    </w:p>
    <w:p w:rsidR="00370794" w:rsidRDefault="00370794" w:rsidP="00370794">
      <w:pPr>
        <w:adjustRightInd w:val="0"/>
        <w:snapToGrid w:val="0"/>
      </w:pPr>
      <w:r>
        <w:rPr>
          <w:rFonts w:hint="eastAsia"/>
        </w:rPr>
        <w:t>（</w:t>
      </w:r>
      <w:r>
        <w:t>33</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int  fun(char  s[]) </w:t>
      </w:r>
    </w:p>
    <w:p w:rsidR="00370794" w:rsidRDefault="00370794" w:rsidP="00370794">
      <w:pPr>
        <w:adjustRightInd w:val="0"/>
        <w:snapToGrid w:val="0"/>
      </w:pPr>
      <w:r>
        <w:t xml:space="preserve">{ int  n=0; </w:t>
      </w:r>
    </w:p>
    <w:p w:rsidR="00370794" w:rsidRDefault="00370794" w:rsidP="00370794">
      <w:pPr>
        <w:adjustRightInd w:val="0"/>
        <w:snapToGrid w:val="0"/>
      </w:pPr>
      <w:r>
        <w:t xml:space="preserve">while(*s&lt;=′9′&amp;&amp;*s&gt;=′0′)  {n=10*n+*s-′0′;s++;} </w:t>
      </w:r>
    </w:p>
    <w:p w:rsidR="00370794" w:rsidRDefault="00370794" w:rsidP="00370794">
      <w:pPr>
        <w:adjustRightInd w:val="0"/>
        <w:snapToGrid w:val="0"/>
      </w:pPr>
      <w:r>
        <w:t xml:space="preserve">return(n);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char  s[10]={′6′,′1′,′*′,′4′,′*′,′9′,′*′,′0′,′*′}; </w:t>
      </w:r>
    </w:p>
    <w:p w:rsidR="00370794" w:rsidRDefault="00370794" w:rsidP="00370794">
      <w:pPr>
        <w:adjustRightInd w:val="0"/>
        <w:snapToGrid w:val="0"/>
      </w:pPr>
      <w:r>
        <w:t xml:space="preserve">printf("%d\n",fun(s));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A)9</w:t>
      </w:r>
      <w:r>
        <w:tab/>
        <w:t xml:space="preserve">    B)61490</w:t>
      </w:r>
      <w:r>
        <w:tab/>
        <w:t xml:space="preserve">    C)61</w:t>
      </w:r>
      <w:r>
        <w:tab/>
        <w:t xml:space="preserve">    D)5</w:t>
      </w:r>
    </w:p>
    <w:p w:rsidR="00370794" w:rsidRDefault="00370794" w:rsidP="00370794">
      <w:pPr>
        <w:adjustRightInd w:val="0"/>
        <w:snapToGrid w:val="0"/>
      </w:pPr>
      <w:r>
        <w:rPr>
          <w:rFonts w:hint="eastAsia"/>
        </w:rPr>
        <w:t>（</w:t>
      </w:r>
      <w:r>
        <w:t>34</w:t>
      </w:r>
      <w:r>
        <w:rPr>
          <w:rFonts w:hint="eastAsia"/>
        </w:rPr>
        <w:t>）设有定义</w:t>
      </w:r>
      <w:r>
        <w:t>:char p[]={′1′,′2′,′3′},*q=p;,</w:t>
      </w:r>
      <w:r>
        <w:rPr>
          <w:rFonts w:hint="eastAsia"/>
        </w:rPr>
        <w:t>以下不能计算出一个</w:t>
      </w:r>
      <w:r>
        <w:t>char</w:t>
      </w:r>
      <w:r>
        <w:rPr>
          <w:rFonts w:hint="eastAsia"/>
        </w:rPr>
        <w:t>型数据所占字节数的表达式是</w:t>
      </w:r>
      <w:r>
        <w:t xml:space="preserve"> </w:t>
      </w:r>
    </w:p>
    <w:p w:rsidR="00370794" w:rsidRDefault="00370794" w:rsidP="00370794">
      <w:pPr>
        <w:adjustRightInd w:val="0"/>
        <w:snapToGrid w:val="0"/>
      </w:pPr>
      <w:r>
        <w:t xml:space="preserve">    A)sizeof(p)       B)sizeof(char)     C)sizeof(*q)       D)sizeof(p[0])</w:t>
      </w:r>
    </w:p>
    <w:p w:rsidR="00370794" w:rsidRDefault="00370794" w:rsidP="00370794">
      <w:pPr>
        <w:adjustRightInd w:val="0"/>
        <w:snapToGrid w:val="0"/>
      </w:pPr>
      <w:r>
        <w:rPr>
          <w:rFonts w:hint="eastAsia"/>
        </w:rPr>
        <w:t>（</w:t>
      </w:r>
      <w:r>
        <w:t>35</w:t>
      </w:r>
      <w:r>
        <w:rPr>
          <w:rFonts w:hint="eastAsia"/>
        </w:rPr>
        <w:t>）有以下函数</w:t>
      </w:r>
      <w:r>
        <w:t xml:space="preserve"> </w:t>
      </w:r>
    </w:p>
    <w:p w:rsidR="00370794" w:rsidRDefault="00370794" w:rsidP="00370794">
      <w:pPr>
        <w:adjustRightInd w:val="0"/>
        <w:snapToGrid w:val="0"/>
      </w:pPr>
      <w:r>
        <w:t xml:space="preserve">int aaa(char  *s) </w:t>
      </w:r>
    </w:p>
    <w:p w:rsidR="00370794" w:rsidRDefault="00370794" w:rsidP="00370794">
      <w:pPr>
        <w:adjustRightInd w:val="0"/>
        <w:snapToGrid w:val="0"/>
      </w:pPr>
      <w:r>
        <w:t xml:space="preserve">{ char  *t=s; </w:t>
      </w:r>
    </w:p>
    <w:p w:rsidR="00370794" w:rsidRDefault="00370794" w:rsidP="00370794">
      <w:pPr>
        <w:adjustRightInd w:val="0"/>
        <w:snapToGrid w:val="0"/>
      </w:pPr>
      <w:r>
        <w:t xml:space="preserve">while(*t++); </w:t>
      </w:r>
    </w:p>
    <w:p w:rsidR="00370794" w:rsidRDefault="00370794" w:rsidP="00370794">
      <w:pPr>
        <w:adjustRightInd w:val="0"/>
        <w:snapToGrid w:val="0"/>
      </w:pPr>
      <w:r>
        <w:t xml:space="preserve">t--; </w:t>
      </w:r>
    </w:p>
    <w:p w:rsidR="00370794" w:rsidRDefault="00370794" w:rsidP="00370794">
      <w:pPr>
        <w:adjustRightInd w:val="0"/>
        <w:snapToGrid w:val="0"/>
      </w:pPr>
      <w:r>
        <w:t xml:space="preserve">return(t-s);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以下关于</w:t>
      </w:r>
      <w:r>
        <w:t>aaa</w:t>
      </w:r>
      <w:r>
        <w:rPr>
          <w:rFonts w:hint="eastAsia"/>
        </w:rPr>
        <w:t>函数的功能的叙述正确的是</w:t>
      </w:r>
      <w:r>
        <w:t xml:space="preserve"> </w:t>
      </w:r>
    </w:p>
    <w:p w:rsidR="00370794" w:rsidRDefault="00370794" w:rsidP="00370794">
      <w:pPr>
        <w:adjustRightInd w:val="0"/>
        <w:snapToGrid w:val="0"/>
      </w:pPr>
      <w:r>
        <w:t xml:space="preserve">    A)</w:t>
      </w:r>
      <w:r>
        <w:rPr>
          <w:rFonts w:hint="eastAsia"/>
        </w:rPr>
        <w:t>求字符串</w:t>
      </w:r>
      <w:r>
        <w:t>s</w:t>
      </w:r>
      <w:r>
        <w:rPr>
          <w:rFonts w:hint="eastAsia"/>
        </w:rPr>
        <w:t>的长度</w:t>
      </w:r>
      <w:r>
        <w:t xml:space="preserve">      B)</w:t>
      </w:r>
      <w:r>
        <w:rPr>
          <w:rFonts w:hint="eastAsia"/>
        </w:rPr>
        <w:t>比较两个串的大小</w:t>
      </w:r>
      <w:r>
        <w:t xml:space="preserve">   C)</w:t>
      </w:r>
      <w:r>
        <w:rPr>
          <w:rFonts w:hint="eastAsia"/>
        </w:rPr>
        <w:t>将串</w:t>
      </w:r>
      <w:r>
        <w:t>s</w:t>
      </w:r>
      <w:r>
        <w:rPr>
          <w:rFonts w:hint="eastAsia"/>
        </w:rPr>
        <w:t>复制到串</w:t>
      </w:r>
      <w:r>
        <w:t>t          D)</w:t>
      </w:r>
      <w:r>
        <w:rPr>
          <w:rFonts w:hint="eastAsia"/>
        </w:rPr>
        <w:t>求字符串</w:t>
      </w:r>
      <w:r>
        <w:t>s</w:t>
      </w:r>
      <w:r>
        <w:rPr>
          <w:rFonts w:hint="eastAsia"/>
        </w:rPr>
        <w:t>所占字节数</w:t>
      </w:r>
    </w:p>
    <w:p w:rsidR="00370794" w:rsidRDefault="00370794" w:rsidP="00370794">
      <w:pPr>
        <w:adjustRightInd w:val="0"/>
        <w:snapToGrid w:val="0"/>
      </w:pPr>
      <w:r>
        <w:rPr>
          <w:rFonts w:hint="eastAsia"/>
        </w:rPr>
        <w:t>（</w:t>
      </w:r>
      <w:r>
        <w:t>36</w:t>
      </w:r>
      <w:r>
        <w:rPr>
          <w:rFonts w:hint="eastAsia"/>
        </w:rPr>
        <w:t>）当用户要求输入的字符串中含有空格时</w:t>
      </w:r>
      <w:r>
        <w:t>,</w:t>
      </w:r>
      <w:r>
        <w:rPr>
          <w:rFonts w:hint="eastAsia"/>
        </w:rPr>
        <w:t>应使用的输入函数是</w:t>
      </w:r>
      <w:r>
        <w:t xml:space="preserve"> </w:t>
      </w:r>
    </w:p>
    <w:p w:rsidR="00370794" w:rsidRDefault="00370794" w:rsidP="00370794">
      <w:pPr>
        <w:adjustRightInd w:val="0"/>
        <w:snapToGrid w:val="0"/>
      </w:pPr>
      <w:r>
        <w:t xml:space="preserve">    A)scanf()</w:t>
      </w:r>
      <w:r>
        <w:tab/>
        <w:t xml:space="preserve">   B)getchar()</w:t>
      </w:r>
      <w:r>
        <w:tab/>
        <w:t xml:space="preserve">   C)gets()   D)getc()</w:t>
      </w:r>
    </w:p>
    <w:p w:rsidR="00370794" w:rsidRDefault="00370794" w:rsidP="00370794">
      <w:pPr>
        <w:adjustRightInd w:val="0"/>
        <w:snapToGrid w:val="0"/>
      </w:pPr>
      <w:r>
        <w:rPr>
          <w:rFonts w:hint="eastAsia"/>
        </w:rPr>
        <w:t>（</w:t>
      </w:r>
      <w:r>
        <w:t>37</w:t>
      </w:r>
      <w:r>
        <w:rPr>
          <w:rFonts w:hint="eastAsia"/>
        </w:rPr>
        <w:t>）下列选项中错误的说明语句是</w:t>
      </w:r>
      <w:r>
        <w:t xml:space="preserve"> </w:t>
      </w:r>
    </w:p>
    <w:p w:rsidR="00370794" w:rsidRDefault="00370794" w:rsidP="00370794">
      <w:pPr>
        <w:adjustRightInd w:val="0"/>
        <w:snapToGrid w:val="0"/>
      </w:pPr>
      <w:r>
        <w:lastRenderedPageBreak/>
        <w:t xml:space="preserve">    A)char a[]={′t′,′o′,′y′,′o′,′u′,′\0′};         B)char a[]={"toyou\0"};</w:t>
      </w:r>
    </w:p>
    <w:p w:rsidR="00370794" w:rsidRDefault="00370794" w:rsidP="00370794">
      <w:pPr>
        <w:adjustRightInd w:val="0"/>
        <w:snapToGrid w:val="0"/>
      </w:pPr>
      <w:r>
        <w:t xml:space="preserve">    C)char a[]="toyou\0";                         D)char a[]=′toyou\0′;</w:t>
      </w:r>
    </w:p>
    <w:p w:rsidR="00370794" w:rsidRDefault="00370794" w:rsidP="00370794">
      <w:pPr>
        <w:adjustRightInd w:val="0"/>
        <w:snapToGrid w:val="0"/>
      </w:pPr>
      <w:r>
        <w:rPr>
          <w:rFonts w:hint="eastAsia"/>
        </w:rPr>
        <w:t>（</w:t>
      </w:r>
      <w:r>
        <w:t>38</w:t>
      </w:r>
      <w:r>
        <w:rPr>
          <w:rFonts w:hint="eastAsia"/>
        </w:rPr>
        <w:t>）以下程序的输出结果是</w:t>
      </w:r>
      <w:r>
        <w:t xml:space="preserve"> </w:t>
      </w:r>
    </w:p>
    <w:p w:rsidR="00370794" w:rsidRDefault="00370794" w:rsidP="00370794">
      <w:pPr>
        <w:adjustRightInd w:val="0"/>
        <w:snapToGrid w:val="0"/>
      </w:pPr>
      <w:r>
        <w:t xml:space="preserve">int f() </w:t>
      </w:r>
    </w:p>
    <w:p w:rsidR="00370794" w:rsidRDefault="00370794" w:rsidP="00370794">
      <w:pPr>
        <w:adjustRightInd w:val="0"/>
        <w:snapToGrid w:val="0"/>
      </w:pPr>
      <w:r>
        <w:t xml:space="preserve">{ static int i=0; </w:t>
      </w:r>
    </w:p>
    <w:p w:rsidR="00370794" w:rsidRDefault="00370794" w:rsidP="00370794">
      <w:pPr>
        <w:adjustRightInd w:val="0"/>
        <w:snapToGrid w:val="0"/>
      </w:pPr>
      <w:r>
        <w:t xml:space="preserve">  int s=1; </w:t>
      </w:r>
    </w:p>
    <w:p w:rsidR="00370794" w:rsidRDefault="00370794" w:rsidP="00370794">
      <w:pPr>
        <w:adjustRightInd w:val="0"/>
        <w:snapToGrid w:val="0"/>
      </w:pPr>
      <w:r>
        <w:t xml:space="preserve">  s+=i; i++; </w:t>
      </w:r>
    </w:p>
    <w:p w:rsidR="00370794" w:rsidRDefault="00370794" w:rsidP="00370794">
      <w:pPr>
        <w:adjustRightInd w:val="0"/>
        <w:snapToGrid w:val="0"/>
      </w:pPr>
      <w:r>
        <w:t xml:space="preserve">  return s; }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i,a=0; </w:t>
      </w:r>
    </w:p>
    <w:p w:rsidR="00370794" w:rsidRDefault="00370794" w:rsidP="00370794">
      <w:pPr>
        <w:adjustRightInd w:val="0"/>
        <w:snapToGrid w:val="0"/>
      </w:pPr>
      <w:r>
        <w:t xml:space="preserve">  for(i=0;i&lt;5;i++)a+=f(); </w:t>
      </w:r>
    </w:p>
    <w:p w:rsidR="00370794" w:rsidRDefault="00370794" w:rsidP="00370794">
      <w:pPr>
        <w:adjustRightInd w:val="0"/>
        <w:snapToGrid w:val="0"/>
      </w:pPr>
      <w:r>
        <w:t xml:space="preserve">  printf("%d\n",a);} </w:t>
      </w:r>
    </w:p>
    <w:p w:rsidR="00370794" w:rsidRDefault="00370794" w:rsidP="00370794">
      <w:pPr>
        <w:adjustRightInd w:val="0"/>
        <w:snapToGrid w:val="0"/>
      </w:pPr>
      <w:r>
        <w:t xml:space="preserve">    A)20</w:t>
      </w:r>
      <w:r>
        <w:tab/>
        <w:t xml:space="preserve">    B)24</w:t>
      </w:r>
      <w:r>
        <w:tab/>
        <w:t xml:space="preserve">    C)25</w:t>
      </w:r>
      <w:r>
        <w:tab/>
        <w:t xml:space="preserve">    D)15</w:t>
      </w:r>
    </w:p>
    <w:p w:rsidR="00370794" w:rsidRDefault="00370794" w:rsidP="00370794">
      <w:pPr>
        <w:adjustRightInd w:val="0"/>
        <w:snapToGrid w:val="0"/>
      </w:pPr>
      <w:r>
        <w:rPr>
          <w:rFonts w:hint="eastAsia"/>
        </w:rPr>
        <w:t>（</w:t>
      </w:r>
      <w:r>
        <w:t>39</w:t>
      </w:r>
      <w:r>
        <w:rPr>
          <w:rFonts w:hint="eastAsia"/>
        </w:rPr>
        <w:t>）下列程序的输出结果是</w:t>
      </w:r>
      <w:r>
        <w:t xml:space="preserve"> </w:t>
      </w:r>
    </w:p>
    <w:p w:rsidR="00370794" w:rsidRDefault="00370794" w:rsidP="00370794">
      <w:pPr>
        <w:adjustRightInd w:val="0"/>
        <w:snapToGrid w:val="0"/>
      </w:pPr>
      <w:r>
        <w:t xml:space="preserve">#include "stdio.h" </w:t>
      </w:r>
    </w:p>
    <w:p w:rsidR="00370794" w:rsidRDefault="00370794" w:rsidP="00370794">
      <w:pPr>
        <w:adjustRightInd w:val="0"/>
        <w:snapToGrid w:val="0"/>
      </w:pPr>
      <w:r>
        <w:t xml:space="preserve">#define  M(x,y)  x%y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a,m=12,n=100; </w:t>
      </w:r>
    </w:p>
    <w:p w:rsidR="00370794" w:rsidRDefault="00370794" w:rsidP="00370794">
      <w:pPr>
        <w:adjustRightInd w:val="0"/>
        <w:snapToGrid w:val="0"/>
      </w:pPr>
      <w:r>
        <w:t xml:space="preserve">a=M(n,m); </w:t>
      </w:r>
    </w:p>
    <w:p w:rsidR="00370794" w:rsidRDefault="00370794" w:rsidP="00370794">
      <w:pPr>
        <w:adjustRightInd w:val="0"/>
        <w:snapToGrid w:val="0"/>
      </w:pPr>
      <w:r>
        <w:t>printf("%d\n",a--);}</w:t>
      </w:r>
    </w:p>
    <w:p w:rsidR="00370794" w:rsidRDefault="00370794" w:rsidP="00370794">
      <w:pPr>
        <w:adjustRightInd w:val="0"/>
        <w:snapToGrid w:val="0"/>
      </w:pPr>
      <w:r>
        <w:t xml:space="preserve">    A)2</w:t>
      </w:r>
      <w:r>
        <w:tab/>
        <w:t xml:space="preserve">    B)3</w:t>
      </w:r>
      <w:r>
        <w:tab/>
        <w:t xml:space="preserve">     C)4 </w:t>
      </w:r>
      <w:r>
        <w:tab/>
        <w:t xml:space="preserve">    D)5</w:t>
      </w:r>
    </w:p>
    <w:p w:rsidR="00370794" w:rsidRDefault="00370794" w:rsidP="00370794">
      <w:pPr>
        <w:adjustRightInd w:val="0"/>
        <w:snapToGrid w:val="0"/>
      </w:pPr>
      <w:r>
        <w:rPr>
          <w:rFonts w:hint="eastAsia"/>
        </w:rPr>
        <w:t>（</w:t>
      </w:r>
      <w:r>
        <w:t>40</w:t>
      </w:r>
      <w:r>
        <w:rPr>
          <w:rFonts w:hint="eastAsia"/>
        </w:rPr>
        <w:t>）假定当前盘符下有两个如下文本文件</w:t>
      </w:r>
      <w:r>
        <w:t xml:space="preserve">: </w:t>
      </w:r>
    </w:p>
    <w:p w:rsidR="00370794" w:rsidRDefault="00370794" w:rsidP="00370794">
      <w:pPr>
        <w:adjustRightInd w:val="0"/>
        <w:snapToGrid w:val="0"/>
      </w:pPr>
      <w:r>
        <w:rPr>
          <w:rFonts w:hint="eastAsia"/>
        </w:rPr>
        <w:t>文件名</w:t>
      </w:r>
      <w:r>
        <w:t xml:space="preserve"> </w:t>
      </w:r>
      <w:r>
        <w:tab/>
        <w:t xml:space="preserve">   a1.txt</w:t>
      </w:r>
      <w:r>
        <w:tab/>
        <w:t xml:space="preserve">  a2.txt </w:t>
      </w:r>
    </w:p>
    <w:p w:rsidR="00370794" w:rsidRDefault="00370794" w:rsidP="00370794">
      <w:pPr>
        <w:adjustRightInd w:val="0"/>
        <w:snapToGrid w:val="0"/>
      </w:pPr>
      <w:r>
        <w:rPr>
          <w:rFonts w:hint="eastAsia"/>
        </w:rPr>
        <w:t>内容</w:t>
      </w:r>
      <w:r>
        <w:tab/>
        <w:t xml:space="preserve">    123# </w:t>
      </w:r>
      <w:r>
        <w:tab/>
        <w:t xml:space="preserve">  321# </w:t>
      </w:r>
    </w:p>
    <w:p w:rsidR="00370794" w:rsidRDefault="00370794" w:rsidP="00370794">
      <w:pPr>
        <w:adjustRightInd w:val="0"/>
        <w:snapToGrid w:val="0"/>
      </w:pPr>
      <w:r>
        <w:rPr>
          <w:rFonts w:hint="eastAsia"/>
        </w:rPr>
        <w:t>则下面程序段执行后的结果为</w:t>
      </w:r>
      <w:r>
        <w:t xml:space="preserve"> </w:t>
      </w:r>
    </w:p>
    <w:p w:rsidR="00370794" w:rsidRDefault="00370794" w:rsidP="00370794">
      <w:pPr>
        <w:adjustRightInd w:val="0"/>
        <w:snapToGrid w:val="0"/>
      </w:pPr>
      <w:r>
        <w:t xml:space="preserve">#include "stdio.h" </w:t>
      </w:r>
    </w:p>
    <w:p w:rsidR="00370794" w:rsidRDefault="00370794" w:rsidP="00370794">
      <w:pPr>
        <w:adjustRightInd w:val="0"/>
        <w:snapToGrid w:val="0"/>
      </w:pPr>
      <w:r>
        <w:t xml:space="preserve">void fc(FILE *p) </w:t>
      </w:r>
    </w:p>
    <w:p w:rsidR="00370794" w:rsidRDefault="00370794" w:rsidP="00370794">
      <w:pPr>
        <w:adjustRightInd w:val="0"/>
        <w:snapToGrid w:val="0"/>
      </w:pPr>
      <w:r>
        <w:t xml:space="preserve">{    char c; </w:t>
      </w:r>
    </w:p>
    <w:p w:rsidR="00370794" w:rsidRDefault="00370794" w:rsidP="00370794">
      <w:pPr>
        <w:adjustRightInd w:val="0"/>
        <w:snapToGrid w:val="0"/>
      </w:pPr>
      <w:r>
        <w:t xml:space="preserve">while((c=fgetc(p))!=′#′)putchar(c);} </w:t>
      </w:r>
    </w:p>
    <w:p w:rsidR="00370794" w:rsidRDefault="00370794" w:rsidP="00370794">
      <w:pPr>
        <w:adjustRightInd w:val="0"/>
        <w:snapToGrid w:val="0"/>
      </w:pPr>
      <w:r>
        <w:t xml:space="preserve">main() </w:t>
      </w:r>
    </w:p>
    <w:p w:rsidR="00370794" w:rsidRDefault="00370794" w:rsidP="00370794">
      <w:pPr>
        <w:adjustRightInd w:val="0"/>
        <w:snapToGrid w:val="0"/>
      </w:pPr>
      <w:r>
        <w:t xml:space="preserve">{    FILE *fp; </w:t>
      </w:r>
    </w:p>
    <w:p w:rsidR="00370794" w:rsidRDefault="00370794" w:rsidP="00370794">
      <w:pPr>
        <w:adjustRightInd w:val="0"/>
        <w:snapToGrid w:val="0"/>
      </w:pPr>
      <w:r>
        <w:t xml:space="preserve">fp=fopen("a1.txt","r"); </w:t>
      </w:r>
    </w:p>
    <w:p w:rsidR="00370794" w:rsidRDefault="00370794" w:rsidP="00370794">
      <w:pPr>
        <w:adjustRightInd w:val="0"/>
        <w:snapToGrid w:val="0"/>
      </w:pPr>
      <w:r>
        <w:t xml:space="preserve">fc(fp); </w:t>
      </w:r>
    </w:p>
    <w:p w:rsidR="00370794" w:rsidRDefault="00370794" w:rsidP="00370794">
      <w:pPr>
        <w:adjustRightInd w:val="0"/>
        <w:snapToGrid w:val="0"/>
      </w:pPr>
      <w:r>
        <w:t xml:space="preserve">fclose(fp); </w:t>
      </w:r>
    </w:p>
    <w:p w:rsidR="00370794" w:rsidRDefault="00370794" w:rsidP="00370794">
      <w:pPr>
        <w:adjustRightInd w:val="0"/>
        <w:snapToGrid w:val="0"/>
      </w:pPr>
      <w:r>
        <w:t xml:space="preserve">fp=fopen("a2.txt","r"); </w:t>
      </w:r>
    </w:p>
    <w:p w:rsidR="00370794" w:rsidRDefault="00370794" w:rsidP="00370794">
      <w:pPr>
        <w:adjustRightInd w:val="0"/>
        <w:snapToGrid w:val="0"/>
      </w:pPr>
      <w:r>
        <w:t xml:space="preserve">fc(fp); </w:t>
      </w:r>
    </w:p>
    <w:p w:rsidR="00370794" w:rsidRDefault="00370794" w:rsidP="00370794">
      <w:pPr>
        <w:adjustRightInd w:val="0"/>
        <w:snapToGrid w:val="0"/>
      </w:pPr>
      <w:r>
        <w:t xml:space="preserve">fclose(fp); </w:t>
      </w:r>
    </w:p>
    <w:p w:rsidR="00370794" w:rsidRDefault="00370794" w:rsidP="00370794">
      <w:pPr>
        <w:adjustRightInd w:val="0"/>
        <w:snapToGrid w:val="0"/>
      </w:pPr>
      <w:r>
        <w:t xml:space="preserve">putchar('\n');} </w:t>
      </w:r>
    </w:p>
    <w:p w:rsidR="00370794" w:rsidRDefault="00370794" w:rsidP="00370794">
      <w:pPr>
        <w:adjustRightInd w:val="0"/>
        <w:snapToGrid w:val="0"/>
      </w:pPr>
      <w:r>
        <w:t xml:space="preserve">    A)123321 </w:t>
      </w:r>
      <w:r>
        <w:tab/>
        <w:t xml:space="preserve">     B)123</w:t>
      </w:r>
      <w:r>
        <w:tab/>
        <w:t xml:space="preserve">    C)321                D)</w:t>
      </w:r>
      <w:r>
        <w:rPr>
          <w:rFonts w:hint="eastAsia"/>
        </w:rPr>
        <w:t>以上答案都不正确</w:t>
      </w:r>
    </w:p>
    <w:p w:rsidR="00370794" w:rsidRDefault="00370794" w:rsidP="00370794">
      <w:pPr>
        <w:adjustRightInd w:val="0"/>
        <w:snapToGrid w:val="0"/>
      </w:pPr>
      <w:r>
        <w:rPr>
          <w:rFonts w:hint="eastAsia"/>
        </w:rPr>
        <w:t>二、填空题</w:t>
      </w:r>
    </w:p>
    <w:p w:rsidR="00370794" w:rsidRDefault="00370794" w:rsidP="00370794">
      <w:pPr>
        <w:adjustRightInd w:val="0"/>
        <w:snapToGrid w:val="0"/>
      </w:pPr>
      <w:r>
        <w:rPr>
          <w:rFonts w:hint="eastAsia"/>
        </w:rPr>
        <w:t>请将每一个空的正确答案写在答题卡序号的横线上，答在试卷上不给分。</w:t>
      </w:r>
    </w:p>
    <w:p w:rsidR="00370794" w:rsidRDefault="00370794" w:rsidP="00370794">
      <w:pPr>
        <w:adjustRightInd w:val="0"/>
        <w:snapToGrid w:val="0"/>
      </w:pPr>
      <w:r>
        <w:rPr>
          <w:rFonts w:hint="eastAsia"/>
        </w:rPr>
        <w:t>（</w:t>
      </w:r>
      <w:r>
        <w:t>1</w:t>
      </w:r>
      <w:r>
        <w:rPr>
          <w:rFonts w:hint="eastAsia"/>
        </w:rPr>
        <w:t>）软件定义时期主要包括</w:t>
      </w:r>
      <w:r>
        <w:t xml:space="preserve">  </w:t>
      </w:r>
      <w:r>
        <w:rPr>
          <w:rFonts w:hint="eastAsia"/>
        </w:rPr>
        <w:t>【</w:t>
      </w:r>
      <w:r>
        <w:t>1</w:t>
      </w:r>
      <w:r>
        <w:rPr>
          <w:rFonts w:hint="eastAsia"/>
        </w:rPr>
        <w:t>】</w:t>
      </w:r>
      <w:r>
        <w:t xml:space="preserve">  </w:t>
      </w:r>
      <w:r>
        <w:rPr>
          <w:rFonts w:hint="eastAsia"/>
        </w:rPr>
        <w:t>和需求分析两个阶段。</w:t>
      </w:r>
    </w:p>
    <w:p w:rsidR="00370794" w:rsidRDefault="00370794" w:rsidP="00370794">
      <w:pPr>
        <w:adjustRightInd w:val="0"/>
        <w:snapToGrid w:val="0"/>
      </w:pPr>
      <w:r>
        <w:rPr>
          <w:rFonts w:hint="eastAsia"/>
        </w:rPr>
        <w:t>（</w:t>
      </w:r>
      <w:r>
        <w:t>2</w:t>
      </w:r>
      <w:r>
        <w:rPr>
          <w:rFonts w:hint="eastAsia"/>
        </w:rPr>
        <w:t>）软件维护活动包括以下几类</w:t>
      </w:r>
      <w:r>
        <w:t>:</w:t>
      </w:r>
      <w:r>
        <w:rPr>
          <w:rFonts w:hint="eastAsia"/>
        </w:rPr>
        <w:t>改正性维护、适应性维护、</w:t>
      </w:r>
      <w:r>
        <w:t xml:space="preserve">   </w:t>
      </w:r>
      <w:r>
        <w:rPr>
          <w:rFonts w:hint="eastAsia"/>
        </w:rPr>
        <w:t>【</w:t>
      </w:r>
      <w:r>
        <w:t>2</w:t>
      </w:r>
      <w:r>
        <w:rPr>
          <w:rFonts w:hint="eastAsia"/>
        </w:rPr>
        <w:t>】</w:t>
      </w:r>
      <w:r>
        <w:t xml:space="preserve">   </w:t>
      </w:r>
      <w:r>
        <w:rPr>
          <w:rFonts w:hint="eastAsia"/>
        </w:rPr>
        <w:t>维护和预防性维护。</w:t>
      </w:r>
    </w:p>
    <w:p w:rsidR="00370794" w:rsidRDefault="00370794" w:rsidP="00370794">
      <w:pPr>
        <w:adjustRightInd w:val="0"/>
        <w:snapToGrid w:val="0"/>
      </w:pPr>
      <w:r>
        <w:rPr>
          <w:rFonts w:hint="eastAsia"/>
        </w:rPr>
        <w:t>（</w:t>
      </w:r>
      <w:r>
        <w:t>3</w:t>
      </w:r>
      <w:r>
        <w:rPr>
          <w:rFonts w:hint="eastAsia"/>
        </w:rPr>
        <w:t>）数据的逻辑结构有线性结构和</w:t>
      </w:r>
      <w:r>
        <w:t xml:space="preserve">   </w:t>
      </w:r>
      <w:r>
        <w:rPr>
          <w:rFonts w:hint="eastAsia"/>
        </w:rPr>
        <w:t>【</w:t>
      </w:r>
      <w:r>
        <w:t>3</w:t>
      </w:r>
      <w:r>
        <w:rPr>
          <w:rFonts w:hint="eastAsia"/>
        </w:rPr>
        <w:t>】</w:t>
      </w:r>
      <w:r>
        <w:t xml:space="preserve">  </w:t>
      </w:r>
      <w:r>
        <w:rPr>
          <w:rFonts w:hint="eastAsia"/>
        </w:rPr>
        <w:t>两大类。</w:t>
      </w:r>
    </w:p>
    <w:p w:rsidR="00370794" w:rsidRDefault="00370794" w:rsidP="00370794">
      <w:pPr>
        <w:adjustRightInd w:val="0"/>
        <w:snapToGrid w:val="0"/>
      </w:pPr>
      <w:r>
        <w:rPr>
          <w:rFonts w:hint="eastAsia"/>
        </w:rPr>
        <w:t>（</w:t>
      </w:r>
      <w:r>
        <w:t>4</w:t>
      </w:r>
      <w:r>
        <w:rPr>
          <w:rFonts w:hint="eastAsia"/>
        </w:rPr>
        <w:t>）某二叉树中度为</w:t>
      </w:r>
      <w:r>
        <w:t>2</w:t>
      </w:r>
      <w:r>
        <w:rPr>
          <w:rFonts w:hint="eastAsia"/>
        </w:rPr>
        <w:t>的结点有</w:t>
      </w:r>
      <w:r>
        <w:t>n</w:t>
      </w:r>
      <w:r>
        <w:rPr>
          <w:rFonts w:hint="eastAsia"/>
        </w:rPr>
        <w:t>个</w:t>
      </w:r>
      <w:r>
        <w:t>,</w:t>
      </w:r>
      <w:r>
        <w:rPr>
          <w:rFonts w:hint="eastAsia"/>
        </w:rPr>
        <w:t>则该二叉树中有</w:t>
      </w:r>
      <w:r>
        <w:t xml:space="preserve">  </w:t>
      </w:r>
      <w:r>
        <w:rPr>
          <w:rFonts w:hint="eastAsia"/>
        </w:rPr>
        <w:t>【</w:t>
      </w:r>
      <w:r>
        <w:t>4</w:t>
      </w:r>
      <w:r>
        <w:rPr>
          <w:rFonts w:hint="eastAsia"/>
        </w:rPr>
        <w:t>】</w:t>
      </w:r>
      <w:r>
        <w:t xml:space="preserve">  </w:t>
      </w:r>
      <w:r>
        <w:rPr>
          <w:rFonts w:hint="eastAsia"/>
        </w:rPr>
        <w:t>个叶子结点。</w:t>
      </w:r>
    </w:p>
    <w:p w:rsidR="00370794" w:rsidRDefault="00370794" w:rsidP="00370794">
      <w:pPr>
        <w:adjustRightInd w:val="0"/>
        <w:snapToGrid w:val="0"/>
      </w:pPr>
      <w:r>
        <w:rPr>
          <w:rFonts w:hint="eastAsia"/>
        </w:rPr>
        <w:t>（</w:t>
      </w:r>
      <w:r>
        <w:t>5</w:t>
      </w:r>
      <w:r>
        <w:rPr>
          <w:rFonts w:hint="eastAsia"/>
        </w:rPr>
        <w:t>）在</w:t>
      </w:r>
      <w:r>
        <w:t>ER</w:t>
      </w:r>
      <w:r>
        <w:rPr>
          <w:rFonts w:hint="eastAsia"/>
        </w:rPr>
        <w:t>图中</w:t>
      </w:r>
      <w:r>
        <w:t>,</w:t>
      </w:r>
      <w:r>
        <w:rPr>
          <w:rFonts w:hint="eastAsia"/>
        </w:rPr>
        <w:t>矩形表示</w:t>
      </w:r>
      <w:r>
        <w:t xml:space="preserve">  </w:t>
      </w:r>
      <w:r>
        <w:rPr>
          <w:rFonts w:hint="eastAsia"/>
        </w:rPr>
        <w:t>【</w:t>
      </w:r>
      <w:r>
        <w:t>5</w:t>
      </w:r>
      <w:r>
        <w:rPr>
          <w:rFonts w:hint="eastAsia"/>
        </w:rPr>
        <w:t>】</w:t>
      </w:r>
      <w:r>
        <w:t xml:space="preserve">  </w:t>
      </w:r>
      <w:r>
        <w:rPr>
          <w:rFonts w:hint="eastAsia"/>
        </w:rPr>
        <w:t>。</w:t>
      </w:r>
    </w:p>
    <w:p w:rsidR="00370794" w:rsidRDefault="00370794" w:rsidP="00370794">
      <w:pPr>
        <w:adjustRightInd w:val="0"/>
        <w:snapToGrid w:val="0"/>
      </w:pPr>
      <w:r>
        <w:rPr>
          <w:rFonts w:hint="eastAsia"/>
        </w:rPr>
        <w:t>（</w:t>
      </w:r>
      <w:r>
        <w:t>6</w:t>
      </w:r>
      <w:r>
        <w:rPr>
          <w:rFonts w:hint="eastAsia"/>
        </w:rPr>
        <w:t>）阅读下面程序</w:t>
      </w:r>
      <w:r>
        <w:t>,</w:t>
      </w:r>
      <w:r>
        <w:rPr>
          <w:rFonts w:hint="eastAsia"/>
        </w:rPr>
        <w:t>则执行后的输出结果是</w:t>
      </w:r>
      <w:r>
        <w:t xml:space="preserve">  </w:t>
      </w:r>
      <w:r>
        <w:rPr>
          <w:rFonts w:hint="eastAsia"/>
        </w:rPr>
        <w:t>【</w:t>
      </w:r>
      <w:r>
        <w:t>6</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 "stdio.h"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x,y,z; </w:t>
      </w:r>
    </w:p>
    <w:p w:rsidR="00370794" w:rsidRDefault="00370794" w:rsidP="00370794">
      <w:pPr>
        <w:adjustRightInd w:val="0"/>
        <w:snapToGrid w:val="0"/>
      </w:pPr>
      <w:r>
        <w:t xml:space="preserve">x=1;y=2;z=3; </w:t>
      </w:r>
    </w:p>
    <w:p w:rsidR="00370794" w:rsidRDefault="00370794" w:rsidP="00370794">
      <w:pPr>
        <w:adjustRightInd w:val="0"/>
        <w:snapToGrid w:val="0"/>
      </w:pPr>
      <w:r>
        <w:t xml:space="preserve">if(x&gt;y)if(x&gt;z)printf("%d",x); </w:t>
      </w:r>
    </w:p>
    <w:p w:rsidR="00370794" w:rsidRDefault="00370794" w:rsidP="00370794">
      <w:pPr>
        <w:adjustRightInd w:val="0"/>
        <w:snapToGrid w:val="0"/>
      </w:pPr>
      <w:r>
        <w:t xml:space="preserve">else printf("%d",y); </w:t>
      </w:r>
    </w:p>
    <w:p w:rsidR="00370794" w:rsidRDefault="00370794" w:rsidP="00370794">
      <w:pPr>
        <w:adjustRightInd w:val="0"/>
        <w:snapToGrid w:val="0"/>
      </w:pPr>
      <w:r>
        <w:t>printf("%d\n",z);}</w:t>
      </w:r>
    </w:p>
    <w:p w:rsidR="00370794" w:rsidRDefault="00370794" w:rsidP="00370794">
      <w:pPr>
        <w:adjustRightInd w:val="0"/>
        <w:snapToGrid w:val="0"/>
      </w:pPr>
      <w:r>
        <w:rPr>
          <w:rFonts w:hint="eastAsia"/>
        </w:rPr>
        <w:lastRenderedPageBreak/>
        <w:t>（</w:t>
      </w:r>
      <w:r>
        <w:t>7</w:t>
      </w:r>
      <w:r>
        <w:rPr>
          <w:rFonts w:hint="eastAsia"/>
        </w:rPr>
        <w:t>）以下程序的输出结果是</w:t>
      </w:r>
      <w:r>
        <w:t xml:space="preserve">  </w:t>
      </w:r>
      <w:r>
        <w:rPr>
          <w:rFonts w:hint="eastAsia"/>
        </w:rPr>
        <w:t>【</w:t>
      </w:r>
      <w:r>
        <w:t>7</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y=9; </w:t>
      </w:r>
    </w:p>
    <w:p w:rsidR="00370794" w:rsidRDefault="00370794" w:rsidP="00370794">
      <w:pPr>
        <w:adjustRightInd w:val="0"/>
        <w:snapToGrid w:val="0"/>
      </w:pPr>
      <w:r>
        <w:t xml:space="preserve">  for(; y&gt;0; y--) </w:t>
      </w:r>
    </w:p>
    <w:p w:rsidR="00370794" w:rsidRDefault="00370794" w:rsidP="00370794">
      <w:pPr>
        <w:adjustRightInd w:val="0"/>
        <w:snapToGrid w:val="0"/>
      </w:pPr>
      <w:r>
        <w:t xml:space="preserve">  if (y%3==0) </w:t>
      </w:r>
    </w:p>
    <w:p w:rsidR="00370794" w:rsidRDefault="00370794" w:rsidP="00370794">
      <w:pPr>
        <w:adjustRightInd w:val="0"/>
        <w:snapToGrid w:val="0"/>
      </w:pPr>
      <w:r>
        <w:t xml:space="preserve">  {printf("%d", --y); continue;} }</w:t>
      </w:r>
    </w:p>
    <w:p w:rsidR="00370794" w:rsidRDefault="00370794" w:rsidP="00370794">
      <w:pPr>
        <w:adjustRightInd w:val="0"/>
        <w:snapToGrid w:val="0"/>
      </w:pPr>
      <w:r>
        <w:rPr>
          <w:rFonts w:hint="eastAsia"/>
        </w:rPr>
        <w:t>（</w:t>
      </w:r>
      <w:r>
        <w:t>8</w:t>
      </w:r>
      <w:r>
        <w:rPr>
          <w:rFonts w:hint="eastAsia"/>
        </w:rPr>
        <w:t>）有以下程序段</w:t>
      </w:r>
      <w:r>
        <w:t>,</w:t>
      </w:r>
      <w:r>
        <w:rPr>
          <w:rFonts w:hint="eastAsia"/>
        </w:rPr>
        <w:t>且变量已正确定义和赋值</w:t>
      </w:r>
      <w:r>
        <w:t xml:space="preserve"> </w:t>
      </w:r>
    </w:p>
    <w:p w:rsidR="00370794" w:rsidRDefault="00370794" w:rsidP="00370794">
      <w:pPr>
        <w:adjustRightInd w:val="0"/>
        <w:snapToGrid w:val="0"/>
      </w:pPr>
      <w:r>
        <w:t xml:space="preserve">for(s=1.0,k=1;k&lt;=n;k++)s=s+1.0/(k*(k+1)); </w:t>
      </w:r>
    </w:p>
    <w:p w:rsidR="00370794" w:rsidRDefault="00370794" w:rsidP="00370794">
      <w:pPr>
        <w:adjustRightInd w:val="0"/>
        <w:snapToGrid w:val="0"/>
      </w:pPr>
      <w:r>
        <w:t xml:space="preserve">printf("s=%f\n\n",s); </w:t>
      </w:r>
    </w:p>
    <w:p w:rsidR="00370794" w:rsidRDefault="00370794" w:rsidP="00370794">
      <w:pPr>
        <w:adjustRightInd w:val="0"/>
        <w:snapToGrid w:val="0"/>
      </w:pPr>
      <w:r>
        <w:rPr>
          <w:rFonts w:hint="eastAsia"/>
        </w:rPr>
        <w:t>请填空</w:t>
      </w:r>
      <w:r>
        <w:t>,</w:t>
      </w:r>
      <w:r>
        <w:rPr>
          <w:rFonts w:hint="eastAsia"/>
        </w:rPr>
        <w:t>使下面程序段的功能与之完全相同</w:t>
      </w:r>
      <w:r>
        <w:t xml:space="preserve"> </w:t>
      </w:r>
    </w:p>
    <w:p w:rsidR="00370794" w:rsidRDefault="00370794" w:rsidP="00370794">
      <w:pPr>
        <w:adjustRightInd w:val="0"/>
        <w:snapToGrid w:val="0"/>
      </w:pPr>
      <w:r>
        <w:t xml:space="preserve">s=1.0;k=1; </w:t>
      </w:r>
    </w:p>
    <w:p w:rsidR="00370794" w:rsidRDefault="00370794" w:rsidP="00370794">
      <w:pPr>
        <w:adjustRightInd w:val="0"/>
        <w:snapToGrid w:val="0"/>
      </w:pPr>
      <w:r>
        <w:t xml:space="preserve">while(  </w:t>
      </w:r>
      <w:r>
        <w:rPr>
          <w:rFonts w:hint="eastAsia"/>
        </w:rPr>
        <w:t>【</w:t>
      </w:r>
      <w:r>
        <w:t>8</w:t>
      </w:r>
      <w:r>
        <w:rPr>
          <w:rFonts w:hint="eastAsia"/>
        </w:rPr>
        <w:t>】</w:t>
      </w:r>
      <w:r>
        <w:t xml:space="preserve">  ){s=s+1.0/(k*(k+1));  </w:t>
      </w:r>
      <w:r>
        <w:rPr>
          <w:rFonts w:hint="eastAsia"/>
        </w:rPr>
        <w:t>【</w:t>
      </w:r>
      <w:r>
        <w:t>9</w:t>
      </w:r>
      <w:r>
        <w:rPr>
          <w:rFonts w:hint="eastAsia"/>
        </w:rPr>
        <w:t>】</w:t>
      </w:r>
      <w:r>
        <w:t xml:space="preserve">  ;} </w:t>
      </w:r>
    </w:p>
    <w:p w:rsidR="00370794" w:rsidRDefault="00370794" w:rsidP="00370794">
      <w:pPr>
        <w:adjustRightInd w:val="0"/>
        <w:snapToGrid w:val="0"/>
      </w:pPr>
      <w:r>
        <w:t>printf("s=%f\n\n",s);</w:t>
      </w:r>
    </w:p>
    <w:p w:rsidR="00370794" w:rsidRDefault="00370794" w:rsidP="00370794">
      <w:pPr>
        <w:adjustRightInd w:val="0"/>
        <w:snapToGrid w:val="0"/>
      </w:pPr>
      <w:r>
        <w:rPr>
          <w:rFonts w:hint="eastAsia"/>
        </w:rPr>
        <w:t>（</w:t>
      </w:r>
      <w:r>
        <w:t>9</w:t>
      </w:r>
      <w:r>
        <w:rPr>
          <w:rFonts w:hint="eastAsia"/>
        </w:rPr>
        <w:t>）设有以下定义和语句</w:t>
      </w:r>
      <w:r>
        <w:t>,</w:t>
      </w:r>
      <w:r>
        <w:rPr>
          <w:rFonts w:hint="eastAsia"/>
        </w:rPr>
        <w:t>则</w:t>
      </w:r>
      <w:r>
        <w:t>*(*(p+2)+1)</w:t>
      </w:r>
      <w:r>
        <w:rPr>
          <w:rFonts w:hint="eastAsia"/>
        </w:rPr>
        <w:t>的值为</w:t>
      </w:r>
      <w:r>
        <w:t xml:space="preserve">  </w:t>
      </w:r>
      <w:r>
        <w:rPr>
          <w:rFonts w:hint="eastAsia"/>
        </w:rPr>
        <w:t>【</w:t>
      </w:r>
      <w:r>
        <w:t>10</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int a[3][2]={10, 20, 30, 40, 50, 60}, (*p)[2]; </w:t>
      </w:r>
    </w:p>
    <w:p w:rsidR="00370794" w:rsidRDefault="00370794" w:rsidP="00370794">
      <w:pPr>
        <w:adjustRightInd w:val="0"/>
        <w:snapToGrid w:val="0"/>
      </w:pPr>
      <w:r>
        <w:t>p=a;</w:t>
      </w:r>
    </w:p>
    <w:p w:rsidR="00370794" w:rsidRDefault="00370794" w:rsidP="00370794">
      <w:pPr>
        <w:adjustRightInd w:val="0"/>
        <w:snapToGrid w:val="0"/>
      </w:pPr>
      <w:r>
        <w:rPr>
          <w:rFonts w:hint="eastAsia"/>
        </w:rPr>
        <w:t>（</w:t>
      </w:r>
      <w:r>
        <w:t>10</w:t>
      </w:r>
      <w:r>
        <w:rPr>
          <w:rFonts w:hint="eastAsia"/>
        </w:rPr>
        <w:t>）以下程序的输出结果是</w:t>
      </w:r>
      <w:r>
        <w:t xml:space="preserve">  </w:t>
      </w:r>
      <w:r>
        <w:rPr>
          <w:rFonts w:hint="eastAsia"/>
        </w:rPr>
        <w:t>【</w:t>
      </w:r>
      <w:r>
        <w:t>11</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i; </w:t>
      </w:r>
    </w:p>
    <w:p w:rsidR="00370794" w:rsidRDefault="00370794" w:rsidP="00370794">
      <w:pPr>
        <w:adjustRightInd w:val="0"/>
        <w:snapToGrid w:val="0"/>
      </w:pPr>
      <w:r>
        <w:t xml:space="preserve">for(i=′a′;i&lt;′f′;i++,i++)printf("%c",i-′a′+′A′); </w:t>
      </w:r>
    </w:p>
    <w:p w:rsidR="00370794" w:rsidRDefault="00370794" w:rsidP="00370794">
      <w:pPr>
        <w:adjustRightInd w:val="0"/>
        <w:snapToGrid w:val="0"/>
      </w:pPr>
      <w:r>
        <w:t xml:space="preserve">printf("\n"); </w:t>
      </w:r>
    </w:p>
    <w:p w:rsidR="00370794" w:rsidRDefault="00370794" w:rsidP="00370794">
      <w:pPr>
        <w:adjustRightInd w:val="0"/>
        <w:snapToGrid w:val="0"/>
      </w:pPr>
      <w:r>
        <w:t>}</w:t>
      </w:r>
    </w:p>
    <w:p w:rsidR="00370794" w:rsidRDefault="00370794" w:rsidP="00370794">
      <w:pPr>
        <w:adjustRightInd w:val="0"/>
        <w:snapToGrid w:val="0"/>
      </w:pPr>
      <w:r>
        <w:rPr>
          <w:rFonts w:hint="eastAsia"/>
        </w:rPr>
        <w:t>（</w:t>
      </w:r>
      <w:r>
        <w:t>11</w:t>
      </w:r>
      <w:r>
        <w:rPr>
          <w:rFonts w:hint="eastAsia"/>
        </w:rPr>
        <w:t>）以下程序中函数</w:t>
      </w:r>
      <w:r>
        <w:t>f</w:t>
      </w:r>
      <w:r>
        <w:rPr>
          <w:rFonts w:hint="eastAsia"/>
        </w:rPr>
        <w:t>的功能是在数组</w:t>
      </w:r>
      <w:r>
        <w:t>x</w:t>
      </w:r>
      <w:r>
        <w:rPr>
          <w:rFonts w:hint="eastAsia"/>
        </w:rPr>
        <w:t>的</w:t>
      </w:r>
      <w:r>
        <w:t>n</w:t>
      </w:r>
      <w:r>
        <w:rPr>
          <w:rFonts w:hint="eastAsia"/>
        </w:rPr>
        <w:t>个数</w:t>
      </w:r>
      <w:r>
        <w:t>(</w:t>
      </w:r>
      <w:r>
        <w:rPr>
          <w:rFonts w:hint="eastAsia"/>
        </w:rPr>
        <w:t>假定</w:t>
      </w:r>
      <w:r>
        <w:t>n</w:t>
      </w:r>
      <w:r>
        <w:rPr>
          <w:rFonts w:hint="eastAsia"/>
        </w:rPr>
        <w:t>个数互不相同</w:t>
      </w:r>
      <w:r>
        <w:t>)</w:t>
      </w:r>
      <w:r>
        <w:rPr>
          <w:rFonts w:hint="eastAsia"/>
        </w:rPr>
        <w:t>中找出最大最小数</w:t>
      </w:r>
      <w:r>
        <w:t>,</w:t>
      </w:r>
      <w:r>
        <w:rPr>
          <w:rFonts w:hint="eastAsia"/>
        </w:rPr>
        <w:t>将其中最小的数与第一个数对换</w:t>
      </w:r>
      <w:r>
        <w:t>,</w:t>
      </w:r>
      <w:r>
        <w:rPr>
          <w:rFonts w:hint="eastAsia"/>
        </w:rPr>
        <w:t>把最大的数与最后一个数对换。请填空。</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void f(int x[],int    n) </w:t>
      </w:r>
    </w:p>
    <w:p w:rsidR="00370794" w:rsidRDefault="00370794" w:rsidP="00370794">
      <w:pPr>
        <w:adjustRightInd w:val="0"/>
        <w:snapToGrid w:val="0"/>
      </w:pPr>
      <w:r>
        <w:t xml:space="preserve">{ int p0,p1,i,j,t,m; </w:t>
      </w:r>
    </w:p>
    <w:p w:rsidR="00370794" w:rsidRDefault="00370794" w:rsidP="00370794">
      <w:pPr>
        <w:adjustRightInd w:val="0"/>
        <w:snapToGrid w:val="0"/>
      </w:pPr>
      <w:r>
        <w:t xml:space="preserve">i=j=x[0];    p0=p1=0; </w:t>
      </w:r>
    </w:p>
    <w:p w:rsidR="00370794" w:rsidRDefault="00370794" w:rsidP="00370794">
      <w:pPr>
        <w:adjustRightInd w:val="0"/>
        <w:snapToGrid w:val="0"/>
      </w:pPr>
      <w:r>
        <w:t xml:space="preserve">for(m=0;m&lt;n;m++) </w:t>
      </w:r>
    </w:p>
    <w:p w:rsidR="00370794" w:rsidRDefault="00370794" w:rsidP="00370794">
      <w:pPr>
        <w:adjustRightInd w:val="0"/>
        <w:snapToGrid w:val="0"/>
      </w:pPr>
      <w:r>
        <w:t xml:space="preserve">{ if(x[m]&gt;i)    {i=x[m];p0=m;} </w:t>
      </w:r>
    </w:p>
    <w:p w:rsidR="00370794" w:rsidRDefault="00370794" w:rsidP="00370794">
      <w:pPr>
        <w:adjustRightInd w:val="0"/>
        <w:snapToGrid w:val="0"/>
      </w:pPr>
      <w:r>
        <w:t xml:space="preserve">else  if(x[m]&lt;j)    {j=x[m];p1=m;} </w:t>
      </w:r>
    </w:p>
    <w:p w:rsidR="00370794" w:rsidRDefault="00370794" w:rsidP="00370794">
      <w:pPr>
        <w:adjustRightInd w:val="0"/>
        <w:snapToGrid w:val="0"/>
      </w:pPr>
      <w:r>
        <w:t xml:space="preserve">} </w:t>
      </w:r>
    </w:p>
    <w:p w:rsidR="00370794" w:rsidRDefault="00370794" w:rsidP="00370794">
      <w:pPr>
        <w:adjustRightInd w:val="0"/>
        <w:snapToGrid w:val="0"/>
      </w:pPr>
      <w:r>
        <w:t xml:space="preserve">t=x[p0];x[p0]=x[n-1];x[n-1]=t; </w:t>
      </w:r>
    </w:p>
    <w:p w:rsidR="00370794" w:rsidRDefault="00370794" w:rsidP="00370794">
      <w:pPr>
        <w:adjustRightInd w:val="0"/>
        <w:snapToGrid w:val="0"/>
      </w:pPr>
      <w:r>
        <w:t xml:space="preserve">t=x[p1];x[p1]=  </w:t>
      </w:r>
      <w:r>
        <w:rPr>
          <w:rFonts w:hint="eastAsia"/>
        </w:rPr>
        <w:t>【</w:t>
      </w:r>
      <w:r>
        <w:t>12</w:t>
      </w:r>
      <w:r>
        <w:rPr>
          <w:rFonts w:hint="eastAsia"/>
        </w:rPr>
        <w:t>】</w:t>
      </w:r>
      <w:r>
        <w:t xml:space="preserve">  ;  </w:t>
      </w:r>
      <w:r>
        <w:rPr>
          <w:rFonts w:hint="eastAsia"/>
        </w:rPr>
        <w:t>【</w:t>
      </w:r>
      <w:r>
        <w:t>13</w:t>
      </w:r>
      <w:r>
        <w:rPr>
          <w:rFonts w:hint="eastAsia"/>
        </w:rPr>
        <w:t>】</w:t>
      </w:r>
      <w:r>
        <w:t xml:space="preserve">  =t;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a[10],u; </w:t>
      </w:r>
    </w:p>
    <w:p w:rsidR="00370794" w:rsidRDefault="00370794" w:rsidP="00370794">
      <w:pPr>
        <w:adjustRightInd w:val="0"/>
        <w:snapToGrid w:val="0"/>
      </w:pPr>
      <w:r>
        <w:t xml:space="preserve">for(u=0;u&lt;10;u++)  scanf("%d",&amp;a[u]); </w:t>
      </w:r>
    </w:p>
    <w:p w:rsidR="00370794" w:rsidRDefault="00370794" w:rsidP="00370794">
      <w:pPr>
        <w:adjustRightInd w:val="0"/>
        <w:snapToGrid w:val="0"/>
      </w:pPr>
      <w:r>
        <w:t xml:space="preserve">f(a,10); </w:t>
      </w:r>
    </w:p>
    <w:p w:rsidR="00370794" w:rsidRDefault="00370794" w:rsidP="00370794">
      <w:pPr>
        <w:adjustRightInd w:val="0"/>
        <w:snapToGrid w:val="0"/>
      </w:pPr>
      <w:r>
        <w:t xml:space="preserve">for(u=0;u&lt;10;u++)  printf("%d",a[u]); </w:t>
      </w:r>
    </w:p>
    <w:p w:rsidR="00370794" w:rsidRDefault="00370794" w:rsidP="00370794">
      <w:pPr>
        <w:adjustRightInd w:val="0"/>
        <w:snapToGrid w:val="0"/>
      </w:pPr>
      <w:r>
        <w:t xml:space="preserve">printf("\n"); </w:t>
      </w:r>
    </w:p>
    <w:p w:rsidR="00370794" w:rsidRDefault="00370794" w:rsidP="00370794">
      <w:pPr>
        <w:adjustRightInd w:val="0"/>
        <w:snapToGrid w:val="0"/>
      </w:pPr>
      <w:r>
        <w:t>}</w:t>
      </w:r>
    </w:p>
    <w:p w:rsidR="00370794" w:rsidRDefault="00370794" w:rsidP="00370794">
      <w:pPr>
        <w:adjustRightInd w:val="0"/>
        <w:snapToGrid w:val="0"/>
      </w:pPr>
      <w:r>
        <w:rPr>
          <w:rFonts w:hint="eastAsia"/>
        </w:rPr>
        <w:t>（</w:t>
      </w:r>
      <w:r>
        <w:t>12</w:t>
      </w:r>
      <w:r>
        <w:rPr>
          <w:rFonts w:hint="eastAsia"/>
        </w:rPr>
        <w:t>）</w:t>
      </w:r>
      <w:r>
        <w:t>mystrlen</w:t>
      </w:r>
      <w:r>
        <w:rPr>
          <w:rFonts w:hint="eastAsia"/>
        </w:rPr>
        <w:t>函数的功能是计算</w:t>
      </w:r>
      <w:r>
        <w:t>str</w:t>
      </w:r>
      <w:r>
        <w:rPr>
          <w:rFonts w:hint="eastAsia"/>
        </w:rPr>
        <w:t>所指字符串的长度</w:t>
      </w:r>
      <w:r>
        <w:t>,</w:t>
      </w:r>
      <w:r>
        <w:rPr>
          <w:rFonts w:hint="eastAsia"/>
        </w:rPr>
        <w:t>并作为函数值返回。请填空。</w:t>
      </w:r>
      <w:r>
        <w:t xml:space="preserve"> </w:t>
      </w:r>
    </w:p>
    <w:p w:rsidR="00370794" w:rsidRDefault="00370794" w:rsidP="00370794">
      <w:pPr>
        <w:adjustRightInd w:val="0"/>
        <w:snapToGrid w:val="0"/>
      </w:pPr>
      <w:r>
        <w:t xml:space="preserve">int mystrlen(char *str) </w:t>
      </w:r>
    </w:p>
    <w:p w:rsidR="00370794" w:rsidRDefault="00370794" w:rsidP="00370794">
      <w:pPr>
        <w:adjustRightInd w:val="0"/>
        <w:snapToGrid w:val="0"/>
      </w:pPr>
      <w:r>
        <w:t xml:space="preserve">{ int I; </w:t>
      </w:r>
    </w:p>
    <w:p w:rsidR="00370794" w:rsidRDefault="00370794" w:rsidP="00370794">
      <w:pPr>
        <w:adjustRightInd w:val="0"/>
        <w:snapToGrid w:val="0"/>
      </w:pPr>
      <w:r>
        <w:t xml:space="preserve">  for(I=0;  </w:t>
      </w:r>
      <w:r>
        <w:rPr>
          <w:rFonts w:hint="eastAsia"/>
        </w:rPr>
        <w:t>【</w:t>
      </w:r>
      <w:r>
        <w:t>14</w:t>
      </w:r>
      <w:r>
        <w:rPr>
          <w:rFonts w:hint="eastAsia"/>
        </w:rPr>
        <w:t>】</w:t>
      </w:r>
      <w:r>
        <w:t xml:space="preserve">  != '\n';I++);</w:t>
      </w:r>
    </w:p>
    <w:p w:rsidR="00370794" w:rsidRDefault="00370794" w:rsidP="00370794">
      <w:pPr>
        <w:adjustRightInd w:val="0"/>
        <w:snapToGrid w:val="0"/>
      </w:pPr>
      <w:r>
        <w:t xml:space="preserve">  return(I); }</w:t>
      </w:r>
    </w:p>
    <w:p w:rsidR="00370794" w:rsidRDefault="00370794" w:rsidP="00370794">
      <w:pPr>
        <w:adjustRightInd w:val="0"/>
        <w:snapToGrid w:val="0"/>
      </w:pPr>
      <w:r>
        <w:rPr>
          <w:rFonts w:hint="eastAsia"/>
        </w:rPr>
        <w:t>（</w:t>
      </w:r>
      <w:r>
        <w:t>13</w:t>
      </w:r>
      <w:r>
        <w:rPr>
          <w:rFonts w:hint="eastAsia"/>
        </w:rPr>
        <w:t>）阅读下列程序</w:t>
      </w:r>
      <w:r>
        <w:t>,</w:t>
      </w:r>
      <w:r>
        <w:rPr>
          <w:rFonts w:hint="eastAsia"/>
        </w:rPr>
        <w:t>则程序的输出结果为</w:t>
      </w:r>
      <w:r>
        <w:t xml:space="preserve">  </w:t>
      </w:r>
      <w:r>
        <w:rPr>
          <w:rFonts w:hint="eastAsia"/>
        </w:rPr>
        <w:t>【</w:t>
      </w:r>
      <w:r>
        <w:t>15</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 "stdio.h" </w:t>
      </w:r>
    </w:p>
    <w:p w:rsidR="00370794" w:rsidRDefault="00370794" w:rsidP="00370794">
      <w:pPr>
        <w:adjustRightInd w:val="0"/>
        <w:snapToGrid w:val="0"/>
      </w:pPr>
      <w:r>
        <w:t xml:space="preserve">struct ty </w:t>
      </w:r>
    </w:p>
    <w:p w:rsidR="00370794" w:rsidRDefault="00370794" w:rsidP="00370794">
      <w:pPr>
        <w:adjustRightInd w:val="0"/>
        <w:snapToGrid w:val="0"/>
      </w:pPr>
      <w:r>
        <w:t xml:space="preserve">{  int data; </w:t>
      </w:r>
    </w:p>
    <w:p w:rsidR="00370794" w:rsidRDefault="00370794" w:rsidP="00370794">
      <w:pPr>
        <w:adjustRightInd w:val="0"/>
        <w:snapToGrid w:val="0"/>
      </w:pPr>
      <w:r>
        <w:t xml:space="preserve">char c; }; </w:t>
      </w:r>
    </w:p>
    <w:p w:rsidR="00370794" w:rsidRDefault="00370794" w:rsidP="00370794">
      <w:pPr>
        <w:adjustRightInd w:val="0"/>
        <w:snapToGrid w:val="0"/>
      </w:pPr>
      <w:r>
        <w:t xml:space="preserve">main() </w:t>
      </w:r>
    </w:p>
    <w:p w:rsidR="00370794" w:rsidRDefault="00370794" w:rsidP="00370794">
      <w:pPr>
        <w:adjustRightInd w:val="0"/>
        <w:snapToGrid w:val="0"/>
      </w:pPr>
      <w:r>
        <w:t xml:space="preserve">{    struct ty a={30,′x′}; </w:t>
      </w:r>
    </w:p>
    <w:p w:rsidR="00370794" w:rsidRDefault="00370794" w:rsidP="00370794">
      <w:pPr>
        <w:adjustRightInd w:val="0"/>
        <w:snapToGrid w:val="0"/>
      </w:pPr>
      <w:r>
        <w:t xml:space="preserve">fun(a); </w:t>
      </w:r>
    </w:p>
    <w:p w:rsidR="00370794" w:rsidRDefault="00370794" w:rsidP="00370794">
      <w:pPr>
        <w:adjustRightInd w:val="0"/>
        <w:snapToGrid w:val="0"/>
      </w:pPr>
      <w:r>
        <w:lastRenderedPageBreak/>
        <w:t xml:space="preserve">printf("%d%c",a.data,a.c); } </w:t>
      </w:r>
    </w:p>
    <w:p w:rsidR="00370794" w:rsidRDefault="00370794" w:rsidP="00370794">
      <w:pPr>
        <w:adjustRightInd w:val="0"/>
        <w:snapToGrid w:val="0"/>
      </w:pPr>
      <w:r>
        <w:t xml:space="preserve">fun(struct ty b) </w:t>
      </w:r>
    </w:p>
    <w:p w:rsidR="00370794" w:rsidRDefault="00370794" w:rsidP="00370794">
      <w:pPr>
        <w:adjustRightInd w:val="0"/>
        <w:snapToGrid w:val="0"/>
      </w:pPr>
      <w:r>
        <w:t xml:space="preserve">{   b.data=20; </w:t>
      </w:r>
    </w:p>
    <w:p w:rsidR="00370794" w:rsidRDefault="00370794" w:rsidP="00370794">
      <w:pPr>
        <w:adjustRightInd w:val="0"/>
        <w:snapToGrid w:val="0"/>
      </w:pPr>
      <w:r>
        <w:t>b.c=′y′; }</w:t>
      </w:r>
      <w:r>
        <w:rPr>
          <w:rFonts w:hint="eastAsia"/>
        </w:rPr>
        <w:t>一、选择题</w:t>
      </w:r>
    </w:p>
    <w:p w:rsidR="00370794" w:rsidRDefault="00370794" w:rsidP="00370794">
      <w:pPr>
        <w:adjustRightInd w:val="0"/>
        <w:snapToGrid w:val="0"/>
      </w:pPr>
      <w:r>
        <w:t xml:space="preserve">1)D    </w:t>
      </w:r>
      <w:r>
        <w:rPr>
          <w:rFonts w:hint="eastAsia"/>
        </w:rPr>
        <w:t>【解析】</w:t>
      </w:r>
      <w:r>
        <w:t xml:space="preserve"> </w:t>
      </w:r>
      <w:r>
        <w:rPr>
          <w:rFonts w:hint="eastAsia"/>
        </w:rPr>
        <w:t>软件生命周期分为软件定义、软件开发及软件运行维护</w:t>
      </w:r>
      <w:r>
        <w:t>3</w:t>
      </w:r>
      <w:r>
        <w:rPr>
          <w:rFonts w:hint="eastAsia"/>
        </w:rPr>
        <w:t>个阶段。本题中</w:t>
      </w:r>
      <w:r>
        <w:t>,</w:t>
      </w:r>
      <w:r>
        <w:rPr>
          <w:rFonts w:hint="eastAsia"/>
        </w:rPr>
        <w:t>详细设计、软件编码和软件测试都属于软件开发阶段</w:t>
      </w:r>
      <w:r>
        <w:t>;</w:t>
      </w:r>
      <w:r>
        <w:rPr>
          <w:rFonts w:hint="eastAsia"/>
        </w:rPr>
        <w:t>维护是软件生命周期的最后一个阶段</w:t>
      </w:r>
      <w:r>
        <w:t>,</w:t>
      </w:r>
      <w:r>
        <w:rPr>
          <w:rFonts w:hint="eastAsia"/>
        </w:rPr>
        <w:t>也是持续时间最长</w:t>
      </w:r>
      <w:r>
        <w:t>,</w:t>
      </w:r>
      <w:r>
        <w:rPr>
          <w:rFonts w:hint="eastAsia"/>
        </w:rPr>
        <w:t>花费代价最大的一个阶段</w:t>
      </w:r>
      <w:r>
        <w:t>,</w:t>
      </w:r>
      <w:r>
        <w:rPr>
          <w:rFonts w:hint="eastAsia"/>
        </w:rPr>
        <w:t>软件工程学的一个目的就是提高软件的可维护性</w:t>
      </w:r>
      <w:r>
        <w:t>,</w:t>
      </w:r>
      <w:r>
        <w:rPr>
          <w:rFonts w:hint="eastAsia"/>
        </w:rPr>
        <w:t>降低维护的代价。</w:t>
      </w:r>
    </w:p>
    <w:p w:rsidR="00370794" w:rsidRDefault="00370794" w:rsidP="00370794">
      <w:pPr>
        <w:adjustRightInd w:val="0"/>
        <w:snapToGrid w:val="0"/>
      </w:pPr>
      <w:r>
        <w:t xml:space="preserve">(2)D    </w:t>
      </w:r>
      <w:r>
        <w:rPr>
          <w:rFonts w:hint="eastAsia"/>
        </w:rPr>
        <w:t>【解析】</w:t>
      </w:r>
      <w:r>
        <w:t xml:space="preserve"> </w:t>
      </w:r>
      <w:r>
        <w:rPr>
          <w:rFonts w:hint="eastAsia"/>
        </w:rPr>
        <w:t>测试的目的是发现软件中的错误。经验表明</w:t>
      </w:r>
      <w:r>
        <w:t>,</w:t>
      </w:r>
      <w:r>
        <w:rPr>
          <w:rFonts w:hint="eastAsia"/>
        </w:rPr>
        <w:t>程序中存在错误的概率与该程序中已发现的错误成正比。这一现象说明</w:t>
      </w:r>
      <w:r>
        <w:t>,</w:t>
      </w:r>
      <w:r>
        <w:rPr>
          <w:rFonts w:hint="eastAsia"/>
        </w:rPr>
        <w:t>为了提高测试效率</w:t>
      </w:r>
      <w:r>
        <w:t>,</w:t>
      </w:r>
      <w:r>
        <w:rPr>
          <w:rFonts w:hint="eastAsia"/>
        </w:rPr>
        <w:t>测试人员应该集中对待那些错误群集的程序。</w:t>
      </w:r>
    </w:p>
    <w:p w:rsidR="00370794" w:rsidRDefault="00370794" w:rsidP="00370794">
      <w:pPr>
        <w:adjustRightInd w:val="0"/>
        <w:snapToGrid w:val="0"/>
      </w:pPr>
      <w:r>
        <w:t xml:space="preserve">(3)D    </w:t>
      </w:r>
      <w:r>
        <w:rPr>
          <w:rFonts w:hint="eastAsia"/>
        </w:rPr>
        <w:t>【解析】</w:t>
      </w:r>
      <w:r>
        <w:t xml:space="preserve"> </w:t>
      </w:r>
      <w:r>
        <w:rPr>
          <w:rFonts w:hint="eastAsia"/>
        </w:rPr>
        <w:t>面向对象思想中的三个主要特征是</w:t>
      </w:r>
      <w:r>
        <w:t>:</w:t>
      </w:r>
      <w:r>
        <w:rPr>
          <w:rFonts w:hint="eastAsia"/>
        </w:rPr>
        <w:t>封装性、继承性和多态性。</w:t>
      </w:r>
    </w:p>
    <w:p w:rsidR="00370794" w:rsidRDefault="00370794" w:rsidP="00370794">
      <w:pPr>
        <w:adjustRightInd w:val="0"/>
        <w:snapToGrid w:val="0"/>
      </w:pPr>
      <w:r>
        <w:t xml:space="preserve">(4)A    </w:t>
      </w:r>
      <w:r>
        <w:rPr>
          <w:rFonts w:hint="eastAsia"/>
        </w:rPr>
        <w:t>【解析】</w:t>
      </w:r>
      <w:r>
        <w:t xml:space="preserve"> </w:t>
      </w:r>
      <w:r>
        <w:rPr>
          <w:rFonts w:hint="eastAsia"/>
        </w:rPr>
        <w:t>当今主导的程序设计风格是</w:t>
      </w:r>
      <w:r>
        <w:t>"</w:t>
      </w:r>
      <w:r>
        <w:rPr>
          <w:rFonts w:hint="eastAsia"/>
        </w:rPr>
        <w:t>清晰第一</w:t>
      </w:r>
      <w:r>
        <w:t>,</w:t>
      </w:r>
      <w:r>
        <w:rPr>
          <w:rFonts w:hint="eastAsia"/>
        </w:rPr>
        <w:t>效率第二</w:t>
      </w:r>
      <w:r>
        <w:t>"</w:t>
      </w:r>
      <w:r>
        <w:rPr>
          <w:rFonts w:hint="eastAsia"/>
        </w:rPr>
        <w:t>的观点。结构化程序设计思想提出之前</w:t>
      </w:r>
      <w:r>
        <w:t>,</w:t>
      </w:r>
      <w:r>
        <w:rPr>
          <w:rFonts w:hint="eastAsia"/>
        </w:rPr>
        <w:t>在程序设计中曾强调程序的效率</w:t>
      </w:r>
      <w:r>
        <w:t>,</w:t>
      </w:r>
      <w:r>
        <w:rPr>
          <w:rFonts w:hint="eastAsia"/>
        </w:rPr>
        <w:t>而在实际应用中</w:t>
      </w:r>
      <w:r>
        <w:t>,</w:t>
      </w:r>
      <w:r>
        <w:rPr>
          <w:rFonts w:hint="eastAsia"/>
        </w:rPr>
        <w:t>人们更注重程序的可理解性。</w:t>
      </w:r>
    </w:p>
    <w:p w:rsidR="00370794" w:rsidRDefault="00370794" w:rsidP="00370794">
      <w:pPr>
        <w:adjustRightInd w:val="0"/>
        <w:snapToGrid w:val="0"/>
      </w:pPr>
      <w:r>
        <w:t xml:space="preserve">(5)B    </w:t>
      </w:r>
      <w:r>
        <w:rPr>
          <w:rFonts w:hint="eastAsia"/>
        </w:rPr>
        <w:t>【解析】</w:t>
      </w:r>
      <w:r>
        <w:t xml:space="preserve"> </w:t>
      </w:r>
      <w:r>
        <w:rPr>
          <w:rFonts w:hint="eastAsia"/>
        </w:rPr>
        <w:t>软件设计包括软件结构设计、数据设计、接口设计和过程设计。其中</w:t>
      </w:r>
      <w:r>
        <w:t>,</w:t>
      </w:r>
      <w:r>
        <w:rPr>
          <w:rFonts w:hint="eastAsia"/>
        </w:rPr>
        <w:t>结构设计是定义软件系统各主要部件之间的关系</w:t>
      </w:r>
      <w:r>
        <w:t>;</w:t>
      </w:r>
      <w:r>
        <w:rPr>
          <w:rFonts w:hint="eastAsia"/>
        </w:rPr>
        <w:t>数据设计是将分析时创建的模型转化为数据结构的定义</w:t>
      </w:r>
      <w:r>
        <w:t>;</w:t>
      </w:r>
      <w:r>
        <w:rPr>
          <w:rFonts w:hint="eastAsia"/>
        </w:rPr>
        <w:t>接口设计是描述软件内部、软件和操作系统之间及软件与人之间如何通信</w:t>
      </w:r>
      <w:r>
        <w:t>;</w:t>
      </w:r>
      <w:r>
        <w:rPr>
          <w:rFonts w:hint="eastAsia"/>
        </w:rPr>
        <w:t>过程设计则是把系统结构部件转换成软件的过程性描述。</w:t>
      </w:r>
    </w:p>
    <w:p w:rsidR="00370794" w:rsidRDefault="00370794" w:rsidP="00370794">
      <w:pPr>
        <w:adjustRightInd w:val="0"/>
        <w:snapToGrid w:val="0"/>
      </w:pPr>
      <w:r>
        <w:t xml:space="preserve">(6)C    </w:t>
      </w:r>
      <w:r>
        <w:rPr>
          <w:rFonts w:hint="eastAsia"/>
        </w:rPr>
        <w:t>【解析】</w:t>
      </w:r>
      <w:r>
        <w:t xml:space="preserve"> </w:t>
      </w:r>
      <w:r>
        <w:rPr>
          <w:rFonts w:hint="eastAsia"/>
        </w:rPr>
        <w:t>数据处理的最小单位是数据项</w:t>
      </w:r>
      <w:r>
        <w:t>;</w:t>
      </w:r>
      <w:r>
        <w:rPr>
          <w:rFonts w:hint="eastAsia"/>
        </w:rPr>
        <w:t>由若干数据项组成数据元素</w:t>
      </w:r>
      <w:r>
        <w:t>;</w:t>
      </w:r>
      <w:r>
        <w:rPr>
          <w:rFonts w:hint="eastAsia"/>
        </w:rPr>
        <w:t>数据是指能够被计算机识别、存储和加工处理的信息载体</w:t>
      </w:r>
      <w:r>
        <w:t>;</w:t>
      </w:r>
      <w:r>
        <w:rPr>
          <w:rFonts w:hint="eastAsia"/>
        </w:rPr>
        <w:t>数据结构是指数据之间的相互关系和数据运算。</w:t>
      </w:r>
    </w:p>
    <w:p w:rsidR="00370794" w:rsidRDefault="00370794" w:rsidP="00370794">
      <w:pPr>
        <w:adjustRightInd w:val="0"/>
        <w:snapToGrid w:val="0"/>
      </w:pPr>
      <w:r>
        <w:t xml:space="preserve">(7)D   </w:t>
      </w:r>
      <w:r>
        <w:rPr>
          <w:rFonts w:hint="eastAsia"/>
        </w:rPr>
        <w:t>【解析】</w:t>
      </w:r>
      <w:r>
        <w:t xml:space="preserve"> </w:t>
      </w:r>
      <w:r>
        <w:rPr>
          <w:rFonts w:hint="eastAsia"/>
        </w:rPr>
        <w:t>假设线性表的长度为</w:t>
      </w:r>
      <w:r>
        <w:t>n,</w:t>
      </w:r>
      <w:r>
        <w:rPr>
          <w:rFonts w:hint="eastAsia"/>
        </w:rPr>
        <w:t>则在最坏情况下</w:t>
      </w:r>
      <w:r>
        <w:t>,</w:t>
      </w:r>
      <w:r>
        <w:rPr>
          <w:rFonts w:hint="eastAsia"/>
        </w:rPr>
        <w:t>冒泡排序要经过</w:t>
      </w:r>
      <w:r>
        <w:t>n/2</w:t>
      </w:r>
      <w:r>
        <w:rPr>
          <w:rFonts w:hint="eastAsia"/>
        </w:rPr>
        <w:t>遍的从前往后的扫描和</w:t>
      </w:r>
      <w:r>
        <w:t>n/2</w:t>
      </w:r>
      <w:r>
        <w:rPr>
          <w:rFonts w:hint="eastAsia"/>
        </w:rPr>
        <w:t>遍的从后往前的扫描</w:t>
      </w:r>
      <w:r>
        <w:t>,</w:t>
      </w:r>
      <w:r>
        <w:rPr>
          <w:rFonts w:hint="eastAsia"/>
        </w:rPr>
        <w:t>需要的比较次数为</w:t>
      </w:r>
      <w:r>
        <w:t>n(n-1)/2</w:t>
      </w:r>
      <w:r>
        <w:rPr>
          <w:rFonts w:hint="eastAsia"/>
        </w:rPr>
        <w:t>。</w:t>
      </w:r>
    </w:p>
    <w:p w:rsidR="00370794" w:rsidRDefault="00370794" w:rsidP="00370794">
      <w:pPr>
        <w:adjustRightInd w:val="0"/>
        <w:snapToGrid w:val="0"/>
      </w:pPr>
      <w:r>
        <w:t xml:space="preserve">(8)C    </w:t>
      </w:r>
      <w:r>
        <w:rPr>
          <w:rFonts w:hint="eastAsia"/>
        </w:rPr>
        <w:t>【解析】</w:t>
      </w:r>
      <w:r>
        <w:t xml:space="preserve"> </w:t>
      </w:r>
      <w:r>
        <w:rPr>
          <w:rFonts w:hint="eastAsia"/>
        </w:rPr>
        <w:t>满二叉树是指除最后一层外</w:t>
      </w:r>
      <w:r>
        <w:t>,</w:t>
      </w:r>
      <w:r>
        <w:rPr>
          <w:rFonts w:hint="eastAsia"/>
        </w:rPr>
        <w:t>每一层上的所有结点都有两个叶子结点。在满二叉树中</w:t>
      </w:r>
      <w:r>
        <w:t>,</w:t>
      </w:r>
      <w:r>
        <w:rPr>
          <w:rFonts w:hint="eastAsia"/>
        </w:rPr>
        <w:t>层上的结点数都达到最大值</w:t>
      </w:r>
      <w:r>
        <w:t>,</w:t>
      </w:r>
      <w:r>
        <w:rPr>
          <w:rFonts w:hint="eastAsia"/>
        </w:rPr>
        <w:t>即在满二叉树的第</w:t>
      </w:r>
      <w:r>
        <w:t>k</w:t>
      </w:r>
      <w:r>
        <w:rPr>
          <w:rFonts w:hint="eastAsia"/>
        </w:rPr>
        <w:t>层上有</w:t>
      </w:r>
      <w:r>
        <w:t>2k-1</w:t>
      </w:r>
      <w:r>
        <w:rPr>
          <w:rFonts w:hint="eastAsia"/>
        </w:rPr>
        <w:t>个结点</w:t>
      </w:r>
      <w:r>
        <w:t>,</w:t>
      </w:r>
      <w:r>
        <w:rPr>
          <w:rFonts w:hint="eastAsia"/>
        </w:rPr>
        <w:t>且深度为</w:t>
      </w:r>
      <w:r>
        <w:t>m</w:t>
      </w:r>
      <w:r>
        <w:rPr>
          <w:rFonts w:hint="eastAsia"/>
        </w:rPr>
        <w:t>的满二叉树有</w:t>
      </w:r>
      <w:r>
        <w:t>2m-1</w:t>
      </w:r>
      <w:r>
        <w:rPr>
          <w:rFonts w:hint="eastAsia"/>
        </w:rPr>
        <w:t>个结点。</w:t>
      </w:r>
    </w:p>
    <w:p w:rsidR="00370794" w:rsidRDefault="00370794" w:rsidP="00370794">
      <w:pPr>
        <w:adjustRightInd w:val="0"/>
        <w:snapToGrid w:val="0"/>
      </w:pPr>
      <w:r>
        <w:t xml:space="preserve">(9)B    </w:t>
      </w:r>
      <w:r>
        <w:rPr>
          <w:rFonts w:hint="eastAsia"/>
        </w:rPr>
        <w:t>【解析】</w:t>
      </w:r>
      <w:r>
        <w:t xml:space="preserve"> </w:t>
      </w:r>
      <w:r>
        <w:rPr>
          <w:rFonts w:hint="eastAsia"/>
        </w:rPr>
        <w:t>数据库管理系统</w:t>
      </w:r>
      <w:r>
        <w:t>(Database Management System,</w:t>
      </w:r>
      <w:r>
        <w:rPr>
          <w:rFonts w:hint="eastAsia"/>
        </w:rPr>
        <w:t>简称</w:t>
      </w:r>
      <w:r>
        <w:t>DBMS)</w:t>
      </w:r>
      <w:r>
        <w:rPr>
          <w:rFonts w:hint="eastAsia"/>
        </w:rPr>
        <w:t>是数据库的机构</w:t>
      </w:r>
      <w:r>
        <w:t>,</w:t>
      </w:r>
      <w:r>
        <w:rPr>
          <w:rFonts w:hint="eastAsia"/>
        </w:rPr>
        <w:t>它是一种系统软件</w:t>
      </w:r>
      <w:r>
        <w:t>,</w:t>
      </w:r>
      <w:r>
        <w:rPr>
          <w:rFonts w:hint="eastAsia"/>
        </w:rPr>
        <w:t>负责数据库中的数据组织、数据操纵、数据维护、控制及保护和数据服务等</w:t>
      </w:r>
      <w:r>
        <w:t>,</w:t>
      </w:r>
      <w:r>
        <w:rPr>
          <w:rFonts w:hint="eastAsia"/>
        </w:rPr>
        <w:t>数据库管理系统是数据库系统的核心。</w:t>
      </w:r>
    </w:p>
    <w:p w:rsidR="00370794" w:rsidRDefault="00370794" w:rsidP="00370794">
      <w:pPr>
        <w:adjustRightInd w:val="0"/>
        <w:snapToGrid w:val="0"/>
      </w:pPr>
      <w:r>
        <w:t xml:space="preserve">(10)C    </w:t>
      </w:r>
      <w:r>
        <w:rPr>
          <w:rFonts w:hint="eastAsia"/>
        </w:rPr>
        <w:t>【解析】</w:t>
      </w:r>
      <w:r>
        <w:t xml:space="preserve"> </w:t>
      </w:r>
      <w:r>
        <w:rPr>
          <w:rFonts w:hint="eastAsia"/>
        </w:rPr>
        <w:t>在关系模型数据库中</w:t>
      </w:r>
      <w:r>
        <w:t>,</w:t>
      </w:r>
      <w:r>
        <w:rPr>
          <w:rFonts w:hint="eastAsia"/>
        </w:rPr>
        <w:t>基本结构是二维表</w:t>
      </w:r>
      <w:r>
        <w:t>,</w:t>
      </w:r>
      <w:r>
        <w:rPr>
          <w:rFonts w:hint="eastAsia"/>
        </w:rPr>
        <w:t>这种二维表称为关系。关系的列称为属性</w:t>
      </w:r>
      <w:r>
        <w:t>,</w:t>
      </w:r>
      <w:r>
        <w:rPr>
          <w:rFonts w:hint="eastAsia"/>
        </w:rPr>
        <w:t>一个具有</w:t>
      </w:r>
      <w:r>
        <w:t>N</w:t>
      </w:r>
      <w:r>
        <w:rPr>
          <w:rFonts w:hint="eastAsia"/>
        </w:rPr>
        <w:t>个属性的关系称为</w:t>
      </w:r>
      <w:r>
        <w:t>N</w:t>
      </w:r>
      <w:r>
        <w:rPr>
          <w:rFonts w:hint="eastAsia"/>
        </w:rPr>
        <w:t>元关系。</w:t>
      </w:r>
    </w:p>
    <w:p w:rsidR="00370794" w:rsidRDefault="00370794" w:rsidP="00370794">
      <w:pPr>
        <w:adjustRightInd w:val="0"/>
        <w:snapToGrid w:val="0"/>
      </w:pPr>
      <w:r>
        <w:t xml:space="preserve">(11)B    </w:t>
      </w:r>
      <w:r>
        <w:rPr>
          <w:rFonts w:hint="eastAsia"/>
        </w:rPr>
        <w:t>【解析】</w:t>
      </w:r>
      <w:r>
        <w:t xml:space="preserve"> </w:t>
      </w:r>
      <w:r>
        <w:rPr>
          <w:rFonts w:hint="eastAsia"/>
        </w:rPr>
        <w:t>合法的标识符是由字母、数字和下划线组成</w:t>
      </w:r>
      <w:r>
        <w:t>,</w:t>
      </w:r>
      <w:r>
        <w:rPr>
          <w:rFonts w:hint="eastAsia"/>
        </w:rPr>
        <w:t>并且第一个字符必须为字母或下划线</w:t>
      </w:r>
      <w:r>
        <w:t>,</w:t>
      </w:r>
      <w:r>
        <w:rPr>
          <w:rFonts w:hint="eastAsia"/>
        </w:rPr>
        <w:t>用户定义的标识符不能与关键字相同。选项</w:t>
      </w:r>
      <w:r>
        <w:t>A),</w:t>
      </w:r>
      <w:r>
        <w:rPr>
          <w:rFonts w:hint="eastAsia"/>
        </w:rPr>
        <w:t>数字不能为第一个字母</w:t>
      </w:r>
      <w:r>
        <w:t>,auto</w:t>
      </w:r>
      <w:r>
        <w:rPr>
          <w:rFonts w:hint="eastAsia"/>
        </w:rPr>
        <w:t>为关键字</w:t>
      </w:r>
      <w:r>
        <w:t>;</w:t>
      </w:r>
      <w:r>
        <w:rPr>
          <w:rFonts w:hint="eastAsia"/>
        </w:rPr>
        <w:t>选项</w:t>
      </w:r>
      <w:r>
        <w:t>C)</w:t>
      </w:r>
      <w:r>
        <w:rPr>
          <w:rFonts w:hint="eastAsia"/>
        </w:rPr>
        <w:t>中</w:t>
      </w:r>
      <w:r>
        <w:t>,</w:t>
      </w:r>
      <w:r>
        <w:rPr>
          <w:rFonts w:hint="eastAsia"/>
        </w:rPr>
        <w:t>也是数字不能为第一个字母</w:t>
      </w:r>
      <w:r>
        <w:t>,else</w:t>
      </w:r>
      <w:r>
        <w:rPr>
          <w:rFonts w:hint="eastAsia"/>
        </w:rPr>
        <w:t>为关键字</w:t>
      </w:r>
      <w:r>
        <w:t>;</w:t>
      </w:r>
      <w:r>
        <w:rPr>
          <w:rFonts w:hint="eastAsia"/>
        </w:rPr>
        <w:t>选项</w:t>
      </w:r>
      <w:r>
        <w:t>D)</w:t>
      </w:r>
      <w:r>
        <w:rPr>
          <w:rFonts w:hint="eastAsia"/>
        </w:rPr>
        <w:t>中负号不合法。</w:t>
      </w:r>
    </w:p>
    <w:p w:rsidR="00370794" w:rsidRDefault="00370794" w:rsidP="00370794">
      <w:pPr>
        <w:adjustRightInd w:val="0"/>
        <w:snapToGrid w:val="0"/>
      </w:pPr>
      <w:r>
        <w:t xml:space="preserve">(12)A    </w:t>
      </w:r>
      <w:r>
        <w:rPr>
          <w:rFonts w:hint="eastAsia"/>
        </w:rPr>
        <w:t>【解析】</w:t>
      </w:r>
      <w:r>
        <w:t xml:space="preserve"> </w:t>
      </w:r>
      <w:r>
        <w:rPr>
          <w:rFonts w:hint="eastAsia"/>
        </w:rPr>
        <w:t>在</w:t>
      </w:r>
      <w:r>
        <w:t>C</w:t>
      </w:r>
      <w:r>
        <w:rPr>
          <w:rFonts w:hint="eastAsia"/>
        </w:rPr>
        <w:t>语言中</w:t>
      </w:r>
      <w:r>
        <w:t>,</w:t>
      </w:r>
      <w:r>
        <w:rPr>
          <w:rFonts w:hint="eastAsia"/>
        </w:rPr>
        <w:t>合法标识符的命名规则是</w:t>
      </w:r>
      <w:r>
        <w:t>:</w:t>
      </w:r>
      <w:r>
        <w:rPr>
          <w:rFonts w:hint="eastAsia"/>
        </w:rPr>
        <w:t>标识符可以由字母、数字和下划线</w:t>
      </w:r>
      <w:r>
        <w:t>3</w:t>
      </w:r>
      <w:r>
        <w:rPr>
          <w:rFonts w:hint="eastAsia"/>
        </w:rPr>
        <w:t>种字符组成</w:t>
      </w:r>
      <w:r>
        <w:t>,</w:t>
      </w:r>
      <w:r>
        <w:rPr>
          <w:rFonts w:hint="eastAsia"/>
        </w:rPr>
        <w:t>且第一个字符必须为字母或下划线。</w:t>
      </w:r>
      <w:r>
        <w:t>C</w:t>
      </w:r>
      <w:r>
        <w:rPr>
          <w:rFonts w:hint="eastAsia"/>
        </w:rPr>
        <w:t>语言的标识符可以分为关键字、预定义标识符和用户标识符。选项</w:t>
      </w:r>
      <w:r>
        <w:t>B)</w:t>
      </w:r>
      <w:r>
        <w:rPr>
          <w:rFonts w:hint="eastAsia"/>
        </w:rPr>
        <w:t>和</w:t>
      </w:r>
      <w:r>
        <w:t>C)</w:t>
      </w:r>
      <w:r>
        <w:rPr>
          <w:rFonts w:hint="eastAsia"/>
        </w:rPr>
        <w:t>中的横线以及点都不合法</w:t>
      </w:r>
      <w:r>
        <w:t>,</w:t>
      </w:r>
      <w:r>
        <w:rPr>
          <w:rFonts w:hint="eastAsia"/>
        </w:rPr>
        <w:t>选项</w:t>
      </w:r>
      <w:r>
        <w:t>D)</w:t>
      </w:r>
      <w:r>
        <w:rPr>
          <w:rFonts w:hint="eastAsia"/>
        </w:rPr>
        <w:t>中的</w:t>
      </w:r>
      <w:r>
        <w:t>case</w:t>
      </w:r>
      <w:r>
        <w:rPr>
          <w:rFonts w:hint="eastAsia"/>
        </w:rPr>
        <w:t>为</w:t>
      </w:r>
      <w:r>
        <w:t>C</w:t>
      </w:r>
      <w:r>
        <w:rPr>
          <w:rFonts w:hint="eastAsia"/>
        </w:rPr>
        <w:t>语言关键字。</w:t>
      </w:r>
    </w:p>
    <w:p w:rsidR="00370794" w:rsidRDefault="00370794" w:rsidP="00370794">
      <w:pPr>
        <w:adjustRightInd w:val="0"/>
        <w:snapToGrid w:val="0"/>
      </w:pPr>
      <w:r>
        <w:t xml:space="preserve">(13)A    </w:t>
      </w:r>
      <w:r>
        <w:rPr>
          <w:rFonts w:hint="eastAsia"/>
        </w:rPr>
        <w:t>【解析】</w:t>
      </w:r>
      <w:r>
        <w:t xml:space="preserve"> C</w:t>
      </w:r>
      <w:r>
        <w:rPr>
          <w:rFonts w:hint="eastAsia"/>
        </w:rPr>
        <w:t>语言中的函数可以进行递归调用</w:t>
      </w:r>
      <w:r>
        <w:t>,</w:t>
      </w:r>
      <w:r>
        <w:rPr>
          <w:rFonts w:hint="eastAsia"/>
        </w:rPr>
        <w:t>但是不能在函数中定义函数</w:t>
      </w:r>
      <w:r>
        <w:t>,</w:t>
      </w:r>
      <w:r>
        <w:rPr>
          <w:rFonts w:hint="eastAsia"/>
        </w:rPr>
        <w:t>函数不用有返回值</w:t>
      </w:r>
      <w:r>
        <w:t>,</w:t>
      </w:r>
      <w:r>
        <w:rPr>
          <w:rFonts w:hint="eastAsia"/>
        </w:rPr>
        <w:t>若有返回值</w:t>
      </w:r>
      <w:r>
        <w:t>,</w:t>
      </w:r>
      <w:r>
        <w:rPr>
          <w:rFonts w:hint="eastAsia"/>
        </w:rPr>
        <w:t>则返回值类型必确定。</w:t>
      </w:r>
    </w:p>
    <w:p w:rsidR="00370794" w:rsidRDefault="00370794" w:rsidP="00370794">
      <w:pPr>
        <w:adjustRightInd w:val="0"/>
        <w:snapToGrid w:val="0"/>
      </w:pPr>
      <w:r>
        <w:t xml:space="preserve">(14)D   </w:t>
      </w:r>
      <w:r>
        <w:rPr>
          <w:rFonts w:hint="eastAsia"/>
        </w:rPr>
        <w:t>【解析】</w:t>
      </w:r>
      <w:r>
        <w:t xml:space="preserve"> </w:t>
      </w:r>
      <w:r>
        <w:rPr>
          <w:rFonts w:hint="eastAsia"/>
        </w:rPr>
        <w:t>在内存中</w:t>
      </w:r>
      <w:r>
        <w:t>,</w:t>
      </w:r>
      <w:r>
        <w:rPr>
          <w:rFonts w:hint="eastAsia"/>
        </w:rPr>
        <w:t>实参单元与形参单元是不同的单元。在</w:t>
      </w:r>
      <w:r>
        <w:t>C</w:t>
      </w:r>
      <w:r>
        <w:rPr>
          <w:rFonts w:hint="eastAsia"/>
        </w:rPr>
        <w:t>语言中</w:t>
      </w:r>
      <w:r>
        <w:t>,</w:t>
      </w:r>
      <w:r>
        <w:rPr>
          <w:rFonts w:hint="eastAsia"/>
        </w:rPr>
        <w:t>仅在调用函数时</w:t>
      </w:r>
      <w:r>
        <w:t>,</w:t>
      </w:r>
      <w:r>
        <w:rPr>
          <w:rFonts w:hint="eastAsia"/>
        </w:rPr>
        <w:t>给形参分配存储单元</w:t>
      </w:r>
      <w:r>
        <w:t>,</w:t>
      </w:r>
      <w:r>
        <w:rPr>
          <w:rFonts w:hint="eastAsia"/>
        </w:rPr>
        <w:t>并将实参对应的值传递给形参</w:t>
      </w:r>
      <w:r>
        <w:t>,</w:t>
      </w:r>
      <w:r>
        <w:rPr>
          <w:rFonts w:hint="eastAsia"/>
        </w:rPr>
        <w:t>调用结束后</w:t>
      </w:r>
      <w:r>
        <w:t>,</w:t>
      </w:r>
      <w:r>
        <w:rPr>
          <w:rFonts w:hint="eastAsia"/>
        </w:rPr>
        <w:t>形参单元被释放</w:t>
      </w:r>
      <w:r>
        <w:t>,</w:t>
      </w:r>
      <w:r>
        <w:rPr>
          <w:rFonts w:hint="eastAsia"/>
        </w:rPr>
        <w:t>实参单元仍保留并维持原值。</w:t>
      </w:r>
    </w:p>
    <w:p w:rsidR="00370794" w:rsidRDefault="00370794" w:rsidP="00370794">
      <w:pPr>
        <w:adjustRightInd w:val="0"/>
        <w:snapToGrid w:val="0"/>
      </w:pPr>
      <w:r>
        <w:t xml:space="preserve">(15)B    </w:t>
      </w:r>
      <w:r>
        <w:rPr>
          <w:rFonts w:hint="eastAsia"/>
        </w:rPr>
        <w:t>【解析】</w:t>
      </w:r>
      <w:r>
        <w:t xml:space="preserve"> </w:t>
      </w:r>
      <w:r>
        <w:rPr>
          <w:rFonts w:hint="eastAsia"/>
        </w:rPr>
        <w:t>双目运算中两边运算量类型转换规律</w:t>
      </w:r>
      <w:r>
        <w:t xml:space="preserve">: </w:t>
      </w:r>
    </w:p>
    <w:p w:rsidR="00370794" w:rsidRDefault="00370794" w:rsidP="00370794">
      <w:pPr>
        <w:adjustRightInd w:val="0"/>
        <w:snapToGrid w:val="0"/>
      </w:pPr>
      <w:r>
        <w:rPr>
          <w:rFonts w:hint="eastAsia"/>
        </w:rPr>
        <w:t>运算数</w:t>
      </w:r>
      <w:r>
        <w:t>1</w:t>
      </w:r>
      <w:r>
        <w:rPr>
          <w:rFonts w:hint="eastAsia"/>
        </w:rPr>
        <w:t>运算数</w:t>
      </w:r>
      <w:r>
        <w:t>2</w:t>
      </w:r>
      <w:r>
        <w:rPr>
          <w:rFonts w:hint="eastAsia"/>
        </w:rPr>
        <w:t>转换结果类型</w:t>
      </w:r>
      <w:r>
        <w:t xml:space="preserve"> </w:t>
      </w:r>
    </w:p>
    <w:p w:rsidR="00370794" w:rsidRDefault="00370794" w:rsidP="00370794">
      <w:pPr>
        <w:adjustRightInd w:val="0"/>
        <w:snapToGrid w:val="0"/>
      </w:pPr>
      <w:r>
        <w:rPr>
          <w:rFonts w:hint="eastAsia"/>
        </w:rPr>
        <w:t>短整型</w:t>
      </w:r>
      <w:r>
        <w:tab/>
      </w:r>
      <w:r>
        <w:rPr>
          <w:rFonts w:hint="eastAsia"/>
        </w:rPr>
        <w:t>长整型</w:t>
      </w:r>
      <w:r>
        <w:tab/>
      </w:r>
      <w:r>
        <w:rPr>
          <w:rFonts w:hint="eastAsia"/>
        </w:rPr>
        <w:t>短整型</w:t>
      </w:r>
      <w:r>
        <w:t>-&gt;</w:t>
      </w:r>
      <w:r>
        <w:rPr>
          <w:rFonts w:hint="eastAsia"/>
        </w:rPr>
        <w:t>长整型</w:t>
      </w:r>
      <w:r>
        <w:t xml:space="preserve"> </w:t>
      </w:r>
    </w:p>
    <w:p w:rsidR="00370794" w:rsidRDefault="00370794" w:rsidP="00370794">
      <w:pPr>
        <w:adjustRightInd w:val="0"/>
        <w:snapToGrid w:val="0"/>
      </w:pPr>
      <w:r>
        <w:rPr>
          <w:rFonts w:hint="eastAsia"/>
        </w:rPr>
        <w:t>整型</w:t>
      </w:r>
      <w:r>
        <w:tab/>
        <w:t xml:space="preserve"> </w:t>
      </w:r>
      <w:r>
        <w:rPr>
          <w:rFonts w:hint="eastAsia"/>
        </w:rPr>
        <w:t>长整型</w:t>
      </w:r>
      <w:r>
        <w:tab/>
      </w:r>
      <w:r>
        <w:rPr>
          <w:rFonts w:hint="eastAsia"/>
        </w:rPr>
        <w:t>整型</w:t>
      </w:r>
      <w:r>
        <w:t>-&gt;</w:t>
      </w:r>
      <w:r>
        <w:rPr>
          <w:rFonts w:hint="eastAsia"/>
        </w:rPr>
        <w:t>长整型</w:t>
      </w:r>
      <w:r>
        <w:t xml:space="preserve"> </w:t>
      </w:r>
    </w:p>
    <w:p w:rsidR="00370794" w:rsidRDefault="00370794" w:rsidP="00370794">
      <w:pPr>
        <w:adjustRightInd w:val="0"/>
        <w:snapToGrid w:val="0"/>
      </w:pPr>
      <w:r>
        <w:rPr>
          <w:rFonts w:hint="eastAsia"/>
        </w:rPr>
        <w:t>字符型</w:t>
      </w:r>
      <w:r>
        <w:tab/>
        <w:t xml:space="preserve"> </w:t>
      </w:r>
      <w:r>
        <w:rPr>
          <w:rFonts w:hint="eastAsia"/>
        </w:rPr>
        <w:t>整型</w:t>
      </w:r>
      <w:r>
        <w:tab/>
      </w:r>
      <w:r>
        <w:rPr>
          <w:rFonts w:hint="eastAsia"/>
        </w:rPr>
        <w:t>字符型</w:t>
      </w:r>
      <w:r>
        <w:t>-&gt;</w:t>
      </w:r>
      <w:r>
        <w:rPr>
          <w:rFonts w:hint="eastAsia"/>
        </w:rPr>
        <w:t>整型</w:t>
      </w:r>
      <w:r>
        <w:t xml:space="preserve"> </w:t>
      </w:r>
    </w:p>
    <w:p w:rsidR="00370794" w:rsidRDefault="00370794" w:rsidP="00370794">
      <w:pPr>
        <w:adjustRightInd w:val="0"/>
        <w:snapToGrid w:val="0"/>
      </w:pPr>
      <w:r>
        <w:rPr>
          <w:rFonts w:hint="eastAsia"/>
        </w:rPr>
        <w:t>有符号整型</w:t>
      </w:r>
      <w:r>
        <w:tab/>
      </w:r>
      <w:r>
        <w:rPr>
          <w:rFonts w:hint="eastAsia"/>
        </w:rPr>
        <w:t>无符号整型</w:t>
      </w:r>
      <w:r>
        <w:tab/>
      </w:r>
      <w:r>
        <w:rPr>
          <w:rFonts w:hint="eastAsia"/>
        </w:rPr>
        <w:t>有符号整型</w:t>
      </w:r>
      <w:r>
        <w:t>-&gt;</w:t>
      </w:r>
      <w:r>
        <w:rPr>
          <w:rFonts w:hint="eastAsia"/>
        </w:rPr>
        <w:t>无符号整型</w:t>
      </w:r>
      <w:r>
        <w:t xml:space="preserve"> </w:t>
      </w:r>
    </w:p>
    <w:p w:rsidR="00370794" w:rsidRDefault="00370794" w:rsidP="00370794">
      <w:pPr>
        <w:adjustRightInd w:val="0"/>
        <w:snapToGrid w:val="0"/>
      </w:pPr>
      <w:r>
        <w:rPr>
          <w:rFonts w:hint="eastAsia"/>
        </w:rPr>
        <w:t>整型</w:t>
      </w:r>
      <w:r>
        <w:tab/>
      </w:r>
      <w:r>
        <w:rPr>
          <w:rFonts w:hint="eastAsia"/>
        </w:rPr>
        <w:t>浮点型</w:t>
      </w:r>
      <w:r>
        <w:t xml:space="preserve"> </w:t>
      </w:r>
      <w:r>
        <w:tab/>
      </w:r>
      <w:r>
        <w:rPr>
          <w:rFonts w:hint="eastAsia"/>
        </w:rPr>
        <w:t>整型</w:t>
      </w:r>
      <w:r>
        <w:t>-&gt;</w:t>
      </w:r>
      <w:r>
        <w:rPr>
          <w:rFonts w:hint="eastAsia"/>
        </w:rPr>
        <w:t>浮点型</w:t>
      </w:r>
      <w:r>
        <w:t xml:space="preserve"> </w:t>
      </w:r>
    </w:p>
    <w:p w:rsidR="00370794" w:rsidRDefault="00370794" w:rsidP="00370794">
      <w:pPr>
        <w:adjustRightInd w:val="0"/>
        <w:snapToGrid w:val="0"/>
      </w:pPr>
      <w:r>
        <w:rPr>
          <w:rFonts w:hint="eastAsia"/>
        </w:rPr>
        <w:t>在</w:t>
      </w:r>
      <w:r>
        <w:t>a/b</w:t>
      </w:r>
      <w:r>
        <w:rPr>
          <w:rFonts w:hint="eastAsia"/>
        </w:rPr>
        <w:t>的时候</w:t>
      </w:r>
      <w:r>
        <w:t>,a</w:t>
      </w:r>
      <w:r>
        <w:rPr>
          <w:rFonts w:hint="eastAsia"/>
        </w:rPr>
        <w:t>、</w:t>
      </w:r>
      <w:r>
        <w:t>b</w:t>
      </w:r>
      <w:r>
        <w:rPr>
          <w:rFonts w:hint="eastAsia"/>
        </w:rPr>
        <w:t>的类型不一致</w:t>
      </w:r>
      <w:r>
        <w:t>,</w:t>
      </w:r>
      <w:r>
        <w:rPr>
          <w:rFonts w:hint="eastAsia"/>
        </w:rPr>
        <w:t>根据类型转换规则</w:t>
      </w:r>
      <w:r>
        <w:t>,</w:t>
      </w:r>
      <w:r>
        <w:rPr>
          <w:rFonts w:hint="eastAsia"/>
        </w:rPr>
        <w:t>把整型转换成</w:t>
      </w:r>
      <w:r>
        <w:t>double</w:t>
      </w:r>
      <w:r>
        <w:rPr>
          <w:rFonts w:hint="eastAsia"/>
        </w:rPr>
        <w:t>类型</w:t>
      </w:r>
      <w:r>
        <w:t>,</w:t>
      </w:r>
      <w:r>
        <w:rPr>
          <w:rFonts w:hint="eastAsia"/>
        </w:rPr>
        <w:t>之后的加、</w:t>
      </w:r>
      <w:r>
        <w:rPr>
          <w:rFonts w:hint="eastAsia"/>
        </w:rPr>
        <w:lastRenderedPageBreak/>
        <w:t>减类似。转化规则为</w:t>
      </w:r>
      <w:r>
        <w:t>char,short-&gt;int-&gt;unsigned-&gt;long-&gt;double←float</w:t>
      </w:r>
      <w:r>
        <w:rPr>
          <w:rFonts w:hint="eastAsia"/>
        </w:rPr>
        <w:t>。</w:t>
      </w:r>
    </w:p>
    <w:p w:rsidR="00370794" w:rsidRDefault="00370794" w:rsidP="00370794">
      <w:pPr>
        <w:adjustRightInd w:val="0"/>
        <w:snapToGrid w:val="0"/>
      </w:pPr>
      <w:r>
        <w:t xml:space="preserve">(16)D    </w:t>
      </w:r>
      <w:r>
        <w:rPr>
          <w:rFonts w:hint="eastAsia"/>
        </w:rPr>
        <w:t>【解析】</w:t>
      </w:r>
      <w:r>
        <w:t xml:space="preserve"> </w:t>
      </w:r>
      <w:r>
        <w:rPr>
          <w:rFonts w:hint="eastAsia"/>
        </w:rPr>
        <w:t>在</w:t>
      </w:r>
      <w:r>
        <w:t>ANSI</w:t>
      </w:r>
      <w:r>
        <w:rPr>
          <w:rFonts w:hint="eastAsia"/>
        </w:rPr>
        <w:t>标准中</w:t>
      </w:r>
      <w:r>
        <w:t>,long</w:t>
      </w:r>
      <w:r>
        <w:rPr>
          <w:rFonts w:hint="eastAsia"/>
        </w:rPr>
        <w:t>、</w:t>
      </w:r>
      <w:r>
        <w:t>int</w:t>
      </w:r>
      <w:r>
        <w:rPr>
          <w:rFonts w:hint="eastAsia"/>
        </w:rPr>
        <w:t>和</w:t>
      </w:r>
      <w:r>
        <w:t>short</w:t>
      </w:r>
      <w:r>
        <w:rPr>
          <w:rFonts w:hint="eastAsia"/>
        </w:rPr>
        <w:t>分别占用</w:t>
      </w:r>
      <w:r>
        <w:t>4</w:t>
      </w:r>
      <w:r>
        <w:rPr>
          <w:rFonts w:hint="eastAsia"/>
        </w:rPr>
        <w:t>、</w:t>
      </w:r>
      <w:r>
        <w:t>2</w:t>
      </w:r>
      <w:r>
        <w:rPr>
          <w:rFonts w:hint="eastAsia"/>
        </w:rPr>
        <w:t>和</w:t>
      </w:r>
      <w:r>
        <w:t>2</w:t>
      </w:r>
      <w:r>
        <w:rPr>
          <w:rFonts w:hint="eastAsia"/>
        </w:rPr>
        <w:t>个字节。但实际上对于某些</w:t>
      </w:r>
      <w:r>
        <w:t>C</w:t>
      </w:r>
      <w:r>
        <w:rPr>
          <w:rFonts w:hint="eastAsia"/>
        </w:rPr>
        <w:t>编译系统</w:t>
      </w:r>
      <w:r>
        <w:t>,int</w:t>
      </w:r>
      <w:r>
        <w:rPr>
          <w:rFonts w:hint="eastAsia"/>
        </w:rPr>
        <w:t>和</w:t>
      </w:r>
      <w:r>
        <w:t>short</w:t>
      </w:r>
      <w:r>
        <w:rPr>
          <w:rFonts w:hint="eastAsia"/>
        </w:rPr>
        <w:t>都占用</w:t>
      </w:r>
      <w:r>
        <w:t>4</w:t>
      </w:r>
      <w:r>
        <w:rPr>
          <w:rFonts w:hint="eastAsia"/>
        </w:rPr>
        <w:t>个字节</w:t>
      </w:r>
      <w:r>
        <w:t>,</w:t>
      </w:r>
      <w:r>
        <w:rPr>
          <w:rFonts w:hint="eastAsia"/>
        </w:rPr>
        <w:t>所以说各种类型数据占用内存大小是由选择何种</w:t>
      </w:r>
      <w:r>
        <w:t>C</w:t>
      </w:r>
      <w:r>
        <w:rPr>
          <w:rFonts w:hint="eastAsia"/>
        </w:rPr>
        <w:t>编译系统决定的。</w:t>
      </w:r>
    </w:p>
    <w:p w:rsidR="00370794" w:rsidRDefault="00370794" w:rsidP="00370794">
      <w:pPr>
        <w:adjustRightInd w:val="0"/>
        <w:snapToGrid w:val="0"/>
      </w:pPr>
      <w:r>
        <w:t xml:space="preserve">(17)B    </w:t>
      </w:r>
      <w:r>
        <w:rPr>
          <w:rFonts w:hint="eastAsia"/>
        </w:rPr>
        <w:t>【解析】</w:t>
      </w:r>
      <w:r>
        <w:t xml:space="preserve"> </w:t>
      </w:r>
      <w:r>
        <w:rPr>
          <w:rFonts w:hint="eastAsia"/>
        </w:rPr>
        <w:t>本题考查通过</w:t>
      </w:r>
      <w:r>
        <w:t>scanf</w:t>
      </w:r>
      <w:r>
        <w:rPr>
          <w:rFonts w:hint="eastAsia"/>
        </w:rPr>
        <w:t>函数输入数据时的格式控制问题。变量</w:t>
      </w:r>
      <w:r>
        <w:t>j</w:t>
      </w:r>
      <w:r>
        <w:rPr>
          <w:rFonts w:hint="eastAsia"/>
        </w:rPr>
        <w:t>的格式控制为</w:t>
      </w:r>
      <w:r>
        <w:t>"%2d",</w:t>
      </w:r>
      <w:r>
        <w:rPr>
          <w:rFonts w:hint="eastAsia"/>
        </w:rPr>
        <w:t>即只接收输入数据的前两位</w:t>
      </w:r>
      <w:r>
        <w:t>,</w:t>
      </w:r>
      <w:r>
        <w:rPr>
          <w:rFonts w:hint="eastAsia"/>
        </w:rPr>
        <w:t>从第三位开始直到空格之间的输入都会被保存到变量</w:t>
      </w:r>
      <w:r>
        <w:t>y</w:t>
      </w:r>
      <w:r>
        <w:rPr>
          <w:rFonts w:hint="eastAsia"/>
        </w:rPr>
        <w:t>中</w:t>
      </w:r>
      <w:r>
        <w:t>,</w:t>
      </w:r>
      <w:r>
        <w:rPr>
          <w:rFonts w:hint="eastAsia"/>
        </w:rPr>
        <w:t>因为</w:t>
      </w:r>
      <w:r>
        <w:t>y</w:t>
      </w:r>
      <w:r>
        <w:rPr>
          <w:rFonts w:hint="eastAsia"/>
        </w:rPr>
        <w:t>为浮点型数据</w:t>
      </w:r>
      <w:r>
        <w:t>,</w:t>
      </w:r>
      <w:r>
        <w:rPr>
          <w:rFonts w:hint="eastAsia"/>
        </w:rPr>
        <w:t>所以输出结果为选项</w:t>
      </w:r>
      <w:r>
        <w:t>B)</w:t>
      </w:r>
      <w:r>
        <w:rPr>
          <w:rFonts w:hint="eastAsia"/>
        </w:rPr>
        <w:t>。</w:t>
      </w:r>
    </w:p>
    <w:p w:rsidR="00370794" w:rsidRDefault="00370794" w:rsidP="00370794">
      <w:pPr>
        <w:adjustRightInd w:val="0"/>
        <w:snapToGrid w:val="0"/>
      </w:pPr>
      <w:r>
        <w:t xml:space="preserve">(18)B    </w:t>
      </w:r>
      <w:r>
        <w:rPr>
          <w:rFonts w:hint="eastAsia"/>
        </w:rPr>
        <w:t>【解析】</w:t>
      </w:r>
      <w:r>
        <w:t xml:space="preserve"> </w:t>
      </w:r>
      <w:r>
        <w:rPr>
          <w:rFonts w:hint="eastAsia"/>
        </w:rPr>
        <w:t>对于</w:t>
      </w:r>
      <w:r>
        <w:t>do…while</w:t>
      </w:r>
      <w:r>
        <w:rPr>
          <w:rFonts w:hint="eastAsia"/>
        </w:rPr>
        <w:t>循环</w:t>
      </w:r>
      <w:r>
        <w:t>,</w:t>
      </w:r>
      <w:r>
        <w:rPr>
          <w:rFonts w:hint="eastAsia"/>
        </w:rPr>
        <w:t>程序先执行一次循环体</w:t>
      </w:r>
      <w:r>
        <w:t>,</w:t>
      </w:r>
      <w:r>
        <w:rPr>
          <w:rFonts w:hint="eastAsia"/>
        </w:rPr>
        <w:t>再判断循环是否继续。本题先输出一次</w:t>
      </w:r>
      <w:r>
        <w:t>i</w:t>
      </w:r>
      <w:r>
        <w:rPr>
          <w:rFonts w:hint="eastAsia"/>
        </w:rPr>
        <w:t>的值</w:t>
      </w:r>
      <w:r>
        <w:t>"0,",</w:t>
      </w:r>
      <w:r>
        <w:rPr>
          <w:rFonts w:hint="eastAsia"/>
        </w:rPr>
        <w:t>再接着判断表达式</w:t>
      </w:r>
      <w:r>
        <w:t>i++</w:t>
      </w:r>
      <w:r>
        <w:rPr>
          <w:rFonts w:hint="eastAsia"/>
        </w:rPr>
        <w:t>的值</w:t>
      </w:r>
      <w:r>
        <w:t>,</w:t>
      </w:r>
      <w:r>
        <w:rPr>
          <w:rFonts w:hint="eastAsia"/>
        </w:rPr>
        <w:t>其值为</w:t>
      </w:r>
      <w:r>
        <w:t>0,</w:t>
      </w:r>
      <w:r>
        <w:rPr>
          <w:rFonts w:hint="eastAsia"/>
        </w:rPr>
        <w:t>所以循环结束。此时变量</w:t>
      </w:r>
      <w:r>
        <w:t>i</w:t>
      </w:r>
      <w:r>
        <w:rPr>
          <w:rFonts w:hint="eastAsia"/>
        </w:rPr>
        <w:t>的值经过自加已经变为</w:t>
      </w:r>
      <w:r>
        <w:t>1,</w:t>
      </w:r>
      <w:r>
        <w:rPr>
          <w:rFonts w:hint="eastAsia"/>
        </w:rPr>
        <w:t>程序再次输出</w:t>
      </w:r>
      <w:r>
        <w:t>i</w:t>
      </w:r>
      <w:r>
        <w:rPr>
          <w:rFonts w:hint="eastAsia"/>
        </w:rPr>
        <w:t>的值</w:t>
      </w:r>
      <w:r>
        <w:t>"1"</w:t>
      </w:r>
      <w:r>
        <w:rPr>
          <w:rFonts w:hint="eastAsia"/>
        </w:rPr>
        <w:t>。</w:t>
      </w:r>
    </w:p>
    <w:p w:rsidR="00370794" w:rsidRDefault="00370794" w:rsidP="00370794">
      <w:pPr>
        <w:adjustRightInd w:val="0"/>
        <w:snapToGrid w:val="0"/>
      </w:pPr>
      <w:r>
        <w:t xml:space="preserve">(19)D    </w:t>
      </w:r>
      <w:r>
        <w:rPr>
          <w:rFonts w:hint="eastAsia"/>
        </w:rPr>
        <w:t>【解析】</w:t>
      </w:r>
      <w:r>
        <w:t xml:space="preserve"> if…else</w:t>
      </w:r>
      <w:r>
        <w:rPr>
          <w:rFonts w:hint="eastAsia"/>
        </w:rPr>
        <w:t>语句的执行过程如下</w:t>
      </w:r>
      <w:r>
        <w:t>,</w:t>
      </w:r>
      <w:r>
        <w:rPr>
          <w:rFonts w:hint="eastAsia"/>
        </w:rPr>
        <w:t>首先计算</w:t>
      </w:r>
      <w:r>
        <w:t>if</w:t>
      </w:r>
      <w:r>
        <w:rPr>
          <w:rFonts w:hint="eastAsia"/>
        </w:rPr>
        <w:t>后面一对圆括号内表达式的值</w:t>
      </w:r>
      <w:r>
        <w:t>,</w:t>
      </w:r>
      <w:r>
        <w:rPr>
          <w:rFonts w:hint="eastAsia"/>
        </w:rPr>
        <w:t>若表达式的值为非</w:t>
      </w:r>
      <w:r>
        <w:t>0,</w:t>
      </w:r>
      <w:r>
        <w:rPr>
          <w:rFonts w:hint="eastAsia"/>
        </w:rPr>
        <w:t>执行</w:t>
      </w:r>
      <w:r>
        <w:t>if</w:t>
      </w:r>
      <w:r>
        <w:rPr>
          <w:rFonts w:hint="eastAsia"/>
        </w:rPr>
        <w:t>子句</w:t>
      </w:r>
      <w:r>
        <w:t>,</w:t>
      </w:r>
      <w:r>
        <w:rPr>
          <w:rFonts w:hint="eastAsia"/>
        </w:rPr>
        <w:t>然后跳过</w:t>
      </w:r>
      <w:r>
        <w:t>else</w:t>
      </w:r>
      <w:r>
        <w:rPr>
          <w:rFonts w:hint="eastAsia"/>
        </w:rPr>
        <w:t>子句</w:t>
      </w:r>
      <w:r>
        <w:t>,</w:t>
      </w:r>
      <w:r>
        <w:rPr>
          <w:rFonts w:hint="eastAsia"/>
        </w:rPr>
        <w:t>去执行</w:t>
      </w:r>
      <w:r>
        <w:t>if</w:t>
      </w:r>
      <w:r>
        <w:rPr>
          <w:rFonts w:hint="eastAsia"/>
        </w:rPr>
        <w:t>语句后的下一条语句</w:t>
      </w:r>
      <w:r>
        <w:t>;</w:t>
      </w:r>
      <w:r>
        <w:rPr>
          <w:rFonts w:hint="eastAsia"/>
        </w:rPr>
        <w:t>若表达式的值为</w:t>
      </w:r>
      <w:r>
        <w:t>0,</w:t>
      </w:r>
      <w:r>
        <w:rPr>
          <w:rFonts w:hint="eastAsia"/>
        </w:rPr>
        <w:t>跳过</w:t>
      </w:r>
      <w:r>
        <w:t>if</w:t>
      </w:r>
      <w:r>
        <w:rPr>
          <w:rFonts w:hint="eastAsia"/>
        </w:rPr>
        <w:t>子句</w:t>
      </w:r>
      <w:r>
        <w:t>,</w:t>
      </w:r>
      <w:r>
        <w:rPr>
          <w:rFonts w:hint="eastAsia"/>
        </w:rPr>
        <w:t>去执行</w:t>
      </w:r>
      <w:r>
        <w:t>else</w:t>
      </w:r>
      <w:r>
        <w:rPr>
          <w:rFonts w:hint="eastAsia"/>
        </w:rPr>
        <w:t>子句</w:t>
      </w:r>
      <w:r>
        <w:t>,</w:t>
      </w:r>
      <w:r>
        <w:rPr>
          <w:rFonts w:hint="eastAsia"/>
        </w:rPr>
        <w:t>接着去执行</w:t>
      </w:r>
      <w:r>
        <w:t>if</w:t>
      </w:r>
      <w:r>
        <w:rPr>
          <w:rFonts w:hint="eastAsia"/>
        </w:rPr>
        <w:t>语句后的下一条语句。</w:t>
      </w:r>
      <w:r>
        <w:t>C</w:t>
      </w:r>
      <w:r>
        <w:rPr>
          <w:rFonts w:hint="eastAsia"/>
        </w:rPr>
        <w:t>语言的语法规定</w:t>
      </w:r>
      <w:r>
        <w:t>,else</w:t>
      </w:r>
      <w:r>
        <w:rPr>
          <w:rFonts w:hint="eastAsia"/>
        </w:rPr>
        <w:t>子句总是与前面最近的不带</w:t>
      </w:r>
      <w:r>
        <w:t>else</w:t>
      </w:r>
      <w:r>
        <w:rPr>
          <w:rFonts w:hint="eastAsia"/>
        </w:rPr>
        <w:t>的</w:t>
      </w:r>
      <w:r>
        <w:t>if</w:t>
      </w:r>
      <w:r>
        <w:rPr>
          <w:rFonts w:hint="eastAsia"/>
        </w:rPr>
        <w:t>匹配</w:t>
      </w:r>
      <w:r>
        <w:t>,</w:t>
      </w:r>
      <w:r>
        <w:rPr>
          <w:rFonts w:hint="eastAsia"/>
        </w:rPr>
        <w:t>与书写格式无关</w:t>
      </w:r>
      <w:r>
        <w:t>,</w:t>
      </w:r>
      <w:r>
        <w:rPr>
          <w:rFonts w:hint="eastAsia"/>
        </w:rPr>
        <w:t>本题目的后一个</w:t>
      </w:r>
      <w:r>
        <w:t>if-else</w:t>
      </w:r>
      <w:r>
        <w:rPr>
          <w:rFonts w:hint="eastAsia"/>
        </w:rPr>
        <w:t>相当于嵌套在第一个</w:t>
      </w:r>
      <w:r>
        <w:t>if</w:t>
      </w:r>
      <w:r>
        <w:rPr>
          <w:rFonts w:hint="eastAsia"/>
        </w:rPr>
        <w:t>子句里</w:t>
      </w:r>
      <w:r>
        <w:t>,</w:t>
      </w:r>
      <w:r>
        <w:rPr>
          <w:rFonts w:hint="eastAsia"/>
        </w:rPr>
        <w:t>相当于</w:t>
      </w:r>
      <w:r>
        <w:t>x&lt;y&amp;&amp;y&lt;0</w:t>
      </w:r>
      <w:r>
        <w:rPr>
          <w:rFonts w:hint="eastAsia"/>
        </w:rPr>
        <w:t>时</w:t>
      </w:r>
      <w:r>
        <w:t>,z=0;</w:t>
      </w:r>
      <w:r>
        <w:rPr>
          <w:rFonts w:hint="eastAsia"/>
        </w:rPr>
        <w:t>当</w:t>
      </w:r>
      <w:r>
        <w:t>x&lt;y&amp;&amp;y&gt;=0</w:t>
      </w:r>
      <w:r>
        <w:rPr>
          <w:rFonts w:hint="eastAsia"/>
        </w:rPr>
        <w:t>时</w:t>
      </w:r>
      <w:r>
        <w:t>,z=z+1</w:t>
      </w:r>
      <w:r>
        <w:rPr>
          <w:rFonts w:hint="eastAsia"/>
        </w:rPr>
        <w:t>。</w:t>
      </w:r>
    </w:p>
    <w:p w:rsidR="00370794" w:rsidRDefault="00370794" w:rsidP="00370794">
      <w:pPr>
        <w:adjustRightInd w:val="0"/>
        <w:snapToGrid w:val="0"/>
      </w:pPr>
      <w:r>
        <w:t xml:space="preserve">(20)A    </w:t>
      </w:r>
      <w:r>
        <w:rPr>
          <w:rFonts w:hint="eastAsia"/>
        </w:rPr>
        <w:t>【解析】</w:t>
      </w:r>
      <w:r>
        <w:t xml:space="preserve"> </w:t>
      </w:r>
      <w:r>
        <w:rPr>
          <w:rFonts w:hint="eastAsia"/>
        </w:rPr>
        <w:t>本题主要考查</w:t>
      </w:r>
      <w:r>
        <w:t>switch</w:t>
      </w:r>
      <w:r>
        <w:rPr>
          <w:rFonts w:hint="eastAsia"/>
        </w:rPr>
        <w:t>语句的使用方法。</w:t>
      </w:r>
      <w:r>
        <w:t>switch</w:t>
      </w:r>
      <w:r>
        <w:rPr>
          <w:rFonts w:hint="eastAsia"/>
        </w:rPr>
        <w:t>语句的执行过程为</w:t>
      </w:r>
      <w:r>
        <w:t>:</w:t>
      </w:r>
      <w:r>
        <w:rPr>
          <w:rFonts w:hint="eastAsia"/>
        </w:rPr>
        <w:t>进入</w:t>
      </w:r>
      <w:r>
        <w:t>switch</w:t>
      </w:r>
      <w:r>
        <w:rPr>
          <w:rFonts w:hint="eastAsia"/>
        </w:rPr>
        <w:t>结构后</w:t>
      </w:r>
      <w:r>
        <w:t>,</w:t>
      </w:r>
      <w:r>
        <w:rPr>
          <w:rFonts w:hint="eastAsia"/>
        </w:rPr>
        <w:t>对条件表达式进行运算</w:t>
      </w:r>
      <w:r>
        <w:t>,</w:t>
      </w:r>
      <w:r>
        <w:rPr>
          <w:rFonts w:hint="eastAsia"/>
        </w:rPr>
        <w:t>然后从上至下去找与条件表达式值相匹配的</w:t>
      </w:r>
      <w:r>
        <w:t>case,</w:t>
      </w:r>
      <w:r>
        <w:rPr>
          <w:rFonts w:hint="eastAsia"/>
        </w:rPr>
        <w:t>以此作为入口</w:t>
      </w:r>
      <w:r>
        <w:t>,</w:t>
      </w:r>
      <w:r>
        <w:rPr>
          <w:rFonts w:hint="eastAsia"/>
        </w:rPr>
        <w:t>执行</w:t>
      </w:r>
      <w:r>
        <w:t>switch</w:t>
      </w:r>
      <w:r>
        <w:rPr>
          <w:rFonts w:hint="eastAsia"/>
        </w:rPr>
        <w:t>结构中后面的各语句</w:t>
      </w:r>
      <w:r>
        <w:t>,</w:t>
      </w:r>
      <w:r>
        <w:rPr>
          <w:rFonts w:hint="eastAsia"/>
        </w:rPr>
        <w:t>直到遇到</w:t>
      </w:r>
      <w:r>
        <w:t>break</w:t>
      </w:r>
      <w:r>
        <w:rPr>
          <w:rFonts w:hint="eastAsia"/>
        </w:rPr>
        <w:t>语句</w:t>
      </w:r>
      <w:r>
        <w:t>,</w:t>
      </w:r>
      <w:r>
        <w:rPr>
          <w:rFonts w:hint="eastAsia"/>
        </w:rPr>
        <w:t>则跳出</w:t>
      </w:r>
      <w:r>
        <w:t>switch</w:t>
      </w:r>
      <w:r>
        <w:rPr>
          <w:rFonts w:hint="eastAsia"/>
        </w:rPr>
        <w:t>语句</w:t>
      </w:r>
      <w:r>
        <w:t>,</w:t>
      </w:r>
      <w:r>
        <w:rPr>
          <w:rFonts w:hint="eastAsia"/>
        </w:rPr>
        <w:t>如果各</w:t>
      </w:r>
      <w:r>
        <w:t>case</w:t>
      </w:r>
      <w:r>
        <w:rPr>
          <w:rFonts w:hint="eastAsia"/>
        </w:rPr>
        <w:t>都不匹配时</w:t>
      </w:r>
      <w:r>
        <w:t>,</w:t>
      </w:r>
      <w:r>
        <w:rPr>
          <w:rFonts w:hint="eastAsia"/>
        </w:rPr>
        <w:t>则执行</w:t>
      </w:r>
      <w:r>
        <w:t>default</w:t>
      </w:r>
      <w:r>
        <w:rPr>
          <w:rFonts w:hint="eastAsia"/>
        </w:rPr>
        <w:t>后面的语句。</w:t>
      </w:r>
    </w:p>
    <w:p w:rsidR="00370794" w:rsidRDefault="00370794" w:rsidP="00370794">
      <w:pPr>
        <w:adjustRightInd w:val="0"/>
        <w:snapToGrid w:val="0"/>
      </w:pPr>
      <w:r>
        <w:t xml:space="preserve">(21)A    </w:t>
      </w:r>
      <w:r>
        <w:rPr>
          <w:rFonts w:hint="eastAsia"/>
        </w:rPr>
        <w:t>【解析】</w:t>
      </w:r>
      <w:r>
        <w:t xml:space="preserve"> </w:t>
      </w:r>
      <w:r>
        <w:rPr>
          <w:rFonts w:hint="eastAsia"/>
        </w:rPr>
        <w:t>本题考查用于多分支选择的</w:t>
      </w:r>
      <w:r>
        <w:t>switch</w:t>
      </w:r>
      <w:r>
        <w:rPr>
          <w:rFonts w:hint="eastAsia"/>
        </w:rPr>
        <w:t>语句</w:t>
      </w:r>
      <w:r>
        <w:t xml:space="preserve">, </w:t>
      </w:r>
      <w:r>
        <w:rPr>
          <w:rFonts w:hint="eastAsia"/>
        </w:rPr>
        <w:t>其一般形式为</w:t>
      </w:r>
      <w:r>
        <w:t xml:space="preserve">: </w:t>
      </w:r>
    </w:p>
    <w:p w:rsidR="00370794" w:rsidRDefault="00370794" w:rsidP="00370794">
      <w:pPr>
        <w:adjustRightInd w:val="0"/>
        <w:snapToGrid w:val="0"/>
      </w:pPr>
      <w:r>
        <w:t>switch(</w:t>
      </w:r>
      <w:r>
        <w:rPr>
          <w:rFonts w:hint="eastAsia"/>
        </w:rPr>
        <w:t>表达式</w:t>
      </w:r>
      <w:r>
        <w:t xml:space="preserve">) </w:t>
      </w:r>
    </w:p>
    <w:p w:rsidR="00370794" w:rsidRDefault="00370794" w:rsidP="00370794">
      <w:pPr>
        <w:adjustRightInd w:val="0"/>
        <w:snapToGrid w:val="0"/>
      </w:pPr>
      <w:r>
        <w:t xml:space="preserve">{ </w:t>
      </w:r>
    </w:p>
    <w:p w:rsidR="00370794" w:rsidRDefault="00370794" w:rsidP="00370794">
      <w:pPr>
        <w:adjustRightInd w:val="0"/>
        <w:snapToGrid w:val="0"/>
      </w:pPr>
      <w:r>
        <w:t xml:space="preserve">  case</w:t>
      </w:r>
      <w:r>
        <w:rPr>
          <w:rFonts w:hint="eastAsia"/>
        </w:rPr>
        <w:t>常量表达式</w:t>
      </w:r>
      <w:r>
        <w:t xml:space="preserve">1: </w:t>
      </w:r>
      <w:r>
        <w:rPr>
          <w:rFonts w:hint="eastAsia"/>
        </w:rPr>
        <w:t>语句</w:t>
      </w:r>
      <w:r>
        <w:t xml:space="preserve">1; </w:t>
      </w:r>
    </w:p>
    <w:p w:rsidR="00370794" w:rsidRDefault="00370794" w:rsidP="00370794">
      <w:pPr>
        <w:adjustRightInd w:val="0"/>
        <w:snapToGrid w:val="0"/>
      </w:pPr>
      <w:r>
        <w:t xml:space="preserve">  case</w:t>
      </w:r>
      <w:r>
        <w:rPr>
          <w:rFonts w:hint="eastAsia"/>
        </w:rPr>
        <w:t>常量表达式</w:t>
      </w:r>
      <w:r>
        <w:t xml:space="preserve">2: </w:t>
      </w:r>
      <w:r>
        <w:rPr>
          <w:rFonts w:hint="eastAsia"/>
        </w:rPr>
        <w:t>语句</w:t>
      </w:r>
      <w:r>
        <w:t xml:space="preserve">2; </w:t>
      </w:r>
    </w:p>
    <w:p w:rsidR="00370794" w:rsidRDefault="00370794" w:rsidP="00370794">
      <w:pPr>
        <w:adjustRightInd w:val="0"/>
        <w:snapToGrid w:val="0"/>
      </w:pPr>
      <w:r>
        <w:t xml:space="preserve">  … </w:t>
      </w:r>
    </w:p>
    <w:p w:rsidR="00370794" w:rsidRDefault="00370794" w:rsidP="00370794">
      <w:pPr>
        <w:adjustRightInd w:val="0"/>
        <w:snapToGrid w:val="0"/>
      </w:pPr>
      <w:r>
        <w:t xml:space="preserve">  case</w:t>
      </w:r>
      <w:r>
        <w:rPr>
          <w:rFonts w:hint="eastAsia"/>
        </w:rPr>
        <w:t>常量表达式</w:t>
      </w:r>
      <w:r>
        <w:t xml:space="preserve">n: </w:t>
      </w:r>
      <w:r>
        <w:rPr>
          <w:rFonts w:hint="eastAsia"/>
        </w:rPr>
        <w:t>语句</w:t>
      </w:r>
      <w:r>
        <w:t xml:space="preserve">n; </w:t>
      </w:r>
    </w:p>
    <w:p w:rsidR="00370794" w:rsidRDefault="00370794" w:rsidP="00370794">
      <w:pPr>
        <w:adjustRightInd w:val="0"/>
        <w:snapToGrid w:val="0"/>
      </w:pPr>
      <w:r>
        <w:t xml:space="preserve">  default : </w:t>
      </w:r>
      <w:r>
        <w:rPr>
          <w:rFonts w:hint="eastAsia"/>
        </w:rPr>
        <w:t>语句</w:t>
      </w:r>
      <w:r>
        <w:t xml:space="preserve">n+1;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其语义是</w:t>
      </w:r>
      <w:r>
        <w:t>:</w:t>
      </w:r>
      <w:r>
        <w:rPr>
          <w:rFonts w:hint="eastAsia"/>
        </w:rPr>
        <w:t>计算表达式的值</w:t>
      </w:r>
      <w:r>
        <w:t>,</w:t>
      </w:r>
      <w:r>
        <w:rPr>
          <w:rFonts w:hint="eastAsia"/>
        </w:rPr>
        <w:t>并逐个与其后的常量表达式值进行比较</w:t>
      </w:r>
      <w:r>
        <w:t>,</w:t>
      </w:r>
      <w:r>
        <w:rPr>
          <w:rFonts w:hint="eastAsia"/>
        </w:rPr>
        <w:t>当表达式的值与某个常量表达式的值相等时</w:t>
      </w:r>
      <w:r>
        <w:t>,</w:t>
      </w:r>
      <w:r>
        <w:rPr>
          <w:rFonts w:hint="eastAsia"/>
        </w:rPr>
        <w:t>即执行其后的语句</w:t>
      </w:r>
      <w:r>
        <w:t>,</w:t>
      </w:r>
      <w:r>
        <w:rPr>
          <w:rFonts w:hint="eastAsia"/>
        </w:rPr>
        <w:t>然后不再进行判断</w:t>
      </w:r>
      <w:r>
        <w:t>,</w:t>
      </w:r>
      <w:r>
        <w:rPr>
          <w:rFonts w:hint="eastAsia"/>
        </w:rPr>
        <w:t>继续执行后面所有</w:t>
      </w:r>
      <w:r>
        <w:t xml:space="preserve"> case</w:t>
      </w:r>
      <w:r>
        <w:rPr>
          <w:rFonts w:hint="eastAsia"/>
        </w:rPr>
        <w:t>后的语句</w:t>
      </w:r>
      <w:r>
        <w:t>;</w:t>
      </w:r>
      <w:r>
        <w:rPr>
          <w:rFonts w:hint="eastAsia"/>
        </w:rPr>
        <w:t>如表达式的值与所有</w:t>
      </w:r>
      <w:r>
        <w:t>case</w:t>
      </w:r>
      <w:r>
        <w:rPr>
          <w:rFonts w:hint="eastAsia"/>
        </w:rPr>
        <w:t>后的常量表达式均不相等时</w:t>
      </w:r>
      <w:r>
        <w:t>,</w:t>
      </w:r>
      <w:r>
        <w:rPr>
          <w:rFonts w:hint="eastAsia"/>
        </w:rPr>
        <w:t>则执行</w:t>
      </w:r>
      <w:r>
        <w:t>default</w:t>
      </w:r>
      <w:r>
        <w:rPr>
          <w:rFonts w:hint="eastAsia"/>
        </w:rPr>
        <w:t>后的语句。</w:t>
      </w:r>
    </w:p>
    <w:p w:rsidR="00370794" w:rsidRDefault="00370794" w:rsidP="00370794">
      <w:pPr>
        <w:adjustRightInd w:val="0"/>
        <w:snapToGrid w:val="0"/>
      </w:pPr>
      <w:r>
        <w:t xml:space="preserve">(22)D    </w:t>
      </w:r>
      <w:r>
        <w:rPr>
          <w:rFonts w:hint="eastAsia"/>
        </w:rPr>
        <w:t>【解析】</w:t>
      </w:r>
      <w:r>
        <w:t xml:space="preserve"> </w:t>
      </w:r>
      <w:r>
        <w:rPr>
          <w:rFonts w:hint="eastAsia"/>
        </w:rPr>
        <w:t>在</w:t>
      </w:r>
      <w:r>
        <w:t>C</w:t>
      </w:r>
      <w:r>
        <w:rPr>
          <w:rFonts w:hint="eastAsia"/>
        </w:rPr>
        <w:t>语言中</w:t>
      </w:r>
      <w:r>
        <w:t>,</w:t>
      </w:r>
      <w:r>
        <w:rPr>
          <w:rFonts w:hint="eastAsia"/>
        </w:rPr>
        <w:t>定义一维数组的语句一般形式如下</w:t>
      </w:r>
      <w:r>
        <w:t xml:space="preserve">: </w:t>
      </w:r>
    </w:p>
    <w:p w:rsidR="00370794" w:rsidRDefault="00370794" w:rsidP="00370794">
      <w:pPr>
        <w:adjustRightInd w:val="0"/>
        <w:snapToGrid w:val="0"/>
      </w:pPr>
      <w:r>
        <w:rPr>
          <w:rFonts w:hint="eastAsia"/>
        </w:rPr>
        <w:t>类型名</w:t>
      </w:r>
      <w:r>
        <w:t xml:space="preserve">    </w:t>
      </w:r>
      <w:r>
        <w:rPr>
          <w:rFonts w:hint="eastAsia"/>
        </w:rPr>
        <w:t>数组名</w:t>
      </w:r>
      <w:r>
        <w:t>[</w:t>
      </w:r>
      <w:r>
        <w:rPr>
          <w:rFonts w:hint="eastAsia"/>
        </w:rPr>
        <w:t>常量表达式</w:t>
      </w:r>
      <w:r>
        <w:t xml:space="preserve">]; </w:t>
      </w:r>
    </w:p>
    <w:p w:rsidR="00370794" w:rsidRDefault="00370794" w:rsidP="00370794">
      <w:pPr>
        <w:adjustRightInd w:val="0"/>
        <w:snapToGrid w:val="0"/>
      </w:pPr>
      <w:r>
        <w:rPr>
          <w:rFonts w:hint="eastAsia"/>
        </w:rPr>
        <w:t>一维数组的引用形式为</w:t>
      </w:r>
      <w:r>
        <w:t>:</w:t>
      </w:r>
      <w:r>
        <w:rPr>
          <w:rFonts w:hint="eastAsia"/>
        </w:rPr>
        <w:t>数组名</w:t>
      </w:r>
      <w:r>
        <w:t>[</w:t>
      </w:r>
      <w:r>
        <w:rPr>
          <w:rFonts w:hint="eastAsia"/>
        </w:rPr>
        <w:t>下标表达式</w:t>
      </w:r>
      <w:r>
        <w:t>]</w:t>
      </w:r>
      <w:r>
        <w:rPr>
          <w:rFonts w:hint="eastAsia"/>
        </w:rPr>
        <w:t>。</w:t>
      </w:r>
      <w:r>
        <w:t>count</w:t>
      </w:r>
      <w:r>
        <w:rPr>
          <w:rFonts w:hint="eastAsia"/>
        </w:rPr>
        <w:t>表示能被</w:t>
      </w:r>
      <w:r>
        <w:t>2</w:t>
      </w:r>
      <w:r>
        <w:rPr>
          <w:rFonts w:hint="eastAsia"/>
        </w:rPr>
        <w:t>整除或被</w:t>
      </w:r>
      <w:r>
        <w:t>5</w:t>
      </w:r>
      <w:r>
        <w:rPr>
          <w:rFonts w:hint="eastAsia"/>
        </w:rPr>
        <w:t>整除的个数</w:t>
      </w:r>
      <w:r>
        <w:t>,i</w:t>
      </w:r>
      <w:r>
        <w:rPr>
          <w:rFonts w:hint="eastAsia"/>
        </w:rPr>
        <w:t>则计算有多少个数组元素。</w:t>
      </w:r>
    </w:p>
    <w:p w:rsidR="00370794" w:rsidRDefault="00370794" w:rsidP="00370794">
      <w:pPr>
        <w:adjustRightInd w:val="0"/>
        <w:snapToGrid w:val="0"/>
      </w:pPr>
      <w:r>
        <w:t xml:space="preserve">(23)D    </w:t>
      </w:r>
      <w:r>
        <w:rPr>
          <w:rFonts w:hint="eastAsia"/>
        </w:rPr>
        <w:t>【解析】</w:t>
      </w:r>
      <w:r>
        <w:t xml:space="preserve"> </w:t>
      </w:r>
      <w:r>
        <w:rPr>
          <w:rFonts w:hint="eastAsia"/>
        </w:rPr>
        <w:t>在</w:t>
      </w:r>
      <w:r>
        <w:t>C</w:t>
      </w:r>
      <w:r>
        <w:rPr>
          <w:rFonts w:hint="eastAsia"/>
        </w:rPr>
        <w:t>语言中</w:t>
      </w:r>
      <w:r>
        <w:t>,</w:t>
      </w:r>
      <w:r>
        <w:rPr>
          <w:rFonts w:hint="eastAsia"/>
        </w:rPr>
        <w:t>数组元素下标是从</w:t>
      </w:r>
      <w:r>
        <w:t>0</w:t>
      </w:r>
      <w:r>
        <w:rPr>
          <w:rFonts w:hint="eastAsia"/>
        </w:rPr>
        <w:t>开始的</w:t>
      </w:r>
      <w:r>
        <w:t>;</w:t>
      </w:r>
      <w:r>
        <w:rPr>
          <w:rFonts w:hint="eastAsia"/>
        </w:rPr>
        <w:t>指针变量</w:t>
      </w:r>
      <w:r>
        <w:t>p</w:t>
      </w:r>
      <w:r>
        <w:rPr>
          <w:rFonts w:hint="eastAsia"/>
        </w:rPr>
        <w:t>指向数组的首地址。</w:t>
      </w:r>
      <w:r>
        <w:t>for</w:t>
      </w:r>
      <w:r>
        <w:rPr>
          <w:rFonts w:hint="eastAsia"/>
        </w:rPr>
        <w:t>循环语句中</w:t>
      </w:r>
      <w:r>
        <w:t>,</w:t>
      </w:r>
      <w:r>
        <w:rPr>
          <w:rFonts w:hint="eastAsia"/>
        </w:rPr>
        <w:t>指针变量</w:t>
      </w:r>
      <w:r>
        <w:t>p</w:t>
      </w:r>
      <w:r>
        <w:rPr>
          <w:rFonts w:hint="eastAsia"/>
        </w:rPr>
        <w:t>始终指向数组的首地址</w:t>
      </w:r>
      <w:r>
        <w:t>,</w:t>
      </w:r>
      <w:r>
        <w:rPr>
          <w:rFonts w:hint="eastAsia"/>
        </w:rPr>
        <w:t>因而执行循环赋值语句后数组各元素的值均变为</w:t>
      </w:r>
      <w:r>
        <w:t>2</w:t>
      </w:r>
      <w:r>
        <w:rPr>
          <w:rFonts w:hint="eastAsia"/>
        </w:rPr>
        <w:t>。</w:t>
      </w:r>
    </w:p>
    <w:p w:rsidR="00370794" w:rsidRDefault="00370794" w:rsidP="00370794">
      <w:pPr>
        <w:adjustRightInd w:val="0"/>
        <w:snapToGrid w:val="0"/>
      </w:pPr>
      <w:r>
        <w:t xml:space="preserve">(24)B    </w:t>
      </w:r>
      <w:r>
        <w:rPr>
          <w:rFonts w:hint="eastAsia"/>
        </w:rPr>
        <w:t>【解析】</w:t>
      </w:r>
      <w:r>
        <w:t xml:space="preserve"> </w:t>
      </w:r>
      <w:r>
        <w:rPr>
          <w:rFonts w:hint="eastAsia"/>
        </w:rPr>
        <w:t>本题考查循环语句的嵌套以及条件的判断问题。在程序中</w:t>
      </w:r>
      <w:r>
        <w:t>,</w:t>
      </w:r>
      <w:r>
        <w:rPr>
          <w:rFonts w:hint="eastAsia"/>
        </w:rPr>
        <w:t>内层循环判断条件为</w:t>
      </w:r>
      <w:r>
        <w:t>"j&lt;=i",</w:t>
      </w:r>
      <w:r>
        <w:rPr>
          <w:rFonts w:hint="eastAsia"/>
        </w:rPr>
        <w:t>而</w:t>
      </w:r>
      <w:r>
        <w:t>j</w:t>
      </w:r>
      <w:r>
        <w:rPr>
          <w:rFonts w:hint="eastAsia"/>
        </w:rPr>
        <w:t>的初值为</w:t>
      </w:r>
      <w:r>
        <w:t>3,</w:t>
      </w:r>
      <w:r>
        <w:rPr>
          <w:rFonts w:hint="eastAsia"/>
        </w:rPr>
        <w:t>故当</w:t>
      </w:r>
      <w:r>
        <w:t>i</w:t>
      </w:r>
      <w:r>
        <w:rPr>
          <w:rFonts w:hint="eastAsia"/>
        </w:rPr>
        <w:t>的值为</w:t>
      </w:r>
      <w:r>
        <w:t>1</w:t>
      </w:r>
      <w:r>
        <w:rPr>
          <w:rFonts w:hint="eastAsia"/>
        </w:rPr>
        <w:t>和</w:t>
      </w:r>
      <w:r>
        <w:t>2</w:t>
      </w:r>
      <w:r>
        <w:rPr>
          <w:rFonts w:hint="eastAsia"/>
        </w:rPr>
        <w:t>时</w:t>
      </w:r>
      <w:r>
        <w:t>,</w:t>
      </w:r>
      <w:r>
        <w:rPr>
          <w:rFonts w:hint="eastAsia"/>
        </w:rPr>
        <w:t>内层循环体都不会被执行。只有当</w:t>
      </w:r>
      <w:r>
        <w:t>i</w:t>
      </w:r>
      <w:r>
        <w:rPr>
          <w:rFonts w:hint="eastAsia"/>
        </w:rPr>
        <w:t>和</w:t>
      </w:r>
      <w:r>
        <w:t>j</w:t>
      </w:r>
      <w:r>
        <w:rPr>
          <w:rFonts w:hint="eastAsia"/>
        </w:rPr>
        <w:t>都等于</w:t>
      </w:r>
      <w:r>
        <w:t>3</w:t>
      </w:r>
      <w:r>
        <w:rPr>
          <w:rFonts w:hint="eastAsia"/>
        </w:rPr>
        <w:t>时才会执行一次。</w:t>
      </w:r>
      <w:r>
        <w:t>m</w:t>
      </w:r>
      <w:r>
        <w:rPr>
          <w:rFonts w:hint="eastAsia"/>
        </w:rPr>
        <w:t>的值为</w:t>
      </w:r>
      <w:r>
        <w:t>55</w:t>
      </w:r>
      <w:r>
        <w:rPr>
          <w:rFonts w:hint="eastAsia"/>
        </w:rPr>
        <w:t>对</w:t>
      </w:r>
      <w:r>
        <w:t>3</w:t>
      </w:r>
      <w:r>
        <w:rPr>
          <w:rFonts w:hint="eastAsia"/>
        </w:rPr>
        <w:t>取模</w:t>
      </w:r>
      <w:r>
        <w:t>,</w:t>
      </w:r>
      <w:r>
        <w:rPr>
          <w:rFonts w:hint="eastAsia"/>
        </w:rPr>
        <w:t>计算结果为</w:t>
      </w:r>
      <w:r>
        <w:t>1</w:t>
      </w:r>
      <w:r>
        <w:rPr>
          <w:rFonts w:hint="eastAsia"/>
        </w:rPr>
        <w:t>。</w:t>
      </w:r>
    </w:p>
    <w:p w:rsidR="00370794" w:rsidRDefault="00370794" w:rsidP="00370794">
      <w:pPr>
        <w:adjustRightInd w:val="0"/>
        <w:snapToGrid w:val="0"/>
      </w:pPr>
      <w:r>
        <w:t xml:space="preserve">(25)C    </w:t>
      </w:r>
      <w:r>
        <w:rPr>
          <w:rFonts w:hint="eastAsia"/>
        </w:rPr>
        <w:t>【解析】</w:t>
      </w:r>
      <w:r>
        <w:t xml:space="preserve"> </w:t>
      </w:r>
      <w:r>
        <w:rPr>
          <w:rFonts w:hint="eastAsia"/>
        </w:rPr>
        <w:t>在</w:t>
      </w:r>
      <w:r>
        <w:t>C</w:t>
      </w:r>
      <w:r>
        <w:rPr>
          <w:rFonts w:hint="eastAsia"/>
        </w:rPr>
        <w:t>语言中</w:t>
      </w:r>
      <w:r>
        <w:t>,</w:t>
      </w:r>
      <w:r>
        <w:rPr>
          <w:rFonts w:hint="eastAsia"/>
        </w:rPr>
        <w:t>字符型数据在内存中的存储形式是</w:t>
      </w:r>
      <w:r>
        <w:t>ASCII</w:t>
      </w:r>
      <w:r>
        <w:rPr>
          <w:rFonts w:hint="eastAsia"/>
        </w:rPr>
        <w:t>码值。当需要以整型格式输出字符时</w:t>
      </w:r>
      <w:r>
        <w:t>,</w:t>
      </w:r>
      <w:r>
        <w:rPr>
          <w:rFonts w:hint="eastAsia"/>
        </w:rPr>
        <w:t>输出的也是</w:t>
      </w:r>
      <w:r>
        <w:t>ASCII</w:t>
      </w:r>
      <w:r>
        <w:rPr>
          <w:rFonts w:hint="eastAsia"/>
        </w:rPr>
        <w:t>码值。字符</w:t>
      </w:r>
      <w:r>
        <w:t>'A'</w:t>
      </w:r>
      <w:r>
        <w:rPr>
          <w:rFonts w:hint="eastAsia"/>
        </w:rPr>
        <w:t>和</w:t>
      </w:r>
      <w:r>
        <w:t>'D'</w:t>
      </w:r>
      <w:r>
        <w:rPr>
          <w:rFonts w:hint="eastAsia"/>
        </w:rPr>
        <w:t>的</w:t>
      </w:r>
      <w:r>
        <w:t>ASCII</w:t>
      </w:r>
      <w:r>
        <w:rPr>
          <w:rFonts w:hint="eastAsia"/>
        </w:rPr>
        <w:t>码值分别为</w:t>
      </w:r>
      <w:r>
        <w:t>65</w:t>
      </w:r>
      <w:r>
        <w:rPr>
          <w:rFonts w:hint="eastAsia"/>
        </w:rPr>
        <w:t>和</w:t>
      </w:r>
      <w:r>
        <w:t>68</w:t>
      </w:r>
      <w:r>
        <w:rPr>
          <w:rFonts w:hint="eastAsia"/>
        </w:rPr>
        <w:t>。</w:t>
      </w:r>
    </w:p>
    <w:p w:rsidR="00370794" w:rsidRDefault="00370794" w:rsidP="00370794">
      <w:pPr>
        <w:adjustRightInd w:val="0"/>
        <w:snapToGrid w:val="0"/>
      </w:pPr>
      <w:r>
        <w:t xml:space="preserve">(26)D    </w:t>
      </w:r>
      <w:r>
        <w:rPr>
          <w:rFonts w:hint="eastAsia"/>
        </w:rPr>
        <w:t>【解析】</w:t>
      </w:r>
      <w:r>
        <w:t xml:space="preserve"> </w:t>
      </w:r>
      <w:r>
        <w:rPr>
          <w:rFonts w:hint="eastAsia"/>
        </w:rPr>
        <w:t>本题中直接使用指针变量</w:t>
      </w:r>
      <w:r>
        <w:t>k,</w:t>
      </w:r>
      <w:r>
        <w:rPr>
          <w:rFonts w:hint="eastAsia"/>
        </w:rPr>
        <w:t>但在使用时要注意对</w:t>
      </w:r>
      <w:r>
        <w:t>k</w:t>
      </w:r>
      <w:r>
        <w:rPr>
          <w:rFonts w:hint="eastAsia"/>
        </w:rPr>
        <w:t>的指针运算。此外</w:t>
      </w:r>
      <w:r>
        <w:t>,</w:t>
      </w:r>
      <w:r>
        <w:rPr>
          <w:rFonts w:hint="eastAsia"/>
        </w:rPr>
        <w:t>一开始应知道</w:t>
      </w:r>
      <w:r>
        <w:t>*k</w:t>
      </w:r>
      <w:r>
        <w:rPr>
          <w:rFonts w:hint="eastAsia"/>
        </w:rPr>
        <w:t>的值为数组中的某一下标值</w:t>
      </w:r>
      <w:r>
        <w:t>,</w:t>
      </w:r>
      <w:r>
        <w:rPr>
          <w:rFonts w:hint="eastAsia"/>
        </w:rPr>
        <w:t>即</w:t>
      </w:r>
      <w:r>
        <w:t>*k=0,</w:t>
      </w:r>
      <w:r>
        <w:rPr>
          <w:rFonts w:hint="eastAsia"/>
        </w:rPr>
        <w:t>本函数的功能是找出数组中的最大元素的位置及最大元素的值。</w:t>
      </w:r>
    </w:p>
    <w:p w:rsidR="00370794" w:rsidRDefault="00370794" w:rsidP="00370794">
      <w:pPr>
        <w:adjustRightInd w:val="0"/>
        <w:snapToGrid w:val="0"/>
      </w:pPr>
      <w:r>
        <w:t xml:space="preserve">(27)B    </w:t>
      </w:r>
      <w:r>
        <w:rPr>
          <w:rFonts w:hint="eastAsia"/>
        </w:rPr>
        <w:t>【解析】</w:t>
      </w:r>
      <w:r>
        <w:t xml:space="preserve"> argc</w:t>
      </w:r>
      <w:r>
        <w:rPr>
          <w:rFonts w:hint="eastAsia"/>
        </w:rPr>
        <w:t>中存入的是命令行中字符串的个数。</w:t>
      </w:r>
      <w:r>
        <w:t>argv</w:t>
      </w:r>
      <w:r>
        <w:rPr>
          <w:rFonts w:hint="eastAsia"/>
        </w:rPr>
        <w:t>是一个指向字符型的指针数组的指针。</w:t>
      </w:r>
    </w:p>
    <w:p w:rsidR="00370794" w:rsidRDefault="00370794" w:rsidP="00370794">
      <w:pPr>
        <w:adjustRightInd w:val="0"/>
        <w:snapToGrid w:val="0"/>
      </w:pPr>
      <w:r>
        <w:t xml:space="preserve">(28)C    </w:t>
      </w:r>
      <w:r>
        <w:rPr>
          <w:rFonts w:hint="eastAsia"/>
        </w:rPr>
        <w:t>【解析】</w:t>
      </w:r>
      <w:r>
        <w:t xml:space="preserve"> p=&amp;a[3]</w:t>
      </w:r>
      <w:r>
        <w:rPr>
          <w:rFonts w:hint="eastAsia"/>
        </w:rPr>
        <w:t>将指针指向数组</w:t>
      </w:r>
      <w:r>
        <w:t>a</w:t>
      </w:r>
      <w:r>
        <w:rPr>
          <w:rFonts w:hint="eastAsia"/>
        </w:rPr>
        <w:t>的第</w:t>
      </w:r>
      <w:r>
        <w:t>4</w:t>
      </w:r>
      <w:r>
        <w:rPr>
          <w:rFonts w:hint="eastAsia"/>
        </w:rPr>
        <w:t>个元素</w:t>
      </w:r>
      <w:r>
        <w:t>,p[5]</w:t>
      </w:r>
      <w:r>
        <w:rPr>
          <w:rFonts w:hint="eastAsia"/>
        </w:rPr>
        <w:t>指向数组</w:t>
      </w:r>
      <w:r>
        <w:t>a</w:t>
      </w:r>
      <w:r>
        <w:rPr>
          <w:rFonts w:hint="eastAsia"/>
        </w:rPr>
        <w:t>的第</w:t>
      </w:r>
      <w:r>
        <w:t>9</w:t>
      </w:r>
      <w:r>
        <w:rPr>
          <w:rFonts w:hint="eastAsia"/>
        </w:rPr>
        <w:t>个元素</w:t>
      </w:r>
      <w:r>
        <w:t>,</w:t>
      </w:r>
      <w:r>
        <w:rPr>
          <w:rFonts w:hint="eastAsia"/>
        </w:rPr>
        <w:t>而</w:t>
      </w:r>
      <w:r>
        <w:t>a[8]=9,</w:t>
      </w:r>
      <w:r>
        <w:rPr>
          <w:rFonts w:hint="eastAsia"/>
        </w:rPr>
        <w:t>所以</w:t>
      </w:r>
      <w:r>
        <w:t>b=9</w:t>
      </w:r>
      <w:r>
        <w:rPr>
          <w:rFonts w:hint="eastAsia"/>
        </w:rPr>
        <w:t>。</w:t>
      </w:r>
    </w:p>
    <w:p w:rsidR="00370794" w:rsidRDefault="00370794" w:rsidP="00370794">
      <w:pPr>
        <w:adjustRightInd w:val="0"/>
        <w:snapToGrid w:val="0"/>
      </w:pPr>
      <w:r>
        <w:t xml:space="preserve">29)C    </w:t>
      </w:r>
      <w:r>
        <w:rPr>
          <w:rFonts w:hint="eastAsia"/>
        </w:rPr>
        <w:t>【解析】</w:t>
      </w:r>
      <w:r>
        <w:t xml:space="preserve"> </w:t>
      </w:r>
      <w:r>
        <w:rPr>
          <w:rFonts w:hint="eastAsia"/>
        </w:rPr>
        <w:t>函数形参和实参分别占用不同的内存单元</w:t>
      </w:r>
      <w:r>
        <w:t>,</w:t>
      </w:r>
      <w:r>
        <w:rPr>
          <w:rFonts w:hint="eastAsia"/>
        </w:rPr>
        <w:t>改变形参的值不会影响对应实</w:t>
      </w:r>
      <w:r>
        <w:rPr>
          <w:rFonts w:hint="eastAsia"/>
        </w:rPr>
        <w:lastRenderedPageBreak/>
        <w:t>参的值</w:t>
      </w:r>
      <w:r>
        <w:t>,</w:t>
      </w:r>
      <w:r>
        <w:rPr>
          <w:rFonts w:hint="eastAsia"/>
        </w:rPr>
        <w:t>选项</w:t>
      </w:r>
      <w:r>
        <w:t>A)</w:t>
      </w:r>
      <w:r>
        <w:rPr>
          <w:rFonts w:hint="eastAsia"/>
        </w:rPr>
        <w:t>正确。指针类型的函数可以返回地址值</w:t>
      </w:r>
      <w:r>
        <w:t>,</w:t>
      </w:r>
      <w:r>
        <w:rPr>
          <w:rFonts w:hint="eastAsia"/>
        </w:rPr>
        <w:t>选项</w:t>
      </w:r>
      <w:r>
        <w:t>B)</w:t>
      </w:r>
      <w:r>
        <w:rPr>
          <w:rFonts w:hint="eastAsia"/>
        </w:rPr>
        <w:t>正确。在文件</w:t>
      </w:r>
      <w:r>
        <w:t>stdio.h</w:t>
      </w:r>
      <w:r>
        <w:rPr>
          <w:rFonts w:hint="eastAsia"/>
        </w:rPr>
        <w:t>中</w:t>
      </w:r>
      <w:r>
        <w:t>,NULL</w:t>
      </w:r>
      <w:r>
        <w:rPr>
          <w:rFonts w:hint="eastAsia"/>
        </w:rPr>
        <w:t>被定义为</w:t>
      </w:r>
      <w:r>
        <w:t xml:space="preserve">void </w:t>
      </w:r>
      <w:r>
        <w:rPr>
          <w:rFonts w:hint="eastAsia"/>
        </w:rPr>
        <w:t>型的指针</w:t>
      </w:r>
      <w:r>
        <w:t>,</w:t>
      </w:r>
      <w:r>
        <w:rPr>
          <w:rFonts w:hint="eastAsia"/>
        </w:rPr>
        <w:t>选项</w:t>
      </w:r>
      <w:r>
        <w:t>D)</w:t>
      </w:r>
      <w:r>
        <w:rPr>
          <w:rFonts w:hint="eastAsia"/>
        </w:rPr>
        <w:t>也正确。指针变量的值只能是存储单元地址</w:t>
      </w:r>
      <w:r>
        <w:t>,</w:t>
      </w:r>
      <w:r>
        <w:rPr>
          <w:rFonts w:hint="eastAsia"/>
        </w:rPr>
        <w:t>而不能是一个整数</w:t>
      </w:r>
      <w:r>
        <w:t>,</w:t>
      </w:r>
      <w:r>
        <w:rPr>
          <w:rFonts w:hint="eastAsia"/>
        </w:rPr>
        <w:t>选项</w:t>
      </w:r>
      <w:r>
        <w:t>C)</w:t>
      </w:r>
      <w:r>
        <w:rPr>
          <w:rFonts w:hint="eastAsia"/>
        </w:rPr>
        <w:t>错误。</w:t>
      </w:r>
    </w:p>
    <w:p w:rsidR="00370794" w:rsidRDefault="00370794" w:rsidP="00370794">
      <w:pPr>
        <w:adjustRightInd w:val="0"/>
        <w:snapToGrid w:val="0"/>
      </w:pPr>
      <w:r>
        <w:t xml:space="preserve">(30)C    </w:t>
      </w:r>
      <w:r>
        <w:rPr>
          <w:rFonts w:hint="eastAsia"/>
        </w:rPr>
        <w:t>【解析】</w:t>
      </w:r>
      <w:r>
        <w:t xml:space="preserve"> </w:t>
      </w:r>
      <w:r>
        <w:rPr>
          <w:rFonts w:hint="eastAsia"/>
        </w:rPr>
        <w:t>此题考查了指针引用一维数组元素的方法。</w:t>
      </w:r>
      <w:r>
        <w:t>*p+9</w:t>
      </w:r>
      <w:r>
        <w:rPr>
          <w:rFonts w:hint="eastAsia"/>
        </w:rPr>
        <w:t>因为运算符</w:t>
      </w:r>
      <w:r>
        <w:t>"*"</w:t>
      </w:r>
      <w:r>
        <w:rPr>
          <w:rFonts w:hint="eastAsia"/>
        </w:rPr>
        <w:t>的优先级高于</w:t>
      </w:r>
      <w:r>
        <w:t>"+",</w:t>
      </w:r>
      <w:r>
        <w:rPr>
          <w:rFonts w:hint="eastAsia"/>
        </w:rPr>
        <w:t>所以输出结果为</w:t>
      </w:r>
      <w:r>
        <w:t>p</w:t>
      </w:r>
      <w:r>
        <w:rPr>
          <w:rFonts w:hint="eastAsia"/>
        </w:rPr>
        <w:t>指向的元素</w:t>
      </w:r>
      <w:r>
        <w:t>1,</w:t>
      </w:r>
      <w:r>
        <w:rPr>
          <w:rFonts w:hint="eastAsia"/>
        </w:rPr>
        <w:t>然后加</w:t>
      </w:r>
      <w:r>
        <w:t>9,</w:t>
      </w:r>
      <w:r>
        <w:rPr>
          <w:rFonts w:hint="eastAsia"/>
        </w:rPr>
        <w:t>值为</w:t>
      </w:r>
      <w:r>
        <w:t>10</w:t>
      </w:r>
      <w:r>
        <w:rPr>
          <w:rFonts w:hint="eastAsia"/>
        </w:rPr>
        <w:t>。</w:t>
      </w:r>
    </w:p>
    <w:p w:rsidR="00370794" w:rsidRDefault="00370794" w:rsidP="00370794">
      <w:pPr>
        <w:adjustRightInd w:val="0"/>
        <w:snapToGrid w:val="0"/>
      </w:pPr>
      <w:r>
        <w:t xml:space="preserve">(31)B    </w:t>
      </w:r>
      <w:r>
        <w:rPr>
          <w:rFonts w:hint="eastAsia"/>
        </w:rPr>
        <w:t>【解析】</w:t>
      </w:r>
      <w:r>
        <w:t xml:space="preserve"> </w:t>
      </w:r>
      <w:r>
        <w:rPr>
          <w:rFonts w:hint="eastAsia"/>
        </w:rPr>
        <w:t>字符串连接函数</w:t>
      </w:r>
      <w:r>
        <w:t>strcat</w:t>
      </w:r>
      <w:r>
        <w:rPr>
          <w:rFonts w:hint="eastAsia"/>
        </w:rPr>
        <w:t>的调用形式如下</w:t>
      </w:r>
      <w:r>
        <w:t>:strcat(s1,s2)</w:t>
      </w:r>
      <w:r>
        <w:rPr>
          <w:rFonts w:hint="eastAsia"/>
        </w:rPr>
        <w:t>。此函数将</w:t>
      </w:r>
      <w:r>
        <w:t>s2</w:t>
      </w:r>
      <w:r>
        <w:rPr>
          <w:rFonts w:hint="eastAsia"/>
        </w:rPr>
        <w:t>所指字符串的内容连接到</w:t>
      </w:r>
      <w:r>
        <w:t>s1</w:t>
      </w:r>
      <w:r>
        <w:rPr>
          <w:rFonts w:hint="eastAsia"/>
        </w:rPr>
        <w:t>所指的字符串后面</w:t>
      </w:r>
      <w:r>
        <w:t>,</w:t>
      </w:r>
      <w:r>
        <w:rPr>
          <w:rFonts w:hint="eastAsia"/>
        </w:rPr>
        <w:t>并自动覆盖</w:t>
      </w:r>
      <w:r>
        <w:t>s1</w:t>
      </w:r>
      <w:r>
        <w:rPr>
          <w:rFonts w:hint="eastAsia"/>
        </w:rPr>
        <w:t>串末尾的尾标</w:t>
      </w:r>
      <w:r>
        <w:t>,</w:t>
      </w:r>
      <w:r>
        <w:rPr>
          <w:rFonts w:hint="eastAsia"/>
        </w:rPr>
        <w:t>函数返回</w:t>
      </w:r>
      <w:r>
        <w:t>s1</w:t>
      </w:r>
      <w:r>
        <w:rPr>
          <w:rFonts w:hint="eastAsia"/>
        </w:rPr>
        <w:t>的地址值。</w:t>
      </w:r>
    </w:p>
    <w:p w:rsidR="00370794" w:rsidRDefault="00370794" w:rsidP="00370794">
      <w:pPr>
        <w:adjustRightInd w:val="0"/>
        <w:snapToGrid w:val="0"/>
      </w:pPr>
      <w:r>
        <w:t xml:space="preserve">(32)A    </w:t>
      </w:r>
      <w:r>
        <w:rPr>
          <w:rFonts w:hint="eastAsia"/>
        </w:rPr>
        <w:t>【解析】</w:t>
      </w:r>
      <w:r>
        <w:t xml:space="preserve"> </w:t>
      </w:r>
      <w:r>
        <w:rPr>
          <w:rFonts w:hint="eastAsia"/>
        </w:rPr>
        <w:t>本题综合考查字符数组的赋值和</w:t>
      </w:r>
      <w:r>
        <w:t>strcpy</w:t>
      </w:r>
      <w:r>
        <w:rPr>
          <w:rFonts w:hint="eastAsia"/>
        </w:rPr>
        <w:t>函数的用法。</w:t>
      </w:r>
      <w:r>
        <w:t>C</w:t>
      </w:r>
      <w:r>
        <w:rPr>
          <w:rFonts w:hint="eastAsia"/>
        </w:rPr>
        <w:t>语言不允许用赋值表达式对字符数组赋值</w:t>
      </w:r>
      <w:r>
        <w:t>,</w:t>
      </w:r>
      <w:r>
        <w:rPr>
          <w:rFonts w:hint="eastAsia"/>
        </w:rPr>
        <w:t>如下面的语句就是非法的</w:t>
      </w:r>
      <w:r>
        <w:t>:str1="China",</w:t>
      </w:r>
      <w:r>
        <w:rPr>
          <w:rFonts w:hint="eastAsia"/>
        </w:rPr>
        <w:t>如果想把</w:t>
      </w:r>
      <w:r>
        <w:t>"China"</w:t>
      </w:r>
      <w:r>
        <w:rPr>
          <w:rFonts w:hint="eastAsia"/>
        </w:rPr>
        <w:t>这</w:t>
      </w:r>
      <w:r>
        <w:t>5</w:t>
      </w:r>
      <w:r>
        <w:rPr>
          <w:rFonts w:hint="eastAsia"/>
        </w:rPr>
        <w:t>个字符放到数组</w:t>
      </w:r>
      <w:r>
        <w:t>str1</w:t>
      </w:r>
      <w:r>
        <w:rPr>
          <w:rFonts w:hint="eastAsia"/>
        </w:rPr>
        <w:t>中</w:t>
      </w:r>
      <w:r>
        <w:t>,</w:t>
      </w:r>
      <w:r>
        <w:rPr>
          <w:rFonts w:hint="eastAsia"/>
        </w:rPr>
        <w:t>除了逐个输入外</w:t>
      </w:r>
      <w:r>
        <w:t>,</w:t>
      </w:r>
      <w:r>
        <w:rPr>
          <w:rFonts w:hint="eastAsia"/>
        </w:rPr>
        <w:t>还能使用</w:t>
      </w:r>
      <w:r>
        <w:t>strcpy</w:t>
      </w:r>
      <w:r>
        <w:rPr>
          <w:rFonts w:hint="eastAsia"/>
        </w:rPr>
        <w:t>函数</w:t>
      </w:r>
      <w:r>
        <w:t>,</w:t>
      </w:r>
      <w:r>
        <w:rPr>
          <w:rFonts w:hint="eastAsia"/>
        </w:rPr>
        <w:t>该函数的功能是将一个字符串复制到一字符数组中。例如</w:t>
      </w:r>
      <w:r>
        <w:t>:strcpy(str1,"China")</w:t>
      </w:r>
      <w:r>
        <w:rPr>
          <w:rFonts w:hint="eastAsia"/>
        </w:rPr>
        <w:t>或</w:t>
      </w:r>
      <w:r>
        <w:t>strcpy(str1,str2);</w:t>
      </w:r>
      <w:r>
        <w:rPr>
          <w:rFonts w:hint="eastAsia"/>
        </w:rPr>
        <w:t>注意</w:t>
      </w:r>
      <w:r>
        <w:t>,</w:t>
      </w:r>
      <w:r>
        <w:rPr>
          <w:rFonts w:hint="eastAsia"/>
        </w:rPr>
        <w:t>不能企图用以下语句来实行赋值</w:t>
      </w:r>
      <w:r>
        <w:t>(</w:t>
      </w:r>
      <w:r>
        <w:rPr>
          <w:rFonts w:hint="eastAsia"/>
        </w:rPr>
        <w:t>将</w:t>
      </w:r>
      <w:r>
        <w:t>str2</w:t>
      </w:r>
      <w:r>
        <w:rPr>
          <w:rFonts w:hint="eastAsia"/>
        </w:rPr>
        <w:t>的值传给</w:t>
      </w:r>
      <w:r>
        <w:t>str1):str1=str2;</w:t>
      </w:r>
      <w:r>
        <w:rPr>
          <w:rFonts w:hint="eastAsia"/>
        </w:rPr>
        <w:t>不能用赋值语句将一个字符串常量或字符数组直接给一个字符数组。</w:t>
      </w:r>
      <w:r>
        <w:t xml:space="preserve"> </w:t>
      </w:r>
    </w:p>
    <w:p w:rsidR="00370794" w:rsidRDefault="00370794" w:rsidP="00370794">
      <w:pPr>
        <w:adjustRightInd w:val="0"/>
        <w:snapToGrid w:val="0"/>
      </w:pPr>
      <w:r>
        <w:t>strcpy</w:t>
      </w:r>
      <w:r>
        <w:rPr>
          <w:rFonts w:hint="eastAsia"/>
        </w:rPr>
        <w:t>函数的结构是</w:t>
      </w:r>
      <w:r>
        <w:t>:strcpy(</w:t>
      </w:r>
      <w:r>
        <w:rPr>
          <w:rFonts w:hint="eastAsia"/>
        </w:rPr>
        <w:t>字符数组</w:t>
      </w:r>
      <w:r>
        <w:t>1,</w:t>
      </w:r>
      <w:r>
        <w:rPr>
          <w:rFonts w:hint="eastAsia"/>
        </w:rPr>
        <w:t>字符串</w:t>
      </w:r>
      <w:r>
        <w:t xml:space="preserve">2) </w:t>
      </w:r>
    </w:p>
    <w:p w:rsidR="00370794" w:rsidRDefault="00370794" w:rsidP="00370794">
      <w:pPr>
        <w:adjustRightInd w:val="0"/>
        <w:snapToGrid w:val="0"/>
      </w:pPr>
      <w:r>
        <w:rPr>
          <w:rFonts w:hint="eastAsia"/>
        </w:rPr>
        <w:t>其中</w:t>
      </w:r>
      <w:r>
        <w:t>,</w:t>
      </w:r>
      <w:r>
        <w:rPr>
          <w:rFonts w:hint="eastAsia"/>
        </w:rPr>
        <w:t>需要注意的是</w:t>
      </w:r>
      <w:r>
        <w:t>,</w:t>
      </w:r>
      <w:r>
        <w:rPr>
          <w:rFonts w:hint="eastAsia"/>
        </w:rPr>
        <w:t>字符数组</w:t>
      </w:r>
      <w:r>
        <w:t>1</w:t>
      </w:r>
      <w:r>
        <w:rPr>
          <w:rFonts w:hint="eastAsia"/>
        </w:rPr>
        <w:t>的长度不应小于字符串</w:t>
      </w:r>
      <w:r>
        <w:t>2</w:t>
      </w:r>
      <w:r>
        <w:rPr>
          <w:rFonts w:hint="eastAsia"/>
        </w:rPr>
        <w:t>的长度</w:t>
      </w:r>
      <w:r>
        <w:t>,"</w:t>
      </w:r>
      <w:r>
        <w:rPr>
          <w:rFonts w:hint="eastAsia"/>
        </w:rPr>
        <w:t>字符数组</w:t>
      </w:r>
      <w:r>
        <w:t>1"</w:t>
      </w:r>
      <w:r>
        <w:rPr>
          <w:rFonts w:hint="eastAsia"/>
        </w:rPr>
        <w:t>必须写成数组名形式</w:t>
      </w:r>
      <w:r>
        <w:t>,</w:t>
      </w:r>
      <w:r>
        <w:rPr>
          <w:rFonts w:hint="eastAsia"/>
        </w:rPr>
        <w:t>如</w:t>
      </w:r>
      <w:r>
        <w:t>(str1),"</w:t>
      </w:r>
      <w:r>
        <w:rPr>
          <w:rFonts w:hint="eastAsia"/>
        </w:rPr>
        <w:t>字符串</w:t>
      </w:r>
      <w:r>
        <w:t>2"</w:t>
      </w:r>
      <w:r>
        <w:rPr>
          <w:rFonts w:hint="eastAsia"/>
        </w:rPr>
        <w:t>可以是字符数组名</w:t>
      </w:r>
      <w:r>
        <w:t>,</w:t>
      </w:r>
      <w:r>
        <w:rPr>
          <w:rFonts w:hint="eastAsia"/>
        </w:rPr>
        <w:t>也可以是字符串常量</w:t>
      </w:r>
      <w:r>
        <w:t>,</w:t>
      </w:r>
      <w:r>
        <w:rPr>
          <w:rFonts w:hint="eastAsia"/>
        </w:rPr>
        <w:t>不能用赋值语句将一个字符串常量或字符数组直接给一个字符数组。</w:t>
      </w:r>
    </w:p>
    <w:p w:rsidR="00370794" w:rsidRDefault="00370794" w:rsidP="00370794">
      <w:pPr>
        <w:adjustRightInd w:val="0"/>
        <w:snapToGrid w:val="0"/>
      </w:pPr>
      <w:r>
        <w:t xml:space="preserve">(33)C    </w:t>
      </w:r>
      <w:r>
        <w:rPr>
          <w:rFonts w:hint="eastAsia"/>
        </w:rPr>
        <w:t>【解析】</w:t>
      </w:r>
      <w:r>
        <w:t xml:space="preserve"> </w:t>
      </w:r>
      <w:r>
        <w:rPr>
          <w:rFonts w:hint="eastAsia"/>
        </w:rPr>
        <w:t>在</w:t>
      </w:r>
      <w:r>
        <w:t>fun</w:t>
      </w:r>
      <w:r>
        <w:rPr>
          <w:rFonts w:hint="eastAsia"/>
        </w:rPr>
        <w:t>函数中</w:t>
      </w:r>
      <w:r>
        <w:t>,while</w:t>
      </w:r>
      <w:r>
        <w:rPr>
          <w:rFonts w:hint="eastAsia"/>
        </w:rPr>
        <w:t>循环的功能是</w:t>
      </w:r>
      <w:r>
        <w:t>:</w:t>
      </w:r>
      <w:r>
        <w:rPr>
          <w:rFonts w:hint="eastAsia"/>
        </w:rPr>
        <w:t>逐个取字符数组</w:t>
      </w:r>
      <w:r>
        <w:t>s</w:t>
      </w:r>
      <w:r>
        <w:rPr>
          <w:rFonts w:hint="eastAsia"/>
        </w:rPr>
        <w:t>的字符判断其是否是数字。若是则将其作为个位数字保存到变量</w:t>
      </w:r>
      <w:r>
        <w:t>n</w:t>
      </w:r>
      <w:r>
        <w:rPr>
          <w:rFonts w:hint="eastAsia"/>
        </w:rPr>
        <w:t>中</w:t>
      </w:r>
      <w:r>
        <w:t>,n</w:t>
      </w:r>
      <w:r>
        <w:rPr>
          <w:rFonts w:hint="eastAsia"/>
        </w:rPr>
        <w:t>的原数据的各个数位将相应左移一个</w:t>
      </w:r>
      <w:r>
        <w:t>10</w:t>
      </w:r>
      <w:r>
        <w:rPr>
          <w:rFonts w:hint="eastAsia"/>
        </w:rPr>
        <w:t>进制位。当指针</w:t>
      </w:r>
      <w:r>
        <w:t>s</w:t>
      </w:r>
      <w:r>
        <w:rPr>
          <w:rFonts w:hint="eastAsia"/>
        </w:rPr>
        <w:t>指向数组的第</w:t>
      </w:r>
      <w:r>
        <w:t>3</w:t>
      </w:r>
      <w:r>
        <w:rPr>
          <w:rFonts w:hint="eastAsia"/>
        </w:rPr>
        <w:t>位时</w:t>
      </w:r>
      <w:r>
        <w:t>,</w:t>
      </w:r>
      <w:r>
        <w:rPr>
          <w:rFonts w:hint="eastAsia"/>
        </w:rPr>
        <w:t>循环条件不成立</w:t>
      </w:r>
      <w:r>
        <w:t>,</w:t>
      </w:r>
      <w:r>
        <w:rPr>
          <w:rFonts w:hint="eastAsia"/>
        </w:rPr>
        <w:t>循环结束</w:t>
      </w:r>
      <w:r>
        <w:t>,</w:t>
      </w:r>
      <w:r>
        <w:rPr>
          <w:rFonts w:hint="eastAsia"/>
        </w:rPr>
        <w:t>返回</w:t>
      </w:r>
      <w:r>
        <w:t xml:space="preserve">n </w:t>
      </w:r>
      <w:r>
        <w:rPr>
          <w:rFonts w:hint="eastAsia"/>
        </w:rPr>
        <w:t>的值</w:t>
      </w:r>
      <w:r>
        <w:t>,</w:t>
      </w:r>
      <w:r>
        <w:rPr>
          <w:rFonts w:hint="eastAsia"/>
        </w:rPr>
        <w:t>输出</w:t>
      </w:r>
      <w:r>
        <w:t>n</w:t>
      </w:r>
      <w:r>
        <w:rPr>
          <w:rFonts w:hint="eastAsia"/>
        </w:rPr>
        <w:t>的值为</w:t>
      </w:r>
      <w:r>
        <w:t>61</w:t>
      </w:r>
      <w:r>
        <w:rPr>
          <w:rFonts w:hint="eastAsia"/>
        </w:rPr>
        <w:t>。</w:t>
      </w:r>
    </w:p>
    <w:p w:rsidR="00370794" w:rsidRDefault="00370794" w:rsidP="00370794">
      <w:pPr>
        <w:adjustRightInd w:val="0"/>
        <w:snapToGrid w:val="0"/>
      </w:pPr>
      <w:r>
        <w:t xml:space="preserve">(34)A    </w:t>
      </w:r>
      <w:r>
        <w:rPr>
          <w:rFonts w:hint="eastAsia"/>
        </w:rPr>
        <w:t>【解析】</w:t>
      </w:r>
      <w:r>
        <w:t xml:space="preserve"> </w:t>
      </w:r>
      <w:r>
        <w:rPr>
          <w:rFonts w:hint="eastAsia"/>
        </w:rPr>
        <w:t>在本题中</w:t>
      </w:r>
      <w:r>
        <w:t>,p</w:t>
      </w:r>
      <w:r>
        <w:rPr>
          <w:rFonts w:hint="eastAsia"/>
        </w:rPr>
        <w:t>和</w:t>
      </w:r>
      <w:r>
        <w:t>q</w:t>
      </w:r>
      <w:r>
        <w:rPr>
          <w:rFonts w:hint="eastAsia"/>
        </w:rPr>
        <w:t>同为指向字符类型数据的指针。</w:t>
      </w:r>
      <w:r>
        <w:t xml:space="preserve">*q </w:t>
      </w:r>
      <w:r>
        <w:rPr>
          <w:rFonts w:hint="eastAsia"/>
        </w:rPr>
        <w:t>和</w:t>
      </w:r>
      <w:r>
        <w:t>p[0]</w:t>
      </w:r>
      <w:r>
        <w:rPr>
          <w:rFonts w:hint="eastAsia"/>
        </w:rPr>
        <w:t>同为字符型数据。选项</w:t>
      </w:r>
      <w:r>
        <w:t>B)</w:t>
      </w:r>
      <w:r>
        <w:rPr>
          <w:rFonts w:hint="eastAsia"/>
        </w:rPr>
        <w:t>、</w:t>
      </w:r>
      <w:r>
        <w:t>C)</w:t>
      </w:r>
      <w:r>
        <w:rPr>
          <w:rFonts w:hint="eastAsia"/>
        </w:rPr>
        <w:t>和</w:t>
      </w:r>
      <w:r>
        <w:t>D)</w:t>
      </w:r>
      <w:r>
        <w:rPr>
          <w:rFonts w:hint="eastAsia"/>
        </w:rPr>
        <w:t>都符合题目的要求</w:t>
      </w:r>
      <w:r>
        <w:t>;</w:t>
      </w:r>
      <w:r>
        <w:rPr>
          <w:rFonts w:hint="eastAsia"/>
        </w:rPr>
        <w:t>选项</w:t>
      </w:r>
      <w:r>
        <w:t>A)</w:t>
      </w:r>
      <w:r>
        <w:rPr>
          <w:rFonts w:hint="eastAsia"/>
        </w:rPr>
        <w:t>计算得出的是指针类型数据所占的内存字节数。</w:t>
      </w:r>
    </w:p>
    <w:p w:rsidR="00370794" w:rsidRDefault="00370794" w:rsidP="00370794">
      <w:pPr>
        <w:adjustRightInd w:val="0"/>
        <w:snapToGrid w:val="0"/>
      </w:pPr>
      <w:r>
        <w:t xml:space="preserve">(35)A </w:t>
      </w:r>
      <w:r>
        <w:rPr>
          <w:rFonts w:hint="eastAsia"/>
        </w:rPr>
        <w:t>【解析】</w:t>
      </w:r>
      <w:r>
        <w:t xml:space="preserve"> </w:t>
      </w:r>
      <w:r>
        <w:rPr>
          <w:rFonts w:hint="eastAsia"/>
        </w:rPr>
        <w:t>循环开始前</w:t>
      </w:r>
      <w:r>
        <w:t>,</w:t>
      </w:r>
      <w:r>
        <w:rPr>
          <w:rFonts w:hint="eastAsia"/>
        </w:rPr>
        <w:t>指针</w:t>
      </w:r>
      <w:r>
        <w:t>t</w:t>
      </w:r>
      <w:r>
        <w:rPr>
          <w:rFonts w:hint="eastAsia"/>
        </w:rPr>
        <w:t>和</w:t>
      </w:r>
      <w:r>
        <w:t>s</w:t>
      </w:r>
      <w:r>
        <w:rPr>
          <w:rFonts w:hint="eastAsia"/>
        </w:rPr>
        <w:t>都指向字符串的起始位置</w:t>
      </w:r>
      <w:r>
        <w:t>,</w:t>
      </w:r>
      <w:r>
        <w:rPr>
          <w:rFonts w:hint="eastAsia"/>
        </w:rPr>
        <w:t>然后通过</w:t>
      </w:r>
      <w:r>
        <w:t>while</w:t>
      </w:r>
      <w:r>
        <w:rPr>
          <w:rFonts w:hint="eastAsia"/>
        </w:rPr>
        <w:t>循环判断</w:t>
      </w:r>
      <w:r>
        <w:t>t</w:t>
      </w:r>
      <w:r>
        <w:rPr>
          <w:rFonts w:hint="eastAsia"/>
        </w:rPr>
        <w:t>指向的位置是否为空</w:t>
      </w:r>
      <w:r>
        <w:t>,</w:t>
      </w:r>
      <w:r>
        <w:rPr>
          <w:rFonts w:hint="eastAsia"/>
        </w:rPr>
        <w:t>同时让</w:t>
      </w:r>
      <w:r>
        <w:t>t</w:t>
      </w:r>
      <w:r>
        <w:rPr>
          <w:rFonts w:hint="eastAsia"/>
        </w:rPr>
        <w:t>向右移动一位。</w:t>
      </w:r>
      <w:r>
        <w:t>while</w:t>
      </w:r>
      <w:r>
        <w:rPr>
          <w:rFonts w:hint="eastAsia"/>
        </w:rPr>
        <w:t>循环结束时</w:t>
      </w:r>
      <w:r>
        <w:t>,t</w:t>
      </w:r>
      <w:r>
        <w:rPr>
          <w:rFonts w:hint="eastAsia"/>
        </w:rPr>
        <w:t>自减</w:t>
      </w:r>
      <w:r>
        <w:t>1,</w:t>
      </w:r>
      <w:r>
        <w:rPr>
          <w:rFonts w:hint="eastAsia"/>
        </w:rPr>
        <w:t>此时</w:t>
      </w:r>
      <w:r>
        <w:t>t</w:t>
      </w:r>
      <w:r>
        <w:rPr>
          <w:rFonts w:hint="eastAsia"/>
        </w:rPr>
        <w:t>指向的位置是字符串的结束标志</w:t>
      </w:r>
      <w:r>
        <w:t>'\0'</w:t>
      </w:r>
      <w:r>
        <w:rPr>
          <w:rFonts w:hint="eastAsia"/>
        </w:rPr>
        <w:t>处</w:t>
      </w:r>
      <w:r>
        <w:t>,</w:t>
      </w:r>
      <w:r>
        <w:rPr>
          <w:rFonts w:hint="eastAsia"/>
        </w:rPr>
        <w:t>故</w:t>
      </w:r>
      <w:r>
        <w:t>t-s</w:t>
      </w:r>
      <w:r>
        <w:rPr>
          <w:rFonts w:hint="eastAsia"/>
        </w:rPr>
        <w:t>的值是字符串的长度</w:t>
      </w:r>
      <w:r>
        <w:t>,</w:t>
      </w:r>
      <w:r>
        <w:rPr>
          <w:rFonts w:hint="eastAsia"/>
        </w:rPr>
        <w:t>并不包括结束标志。</w:t>
      </w:r>
    </w:p>
    <w:p w:rsidR="00370794" w:rsidRDefault="00370794" w:rsidP="00370794">
      <w:pPr>
        <w:adjustRightInd w:val="0"/>
        <w:snapToGrid w:val="0"/>
      </w:pPr>
      <w:r>
        <w:t xml:space="preserve">(36)C    </w:t>
      </w:r>
      <w:r>
        <w:rPr>
          <w:rFonts w:hint="eastAsia"/>
        </w:rPr>
        <w:t>【解析】</w:t>
      </w:r>
      <w:r>
        <w:t xml:space="preserve"> </w:t>
      </w:r>
      <w:r>
        <w:rPr>
          <w:rFonts w:hint="eastAsia"/>
        </w:rPr>
        <w:t>本题综合考查了输入函数的使用。</w:t>
      </w:r>
      <w:r>
        <w:t>scanf</w:t>
      </w:r>
      <w:r>
        <w:rPr>
          <w:rFonts w:hint="eastAsia"/>
        </w:rPr>
        <w:t>函数会将空格视为分隔符</w:t>
      </w:r>
      <w:r>
        <w:t>,getchar</w:t>
      </w:r>
      <w:r>
        <w:rPr>
          <w:rFonts w:hint="eastAsia"/>
        </w:rPr>
        <w:t>函数只能输入单个字符</w:t>
      </w:r>
      <w:r>
        <w:t>,getc</w:t>
      </w:r>
      <w:r>
        <w:rPr>
          <w:rFonts w:hint="eastAsia"/>
        </w:rPr>
        <w:t>函数是文件操作函数</w:t>
      </w:r>
      <w:r>
        <w:t>,</w:t>
      </w:r>
      <w:r>
        <w:rPr>
          <w:rFonts w:hint="eastAsia"/>
        </w:rPr>
        <w:t>显然都不符合题意。通过</w:t>
      </w:r>
      <w:r>
        <w:t>gets</w:t>
      </w:r>
      <w:r>
        <w:rPr>
          <w:rFonts w:hint="eastAsia"/>
        </w:rPr>
        <w:t>函数输入字符串时</w:t>
      </w:r>
      <w:r>
        <w:t>,</w:t>
      </w:r>
      <w:r>
        <w:rPr>
          <w:rFonts w:hint="eastAsia"/>
        </w:rPr>
        <w:t>输入的空格被认为是字符串的一个字符。</w:t>
      </w:r>
    </w:p>
    <w:p w:rsidR="00370794" w:rsidRDefault="00370794" w:rsidP="00370794">
      <w:pPr>
        <w:adjustRightInd w:val="0"/>
        <w:snapToGrid w:val="0"/>
      </w:pPr>
      <w:r>
        <w:t xml:space="preserve">(37)D   </w:t>
      </w:r>
      <w:r>
        <w:rPr>
          <w:rFonts w:hint="eastAsia"/>
        </w:rPr>
        <w:t>【解析】</w:t>
      </w:r>
      <w:r>
        <w:t xml:space="preserve"> </w:t>
      </w:r>
      <w:r>
        <w:rPr>
          <w:rFonts w:hint="eastAsia"/>
        </w:rPr>
        <w:t>通过赋初值的方式给一维数组赋字符串</w:t>
      </w:r>
      <w:r>
        <w:t>,</w:t>
      </w:r>
      <w:r>
        <w:rPr>
          <w:rFonts w:hint="eastAsia"/>
        </w:rPr>
        <w:t>可以用给一般数组赋初值的相同方式给一维字符数组赋字符串</w:t>
      </w:r>
      <w:r>
        <w:t>,</w:t>
      </w:r>
      <w:r>
        <w:rPr>
          <w:rFonts w:hint="eastAsia"/>
        </w:rPr>
        <w:t>也可以在赋值时直接赋字符串常量。选项</w:t>
      </w:r>
      <w:r>
        <w:t>B)</w:t>
      </w:r>
      <w:r>
        <w:rPr>
          <w:rFonts w:hint="eastAsia"/>
        </w:rPr>
        <w:t>和</w:t>
      </w:r>
      <w:r>
        <w:t>C)</w:t>
      </w:r>
      <w:r>
        <w:rPr>
          <w:rFonts w:hint="eastAsia"/>
        </w:rPr>
        <w:t>后面的</w:t>
      </w:r>
      <w:r>
        <w:t>'\0'</w:t>
      </w:r>
      <w:r>
        <w:rPr>
          <w:rFonts w:hint="eastAsia"/>
        </w:rPr>
        <w:t>是多余的</w:t>
      </w:r>
      <w:r>
        <w:t>,</w:t>
      </w:r>
      <w:r>
        <w:rPr>
          <w:rFonts w:hint="eastAsia"/>
        </w:rPr>
        <w:t>在</w:t>
      </w:r>
      <w:r>
        <w:t>C</w:t>
      </w:r>
      <w:r>
        <w:rPr>
          <w:rFonts w:hint="eastAsia"/>
        </w:rPr>
        <w:t>语言中</w:t>
      </w:r>
      <w:r>
        <w:t>,</w:t>
      </w:r>
      <w:r>
        <w:rPr>
          <w:rFonts w:hint="eastAsia"/>
        </w:rPr>
        <w:t>系统会自动在字符串的结尾处加上一个字符</w:t>
      </w:r>
      <w:r>
        <w:t>'\0'</w:t>
      </w:r>
      <w:r>
        <w:rPr>
          <w:rFonts w:hint="eastAsia"/>
        </w:rPr>
        <w:t>作为串的结束标记。</w:t>
      </w:r>
    </w:p>
    <w:p w:rsidR="00370794" w:rsidRDefault="00370794" w:rsidP="00370794">
      <w:pPr>
        <w:adjustRightInd w:val="0"/>
        <w:snapToGrid w:val="0"/>
      </w:pPr>
      <w:r>
        <w:t xml:space="preserve">(38)D    </w:t>
      </w:r>
      <w:r>
        <w:rPr>
          <w:rFonts w:hint="eastAsia"/>
        </w:rPr>
        <w:t>【解析】</w:t>
      </w:r>
      <w:r>
        <w:t xml:space="preserve"> </w:t>
      </w:r>
      <w:r>
        <w:rPr>
          <w:rFonts w:hint="eastAsia"/>
        </w:rPr>
        <w:t>函数的静态局部变量在编译时就赋初值</w:t>
      </w:r>
      <w:r>
        <w:t>,</w:t>
      </w:r>
      <w:r>
        <w:rPr>
          <w:rFonts w:hint="eastAsia"/>
        </w:rPr>
        <w:t>即只赋初值一次</w:t>
      </w:r>
      <w:r>
        <w:t>,</w:t>
      </w:r>
      <w:r>
        <w:rPr>
          <w:rFonts w:hint="eastAsia"/>
        </w:rPr>
        <w:t>在程序运行时它已有初值</w:t>
      </w:r>
      <w:r>
        <w:t>,</w:t>
      </w:r>
      <w:r>
        <w:rPr>
          <w:rFonts w:hint="eastAsia"/>
        </w:rPr>
        <w:t>以后每次调用函数时不再重新赋值</w:t>
      </w:r>
      <w:r>
        <w:t>,</w:t>
      </w:r>
      <w:r>
        <w:rPr>
          <w:rFonts w:hint="eastAsia"/>
        </w:rPr>
        <w:t>而只是保留上次函数调用结束时的值。</w:t>
      </w:r>
    </w:p>
    <w:p w:rsidR="00370794" w:rsidRDefault="00370794" w:rsidP="00370794">
      <w:pPr>
        <w:adjustRightInd w:val="0"/>
        <w:snapToGrid w:val="0"/>
      </w:pPr>
      <w:r>
        <w:t xml:space="preserve">(39)C    </w:t>
      </w:r>
      <w:r>
        <w:rPr>
          <w:rFonts w:hint="eastAsia"/>
        </w:rPr>
        <w:t>【解析】</w:t>
      </w:r>
      <w:r>
        <w:t xml:space="preserve"> </w:t>
      </w:r>
      <w:r>
        <w:rPr>
          <w:rFonts w:hint="eastAsia"/>
        </w:rPr>
        <w:t>带参数的宏定义命令行形式如下</w:t>
      </w:r>
      <w:r>
        <w:t xml:space="preserve">: #define </w:t>
      </w:r>
      <w:r>
        <w:rPr>
          <w:rFonts w:hint="eastAsia"/>
        </w:rPr>
        <w:t>宏名</w:t>
      </w:r>
      <w:r>
        <w:t>(</w:t>
      </w:r>
      <w:r>
        <w:rPr>
          <w:rFonts w:hint="eastAsia"/>
        </w:rPr>
        <w:t>形参表</w:t>
      </w:r>
      <w:r>
        <w:t xml:space="preserve">) </w:t>
      </w:r>
      <w:r>
        <w:rPr>
          <w:rFonts w:hint="eastAsia"/>
        </w:rPr>
        <w:t>替换文本</w:t>
      </w:r>
      <w:r>
        <w:t xml:space="preserve"> </w:t>
      </w:r>
    </w:p>
    <w:p w:rsidR="00370794" w:rsidRDefault="00370794" w:rsidP="00370794">
      <w:pPr>
        <w:adjustRightInd w:val="0"/>
        <w:snapToGrid w:val="0"/>
      </w:pPr>
      <w:r>
        <w:rPr>
          <w:rFonts w:hint="eastAsia"/>
        </w:rPr>
        <w:t>在编译的时候编译预处理程序用</w:t>
      </w:r>
      <w:r>
        <w:t>"</w:t>
      </w:r>
      <w:r>
        <w:rPr>
          <w:rFonts w:hint="eastAsia"/>
        </w:rPr>
        <w:t>替换文本</w:t>
      </w:r>
      <w:r>
        <w:t>"</w:t>
      </w:r>
      <w:r>
        <w:rPr>
          <w:rFonts w:hint="eastAsia"/>
        </w:rPr>
        <w:t>来替换宏</w:t>
      </w:r>
      <w:r>
        <w:t>,</w:t>
      </w:r>
      <w:r>
        <w:rPr>
          <w:rFonts w:hint="eastAsia"/>
        </w:rPr>
        <w:t>即</w:t>
      </w:r>
      <w:r>
        <w:t>M(n,m)</w:t>
      </w:r>
      <w:r>
        <w:rPr>
          <w:rFonts w:hint="eastAsia"/>
        </w:rPr>
        <w:t>被替换为</w:t>
      </w:r>
      <w:r>
        <w:t>n%m,</w:t>
      </w:r>
      <w:r>
        <w:rPr>
          <w:rFonts w:hint="eastAsia"/>
        </w:rPr>
        <w:t>之后计算</w:t>
      </w:r>
      <w:r>
        <w:t>,</w:t>
      </w:r>
      <w:r>
        <w:rPr>
          <w:rFonts w:hint="eastAsia"/>
        </w:rPr>
        <w:t>将计算的结果赋给</w:t>
      </w:r>
      <w:r>
        <w:t>a</w:t>
      </w:r>
      <w:r>
        <w:rPr>
          <w:rFonts w:hint="eastAsia"/>
        </w:rPr>
        <w:t>。注意</w:t>
      </w:r>
      <w:r>
        <w:t>,</w:t>
      </w:r>
      <w:r>
        <w:rPr>
          <w:rFonts w:hint="eastAsia"/>
        </w:rPr>
        <w:t>宏替换是在编译时由预处理程序完成的</w:t>
      </w:r>
      <w:r>
        <w:t>,</w:t>
      </w:r>
      <w:r>
        <w:rPr>
          <w:rFonts w:hint="eastAsia"/>
        </w:rPr>
        <w:t>宏替换不占用运行的时间</w:t>
      </w:r>
      <w:r>
        <w:t>,</w:t>
      </w:r>
      <w:r>
        <w:rPr>
          <w:rFonts w:hint="eastAsia"/>
        </w:rPr>
        <w:t>而函数调用是在程序运行时进行的</w:t>
      </w:r>
      <w:r>
        <w:t>,</w:t>
      </w:r>
      <w:r>
        <w:rPr>
          <w:rFonts w:hint="eastAsia"/>
        </w:rPr>
        <w:t>在函数的调用过程中需要占用一系列的处理时间。</w:t>
      </w:r>
    </w:p>
    <w:p w:rsidR="00370794" w:rsidRDefault="00370794" w:rsidP="00370794">
      <w:pPr>
        <w:adjustRightInd w:val="0"/>
        <w:snapToGrid w:val="0"/>
      </w:pPr>
      <w:r>
        <w:t xml:space="preserve">(40)A   </w:t>
      </w:r>
      <w:r>
        <w:rPr>
          <w:rFonts w:hint="eastAsia"/>
        </w:rPr>
        <w:t>【解析】</w:t>
      </w:r>
      <w:r>
        <w:t xml:space="preserve"> </w:t>
      </w:r>
      <w:r>
        <w:rPr>
          <w:rFonts w:hint="eastAsia"/>
        </w:rPr>
        <w:t>本题的功能是顺序的读两个文本文件</w:t>
      </w:r>
      <w:r>
        <w:t>,</w:t>
      </w:r>
      <w:r>
        <w:rPr>
          <w:rFonts w:hint="eastAsia"/>
        </w:rPr>
        <w:t>依次输出。当打开文件时出现错误</w:t>
      </w:r>
      <w:r>
        <w:t>,fopen</w:t>
      </w:r>
      <w:r>
        <w:rPr>
          <w:rFonts w:hint="eastAsia"/>
        </w:rPr>
        <w:t>函数将返回</w:t>
      </w:r>
      <w:r>
        <w:t>NULL</w:t>
      </w:r>
      <w:r>
        <w:rPr>
          <w:rFonts w:hint="eastAsia"/>
        </w:rPr>
        <w:t>。</w:t>
      </w:r>
    </w:p>
    <w:p w:rsidR="00370794" w:rsidRDefault="00370794" w:rsidP="00370794">
      <w:pPr>
        <w:adjustRightInd w:val="0"/>
        <w:snapToGrid w:val="0"/>
      </w:pPr>
      <w:r>
        <w:rPr>
          <w:rFonts w:hint="eastAsia"/>
        </w:rPr>
        <w:t>二、填空题</w:t>
      </w:r>
    </w:p>
    <w:p w:rsidR="00370794" w:rsidRDefault="00370794" w:rsidP="00370794">
      <w:pPr>
        <w:adjustRightInd w:val="0"/>
        <w:snapToGrid w:val="0"/>
      </w:pPr>
      <w:r>
        <w:t>(1)</w:t>
      </w:r>
      <w:r>
        <w:rPr>
          <w:rFonts w:hint="eastAsia"/>
        </w:rPr>
        <w:t>【</w:t>
      </w:r>
      <w:r>
        <w:t>1</w:t>
      </w:r>
      <w:r>
        <w:rPr>
          <w:rFonts w:hint="eastAsia"/>
        </w:rPr>
        <w:t>】</w:t>
      </w:r>
      <w:r>
        <w:t xml:space="preserve"> </w:t>
      </w:r>
      <w:r>
        <w:rPr>
          <w:rFonts w:hint="eastAsia"/>
        </w:rPr>
        <w:t>可行性研究</w:t>
      </w:r>
      <w:r>
        <w:t xml:space="preserve">    </w:t>
      </w:r>
      <w:r>
        <w:rPr>
          <w:rFonts w:hint="eastAsia"/>
        </w:rPr>
        <w:t>【解析】</w:t>
      </w:r>
      <w:r>
        <w:t xml:space="preserve"> </w:t>
      </w:r>
      <w:r>
        <w:rPr>
          <w:rFonts w:hint="eastAsia"/>
        </w:rPr>
        <w:t>软件生命周期一般包括可行性研究与需求分析、设计、实现、测试、交付使用以及维护等</w:t>
      </w:r>
      <w:r>
        <w:t>,</w:t>
      </w:r>
      <w:r>
        <w:rPr>
          <w:rFonts w:hint="eastAsia"/>
        </w:rPr>
        <w:t>还可以将软件生命周期分为三个阶段</w:t>
      </w:r>
      <w:r>
        <w:t>:</w:t>
      </w:r>
      <w:r>
        <w:rPr>
          <w:rFonts w:ascii="宋体" w:hAnsi="宋体" w:cs="宋体" w:hint="eastAsia"/>
        </w:rPr>
        <w:t>①</w:t>
      </w:r>
      <w:r>
        <w:rPr>
          <w:rFonts w:hint="eastAsia"/>
        </w:rPr>
        <w:t>软件定义阶段</w:t>
      </w:r>
      <w:r>
        <w:t>:</w:t>
      </w:r>
      <w:r>
        <w:rPr>
          <w:rFonts w:hint="eastAsia"/>
        </w:rPr>
        <w:t>可行性研究和需求分析</w:t>
      </w:r>
      <w:r>
        <w:t>;</w:t>
      </w:r>
      <w:r>
        <w:rPr>
          <w:rFonts w:ascii="宋体" w:hAnsi="宋体" w:cs="宋体" w:hint="eastAsia"/>
        </w:rPr>
        <w:t>②</w:t>
      </w:r>
      <w:r>
        <w:rPr>
          <w:rFonts w:hint="eastAsia"/>
        </w:rPr>
        <w:t>软件开发阶段</w:t>
      </w:r>
      <w:r>
        <w:t>:</w:t>
      </w:r>
      <w:r>
        <w:rPr>
          <w:rFonts w:hint="eastAsia"/>
        </w:rPr>
        <w:t>设计、实现和测试</w:t>
      </w:r>
      <w:r>
        <w:t>;</w:t>
      </w:r>
      <w:r>
        <w:rPr>
          <w:rFonts w:ascii="宋体" w:hAnsi="宋体" w:cs="宋体" w:hint="eastAsia"/>
        </w:rPr>
        <w:t>③</w:t>
      </w:r>
      <w:r>
        <w:rPr>
          <w:rFonts w:hint="eastAsia"/>
        </w:rPr>
        <w:t>软件运行维护阶段</w:t>
      </w:r>
      <w:r>
        <w:t>:</w:t>
      </w:r>
      <w:r>
        <w:rPr>
          <w:rFonts w:hint="eastAsia"/>
        </w:rPr>
        <w:t>交付使用和维护。</w:t>
      </w:r>
    </w:p>
    <w:p w:rsidR="00370794" w:rsidRDefault="00370794" w:rsidP="00370794">
      <w:pPr>
        <w:adjustRightInd w:val="0"/>
        <w:snapToGrid w:val="0"/>
      </w:pPr>
      <w:r>
        <w:t>(2)</w:t>
      </w:r>
      <w:r>
        <w:rPr>
          <w:rFonts w:hint="eastAsia"/>
        </w:rPr>
        <w:t>【</w:t>
      </w:r>
      <w:r>
        <w:t>2</w:t>
      </w:r>
      <w:r>
        <w:rPr>
          <w:rFonts w:hint="eastAsia"/>
        </w:rPr>
        <w:t>】</w:t>
      </w:r>
      <w:r>
        <w:t xml:space="preserve"> </w:t>
      </w:r>
      <w:r>
        <w:rPr>
          <w:rFonts w:hint="eastAsia"/>
        </w:rPr>
        <w:t>完善性</w:t>
      </w:r>
      <w:r>
        <w:t xml:space="preserve">    </w:t>
      </w:r>
      <w:r>
        <w:rPr>
          <w:rFonts w:hint="eastAsia"/>
        </w:rPr>
        <w:t>【解析】</w:t>
      </w:r>
      <w:r>
        <w:t xml:space="preserve"> </w:t>
      </w:r>
      <w:r>
        <w:rPr>
          <w:rFonts w:hint="eastAsia"/>
        </w:rPr>
        <w:t>软件维护活动包括以下几类</w:t>
      </w:r>
      <w:r>
        <w:t>:</w:t>
      </w:r>
      <w:r>
        <w:rPr>
          <w:rFonts w:hint="eastAsia"/>
        </w:rPr>
        <w:t>改正性维护、适应性维护、完善性维护和预防性维护。改正性维护是指在软件交付使用后</w:t>
      </w:r>
      <w:r>
        <w:t>,</w:t>
      </w:r>
      <w:r>
        <w:rPr>
          <w:rFonts w:hint="eastAsia"/>
        </w:rPr>
        <w:t>为了识别和纠正软件错误、改正软件性能上的缺陷、排除实施中的误使用</w:t>
      </w:r>
      <w:r>
        <w:t>,</w:t>
      </w:r>
      <w:r>
        <w:rPr>
          <w:rFonts w:hint="eastAsia"/>
        </w:rPr>
        <w:t>应当进行的诊断和改正错误的过程</w:t>
      </w:r>
      <w:r>
        <w:t>;</w:t>
      </w:r>
      <w:r>
        <w:rPr>
          <w:rFonts w:hint="eastAsia"/>
        </w:rPr>
        <w:t>适应性维护是指为了使软件适应变化</w:t>
      </w:r>
      <w:r>
        <w:t>,</w:t>
      </w:r>
      <w:r>
        <w:rPr>
          <w:rFonts w:hint="eastAsia"/>
        </w:rPr>
        <w:t>而去修改软件的过程</w:t>
      </w:r>
      <w:r>
        <w:t>;</w:t>
      </w:r>
      <w:r>
        <w:rPr>
          <w:rFonts w:hint="eastAsia"/>
        </w:rPr>
        <w:t>完善性维护是指为了满足用户对软件提出的新功能与性能要求</w:t>
      </w:r>
      <w:r>
        <w:t>,</w:t>
      </w:r>
      <w:r>
        <w:rPr>
          <w:rFonts w:hint="eastAsia"/>
        </w:rPr>
        <w:t>需要修改或再次开发软件</w:t>
      </w:r>
      <w:r>
        <w:t>,</w:t>
      </w:r>
      <w:r>
        <w:rPr>
          <w:rFonts w:hint="eastAsia"/>
        </w:rPr>
        <w:t>以扩充软件功能、增强软件性能、改进加工效率、</w:t>
      </w:r>
      <w:r>
        <w:rPr>
          <w:rFonts w:hint="eastAsia"/>
        </w:rPr>
        <w:lastRenderedPageBreak/>
        <w:t>提高软件的可维护性</w:t>
      </w:r>
      <w:r>
        <w:t>;</w:t>
      </w:r>
      <w:r>
        <w:rPr>
          <w:rFonts w:hint="eastAsia"/>
        </w:rPr>
        <w:t>预防性维护是为了提高软件的可维护性、可靠性等</w:t>
      </w:r>
      <w:r>
        <w:t>,</w:t>
      </w:r>
      <w:r>
        <w:rPr>
          <w:rFonts w:hint="eastAsia"/>
        </w:rPr>
        <w:t>为以后的进一步改进软件打下良好基础。</w:t>
      </w:r>
    </w:p>
    <w:p w:rsidR="00370794" w:rsidRDefault="00370794" w:rsidP="00370794">
      <w:pPr>
        <w:adjustRightInd w:val="0"/>
        <w:snapToGrid w:val="0"/>
      </w:pPr>
      <w:r>
        <w:t>(3)</w:t>
      </w:r>
      <w:r>
        <w:rPr>
          <w:rFonts w:hint="eastAsia"/>
        </w:rPr>
        <w:t>【</w:t>
      </w:r>
      <w:r>
        <w:t>3</w:t>
      </w:r>
      <w:r>
        <w:rPr>
          <w:rFonts w:hint="eastAsia"/>
        </w:rPr>
        <w:t>】</w:t>
      </w:r>
      <w:r>
        <w:t xml:space="preserve"> </w:t>
      </w:r>
      <w:r>
        <w:rPr>
          <w:rFonts w:hint="eastAsia"/>
        </w:rPr>
        <w:t>非线性结构</w:t>
      </w:r>
      <w:r>
        <w:t xml:space="preserve">    </w:t>
      </w:r>
      <w:r>
        <w:rPr>
          <w:rFonts w:hint="eastAsia"/>
        </w:rPr>
        <w:t>【解析】</w:t>
      </w:r>
      <w:r>
        <w:t xml:space="preserve"> </w:t>
      </w:r>
      <w:r>
        <w:rPr>
          <w:rFonts w:hint="eastAsia"/>
        </w:rPr>
        <w:t>数据的逻辑结构有线性结构和非线性结构两大类。</w:t>
      </w:r>
    </w:p>
    <w:p w:rsidR="00370794" w:rsidRDefault="00370794" w:rsidP="00370794">
      <w:pPr>
        <w:adjustRightInd w:val="0"/>
        <w:snapToGrid w:val="0"/>
      </w:pPr>
      <w:r>
        <w:t>(4)</w:t>
      </w:r>
      <w:r>
        <w:rPr>
          <w:rFonts w:hint="eastAsia"/>
        </w:rPr>
        <w:t>【</w:t>
      </w:r>
      <w:r>
        <w:t>4</w:t>
      </w:r>
      <w:r>
        <w:rPr>
          <w:rFonts w:hint="eastAsia"/>
        </w:rPr>
        <w:t>】</w:t>
      </w:r>
      <w:r>
        <w:t xml:space="preserve"> n+1    </w:t>
      </w:r>
      <w:r>
        <w:rPr>
          <w:rFonts w:hint="eastAsia"/>
        </w:rPr>
        <w:t>【解析】</w:t>
      </w:r>
      <w:r>
        <w:t xml:space="preserve"> </w:t>
      </w:r>
      <w:r>
        <w:rPr>
          <w:rFonts w:hint="eastAsia"/>
        </w:rPr>
        <w:t>在任意一棵二叉树中</w:t>
      </w:r>
      <w:r>
        <w:t>,</w:t>
      </w:r>
      <w:r>
        <w:rPr>
          <w:rFonts w:hint="eastAsia"/>
        </w:rPr>
        <w:t>度为</w:t>
      </w:r>
      <w:r>
        <w:t>O</w:t>
      </w:r>
      <w:r>
        <w:rPr>
          <w:rFonts w:hint="eastAsia"/>
        </w:rPr>
        <w:t>多结点</w:t>
      </w:r>
      <w:r>
        <w:t>(</w:t>
      </w:r>
      <w:r>
        <w:rPr>
          <w:rFonts w:hint="eastAsia"/>
        </w:rPr>
        <w:t>即叶子结点</w:t>
      </w:r>
      <w:r>
        <w:t>)</w:t>
      </w:r>
      <w:r>
        <w:rPr>
          <w:rFonts w:hint="eastAsia"/>
        </w:rPr>
        <w:t>总是比度为</w:t>
      </w:r>
      <w:r>
        <w:t>2</w:t>
      </w:r>
      <w:r>
        <w:rPr>
          <w:rFonts w:hint="eastAsia"/>
        </w:rPr>
        <w:t>多结点多一个。</w:t>
      </w:r>
    </w:p>
    <w:p w:rsidR="00370794" w:rsidRDefault="00370794" w:rsidP="00370794">
      <w:pPr>
        <w:adjustRightInd w:val="0"/>
        <w:snapToGrid w:val="0"/>
      </w:pPr>
      <w:r>
        <w:t>(5)</w:t>
      </w:r>
      <w:r>
        <w:rPr>
          <w:rFonts w:hint="eastAsia"/>
        </w:rPr>
        <w:t>【</w:t>
      </w:r>
      <w:r>
        <w:t>5</w:t>
      </w:r>
      <w:r>
        <w:rPr>
          <w:rFonts w:hint="eastAsia"/>
        </w:rPr>
        <w:t>】</w:t>
      </w:r>
      <w:r>
        <w:t xml:space="preserve"> </w:t>
      </w:r>
      <w:r>
        <w:rPr>
          <w:rFonts w:hint="eastAsia"/>
        </w:rPr>
        <w:t>实体</w:t>
      </w:r>
      <w:r>
        <w:t xml:space="preserve">    </w:t>
      </w:r>
      <w:r>
        <w:rPr>
          <w:rFonts w:hint="eastAsia"/>
        </w:rPr>
        <w:t>【解析】</w:t>
      </w:r>
      <w:r>
        <w:t xml:space="preserve"> </w:t>
      </w:r>
      <w:r>
        <w:rPr>
          <w:rFonts w:hint="eastAsia"/>
        </w:rPr>
        <w:t>在</w:t>
      </w:r>
      <w:r>
        <w:t>E-R</w:t>
      </w:r>
      <w:r>
        <w:rPr>
          <w:rFonts w:hint="eastAsia"/>
        </w:rPr>
        <w:t>图中用矩形表示实体</w:t>
      </w:r>
      <w:r>
        <w:t>;</w:t>
      </w:r>
      <w:r>
        <w:rPr>
          <w:rFonts w:hint="eastAsia"/>
        </w:rPr>
        <w:t>椭圆形表示属性</w:t>
      </w:r>
      <w:r>
        <w:t>;</w:t>
      </w:r>
      <w:r>
        <w:rPr>
          <w:rFonts w:hint="eastAsia"/>
        </w:rPr>
        <w:t>菱形表示联系。</w:t>
      </w:r>
    </w:p>
    <w:p w:rsidR="00370794" w:rsidRDefault="00370794" w:rsidP="00370794">
      <w:pPr>
        <w:adjustRightInd w:val="0"/>
        <w:snapToGrid w:val="0"/>
      </w:pPr>
      <w:r>
        <w:t>(6)</w:t>
      </w:r>
      <w:r>
        <w:rPr>
          <w:rFonts w:hint="eastAsia"/>
        </w:rPr>
        <w:t>【</w:t>
      </w:r>
      <w:r>
        <w:t>6</w:t>
      </w:r>
      <w:r>
        <w:rPr>
          <w:rFonts w:hint="eastAsia"/>
        </w:rPr>
        <w:t>】</w:t>
      </w:r>
      <w:r>
        <w:t xml:space="preserve"> 3    </w:t>
      </w:r>
      <w:r>
        <w:rPr>
          <w:rFonts w:hint="eastAsia"/>
        </w:rPr>
        <w:t>【解析】</w:t>
      </w:r>
      <w:r>
        <w:t xml:space="preserve"> C</w:t>
      </w:r>
      <w:r>
        <w:rPr>
          <w:rFonts w:hint="eastAsia"/>
        </w:rPr>
        <w:t>语言的语法规定</w:t>
      </w:r>
      <w:r>
        <w:t>:else</w:t>
      </w:r>
      <w:r>
        <w:rPr>
          <w:rFonts w:hint="eastAsia"/>
        </w:rPr>
        <w:t>子句总是与前面最近的不带</w:t>
      </w:r>
      <w:r>
        <w:t>else</w:t>
      </w:r>
      <w:r>
        <w:rPr>
          <w:rFonts w:hint="eastAsia"/>
        </w:rPr>
        <w:t>的</w:t>
      </w:r>
      <w:r>
        <w:t>if</w:t>
      </w:r>
      <w:r>
        <w:rPr>
          <w:rFonts w:hint="eastAsia"/>
        </w:rPr>
        <w:t>相结合。因为</w:t>
      </w:r>
      <w:r>
        <w:t>x</w:t>
      </w:r>
      <w:r>
        <w:rPr>
          <w:rFonts w:hint="eastAsia"/>
        </w:rPr>
        <w:t>不大于</w:t>
      </w:r>
      <w:r>
        <w:t>y,</w:t>
      </w:r>
      <w:r>
        <w:rPr>
          <w:rFonts w:hint="eastAsia"/>
        </w:rPr>
        <w:t>所以执行</w:t>
      </w:r>
      <w:r>
        <w:t>printf("%d\n",z);</w:t>
      </w:r>
      <w:r>
        <w:rPr>
          <w:rFonts w:hint="eastAsia"/>
        </w:rPr>
        <w:t>语句。</w:t>
      </w:r>
    </w:p>
    <w:p w:rsidR="00370794" w:rsidRDefault="00370794" w:rsidP="00370794">
      <w:pPr>
        <w:adjustRightInd w:val="0"/>
        <w:snapToGrid w:val="0"/>
      </w:pPr>
      <w:r>
        <w:t>(7)</w:t>
      </w:r>
      <w:r>
        <w:rPr>
          <w:rFonts w:hint="eastAsia"/>
        </w:rPr>
        <w:t>【</w:t>
      </w:r>
      <w:r>
        <w:t>7</w:t>
      </w:r>
      <w:r>
        <w:rPr>
          <w:rFonts w:hint="eastAsia"/>
        </w:rPr>
        <w:t>】</w:t>
      </w:r>
      <w:r>
        <w:t xml:space="preserve"> 852    </w:t>
      </w:r>
      <w:r>
        <w:rPr>
          <w:rFonts w:hint="eastAsia"/>
        </w:rPr>
        <w:t>【解析】</w:t>
      </w:r>
      <w:r>
        <w:t xml:space="preserve"> </w:t>
      </w:r>
      <w:r>
        <w:rPr>
          <w:rFonts w:hint="eastAsia"/>
        </w:rPr>
        <w:t>循环前</w:t>
      </w:r>
      <w:r>
        <w:t>,</w:t>
      </w:r>
      <w:r>
        <w:rPr>
          <w:rFonts w:hint="eastAsia"/>
        </w:rPr>
        <w:t>变量</w:t>
      </w:r>
      <w:r>
        <w:t>y</w:t>
      </w:r>
      <w:r>
        <w:rPr>
          <w:rFonts w:hint="eastAsia"/>
        </w:rPr>
        <w:t>的值为</w:t>
      </w:r>
      <w:r>
        <w:t>9,</w:t>
      </w:r>
      <w:r>
        <w:rPr>
          <w:rFonts w:hint="eastAsia"/>
        </w:rPr>
        <w:t>其中</w:t>
      </w:r>
      <w:r>
        <w:t>,</w:t>
      </w:r>
      <w:r>
        <w:rPr>
          <w:rFonts w:hint="eastAsia"/>
        </w:rPr>
        <w:t>循环语句在</w:t>
      </w:r>
      <w:r>
        <w:t>y</w:t>
      </w:r>
      <w:r>
        <w:rPr>
          <w:rFonts w:hint="eastAsia"/>
        </w:rPr>
        <w:t>大于</w:t>
      </w:r>
      <w:r>
        <w:t>0</w:t>
      </w:r>
      <w:r>
        <w:rPr>
          <w:rFonts w:hint="eastAsia"/>
        </w:rPr>
        <w:t>情况下循环</w:t>
      </w:r>
      <w:r>
        <w:t>,</w:t>
      </w:r>
      <w:r>
        <w:rPr>
          <w:rFonts w:hint="eastAsia"/>
        </w:rPr>
        <w:t>每次循环后</w:t>
      </w:r>
      <w:r>
        <w:t>y</w:t>
      </w:r>
      <w:r>
        <w:rPr>
          <w:rFonts w:hint="eastAsia"/>
        </w:rPr>
        <w:t>的值都减</w:t>
      </w:r>
      <w:r>
        <w:t>1</w:t>
      </w:r>
      <w:r>
        <w:rPr>
          <w:rFonts w:hint="eastAsia"/>
        </w:rPr>
        <w:t>。循环体是当</w:t>
      </w:r>
      <w:r>
        <w:t>y</w:t>
      </w:r>
      <w:r>
        <w:rPr>
          <w:rFonts w:hint="eastAsia"/>
        </w:rPr>
        <w:t>能被</w:t>
      </w:r>
      <w:r>
        <w:t>3</w:t>
      </w:r>
      <w:r>
        <w:rPr>
          <w:rFonts w:hint="eastAsia"/>
        </w:rPr>
        <w:t>整除时输出表达式</w:t>
      </w:r>
      <w:r>
        <w:t>--y,</w:t>
      </w:r>
      <w:r>
        <w:rPr>
          <w:rFonts w:hint="eastAsia"/>
        </w:rPr>
        <w:t>输出的是减</w:t>
      </w:r>
      <w:r>
        <w:t>1</w:t>
      </w:r>
      <w:r>
        <w:rPr>
          <w:rFonts w:hint="eastAsia"/>
        </w:rPr>
        <w:t>后的</w:t>
      </w:r>
      <w:r>
        <w:t>y</w:t>
      </w:r>
      <w:r>
        <w:rPr>
          <w:rFonts w:hint="eastAsia"/>
        </w:rPr>
        <w:t>值。这样</w:t>
      </w:r>
      <w:r>
        <w:t>,</w:t>
      </w:r>
      <w:r>
        <w:rPr>
          <w:rFonts w:hint="eastAsia"/>
        </w:rPr>
        <w:t>第一次循环因</w:t>
      </w:r>
      <w:r>
        <w:t>y</w:t>
      </w:r>
      <w:r>
        <w:rPr>
          <w:rFonts w:hint="eastAsia"/>
        </w:rPr>
        <w:t>为</w:t>
      </w:r>
      <w:r>
        <w:t>9,</w:t>
      </w:r>
      <w:r>
        <w:rPr>
          <w:rFonts w:hint="eastAsia"/>
        </w:rPr>
        <w:t>能被</w:t>
      </w:r>
      <w:r>
        <w:t>3</w:t>
      </w:r>
      <w:r>
        <w:rPr>
          <w:rFonts w:hint="eastAsia"/>
        </w:rPr>
        <w:t>整除</w:t>
      </w:r>
      <w:r>
        <w:t>,</w:t>
      </w:r>
      <w:r>
        <w:rPr>
          <w:rFonts w:hint="eastAsia"/>
        </w:rPr>
        <w:t>输出</w:t>
      </w:r>
      <w:r>
        <w:t>8,y</w:t>
      </w:r>
      <w:r>
        <w:rPr>
          <w:rFonts w:hint="eastAsia"/>
        </w:rPr>
        <w:t>也变成</w:t>
      </w:r>
      <w:r>
        <w:t>8</w:t>
      </w:r>
      <w:r>
        <w:rPr>
          <w:rFonts w:hint="eastAsia"/>
        </w:rPr>
        <w:t>。又经两次循环</w:t>
      </w:r>
      <w:r>
        <w:t>,y</w:t>
      </w:r>
      <w:r>
        <w:rPr>
          <w:rFonts w:hint="eastAsia"/>
        </w:rPr>
        <w:t>的值变为</w:t>
      </w:r>
      <w:r>
        <w:t>6,</w:t>
      </w:r>
      <w:r>
        <w:rPr>
          <w:rFonts w:hint="eastAsia"/>
        </w:rPr>
        <w:t>又让</w:t>
      </w:r>
      <w:r>
        <w:t>y</w:t>
      </w:r>
      <w:r>
        <w:rPr>
          <w:rFonts w:hint="eastAsia"/>
        </w:rPr>
        <w:t>减</w:t>
      </w:r>
      <w:r>
        <w:t>1</w:t>
      </w:r>
      <w:r>
        <w:rPr>
          <w:rFonts w:hint="eastAsia"/>
        </w:rPr>
        <w:t>变成</w:t>
      </w:r>
      <w:r>
        <w:t>5,</w:t>
      </w:r>
      <w:r>
        <w:rPr>
          <w:rFonts w:hint="eastAsia"/>
        </w:rPr>
        <w:t>并输出</w:t>
      </w:r>
      <w:r>
        <w:t>5;</w:t>
      </w:r>
      <w:r>
        <w:rPr>
          <w:rFonts w:hint="eastAsia"/>
        </w:rPr>
        <w:t>又经两次循环</w:t>
      </w:r>
      <w:r>
        <w:t>,y</w:t>
      </w:r>
      <w:r>
        <w:rPr>
          <w:rFonts w:hint="eastAsia"/>
        </w:rPr>
        <w:t>的值变成</w:t>
      </w:r>
      <w:r>
        <w:t>3,</w:t>
      </w:r>
      <w:r>
        <w:rPr>
          <w:rFonts w:hint="eastAsia"/>
        </w:rPr>
        <w:t>让</w:t>
      </w:r>
      <w:r>
        <w:t>y</w:t>
      </w:r>
      <w:r>
        <w:rPr>
          <w:rFonts w:hint="eastAsia"/>
        </w:rPr>
        <w:t>减</w:t>
      </w:r>
      <w:r>
        <w:t>1</w:t>
      </w:r>
      <w:r>
        <w:rPr>
          <w:rFonts w:hint="eastAsia"/>
        </w:rPr>
        <w:t>变成</w:t>
      </w:r>
      <w:r>
        <w:t>2,</w:t>
      </w:r>
      <w:r>
        <w:rPr>
          <w:rFonts w:hint="eastAsia"/>
        </w:rPr>
        <w:t>输出</w:t>
      </w:r>
      <w:r>
        <w:t>2;</w:t>
      </w:r>
      <w:r>
        <w:rPr>
          <w:rFonts w:hint="eastAsia"/>
        </w:rPr>
        <w:t>再经两次循环后</w:t>
      </w:r>
      <w:r>
        <w:t>,y</w:t>
      </w:r>
      <w:r>
        <w:rPr>
          <w:rFonts w:hint="eastAsia"/>
        </w:rPr>
        <w:t>的值变成</w:t>
      </w:r>
      <w:r>
        <w:t>0,</w:t>
      </w:r>
      <w:r>
        <w:rPr>
          <w:rFonts w:hint="eastAsia"/>
        </w:rPr>
        <w:t>结束循环</w:t>
      </w:r>
      <w:r>
        <w:t>,</w:t>
      </w:r>
      <w:r>
        <w:rPr>
          <w:rFonts w:hint="eastAsia"/>
        </w:rPr>
        <w:t>所以程序输出</w:t>
      </w:r>
      <w:r>
        <w:t>852</w:t>
      </w:r>
      <w:r>
        <w:rPr>
          <w:rFonts w:hint="eastAsia"/>
        </w:rPr>
        <w:t>。</w:t>
      </w:r>
    </w:p>
    <w:p w:rsidR="00370794" w:rsidRDefault="00370794" w:rsidP="00370794">
      <w:pPr>
        <w:adjustRightInd w:val="0"/>
        <w:snapToGrid w:val="0"/>
      </w:pPr>
      <w:r>
        <w:t>(8)</w:t>
      </w:r>
      <w:r>
        <w:rPr>
          <w:rFonts w:hint="eastAsia"/>
        </w:rPr>
        <w:t>【</w:t>
      </w:r>
      <w:r>
        <w:t>8</w:t>
      </w:r>
      <w:r>
        <w:rPr>
          <w:rFonts w:hint="eastAsia"/>
        </w:rPr>
        <w:t>】</w:t>
      </w:r>
      <w:r>
        <w:t xml:space="preserve"> k&lt;=n </w:t>
      </w:r>
      <w:r>
        <w:rPr>
          <w:rFonts w:hint="eastAsia"/>
        </w:rPr>
        <w:t>【</w:t>
      </w:r>
      <w:r>
        <w:t>9</w:t>
      </w:r>
      <w:r>
        <w:rPr>
          <w:rFonts w:hint="eastAsia"/>
        </w:rPr>
        <w:t>】</w:t>
      </w:r>
      <w:r>
        <w:t xml:space="preserve"> k++    </w:t>
      </w:r>
      <w:r>
        <w:rPr>
          <w:rFonts w:hint="eastAsia"/>
        </w:rPr>
        <w:t>【解析】</w:t>
      </w:r>
      <w:r>
        <w:t xml:space="preserve"> </w:t>
      </w:r>
      <w:r>
        <w:rPr>
          <w:rFonts w:hint="eastAsia"/>
        </w:rPr>
        <w:t>本题要求将一个</w:t>
      </w:r>
      <w:r>
        <w:t>for</w:t>
      </w:r>
      <w:r>
        <w:rPr>
          <w:rFonts w:hint="eastAsia"/>
        </w:rPr>
        <w:t>循环改成</w:t>
      </w:r>
      <w:r>
        <w:t>while</w:t>
      </w:r>
      <w:r>
        <w:rPr>
          <w:rFonts w:hint="eastAsia"/>
        </w:rPr>
        <w:t>循环。首先要保证循环条件相同</w:t>
      </w:r>
      <w:r>
        <w:t>,</w:t>
      </w:r>
      <w:r>
        <w:rPr>
          <w:rFonts w:hint="eastAsia"/>
        </w:rPr>
        <w:t>在</w:t>
      </w:r>
      <w:r>
        <w:t>for</w:t>
      </w:r>
      <w:r>
        <w:rPr>
          <w:rFonts w:hint="eastAsia"/>
        </w:rPr>
        <w:t>循环中</w:t>
      </w:r>
      <w:r>
        <w:t>,</w:t>
      </w:r>
      <w:r>
        <w:rPr>
          <w:rFonts w:hint="eastAsia"/>
        </w:rPr>
        <w:t>每次执行循环之后</w:t>
      </w:r>
      <w:r>
        <w:t>,</w:t>
      </w:r>
      <w:r>
        <w:rPr>
          <w:rFonts w:hint="eastAsia"/>
        </w:rPr>
        <w:t>循环控制变量</w:t>
      </w:r>
      <w:r>
        <w:t>k</w:t>
      </w:r>
      <w:r>
        <w:rPr>
          <w:rFonts w:hint="eastAsia"/>
        </w:rPr>
        <w:t>都会加</w:t>
      </w:r>
      <w:r>
        <w:t>1,</w:t>
      </w:r>
      <w:r>
        <w:rPr>
          <w:rFonts w:hint="eastAsia"/>
        </w:rPr>
        <w:t>而</w:t>
      </w:r>
      <w:r>
        <w:t>while</w:t>
      </w:r>
      <w:r>
        <w:rPr>
          <w:rFonts w:hint="eastAsia"/>
        </w:rPr>
        <w:t>循环则没有</w:t>
      </w:r>
      <w:r>
        <w:t>,</w:t>
      </w:r>
      <w:r>
        <w:rPr>
          <w:rFonts w:hint="eastAsia"/>
        </w:rPr>
        <w:t>故需在循环体中增加改变</w:t>
      </w:r>
      <w:r>
        <w:t>k</w:t>
      </w:r>
      <w:r>
        <w:rPr>
          <w:rFonts w:hint="eastAsia"/>
        </w:rPr>
        <w:t>数值的语句</w:t>
      </w:r>
      <w:r>
        <w:t>"k++;"</w:t>
      </w:r>
      <w:r>
        <w:rPr>
          <w:rFonts w:hint="eastAsia"/>
        </w:rPr>
        <w:t>。</w:t>
      </w:r>
    </w:p>
    <w:p w:rsidR="00370794" w:rsidRDefault="00370794" w:rsidP="00370794">
      <w:pPr>
        <w:adjustRightInd w:val="0"/>
        <w:snapToGrid w:val="0"/>
      </w:pPr>
      <w:r>
        <w:t>9)</w:t>
      </w:r>
      <w:r>
        <w:rPr>
          <w:rFonts w:hint="eastAsia"/>
        </w:rPr>
        <w:t>【</w:t>
      </w:r>
      <w:r>
        <w:t>10</w:t>
      </w:r>
      <w:r>
        <w:rPr>
          <w:rFonts w:hint="eastAsia"/>
        </w:rPr>
        <w:t>】</w:t>
      </w:r>
      <w:r>
        <w:t xml:space="preserve"> 60    </w:t>
      </w:r>
      <w:r>
        <w:rPr>
          <w:rFonts w:hint="eastAsia"/>
        </w:rPr>
        <w:t>【解析】</w:t>
      </w:r>
      <w:r>
        <w:t xml:space="preserve"> </w:t>
      </w:r>
      <w:r>
        <w:rPr>
          <w:rFonts w:hint="eastAsia"/>
        </w:rPr>
        <w:t>本题中</w:t>
      </w:r>
      <w:r>
        <w:t>,</w:t>
      </w:r>
      <w:r>
        <w:rPr>
          <w:rFonts w:hint="eastAsia"/>
        </w:rPr>
        <w:t>代码定义</w:t>
      </w:r>
      <w:r>
        <w:t>3</w:t>
      </w:r>
      <w:r>
        <w:rPr>
          <w:rFonts w:hint="eastAsia"/>
        </w:rPr>
        <w:t>行</w:t>
      </w:r>
      <w:r>
        <w:t>2</w:t>
      </w:r>
      <w:r>
        <w:rPr>
          <w:rFonts w:hint="eastAsia"/>
        </w:rPr>
        <w:t>列的二维数组</w:t>
      </w:r>
      <w:r>
        <w:t>a,</w:t>
      </w:r>
      <w:r>
        <w:rPr>
          <w:rFonts w:hint="eastAsia"/>
        </w:rPr>
        <w:t>定义指向两个元素的一维数组指针</w:t>
      </w:r>
      <w:r>
        <w:t>p,</w:t>
      </w:r>
      <w:r>
        <w:rPr>
          <w:rFonts w:hint="eastAsia"/>
        </w:rPr>
        <w:t>并让</w:t>
      </w:r>
      <w:r>
        <w:t>p</w:t>
      </w:r>
      <w:r>
        <w:rPr>
          <w:rFonts w:hint="eastAsia"/>
        </w:rPr>
        <w:t>指向两维数组</w:t>
      </w:r>
      <w:r>
        <w:t>a</w:t>
      </w:r>
      <w:r>
        <w:rPr>
          <w:rFonts w:hint="eastAsia"/>
        </w:rPr>
        <w:t>的首行</w:t>
      </w:r>
      <w:r>
        <w:t>,</w:t>
      </w:r>
      <w:r>
        <w:rPr>
          <w:rFonts w:hint="eastAsia"/>
        </w:rPr>
        <w:t>则代码</w:t>
      </w:r>
      <w:r>
        <w:t>*(*(p+2)+1)</w:t>
      </w:r>
      <w:r>
        <w:rPr>
          <w:rFonts w:hint="eastAsia"/>
        </w:rPr>
        <w:t>中的</w:t>
      </w:r>
      <w:r>
        <w:t>p+2</w:t>
      </w:r>
      <w:r>
        <w:rPr>
          <w:rFonts w:hint="eastAsia"/>
        </w:rPr>
        <w:t>指向两维数组</w:t>
      </w:r>
      <w:r>
        <w:t>a</w:t>
      </w:r>
      <w:r>
        <w:rPr>
          <w:rFonts w:hint="eastAsia"/>
        </w:rPr>
        <w:t>的第三行</w:t>
      </w:r>
      <w:r>
        <w:t>a[2],*(p+2)</w:t>
      </w:r>
      <w:r>
        <w:rPr>
          <w:rFonts w:hint="eastAsia"/>
        </w:rPr>
        <w:t>指向</w:t>
      </w:r>
      <w:r>
        <w:t>a[2][0],*(p+2)+1</w:t>
      </w:r>
      <w:r>
        <w:rPr>
          <w:rFonts w:hint="eastAsia"/>
        </w:rPr>
        <w:t>指向</w:t>
      </w:r>
      <w:r>
        <w:t>a[2][1],*(*(p+2)+1)</w:t>
      </w:r>
      <w:r>
        <w:rPr>
          <w:rFonts w:hint="eastAsia"/>
        </w:rPr>
        <w:t>是引用</w:t>
      </w:r>
      <w:r>
        <w:t>a[2][1],</w:t>
      </w:r>
      <w:r>
        <w:rPr>
          <w:rFonts w:hint="eastAsia"/>
        </w:rPr>
        <w:t>其值是</w:t>
      </w:r>
      <w:r>
        <w:t>60</w:t>
      </w:r>
    </w:p>
    <w:p w:rsidR="00370794" w:rsidRDefault="00370794" w:rsidP="00370794">
      <w:pPr>
        <w:adjustRightInd w:val="0"/>
        <w:snapToGrid w:val="0"/>
      </w:pPr>
      <w:r>
        <w:t>(10)</w:t>
      </w:r>
      <w:r>
        <w:rPr>
          <w:rFonts w:hint="eastAsia"/>
        </w:rPr>
        <w:t>【</w:t>
      </w:r>
      <w:r>
        <w:t>11</w:t>
      </w:r>
      <w:r>
        <w:rPr>
          <w:rFonts w:hint="eastAsia"/>
        </w:rPr>
        <w:t>】</w:t>
      </w:r>
      <w:r>
        <w:t xml:space="preserve"> ACE    </w:t>
      </w:r>
      <w:r>
        <w:rPr>
          <w:rFonts w:hint="eastAsia"/>
        </w:rPr>
        <w:t>【解析】</w:t>
      </w:r>
      <w:r>
        <w:t xml:space="preserve"> </w:t>
      </w:r>
      <w:r>
        <w:rPr>
          <w:rFonts w:hint="eastAsia"/>
        </w:rPr>
        <w:t>在本题中</w:t>
      </w:r>
      <w:r>
        <w:t>,for</w:t>
      </w:r>
      <w:r>
        <w:rPr>
          <w:rFonts w:hint="eastAsia"/>
        </w:rPr>
        <w:t>循环体每执行完一次</w:t>
      </w:r>
      <w:r>
        <w:t>,</w:t>
      </w:r>
      <w:r>
        <w:rPr>
          <w:rFonts w:hint="eastAsia"/>
        </w:rPr>
        <w:t>变量</w:t>
      </w:r>
      <w:r>
        <w:t>i</w:t>
      </w:r>
      <w:r>
        <w:rPr>
          <w:rFonts w:hint="eastAsia"/>
        </w:rPr>
        <w:t>的值自加两次。</w:t>
      </w:r>
      <w:r>
        <w:t>i</w:t>
      </w:r>
      <w:r>
        <w:rPr>
          <w:rFonts w:hint="eastAsia"/>
        </w:rPr>
        <w:t>的初值为</w:t>
      </w:r>
      <w:r>
        <w:t>'a',</w:t>
      </w:r>
      <w:r>
        <w:rPr>
          <w:rFonts w:hint="eastAsia"/>
        </w:rPr>
        <w:t>执行一次循环后变为</w:t>
      </w:r>
      <w:r>
        <w:t>'c',</w:t>
      </w:r>
      <w:r>
        <w:rPr>
          <w:rFonts w:hint="eastAsia"/>
        </w:rPr>
        <w:t>之后再变成</w:t>
      </w:r>
      <w:r>
        <w:t>'e',</w:t>
      </w:r>
      <w:r>
        <w:rPr>
          <w:rFonts w:hint="eastAsia"/>
        </w:rPr>
        <w:t>当其变为</w:t>
      </w:r>
      <w:r>
        <w:t>'g'</w:t>
      </w:r>
      <w:r>
        <w:rPr>
          <w:rFonts w:hint="eastAsia"/>
        </w:rPr>
        <w:t>时</w:t>
      </w:r>
      <w:r>
        <w:t>,</w:t>
      </w:r>
      <w:r>
        <w:rPr>
          <w:rFonts w:hint="eastAsia"/>
        </w:rPr>
        <w:t>循环条件若不满足</w:t>
      </w:r>
      <w:r>
        <w:t>,</w:t>
      </w:r>
      <w:r>
        <w:rPr>
          <w:rFonts w:hint="eastAsia"/>
        </w:rPr>
        <w:t>循环终止</w:t>
      </w:r>
      <w:r>
        <w:t>,</w:t>
      </w:r>
      <w:r>
        <w:rPr>
          <w:rFonts w:hint="eastAsia"/>
        </w:rPr>
        <w:t>故本题共输出</w:t>
      </w:r>
      <w:r>
        <w:t>3</w:t>
      </w:r>
      <w:r>
        <w:rPr>
          <w:rFonts w:hint="eastAsia"/>
        </w:rPr>
        <w:t>个字符。表达式</w:t>
      </w:r>
      <w:r>
        <w:t>"i-'a'+'A'"</w:t>
      </w:r>
      <w:r>
        <w:rPr>
          <w:rFonts w:hint="eastAsia"/>
        </w:rPr>
        <w:t>即表示输出</w:t>
      </w:r>
      <w:r>
        <w:t>i</w:t>
      </w:r>
      <w:r>
        <w:rPr>
          <w:rFonts w:hint="eastAsia"/>
        </w:rPr>
        <w:t>对应的大写字母</w:t>
      </w:r>
      <w:r>
        <w:t>,</w:t>
      </w:r>
      <w:r>
        <w:rPr>
          <w:rFonts w:hint="eastAsia"/>
        </w:rPr>
        <w:t>结果为</w:t>
      </w:r>
      <w:r>
        <w:t>ACE</w:t>
      </w:r>
      <w:r>
        <w:rPr>
          <w:rFonts w:hint="eastAsia"/>
        </w:rPr>
        <w:t>。</w:t>
      </w:r>
    </w:p>
    <w:p w:rsidR="00370794" w:rsidRDefault="00370794" w:rsidP="00370794">
      <w:pPr>
        <w:adjustRightInd w:val="0"/>
        <w:snapToGrid w:val="0"/>
      </w:pPr>
      <w:r>
        <w:t>(11)</w:t>
      </w:r>
      <w:r>
        <w:rPr>
          <w:rFonts w:hint="eastAsia"/>
        </w:rPr>
        <w:t>【</w:t>
      </w:r>
      <w:r>
        <w:t>12</w:t>
      </w:r>
      <w:r>
        <w:rPr>
          <w:rFonts w:hint="eastAsia"/>
        </w:rPr>
        <w:t>】</w:t>
      </w:r>
      <w:r>
        <w:t xml:space="preserve"> x[0] </w:t>
      </w:r>
      <w:r>
        <w:rPr>
          <w:rFonts w:hint="eastAsia"/>
        </w:rPr>
        <w:t>【</w:t>
      </w:r>
      <w:r>
        <w:t>13</w:t>
      </w:r>
      <w:r>
        <w:rPr>
          <w:rFonts w:hint="eastAsia"/>
        </w:rPr>
        <w:t>】</w:t>
      </w:r>
      <w:r>
        <w:t xml:space="preserve"> x[0]    </w:t>
      </w:r>
      <w:r>
        <w:rPr>
          <w:rFonts w:hint="eastAsia"/>
        </w:rPr>
        <w:t>【解析】</w:t>
      </w:r>
      <w:r>
        <w:t xml:space="preserve"> </w:t>
      </w:r>
      <w:r>
        <w:rPr>
          <w:rFonts w:hint="eastAsia"/>
        </w:rPr>
        <w:t>函数</w:t>
      </w:r>
      <w:r>
        <w:t>f( )</w:t>
      </w:r>
      <w:r>
        <w:rPr>
          <w:rFonts w:hint="eastAsia"/>
        </w:rPr>
        <w:t>通过</w:t>
      </w:r>
      <w:r>
        <w:t>for</w:t>
      </w:r>
      <w:r>
        <w:rPr>
          <w:rFonts w:hint="eastAsia"/>
        </w:rPr>
        <w:t>循环逐个比较数组</w:t>
      </w:r>
      <w:r>
        <w:t>x</w:t>
      </w:r>
      <w:r>
        <w:rPr>
          <w:rFonts w:hint="eastAsia"/>
        </w:rPr>
        <w:t>中的元素</w:t>
      </w:r>
      <w:r>
        <w:t>,</w:t>
      </w:r>
      <w:r>
        <w:rPr>
          <w:rFonts w:hint="eastAsia"/>
        </w:rPr>
        <w:t>循环结束后</w:t>
      </w:r>
      <w:r>
        <w:t>,p0</w:t>
      </w:r>
      <w:r>
        <w:rPr>
          <w:rFonts w:hint="eastAsia"/>
        </w:rPr>
        <w:t>和</w:t>
      </w:r>
      <w:r>
        <w:t>p1</w:t>
      </w:r>
      <w:r>
        <w:rPr>
          <w:rFonts w:hint="eastAsia"/>
        </w:rPr>
        <w:t>分别表示最大值和最小值在数组中的下标位置</w:t>
      </w:r>
      <w:r>
        <w:t>,</w:t>
      </w:r>
      <w:r>
        <w:rPr>
          <w:rFonts w:hint="eastAsia"/>
        </w:rPr>
        <w:t>然后按照题意将最大值</w:t>
      </w:r>
      <w:r>
        <w:t>x[p0]</w:t>
      </w:r>
      <w:r>
        <w:rPr>
          <w:rFonts w:hint="eastAsia"/>
        </w:rPr>
        <w:t>和数组的最后一个元素</w:t>
      </w:r>
      <w:r>
        <w:t>x[n-1]</w:t>
      </w:r>
      <w:r>
        <w:rPr>
          <w:rFonts w:hint="eastAsia"/>
        </w:rPr>
        <w:t>交换位置</w:t>
      </w:r>
      <w:r>
        <w:t>,</w:t>
      </w:r>
      <w:r>
        <w:rPr>
          <w:rFonts w:hint="eastAsia"/>
        </w:rPr>
        <w:t>再将最小值</w:t>
      </w:r>
      <w:r>
        <w:t>x[p1]</w:t>
      </w:r>
      <w:r>
        <w:rPr>
          <w:rFonts w:hint="eastAsia"/>
        </w:rPr>
        <w:t>和第一个元素</w:t>
      </w:r>
      <w:r>
        <w:t xml:space="preserve">(x[0]) </w:t>
      </w:r>
      <w:r>
        <w:rPr>
          <w:rFonts w:hint="eastAsia"/>
        </w:rPr>
        <w:t>进行交换</w:t>
      </w:r>
      <w:r>
        <w:t>,</w:t>
      </w:r>
      <w:r>
        <w:rPr>
          <w:rFonts w:hint="eastAsia"/>
        </w:rPr>
        <w:t>所以空白处应该填入</w:t>
      </w:r>
      <w:r>
        <w:t>x[0]</w:t>
      </w:r>
      <w:r>
        <w:rPr>
          <w:rFonts w:hint="eastAsia"/>
        </w:rPr>
        <w:t>。</w:t>
      </w:r>
    </w:p>
    <w:p w:rsidR="00370794" w:rsidRDefault="00370794" w:rsidP="00370794">
      <w:pPr>
        <w:adjustRightInd w:val="0"/>
        <w:snapToGrid w:val="0"/>
      </w:pPr>
      <w:r>
        <w:rPr>
          <w:rFonts w:hint="eastAsia"/>
        </w:rPr>
        <w:t>（</w:t>
      </w:r>
      <w:r>
        <w:t>12)</w:t>
      </w:r>
      <w:r>
        <w:rPr>
          <w:rFonts w:hint="eastAsia"/>
        </w:rPr>
        <w:t>【</w:t>
      </w:r>
      <w:r>
        <w:t>14</w:t>
      </w:r>
      <w:r>
        <w:rPr>
          <w:rFonts w:hint="eastAsia"/>
        </w:rPr>
        <w:t>】</w:t>
      </w:r>
      <w:r>
        <w:t xml:space="preserve"> *(str+I)</w:t>
      </w:r>
      <w:r>
        <w:rPr>
          <w:rFonts w:hint="eastAsia"/>
        </w:rPr>
        <w:t>或</w:t>
      </w:r>
      <w:r>
        <w:t xml:space="preserve">str[I]   </w:t>
      </w:r>
      <w:r>
        <w:rPr>
          <w:rFonts w:hint="eastAsia"/>
        </w:rPr>
        <w:t>【解析】</w:t>
      </w:r>
      <w:r>
        <w:t xml:space="preserve"> str</w:t>
      </w:r>
      <w:r>
        <w:rPr>
          <w:rFonts w:hint="eastAsia"/>
        </w:rPr>
        <w:t>是指针变量</w:t>
      </w:r>
      <w:r>
        <w:t>,</w:t>
      </w:r>
      <w:r>
        <w:rPr>
          <w:rFonts w:hint="eastAsia"/>
        </w:rPr>
        <w:t>它指向字符型数据</w:t>
      </w:r>
      <w:r>
        <w:t>,</w:t>
      </w:r>
      <w:r>
        <w:rPr>
          <w:rFonts w:hint="eastAsia"/>
        </w:rPr>
        <w:t>在循环过程中</w:t>
      </w:r>
      <w:r>
        <w:t>,</w:t>
      </w:r>
      <w:r>
        <w:rPr>
          <w:rFonts w:hint="eastAsia"/>
        </w:rPr>
        <w:t>可以用</w:t>
      </w:r>
      <w:r>
        <w:t xml:space="preserve"> *(str+I)</w:t>
      </w:r>
      <w:r>
        <w:rPr>
          <w:rFonts w:hint="eastAsia"/>
        </w:rPr>
        <w:t>来访问字符串中的第</w:t>
      </w:r>
      <w:r>
        <w:t>I</w:t>
      </w:r>
      <w:r>
        <w:rPr>
          <w:rFonts w:hint="eastAsia"/>
        </w:rPr>
        <w:t>个元素</w:t>
      </w:r>
      <w:r>
        <w:t>,</w:t>
      </w:r>
      <w:r>
        <w:rPr>
          <w:rFonts w:hint="eastAsia"/>
        </w:rPr>
        <w:t>判断是否为结束标志</w:t>
      </w:r>
      <w:r>
        <w:t>,</w:t>
      </w:r>
      <w:r>
        <w:rPr>
          <w:rFonts w:hint="eastAsia"/>
        </w:rPr>
        <w:t>如果不是</w:t>
      </w:r>
      <w:r>
        <w:t>,I=I+1,</w:t>
      </w:r>
      <w:r>
        <w:rPr>
          <w:rFonts w:hint="eastAsia"/>
        </w:rPr>
        <w:t>继续取下一个元素进行判断</w:t>
      </w:r>
      <w:r>
        <w:t>,</w:t>
      </w:r>
      <w:r>
        <w:rPr>
          <w:rFonts w:hint="eastAsia"/>
        </w:rPr>
        <w:t>直到</w:t>
      </w:r>
      <w:r>
        <w:t xml:space="preserve"> *(str+I)</w:t>
      </w:r>
      <w:r>
        <w:rPr>
          <w:rFonts w:hint="eastAsia"/>
        </w:rPr>
        <w:t>的值为</w:t>
      </w:r>
      <w:r>
        <w:t>'\0'</w:t>
      </w:r>
      <w:r>
        <w:rPr>
          <w:rFonts w:hint="eastAsia"/>
        </w:rPr>
        <w:t>为止</w:t>
      </w:r>
      <w:r>
        <w:t>,</w:t>
      </w:r>
      <w:r>
        <w:rPr>
          <w:rFonts w:hint="eastAsia"/>
        </w:rPr>
        <w:t>也可以用下标的方式引用字符</w:t>
      </w:r>
      <w:r>
        <w:t>,</w:t>
      </w:r>
      <w:r>
        <w:rPr>
          <w:rFonts w:hint="eastAsia"/>
        </w:rPr>
        <w:t>如</w:t>
      </w:r>
      <w:r>
        <w:t>*(str+I)</w:t>
      </w:r>
      <w:r>
        <w:rPr>
          <w:rFonts w:hint="eastAsia"/>
        </w:rPr>
        <w:t>相当于</w:t>
      </w:r>
      <w:r>
        <w:t>str[I]</w:t>
      </w:r>
      <w:r>
        <w:rPr>
          <w:rFonts w:hint="eastAsia"/>
        </w:rPr>
        <w:t>。</w:t>
      </w:r>
    </w:p>
    <w:p w:rsidR="00370794" w:rsidRDefault="00370794" w:rsidP="00370794">
      <w:pPr>
        <w:adjustRightInd w:val="0"/>
        <w:snapToGrid w:val="0"/>
      </w:pPr>
      <w:r>
        <w:t>(13)</w:t>
      </w:r>
      <w:r>
        <w:rPr>
          <w:rFonts w:hint="eastAsia"/>
        </w:rPr>
        <w:t>【</w:t>
      </w:r>
      <w:r>
        <w:t>15</w:t>
      </w:r>
      <w:r>
        <w:rPr>
          <w:rFonts w:hint="eastAsia"/>
        </w:rPr>
        <w:t>】</w:t>
      </w:r>
      <w:r>
        <w:t xml:space="preserve"> 30x    </w:t>
      </w:r>
      <w:r>
        <w:rPr>
          <w:rFonts w:hint="eastAsia"/>
        </w:rPr>
        <w:t>【解析】</w:t>
      </w:r>
      <w:r>
        <w:t xml:space="preserve"> </w:t>
      </w:r>
      <w:r>
        <w:rPr>
          <w:rFonts w:hint="eastAsia"/>
        </w:rPr>
        <w:t>本题的参数传递属于值传递</w:t>
      </w:r>
      <w:r>
        <w:t>,</w:t>
      </w:r>
      <w:r>
        <w:rPr>
          <w:rFonts w:hint="eastAsia"/>
        </w:rPr>
        <w:t>所以被调用函数内不能改变调用函数中的数据。</w:t>
      </w:r>
    </w:p>
    <w:p w:rsidR="00370794" w:rsidRDefault="00370794" w:rsidP="00370794">
      <w:pPr>
        <w:adjustRightInd w:val="0"/>
        <w:snapToGrid w:val="0"/>
      </w:pPr>
      <w:r>
        <w:rPr>
          <w:rFonts w:hint="eastAsia"/>
        </w:rPr>
        <w:t>一、选择题</w:t>
      </w:r>
    </w:p>
    <w:p w:rsidR="00370794" w:rsidRDefault="00370794" w:rsidP="00370794">
      <w:pPr>
        <w:adjustRightInd w:val="0"/>
        <w:snapToGrid w:val="0"/>
      </w:pPr>
      <w:r>
        <w:rPr>
          <w:rFonts w:hint="eastAsia"/>
        </w:rPr>
        <w:t>在下列各题的</w:t>
      </w:r>
      <w:r>
        <w:t>A</w:t>
      </w:r>
      <w:r>
        <w:rPr>
          <w:rFonts w:hint="eastAsia"/>
        </w:rPr>
        <w:t>）、</w:t>
      </w:r>
      <w:r>
        <w:t>B</w:t>
      </w:r>
      <w:r>
        <w:rPr>
          <w:rFonts w:hint="eastAsia"/>
        </w:rPr>
        <w:t>）、</w:t>
      </w:r>
      <w:r>
        <w:t>C</w:t>
      </w:r>
      <w:r>
        <w:rPr>
          <w:rFonts w:hint="eastAsia"/>
        </w:rPr>
        <w:t>）、</w:t>
      </w:r>
      <w:r>
        <w:t>D</w:t>
      </w:r>
      <w:r>
        <w:rPr>
          <w:rFonts w:hint="eastAsia"/>
        </w:rPr>
        <w:t>）四个选项中，只有一个选项是正确的，请将正确的选项涂写在答题卡相应位置上，答在试卷上不得分。</w:t>
      </w:r>
    </w:p>
    <w:p w:rsidR="00370794" w:rsidRDefault="00370794" w:rsidP="00370794">
      <w:pPr>
        <w:adjustRightInd w:val="0"/>
        <w:snapToGrid w:val="0"/>
      </w:pPr>
      <w:r>
        <w:rPr>
          <w:rFonts w:hint="eastAsia"/>
        </w:rPr>
        <w:t>（</w:t>
      </w:r>
      <w:r>
        <w:t>1</w:t>
      </w:r>
      <w:r>
        <w:rPr>
          <w:rFonts w:hint="eastAsia"/>
        </w:rPr>
        <w:t>）算法的空间复杂度是指</w:t>
      </w:r>
      <w:r>
        <w:t xml:space="preserve"> </w:t>
      </w:r>
    </w:p>
    <w:p w:rsidR="00370794" w:rsidRDefault="00370794" w:rsidP="00370794">
      <w:pPr>
        <w:adjustRightInd w:val="0"/>
        <w:snapToGrid w:val="0"/>
      </w:pPr>
      <w:r>
        <w:t xml:space="preserve">    A)</w:t>
      </w:r>
      <w:r>
        <w:rPr>
          <w:rFonts w:hint="eastAsia"/>
        </w:rPr>
        <w:t>算法程序的长度</w:t>
      </w:r>
      <w:r>
        <w:t xml:space="preserve">      B)</w:t>
      </w:r>
      <w:r>
        <w:rPr>
          <w:rFonts w:hint="eastAsia"/>
        </w:rPr>
        <w:t>算法程序中的指令条数</w:t>
      </w:r>
      <w:r>
        <w:t xml:space="preserve">     C)</w:t>
      </w:r>
      <w:r>
        <w:rPr>
          <w:rFonts w:hint="eastAsia"/>
        </w:rPr>
        <w:t>算法程序所占的存储空间</w:t>
      </w:r>
      <w:r>
        <w:tab/>
        <w:t xml:space="preserve">    D)</w:t>
      </w:r>
      <w:r>
        <w:rPr>
          <w:rFonts w:hint="eastAsia"/>
        </w:rPr>
        <w:t>执行算法需要的内存空间</w:t>
      </w:r>
    </w:p>
    <w:p w:rsidR="00370794" w:rsidRDefault="00370794" w:rsidP="00370794">
      <w:pPr>
        <w:adjustRightInd w:val="0"/>
        <w:snapToGrid w:val="0"/>
      </w:pPr>
      <w:r>
        <w:rPr>
          <w:rFonts w:hint="eastAsia"/>
        </w:rPr>
        <w:t>（</w:t>
      </w:r>
      <w:r>
        <w:t>2</w:t>
      </w:r>
      <w:r>
        <w:rPr>
          <w:rFonts w:hint="eastAsia"/>
        </w:rPr>
        <w:t>）在结构化程序设计中</w:t>
      </w:r>
      <w:r>
        <w:t>,</w:t>
      </w:r>
      <w:r>
        <w:rPr>
          <w:rFonts w:hint="eastAsia"/>
        </w:rPr>
        <w:t>模块划分的原则是</w:t>
      </w:r>
      <w:r>
        <w:t xml:space="preserve"> </w:t>
      </w:r>
    </w:p>
    <w:p w:rsidR="00370794" w:rsidRDefault="00370794" w:rsidP="00370794">
      <w:pPr>
        <w:adjustRightInd w:val="0"/>
        <w:snapToGrid w:val="0"/>
      </w:pPr>
      <w:r>
        <w:t xml:space="preserve">    A)</w:t>
      </w:r>
      <w:r>
        <w:rPr>
          <w:rFonts w:hint="eastAsia"/>
        </w:rPr>
        <w:t>各模块应包括尽量多的功能</w:t>
      </w:r>
      <w:r>
        <w:t xml:space="preserve">    B)</w:t>
      </w:r>
      <w:r>
        <w:rPr>
          <w:rFonts w:hint="eastAsia"/>
        </w:rPr>
        <w:t>各模块的规模应尽量大</w:t>
      </w:r>
      <w:r>
        <w:t xml:space="preserve">    C)</w:t>
      </w:r>
      <w:r>
        <w:rPr>
          <w:rFonts w:hint="eastAsia"/>
        </w:rPr>
        <w:t>各模块之间的联系应尽量紧密</w:t>
      </w:r>
      <w:r>
        <w:t xml:space="preserve"> </w:t>
      </w:r>
    </w:p>
    <w:p w:rsidR="00370794" w:rsidRDefault="00370794" w:rsidP="00370794">
      <w:pPr>
        <w:adjustRightInd w:val="0"/>
        <w:snapToGrid w:val="0"/>
      </w:pPr>
      <w:r>
        <w:t xml:space="preserve">    D)</w:t>
      </w:r>
      <w:r>
        <w:rPr>
          <w:rFonts w:hint="eastAsia"/>
        </w:rPr>
        <w:t>模块内具有高内聚度、模块间具有低耦合度</w:t>
      </w:r>
    </w:p>
    <w:p w:rsidR="00370794" w:rsidRDefault="00370794" w:rsidP="00370794">
      <w:pPr>
        <w:adjustRightInd w:val="0"/>
        <w:snapToGrid w:val="0"/>
      </w:pPr>
      <w:r>
        <w:rPr>
          <w:rFonts w:hint="eastAsia"/>
        </w:rPr>
        <w:t>（</w:t>
      </w:r>
      <w:r>
        <w:t>3</w:t>
      </w:r>
      <w:r>
        <w:rPr>
          <w:rFonts w:hint="eastAsia"/>
        </w:rPr>
        <w:t>）下列叙述中</w:t>
      </w:r>
      <w:r>
        <w:t>,</w:t>
      </w:r>
      <w:r>
        <w:rPr>
          <w:rFonts w:hint="eastAsia"/>
        </w:rPr>
        <w:t>不属于测试的特征的是</w:t>
      </w:r>
      <w:r>
        <w:t xml:space="preserve"> </w:t>
      </w:r>
    </w:p>
    <w:p w:rsidR="00370794" w:rsidRDefault="00370794" w:rsidP="00370794">
      <w:pPr>
        <w:adjustRightInd w:val="0"/>
        <w:snapToGrid w:val="0"/>
      </w:pPr>
      <w:r>
        <w:t xml:space="preserve">    A)</w:t>
      </w:r>
      <w:r>
        <w:rPr>
          <w:rFonts w:hint="eastAsia"/>
        </w:rPr>
        <w:t>测试的挑剔性</w:t>
      </w:r>
      <w:r>
        <w:t xml:space="preserve">    B)</w:t>
      </w:r>
      <w:r>
        <w:rPr>
          <w:rFonts w:hint="eastAsia"/>
        </w:rPr>
        <w:t>完全测试的不可能性</w:t>
      </w:r>
      <w:r>
        <w:t xml:space="preserve">     C)</w:t>
      </w:r>
      <w:r>
        <w:rPr>
          <w:rFonts w:hint="eastAsia"/>
        </w:rPr>
        <w:t>测试的可靠性</w:t>
      </w:r>
      <w:r>
        <w:t xml:space="preserve">    D)</w:t>
      </w:r>
      <w:r>
        <w:rPr>
          <w:rFonts w:hint="eastAsia"/>
        </w:rPr>
        <w:t>测试的经济性</w:t>
      </w:r>
    </w:p>
    <w:p w:rsidR="00370794" w:rsidRDefault="00370794" w:rsidP="00370794">
      <w:pPr>
        <w:adjustRightInd w:val="0"/>
        <w:snapToGrid w:val="0"/>
      </w:pPr>
      <w:r>
        <w:rPr>
          <w:rFonts w:hint="eastAsia"/>
        </w:rPr>
        <w:t>（</w:t>
      </w:r>
      <w:r>
        <w:t>4</w:t>
      </w:r>
      <w:r>
        <w:rPr>
          <w:rFonts w:hint="eastAsia"/>
        </w:rPr>
        <w:t>）下面关于对象概念的描述中</w:t>
      </w:r>
      <w:r>
        <w:t>,</w:t>
      </w:r>
      <w:r>
        <w:rPr>
          <w:rFonts w:hint="eastAsia"/>
        </w:rPr>
        <w:t>错误的是</w:t>
      </w:r>
      <w:r>
        <w:t xml:space="preserve"> </w:t>
      </w:r>
    </w:p>
    <w:p w:rsidR="00370794" w:rsidRDefault="00370794" w:rsidP="00370794">
      <w:pPr>
        <w:adjustRightInd w:val="0"/>
        <w:snapToGrid w:val="0"/>
      </w:pPr>
      <w:r>
        <w:t xml:space="preserve">    A)</w:t>
      </w:r>
      <w:r>
        <w:rPr>
          <w:rFonts w:hint="eastAsia"/>
        </w:rPr>
        <w:t>对象就是</w:t>
      </w:r>
      <w:r>
        <w:t>C</w:t>
      </w:r>
      <w:r>
        <w:rPr>
          <w:rFonts w:hint="eastAsia"/>
        </w:rPr>
        <w:t>语言中的结构体变量</w:t>
      </w:r>
      <w:r>
        <w:t xml:space="preserve">     B)</w:t>
      </w:r>
      <w:r>
        <w:rPr>
          <w:rFonts w:hint="eastAsia"/>
        </w:rPr>
        <w:t>对象代表着正在创建的系统中的一个实体</w:t>
      </w:r>
      <w:r>
        <w:t xml:space="preserve"> </w:t>
      </w:r>
    </w:p>
    <w:p w:rsidR="00370794" w:rsidRDefault="00370794" w:rsidP="00370794">
      <w:pPr>
        <w:adjustRightInd w:val="0"/>
        <w:snapToGrid w:val="0"/>
      </w:pPr>
      <w:r>
        <w:t xml:space="preserve">    C)</w:t>
      </w:r>
      <w:r>
        <w:rPr>
          <w:rFonts w:hint="eastAsia"/>
        </w:rPr>
        <w:t>对象是一个状态和操作</w:t>
      </w:r>
      <w:r>
        <w:t>(</w:t>
      </w:r>
      <w:r>
        <w:rPr>
          <w:rFonts w:hint="eastAsia"/>
        </w:rPr>
        <w:t>或方法</w:t>
      </w:r>
      <w:r>
        <w:t>)</w:t>
      </w:r>
      <w:r>
        <w:rPr>
          <w:rFonts w:hint="eastAsia"/>
        </w:rPr>
        <w:t>的封装体</w:t>
      </w:r>
      <w:r>
        <w:t xml:space="preserve">     D)</w:t>
      </w:r>
      <w:r>
        <w:rPr>
          <w:rFonts w:hint="eastAsia"/>
        </w:rPr>
        <w:t>对象之间的信息传递是通过消息进行的</w:t>
      </w:r>
    </w:p>
    <w:p w:rsidR="00370794" w:rsidRDefault="00370794" w:rsidP="00370794">
      <w:pPr>
        <w:adjustRightInd w:val="0"/>
        <w:snapToGrid w:val="0"/>
      </w:pPr>
      <w:r>
        <w:rPr>
          <w:rFonts w:hint="eastAsia"/>
        </w:rPr>
        <w:t>（</w:t>
      </w:r>
      <w:r>
        <w:t>5</w:t>
      </w:r>
      <w:r>
        <w:rPr>
          <w:rFonts w:hint="eastAsia"/>
        </w:rPr>
        <w:t>）下列关于队列的叙述中正确的是</w:t>
      </w:r>
      <w:r>
        <w:t xml:space="preserve"> </w:t>
      </w:r>
    </w:p>
    <w:p w:rsidR="00370794" w:rsidRDefault="00370794" w:rsidP="00370794">
      <w:pPr>
        <w:adjustRightInd w:val="0"/>
        <w:snapToGrid w:val="0"/>
      </w:pPr>
      <w:r>
        <w:t xml:space="preserve">    A)</w:t>
      </w:r>
      <w:r>
        <w:rPr>
          <w:rFonts w:hint="eastAsia"/>
        </w:rPr>
        <w:t>在队列中只能插入数据</w:t>
      </w:r>
      <w:r>
        <w:t xml:space="preserve">    B)</w:t>
      </w:r>
      <w:r>
        <w:rPr>
          <w:rFonts w:hint="eastAsia"/>
        </w:rPr>
        <w:t>在队列中只能删除数据</w:t>
      </w:r>
      <w:r>
        <w:t xml:space="preserve">     C)</w:t>
      </w:r>
      <w:r>
        <w:rPr>
          <w:rFonts w:hint="eastAsia"/>
        </w:rPr>
        <w:t>队列是先进先出的线</w:t>
      </w:r>
      <w:r>
        <w:rPr>
          <w:rFonts w:hint="eastAsia"/>
        </w:rPr>
        <w:lastRenderedPageBreak/>
        <w:t>性表</w:t>
      </w:r>
      <w:r>
        <w:t xml:space="preserve">    D)</w:t>
      </w:r>
      <w:r>
        <w:rPr>
          <w:rFonts w:hint="eastAsia"/>
        </w:rPr>
        <w:t>队列是先进后出的线性表</w:t>
      </w:r>
    </w:p>
    <w:p w:rsidR="00370794" w:rsidRDefault="00370794" w:rsidP="00370794">
      <w:pPr>
        <w:adjustRightInd w:val="0"/>
        <w:snapToGrid w:val="0"/>
      </w:pPr>
      <w:r>
        <w:rPr>
          <w:rFonts w:hint="eastAsia"/>
        </w:rPr>
        <w:t>（</w:t>
      </w:r>
      <w:r>
        <w:t>6</w:t>
      </w:r>
      <w:r>
        <w:rPr>
          <w:rFonts w:hint="eastAsia"/>
        </w:rPr>
        <w:t>）已知二叉树后序遍历序列是</w:t>
      </w:r>
      <w:r>
        <w:t>dabec,</w:t>
      </w:r>
      <w:r>
        <w:rPr>
          <w:rFonts w:hint="eastAsia"/>
        </w:rPr>
        <w:t>中序遍历序列是</w:t>
      </w:r>
      <w:r>
        <w:t>debac,</w:t>
      </w:r>
      <w:r>
        <w:rPr>
          <w:rFonts w:hint="eastAsia"/>
        </w:rPr>
        <w:t>它的前序遍历序列是</w:t>
      </w:r>
      <w:r>
        <w:t xml:space="preserve"> </w:t>
      </w:r>
    </w:p>
    <w:p w:rsidR="00370794" w:rsidRDefault="00370794" w:rsidP="00370794">
      <w:pPr>
        <w:adjustRightInd w:val="0"/>
        <w:snapToGrid w:val="0"/>
      </w:pPr>
      <w:r>
        <w:t xml:space="preserve">    A)acbed</w:t>
      </w:r>
      <w:r>
        <w:tab/>
        <w:t xml:space="preserve">     B)decab</w:t>
      </w:r>
      <w:r>
        <w:tab/>
        <w:t xml:space="preserve">    C)deabc</w:t>
      </w:r>
      <w:r>
        <w:tab/>
        <w:t xml:space="preserve">     D)cedba</w:t>
      </w:r>
    </w:p>
    <w:p w:rsidR="00370794" w:rsidRDefault="00370794" w:rsidP="00370794">
      <w:pPr>
        <w:adjustRightInd w:val="0"/>
        <w:snapToGrid w:val="0"/>
      </w:pPr>
      <w:r>
        <w:rPr>
          <w:rFonts w:hint="eastAsia"/>
        </w:rPr>
        <w:t>（</w:t>
      </w:r>
      <w:r>
        <w:t>7</w:t>
      </w:r>
      <w:r>
        <w:rPr>
          <w:rFonts w:hint="eastAsia"/>
        </w:rPr>
        <w:t>）某二叉树中有</w:t>
      </w:r>
      <w:r>
        <w:t>n</w:t>
      </w:r>
      <w:r>
        <w:rPr>
          <w:rFonts w:hint="eastAsia"/>
        </w:rPr>
        <w:t>个度为</w:t>
      </w:r>
      <w:r>
        <w:t>2</w:t>
      </w:r>
      <w:r>
        <w:rPr>
          <w:rFonts w:hint="eastAsia"/>
        </w:rPr>
        <w:t>的结点</w:t>
      </w:r>
      <w:r>
        <w:t>,</w:t>
      </w:r>
      <w:r>
        <w:rPr>
          <w:rFonts w:hint="eastAsia"/>
        </w:rPr>
        <w:t>则该二叉树中的叶子结点数为</w:t>
      </w:r>
      <w:r>
        <w:t xml:space="preserve"> </w:t>
      </w:r>
    </w:p>
    <w:p w:rsidR="00370794" w:rsidRDefault="00370794" w:rsidP="00370794">
      <w:pPr>
        <w:adjustRightInd w:val="0"/>
        <w:snapToGrid w:val="0"/>
      </w:pPr>
      <w:r>
        <w:t xml:space="preserve">    A)n+1</w:t>
      </w:r>
      <w:r>
        <w:tab/>
        <w:t xml:space="preserve">    B)n-1</w:t>
      </w:r>
      <w:r>
        <w:tab/>
        <w:t xml:space="preserve">    C)2n</w:t>
      </w:r>
      <w:r>
        <w:tab/>
        <w:t xml:space="preserve">    D)n/2</w:t>
      </w:r>
    </w:p>
    <w:p w:rsidR="00370794" w:rsidRDefault="00370794" w:rsidP="00370794">
      <w:pPr>
        <w:adjustRightInd w:val="0"/>
        <w:snapToGrid w:val="0"/>
      </w:pPr>
      <w:r>
        <w:rPr>
          <w:rFonts w:hint="eastAsia"/>
        </w:rPr>
        <w:t>（</w:t>
      </w:r>
      <w:r>
        <w:t>8</w:t>
      </w:r>
      <w:r>
        <w:rPr>
          <w:rFonts w:hint="eastAsia"/>
        </w:rPr>
        <w:t>）设有如下三个关系表</w:t>
      </w:r>
    </w:p>
    <w:p w:rsidR="00370794" w:rsidRDefault="00370794" w:rsidP="00370794">
      <w:pPr>
        <w:adjustRightInd w:val="0"/>
        <w:snapToGrid w:val="0"/>
      </w:pPr>
      <w:r>
        <w:t>R</w:t>
      </w:r>
      <w:r>
        <w:tab/>
      </w:r>
      <w:r>
        <w:tab/>
        <w:t>S</w:t>
      </w:r>
      <w:r>
        <w:tab/>
      </w:r>
      <w:r>
        <w:tab/>
      </w:r>
      <w:r>
        <w:tab/>
        <w:t>T</w:t>
      </w:r>
    </w:p>
    <w:p w:rsidR="00370794" w:rsidRDefault="00370794" w:rsidP="00370794">
      <w:pPr>
        <w:adjustRightInd w:val="0"/>
        <w:snapToGrid w:val="0"/>
      </w:pPr>
      <w:r>
        <w:t>A</w:t>
      </w:r>
      <w:r>
        <w:tab/>
      </w:r>
      <w:r>
        <w:tab/>
        <w:t>B</w:t>
      </w:r>
      <w:r>
        <w:tab/>
        <w:t>C</w:t>
      </w:r>
      <w:r>
        <w:tab/>
      </w:r>
      <w:r>
        <w:tab/>
        <w:t>A</w:t>
      </w:r>
      <w:r>
        <w:tab/>
        <w:t>B</w:t>
      </w:r>
      <w:r>
        <w:tab/>
        <w:t>C</w:t>
      </w:r>
    </w:p>
    <w:p w:rsidR="00370794" w:rsidRDefault="00370794" w:rsidP="00370794">
      <w:pPr>
        <w:adjustRightInd w:val="0"/>
        <w:snapToGrid w:val="0"/>
      </w:pPr>
      <w:r>
        <w:t>m</w:t>
      </w:r>
      <w:r>
        <w:tab/>
      </w:r>
      <w:r>
        <w:tab/>
        <w:t>1</w:t>
      </w:r>
      <w:r>
        <w:tab/>
        <w:t>3</w:t>
      </w:r>
      <w:r>
        <w:tab/>
      </w:r>
      <w:r>
        <w:tab/>
        <w:t>m</w:t>
      </w:r>
      <w:r>
        <w:tab/>
        <w:t>1</w:t>
      </w:r>
      <w:r>
        <w:tab/>
        <w:t>3</w:t>
      </w:r>
    </w:p>
    <w:p w:rsidR="00370794" w:rsidRDefault="00370794" w:rsidP="00370794">
      <w:pPr>
        <w:adjustRightInd w:val="0"/>
        <w:snapToGrid w:val="0"/>
      </w:pPr>
      <w:r>
        <w:t>n</w:t>
      </w:r>
      <w:r>
        <w:tab/>
      </w:r>
      <w:r>
        <w:tab/>
      </w:r>
      <w:r>
        <w:tab/>
      </w:r>
      <w:r>
        <w:tab/>
      </w:r>
      <w:r>
        <w:tab/>
        <w:t>n</w:t>
      </w:r>
      <w:r>
        <w:tab/>
        <w:t>1</w:t>
      </w:r>
      <w:r>
        <w:tab/>
        <w:t>3</w:t>
      </w:r>
    </w:p>
    <w:p w:rsidR="00370794" w:rsidRDefault="00370794" w:rsidP="00370794">
      <w:pPr>
        <w:adjustRightInd w:val="0"/>
        <w:snapToGrid w:val="0"/>
      </w:pPr>
    </w:p>
    <w:p w:rsidR="00370794" w:rsidRDefault="00370794" w:rsidP="00370794">
      <w:pPr>
        <w:adjustRightInd w:val="0"/>
        <w:snapToGrid w:val="0"/>
      </w:pPr>
      <w:r>
        <w:rPr>
          <w:rFonts w:hint="eastAsia"/>
        </w:rPr>
        <w:t>下列操作中正确的是</w:t>
      </w:r>
      <w:r>
        <w:t xml:space="preserve"> </w:t>
      </w:r>
    </w:p>
    <w:p w:rsidR="00370794" w:rsidRDefault="00370794" w:rsidP="00370794">
      <w:pPr>
        <w:adjustRightInd w:val="0"/>
        <w:snapToGrid w:val="0"/>
      </w:pPr>
      <w:r>
        <w:t xml:space="preserve">    A) T=R∩S    B) T=R</w:t>
      </w:r>
      <w:r>
        <w:rPr>
          <w:rFonts w:ascii="宋体" w:hAnsi="宋体" w:cs="宋体" w:hint="eastAsia"/>
        </w:rPr>
        <w:t>∪</w:t>
      </w:r>
      <w:r>
        <w:t>S    C) T=R×S    D) T=R/S</w:t>
      </w:r>
    </w:p>
    <w:p w:rsidR="00370794" w:rsidRDefault="00370794" w:rsidP="00370794">
      <w:pPr>
        <w:adjustRightInd w:val="0"/>
        <w:snapToGrid w:val="0"/>
      </w:pPr>
      <w:r>
        <w:rPr>
          <w:rFonts w:hint="eastAsia"/>
        </w:rPr>
        <w:t>（</w:t>
      </w:r>
      <w:r>
        <w:t>9</w:t>
      </w:r>
      <w:r>
        <w:rPr>
          <w:rFonts w:hint="eastAsia"/>
        </w:rPr>
        <w:t>）下列叙述中</w:t>
      </w:r>
      <w:r>
        <w:t>,</w:t>
      </w:r>
      <w:r>
        <w:rPr>
          <w:rFonts w:hint="eastAsia"/>
        </w:rPr>
        <w:t>正确的是</w:t>
      </w:r>
      <w:r>
        <w:t xml:space="preserve"> </w:t>
      </w:r>
    </w:p>
    <w:p w:rsidR="00370794" w:rsidRDefault="00370794" w:rsidP="00370794">
      <w:pPr>
        <w:adjustRightInd w:val="0"/>
        <w:snapToGrid w:val="0"/>
      </w:pPr>
      <w:r>
        <w:t xml:space="preserve">    A)</w:t>
      </w:r>
      <w:r>
        <w:rPr>
          <w:rFonts w:hint="eastAsia"/>
        </w:rPr>
        <w:t>用</w:t>
      </w:r>
      <w:r>
        <w:t>E-R</w:t>
      </w:r>
      <w:r>
        <w:rPr>
          <w:rFonts w:hint="eastAsia"/>
        </w:rPr>
        <w:t>图能够表示实体集间一对一的联系、一对多的联系和多对多的联系</w:t>
      </w:r>
      <w:r>
        <w:t xml:space="preserve">    B)</w:t>
      </w:r>
      <w:r>
        <w:rPr>
          <w:rFonts w:hint="eastAsia"/>
        </w:rPr>
        <w:t>用</w:t>
      </w:r>
      <w:r>
        <w:t>E-R</w:t>
      </w:r>
      <w:r>
        <w:rPr>
          <w:rFonts w:hint="eastAsia"/>
        </w:rPr>
        <w:t>图只能表示实体集之间一对一的联系</w:t>
      </w:r>
      <w:r>
        <w:t xml:space="preserve">     C)</w:t>
      </w:r>
      <w:r>
        <w:rPr>
          <w:rFonts w:hint="eastAsia"/>
        </w:rPr>
        <w:t>用</w:t>
      </w:r>
      <w:r>
        <w:t>E-R</w:t>
      </w:r>
      <w:r>
        <w:rPr>
          <w:rFonts w:hint="eastAsia"/>
        </w:rPr>
        <w:t>图只能表示实体集之间一对多的联系</w:t>
      </w:r>
      <w:r>
        <w:t xml:space="preserve">     D)</w:t>
      </w:r>
      <w:r>
        <w:rPr>
          <w:rFonts w:hint="eastAsia"/>
        </w:rPr>
        <w:t>用</w:t>
      </w:r>
      <w:r>
        <w:t>E-R</w:t>
      </w:r>
      <w:r>
        <w:rPr>
          <w:rFonts w:hint="eastAsia"/>
        </w:rPr>
        <w:t>图表示的概念数据模型只能转换为关系数据模型</w:t>
      </w:r>
    </w:p>
    <w:p w:rsidR="00370794" w:rsidRDefault="00370794" w:rsidP="00370794">
      <w:pPr>
        <w:adjustRightInd w:val="0"/>
        <w:snapToGrid w:val="0"/>
      </w:pPr>
      <w:r>
        <w:rPr>
          <w:rFonts w:hint="eastAsia"/>
        </w:rPr>
        <w:t>（</w:t>
      </w:r>
      <w:r>
        <w:t>10</w:t>
      </w:r>
      <w:r>
        <w:rPr>
          <w:rFonts w:hint="eastAsia"/>
        </w:rPr>
        <w:t>）下列有关数据库的描述</w:t>
      </w:r>
      <w:r>
        <w:t>,</w:t>
      </w:r>
      <w:r>
        <w:rPr>
          <w:rFonts w:hint="eastAsia"/>
        </w:rPr>
        <w:t>正确的是</w:t>
      </w:r>
      <w:r>
        <w:t xml:space="preserve"> </w:t>
      </w:r>
    </w:p>
    <w:p w:rsidR="00370794" w:rsidRDefault="00370794" w:rsidP="00370794">
      <w:pPr>
        <w:adjustRightInd w:val="0"/>
        <w:snapToGrid w:val="0"/>
      </w:pPr>
      <w:r>
        <w:t xml:space="preserve">    A)</w:t>
      </w:r>
      <w:r>
        <w:rPr>
          <w:rFonts w:hint="eastAsia"/>
        </w:rPr>
        <w:t>数据处理是将信息转化为数据的过程</w:t>
      </w:r>
      <w:r>
        <w:t xml:space="preserve">     B)</w:t>
      </w:r>
      <w:r>
        <w:rPr>
          <w:rFonts w:hint="eastAsia"/>
        </w:rPr>
        <w:t>数据的物理独立性是指当数据的逻辑结构改变时</w:t>
      </w:r>
      <w:r>
        <w:t>,</w:t>
      </w:r>
      <w:r>
        <w:rPr>
          <w:rFonts w:hint="eastAsia"/>
        </w:rPr>
        <w:t>数据的存储结构不变</w:t>
      </w:r>
      <w:r>
        <w:t xml:space="preserve"> </w:t>
      </w:r>
    </w:p>
    <w:p w:rsidR="00370794" w:rsidRDefault="00370794" w:rsidP="00370794">
      <w:pPr>
        <w:adjustRightInd w:val="0"/>
        <w:snapToGrid w:val="0"/>
      </w:pPr>
      <w:r>
        <w:t xml:space="preserve">    C)</w:t>
      </w:r>
      <w:r>
        <w:rPr>
          <w:rFonts w:hint="eastAsia"/>
        </w:rPr>
        <w:t>关系中的每一列称为元组</w:t>
      </w:r>
      <w:r>
        <w:t>,</w:t>
      </w:r>
      <w:r>
        <w:rPr>
          <w:rFonts w:hint="eastAsia"/>
        </w:rPr>
        <w:t>一个元组就是一个字段</w:t>
      </w:r>
      <w:r>
        <w:t xml:space="preserve">     D)</w:t>
      </w:r>
      <w:r>
        <w:rPr>
          <w:rFonts w:hint="eastAsia"/>
        </w:rPr>
        <w:t>如果一个关系中的属性或属性组并非该关系的关键字</w:t>
      </w:r>
      <w:r>
        <w:t>,</w:t>
      </w:r>
      <w:r>
        <w:rPr>
          <w:rFonts w:hint="eastAsia"/>
        </w:rPr>
        <w:t>但它是另一个关系的关键字</w:t>
      </w:r>
      <w:r>
        <w:t>,</w:t>
      </w:r>
      <w:r>
        <w:rPr>
          <w:rFonts w:hint="eastAsia"/>
        </w:rPr>
        <w:t>则称其为本关系的外关键字</w:t>
      </w:r>
    </w:p>
    <w:p w:rsidR="00370794" w:rsidRDefault="00370794" w:rsidP="00370794">
      <w:pPr>
        <w:adjustRightInd w:val="0"/>
        <w:snapToGrid w:val="0"/>
      </w:pPr>
      <w:r>
        <w:rPr>
          <w:rFonts w:hint="eastAsia"/>
        </w:rPr>
        <w:t>（</w:t>
      </w:r>
      <w:r>
        <w:t>11</w:t>
      </w:r>
      <w:r>
        <w:rPr>
          <w:rFonts w:hint="eastAsia"/>
        </w:rPr>
        <w:t>）</w:t>
      </w:r>
      <w:r>
        <w:t>C</w:t>
      </w:r>
      <w:r>
        <w:rPr>
          <w:rFonts w:hint="eastAsia"/>
        </w:rPr>
        <w:t>语言规定</w:t>
      </w:r>
      <w:r>
        <w:t>,</w:t>
      </w:r>
      <w:r>
        <w:rPr>
          <w:rFonts w:hint="eastAsia"/>
        </w:rPr>
        <w:t>在一个源程序中</w:t>
      </w:r>
      <w:r>
        <w:t>,main</w:t>
      </w:r>
      <w:r>
        <w:rPr>
          <w:rFonts w:hint="eastAsia"/>
        </w:rPr>
        <w:t>函数的位置</w:t>
      </w:r>
      <w:r>
        <w:t xml:space="preserve"> </w:t>
      </w:r>
    </w:p>
    <w:p w:rsidR="00370794" w:rsidRDefault="00370794" w:rsidP="00370794">
      <w:pPr>
        <w:adjustRightInd w:val="0"/>
        <w:snapToGrid w:val="0"/>
      </w:pPr>
      <w:r>
        <w:t xml:space="preserve">    A)</w:t>
      </w:r>
      <w:r>
        <w:rPr>
          <w:rFonts w:hint="eastAsia"/>
        </w:rPr>
        <w:t>必须在最开始</w:t>
      </w:r>
      <w:r>
        <w:t xml:space="preserve">    B)</w:t>
      </w:r>
      <w:r>
        <w:rPr>
          <w:rFonts w:hint="eastAsia"/>
        </w:rPr>
        <w:t>必须在系统调用的库函数的后面</w:t>
      </w:r>
      <w:r>
        <w:t xml:space="preserve">     C)</w:t>
      </w:r>
      <w:r>
        <w:rPr>
          <w:rFonts w:hint="eastAsia"/>
        </w:rPr>
        <w:t>可以任意</w:t>
      </w:r>
      <w:r>
        <w:t xml:space="preserve">    D)</w:t>
      </w:r>
      <w:r>
        <w:rPr>
          <w:rFonts w:hint="eastAsia"/>
        </w:rPr>
        <w:t>必须在最后</w:t>
      </w:r>
    </w:p>
    <w:p w:rsidR="00370794" w:rsidRDefault="00370794" w:rsidP="00370794">
      <w:pPr>
        <w:adjustRightInd w:val="0"/>
        <w:snapToGrid w:val="0"/>
      </w:pPr>
      <w:r>
        <w:rPr>
          <w:rFonts w:hint="eastAsia"/>
        </w:rPr>
        <w:t>（</w:t>
      </w:r>
      <w:r>
        <w:t>12</w:t>
      </w:r>
      <w:r>
        <w:rPr>
          <w:rFonts w:hint="eastAsia"/>
        </w:rPr>
        <w:t>）以下叙述中错误的是</w:t>
      </w:r>
      <w:r>
        <w:t xml:space="preserve"> </w:t>
      </w:r>
    </w:p>
    <w:p w:rsidR="00370794" w:rsidRDefault="00370794" w:rsidP="00370794">
      <w:pPr>
        <w:adjustRightInd w:val="0"/>
        <w:snapToGrid w:val="0"/>
      </w:pPr>
      <w:r>
        <w:t xml:space="preserve">    A)</w:t>
      </w:r>
      <w:r>
        <w:rPr>
          <w:rFonts w:hint="eastAsia"/>
        </w:rPr>
        <w:t>计算机不能直接执行用</w:t>
      </w:r>
      <w:r>
        <w:t>C</w:t>
      </w:r>
      <w:r>
        <w:rPr>
          <w:rFonts w:hint="eastAsia"/>
        </w:rPr>
        <w:t>语言编写的源程序</w:t>
      </w:r>
      <w:r>
        <w:t xml:space="preserve">    B)C</w:t>
      </w:r>
      <w:r>
        <w:rPr>
          <w:rFonts w:hint="eastAsia"/>
        </w:rPr>
        <w:t>程序经</w:t>
      </w:r>
      <w:r>
        <w:t>C</w:t>
      </w:r>
      <w:r>
        <w:rPr>
          <w:rFonts w:hint="eastAsia"/>
        </w:rPr>
        <w:t>编译程序编译后</w:t>
      </w:r>
      <w:r>
        <w:t>,</w:t>
      </w:r>
      <w:r>
        <w:rPr>
          <w:rFonts w:hint="eastAsia"/>
        </w:rPr>
        <w:t>生成后缀为</w:t>
      </w:r>
      <w:r>
        <w:t>.obj</w:t>
      </w:r>
      <w:r>
        <w:rPr>
          <w:rFonts w:hint="eastAsia"/>
        </w:rPr>
        <w:t>的文件是一个二进制文件</w:t>
      </w:r>
      <w:r>
        <w:t xml:space="preserve"> </w:t>
      </w:r>
    </w:p>
    <w:p w:rsidR="00370794" w:rsidRDefault="00370794" w:rsidP="00370794">
      <w:pPr>
        <w:adjustRightInd w:val="0"/>
        <w:snapToGrid w:val="0"/>
      </w:pPr>
      <w:r>
        <w:t xml:space="preserve">  C)</w:t>
      </w:r>
      <w:r>
        <w:rPr>
          <w:rFonts w:hint="eastAsia"/>
        </w:rPr>
        <w:t>后缀为</w:t>
      </w:r>
      <w:r>
        <w:t>.obj</w:t>
      </w:r>
      <w:r>
        <w:rPr>
          <w:rFonts w:hint="eastAsia"/>
        </w:rPr>
        <w:t>的文件</w:t>
      </w:r>
      <w:r>
        <w:t>,</w:t>
      </w:r>
      <w:r>
        <w:rPr>
          <w:rFonts w:hint="eastAsia"/>
        </w:rPr>
        <w:t>经连接程序生成后缀为</w:t>
      </w:r>
      <w:r>
        <w:t>.exe</w:t>
      </w:r>
      <w:r>
        <w:rPr>
          <w:rFonts w:hint="eastAsia"/>
        </w:rPr>
        <w:t>的文件是一个二进制文件</w:t>
      </w:r>
      <w:r>
        <w:t xml:space="preserve"> D)</w:t>
      </w:r>
      <w:r>
        <w:rPr>
          <w:rFonts w:hint="eastAsia"/>
        </w:rPr>
        <w:t>后缀为</w:t>
      </w:r>
      <w:r>
        <w:t>.obj</w:t>
      </w:r>
      <w:r>
        <w:rPr>
          <w:rFonts w:hint="eastAsia"/>
        </w:rPr>
        <w:t>和</w:t>
      </w:r>
      <w:r>
        <w:t>.exe</w:t>
      </w:r>
      <w:r>
        <w:rPr>
          <w:rFonts w:hint="eastAsia"/>
        </w:rPr>
        <w:t>的二进制文件都可以直接运行</w:t>
      </w:r>
    </w:p>
    <w:p w:rsidR="00370794" w:rsidRDefault="00370794" w:rsidP="00370794">
      <w:pPr>
        <w:adjustRightInd w:val="0"/>
        <w:snapToGrid w:val="0"/>
      </w:pPr>
      <w:r>
        <w:rPr>
          <w:rFonts w:hint="eastAsia"/>
        </w:rPr>
        <w:t>（</w:t>
      </w:r>
      <w:r>
        <w:t>13</w:t>
      </w:r>
      <w:r>
        <w:rPr>
          <w:rFonts w:hint="eastAsia"/>
        </w:rPr>
        <w:t>）下列选项可以正确表示字符型常量的是</w:t>
      </w:r>
      <w:r>
        <w:t xml:space="preserve"> </w:t>
      </w:r>
    </w:p>
    <w:p w:rsidR="00370794" w:rsidRDefault="00370794" w:rsidP="00370794">
      <w:pPr>
        <w:adjustRightInd w:val="0"/>
        <w:snapToGrid w:val="0"/>
      </w:pPr>
      <w:r>
        <w:t xml:space="preserve">    A)′\r′         B)"a"          C)"\897"          D)296</w:t>
      </w:r>
    </w:p>
    <w:p w:rsidR="00370794" w:rsidRDefault="00370794" w:rsidP="00370794">
      <w:pPr>
        <w:adjustRightInd w:val="0"/>
        <w:snapToGrid w:val="0"/>
      </w:pPr>
      <w:r>
        <w:rPr>
          <w:rFonts w:hint="eastAsia"/>
        </w:rPr>
        <w:t>（</w:t>
      </w:r>
      <w:r>
        <w:t>14</w:t>
      </w:r>
      <w:r>
        <w:rPr>
          <w:rFonts w:hint="eastAsia"/>
        </w:rPr>
        <w:t>）以下叙述中正确的是</w:t>
      </w:r>
      <w:r>
        <w:t xml:space="preserve"> </w:t>
      </w:r>
    </w:p>
    <w:p w:rsidR="00370794" w:rsidRDefault="00370794" w:rsidP="00370794">
      <w:pPr>
        <w:adjustRightInd w:val="0"/>
        <w:snapToGrid w:val="0"/>
      </w:pPr>
      <w:r>
        <w:t xml:space="preserve">    A)</w:t>
      </w:r>
      <w:r>
        <w:rPr>
          <w:rFonts w:hint="eastAsia"/>
        </w:rPr>
        <w:t>构成</w:t>
      </w:r>
      <w:r>
        <w:t>C</w:t>
      </w:r>
      <w:r>
        <w:rPr>
          <w:rFonts w:hint="eastAsia"/>
        </w:rPr>
        <w:t>程序的基本单位是函数</w:t>
      </w:r>
      <w:r>
        <w:t xml:space="preserve">    B)</w:t>
      </w:r>
      <w:r>
        <w:rPr>
          <w:rFonts w:hint="eastAsia"/>
        </w:rPr>
        <w:t>可以在一个函数中定义另一个函数</w:t>
      </w:r>
      <w:r>
        <w:t xml:space="preserve"> </w:t>
      </w:r>
    </w:p>
    <w:p w:rsidR="00370794" w:rsidRDefault="00370794" w:rsidP="00370794">
      <w:pPr>
        <w:adjustRightInd w:val="0"/>
        <w:snapToGrid w:val="0"/>
      </w:pPr>
      <w:r>
        <w:t xml:space="preserve">    C)main()</w:t>
      </w:r>
      <w:r>
        <w:rPr>
          <w:rFonts w:hint="eastAsia"/>
        </w:rPr>
        <w:t>函数必须放在其他函数之前</w:t>
      </w:r>
      <w:r>
        <w:t xml:space="preserve">    D)C</w:t>
      </w:r>
      <w:r>
        <w:rPr>
          <w:rFonts w:hint="eastAsia"/>
        </w:rPr>
        <w:t>函数定义的格式是</w:t>
      </w:r>
      <w:r>
        <w:t>K&amp;R</w:t>
      </w:r>
      <w:r>
        <w:rPr>
          <w:rFonts w:hint="eastAsia"/>
        </w:rPr>
        <w:t>格式</w:t>
      </w:r>
    </w:p>
    <w:p w:rsidR="00370794" w:rsidRDefault="00370794" w:rsidP="00370794">
      <w:pPr>
        <w:adjustRightInd w:val="0"/>
        <w:snapToGrid w:val="0"/>
      </w:pPr>
      <w:r>
        <w:rPr>
          <w:rFonts w:hint="eastAsia"/>
        </w:rPr>
        <w:t>（</w:t>
      </w:r>
      <w:r>
        <w:t>15</w:t>
      </w:r>
      <w:r>
        <w:rPr>
          <w:rFonts w:hint="eastAsia"/>
        </w:rPr>
        <w:t>）设变量均已正确定义</w:t>
      </w:r>
      <w:r>
        <w:t>,</w:t>
      </w:r>
      <w:r>
        <w:rPr>
          <w:rFonts w:hint="eastAsia"/>
        </w:rPr>
        <w:t>若要通过</w:t>
      </w:r>
      <w:r>
        <w:t>scanf("%d%c%d%c",&amp;a1,&amp;c1,&amp;a2,&amp;c2);</w:t>
      </w:r>
      <w:r>
        <w:rPr>
          <w:rFonts w:hint="eastAsia"/>
        </w:rPr>
        <w:t>语句为变量</w:t>
      </w:r>
      <w:r>
        <w:t>a1</w:t>
      </w:r>
      <w:r>
        <w:rPr>
          <w:rFonts w:hint="eastAsia"/>
        </w:rPr>
        <w:t>和</w:t>
      </w:r>
      <w:r>
        <w:t>a2</w:t>
      </w:r>
      <w:r>
        <w:rPr>
          <w:rFonts w:hint="eastAsia"/>
        </w:rPr>
        <w:t>赋数值</w:t>
      </w:r>
      <w:r>
        <w:t>10</w:t>
      </w:r>
      <w:r>
        <w:rPr>
          <w:rFonts w:hint="eastAsia"/>
        </w:rPr>
        <w:t>和</w:t>
      </w:r>
      <w:r>
        <w:t>20,</w:t>
      </w:r>
      <w:r>
        <w:rPr>
          <w:rFonts w:hint="eastAsia"/>
        </w:rPr>
        <w:t>为变量</w:t>
      </w:r>
      <w:r>
        <w:t>c1</w:t>
      </w:r>
      <w:r>
        <w:rPr>
          <w:rFonts w:hint="eastAsia"/>
        </w:rPr>
        <w:t>和</w:t>
      </w:r>
      <w:r>
        <w:t>c2</w:t>
      </w:r>
      <w:r>
        <w:rPr>
          <w:rFonts w:hint="eastAsia"/>
        </w:rPr>
        <w:t>赋字符</w:t>
      </w:r>
      <w:r>
        <w:t>X</w:t>
      </w:r>
      <w:r>
        <w:rPr>
          <w:rFonts w:hint="eastAsia"/>
        </w:rPr>
        <w:t>和</w:t>
      </w:r>
      <w:r>
        <w:t>Y</w:t>
      </w:r>
      <w:r>
        <w:rPr>
          <w:rFonts w:hint="eastAsia"/>
        </w:rPr>
        <w:t>。以下所示的输入形式中正确的是</w:t>
      </w:r>
      <w:r>
        <w:t>(</w:t>
      </w:r>
      <w:r>
        <w:rPr>
          <w:rFonts w:hint="eastAsia"/>
        </w:rPr>
        <w:t>注</w:t>
      </w:r>
      <w:r>
        <w:t>:□</w:t>
      </w:r>
      <w:r>
        <w:rPr>
          <w:rFonts w:hint="eastAsia"/>
        </w:rPr>
        <w:t>代表空格字符</w:t>
      </w:r>
      <w:r>
        <w:t xml:space="preserve">) </w:t>
      </w:r>
    </w:p>
    <w:p w:rsidR="00370794" w:rsidRDefault="00370794" w:rsidP="00370794">
      <w:pPr>
        <w:adjustRightInd w:val="0"/>
        <w:snapToGrid w:val="0"/>
      </w:pPr>
      <w:r>
        <w:t xml:space="preserve">    A) 10□X□20□Y&lt;</w:t>
      </w:r>
      <w:r>
        <w:rPr>
          <w:rFonts w:hint="eastAsia"/>
        </w:rPr>
        <w:t>回车</w:t>
      </w:r>
      <w:r>
        <w:t>&gt;</w:t>
      </w:r>
      <w:r>
        <w:tab/>
        <w:t xml:space="preserve">    B) 10□X20□Y&lt;</w:t>
      </w:r>
      <w:r>
        <w:rPr>
          <w:rFonts w:hint="eastAsia"/>
        </w:rPr>
        <w:t>回车</w:t>
      </w:r>
      <w:r>
        <w:t>&gt;     C) 10□X&lt;</w:t>
      </w:r>
      <w:r>
        <w:rPr>
          <w:rFonts w:hint="eastAsia"/>
        </w:rPr>
        <w:t>回车</w:t>
      </w:r>
      <w:r>
        <w:t>&gt;      20□Y&lt;</w:t>
      </w:r>
      <w:r>
        <w:rPr>
          <w:rFonts w:hint="eastAsia"/>
        </w:rPr>
        <w:t>回车</w:t>
      </w:r>
      <w:r>
        <w:t>&gt;</w:t>
      </w:r>
      <w:r>
        <w:tab/>
        <w:t xml:space="preserve">        D) 10X&lt;</w:t>
      </w:r>
      <w:r>
        <w:rPr>
          <w:rFonts w:hint="eastAsia"/>
        </w:rPr>
        <w:t>回车</w:t>
      </w:r>
      <w:r>
        <w:t>&gt;</w:t>
      </w:r>
    </w:p>
    <w:p w:rsidR="00370794" w:rsidRDefault="00370794" w:rsidP="00370794">
      <w:pPr>
        <w:adjustRightInd w:val="0"/>
        <w:snapToGrid w:val="0"/>
      </w:pPr>
      <w:r>
        <w:t xml:space="preserve">         20Y&lt;</w:t>
      </w:r>
      <w:r>
        <w:rPr>
          <w:rFonts w:hint="eastAsia"/>
        </w:rPr>
        <w:t>回车</w:t>
      </w:r>
      <w:r>
        <w:t>&gt;</w:t>
      </w:r>
    </w:p>
    <w:p w:rsidR="00370794" w:rsidRDefault="00370794" w:rsidP="00370794">
      <w:pPr>
        <w:adjustRightInd w:val="0"/>
        <w:snapToGrid w:val="0"/>
      </w:pPr>
      <w:r>
        <w:rPr>
          <w:rFonts w:hint="eastAsia"/>
        </w:rPr>
        <w:t>（</w:t>
      </w:r>
      <w:r>
        <w:t>16</w:t>
      </w:r>
      <w:r>
        <w:rPr>
          <w:rFonts w:hint="eastAsia"/>
        </w:rPr>
        <w:t>）若有说明</w:t>
      </w:r>
      <w:r>
        <w:t>:int *p,m=5,n;,</w:t>
      </w:r>
      <w:r>
        <w:rPr>
          <w:rFonts w:hint="eastAsia"/>
        </w:rPr>
        <w:t>以下正确的程序段是</w:t>
      </w:r>
      <w:r>
        <w:t xml:space="preserve"> </w:t>
      </w:r>
    </w:p>
    <w:p w:rsidR="00370794" w:rsidRDefault="00370794" w:rsidP="00370794">
      <w:pPr>
        <w:adjustRightInd w:val="0"/>
        <w:snapToGrid w:val="0"/>
      </w:pPr>
      <w:r>
        <w:t xml:space="preserve">    A)p=&amp;n;scanf("%d",&amp;p);    B)p=&amp;n;scanf("%d",*p)     C)scanf("%d",&amp;n);*p=n;    D)p=&amp;n;*p=m;</w:t>
      </w:r>
    </w:p>
    <w:p w:rsidR="00370794" w:rsidRDefault="00370794" w:rsidP="00370794">
      <w:pPr>
        <w:adjustRightInd w:val="0"/>
        <w:snapToGrid w:val="0"/>
      </w:pPr>
      <w:r>
        <w:rPr>
          <w:rFonts w:hint="eastAsia"/>
        </w:rPr>
        <w:t>（</w:t>
      </w:r>
      <w:r>
        <w:t>17</w:t>
      </w:r>
      <w:r>
        <w:rPr>
          <w:rFonts w:hint="eastAsia"/>
        </w:rPr>
        <w:t>）在执行下述程序时</w:t>
      </w:r>
      <w:r>
        <w:t>,</w:t>
      </w:r>
      <w:r>
        <w:rPr>
          <w:rFonts w:hint="eastAsia"/>
        </w:rPr>
        <w:t>若从键盘输入</w:t>
      </w:r>
      <w:r>
        <w:t>6</w:t>
      </w:r>
      <w:r>
        <w:rPr>
          <w:rFonts w:hint="eastAsia"/>
        </w:rPr>
        <w:t>和</w:t>
      </w:r>
      <w:r>
        <w:t>8,</w:t>
      </w:r>
      <w:r>
        <w:rPr>
          <w:rFonts w:hint="eastAsia"/>
        </w:rPr>
        <w:t>则结果为</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a,b,s; </w:t>
      </w:r>
    </w:p>
    <w:p w:rsidR="00370794" w:rsidRDefault="00370794" w:rsidP="00370794">
      <w:pPr>
        <w:adjustRightInd w:val="0"/>
        <w:snapToGrid w:val="0"/>
      </w:pPr>
      <w:r>
        <w:t xml:space="preserve">scanf("%d%d",&amp;a,&amp;b); </w:t>
      </w:r>
    </w:p>
    <w:p w:rsidR="00370794" w:rsidRDefault="00370794" w:rsidP="00370794">
      <w:pPr>
        <w:adjustRightInd w:val="0"/>
        <w:snapToGrid w:val="0"/>
      </w:pPr>
      <w:r>
        <w:t xml:space="preserve">s=a </w:t>
      </w:r>
    </w:p>
    <w:p w:rsidR="00370794" w:rsidRDefault="00370794" w:rsidP="00370794">
      <w:pPr>
        <w:adjustRightInd w:val="0"/>
        <w:snapToGrid w:val="0"/>
      </w:pPr>
      <w:r>
        <w:t xml:space="preserve">if(a&lt;b) </w:t>
      </w:r>
    </w:p>
    <w:p w:rsidR="00370794" w:rsidRDefault="00370794" w:rsidP="00370794">
      <w:pPr>
        <w:adjustRightInd w:val="0"/>
        <w:snapToGrid w:val="0"/>
      </w:pPr>
      <w:r>
        <w:t xml:space="preserve">s=b; </w:t>
      </w:r>
    </w:p>
    <w:p w:rsidR="00370794" w:rsidRDefault="00370794" w:rsidP="00370794">
      <w:pPr>
        <w:adjustRightInd w:val="0"/>
        <w:snapToGrid w:val="0"/>
      </w:pPr>
      <w:r>
        <w:t xml:space="preserve">s*=s; </w:t>
      </w:r>
    </w:p>
    <w:p w:rsidR="00370794" w:rsidRDefault="00370794" w:rsidP="00370794">
      <w:pPr>
        <w:adjustRightInd w:val="0"/>
        <w:snapToGrid w:val="0"/>
      </w:pPr>
      <w:r>
        <w:t xml:space="preserve">printf("%d",s); } </w:t>
      </w:r>
    </w:p>
    <w:p w:rsidR="00370794" w:rsidRDefault="00370794" w:rsidP="00370794">
      <w:pPr>
        <w:adjustRightInd w:val="0"/>
        <w:snapToGrid w:val="0"/>
      </w:pPr>
      <w:r>
        <w:lastRenderedPageBreak/>
        <w:t xml:space="preserve">    A)36</w:t>
      </w:r>
      <w:r>
        <w:tab/>
        <w:t xml:space="preserve">    B)64</w:t>
      </w:r>
      <w:r>
        <w:tab/>
        <w:t xml:space="preserve">    C)48</w:t>
      </w:r>
      <w:r>
        <w:tab/>
        <w:t xml:space="preserve">    D)</w:t>
      </w:r>
      <w:r>
        <w:rPr>
          <w:rFonts w:hint="eastAsia"/>
        </w:rPr>
        <w:t>以上都不对</w:t>
      </w:r>
    </w:p>
    <w:p w:rsidR="00370794" w:rsidRDefault="00370794" w:rsidP="00370794">
      <w:pPr>
        <w:adjustRightInd w:val="0"/>
        <w:snapToGrid w:val="0"/>
      </w:pPr>
      <w:r>
        <w:rPr>
          <w:rFonts w:hint="eastAsia"/>
        </w:rPr>
        <w:t>（</w:t>
      </w:r>
      <w:r>
        <w:t>18</w:t>
      </w:r>
      <w:r>
        <w:rPr>
          <w:rFonts w:hint="eastAsia"/>
        </w:rPr>
        <w:t>）若执行下面的程序时</w:t>
      </w:r>
      <w:r>
        <w:t>,</w:t>
      </w:r>
      <w:r>
        <w:rPr>
          <w:rFonts w:hint="eastAsia"/>
        </w:rPr>
        <w:t>从键盘输入</w:t>
      </w:r>
      <w:r>
        <w:t>5</w:t>
      </w:r>
      <w:r>
        <w:rPr>
          <w:rFonts w:hint="eastAsia"/>
        </w:rPr>
        <w:t>和</w:t>
      </w:r>
      <w:r>
        <w:t>2,</w:t>
      </w:r>
      <w:r>
        <w:rPr>
          <w:rFonts w:hint="eastAsia"/>
        </w:rPr>
        <w:t>则输出结果是</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a,b,k; </w:t>
      </w:r>
    </w:p>
    <w:p w:rsidR="00370794" w:rsidRDefault="00370794" w:rsidP="00370794">
      <w:pPr>
        <w:adjustRightInd w:val="0"/>
        <w:snapToGrid w:val="0"/>
      </w:pPr>
      <w:r>
        <w:t xml:space="preserve">  scanf("%d,%d ",&amp;a,&amp;b); </w:t>
      </w:r>
    </w:p>
    <w:p w:rsidR="00370794" w:rsidRDefault="00370794" w:rsidP="00370794">
      <w:pPr>
        <w:adjustRightInd w:val="0"/>
        <w:snapToGrid w:val="0"/>
      </w:pPr>
      <w:r>
        <w:t xml:space="preserve">  k=a; </w:t>
      </w:r>
    </w:p>
    <w:p w:rsidR="00370794" w:rsidRDefault="00370794" w:rsidP="00370794">
      <w:pPr>
        <w:adjustRightInd w:val="0"/>
        <w:snapToGrid w:val="0"/>
      </w:pPr>
      <w:r>
        <w:t xml:space="preserve">  if(a&lt;b)k=a%b; </w:t>
      </w:r>
    </w:p>
    <w:p w:rsidR="00370794" w:rsidRDefault="00370794" w:rsidP="00370794">
      <w:pPr>
        <w:adjustRightInd w:val="0"/>
        <w:snapToGrid w:val="0"/>
      </w:pPr>
      <w:r>
        <w:t xml:space="preserve">    else k=b%a; </w:t>
      </w:r>
    </w:p>
    <w:p w:rsidR="00370794" w:rsidRDefault="00370794" w:rsidP="00370794">
      <w:pPr>
        <w:adjustRightInd w:val="0"/>
        <w:snapToGrid w:val="0"/>
      </w:pPr>
      <w:r>
        <w:t xml:space="preserve">  printf("%d\n",k);} </w:t>
      </w:r>
    </w:p>
    <w:p w:rsidR="00370794" w:rsidRDefault="00370794" w:rsidP="00370794">
      <w:pPr>
        <w:adjustRightInd w:val="0"/>
        <w:snapToGrid w:val="0"/>
      </w:pPr>
      <w:r>
        <w:t xml:space="preserve">    A)5</w:t>
      </w:r>
      <w:r>
        <w:tab/>
        <w:t xml:space="preserve">    B)3</w:t>
      </w:r>
      <w:r>
        <w:tab/>
        <w:t xml:space="preserve">    C)2</w:t>
      </w:r>
      <w:r>
        <w:tab/>
        <w:t xml:space="preserve">    D)0</w:t>
      </w:r>
    </w:p>
    <w:p w:rsidR="00370794" w:rsidRDefault="00370794" w:rsidP="00370794">
      <w:pPr>
        <w:adjustRightInd w:val="0"/>
        <w:snapToGrid w:val="0"/>
      </w:pPr>
      <w:r>
        <w:rPr>
          <w:rFonts w:hint="eastAsia"/>
        </w:rPr>
        <w:t>（</w:t>
      </w:r>
      <w:r>
        <w:t>19</w:t>
      </w:r>
      <w:r>
        <w:rPr>
          <w:rFonts w:hint="eastAsia"/>
        </w:rPr>
        <w:t>）在</w:t>
      </w:r>
      <w:r>
        <w:t>C</w:t>
      </w:r>
      <w:r>
        <w:rPr>
          <w:rFonts w:hint="eastAsia"/>
        </w:rPr>
        <w:t>语言中</w:t>
      </w:r>
      <w:r>
        <w:t>,</w:t>
      </w:r>
      <w:r>
        <w:rPr>
          <w:rFonts w:hint="eastAsia"/>
        </w:rPr>
        <w:t>函数返回值的类型最终取决于</w:t>
      </w:r>
      <w:r>
        <w:t xml:space="preserve"> </w:t>
      </w:r>
    </w:p>
    <w:p w:rsidR="00370794" w:rsidRDefault="00370794" w:rsidP="00370794">
      <w:pPr>
        <w:adjustRightInd w:val="0"/>
        <w:snapToGrid w:val="0"/>
      </w:pPr>
      <w:r>
        <w:t xml:space="preserve">    A)</w:t>
      </w:r>
      <w:r>
        <w:rPr>
          <w:rFonts w:hint="eastAsia"/>
        </w:rPr>
        <w:t>函数定义时在函数首部所说明的函数类型</w:t>
      </w:r>
      <w:r>
        <w:t xml:space="preserve">     B)return</w:t>
      </w:r>
      <w:r>
        <w:rPr>
          <w:rFonts w:hint="eastAsia"/>
        </w:rPr>
        <w:t>语句中表达式值的类型</w:t>
      </w:r>
      <w:r>
        <w:t xml:space="preserve">     C)</w:t>
      </w:r>
      <w:r>
        <w:rPr>
          <w:rFonts w:hint="eastAsia"/>
        </w:rPr>
        <w:t>调用函数时主调函数所传递的实参类型</w:t>
      </w:r>
      <w:r>
        <w:t xml:space="preserve">    D)</w:t>
      </w:r>
      <w:r>
        <w:rPr>
          <w:rFonts w:hint="eastAsia"/>
        </w:rPr>
        <w:t>函数定义时形参的类型</w:t>
      </w:r>
    </w:p>
    <w:p w:rsidR="00370794" w:rsidRDefault="00370794" w:rsidP="00370794">
      <w:pPr>
        <w:adjustRightInd w:val="0"/>
        <w:snapToGrid w:val="0"/>
      </w:pPr>
      <w:r>
        <w:rPr>
          <w:rFonts w:hint="eastAsia"/>
        </w:rPr>
        <w:t>（</w:t>
      </w:r>
      <w:r>
        <w:t>20</w:t>
      </w:r>
      <w:r>
        <w:rPr>
          <w:rFonts w:hint="eastAsia"/>
        </w:rPr>
        <w:t>）已知大写字母</w:t>
      </w:r>
      <w:r>
        <w:t>A</w:t>
      </w:r>
      <w:r>
        <w:rPr>
          <w:rFonts w:hint="eastAsia"/>
        </w:rPr>
        <w:t>的</w:t>
      </w:r>
      <w:r>
        <w:t>ASCII</w:t>
      </w:r>
      <w:r>
        <w:rPr>
          <w:rFonts w:hint="eastAsia"/>
        </w:rPr>
        <w:t>码是</w:t>
      </w:r>
      <w:r>
        <w:t>65,</w:t>
      </w:r>
      <w:r>
        <w:rPr>
          <w:rFonts w:hint="eastAsia"/>
        </w:rPr>
        <w:t>小写字母</w:t>
      </w:r>
      <w:r>
        <w:t>a</w:t>
      </w:r>
      <w:r>
        <w:rPr>
          <w:rFonts w:hint="eastAsia"/>
        </w:rPr>
        <w:t>的</w:t>
      </w:r>
      <w:r>
        <w:t>ASCII</w:t>
      </w:r>
      <w:r>
        <w:rPr>
          <w:rFonts w:hint="eastAsia"/>
        </w:rPr>
        <w:t>码是</w:t>
      </w:r>
      <w:r>
        <w:t>97</w:t>
      </w:r>
      <w:r>
        <w:rPr>
          <w:rFonts w:hint="eastAsia"/>
        </w:rPr>
        <w:t>。以下不能将变量</w:t>
      </w:r>
      <w:r>
        <w:t>c</w:t>
      </w:r>
      <w:r>
        <w:rPr>
          <w:rFonts w:hint="eastAsia"/>
        </w:rPr>
        <w:t>中的大写字母转换为对应小写字母的语句是</w:t>
      </w:r>
      <w:r>
        <w:t xml:space="preserve"> </w:t>
      </w:r>
    </w:p>
    <w:p w:rsidR="00370794" w:rsidRDefault="00370794" w:rsidP="00370794">
      <w:pPr>
        <w:adjustRightInd w:val="0"/>
        <w:snapToGrid w:val="0"/>
      </w:pPr>
      <w:r>
        <w:t xml:space="preserve">    A)c=(c-′A′)%26+′a′    B)c=c+32   C)c=c-′A′+′a′    D)c=(′A′+c)%26-′a′</w:t>
      </w:r>
    </w:p>
    <w:p w:rsidR="00370794" w:rsidRDefault="00370794" w:rsidP="00370794">
      <w:pPr>
        <w:adjustRightInd w:val="0"/>
        <w:snapToGrid w:val="0"/>
      </w:pPr>
      <w:r>
        <w:rPr>
          <w:rFonts w:hint="eastAsia"/>
        </w:rPr>
        <w:t>（</w:t>
      </w:r>
      <w:r>
        <w:t>21</w:t>
      </w:r>
      <w:r>
        <w:rPr>
          <w:rFonts w:hint="eastAsia"/>
        </w:rPr>
        <w:t>）以下选项中</w:t>
      </w:r>
      <w:r>
        <w:t>,</w:t>
      </w:r>
      <w:r>
        <w:rPr>
          <w:rFonts w:hint="eastAsia"/>
        </w:rPr>
        <w:t>当</w:t>
      </w:r>
      <w:r>
        <w:t>x</w:t>
      </w:r>
      <w:r>
        <w:rPr>
          <w:rFonts w:hint="eastAsia"/>
        </w:rPr>
        <w:t>为大于</w:t>
      </w:r>
      <w:r>
        <w:t>l</w:t>
      </w:r>
      <w:r>
        <w:rPr>
          <w:rFonts w:hint="eastAsia"/>
        </w:rPr>
        <w:t>的奇数时</w:t>
      </w:r>
      <w:r>
        <w:t>,</w:t>
      </w:r>
      <w:r>
        <w:rPr>
          <w:rFonts w:hint="eastAsia"/>
        </w:rPr>
        <w:t>值为</w:t>
      </w:r>
      <w:r>
        <w:t>0</w:t>
      </w:r>
      <w:r>
        <w:rPr>
          <w:rFonts w:hint="eastAsia"/>
        </w:rPr>
        <w:t>的表达式是</w:t>
      </w:r>
      <w:r>
        <w:t xml:space="preserve"> </w:t>
      </w:r>
    </w:p>
    <w:p w:rsidR="00370794" w:rsidRDefault="00370794" w:rsidP="00370794">
      <w:pPr>
        <w:adjustRightInd w:val="0"/>
        <w:snapToGrid w:val="0"/>
      </w:pPr>
      <w:r>
        <w:t xml:space="preserve">    A)x%2==1</w:t>
      </w:r>
      <w:r>
        <w:tab/>
        <w:t xml:space="preserve">    B)x/2</w:t>
      </w:r>
      <w:r>
        <w:tab/>
        <w:t xml:space="preserve">    C)x%2!=0</w:t>
      </w:r>
      <w:r>
        <w:tab/>
        <w:t xml:space="preserve">    D)x%2==0</w:t>
      </w:r>
    </w:p>
    <w:p w:rsidR="00370794" w:rsidRDefault="00370794" w:rsidP="00370794">
      <w:pPr>
        <w:adjustRightInd w:val="0"/>
        <w:snapToGrid w:val="0"/>
      </w:pPr>
      <w:r>
        <w:rPr>
          <w:rFonts w:hint="eastAsia"/>
        </w:rPr>
        <w:t>（</w:t>
      </w:r>
      <w:r>
        <w:t>22</w:t>
      </w:r>
      <w:r>
        <w:rPr>
          <w:rFonts w:hint="eastAsia"/>
        </w:rPr>
        <w:t>）有以下程序</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{int k=5,n=0; </w:t>
      </w:r>
    </w:p>
    <w:p w:rsidR="00370794" w:rsidRDefault="00370794" w:rsidP="00370794">
      <w:pPr>
        <w:adjustRightInd w:val="0"/>
        <w:snapToGrid w:val="0"/>
      </w:pPr>
      <w:r>
        <w:t xml:space="preserve">do </w:t>
      </w:r>
    </w:p>
    <w:p w:rsidR="00370794" w:rsidRDefault="00370794" w:rsidP="00370794">
      <w:pPr>
        <w:adjustRightInd w:val="0"/>
        <w:snapToGrid w:val="0"/>
      </w:pPr>
      <w:r>
        <w:t xml:space="preserve">{switch(k) </w:t>
      </w:r>
    </w:p>
    <w:p w:rsidR="00370794" w:rsidRDefault="00370794" w:rsidP="00370794">
      <w:pPr>
        <w:adjustRightInd w:val="0"/>
        <w:snapToGrid w:val="0"/>
      </w:pPr>
      <w:r>
        <w:t xml:space="preserve">  {case 1:    case 3:n+=1;k--;break; </w:t>
      </w:r>
    </w:p>
    <w:p w:rsidR="00370794" w:rsidRDefault="00370794" w:rsidP="00370794">
      <w:pPr>
        <w:adjustRightInd w:val="0"/>
        <w:snapToGrid w:val="0"/>
      </w:pPr>
      <w:r>
        <w:t xml:space="preserve">     default:n=0;k--; </w:t>
      </w:r>
    </w:p>
    <w:p w:rsidR="00370794" w:rsidRDefault="00370794" w:rsidP="00370794">
      <w:pPr>
        <w:adjustRightInd w:val="0"/>
        <w:snapToGrid w:val="0"/>
      </w:pPr>
      <w:r>
        <w:t xml:space="preserve">     case 2:    case 4:n+=2;k--;break; </w:t>
      </w:r>
    </w:p>
    <w:p w:rsidR="00370794" w:rsidRDefault="00370794" w:rsidP="00370794">
      <w:pPr>
        <w:adjustRightInd w:val="0"/>
        <w:snapToGrid w:val="0"/>
      </w:pPr>
      <w:r>
        <w:t xml:space="preserve">  } </w:t>
      </w:r>
    </w:p>
    <w:p w:rsidR="00370794" w:rsidRDefault="00370794" w:rsidP="00370794">
      <w:pPr>
        <w:adjustRightInd w:val="0"/>
        <w:snapToGrid w:val="0"/>
      </w:pPr>
      <w:r>
        <w:t xml:space="preserve">  printf("%d",n); </w:t>
      </w:r>
    </w:p>
    <w:p w:rsidR="00370794" w:rsidRDefault="00370794" w:rsidP="00370794">
      <w:pPr>
        <w:adjustRightInd w:val="0"/>
        <w:snapToGrid w:val="0"/>
      </w:pPr>
      <w:r>
        <w:t xml:space="preserve">}while(k&gt;0 &amp;&amp; n&lt;5);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程序运行后的输出结果是</w:t>
      </w:r>
      <w:r>
        <w:t xml:space="preserve"> </w:t>
      </w:r>
    </w:p>
    <w:p w:rsidR="00370794" w:rsidRDefault="00370794" w:rsidP="00370794">
      <w:pPr>
        <w:adjustRightInd w:val="0"/>
        <w:snapToGrid w:val="0"/>
      </w:pPr>
      <w:r>
        <w:t xml:space="preserve">    A)235</w:t>
      </w:r>
      <w:r>
        <w:tab/>
        <w:t xml:space="preserve">    B)0235</w:t>
      </w:r>
      <w:r>
        <w:tab/>
        <w:t xml:space="preserve">    C)02356</w:t>
      </w:r>
      <w:r>
        <w:tab/>
        <w:t xml:space="preserve">    D)2356</w:t>
      </w:r>
    </w:p>
    <w:p w:rsidR="00370794" w:rsidRDefault="00370794" w:rsidP="00370794">
      <w:pPr>
        <w:adjustRightInd w:val="0"/>
        <w:snapToGrid w:val="0"/>
      </w:pPr>
      <w:r>
        <w:rPr>
          <w:rFonts w:hint="eastAsia"/>
        </w:rPr>
        <w:t>（</w:t>
      </w:r>
      <w:r>
        <w:t>23</w:t>
      </w:r>
      <w:r>
        <w:rPr>
          <w:rFonts w:hint="eastAsia"/>
        </w:rPr>
        <w:t>）有如下程序</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n=9; </w:t>
      </w:r>
    </w:p>
    <w:p w:rsidR="00370794" w:rsidRDefault="00370794" w:rsidP="00370794">
      <w:pPr>
        <w:adjustRightInd w:val="0"/>
        <w:snapToGrid w:val="0"/>
      </w:pPr>
      <w:r>
        <w:t xml:space="preserve">while(n&gt;6){n--; printf("%d",n);} } </w:t>
      </w:r>
    </w:p>
    <w:p w:rsidR="00370794" w:rsidRDefault="00370794" w:rsidP="00370794">
      <w:pPr>
        <w:adjustRightInd w:val="0"/>
        <w:snapToGrid w:val="0"/>
      </w:pPr>
      <w:r>
        <w:rPr>
          <w:rFonts w:hint="eastAsia"/>
        </w:rPr>
        <w:t>该程序的输出结果是</w:t>
      </w:r>
      <w:r>
        <w:t xml:space="preserve"> </w:t>
      </w:r>
    </w:p>
    <w:p w:rsidR="00370794" w:rsidRDefault="00370794" w:rsidP="00370794">
      <w:pPr>
        <w:adjustRightInd w:val="0"/>
        <w:snapToGrid w:val="0"/>
      </w:pPr>
      <w:r>
        <w:t xml:space="preserve">    A)987</w:t>
      </w:r>
      <w:r>
        <w:tab/>
        <w:t xml:space="preserve">   B)876</w:t>
      </w:r>
      <w:r>
        <w:tab/>
        <w:t xml:space="preserve">   C)8765    D)9876</w:t>
      </w:r>
    </w:p>
    <w:p w:rsidR="00370794" w:rsidRDefault="00370794" w:rsidP="00370794">
      <w:pPr>
        <w:adjustRightInd w:val="0"/>
        <w:snapToGrid w:val="0"/>
      </w:pPr>
      <w:r>
        <w:rPr>
          <w:rFonts w:hint="eastAsia"/>
        </w:rPr>
        <w:t>（</w:t>
      </w:r>
      <w:r>
        <w:t>24</w:t>
      </w:r>
      <w:r>
        <w:rPr>
          <w:rFonts w:hint="eastAsia"/>
        </w:rPr>
        <w:t>）有以下程序</w:t>
      </w:r>
      <w:r>
        <w:t xml:space="preserve"> </w:t>
      </w:r>
    </w:p>
    <w:p w:rsidR="00370794" w:rsidRDefault="00370794" w:rsidP="00370794">
      <w:pPr>
        <w:adjustRightInd w:val="0"/>
        <w:snapToGrid w:val="0"/>
      </w:pPr>
      <w:r>
        <w:t xml:space="preserve">#include&lt;stdio.h&gt;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c; </w:t>
      </w:r>
    </w:p>
    <w:p w:rsidR="00370794" w:rsidRDefault="00370794" w:rsidP="00370794">
      <w:pPr>
        <w:adjustRightInd w:val="0"/>
        <w:snapToGrid w:val="0"/>
      </w:pPr>
      <w:r>
        <w:t xml:space="preserve">while((c=getchar())!=′\n) </w:t>
      </w:r>
    </w:p>
    <w:p w:rsidR="00370794" w:rsidRDefault="00370794" w:rsidP="00370794">
      <w:pPr>
        <w:adjustRightInd w:val="0"/>
        <w:snapToGrid w:val="0"/>
      </w:pPr>
      <w:r>
        <w:t xml:space="preserve">{  switch(c-′2′) </w:t>
      </w:r>
    </w:p>
    <w:p w:rsidR="00370794" w:rsidRDefault="00370794" w:rsidP="00370794">
      <w:pPr>
        <w:adjustRightInd w:val="0"/>
        <w:snapToGrid w:val="0"/>
      </w:pPr>
      <w:r>
        <w:t xml:space="preserve">{  case 0: </w:t>
      </w:r>
    </w:p>
    <w:p w:rsidR="00370794" w:rsidRDefault="00370794" w:rsidP="00370794">
      <w:pPr>
        <w:adjustRightInd w:val="0"/>
        <w:snapToGrid w:val="0"/>
      </w:pPr>
      <w:r>
        <w:t xml:space="preserve">case 1:putchar(c+4); </w:t>
      </w:r>
    </w:p>
    <w:p w:rsidR="00370794" w:rsidRDefault="00370794" w:rsidP="00370794">
      <w:pPr>
        <w:adjustRightInd w:val="0"/>
        <w:snapToGrid w:val="0"/>
      </w:pPr>
      <w:r>
        <w:t xml:space="preserve">case 2:putchar(c+4);break; </w:t>
      </w:r>
    </w:p>
    <w:p w:rsidR="00370794" w:rsidRDefault="00370794" w:rsidP="00370794">
      <w:pPr>
        <w:adjustRightInd w:val="0"/>
        <w:snapToGrid w:val="0"/>
      </w:pPr>
      <w:r>
        <w:t xml:space="preserve">case 3:putchar(c+3); </w:t>
      </w:r>
    </w:p>
    <w:p w:rsidR="00370794" w:rsidRDefault="00370794" w:rsidP="00370794">
      <w:pPr>
        <w:adjustRightInd w:val="0"/>
        <w:snapToGrid w:val="0"/>
      </w:pPr>
      <w:r>
        <w:t xml:space="preserve">case 4:putchar(c+3);break; } } </w:t>
      </w:r>
    </w:p>
    <w:p w:rsidR="00370794" w:rsidRDefault="00370794" w:rsidP="00370794">
      <w:pPr>
        <w:adjustRightInd w:val="0"/>
        <w:snapToGrid w:val="0"/>
      </w:pPr>
      <w:r>
        <w:t xml:space="preserve">printf("\n")} </w:t>
      </w:r>
    </w:p>
    <w:p w:rsidR="00370794" w:rsidRDefault="00370794" w:rsidP="00370794">
      <w:pPr>
        <w:adjustRightInd w:val="0"/>
        <w:snapToGrid w:val="0"/>
      </w:pPr>
      <w:r>
        <w:rPr>
          <w:rFonts w:hint="eastAsia"/>
        </w:rPr>
        <w:t>从第一列开始输入以下数据</w:t>
      </w:r>
      <w:r>
        <w:t>&lt;CR&gt;</w:t>
      </w:r>
      <w:r>
        <w:rPr>
          <w:rFonts w:hint="eastAsia"/>
        </w:rPr>
        <w:t>代表一个回车符。</w:t>
      </w:r>
      <w:r>
        <w:t xml:space="preserve"> </w:t>
      </w:r>
    </w:p>
    <w:p w:rsidR="00370794" w:rsidRDefault="00370794" w:rsidP="00370794">
      <w:pPr>
        <w:adjustRightInd w:val="0"/>
        <w:snapToGrid w:val="0"/>
      </w:pPr>
      <w:r>
        <w:t xml:space="preserve">2743&lt;CR&gt; </w:t>
      </w:r>
    </w:p>
    <w:p w:rsidR="00370794" w:rsidRDefault="00370794" w:rsidP="00370794">
      <w:pPr>
        <w:adjustRightInd w:val="0"/>
        <w:snapToGrid w:val="0"/>
      </w:pPr>
      <w:r>
        <w:rPr>
          <w:rFonts w:hint="eastAsia"/>
        </w:rPr>
        <w:t>程序的输出结果是</w:t>
      </w:r>
      <w:r>
        <w:t xml:space="preserve"> </w:t>
      </w:r>
    </w:p>
    <w:p w:rsidR="00370794" w:rsidRDefault="00370794" w:rsidP="00370794">
      <w:pPr>
        <w:adjustRightInd w:val="0"/>
        <w:snapToGrid w:val="0"/>
      </w:pPr>
      <w:r>
        <w:t xml:space="preserve">    A)66877</w:t>
      </w:r>
      <w:r>
        <w:tab/>
        <w:t xml:space="preserve">    B)668966</w:t>
      </w:r>
      <w:r>
        <w:tab/>
        <w:t xml:space="preserve">    C)6677877</w:t>
      </w:r>
      <w:r>
        <w:tab/>
        <w:t xml:space="preserve">    D)6688766</w:t>
      </w:r>
    </w:p>
    <w:p w:rsidR="00370794" w:rsidRDefault="00370794" w:rsidP="00370794">
      <w:pPr>
        <w:adjustRightInd w:val="0"/>
        <w:snapToGrid w:val="0"/>
      </w:pPr>
      <w:r>
        <w:rPr>
          <w:rFonts w:hint="eastAsia"/>
        </w:rPr>
        <w:t>（</w:t>
      </w:r>
      <w:r>
        <w:t>25</w:t>
      </w:r>
      <w:r>
        <w:rPr>
          <w:rFonts w:hint="eastAsia"/>
        </w:rPr>
        <w:t>）有以下程序</w:t>
      </w:r>
      <w:r>
        <w:t xml:space="preserve"> </w:t>
      </w:r>
    </w:p>
    <w:p w:rsidR="00370794" w:rsidRDefault="00370794" w:rsidP="00370794">
      <w:pPr>
        <w:adjustRightInd w:val="0"/>
        <w:snapToGrid w:val="0"/>
      </w:pPr>
      <w:r>
        <w:lastRenderedPageBreak/>
        <w:t xml:space="preserve">main() </w:t>
      </w:r>
    </w:p>
    <w:p w:rsidR="00370794" w:rsidRDefault="00370794" w:rsidP="00370794">
      <w:pPr>
        <w:adjustRightInd w:val="0"/>
        <w:snapToGrid w:val="0"/>
      </w:pPr>
      <w:r>
        <w:t xml:space="preserve">{ int   x=0,y=0,i; </w:t>
      </w:r>
    </w:p>
    <w:p w:rsidR="00370794" w:rsidRDefault="00370794" w:rsidP="00370794">
      <w:pPr>
        <w:adjustRightInd w:val="0"/>
        <w:snapToGrid w:val="0"/>
      </w:pPr>
      <w:r>
        <w:t xml:space="preserve">for (i=1;;++i) </w:t>
      </w:r>
    </w:p>
    <w:p w:rsidR="00370794" w:rsidRDefault="00370794" w:rsidP="00370794">
      <w:pPr>
        <w:adjustRightInd w:val="0"/>
        <w:snapToGrid w:val="0"/>
      </w:pPr>
      <w:r>
        <w:t xml:space="preserve">{  if (i%2==0) {x++;continue;} </w:t>
      </w:r>
    </w:p>
    <w:p w:rsidR="00370794" w:rsidRDefault="00370794" w:rsidP="00370794">
      <w:pPr>
        <w:adjustRightInd w:val="0"/>
        <w:snapToGrid w:val="0"/>
      </w:pPr>
      <w:r>
        <w:t xml:space="preserve">if (i%5==0) {y++;break;} } </w:t>
      </w:r>
    </w:p>
    <w:p w:rsidR="00370794" w:rsidRDefault="00370794" w:rsidP="00370794">
      <w:pPr>
        <w:adjustRightInd w:val="0"/>
        <w:snapToGrid w:val="0"/>
      </w:pPr>
      <w:r>
        <w:t xml:space="preserve">printf (" %d,%d",x,y); } </w:t>
      </w:r>
    </w:p>
    <w:p w:rsidR="00370794" w:rsidRDefault="00370794" w:rsidP="00370794">
      <w:pPr>
        <w:adjustRightInd w:val="0"/>
        <w:snapToGrid w:val="0"/>
      </w:pPr>
      <w:r>
        <w:rPr>
          <w:rFonts w:hint="eastAsia"/>
        </w:rPr>
        <w:t>程序的输出结果是</w:t>
      </w:r>
      <w:r>
        <w:t xml:space="preserve"> </w:t>
      </w:r>
    </w:p>
    <w:p w:rsidR="00370794" w:rsidRDefault="00370794" w:rsidP="00370794">
      <w:pPr>
        <w:adjustRightInd w:val="0"/>
        <w:snapToGrid w:val="0"/>
      </w:pPr>
      <w:r>
        <w:t xml:space="preserve">    A)2,1</w:t>
      </w:r>
      <w:r>
        <w:tab/>
        <w:t xml:space="preserve">    B)2,2</w:t>
      </w:r>
      <w:r>
        <w:tab/>
        <w:t xml:space="preserve">    C)2,5</w:t>
      </w:r>
      <w:r>
        <w:tab/>
        <w:t xml:space="preserve">    D)5,2</w:t>
      </w:r>
    </w:p>
    <w:p w:rsidR="00370794" w:rsidRDefault="00370794" w:rsidP="00370794">
      <w:pPr>
        <w:adjustRightInd w:val="0"/>
        <w:snapToGrid w:val="0"/>
      </w:pPr>
      <w:r>
        <w:rPr>
          <w:rFonts w:hint="eastAsia"/>
        </w:rPr>
        <w:t>（</w:t>
      </w:r>
      <w:r>
        <w:t>26</w:t>
      </w:r>
      <w:r>
        <w:rPr>
          <w:rFonts w:hint="eastAsia"/>
        </w:rPr>
        <w:t>）有以下程序</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{int a[4][4]={{l,4,3,2},{8,6,5,7},{3,7,2,5},{4,8,6,1}},i,j,k,t; </w:t>
      </w:r>
    </w:p>
    <w:p w:rsidR="00370794" w:rsidRDefault="00370794" w:rsidP="00370794">
      <w:pPr>
        <w:adjustRightInd w:val="0"/>
        <w:snapToGrid w:val="0"/>
      </w:pPr>
      <w:r>
        <w:t xml:space="preserve">for(i=0;i&lt;4;i++) </w:t>
      </w:r>
    </w:p>
    <w:p w:rsidR="00370794" w:rsidRDefault="00370794" w:rsidP="00370794">
      <w:pPr>
        <w:adjustRightInd w:val="0"/>
        <w:snapToGrid w:val="0"/>
      </w:pPr>
      <w:r>
        <w:t xml:space="preserve">  for(j=0;j&lt;3;j++) </w:t>
      </w:r>
    </w:p>
    <w:p w:rsidR="00370794" w:rsidRDefault="00370794" w:rsidP="00370794">
      <w:pPr>
        <w:adjustRightInd w:val="0"/>
        <w:snapToGrid w:val="0"/>
      </w:pPr>
      <w:r>
        <w:t xml:space="preserve">     for(k=j+1;k&lt;4;k++) </w:t>
      </w:r>
    </w:p>
    <w:p w:rsidR="00370794" w:rsidRDefault="00370794" w:rsidP="00370794">
      <w:pPr>
        <w:adjustRightInd w:val="0"/>
        <w:snapToGrid w:val="0"/>
      </w:pPr>
      <w:r>
        <w:t xml:space="preserve">       if(a[j][i]&gt;a[k][i]){t=a[j][i];a[j][i]=a[k][i];a[k][i]=t;}/*</w:t>
      </w:r>
      <w:r>
        <w:rPr>
          <w:rFonts w:hint="eastAsia"/>
        </w:rPr>
        <w:t>按列排序</w:t>
      </w:r>
      <w:r>
        <w:t xml:space="preserve">*/ </w:t>
      </w:r>
    </w:p>
    <w:p w:rsidR="00370794" w:rsidRDefault="00370794" w:rsidP="00370794">
      <w:pPr>
        <w:adjustRightInd w:val="0"/>
        <w:snapToGrid w:val="0"/>
      </w:pPr>
      <w:r>
        <w:t xml:space="preserve">for(i=0;i&lt;4;i++)printf("%d,",a[i][i]);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程序运行后的输出结果是</w:t>
      </w:r>
      <w:r>
        <w:t xml:space="preserve"> </w:t>
      </w:r>
    </w:p>
    <w:p w:rsidR="00370794" w:rsidRDefault="00370794" w:rsidP="00370794">
      <w:pPr>
        <w:adjustRightInd w:val="0"/>
        <w:snapToGrid w:val="0"/>
      </w:pPr>
      <w:r>
        <w:t xml:space="preserve">    A)1,6,5,7,</w:t>
      </w:r>
      <w:r>
        <w:tab/>
        <w:t xml:space="preserve">    B)8,7,3,1,</w:t>
      </w:r>
      <w:r>
        <w:tab/>
        <w:t xml:space="preserve">    C)4,7,5,2,</w:t>
      </w:r>
      <w:r>
        <w:tab/>
        <w:t xml:space="preserve">    D)1,6,2,1,</w:t>
      </w:r>
    </w:p>
    <w:p w:rsidR="00370794" w:rsidRDefault="00370794" w:rsidP="00370794">
      <w:pPr>
        <w:adjustRightInd w:val="0"/>
        <w:snapToGrid w:val="0"/>
      </w:pPr>
      <w:r>
        <w:rPr>
          <w:rFonts w:hint="eastAsia"/>
        </w:rPr>
        <w:t>（</w:t>
      </w:r>
      <w:r>
        <w:t>27</w:t>
      </w:r>
      <w:r>
        <w:rPr>
          <w:rFonts w:hint="eastAsia"/>
        </w:rPr>
        <w:t>）有以下程序</w:t>
      </w:r>
      <w:r>
        <w:t xml:space="preserve"> </w:t>
      </w:r>
    </w:p>
    <w:p w:rsidR="00370794" w:rsidRDefault="00370794" w:rsidP="00370794">
      <w:pPr>
        <w:adjustRightInd w:val="0"/>
        <w:snapToGrid w:val="0"/>
      </w:pPr>
      <w:r>
        <w:t xml:space="preserve">int f(int n) </w:t>
      </w:r>
    </w:p>
    <w:p w:rsidR="00370794" w:rsidRDefault="00370794" w:rsidP="00370794">
      <w:pPr>
        <w:adjustRightInd w:val="0"/>
        <w:snapToGrid w:val="0"/>
      </w:pPr>
      <w:r>
        <w:t xml:space="preserve">{ if(n==1)return 1; </w:t>
      </w:r>
    </w:p>
    <w:p w:rsidR="00370794" w:rsidRDefault="00370794" w:rsidP="00370794">
      <w:pPr>
        <w:adjustRightInd w:val="0"/>
        <w:snapToGrid w:val="0"/>
      </w:pPr>
      <w:r>
        <w:t xml:space="preserve">  else return f(n-1)+1;}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i,j=0; </w:t>
      </w:r>
    </w:p>
    <w:p w:rsidR="00370794" w:rsidRDefault="00370794" w:rsidP="00370794">
      <w:pPr>
        <w:adjustRightInd w:val="0"/>
        <w:snapToGrid w:val="0"/>
      </w:pPr>
      <w:r>
        <w:t xml:space="preserve">  for(i=1;i&lt;3;i++)j+=f(i); </w:t>
      </w:r>
    </w:p>
    <w:p w:rsidR="00370794" w:rsidRDefault="00370794" w:rsidP="00370794">
      <w:pPr>
        <w:adjustRightInd w:val="0"/>
        <w:snapToGrid w:val="0"/>
      </w:pPr>
      <w:r>
        <w:t xml:space="preserve">  printf("%d\n",j);} </w:t>
      </w:r>
    </w:p>
    <w:p w:rsidR="00370794" w:rsidRDefault="00370794" w:rsidP="00370794">
      <w:pPr>
        <w:adjustRightInd w:val="0"/>
        <w:snapToGrid w:val="0"/>
      </w:pPr>
      <w:r>
        <w:rPr>
          <w:rFonts w:hint="eastAsia"/>
        </w:rPr>
        <w:t>程序运行后的输出结果是</w:t>
      </w:r>
      <w:r>
        <w:t xml:space="preserve"> </w:t>
      </w:r>
    </w:p>
    <w:p w:rsidR="00370794" w:rsidRDefault="00370794" w:rsidP="00370794">
      <w:pPr>
        <w:adjustRightInd w:val="0"/>
        <w:snapToGrid w:val="0"/>
      </w:pPr>
      <w:r>
        <w:t xml:space="preserve">    A)4    B)3    C)2    D)1</w:t>
      </w:r>
    </w:p>
    <w:p w:rsidR="00370794" w:rsidRDefault="00370794" w:rsidP="00370794">
      <w:pPr>
        <w:adjustRightInd w:val="0"/>
        <w:snapToGrid w:val="0"/>
      </w:pPr>
      <w:r>
        <w:rPr>
          <w:rFonts w:hint="eastAsia"/>
        </w:rPr>
        <w:t>（</w:t>
      </w:r>
      <w:r>
        <w:t>28</w:t>
      </w:r>
      <w:r>
        <w:rPr>
          <w:rFonts w:hint="eastAsia"/>
        </w:rPr>
        <w:t>）当运行以下程序时</w:t>
      </w:r>
      <w:r>
        <w:t>,</w:t>
      </w:r>
      <w:r>
        <w:rPr>
          <w:rFonts w:hint="eastAsia"/>
        </w:rPr>
        <w:t>从键盘输入</w:t>
      </w:r>
      <w:r>
        <w:t>AhaMA(</w:t>
      </w:r>
      <w:r>
        <w:rPr>
          <w:rFonts w:hint="eastAsia"/>
        </w:rPr>
        <w:t>空格</w:t>
      </w:r>
      <w:r>
        <w:t>)Aha&lt;CR&gt;,</w:t>
      </w:r>
      <w:r>
        <w:rPr>
          <w:rFonts w:hint="eastAsia"/>
        </w:rPr>
        <w:t>则下面程序的运行结果是</w:t>
      </w:r>
      <w:r>
        <w:t xml:space="preserve"> </w:t>
      </w:r>
    </w:p>
    <w:p w:rsidR="00370794" w:rsidRDefault="00370794" w:rsidP="00370794">
      <w:pPr>
        <w:adjustRightInd w:val="0"/>
        <w:snapToGrid w:val="0"/>
      </w:pPr>
      <w:r>
        <w:t xml:space="preserve">#include&lt;stdio.h&gt;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char s[80],c=′a′; </w:t>
      </w:r>
    </w:p>
    <w:p w:rsidR="00370794" w:rsidRDefault="00370794" w:rsidP="00370794">
      <w:pPr>
        <w:adjustRightInd w:val="0"/>
        <w:snapToGrid w:val="0"/>
      </w:pPr>
      <w:r>
        <w:t xml:space="preserve">  int i=0; </w:t>
      </w:r>
    </w:p>
    <w:p w:rsidR="00370794" w:rsidRDefault="00370794" w:rsidP="00370794">
      <w:pPr>
        <w:adjustRightInd w:val="0"/>
        <w:snapToGrid w:val="0"/>
      </w:pPr>
      <w:r>
        <w:t xml:space="preserve">  scanf("%s",s); </w:t>
      </w:r>
    </w:p>
    <w:p w:rsidR="00370794" w:rsidRDefault="00370794" w:rsidP="00370794">
      <w:pPr>
        <w:adjustRightInd w:val="0"/>
        <w:snapToGrid w:val="0"/>
      </w:pPr>
      <w:r>
        <w:t xml:space="preserve">  while(s[i]!=′  </w:t>
      </w:r>
    </w:p>
    <w:p w:rsidR="00370794" w:rsidRDefault="00370794" w:rsidP="00370794">
      <w:pPr>
        <w:adjustRightInd w:val="0"/>
        <w:snapToGrid w:val="0"/>
      </w:pPr>
      <w:r>
        <w:t xml:space="preserve">  { if(s[i]==c)s[i]-32; </w:t>
      </w:r>
    </w:p>
    <w:p w:rsidR="00370794" w:rsidRDefault="00370794" w:rsidP="00370794">
      <w:pPr>
        <w:adjustRightInd w:val="0"/>
        <w:snapToGrid w:val="0"/>
      </w:pPr>
      <w:r>
        <w:t xml:space="preserve">  else if(s[i]==c-32)s[i]=s[i]+32; </w:t>
      </w:r>
    </w:p>
    <w:p w:rsidR="00370794" w:rsidRDefault="00370794" w:rsidP="00370794">
      <w:pPr>
        <w:adjustRightInd w:val="0"/>
        <w:snapToGrid w:val="0"/>
      </w:pPr>
      <w:r>
        <w:t xml:space="preserve">  i++; } </w:t>
      </w:r>
    </w:p>
    <w:p w:rsidR="00370794" w:rsidRDefault="00370794" w:rsidP="00370794">
      <w:pPr>
        <w:adjustRightInd w:val="0"/>
        <w:snapToGrid w:val="0"/>
      </w:pPr>
      <w:r>
        <w:t xml:space="preserve">  puts(s); } </w:t>
      </w:r>
    </w:p>
    <w:p w:rsidR="00370794" w:rsidRDefault="00370794" w:rsidP="00370794">
      <w:pPr>
        <w:adjustRightInd w:val="0"/>
        <w:snapToGrid w:val="0"/>
      </w:pPr>
      <w:r>
        <w:t xml:space="preserve">    A)ahaMa        B)AbAMa     C)AhAMa[</w:t>
      </w:r>
      <w:r>
        <w:rPr>
          <w:rFonts w:hint="eastAsia"/>
        </w:rPr>
        <w:t>空格</w:t>
      </w:r>
      <w:r>
        <w:t>]ahA          D)ahAMa[</w:t>
      </w:r>
      <w:r>
        <w:rPr>
          <w:rFonts w:hint="eastAsia"/>
        </w:rPr>
        <w:t>空格</w:t>
      </w:r>
      <w:r>
        <w:t>]ahA</w:t>
      </w:r>
    </w:p>
    <w:p w:rsidR="00370794" w:rsidRDefault="00370794" w:rsidP="00370794">
      <w:pPr>
        <w:adjustRightInd w:val="0"/>
        <w:snapToGrid w:val="0"/>
      </w:pPr>
      <w:r>
        <w:rPr>
          <w:rFonts w:hint="eastAsia"/>
        </w:rPr>
        <w:t>（</w:t>
      </w:r>
      <w:r>
        <w:t>29</w:t>
      </w:r>
      <w:r>
        <w:rPr>
          <w:rFonts w:hint="eastAsia"/>
        </w:rPr>
        <w:t>）下面程序输出的结果是</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i; </w:t>
      </w:r>
    </w:p>
    <w:p w:rsidR="00370794" w:rsidRDefault="00370794" w:rsidP="00370794">
      <w:pPr>
        <w:adjustRightInd w:val="0"/>
        <w:snapToGrid w:val="0"/>
      </w:pPr>
      <w:r>
        <w:t xml:space="preserve">  int a[3][3]={1,2,3,4,5,6,7,8,9}; </w:t>
      </w:r>
    </w:p>
    <w:p w:rsidR="00370794" w:rsidRDefault="00370794" w:rsidP="00370794">
      <w:pPr>
        <w:adjustRightInd w:val="0"/>
        <w:snapToGrid w:val="0"/>
      </w:pPr>
      <w:r>
        <w:t xml:space="preserve">  for(i=0;i&lt;3;i++) </w:t>
      </w:r>
    </w:p>
    <w:p w:rsidR="00370794" w:rsidRDefault="00370794" w:rsidP="00370794">
      <w:pPr>
        <w:adjustRightInd w:val="0"/>
        <w:snapToGrid w:val="0"/>
      </w:pPr>
      <w:r>
        <w:t xml:space="preserve">  printf("%d ",a[2-i][i]); } </w:t>
      </w:r>
    </w:p>
    <w:p w:rsidR="00370794" w:rsidRDefault="00370794" w:rsidP="00370794">
      <w:pPr>
        <w:adjustRightInd w:val="0"/>
        <w:snapToGrid w:val="0"/>
      </w:pPr>
      <w:r>
        <w:t xml:space="preserve">    A)1 5 9</w:t>
      </w:r>
      <w:r>
        <w:tab/>
        <w:t xml:space="preserve">    B)7 5 3</w:t>
      </w:r>
      <w:r>
        <w:tab/>
        <w:t xml:space="preserve">    C)3 5 7</w:t>
      </w:r>
      <w:r>
        <w:tab/>
        <w:t xml:space="preserve">    D)5 9 1</w:t>
      </w:r>
    </w:p>
    <w:p w:rsidR="00370794" w:rsidRDefault="00370794" w:rsidP="00370794">
      <w:pPr>
        <w:adjustRightInd w:val="0"/>
        <w:snapToGrid w:val="0"/>
      </w:pPr>
      <w:r>
        <w:rPr>
          <w:rFonts w:hint="eastAsia"/>
        </w:rPr>
        <w:t>（</w:t>
      </w:r>
      <w:r>
        <w:t>30</w:t>
      </w:r>
      <w:r>
        <w:rPr>
          <w:rFonts w:hint="eastAsia"/>
        </w:rPr>
        <w:t>）现有如下程序段</w:t>
      </w:r>
      <w:r>
        <w:t xml:space="preserve"> </w:t>
      </w:r>
    </w:p>
    <w:p w:rsidR="00370794" w:rsidRDefault="00370794" w:rsidP="00370794">
      <w:pPr>
        <w:adjustRightInd w:val="0"/>
        <w:snapToGrid w:val="0"/>
      </w:pPr>
      <w:r>
        <w:t xml:space="preserve">#include "stdio.h"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a[5][6]={23,3,65,21,6,78,28,5,67,25,435,76,8,22,45,7,8,34,6,78,32,4,5,67,4,21,1}; </w:t>
      </w:r>
    </w:p>
    <w:p w:rsidR="00370794" w:rsidRDefault="00370794" w:rsidP="00370794">
      <w:pPr>
        <w:adjustRightInd w:val="0"/>
        <w:snapToGrid w:val="0"/>
      </w:pPr>
      <w:r>
        <w:t xml:space="preserve">int i=0,j=5; </w:t>
      </w:r>
    </w:p>
    <w:p w:rsidR="00370794" w:rsidRDefault="00370794" w:rsidP="00370794">
      <w:pPr>
        <w:adjustRightInd w:val="0"/>
        <w:snapToGrid w:val="0"/>
      </w:pPr>
      <w:r>
        <w:t xml:space="preserve">printf("%d\n",*(&amp;a[0][0]+2*i+j-2));} </w:t>
      </w:r>
    </w:p>
    <w:p w:rsidR="00370794" w:rsidRDefault="00370794" w:rsidP="00370794">
      <w:pPr>
        <w:adjustRightInd w:val="0"/>
        <w:snapToGrid w:val="0"/>
      </w:pPr>
      <w:r>
        <w:rPr>
          <w:rFonts w:hint="eastAsia"/>
        </w:rPr>
        <w:t>则程序的输出结果为</w:t>
      </w:r>
      <w:r>
        <w:t xml:space="preserve"> </w:t>
      </w:r>
    </w:p>
    <w:p w:rsidR="00370794" w:rsidRDefault="00370794" w:rsidP="00370794">
      <w:pPr>
        <w:adjustRightInd w:val="0"/>
        <w:snapToGrid w:val="0"/>
      </w:pPr>
      <w:r>
        <w:t xml:space="preserve">    A)21</w:t>
      </w:r>
      <w:r>
        <w:tab/>
        <w:t xml:space="preserve">    B)78 </w:t>
      </w:r>
      <w:r>
        <w:tab/>
        <w:t xml:space="preserve">    C)23 </w:t>
      </w:r>
      <w:r>
        <w:tab/>
        <w:t xml:space="preserve">   D)28</w:t>
      </w:r>
    </w:p>
    <w:p w:rsidR="00370794" w:rsidRDefault="00370794" w:rsidP="00370794">
      <w:pPr>
        <w:adjustRightInd w:val="0"/>
        <w:snapToGrid w:val="0"/>
      </w:pPr>
      <w:r>
        <w:rPr>
          <w:rFonts w:hint="eastAsia"/>
        </w:rPr>
        <w:lastRenderedPageBreak/>
        <w:t>（</w:t>
      </w:r>
      <w:r>
        <w:t>31</w:t>
      </w:r>
      <w:r>
        <w:rPr>
          <w:rFonts w:hint="eastAsia"/>
        </w:rPr>
        <w:t>）请选出正确的程序段</w:t>
      </w:r>
      <w:r>
        <w:t xml:space="preserve"> </w:t>
      </w:r>
    </w:p>
    <w:p w:rsidR="00370794" w:rsidRDefault="00370794" w:rsidP="00370794">
      <w:pPr>
        <w:adjustRightInd w:val="0"/>
        <w:snapToGrid w:val="0"/>
      </w:pPr>
      <w:r>
        <w:t xml:space="preserve">    A)int *p; </w:t>
      </w:r>
    </w:p>
    <w:p w:rsidR="00370794" w:rsidRDefault="00370794" w:rsidP="00370794">
      <w:pPr>
        <w:adjustRightInd w:val="0"/>
        <w:snapToGrid w:val="0"/>
      </w:pPr>
      <w:r>
        <w:t xml:space="preserve">        scanf("%d",p); </w:t>
      </w:r>
    </w:p>
    <w:p w:rsidR="00370794" w:rsidRDefault="00370794" w:rsidP="00370794">
      <w:pPr>
        <w:adjustRightInd w:val="0"/>
        <w:snapToGrid w:val="0"/>
      </w:pPr>
      <w:r>
        <w:t xml:space="preserve">            … </w:t>
      </w:r>
    </w:p>
    <w:p w:rsidR="00370794" w:rsidRDefault="00370794" w:rsidP="00370794">
      <w:pPr>
        <w:adjustRightInd w:val="0"/>
        <w:snapToGrid w:val="0"/>
      </w:pPr>
      <w:r>
        <w:t xml:space="preserve">    B)int *s, k; </w:t>
      </w:r>
    </w:p>
    <w:p w:rsidR="00370794" w:rsidRDefault="00370794" w:rsidP="00370794">
      <w:pPr>
        <w:adjustRightInd w:val="0"/>
        <w:snapToGrid w:val="0"/>
      </w:pPr>
      <w:r>
        <w:t xml:space="preserve">        *s=100; </w:t>
      </w:r>
    </w:p>
    <w:p w:rsidR="00370794" w:rsidRDefault="00370794" w:rsidP="00370794">
      <w:pPr>
        <w:adjustRightInd w:val="0"/>
        <w:snapToGrid w:val="0"/>
      </w:pPr>
      <w:r>
        <w:t xml:space="preserve">    … </w:t>
      </w:r>
    </w:p>
    <w:p w:rsidR="00370794" w:rsidRDefault="00370794" w:rsidP="00370794">
      <w:pPr>
        <w:adjustRightInd w:val="0"/>
        <w:snapToGrid w:val="0"/>
      </w:pPr>
      <w:r>
        <w:t xml:space="preserve">    C)int *s, k; </w:t>
      </w:r>
    </w:p>
    <w:p w:rsidR="00370794" w:rsidRDefault="00370794" w:rsidP="00370794">
      <w:pPr>
        <w:adjustRightInd w:val="0"/>
        <w:snapToGrid w:val="0"/>
      </w:pPr>
      <w:r>
        <w:t xml:space="preserve">        char *p, c; </w:t>
      </w:r>
    </w:p>
    <w:p w:rsidR="00370794" w:rsidRDefault="00370794" w:rsidP="00370794">
      <w:pPr>
        <w:adjustRightInd w:val="0"/>
        <w:snapToGrid w:val="0"/>
      </w:pPr>
      <w:r>
        <w:t xml:space="preserve">        s=&amp;k; </w:t>
      </w:r>
    </w:p>
    <w:p w:rsidR="00370794" w:rsidRDefault="00370794" w:rsidP="00370794">
      <w:pPr>
        <w:adjustRightInd w:val="0"/>
        <w:snapToGrid w:val="0"/>
      </w:pPr>
      <w:r>
        <w:t xml:space="preserve">        p=&amp;c; </w:t>
      </w:r>
    </w:p>
    <w:p w:rsidR="00370794" w:rsidRDefault="00370794" w:rsidP="00370794">
      <w:pPr>
        <w:adjustRightInd w:val="0"/>
        <w:snapToGrid w:val="0"/>
      </w:pPr>
      <w:r>
        <w:t xml:space="preserve">        *p=′a′; </w:t>
      </w:r>
    </w:p>
    <w:p w:rsidR="00370794" w:rsidRDefault="00370794" w:rsidP="00370794">
      <w:pPr>
        <w:adjustRightInd w:val="0"/>
        <w:snapToGrid w:val="0"/>
      </w:pPr>
      <w:r>
        <w:t xml:space="preserve">            … </w:t>
      </w:r>
    </w:p>
    <w:p w:rsidR="00370794" w:rsidRDefault="00370794" w:rsidP="00370794">
      <w:pPr>
        <w:adjustRightInd w:val="0"/>
        <w:snapToGrid w:val="0"/>
      </w:pPr>
      <w:r>
        <w:t xml:space="preserve">    D)int *s, k; </w:t>
      </w:r>
    </w:p>
    <w:p w:rsidR="00370794" w:rsidRDefault="00370794" w:rsidP="00370794">
      <w:pPr>
        <w:adjustRightInd w:val="0"/>
        <w:snapToGrid w:val="0"/>
      </w:pPr>
      <w:r>
        <w:t xml:space="preserve">        char *p, e; </w:t>
      </w:r>
    </w:p>
    <w:p w:rsidR="00370794" w:rsidRDefault="00370794" w:rsidP="00370794">
      <w:pPr>
        <w:adjustRightInd w:val="0"/>
        <w:snapToGrid w:val="0"/>
      </w:pPr>
      <w:r>
        <w:t xml:space="preserve">        s=&amp;k; </w:t>
      </w:r>
    </w:p>
    <w:p w:rsidR="00370794" w:rsidRDefault="00370794" w:rsidP="00370794">
      <w:pPr>
        <w:adjustRightInd w:val="0"/>
        <w:snapToGrid w:val="0"/>
      </w:pPr>
      <w:r>
        <w:t xml:space="preserve">        p=&amp;c; </w:t>
      </w:r>
    </w:p>
    <w:p w:rsidR="00370794" w:rsidRDefault="00370794" w:rsidP="00370794">
      <w:pPr>
        <w:adjustRightInd w:val="0"/>
        <w:snapToGrid w:val="0"/>
      </w:pPr>
      <w:r>
        <w:t xml:space="preserve">        s=p; </w:t>
      </w:r>
    </w:p>
    <w:p w:rsidR="00370794" w:rsidRDefault="00370794" w:rsidP="00370794">
      <w:pPr>
        <w:adjustRightInd w:val="0"/>
        <w:snapToGrid w:val="0"/>
      </w:pPr>
      <w:r>
        <w:t xml:space="preserve">        *s=1; </w:t>
      </w:r>
    </w:p>
    <w:p w:rsidR="00370794" w:rsidRDefault="00370794" w:rsidP="00370794">
      <w:pPr>
        <w:adjustRightInd w:val="0"/>
        <w:snapToGrid w:val="0"/>
      </w:pPr>
      <w:r>
        <w:t xml:space="preserve">            …</w:t>
      </w:r>
    </w:p>
    <w:p w:rsidR="00370794" w:rsidRDefault="00370794" w:rsidP="00370794">
      <w:pPr>
        <w:adjustRightInd w:val="0"/>
        <w:snapToGrid w:val="0"/>
      </w:pPr>
    </w:p>
    <w:p w:rsidR="00370794" w:rsidRDefault="00370794" w:rsidP="00370794">
      <w:pPr>
        <w:adjustRightInd w:val="0"/>
        <w:snapToGrid w:val="0"/>
      </w:pPr>
      <w:r>
        <w:rPr>
          <w:rFonts w:hint="eastAsia"/>
        </w:rPr>
        <w:t>（</w:t>
      </w:r>
      <w:r>
        <w:t>32</w:t>
      </w:r>
      <w:r>
        <w:rPr>
          <w:rFonts w:hint="eastAsia"/>
        </w:rPr>
        <w:t>）下面程序段的运行结果是</w:t>
      </w:r>
      <w:r>
        <w:t xml:space="preserve"> </w:t>
      </w:r>
    </w:p>
    <w:p w:rsidR="00370794" w:rsidRDefault="00370794" w:rsidP="00370794">
      <w:pPr>
        <w:adjustRightInd w:val="0"/>
        <w:snapToGrid w:val="0"/>
      </w:pPr>
      <w:r>
        <w:t xml:space="preserve">char a[]="lanuage",*p; </w:t>
      </w:r>
    </w:p>
    <w:p w:rsidR="00370794" w:rsidRDefault="00370794" w:rsidP="00370794">
      <w:pPr>
        <w:adjustRightInd w:val="0"/>
        <w:snapToGrid w:val="0"/>
      </w:pPr>
      <w:r>
        <w:t xml:space="preserve">p=a; </w:t>
      </w:r>
    </w:p>
    <w:p w:rsidR="00370794" w:rsidRDefault="00370794" w:rsidP="00370794">
      <w:pPr>
        <w:adjustRightInd w:val="0"/>
        <w:snapToGrid w:val="0"/>
      </w:pPr>
      <w:r>
        <w:t xml:space="preserve">while(*p!=′u′){printf("%c",*p-32);p++;} </w:t>
      </w:r>
    </w:p>
    <w:p w:rsidR="00370794" w:rsidRDefault="00370794" w:rsidP="00370794">
      <w:pPr>
        <w:adjustRightInd w:val="0"/>
        <w:snapToGrid w:val="0"/>
      </w:pPr>
      <w:r>
        <w:t xml:space="preserve">    A)LANGUAGE</w:t>
      </w:r>
      <w:r>
        <w:tab/>
        <w:t xml:space="preserve">        B)language</w:t>
      </w:r>
      <w:r>
        <w:tab/>
        <w:t xml:space="preserve">   C)LAN</w:t>
      </w:r>
      <w:r>
        <w:tab/>
        <w:t xml:space="preserve">        D)langUAGE</w:t>
      </w:r>
    </w:p>
    <w:p w:rsidR="00370794" w:rsidRDefault="00370794" w:rsidP="00370794">
      <w:pPr>
        <w:adjustRightInd w:val="0"/>
        <w:snapToGrid w:val="0"/>
      </w:pPr>
      <w:r>
        <w:rPr>
          <w:rFonts w:hint="eastAsia"/>
        </w:rPr>
        <w:t>（</w:t>
      </w:r>
      <w:r>
        <w:t>33</w:t>
      </w:r>
      <w:r>
        <w:rPr>
          <w:rFonts w:hint="eastAsia"/>
        </w:rPr>
        <w:t>）以下程序的输出结果是</w:t>
      </w:r>
      <w:r>
        <w:t xml:space="preserve"> </w:t>
      </w:r>
    </w:p>
    <w:p w:rsidR="00370794" w:rsidRDefault="00370794" w:rsidP="00370794">
      <w:pPr>
        <w:adjustRightInd w:val="0"/>
        <w:snapToGrid w:val="0"/>
      </w:pPr>
      <w:r>
        <w:t xml:space="preserve">#include&lt;stdio.h&gt; </w:t>
      </w:r>
    </w:p>
    <w:p w:rsidR="00370794" w:rsidRDefault="00370794" w:rsidP="00370794">
      <w:pPr>
        <w:adjustRightInd w:val="0"/>
        <w:snapToGrid w:val="0"/>
      </w:pPr>
      <w:r>
        <w:t xml:space="preserve">int a[3][3]={1,2,3,4,5,6,7,8,9,},*p; </w:t>
      </w:r>
    </w:p>
    <w:p w:rsidR="00370794" w:rsidRDefault="00370794" w:rsidP="00370794">
      <w:pPr>
        <w:adjustRightInd w:val="0"/>
        <w:snapToGrid w:val="0"/>
      </w:pPr>
      <w:r>
        <w:t xml:space="preserve">main() </w:t>
      </w:r>
    </w:p>
    <w:p w:rsidR="00370794" w:rsidRDefault="00370794" w:rsidP="00370794">
      <w:pPr>
        <w:adjustRightInd w:val="0"/>
        <w:snapToGrid w:val="0"/>
      </w:pPr>
      <w:r>
        <w:t xml:space="preserve">{  p=(int*)malloc(sizeof(int)); </w:t>
      </w:r>
    </w:p>
    <w:p w:rsidR="00370794" w:rsidRDefault="00370794" w:rsidP="00370794">
      <w:pPr>
        <w:adjustRightInd w:val="0"/>
        <w:snapToGrid w:val="0"/>
      </w:pPr>
      <w:r>
        <w:t xml:space="preserve">f(p,a); </w:t>
      </w:r>
    </w:p>
    <w:p w:rsidR="00370794" w:rsidRDefault="00370794" w:rsidP="00370794">
      <w:pPr>
        <w:adjustRightInd w:val="0"/>
        <w:snapToGrid w:val="0"/>
      </w:pPr>
      <w:r>
        <w:t xml:space="preserve">printf("%d\n",*p); </w:t>
      </w:r>
    </w:p>
    <w:p w:rsidR="00370794" w:rsidRDefault="00370794" w:rsidP="00370794">
      <w:pPr>
        <w:adjustRightInd w:val="0"/>
        <w:snapToGrid w:val="0"/>
      </w:pPr>
      <w:r>
        <w:t xml:space="preserve">free(p); } </w:t>
      </w:r>
    </w:p>
    <w:p w:rsidR="00370794" w:rsidRDefault="00370794" w:rsidP="00370794">
      <w:pPr>
        <w:adjustRightInd w:val="0"/>
        <w:snapToGrid w:val="0"/>
      </w:pPr>
      <w:r>
        <w:t xml:space="preserve">f(int *s, int p[][3]) </w:t>
      </w:r>
    </w:p>
    <w:p w:rsidR="00370794" w:rsidRDefault="00370794" w:rsidP="00370794">
      <w:pPr>
        <w:adjustRightInd w:val="0"/>
        <w:snapToGrid w:val="0"/>
      </w:pPr>
      <w:r>
        <w:t xml:space="preserve">{ *s=p[1][1];} </w:t>
      </w:r>
    </w:p>
    <w:p w:rsidR="00370794" w:rsidRDefault="00370794" w:rsidP="00370794">
      <w:pPr>
        <w:adjustRightInd w:val="0"/>
        <w:snapToGrid w:val="0"/>
      </w:pPr>
      <w:r>
        <w:t xml:space="preserve">    A)1</w:t>
      </w:r>
      <w:r>
        <w:tab/>
        <w:t xml:space="preserve">   B)4</w:t>
      </w:r>
      <w:r>
        <w:tab/>
        <w:t xml:space="preserve">    C)7</w:t>
      </w:r>
      <w:r>
        <w:tab/>
        <w:t xml:space="preserve">    D)5</w:t>
      </w:r>
    </w:p>
    <w:p w:rsidR="00370794" w:rsidRDefault="00370794" w:rsidP="00370794">
      <w:pPr>
        <w:adjustRightInd w:val="0"/>
        <w:snapToGrid w:val="0"/>
      </w:pPr>
      <w:r>
        <w:rPr>
          <w:rFonts w:hint="eastAsia"/>
        </w:rPr>
        <w:t>（</w:t>
      </w:r>
      <w:r>
        <w:t>34</w:t>
      </w:r>
      <w:r>
        <w:rPr>
          <w:rFonts w:hint="eastAsia"/>
        </w:rPr>
        <w:t>）有以下程序</w:t>
      </w:r>
      <w:r>
        <w:t xml:space="preserve"> </w:t>
      </w:r>
    </w:p>
    <w:p w:rsidR="00370794" w:rsidRDefault="00370794" w:rsidP="00370794">
      <w:pPr>
        <w:adjustRightInd w:val="0"/>
        <w:snapToGrid w:val="0"/>
      </w:pPr>
      <w:r>
        <w:t xml:space="preserve">void f(int *q) </w:t>
      </w:r>
    </w:p>
    <w:p w:rsidR="00370794" w:rsidRDefault="00370794" w:rsidP="00370794">
      <w:pPr>
        <w:adjustRightInd w:val="0"/>
        <w:snapToGrid w:val="0"/>
      </w:pPr>
      <w:r>
        <w:t xml:space="preserve">{int i=0; </w:t>
      </w:r>
    </w:p>
    <w:p w:rsidR="00370794" w:rsidRDefault="00370794" w:rsidP="00370794">
      <w:pPr>
        <w:adjustRightInd w:val="0"/>
        <w:snapToGrid w:val="0"/>
      </w:pPr>
      <w:r>
        <w:t xml:space="preserve">for(;i&lt;5; i++) (*q)++;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{int a[5] ={1,2,3,4,5}, i; </w:t>
      </w:r>
    </w:p>
    <w:p w:rsidR="00370794" w:rsidRDefault="00370794" w:rsidP="00370794">
      <w:pPr>
        <w:adjustRightInd w:val="0"/>
        <w:snapToGrid w:val="0"/>
      </w:pPr>
      <w:r>
        <w:t xml:space="preserve">f(a); </w:t>
      </w:r>
    </w:p>
    <w:p w:rsidR="00370794" w:rsidRDefault="00370794" w:rsidP="00370794">
      <w:pPr>
        <w:adjustRightInd w:val="0"/>
        <w:snapToGrid w:val="0"/>
      </w:pPr>
      <w:r>
        <w:t xml:space="preserve">for(i=0;i&lt;5; i++) printf("%d,", a[i]);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程序运行后的输出结果是</w:t>
      </w:r>
      <w:r>
        <w:t xml:space="preserve"> </w:t>
      </w:r>
    </w:p>
    <w:p w:rsidR="00370794" w:rsidRDefault="00370794" w:rsidP="00370794">
      <w:pPr>
        <w:adjustRightInd w:val="0"/>
        <w:snapToGrid w:val="0"/>
      </w:pPr>
      <w:r>
        <w:t xml:space="preserve">    A)2,2,3,4,5,</w:t>
      </w:r>
      <w:r>
        <w:tab/>
        <w:t xml:space="preserve">    B)6,2,3,4,5,</w:t>
      </w:r>
      <w:r>
        <w:tab/>
        <w:t xml:space="preserve">    C)1,2,3,4,5,</w:t>
      </w:r>
      <w:r>
        <w:tab/>
        <w:t xml:space="preserve">    D) 2,3,4,5,6,</w:t>
      </w:r>
    </w:p>
    <w:p w:rsidR="00370794" w:rsidRDefault="00370794" w:rsidP="00370794">
      <w:pPr>
        <w:adjustRightInd w:val="0"/>
        <w:snapToGrid w:val="0"/>
      </w:pPr>
      <w:r>
        <w:rPr>
          <w:rFonts w:hint="eastAsia"/>
        </w:rPr>
        <w:t>（</w:t>
      </w:r>
      <w:r>
        <w:t>35</w:t>
      </w:r>
      <w:r>
        <w:rPr>
          <w:rFonts w:hint="eastAsia"/>
        </w:rPr>
        <w:t>）以下合法的字符型常量是</w:t>
      </w:r>
      <w:r>
        <w:t xml:space="preserve"> </w:t>
      </w:r>
    </w:p>
    <w:p w:rsidR="00370794" w:rsidRDefault="00370794" w:rsidP="00370794">
      <w:pPr>
        <w:adjustRightInd w:val="0"/>
        <w:snapToGrid w:val="0"/>
      </w:pPr>
      <w:r>
        <w:t xml:space="preserve">    A)′\x13′             B) ′\081′            C) ′65′              D)"\n"</w:t>
      </w:r>
    </w:p>
    <w:p w:rsidR="00370794" w:rsidRDefault="00370794" w:rsidP="00370794">
      <w:pPr>
        <w:adjustRightInd w:val="0"/>
        <w:snapToGrid w:val="0"/>
      </w:pPr>
      <w:r>
        <w:rPr>
          <w:rFonts w:hint="eastAsia"/>
        </w:rPr>
        <w:t>（</w:t>
      </w:r>
      <w:r>
        <w:t>36</w:t>
      </w:r>
      <w:r>
        <w:rPr>
          <w:rFonts w:hint="eastAsia"/>
        </w:rPr>
        <w:t>）有以下语句</w:t>
      </w:r>
      <w:r>
        <w:t>,</w:t>
      </w:r>
      <w:r>
        <w:rPr>
          <w:rFonts w:hint="eastAsia"/>
        </w:rPr>
        <w:t>则对</w:t>
      </w:r>
      <w:r>
        <w:t>a</w:t>
      </w:r>
      <w:r>
        <w:rPr>
          <w:rFonts w:hint="eastAsia"/>
        </w:rPr>
        <w:t>数组元素的引用不正确的是</w:t>
      </w:r>
      <w:r>
        <w:t xml:space="preserve">  </w:t>
      </w:r>
    </w:p>
    <w:p w:rsidR="00370794" w:rsidRDefault="00370794" w:rsidP="00370794">
      <w:pPr>
        <w:adjustRightInd w:val="0"/>
        <w:snapToGrid w:val="0"/>
      </w:pPr>
      <w:r>
        <w:t xml:space="preserve">int a[10]={0,1,2,3,4,5,6,7,8,9},*p=a; </w:t>
      </w:r>
    </w:p>
    <w:p w:rsidR="00370794" w:rsidRDefault="00370794" w:rsidP="00370794">
      <w:pPr>
        <w:adjustRightInd w:val="0"/>
        <w:snapToGrid w:val="0"/>
      </w:pPr>
      <w:r>
        <w:t xml:space="preserve">    A)a[p-a]</w:t>
      </w:r>
      <w:r>
        <w:tab/>
        <w:t xml:space="preserve">    B)*(&amp;a[i])</w:t>
      </w:r>
      <w:r>
        <w:tab/>
        <w:t xml:space="preserve">    C)p[i]</w:t>
      </w:r>
      <w:r>
        <w:tab/>
        <w:t xml:space="preserve">    D)*(*(a+i))</w:t>
      </w:r>
    </w:p>
    <w:p w:rsidR="00370794" w:rsidRDefault="00370794" w:rsidP="00370794">
      <w:pPr>
        <w:adjustRightInd w:val="0"/>
        <w:snapToGrid w:val="0"/>
      </w:pPr>
      <w:r>
        <w:rPr>
          <w:rFonts w:hint="eastAsia"/>
        </w:rPr>
        <w:t>（</w:t>
      </w:r>
      <w:r>
        <w:t>37</w:t>
      </w:r>
      <w:r>
        <w:rPr>
          <w:rFonts w:hint="eastAsia"/>
        </w:rPr>
        <w:t>）有以下程序</w:t>
      </w:r>
      <w:r>
        <w:t xml:space="preserve"> </w:t>
      </w:r>
    </w:p>
    <w:p w:rsidR="00370794" w:rsidRDefault="00370794" w:rsidP="00370794">
      <w:pPr>
        <w:adjustRightInd w:val="0"/>
        <w:snapToGrid w:val="0"/>
      </w:pPr>
      <w:r>
        <w:t xml:space="preserve"># include &lt;string.h&gt; </w:t>
      </w:r>
    </w:p>
    <w:p w:rsidR="00370794" w:rsidRDefault="00370794" w:rsidP="00370794">
      <w:pPr>
        <w:adjustRightInd w:val="0"/>
        <w:snapToGrid w:val="0"/>
      </w:pPr>
      <w:r>
        <w:lastRenderedPageBreak/>
        <w:t xml:space="preserve">main() </w:t>
      </w:r>
    </w:p>
    <w:p w:rsidR="00370794" w:rsidRDefault="00370794" w:rsidP="00370794">
      <w:pPr>
        <w:adjustRightInd w:val="0"/>
        <w:snapToGrid w:val="0"/>
      </w:pPr>
      <w:r>
        <w:t xml:space="preserve">{char p[20]={′a′, ′b′, ′c′, ′d′}, q[]="abc", r[]="abcde"; </w:t>
      </w:r>
    </w:p>
    <w:p w:rsidR="00370794" w:rsidRDefault="00370794" w:rsidP="00370794">
      <w:pPr>
        <w:adjustRightInd w:val="0"/>
        <w:snapToGrid w:val="0"/>
      </w:pPr>
      <w:r>
        <w:t xml:space="preserve">strcat(p, r); strcpy(p+strlen(q), q); </w:t>
      </w:r>
    </w:p>
    <w:p w:rsidR="00370794" w:rsidRDefault="00370794" w:rsidP="00370794">
      <w:pPr>
        <w:adjustRightInd w:val="0"/>
        <w:snapToGrid w:val="0"/>
      </w:pPr>
      <w:r>
        <w:t xml:space="preserve">printf("%d\n",strlen(p));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程序运行后的输出结果是</w:t>
      </w:r>
      <w:r>
        <w:t xml:space="preserve"> </w:t>
      </w:r>
    </w:p>
    <w:p w:rsidR="00370794" w:rsidRDefault="00370794" w:rsidP="00370794">
      <w:pPr>
        <w:adjustRightInd w:val="0"/>
        <w:snapToGrid w:val="0"/>
      </w:pPr>
      <w:r>
        <w:t xml:space="preserve">    A)9</w:t>
      </w:r>
      <w:r>
        <w:tab/>
        <w:t xml:space="preserve">    B)6</w:t>
      </w:r>
      <w:r>
        <w:tab/>
        <w:t xml:space="preserve">   C)11</w:t>
      </w:r>
      <w:r>
        <w:tab/>
        <w:t xml:space="preserve">   D)7</w:t>
      </w:r>
    </w:p>
    <w:p w:rsidR="00370794" w:rsidRDefault="00370794" w:rsidP="00370794">
      <w:pPr>
        <w:adjustRightInd w:val="0"/>
        <w:snapToGrid w:val="0"/>
      </w:pPr>
      <w:r>
        <w:rPr>
          <w:rFonts w:hint="eastAsia"/>
        </w:rPr>
        <w:t>（</w:t>
      </w:r>
      <w:r>
        <w:t>38</w:t>
      </w:r>
      <w:r>
        <w:rPr>
          <w:rFonts w:hint="eastAsia"/>
        </w:rPr>
        <w:t>）在</w:t>
      </w:r>
      <w:r>
        <w:t>C</w:t>
      </w:r>
      <w:r>
        <w:rPr>
          <w:rFonts w:hint="eastAsia"/>
        </w:rPr>
        <w:t>语言中</w:t>
      </w:r>
      <w:r>
        <w:t>,</w:t>
      </w:r>
      <w:r>
        <w:rPr>
          <w:rFonts w:hint="eastAsia"/>
        </w:rPr>
        <w:t>变量的隐含存储类别是</w:t>
      </w:r>
      <w:r>
        <w:t xml:space="preserve"> </w:t>
      </w:r>
    </w:p>
    <w:p w:rsidR="00370794" w:rsidRDefault="00370794" w:rsidP="00370794">
      <w:pPr>
        <w:adjustRightInd w:val="0"/>
        <w:snapToGrid w:val="0"/>
      </w:pPr>
      <w:r>
        <w:t xml:space="preserve">    A)auto              B)static</w:t>
      </w:r>
      <w:r>
        <w:tab/>
        <w:t xml:space="preserve">       C)extern</w:t>
      </w:r>
      <w:r>
        <w:tab/>
        <w:t xml:space="preserve">    D)</w:t>
      </w:r>
      <w:r>
        <w:rPr>
          <w:rFonts w:hint="eastAsia"/>
        </w:rPr>
        <w:t>无存储类别</w:t>
      </w:r>
    </w:p>
    <w:p w:rsidR="00370794" w:rsidRDefault="00370794" w:rsidP="00370794">
      <w:pPr>
        <w:adjustRightInd w:val="0"/>
        <w:snapToGrid w:val="0"/>
      </w:pPr>
      <w:r>
        <w:rPr>
          <w:rFonts w:hint="eastAsia"/>
        </w:rPr>
        <w:t>（</w:t>
      </w:r>
      <w:r>
        <w:t>39</w:t>
      </w:r>
      <w:r>
        <w:rPr>
          <w:rFonts w:hint="eastAsia"/>
        </w:rPr>
        <w:t>）以下程序的输出结果是</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c=35; printf("%d\n",c&amp;c);} </w:t>
      </w:r>
    </w:p>
    <w:p w:rsidR="00370794" w:rsidRDefault="00370794" w:rsidP="00370794">
      <w:pPr>
        <w:adjustRightInd w:val="0"/>
        <w:snapToGrid w:val="0"/>
      </w:pPr>
      <w:r>
        <w:t xml:space="preserve">    A)0</w:t>
      </w:r>
      <w:r>
        <w:tab/>
        <w:t xml:space="preserve">    B)70</w:t>
      </w:r>
      <w:r>
        <w:tab/>
        <w:t xml:space="preserve">    C)35</w:t>
      </w:r>
      <w:r>
        <w:tab/>
        <w:t xml:space="preserve">   D)1</w:t>
      </w:r>
    </w:p>
    <w:p w:rsidR="00370794" w:rsidRDefault="00370794" w:rsidP="00370794">
      <w:pPr>
        <w:adjustRightInd w:val="0"/>
        <w:snapToGrid w:val="0"/>
      </w:pPr>
    </w:p>
    <w:p w:rsidR="00370794" w:rsidRDefault="00370794" w:rsidP="00370794">
      <w:pPr>
        <w:adjustRightInd w:val="0"/>
        <w:snapToGrid w:val="0"/>
      </w:pPr>
      <w:r>
        <w:rPr>
          <w:rFonts w:hint="eastAsia"/>
        </w:rPr>
        <w:t>（</w:t>
      </w:r>
      <w:r>
        <w:t>40</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FILE *fp; int i=20,j=30,k,n; </w:t>
      </w:r>
    </w:p>
    <w:p w:rsidR="00370794" w:rsidRDefault="00370794" w:rsidP="00370794">
      <w:pPr>
        <w:adjustRightInd w:val="0"/>
        <w:snapToGrid w:val="0"/>
      </w:pPr>
      <w:r>
        <w:t xml:space="preserve">  fp=fopen("d1.dat","w"); </w:t>
      </w:r>
    </w:p>
    <w:p w:rsidR="00370794" w:rsidRDefault="00370794" w:rsidP="00370794">
      <w:pPr>
        <w:adjustRightInd w:val="0"/>
        <w:snapToGrid w:val="0"/>
      </w:pPr>
      <w:r>
        <w:t xml:space="preserve">  fprintf(fp,"%d\n",i);fprintf(fp,"%d\n",j); </w:t>
      </w:r>
    </w:p>
    <w:p w:rsidR="00370794" w:rsidRDefault="00370794" w:rsidP="00370794">
      <w:pPr>
        <w:adjustRightInd w:val="0"/>
        <w:snapToGrid w:val="0"/>
      </w:pPr>
      <w:r>
        <w:t xml:space="preserve">  fclose(fp); </w:t>
      </w:r>
    </w:p>
    <w:p w:rsidR="00370794" w:rsidRDefault="00370794" w:rsidP="00370794">
      <w:pPr>
        <w:adjustRightInd w:val="0"/>
        <w:snapToGrid w:val="0"/>
      </w:pPr>
      <w:r>
        <w:t xml:space="preserve">  fp=fopen("d1.dat","r"); </w:t>
      </w:r>
    </w:p>
    <w:p w:rsidR="00370794" w:rsidRDefault="00370794" w:rsidP="00370794">
      <w:pPr>
        <w:adjustRightInd w:val="0"/>
        <w:snapToGrid w:val="0"/>
      </w:pPr>
      <w:r>
        <w:t xml:space="preserve">  fscanf(fp,"%d%d",&amp;k,&amp;n); printf("%d %d\n",k,n); </w:t>
      </w:r>
    </w:p>
    <w:p w:rsidR="00370794" w:rsidRDefault="00370794" w:rsidP="00370794">
      <w:pPr>
        <w:adjustRightInd w:val="0"/>
        <w:snapToGrid w:val="0"/>
      </w:pPr>
      <w:r>
        <w:t xml:space="preserve">  fclose(fp); } </w:t>
      </w:r>
    </w:p>
    <w:p w:rsidR="00370794" w:rsidRDefault="00370794" w:rsidP="00370794">
      <w:pPr>
        <w:adjustRightInd w:val="0"/>
        <w:snapToGrid w:val="0"/>
      </w:pPr>
      <w:r>
        <w:rPr>
          <w:rFonts w:hint="eastAsia"/>
        </w:rPr>
        <w:t>程序运行后的输出结果是</w:t>
      </w:r>
      <w:r>
        <w:t xml:space="preserve"> </w:t>
      </w:r>
    </w:p>
    <w:p w:rsidR="00370794" w:rsidRDefault="00370794" w:rsidP="00370794">
      <w:pPr>
        <w:adjustRightInd w:val="0"/>
        <w:snapToGrid w:val="0"/>
      </w:pPr>
      <w:r>
        <w:t xml:space="preserve">    A)20 30</w:t>
      </w:r>
      <w:r>
        <w:tab/>
        <w:t xml:space="preserve">   B)20 50</w:t>
      </w:r>
      <w:r>
        <w:tab/>
        <w:t xml:space="preserve">   C)30 50</w:t>
      </w:r>
      <w:r>
        <w:tab/>
        <w:t xml:space="preserve">    D)30 20</w:t>
      </w:r>
    </w:p>
    <w:p w:rsidR="00370794" w:rsidRDefault="00370794" w:rsidP="00370794">
      <w:pPr>
        <w:adjustRightInd w:val="0"/>
        <w:snapToGrid w:val="0"/>
      </w:pPr>
    </w:p>
    <w:p w:rsidR="00370794" w:rsidRDefault="00370794" w:rsidP="00370794">
      <w:pPr>
        <w:adjustRightInd w:val="0"/>
        <w:snapToGrid w:val="0"/>
      </w:pPr>
      <w:r>
        <w:rPr>
          <w:rFonts w:hint="eastAsia"/>
        </w:rPr>
        <w:t>二、填空题</w:t>
      </w:r>
    </w:p>
    <w:p w:rsidR="00370794" w:rsidRDefault="00370794" w:rsidP="00370794">
      <w:pPr>
        <w:adjustRightInd w:val="0"/>
        <w:snapToGrid w:val="0"/>
      </w:pPr>
      <w:r>
        <w:rPr>
          <w:rFonts w:hint="eastAsia"/>
        </w:rPr>
        <w:t>请将每一个空的正确答案写在答题卡序号的横线上，答在试卷上不给分。</w:t>
      </w:r>
    </w:p>
    <w:p w:rsidR="00370794" w:rsidRDefault="00370794" w:rsidP="00370794">
      <w:pPr>
        <w:adjustRightInd w:val="0"/>
        <w:snapToGrid w:val="0"/>
      </w:pPr>
      <w:r>
        <w:rPr>
          <w:rFonts w:hint="eastAsia"/>
        </w:rPr>
        <w:t>（</w:t>
      </w:r>
      <w:r>
        <w:t>1</w:t>
      </w:r>
      <w:r>
        <w:rPr>
          <w:rFonts w:hint="eastAsia"/>
        </w:rPr>
        <w:t>）设一棵完全二叉树共有</w:t>
      </w:r>
      <w:r>
        <w:t>700</w:t>
      </w:r>
      <w:r>
        <w:rPr>
          <w:rFonts w:hint="eastAsia"/>
        </w:rPr>
        <w:t>个结点</w:t>
      </w:r>
      <w:r>
        <w:t>,</w:t>
      </w:r>
      <w:r>
        <w:rPr>
          <w:rFonts w:hint="eastAsia"/>
        </w:rPr>
        <w:t>则在该二叉树中有</w:t>
      </w:r>
      <w:r>
        <w:t xml:space="preserve">  </w:t>
      </w:r>
      <w:r>
        <w:rPr>
          <w:rFonts w:hint="eastAsia"/>
        </w:rPr>
        <w:t>【</w:t>
      </w:r>
      <w:r>
        <w:t>1</w:t>
      </w:r>
      <w:r>
        <w:rPr>
          <w:rFonts w:hint="eastAsia"/>
        </w:rPr>
        <w:t>】</w:t>
      </w:r>
      <w:r>
        <w:t xml:space="preserve">  </w:t>
      </w:r>
      <w:r>
        <w:rPr>
          <w:rFonts w:hint="eastAsia"/>
        </w:rPr>
        <w:t>个叶子结点。</w:t>
      </w:r>
    </w:p>
    <w:p w:rsidR="00370794" w:rsidRDefault="00370794" w:rsidP="00370794">
      <w:pPr>
        <w:adjustRightInd w:val="0"/>
        <w:snapToGrid w:val="0"/>
      </w:pPr>
      <w:r>
        <w:rPr>
          <w:rFonts w:hint="eastAsia"/>
        </w:rPr>
        <w:t>（</w:t>
      </w:r>
      <w:r>
        <w:t>2</w:t>
      </w:r>
      <w:r>
        <w:rPr>
          <w:rFonts w:hint="eastAsia"/>
        </w:rPr>
        <w:t>）常用的黑箱测试有等价类划分法、</w:t>
      </w:r>
      <w:r>
        <w:t xml:space="preserve">  </w:t>
      </w:r>
      <w:r>
        <w:rPr>
          <w:rFonts w:hint="eastAsia"/>
        </w:rPr>
        <w:t>【</w:t>
      </w:r>
      <w:r>
        <w:t>2</w:t>
      </w:r>
      <w:r>
        <w:rPr>
          <w:rFonts w:hint="eastAsia"/>
        </w:rPr>
        <w:t>】</w:t>
      </w:r>
      <w:r>
        <w:t xml:space="preserve">   </w:t>
      </w:r>
      <w:r>
        <w:rPr>
          <w:rFonts w:hint="eastAsia"/>
        </w:rPr>
        <w:t>和错误推测法</w:t>
      </w:r>
      <w:r>
        <w:t>3</w:t>
      </w:r>
      <w:r>
        <w:rPr>
          <w:rFonts w:hint="eastAsia"/>
        </w:rPr>
        <w:t>种。</w:t>
      </w:r>
    </w:p>
    <w:p w:rsidR="00370794" w:rsidRDefault="00370794" w:rsidP="00370794">
      <w:pPr>
        <w:adjustRightInd w:val="0"/>
        <w:snapToGrid w:val="0"/>
      </w:pPr>
      <w:r>
        <w:rPr>
          <w:rFonts w:hint="eastAsia"/>
        </w:rPr>
        <w:t>（</w:t>
      </w:r>
      <w:r>
        <w:t>3</w:t>
      </w:r>
      <w:r>
        <w:rPr>
          <w:rFonts w:hint="eastAsia"/>
        </w:rPr>
        <w:t>）数据库管理系统常见的数据模型有层次模型、网状模型和</w:t>
      </w:r>
      <w:r>
        <w:t xml:space="preserve">   </w:t>
      </w:r>
      <w:r>
        <w:rPr>
          <w:rFonts w:hint="eastAsia"/>
        </w:rPr>
        <w:t>【</w:t>
      </w:r>
      <w:r>
        <w:t>3</w:t>
      </w:r>
      <w:r>
        <w:rPr>
          <w:rFonts w:hint="eastAsia"/>
        </w:rPr>
        <w:t>】</w:t>
      </w:r>
      <w:r>
        <w:t xml:space="preserve">   3</w:t>
      </w:r>
      <w:r>
        <w:rPr>
          <w:rFonts w:hint="eastAsia"/>
        </w:rPr>
        <w:t>种。</w:t>
      </w:r>
    </w:p>
    <w:p w:rsidR="00370794" w:rsidRDefault="00370794" w:rsidP="00370794">
      <w:pPr>
        <w:adjustRightInd w:val="0"/>
        <w:snapToGrid w:val="0"/>
      </w:pPr>
      <w:r>
        <w:rPr>
          <w:rFonts w:hint="eastAsia"/>
        </w:rPr>
        <w:t>（</w:t>
      </w:r>
      <w:r>
        <w:t>4</w:t>
      </w:r>
      <w:r>
        <w:rPr>
          <w:rFonts w:hint="eastAsia"/>
        </w:rPr>
        <w:t>）通常</w:t>
      </w:r>
      <w:r>
        <w:t>,</w:t>
      </w:r>
      <w:r>
        <w:rPr>
          <w:rFonts w:hint="eastAsia"/>
        </w:rPr>
        <w:t>将软件产品从提出、实现、使用维护到停止使用退役的过程称为</w:t>
      </w:r>
      <w:r>
        <w:t xml:space="preserve">   </w:t>
      </w:r>
      <w:r>
        <w:rPr>
          <w:rFonts w:hint="eastAsia"/>
        </w:rPr>
        <w:t>【</w:t>
      </w:r>
      <w:r>
        <w:t>4</w:t>
      </w:r>
      <w:r>
        <w:rPr>
          <w:rFonts w:hint="eastAsia"/>
        </w:rPr>
        <w:t>】</w:t>
      </w:r>
      <w:r>
        <w:t xml:space="preserve">   </w:t>
      </w:r>
      <w:r>
        <w:rPr>
          <w:rFonts w:hint="eastAsia"/>
        </w:rPr>
        <w:t>。</w:t>
      </w:r>
    </w:p>
    <w:p w:rsidR="00370794" w:rsidRDefault="00370794" w:rsidP="00370794">
      <w:pPr>
        <w:adjustRightInd w:val="0"/>
        <w:snapToGrid w:val="0"/>
      </w:pPr>
      <w:r>
        <w:rPr>
          <w:rFonts w:hint="eastAsia"/>
        </w:rPr>
        <w:t>（</w:t>
      </w:r>
      <w:r>
        <w:t>5</w:t>
      </w:r>
      <w:r>
        <w:rPr>
          <w:rFonts w:hint="eastAsia"/>
        </w:rPr>
        <w:t>）数据库保护分为</w:t>
      </w:r>
      <w:r>
        <w:t>:</w:t>
      </w:r>
      <w:r>
        <w:rPr>
          <w:rFonts w:hint="eastAsia"/>
        </w:rPr>
        <w:t>安全性控制</w:t>
      </w:r>
      <w:r>
        <w:t xml:space="preserve"> </w:t>
      </w:r>
      <w:r>
        <w:rPr>
          <w:rFonts w:hint="eastAsia"/>
        </w:rPr>
        <w:t>、</w:t>
      </w:r>
      <w:r>
        <w:t xml:space="preserve">   </w:t>
      </w:r>
      <w:r>
        <w:rPr>
          <w:rFonts w:hint="eastAsia"/>
        </w:rPr>
        <w:t>【</w:t>
      </w:r>
      <w:r>
        <w:t>5</w:t>
      </w:r>
      <w:r>
        <w:rPr>
          <w:rFonts w:hint="eastAsia"/>
        </w:rPr>
        <w:t>】</w:t>
      </w:r>
      <w:r>
        <w:t xml:space="preserve">   </w:t>
      </w:r>
      <w:r>
        <w:rPr>
          <w:rFonts w:hint="eastAsia"/>
        </w:rPr>
        <w:t>、并发性控制和数据的恢复。</w:t>
      </w:r>
    </w:p>
    <w:p w:rsidR="00370794" w:rsidRDefault="00370794" w:rsidP="00370794">
      <w:pPr>
        <w:adjustRightInd w:val="0"/>
        <w:snapToGrid w:val="0"/>
      </w:pPr>
      <w:r>
        <w:rPr>
          <w:rFonts w:hint="eastAsia"/>
        </w:rPr>
        <w:t>（</w:t>
      </w:r>
      <w:r>
        <w:t>6</w:t>
      </w:r>
      <w:r>
        <w:rPr>
          <w:rFonts w:hint="eastAsia"/>
        </w:rPr>
        <w:t>）执行以下程序后的输出结果是</w:t>
      </w:r>
      <w:r>
        <w:t xml:space="preserve">  </w:t>
      </w:r>
      <w:r>
        <w:rPr>
          <w:rFonts w:hint="eastAsia"/>
        </w:rPr>
        <w:t>【</w:t>
      </w:r>
      <w:r>
        <w:t>6</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{int a=10; </w:t>
      </w:r>
    </w:p>
    <w:p w:rsidR="00370794" w:rsidRDefault="00370794" w:rsidP="00370794">
      <w:pPr>
        <w:adjustRightInd w:val="0"/>
        <w:snapToGrid w:val="0"/>
      </w:pPr>
      <w:r>
        <w:t xml:space="preserve">a=(3*5,a+4);printf("a=%d\n",a); </w:t>
      </w:r>
    </w:p>
    <w:p w:rsidR="00370794" w:rsidRDefault="00370794" w:rsidP="00370794">
      <w:pPr>
        <w:adjustRightInd w:val="0"/>
        <w:snapToGrid w:val="0"/>
      </w:pPr>
      <w:r>
        <w:t>}</w:t>
      </w:r>
    </w:p>
    <w:p w:rsidR="00370794" w:rsidRDefault="00370794" w:rsidP="00370794">
      <w:pPr>
        <w:adjustRightInd w:val="0"/>
        <w:snapToGrid w:val="0"/>
      </w:pPr>
      <w:r>
        <w:rPr>
          <w:rFonts w:hint="eastAsia"/>
        </w:rPr>
        <w:t>（</w:t>
      </w:r>
      <w:r>
        <w:t>7</w:t>
      </w:r>
      <w:r>
        <w:rPr>
          <w:rFonts w:hint="eastAsia"/>
        </w:rPr>
        <w:t>）以下程序的输出结果是</w:t>
      </w:r>
      <w:r>
        <w:t xml:space="preserve">  </w:t>
      </w:r>
      <w:r>
        <w:rPr>
          <w:rFonts w:hint="eastAsia"/>
        </w:rPr>
        <w:t>【</w:t>
      </w:r>
      <w:r>
        <w:t>7</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 &lt;string.h&gt; </w:t>
      </w:r>
    </w:p>
    <w:p w:rsidR="00370794" w:rsidRDefault="00370794" w:rsidP="00370794">
      <w:pPr>
        <w:adjustRightInd w:val="0"/>
        <w:snapToGrid w:val="0"/>
      </w:pPr>
      <w:r>
        <w:t xml:space="preserve">main() </w:t>
      </w:r>
    </w:p>
    <w:p w:rsidR="00370794" w:rsidRDefault="00370794" w:rsidP="00370794">
      <w:pPr>
        <w:adjustRightInd w:val="0"/>
        <w:snapToGrid w:val="0"/>
      </w:pPr>
      <w:r>
        <w:t>{printf("%d\n",strlen("IBM\n012\1\\"));}</w:t>
      </w:r>
    </w:p>
    <w:p w:rsidR="00370794" w:rsidRDefault="00370794" w:rsidP="00370794">
      <w:pPr>
        <w:adjustRightInd w:val="0"/>
        <w:snapToGrid w:val="0"/>
      </w:pPr>
      <w:r>
        <w:rPr>
          <w:rFonts w:hint="eastAsia"/>
        </w:rPr>
        <w:t>（</w:t>
      </w:r>
      <w:r>
        <w:t>8</w:t>
      </w:r>
      <w:r>
        <w:rPr>
          <w:rFonts w:hint="eastAsia"/>
        </w:rPr>
        <w:t>）已定义</w:t>
      </w:r>
      <w:r>
        <w:t>char ch=′$′; int i=1,j;,</w:t>
      </w:r>
      <w:r>
        <w:rPr>
          <w:rFonts w:hint="eastAsia"/>
        </w:rPr>
        <w:t>执行</w:t>
      </w:r>
      <w:r>
        <w:t>j!=ch&amp;&amp;i++</w:t>
      </w:r>
      <w:r>
        <w:rPr>
          <w:rFonts w:hint="eastAsia"/>
        </w:rPr>
        <w:t>以后</w:t>
      </w:r>
      <w:r>
        <w:t>,i</w:t>
      </w:r>
      <w:r>
        <w:rPr>
          <w:rFonts w:hint="eastAsia"/>
        </w:rPr>
        <w:t>的值为</w:t>
      </w:r>
      <w:r>
        <w:t xml:space="preserve">  </w:t>
      </w:r>
      <w:r>
        <w:rPr>
          <w:rFonts w:hint="eastAsia"/>
        </w:rPr>
        <w:t>【</w:t>
      </w:r>
      <w:r>
        <w:t>8</w:t>
      </w:r>
      <w:r>
        <w:rPr>
          <w:rFonts w:hint="eastAsia"/>
        </w:rPr>
        <w:t>】</w:t>
      </w:r>
      <w:r>
        <w:t xml:space="preserve">  </w:t>
      </w:r>
      <w:r>
        <w:rPr>
          <w:rFonts w:hint="eastAsia"/>
        </w:rPr>
        <w:t>。</w:t>
      </w:r>
    </w:p>
    <w:p w:rsidR="00370794" w:rsidRDefault="00370794" w:rsidP="00370794">
      <w:pPr>
        <w:adjustRightInd w:val="0"/>
        <w:snapToGrid w:val="0"/>
      </w:pPr>
      <w:r>
        <w:rPr>
          <w:rFonts w:hint="eastAsia"/>
        </w:rPr>
        <w:t>（</w:t>
      </w:r>
      <w:r>
        <w:t>9</w:t>
      </w:r>
      <w:r>
        <w:rPr>
          <w:rFonts w:hint="eastAsia"/>
        </w:rPr>
        <w:t>）以下程序的运行结果是</w:t>
      </w:r>
      <w:r>
        <w:t xml:space="preserve">  </w:t>
      </w:r>
      <w:r>
        <w:rPr>
          <w:rFonts w:hint="eastAsia"/>
        </w:rPr>
        <w:t>【</w:t>
      </w:r>
      <w:r>
        <w:t>9</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#include&lt;stdio.h&gt; </w:t>
      </w:r>
    </w:p>
    <w:p w:rsidR="00370794" w:rsidRDefault="00370794" w:rsidP="00370794">
      <w:pPr>
        <w:adjustRightInd w:val="0"/>
        <w:snapToGrid w:val="0"/>
      </w:pPr>
      <w:r>
        <w:t xml:space="preserve">long fib(int g) </w:t>
      </w:r>
    </w:p>
    <w:p w:rsidR="00370794" w:rsidRDefault="00370794" w:rsidP="00370794">
      <w:pPr>
        <w:adjustRightInd w:val="0"/>
        <w:snapToGrid w:val="0"/>
      </w:pPr>
      <w:r>
        <w:t xml:space="preserve">{  switch(g) </w:t>
      </w:r>
    </w:p>
    <w:p w:rsidR="00370794" w:rsidRDefault="00370794" w:rsidP="00370794">
      <w:pPr>
        <w:adjustRightInd w:val="0"/>
        <w:snapToGrid w:val="0"/>
      </w:pPr>
      <w:r>
        <w:t xml:space="preserve">{  case 0:return 0; </w:t>
      </w:r>
    </w:p>
    <w:p w:rsidR="00370794" w:rsidRDefault="00370794" w:rsidP="00370794">
      <w:pPr>
        <w:adjustRightInd w:val="0"/>
        <w:snapToGrid w:val="0"/>
      </w:pPr>
      <w:r>
        <w:t xml:space="preserve">case 1: </w:t>
      </w:r>
    </w:p>
    <w:p w:rsidR="00370794" w:rsidRDefault="00370794" w:rsidP="00370794">
      <w:pPr>
        <w:adjustRightInd w:val="0"/>
        <w:snapToGrid w:val="0"/>
      </w:pPr>
      <w:r>
        <w:t xml:space="preserve">case 2:return 1; } </w:t>
      </w:r>
    </w:p>
    <w:p w:rsidR="00370794" w:rsidRDefault="00370794" w:rsidP="00370794">
      <w:pPr>
        <w:adjustRightInd w:val="0"/>
        <w:snapToGrid w:val="0"/>
      </w:pPr>
      <w:r>
        <w:t xml:space="preserve">return(fib(g-1)+fib(g-2)); } </w:t>
      </w:r>
    </w:p>
    <w:p w:rsidR="00370794" w:rsidRDefault="00370794" w:rsidP="00370794">
      <w:pPr>
        <w:adjustRightInd w:val="0"/>
        <w:snapToGrid w:val="0"/>
      </w:pPr>
      <w:r>
        <w:t xml:space="preserve">main() </w:t>
      </w:r>
    </w:p>
    <w:p w:rsidR="00370794" w:rsidRDefault="00370794" w:rsidP="00370794">
      <w:pPr>
        <w:adjustRightInd w:val="0"/>
        <w:snapToGrid w:val="0"/>
      </w:pPr>
      <w:r>
        <w:t xml:space="preserve">{  long k; </w:t>
      </w:r>
    </w:p>
    <w:p w:rsidR="00370794" w:rsidRDefault="00370794" w:rsidP="00370794">
      <w:pPr>
        <w:adjustRightInd w:val="0"/>
        <w:snapToGrid w:val="0"/>
      </w:pPr>
      <w:r>
        <w:t xml:space="preserve">k=fib(5); </w:t>
      </w:r>
    </w:p>
    <w:p w:rsidR="00370794" w:rsidRDefault="00370794" w:rsidP="00370794">
      <w:pPr>
        <w:adjustRightInd w:val="0"/>
        <w:snapToGrid w:val="0"/>
      </w:pPr>
      <w:r>
        <w:lastRenderedPageBreak/>
        <w:t>printf("k=%5ld\n",k);}</w:t>
      </w:r>
    </w:p>
    <w:p w:rsidR="00370794" w:rsidRDefault="00370794" w:rsidP="00370794">
      <w:pPr>
        <w:adjustRightInd w:val="0"/>
        <w:snapToGrid w:val="0"/>
      </w:pPr>
    </w:p>
    <w:p w:rsidR="00370794" w:rsidRDefault="00370794" w:rsidP="00370794">
      <w:pPr>
        <w:adjustRightInd w:val="0"/>
        <w:snapToGrid w:val="0"/>
      </w:pPr>
      <w:r>
        <w:rPr>
          <w:rFonts w:hint="eastAsia"/>
        </w:rPr>
        <w:t>（</w:t>
      </w:r>
      <w:r>
        <w:t>10</w:t>
      </w:r>
      <w:r>
        <w:rPr>
          <w:rFonts w:hint="eastAsia"/>
        </w:rPr>
        <w:t>）下面程序的功能是输出数组</w:t>
      </w:r>
      <w:r>
        <w:t>s</w:t>
      </w:r>
      <w:r>
        <w:rPr>
          <w:rFonts w:hint="eastAsia"/>
        </w:rPr>
        <w:t>中最大元素的下标</w:t>
      </w:r>
      <w:r>
        <w:t>,</w:t>
      </w:r>
      <w:r>
        <w:rPr>
          <w:rFonts w:hint="eastAsia"/>
        </w:rPr>
        <w:t>请填空。</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k, p,s[]={1, -9, 7, 2, -10, 3}; </w:t>
      </w:r>
    </w:p>
    <w:p w:rsidR="00370794" w:rsidRDefault="00370794" w:rsidP="00370794">
      <w:pPr>
        <w:adjustRightInd w:val="0"/>
        <w:snapToGrid w:val="0"/>
      </w:pPr>
      <w:r>
        <w:t xml:space="preserve">  for(p=0, k=p; p&lt;6; p++) </w:t>
      </w:r>
    </w:p>
    <w:p w:rsidR="00370794" w:rsidRDefault="00370794" w:rsidP="00370794">
      <w:pPr>
        <w:adjustRightInd w:val="0"/>
        <w:snapToGrid w:val="0"/>
      </w:pPr>
      <w:r>
        <w:t xml:space="preserve">    if(s[p]&gt;s[k])  </w:t>
      </w:r>
      <w:r>
        <w:rPr>
          <w:rFonts w:hint="eastAsia"/>
        </w:rPr>
        <w:t>【</w:t>
      </w:r>
      <w:r>
        <w:t>10</w:t>
      </w:r>
      <w:r>
        <w:rPr>
          <w:rFonts w:hint="eastAsia"/>
        </w:rPr>
        <w:t>】</w:t>
      </w:r>
      <w:r>
        <w:t xml:space="preserve">   </w:t>
      </w:r>
    </w:p>
    <w:p w:rsidR="00370794" w:rsidRDefault="00370794" w:rsidP="00370794">
      <w:pPr>
        <w:adjustRightInd w:val="0"/>
        <w:snapToGrid w:val="0"/>
      </w:pPr>
      <w:r>
        <w:t xml:space="preserve">  printf("%d\n",k);}</w:t>
      </w:r>
    </w:p>
    <w:p w:rsidR="00370794" w:rsidRDefault="00370794" w:rsidP="00370794">
      <w:pPr>
        <w:adjustRightInd w:val="0"/>
        <w:snapToGrid w:val="0"/>
      </w:pPr>
      <w:r>
        <w:rPr>
          <w:rFonts w:hint="eastAsia"/>
        </w:rPr>
        <w:t>（</w:t>
      </w:r>
      <w:r>
        <w:t>11</w:t>
      </w:r>
      <w:r>
        <w:rPr>
          <w:rFonts w:hint="eastAsia"/>
        </w:rPr>
        <w:t>）以下程序的功能是</w:t>
      </w:r>
      <w:r>
        <w:t>:</w:t>
      </w:r>
      <w:r>
        <w:rPr>
          <w:rFonts w:hint="eastAsia"/>
        </w:rPr>
        <w:t>求出数组</w:t>
      </w:r>
      <w:r>
        <w:t>x</w:t>
      </w:r>
      <w:r>
        <w:rPr>
          <w:rFonts w:hint="eastAsia"/>
        </w:rPr>
        <w:t>中各相邻两个元素的和依次存放到</w:t>
      </w:r>
      <w:r>
        <w:t>a</w:t>
      </w:r>
      <w:r>
        <w:rPr>
          <w:rFonts w:hint="eastAsia"/>
        </w:rPr>
        <w:t>数组中</w:t>
      </w:r>
      <w:r>
        <w:t>,</w:t>
      </w:r>
      <w:r>
        <w:rPr>
          <w:rFonts w:hint="eastAsia"/>
        </w:rPr>
        <w:t>然后输出。请填空。</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{int x[10],a[9],I; </w:t>
      </w:r>
    </w:p>
    <w:p w:rsidR="00370794" w:rsidRDefault="00370794" w:rsidP="00370794">
      <w:pPr>
        <w:adjustRightInd w:val="0"/>
        <w:snapToGrid w:val="0"/>
      </w:pPr>
      <w:r>
        <w:t xml:space="preserve">for(I=0; I&lt;10; I++) scanf("%d",&amp;x[I]); </w:t>
      </w:r>
    </w:p>
    <w:p w:rsidR="00370794" w:rsidRDefault="00370794" w:rsidP="00370794">
      <w:pPr>
        <w:adjustRightInd w:val="0"/>
        <w:snapToGrid w:val="0"/>
      </w:pPr>
      <w:r>
        <w:t xml:space="preserve">for(  </w:t>
      </w:r>
      <w:r>
        <w:rPr>
          <w:rFonts w:hint="eastAsia"/>
        </w:rPr>
        <w:t>【</w:t>
      </w:r>
      <w:r>
        <w:t>11</w:t>
      </w:r>
      <w:r>
        <w:rPr>
          <w:rFonts w:hint="eastAsia"/>
        </w:rPr>
        <w:t>】</w:t>
      </w:r>
      <w:r>
        <w:t xml:space="preserve">  ; I&lt;10; I++ ) </w:t>
      </w:r>
    </w:p>
    <w:p w:rsidR="00370794" w:rsidRDefault="00370794" w:rsidP="00370794">
      <w:pPr>
        <w:adjustRightInd w:val="0"/>
        <w:snapToGrid w:val="0"/>
      </w:pPr>
      <w:r>
        <w:t xml:space="preserve">     a[I-1]=x[I]+  </w:t>
      </w:r>
      <w:r>
        <w:rPr>
          <w:rFonts w:hint="eastAsia"/>
        </w:rPr>
        <w:t>【</w:t>
      </w:r>
      <w:r>
        <w:t>12</w:t>
      </w:r>
      <w:r>
        <w:rPr>
          <w:rFonts w:hint="eastAsia"/>
        </w:rPr>
        <w:t>】</w:t>
      </w:r>
      <w:r>
        <w:t xml:space="preserve">  ;. </w:t>
      </w:r>
    </w:p>
    <w:p w:rsidR="00370794" w:rsidRDefault="00370794" w:rsidP="00370794">
      <w:pPr>
        <w:adjustRightInd w:val="0"/>
        <w:snapToGrid w:val="0"/>
      </w:pPr>
      <w:r>
        <w:t xml:space="preserve">for(I=0; I&lt;9; I++) printf("%d ",a[I]); </w:t>
      </w:r>
    </w:p>
    <w:p w:rsidR="00370794" w:rsidRDefault="00370794" w:rsidP="00370794">
      <w:pPr>
        <w:adjustRightInd w:val="0"/>
        <w:snapToGrid w:val="0"/>
      </w:pPr>
      <w:r>
        <w:t xml:space="preserve">printf(""); </w:t>
      </w:r>
    </w:p>
    <w:p w:rsidR="00370794" w:rsidRDefault="00370794" w:rsidP="00370794">
      <w:pPr>
        <w:adjustRightInd w:val="0"/>
        <w:snapToGrid w:val="0"/>
      </w:pPr>
      <w:r>
        <w:t>}</w:t>
      </w:r>
    </w:p>
    <w:p w:rsidR="00370794" w:rsidRDefault="00370794" w:rsidP="00370794">
      <w:pPr>
        <w:adjustRightInd w:val="0"/>
        <w:snapToGrid w:val="0"/>
      </w:pPr>
      <w:r>
        <w:rPr>
          <w:rFonts w:hint="eastAsia"/>
        </w:rPr>
        <w:t>（</w:t>
      </w:r>
      <w:r>
        <w:t>12</w:t>
      </w:r>
      <w:r>
        <w:rPr>
          <w:rFonts w:hint="eastAsia"/>
        </w:rPr>
        <w:t>）设有以下程序</w:t>
      </w:r>
      <w:r>
        <w:t>,</w:t>
      </w:r>
      <w:r>
        <w:rPr>
          <w:rFonts w:hint="eastAsia"/>
        </w:rPr>
        <w:t>为使之正确运行</w:t>
      </w:r>
      <w:r>
        <w:t>,</w:t>
      </w:r>
      <w:r>
        <w:rPr>
          <w:rFonts w:hint="eastAsia"/>
        </w:rPr>
        <w:t>请在横线中填入应包含的命令行。</w:t>
      </w:r>
      <w:r>
        <w:t>(</w:t>
      </w:r>
      <w:r>
        <w:rPr>
          <w:rFonts w:hint="eastAsia"/>
        </w:rPr>
        <w:t>注</w:t>
      </w:r>
      <w:r>
        <w:t>:try_me()</w:t>
      </w:r>
      <w:r>
        <w:rPr>
          <w:rFonts w:hint="eastAsia"/>
        </w:rPr>
        <w:t>函数在</w:t>
      </w:r>
      <w:r>
        <w:t>a:\myfile.txt</w:t>
      </w:r>
      <w:r>
        <w:rPr>
          <w:rFonts w:hint="eastAsia"/>
        </w:rPr>
        <w:t>中有定义。</w:t>
      </w:r>
      <w:r>
        <w:t xml:space="preserve">) </w:t>
      </w:r>
    </w:p>
    <w:p w:rsidR="00370794" w:rsidRDefault="00370794" w:rsidP="00370794">
      <w:pPr>
        <w:adjustRightInd w:val="0"/>
        <w:snapToGrid w:val="0"/>
      </w:pPr>
      <w:r>
        <w:t xml:space="preserve">  </w:t>
      </w:r>
      <w:r>
        <w:rPr>
          <w:rFonts w:hint="eastAsia"/>
        </w:rPr>
        <w:t>【</w:t>
      </w:r>
      <w:r>
        <w:t>13</w:t>
      </w:r>
      <w:r>
        <w:rPr>
          <w:rFonts w:hint="eastAsia"/>
        </w:rPr>
        <w:t>】</w:t>
      </w: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printf("\n"); </w:t>
      </w:r>
    </w:p>
    <w:p w:rsidR="00370794" w:rsidRDefault="00370794" w:rsidP="00370794">
      <w:pPr>
        <w:adjustRightInd w:val="0"/>
        <w:snapToGrid w:val="0"/>
      </w:pPr>
      <w:r>
        <w:t>try_me();</w:t>
      </w:r>
    </w:p>
    <w:p w:rsidR="00370794" w:rsidRDefault="00370794" w:rsidP="00370794">
      <w:pPr>
        <w:adjustRightInd w:val="0"/>
        <w:snapToGrid w:val="0"/>
      </w:pPr>
      <w:r>
        <w:t>printf("\n");}</w:t>
      </w:r>
    </w:p>
    <w:p w:rsidR="00370794" w:rsidRDefault="00370794" w:rsidP="00370794">
      <w:pPr>
        <w:adjustRightInd w:val="0"/>
        <w:snapToGrid w:val="0"/>
      </w:pPr>
    </w:p>
    <w:p w:rsidR="00370794" w:rsidRDefault="00370794" w:rsidP="00370794">
      <w:pPr>
        <w:adjustRightInd w:val="0"/>
        <w:snapToGrid w:val="0"/>
      </w:pPr>
      <w:r>
        <w:rPr>
          <w:rFonts w:hint="eastAsia"/>
        </w:rPr>
        <w:t>（</w:t>
      </w:r>
      <w:r>
        <w:t>13</w:t>
      </w:r>
      <w:r>
        <w:rPr>
          <w:rFonts w:hint="eastAsia"/>
        </w:rPr>
        <w:t>）以下程序的功能是建立一个带有头结点的单向链表</w:t>
      </w:r>
      <w:r>
        <w:t>,</w:t>
      </w:r>
      <w:r>
        <w:rPr>
          <w:rFonts w:hint="eastAsia"/>
        </w:rPr>
        <w:t>链表结点中的数据通过键盘输入</w:t>
      </w:r>
      <w:r>
        <w:t>,</w:t>
      </w:r>
      <w:r>
        <w:rPr>
          <w:rFonts w:hint="eastAsia"/>
        </w:rPr>
        <w:t>当输入数据为</w:t>
      </w:r>
      <w:r>
        <w:t>-1</w:t>
      </w:r>
      <w:r>
        <w:rPr>
          <w:rFonts w:hint="eastAsia"/>
        </w:rPr>
        <w:t>时</w:t>
      </w:r>
      <w:r>
        <w:t>,</w:t>
      </w:r>
      <w:r>
        <w:rPr>
          <w:rFonts w:hint="eastAsia"/>
        </w:rPr>
        <w:t>表示输入结束</w:t>
      </w:r>
      <w:r>
        <w:t>(</w:t>
      </w:r>
      <w:r>
        <w:rPr>
          <w:rFonts w:hint="eastAsia"/>
        </w:rPr>
        <w:t>链表头结点的</w:t>
      </w:r>
      <w:r>
        <w:t>data</w:t>
      </w:r>
      <w:r>
        <w:rPr>
          <w:rFonts w:hint="eastAsia"/>
        </w:rPr>
        <w:t>域不放数据</w:t>
      </w:r>
      <w:r>
        <w:t>,</w:t>
      </w:r>
      <w:r>
        <w:rPr>
          <w:rFonts w:hint="eastAsia"/>
        </w:rPr>
        <w:t>表空的条件是</w:t>
      </w:r>
      <w:r>
        <w:t>ph-&gt;next==NULL),</w:t>
      </w:r>
      <w:r>
        <w:rPr>
          <w:rFonts w:hint="eastAsia"/>
        </w:rPr>
        <w:t>请填空。</w:t>
      </w:r>
      <w:r>
        <w:t xml:space="preserve"> </w:t>
      </w:r>
    </w:p>
    <w:p w:rsidR="00370794" w:rsidRDefault="00370794" w:rsidP="00370794">
      <w:pPr>
        <w:adjustRightInd w:val="0"/>
        <w:snapToGrid w:val="0"/>
      </w:pPr>
      <w:r>
        <w:t xml:space="preserve">#include&lt;stdio.h&gt; </w:t>
      </w:r>
    </w:p>
    <w:p w:rsidR="00370794" w:rsidRDefault="00370794" w:rsidP="00370794">
      <w:pPr>
        <w:adjustRightInd w:val="0"/>
        <w:snapToGrid w:val="0"/>
      </w:pPr>
      <w:r>
        <w:t xml:space="preserve">struct list { int data; struct list *next;}; </w:t>
      </w:r>
    </w:p>
    <w:p w:rsidR="00370794" w:rsidRDefault="00370794" w:rsidP="00370794">
      <w:pPr>
        <w:adjustRightInd w:val="0"/>
        <w:snapToGrid w:val="0"/>
      </w:pPr>
      <w:r>
        <w:t xml:space="preserve">struct list*creatlist() </w:t>
      </w:r>
    </w:p>
    <w:p w:rsidR="00370794" w:rsidRDefault="00370794" w:rsidP="00370794">
      <w:pPr>
        <w:adjustRightInd w:val="0"/>
        <w:snapToGrid w:val="0"/>
      </w:pPr>
      <w:r>
        <w:t xml:space="preserve">{  struct list *p,*q,*ph;int a;ph=(struct list *)malloc (sizeof(struct list)); </w:t>
      </w:r>
    </w:p>
    <w:p w:rsidR="00370794" w:rsidRDefault="00370794" w:rsidP="00370794">
      <w:pPr>
        <w:adjustRightInd w:val="0"/>
        <w:snapToGrid w:val="0"/>
      </w:pPr>
      <w:r>
        <w:t>p=q=ph;printf("Input an integer number; entre-1 to end:\n");</w:t>
      </w:r>
    </w:p>
    <w:p w:rsidR="00370794" w:rsidRDefault="00370794" w:rsidP="00370794">
      <w:pPr>
        <w:adjustRightInd w:val="0"/>
        <w:snapToGrid w:val="0"/>
      </w:pPr>
      <w:r>
        <w:t xml:space="preserve">scanf("%d",&amp;a); </w:t>
      </w:r>
    </w:p>
    <w:p w:rsidR="00370794" w:rsidRDefault="00370794" w:rsidP="00370794">
      <w:pPr>
        <w:adjustRightInd w:val="0"/>
        <w:snapToGrid w:val="0"/>
      </w:pPr>
      <w:r>
        <w:t xml:space="preserve">while(a!=-1) </w:t>
      </w:r>
    </w:p>
    <w:p w:rsidR="00370794" w:rsidRDefault="00370794" w:rsidP="00370794">
      <w:pPr>
        <w:adjustRightInd w:val="0"/>
        <w:snapToGrid w:val="0"/>
      </w:pPr>
      <w:r>
        <w:t xml:space="preserve">{  p=(struct list*)malloc(sizeof(struct list)); </w:t>
      </w:r>
    </w:p>
    <w:p w:rsidR="00370794" w:rsidRDefault="00370794" w:rsidP="00370794">
      <w:pPr>
        <w:adjustRightInd w:val="0"/>
        <w:snapToGrid w:val="0"/>
      </w:pPr>
      <w:r>
        <w:t xml:space="preserve">  </w:t>
      </w:r>
      <w:r>
        <w:rPr>
          <w:rFonts w:hint="eastAsia"/>
        </w:rPr>
        <w:t>【</w:t>
      </w:r>
      <w:r>
        <w:t>14</w:t>
      </w:r>
      <w:r>
        <w:rPr>
          <w:rFonts w:hint="eastAsia"/>
        </w:rPr>
        <w:t>】</w:t>
      </w:r>
      <w:r>
        <w:t xml:space="preserve">  =a;q-&gt;next=p;  </w:t>
      </w:r>
      <w:r>
        <w:rPr>
          <w:rFonts w:hint="eastAsia"/>
        </w:rPr>
        <w:t>【</w:t>
      </w:r>
      <w:r>
        <w:t>15</w:t>
      </w:r>
      <w:r>
        <w:rPr>
          <w:rFonts w:hint="eastAsia"/>
        </w:rPr>
        <w:t>】</w:t>
      </w:r>
      <w:r>
        <w:t xml:space="preserve">  =p;scanf("%d",&amp;a);} </w:t>
      </w:r>
    </w:p>
    <w:p w:rsidR="00370794" w:rsidRDefault="00370794" w:rsidP="00370794">
      <w:pPr>
        <w:adjustRightInd w:val="0"/>
        <w:snapToGrid w:val="0"/>
      </w:pPr>
      <w:r>
        <w:t xml:space="preserve">p-&gt;next=′\0;return(ph);} </w:t>
      </w:r>
    </w:p>
    <w:p w:rsidR="00370794" w:rsidRDefault="00370794" w:rsidP="00370794">
      <w:pPr>
        <w:adjustRightInd w:val="0"/>
        <w:snapToGrid w:val="0"/>
      </w:pPr>
      <w:r>
        <w:t xml:space="preserve">main() </w:t>
      </w:r>
    </w:p>
    <w:p w:rsidR="00370794" w:rsidRDefault="00370794" w:rsidP="00370794">
      <w:pPr>
        <w:adjustRightInd w:val="0"/>
        <w:snapToGrid w:val="0"/>
      </w:pPr>
      <w:r>
        <w:t>{struct list * head; head=creatlist();}</w:t>
      </w:r>
    </w:p>
    <w:p w:rsidR="00370794" w:rsidRDefault="00370794" w:rsidP="00370794">
      <w:pPr>
        <w:adjustRightInd w:val="0"/>
        <w:snapToGrid w:val="0"/>
      </w:pPr>
      <w:r>
        <w:t xml:space="preserve">(1)D    </w:t>
      </w:r>
      <w:r>
        <w:rPr>
          <w:rFonts w:hint="eastAsia"/>
        </w:rPr>
        <w:t>【解析】</w:t>
      </w:r>
      <w:r>
        <w:t xml:space="preserve"> </w:t>
      </w:r>
      <w:r>
        <w:rPr>
          <w:rFonts w:hint="eastAsia"/>
        </w:rPr>
        <w:t>算法的复杂度主要包括算法的时间复杂度和算法的空间复杂度。所谓算法的时间复杂度是指执行算法所需要的计算工作量</w:t>
      </w:r>
      <w:r>
        <w:t>;</w:t>
      </w:r>
      <w:r>
        <w:rPr>
          <w:rFonts w:hint="eastAsia"/>
        </w:rPr>
        <w:t>算法的空间复杂度是指执行这个算法所需要的内存空间。</w:t>
      </w:r>
    </w:p>
    <w:p w:rsidR="00370794" w:rsidRDefault="00370794" w:rsidP="00370794">
      <w:pPr>
        <w:adjustRightInd w:val="0"/>
        <w:snapToGrid w:val="0"/>
      </w:pPr>
      <w:r>
        <w:t xml:space="preserve">(2)D    </w:t>
      </w:r>
      <w:r>
        <w:rPr>
          <w:rFonts w:hint="eastAsia"/>
        </w:rPr>
        <w:t>【解析】</w:t>
      </w:r>
      <w:r>
        <w:t xml:space="preserve"> </w:t>
      </w:r>
      <w:r>
        <w:rPr>
          <w:rFonts w:hint="eastAsia"/>
        </w:rPr>
        <w:t>在结构化程序设计中</w:t>
      </w:r>
      <w:r>
        <w:t>,</w:t>
      </w:r>
      <w:r>
        <w:rPr>
          <w:rFonts w:hint="eastAsia"/>
        </w:rPr>
        <w:t>一般较优秀的软件设计尽量做到高内聚、低耦合</w:t>
      </w:r>
      <w:r>
        <w:t>,</w:t>
      </w:r>
      <w:r>
        <w:rPr>
          <w:rFonts w:hint="eastAsia"/>
        </w:rPr>
        <w:t>这样有利于提高软件模块的独立性</w:t>
      </w:r>
      <w:r>
        <w:t>,</w:t>
      </w:r>
      <w:r>
        <w:rPr>
          <w:rFonts w:hint="eastAsia"/>
        </w:rPr>
        <w:t>也是模块划分的原则。</w:t>
      </w:r>
    </w:p>
    <w:p w:rsidR="00370794" w:rsidRDefault="00370794" w:rsidP="00370794">
      <w:pPr>
        <w:adjustRightInd w:val="0"/>
        <w:snapToGrid w:val="0"/>
      </w:pPr>
      <w:r>
        <w:t xml:space="preserve">(3)C    </w:t>
      </w:r>
      <w:r>
        <w:rPr>
          <w:rFonts w:hint="eastAsia"/>
        </w:rPr>
        <w:t>【解析】</w:t>
      </w:r>
      <w:r>
        <w:t xml:space="preserve"> </w:t>
      </w:r>
      <w:r>
        <w:rPr>
          <w:rFonts w:hint="eastAsia"/>
        </w:rPr>
        <w:t>软件测试的目标是在精心控制的环境下执行程序</w:t>
      </w:r>
      <w:r>
        <w:t>,</w:t>
      </w:r>
      <w:r>
        <w:rPr>
          <w:rFonts w:hint="eastAsia"/>
        </w:rPr>
        <w:t>以发现程序中的错误</w:t>
      </w:r>
      <w:r>
        <w:t>,</w:t>
      </w:r>
      <w:r>
        <w:rPr>
          <w:rFonts w:hint="eastAsia"/>
        </w:rPr>
        <w:t>给出程序可靠性的鉴定。它有</w:t>
      </w:r>
      <w:r>
        <w:t>3</w:t>
      </w:r>
      <w:r>
        <w:rPr>
          <w:rFonts w:hint="eastAsia"/>
        </w:rPr>
        <w:t>个方面的重要特征</w:t>
      </w:r>
      <w:r>
        <w:t>,</w:t>
      </w:r>
      <w:r>
        <w:rPr>
          <w:rFonts w:hint="eastAsia"/>
        </w:rPr>
        <w:t>即测试的挑剔性、完全测试的不可能性及测试的经济性。其中</w:t>
      </w:r>
      <w:r>
        <w:t>,</w:t>
      </w:r>
      <w:r>
        <w:rPr>
          <w:rFonts w:hint="eastAsia"/>
        </w:rPr>
        <w:t>没有测试的可靠性这一说法。</w:t>
      </w:r>
    </w:p>
    <w:p w:rsidR="00370794" w:rsidRDefault="00370794" w:rsidP="00370794">
      <w:pPr>
        <w:adjustRightInd w:val="0"/>
        <w:snapToGrid w:val="0"/>
      </w:pPr>
      <w:r>
        <w:t xml:space="preserve">(4)A    </w:t>
      </w:r>
      <w:r>
        <w:rPr>
          <w:rFonts w:hint="eastAsia"/>
        </w:rPr>
        <w:t>【解析】</w:t>
      </w:r>
      <w:r>
        <w:t xml:space="preserve"> </w:t>
      </w:r>
      <w:r>
        <w:rPr>
          <w:rFonts w:hint="eastAsia"/>
        </w:rPr>
        <w:t>对象是由数据和容许的操作组成的封装体</w:t>
      </w:r>
      <w:r>
        <w:t>,</w:t>
      </w:r>
      <w:r>
        <w:rPr>
          <w:rFonts w:hint="eastAsia"/>
        </w:rPr>
        <w:t>与客观实体有直接的对应关系</w:t>
      </w:r>
      <w:r>
        <w:t>,</w:t>
      </w:r>
      <w:r>
        <w:rPr>
          <w:rFonts w:hint="eastAsia"/>
        </w:rPr>
        <w:t>对象之间通过传递消息互相联系</w:t>
      </w:r>
      <w:r>
        <w:t>,</w:t>
      </w:r>
      <w:r>
        <w:rPr>
          <w:rFonts w:hint="eastAsia"/>
        </w:rPr>
        <w:t>从模拟现实世界中不同事物彼此之间的联系</w:t>
      </w:r>
      <w:r>
        <w:t>,B)</w:t>
      </w:r>
      <w:r>
        <w:rPr>
          <w:rFonts w:hint="eastAsia"/>
        </w:rPr>
        <w:t>、</w:t>
      </w:r>
      <w:r>
        <w:t>C)</w:t>
      </w:r>
      <w:r>
        <w:rPr>
          <w:rFonts w:hint="eastAsia"/>
        </w:rPr>
        <w:t>、</w:t>
      </w:r>
      <w:r>
        <w:t>D)</w:t>
      </w:r>
      <w:r>
        <w:rPr>
          <w:rFonts w:hint="eastAsia"/>
        </w:rPr>
        <w:t>是正确的</w:t>
      </w:r>
      <w:r>
        <w:t>,</w:t>
      </w:r>
      <w:r>
        <w:rPr>
          <w:rFonts w:hint="eastAsia"/>
        </w:rPr>
        <w:t>对象的思想广泛应用于</w:t>
      </w:r>
      <w:r>
        <w:t>C++</w:t>
      </w:r>
      <w:r>
        <w:rPr>
          <w:rFonts w:hint="eastAsia"/>
        </w:rPr>
        <w:t>、</w:t>
      </w:r>
      <w:r>
        <w:t>Java</w:t>
      </w:r>
      <w:r>
        <w:rPr>
          <w:rFonts w:hint="eastAsia"/>
        </w:rPr>
        <w:t>等语言中</w:t>
      </w:r>
      <w:r>
        <w:t>,</w:t>
      </w:r>
      <w:r>
        <w:rPr>
          <w:rFonts w:hint="eastAsia"/>
        </w:rPr>
        <w:t>因此</w:t>
      </w:r>
      <w:r>
        <w:t>A)</w:t>
      </w:r>
      <w:r>
        <w:rPr>
          <w:rFonts w:hint="eastAsia"/>
        </w:rPr>
        <w:t>错误。</w:t>
      </w:r>
    </w:p>
    <w:p w:rsidR="00370794" w:rsidRDefault="00370794" w:rsidP="00370794">
      <w:pPr>
        <w:adjustRightInd w:val="0"/>
        <w:snapToGrid w:val="0"/>
      </w:pPr>
      <w:r>
        <w:t xml:space="preserve">(5)C    </w:t>
      </w:r>
      <w:r>
        <w:rPr>
          <w:rFonts w:hint="eastAsia"/>
        </w:rPr>
        <w:t>【解析】</w:t>
      </w:r>
      <w:r>
        <w:t xml:space="preserve"> </w:t>
      </w:r>
      <w:r>
        <w:rPr>
          <w:rFonts w:hint="eastAsia"/>
        </w:rPr>
        <w:t>队列是一种操作受限的线性表。它只允许在线性表的一端进行插入操作</w:t>
      </w:r>
      <w:r>
        <w:t>,</w:t>
      </w:r>
      <w:r>
        <w:rPr>
          <w:rFonts w:hint="eastAsia"/>
        </w:rPr>
        <w:t>另一端进行删除操作。其中</w:t>
      </w:r>
      <w:r>
        <w:t>,</w:t>
      </w:r>
      <w:r>
        <w:rPr>
          <w:rFonts w:hint="eastAsia"/>
        </w:rPr>
        <w:t>允许插入的一端称为队尾</w:t>
      </w:r>
      <w:r>
        <w:t>(rear),</w:t>
      </w:r>
      <w:r>
        <w:rPr>
          <w:rFonts w:hint="eastAsia"/>
        </w:rPr>
        <w:t>允许删除的一端称为队首</w:t>
      </w:r>
      <w:r>
        <w:t>(front)</w:t>
      </w:r>
      <w:r>
        <w:rPr>
          <w:rFonts w:hint="eastAsia"/>
        </w:rPr>
        <w:t>。</w:t>
      </w:r>
      <w:r>
        <w:rPr>
          <w:rFonts w:hint="eastAsia"/>
        </w:rPr>
        <w:lastRenderedPageBreak/>
        <w:t>队列具有先进先出的特点</w:t>
      </w:r>
      <w:r>
        <w:t>,</w:t>
      </w:r>
      <w:r>
        <w:rPr>
          <w:rFonts w:hint="eastAsia"/>
        </w:rPr>
        <w:t>它是按</w:t>
      </w:r>
      <w:r>
        <w:t>"</w:t>
      </w:r>
      <w:r>
        <w:rPr>
          <w:rFonts w:hint="eastAsia"/>
        </w:rPr>
        <w:t>先进先出</w:t>
      </w:r>
      <w:r>
        <w:t>"</w:t>
      </w:r>
      <w:r>
        <w:rPr>
          <w:rFonts w:hint="eastAsia"/>
        </w:rPr>
        <w:t>的原则组织数据的。</w:t>
      </w:r>
    </w:p>
    <w:p w:rsidR="00370794" w:rsidRDefault="00370794" w:rsidP="00370794">
      <w:pPr>
        <w:adjustRightInd w:val="0"/>
        <w:snapToGrid w:val="0"/>
      </w:pPr>
      <w:r>
        <w:t xml:space="preserve">(6)D    </w:t>
      </w:r>
      <w:r>
        <w:rPr>
          <w:rFonts w:hint="eastAsia"/>
        </w:rPr>
        <w:t>【解析】</w:t>
      </w:r>
      <w:r>
        <w:t xml:space="preserve"> </w:t>
      </w:r>
      <w:r>
        <w:rPr>
          <w:rFonts w:hint="eastAsia"/>
        </w:rPr>
        <w:t>依据后序遍历序列可确定根结点为</w:t>
      </w:r>
      <w:r>
        <w:t>c;</w:t>
      </w:r>
      <w:r>
        <w:rPr>
          <w:rFonts w:hint="eastAsia"/>
        </w:rPr>
        <w:t>再依据中序遍历序列可知其左子树由</w:t>
      </w:r>
      <w:r>
        <w:t>deba</w:t>
      </w:r>
      <w:r>
        <w:rPr>
          <w:rFonts w:hint="eastAsia"/>
        </w:rPr>
        <w:t>构成</w:t>
      </w:r>
      <w:r>
        <w:t>,</w:t>
      </w:r>
      <w:r>
        <w:rPr>
          <w:rFonts w:hint="eastAsia"/>
        </w:rPr>
        <w:t>右子树为空</w:t>
      </w:r>
      <w:r>
        <w:t>;</w:t>
      </w:r>
      <w:r>
        <w:rPr>
          <w:rFonts w:hint="eastAsia"/>
        </w:rPr>
        <w:t>又由左子树的后序遍历序列可知其根结点为</w:t>
      </w:r>
      <w:r>
        <w:t>e,</w:t>
      </w:r>
      <w:r>
        <w:rPr>
          <w:rFonts w:hint="eastAsia"/>
        </w:rPr>
        <w:t>由中序遍历序列可知其左子树为</w:t>
      </w:r>
      <w:r>
        <w:t>d,</w:t>
      </w:r>
      <w:r>
        <w:rPr>
          <w:rFonts w:hint="eastAsia"/>
        </w:rPr>
        <w:t>右子树由</w:t>
      </w:r>
      <w:r>
        <w:t>ba</w:t>
      </w:r>
      <w:r>
        <w:rPr>
          <w:rFonts w:hint="eastAsia"/>
        </w:rPr>
        <w:t>构成</w:t>
      </w:r>
      <w:r>
        <w:t>,</w:t>
      </w:r>
      <w:r>
        <w:rPr>
          <w:rFonts w:hint="eastAsia"/>
        </w:rPr>
        <w:t>如下图所示</w:t>
      </w:r>
      <w:r>
        <w:t>,</w:t>
      </w:r>
      <w:r>
        <w:rPr>
          <w:rFonts w:hint="eastAsia"/>
        </w:rPr>
        <w:t>求得该二叉树的前序遍历序列为选项</w:t>
      </w:r>
      <w:r>
        <w:t>D)</w:t>
      </w:r>
      <w:r>
        <w:rPr>
          <w:rFonts w:hint="eastAsia"/>
        </w:rPr>
        <w:t>。</w:t>
      </w:r>
    </w:p>
    <w:p w:rsidR="00370794" w:rsidRDefault="00370794" w:rsidP="00370794">
      <w:pPr>
        <w:adjustRightInd w:val="0"/>
        <w:snapToGrid w:val="0"/>
      </w:pPr>
      <w:r>
        <w:t xml:space="preserve"> (7)A   </w:t>
      </w:r>
      <w:r>
        <w:rPr>
          <w:rFonts w:hint="eastAsia"/>
        </w:rPr>
        <w:t>【解析】</w:t>
      </w:r>
      <w:r>
        <w:t xml:space="preserve"> </w:t>
      </w:r>
      <w:r>
        <w:rPr>
          <w:rFonts w:hint="eastAsia"/>
        </w:rPr>
        <w:t>对于任何一棵二叉树</w:t>
      </w:r>
      <w:r>
        <w:t>T,</w:t>
      </w:r>
      <w:r>
        <w:rPr>
          <w:rFonts w:hint="eastAsia"/>
        </w:rPr>
        <w:t>如果其终端结点</w:t>
      </w:r>
      <w:r>
        <w:t>(</w:t>
      </w:r>
      <w:r>
        <w:rPr>
          <w:rFonts w:hint="eastAsia"/>
        </w:rPr>
        <w:t>叶子</w:t>
      </w:r>
      <w:r>
        <w:t>)</w:t>
      </w:r>
      <w:r>
        <w:rPr>
          <w:rFonts w:hint="eastAsia"/>
        </w:rPr>
        <w:t>数为</w:t>
      </w:r>
      <w:r>
        <w:t>n1,</w:t>
      </w:r>
      <w:r>
        <w:rPr>
          <w:rFonts w:hint="eastAsia"/>
        </w:rPr>
        <w:t>度为</w:t>
      </w:r>
      <w:r>
        <w:t>2</w:t>
      </w:r>
      <w:r>
        <w:rPr>
          <w:rFonts w:hint="eastAsia"/>
        </w:rPr>
        <w:t>的结点数为</w:t>
      </w:r>
      <w:r>
        <w:t>n2,</w:t>
      </w:r>
      <w:r>
        <w:rPr>
          <w:rFonts w:hint="eastAsia"/>
        </w:rPr>
        <w:t>则</w:t>
      </w:r>
      <w:r>
        <w:t>n1=n2+1,</w:t>
      </w:r>
      <w:r>
        <w:rPr>
          <w:rFonts w:hint="eastAsia"/>
        </w:rPr>
        <w:t>所以该二叉树的叶子结点数等于</w:t>
      </w:r>
      <w:r>
        <w:t>n+1</w:t>
      </w:r>
      <w:r>
        <w:rPr>
          <w:rFonts w:hint="eastAsia"/>
        </w:rPr>
        <w:t>。</w:t>
      </w:r>
    </w:p>
    <w:p w:rsidR="00370794" w:rsidRDefault="00370794" w:rsidP="00370794">
      <w:pPr>
        <w:adjustRightInd w:val="0"/>
        <w:snapToGrid w:val="0"/>
      </w:pPr>
      <w:r>
        <w:t xml:space="preserve">(8)C    </w:t>
      </w:r>
      <w:r>
        <w:rPr>
          <w:rFonts w:hint="eastAsia"/>
        </w:rPr>
        <w:t>【解析】</w:t>
      </w:r>
      <w:r>
        <w:t xml:space="preserve">  </w:t>
      </w:r>
      <w:r>
        <w:rPr>
          <w:rFonts w:hint="eastAsia"/>
        </w:rPr>
        <w:t>对于两个关系的合并操作可以用笛卡尔积表示。设有</w:t>
      </w:r>
      <w:r>
        <w:t>n</w:t>
      </w:r>
      <w:r>
        <w:rPr>
          <w:rFonts w:hint="eastAsia"/>
        </w:rPr>
        <w:t>元关系</w:t>
      </w:r>
      <w:r>
        <w:t>R</w:t>
      </w:r>
      <w:r>
        <w:rPr>
          <w:rFonts w:hint="eastAsia"/>
        </w:rPr>
        <w:t>和</w:t>
      </w:r>
      <w:r>
        <w:t>m</w:t>
      </w:r>
      <w:r>
        <w:rPr>
          <w:rFonts w:hint="eastAsia"/>
        </w:rPr>
        <w:t>元关系</w:t>
      </w:r>
      <w:r>
        <w:t>S,</w:t>
      </w:r>
      <w:r>
        <w:rPr>
          <w:rFonts w:hint="eastAsia"/>
        </w:rPr>
        <w:t>它们分别有</w:t>
      </w:r>
      <w:r>
        <w:t>p</w:t>
      </w:r>
      <w:r>
        <w:rPr>
          <w:rFonts w:hint="eastAsia"/>
        </w:rPr>
        <w:t>和</w:t>
      </w:r>
      <w:r>
        <w:t>q</w:t>
      </w:r>
      <w:r>
        <w:rPr>
          <w:rFonts w:hint="eastAsia"/>
        </w:rPr>
        <w:t>个元组</w:t>
      </w:r>
      <w:r>
        <w:t>,</w:t>
      </w:r>
      <w:r>
        <w:rPr>
          <w:rFonts w:hint="eastAsia"/>
        </w:rPr>
        <w:t>则</w:t>
      </w:r>
      <w:r>
        <w:t>R</w:t>
      </w:r>
      <w:r>
        <w:rPr>
          <w:rFonts w:hint="eastAsia"/>
        </w:rPr>
        <w:t>与</w:t>
      </w:r>
      <w:r>
        <w:t>S</w:t>
      </w:r>
      <w:r>
        <w:rPr>
          <w:rFonts w:hint="eastAsia"/>
        </w:rPr>
        <w:t>的笛卡儿积记为</w:t>
      </w:r>
      <w:r>
        <w:t>R×S</w:t>
      </w:r>
      <w:r>
        <w:rPr>
          <w:rFonts w:hint="eastAsia"/>
        </w:rPr>
        <w:t>它是一个</w:t>
      </w:r>
      <w:r>
        <w:t>m+n</w:t>
      </w:r>
      <w:r>
        <w:rPr>
          <w:rFonts w:hint="eastAsia"/>
        </w:rPr>
        <w:t>元关系</w:t>
      </w:r>
      <w:r>
        <w:t>,</w:t>
      </w:r>
      <w:r>
        <w:rPr>
          <w:rFonts w:hint="eastAsia"/>
        </w:rPr>
        <w:t>元组个数是</w:t>
      </w:r>
      <w:r>
        <w:t>p×q</w:t>
      </w:r>
      <w:r>
        <w:rPr>
          <w:rFonts w:hint="eastAsia"/>
        </w:rPr>
        <w:t>由题意可得</w:t>
      </w:r>
      <w:r>
        <w:t>,</w:t>
      </w:r>
      <w:r>
        <w:rPr>
          <w:rFonts w:hint="eastAsia"/>
        </w:rPr>
        <w:t>关系</w:t>
      </w:r>
      <w:r>
        <w:t>T</w:t>
      </w:r>
      <w:r>
        <w:rPr>
          <w:rFonts w:hint="eastAsia"/>
        </w:rPr>
        <w:t>是由关系</w:t>
      </w:r>
      <w:r>
        <w:t>R</w:t>
      </w:r>
      <w:r>
        <w:rPr>
          <w:rFonts w:hint="eastAsia"/>
        </w:rPr>
        <w:t>与关系</w:t>
      </w:r>
      <w:r>
        <w:t>S</w:t>
      </w:r>
      <w:r>
        <w:rPr>
          <w:rFonts w:hint="eastAsia"/>
        </w:rPr>
        <w:t>进行笛卡尔积运算得到的。</w:t>
      </w:r>
    </w:p>
    <w:p w:rsidR="00370794" w:rsidRDefault="00370794" w:rsidP="00370794">
      <w:pPr>
        <w:adjustRightInd w:val="0"/>
        <w:snapToGrid w:val="0"/>
      </w:pPr>
      <w:r>
        <w:t xml:space="preserve">(9)A    </w:t>
      </w:r>
      <w:r>
        <w:rPr>
          <w:rFonts w:hint="eastAsia"/>
        </w:rPr>
        <w:t>【解析】</w:t>
      </w:r>
      <w:r>
        <w:t xml:space="preserve"> </w:t>
      </w:r>
      <w:r>
        <w:rPr>
          <w:rFonts w:hint="eastAsia"/>
        </w:rPr>
        <w:t>两个实体之间的联系实际上是实体集间的函数关系</w:t>
      </w:r>
      <w:r>
        <w:t>,</w:t>
      </w:r>
      <w:r>
        <w:rPr>
          <w:rFonts w:hint="eastAsia"/>
        </w:rPr>
        <w:t>这种函数关系可以有下面几种</w:t>
      </w:r>
      <w:r>
        <w:t>,</w:t>
      </w:r>
      <w:r>
        <w:rPr>
          <w:rFonts w:hint="eastAsia"/>
        </w:rPr>
        <w:t>即一对一的联系、一对多</w:t>
      </w:r>
      <w:r>
        <w:t>(</w:t>
      </w:r>
      <w:r>
        <w:rPr>
          <w:rFonts w:hint="eastAsia"/>
        </w:rPr>
        <w:t>或多对一</w:t>
      </w:r>
      <w:r>
        <w:t>)</w:t>
      </w:r>
      <w:r>
        <w:rPr>
          <w:rFonts w:hint="eastAsia"/>
        </w:rPr>
        <w:t>的联系和多对多的联系</w:t>
      </w:r>
      <w:r>
        <w:t>;</w:t>
      </w:r>
      <w:r>
        <w:rPr>
          <w:rFonts w:hint="eastAsia"/>
        </w:rPr>
        <w:t>概念模型便于向各种模型转换。由于概念模型不依赖于具体的数据库管理系统</w:t>
      </w:r>
      <w:r>
        <w:t>,</w:t>
      </w:r>
      <w:r>
        <w:rPr>
          <w:rFonts w:hint="eastAsia"/>
        </w:rPr>
        <w:t>因此</w:t>
      </w:r>
      <w:r>
        <w:t>,</w:t>
      </w:r>
      <w:r>
        <w:rPr>
          <w:rFonts w:hint="eastAsia"/>
        </w:rPr>
        <w:t>容易向关系模型、网状模型和层次模型等各种模型转换。</w:t>
      </w:r>
    </w:p>
    <w:p w:rsidR="00370794" w:rsidRDefault="00370794" w:rsidP="00370794">
      <w:pPr>
        <w:adjustRightInd w:val="0"/>
        <w:snapToGrid w:val="0"/>
      </w:pPr>
      <w:r>
        <w:t xml:space="preserve">(10)D    </w:t>
      </w:r>
      <w:r>
        <w:rPr>
          <w:rFonts w:hint="eastAsia"/>
        </w:rPr>
        <w:t>【解析】</w:t>
      </w:r>
      <w:r>
        <w:t xml:space="preserve"> </w:t>
      </w:r>
      <w:r>
        <w:rPr>
          <w:rFonts w:hint="eastAsia"/>
        </w:rPr>
        <w:t>数据处理是指将数据转换成信息的过程</w:t>
      </w:r>
      <w:r>
        <w:t>,</w:t>
      </w:r>
      <w:r>
        <w:rPr>
          <w:rFonts w:hint="eastAsia"/>
        </w:rPr>
        <w:t>故选项</w:t>
      </w:r>
      <w:r>
        <w:t>A)</w:t>
      </w:r>
      <w:r>
        <w:rPr>
          <w:rFonts w:hint="eastAsia"/>
        </w:rPr>
        <w:t>叙述错误</w:t>
      </w:r>
      <w:r>
        <w:t>;</w:t>
      </w:r>
      <w:r>
        <w:rPr>
          <w:rFonts w:hint="eastAsia"/>
        </w:rPr>
        <w:t>数据的物理独立性是指数据的物理结构的改变</w:t>
      </w:r>
      <w:r>
        <w:t>,</w:t>
      </w:r>
      <w:r>
        <w:rPr>
          <w:rFonts w:hint="eastAsia"/>
        </w:rPr>
        <w:t>不会影响数据库的逻辑结构</w:t>
      </w:r>
      <w:r>
        <w:t>,</w:t>
      </w:r>
      <w:r>
        <w:rPr>
          <w:rFonts w:hint="eastAsia"/>
        </w:rPr>
        <w:t>故选项</w:t>
      </w:r>
      <w:r>
        <w:t>B)</w:t>
      </w:r>
      <w:r>
        <w:rPr>
          <w:rFonts w:hint="eastAsia"/>
        </w:rPr>
        <w:t>叙述错误</w:t>
      </w:r>
      <w:r>
        <w:t>;</w:t>
      </w:r>
      <w:r>
        <w:rPr>
          <w:rFonts w:hint="eastAsia"/>
        </w:rPr>
        <w:t>关系中的行称为元组</w:t>
      </w:r>
      <w:r>
        <w:t>,</w:t>
      </w:r>
      <w:r>
        <w:rPr>
          <w:rFonts w:hint="eastAsia"/>
        </w:rPr>
        <w:t>对应存储文件中的记录</w:t>
      </w:r>
      <w:r>
        <w:t>,</w:t>
      </w:r>
      <w:r>
        <w:rPr>
          <w:rFonts w:hint="eastAsia"/>
        </w:rPr>
        <w:t>关系中的列称为属性</w:t>
      </w:r>
      <w:r>
        <w:t>,</w:t>
      </w:r>
      <w:r>
        <w:rPr>
          <w:rFonts w:hint="eastAsia"/>
        </w:rPr>
        <w:t>对应存储文件中的字段</w:t>
      </w:r>
      <w:r>
        <w:t>,</w:t>
      </w:r>
      <w:r>
        <w:rPr>
          <w:rFonts w:hint="eastAsia"/>
        </w:rPr>
        <w:t>故选项</w:t>
      </w:r>
      <w:r>
        <w:t>C)</w:t>
      </w:r>
      <w:r>
        <w:rPr>
          <w:rFonts w:hint="eastAsia"/>
        </w:rPr>
        <w:t>叙述错误。</w:t>
      </w:r>
    </w:p>
    <w:p w:rsidR="00370794" w:rsidRDefault="00370794" w:rsidP="00370794">
      <w:pPr>
        <w:adjustRightInd w:val="0"/>
        <w:snapToGrid w:val="0"/>
      </w:pPr>
      <w:r>
        <w:t xml:space="preserve">(11)C    </w:t>
      </w:r>
      <w:r>
        <w:rPr>
          <w:rFonts w:hint="eastAsia"/>
        </w:rPr>
        <w:t>【解析】</w:t>
      </w:r>
      <w:r>
        <w:t xml:space="preserve"> </w:t>
      </w:r>
      <w:r>
        <w:rPr>
          <w:rFonts w:hint="eastAsia"/>
        </w:rPr>
        <w:t>不论</w:t>
      </w:r>
      <w:r>
        <w:t>main</w:t>
      </w:r>
      <w:r>
        <w:rPr>
          <w:rFonts w:hint="eastAsia"/>
        </w:rPr>
        <w:t>函数在整个过程中的位置如何</w:t>
      </w:r>
      <w:r>
        <w:t>,</w:t>
      </w:r>
      <w:r>
        <w:rPr>
          <w:rFonts w:hint="eastAsia"/>
        </w:rPr>
        <w:t>一个</w:t>
      </w:r>
      <w:r>
        <w:t>C</w:t>
      </w:r>
      <w:r>
        <w:rPr>
          <w:rFonts w:hint="eastAsia"/>
        </w:rPr>
        <w:t>程序总是从</w:t>
      </w:r>
      <w:r>
        <w:t>main</w:t>
      </w:r>
      <w:r>
        <w:rPr>
          <w:rFonts w:hint="eastAsia"/>
        </w:rPr>
        <w:t>函数开始执行的。</w:t>
      </w:r>
    </w:p>
    <w:p w:rsidR="00370794" w:rsidRDefault="00370794" w:rsidP="00370794">
      <w:pPr>
        <w:adjustRightInd w:val="0"/>
        <w:snapToGrid w:val="0"/>
      </w:pPr>
      <w:r>
        <w:t xml:space="preserve">(12)D    </w:t>
      </w:r>
      <w:r>
        <w:rPr>
          <w:rFonts w:hint="eastAsia"/>
        </w:rPr>
        <w:t>【解析】</w:t>
      </w:r>
      <w:r>
        <w:t xml:space="preserve"> </w:t>
      </w:r>
      <w:r>
        <w:rPr>
          <w:rFonts w:hint="eastAsia"/>
        </w:rPr>
        <w:t>一个</w:t>
      </w:r>
      <w:r>
        <w:t>C</w:t>
      </w:r>
      <w:r>
        <w:rPr>
          <w:rFonts w:hint="eastAsia"/>
        </w:rPr>
        <w:t>语言的源程序</w:t>
      </w:r>
      <w:r>
        <w:t>(</w:t>
      </w:r>
      <w:r>
        <w:rPr>
          <w:rFonts w:hint="eastAsia"/>
        </w:rPr>
        <w:t>后缀名为</w:t>
      </w:r>
      <w:r>
        <w:t>.c)</w:t>
      </w:r>
      <w:r>
        <w:rPr>
          <w:rFonts w:hint="eastAsia"/>
        </w:rPr>
        <w:t>在经过编译器编译后</w:t>
      </w:r>
      <w:r>
        <w:t>,</w:t>
      </w:r>
      <w:r>
        <w:rPr>
          <w:rFonts w:hint="eastAsia"/>
        </w:rPr>
        <w:t>先生成一个汇编语言程序</w:t>
      </w:r>
      <w:r>
        <w:t>,</w:t>
      </w:r>
      <w:r>
        <w:rPr>
          <w:rFonts w:hint="eastAsia"/>
        </w:rPr>
        <w:t>然后由编译程序再将汇编语言程序翻译成机器指令程序</w:t>
      </w:r>
      <w:r>
        <w:t>,</w:t>
      </w:r>
      <w:r>
        <w:rPr>
          <w:rFonts w:hint="eastAsia"/>
        </w:rPr>
        <w:t>即目标程序</w:t>
      </w:r>
      <w:r>
        <w:t>(</w:t>
      </w:r>
      <w:r>
        <w:rPr>
          <w:rFonts w:hint="eastAsia"/>
        </w:rPr>
        <w:t>后缀名为</w:t>
      </w:r>
      <w:r>
        <w:t>.obj),</w:t>
      </w:r>
      <w:r>
        <w:rPr>
          <w:rFonts w:hint="eastAsia"/>
        </w:rPr>
        <w:t>目标程序不可以直接运行</w:t>
      </w:r>
      <w:r>
        <w:t>,</w:t>
      </w:r>
      <w:r>
        <w:rPr>
          <w:rFonts w:hint="eastAsia"/>
        </w:rPr>
        <w:t>它要和库函数或其他目标程序连接成可执行文件</w:t>
      </w:r>
      <w:r>
        <w:t>(</w:t>
      </w:r>
      <w:r>
        <w:rPr>
          <w:rFonts w:hint="eastAsia"/>
        </w:rPr>
        <w:t>后缀名为</w:t>
      </w:r>
      <w:r>
        <w:t>.exe)</w:t>
      </w:r>
      <w:r>
        <w:rPr>
          <w:rFonts w:hint="eastAsia"/>
        </w:rPr>
        <w:t>后方可运行。</w:t>
      </w:r>
    </w:p>
    <w:p w:rsidR="00370794" w:rsidRDefault="00370794" w:rsidP="00370794">
      <w:pPr>
        <w:adjustRightInd w:val="0"/>
        <w:snapToGrid w:val="0"/>
      </w:pPr>
      <w:r>
        <w:t xml:space="preserve">(13)A    </w:t>
      </w:r>
      <w:r>
        <w:rPr>
          <w:rFonts w:hint="eastAsia"/>
        </w:rPr>
        <w:t>【解析】</w:t>
      </w:r>
      <w:r>
        <w:t xml:space="preserve"> C</w:t>
      </w:r>
      <w:r>
        <w:rPr>
          <w:rFonts w:hint="eastAsia"/>
        </w:rPr>
        <w:t>语言中</w:t>
      </w:r>
      <w:r>
        <w:t>,</w:t>
      </w:r>
      <w:r>
        <w:rPr>
          <w:rFonts w:hint="eastAsia"/>
        </w:rPr>
        <w:t>一个字符常量代表</w:t>
      </w:r>
      <w:r>
        <w:t>ASCII</w:t>
      </w:r>
      <w:r>
        <w:rPr>
          <w:rFonts w:hint="eastAsia"/>
        </w:rPr>
        <w:t>字符集中的一个字符</w:t>
      </w:r>
      <w:r>
        <w:t>,</w:t>
      </w:r>
      <w:r>
        <w:rPr>
          <w:rFonts w:hint="eastAsia"/>
        </w:rPr>
        <w:t>在程序中用单引号括起来作为字符常量</w:t>
      </w:r>
      <w:r>
        <w:t>,</w:t>
      </w:r>
      <w:r>
        <w:rPr>
          <w:rFonts w:hint="eastAsia"/>
        </w:rPr>
        <w:t>字符常量的的范围是</w:t>
      </w:r>
      <w:r>
        <w:t>0~127</w:t>
      </w:r>
      <w:r>
        <w:rPr>
          <w:rFonts w:hint="eastAsia"/>
        </w:rPr>
        <w:t>。由于字符常量用单引号括起来</w:t>
      </w:r>
      <w:r>
        <w:t>,</w:t>
      </w:r>
      <w:r>
        <w:rPr>
          <w:rFonts w:hint="eastAsia"/>
        </w:rPr>
        <w:t>所以选项</w:t>
      </w:r>
      <w:r>
        <w:t>B),C)</w:t>
      </w:r>
      <w:r>
        <w:rPr>
          <w:rFonts w:hint="eastAsia"/>
        </w:rPr>
        <w:t>错误</w:t>
      </w:r>
      <w:r>
        <w:t>,</w:t>
      </w:r>
      <w:r>
        <w:rPr>
          <w:rFonts w:hint="eastAsia"/>
        </w:rPr>
        <w:t>选项</w:t>
      </w:r>
      <w:r>
        <w:t>D)</w:t>
      </w:r>
      <w:r>
        <w:rPr>
          <w:rFonts w:hint="eastAsia"/>
        </w:rPr>
        <w:t>超过了字符常量的表示范围。</w:t>
      </w:r>
    </w:p>
    <w:p w:rsidR="00370794" w:rsidRDefault="00370794" w:rsidP="00370794">
      <w:pPr>
        <w:adjustRightInd w:val="0"/>
        <w:snapToGrid w:val="0"/>
      </w:pPr>
      <w:r>
        <w:t xml:space="preserve">(14)A    </w:t>
      </w:r>
      <w:r>
        <w:rPr>
          <w:rFonts w:hint="eastAsia"/>
        </w:rPr>
        <w:t>【解析】</w:t>
      </w:r>
      <w:r>
        <w:t xml:space="preserve"> </w:t>
      </w:r>
      <w:r>
        <w:rPr>
          <w:rFonts w:hint="eastAsia"/>
        </w:rPr>
        <w:t>本题考查</w:t>
      </w:r>
      <w:r>
        <w:t>C</w:t>
      </w:r>
      <w:r>
        <w:rPr>
          <w:rFonts w:hint="eastAsia"/>
        </w:rPr>
        <w:t>语言的综合基础知识。构成</w:t>
      </w:r>
      <w:r>
        <w:t>C</w:t>
      </w:r>
      <w:r>
        <w:rPr>
          <w:rFonts w:hint="eastAsia"/>
        </w:rPr>
        <w:t>程序的基本单位是函数</w:t>
      </w:r>
      <w:r>
        <w:t>,</w:t>
      </w:r>
      <w:r>
        <w:rPr>
          <w:rFonts w:hint="eastAsia"/>
        </w:rPr>
        <w:t>不论</w:t>
      </w:r>
      <w:r>
        <w:t>main</w:t>
      </w:r>
      <w:r>
        <w:rPr>
          <w:rFonts w:hint="eastAsia"/>
        </w:rPr>
        <w:t>函数在整个程序中的位置如何</w:t>
      </w:r>
      <w:r>
        <w:t>,</w:t>
      </w:r>
      <w:r>
        <w:rPr>
          <w:rFonts w:hint="eastAsia"/>
        </w:rPr>
        <w:t>一个</w:t>
      </w:r>
      <w:r>
        <w:t>C</w:t>
      </w:r>
      <w:r>
        <w:rPr>
          <w:rFonts w:hint="eastAsia"/>
        </w:rPr>
        <w:t>程序总是从</w:t>
      </w:r>
      <w:r>
        <w:t>main</w:t>
      </w:r>
      <w:r>
        <w:rPr>
          <w:rFonts w:hint="eastAsia"/>
        </w:rPr>
        <w:t>函数开始执行</w:t>
      </w:r>
      <w:r>
        <w:t>,C</w:t>
      </w:r>
      <w:r>
        <w:rPr>
          <w:rFonts w:hint="eastAsia"/>
        </w:rPr>
        <w:t>语言的函数定义都是互相平行、独立的</w:t>
      </w:r>
      <w:r>
        <w:t>,</w:t>
      </w:r>
      <w:r>
        <w:rPr>
          <w:rFonts w:hint="eastAsia"/>
        </w:rPr>
        <w:t>在定义函数时</w:t>
      </w:r>
      <w:r>
        <w:t>,</w:t>
      </w:r>
      <w:r>
        <w:rPr>
          <w:rFonts w:hint="eastAsia"/>
        </w:rPr>
        <w:t>一个函数内不能定义另一个函数。</w:t>
      </w:r>
      <w:r>
        <w:t>C</w:t>
      </w:r>
      <w:r>
        <w:rPr>
          <w:rFonts w:hint="eastAsia"/>
        </w:rPr>
        <w:t>函数定义的一般格式有两种</w:t>
      </w:r>
      <w:r>
        <w:t>:</w:t>
      </w:r>
      <w:r>
        <w:rPr>
          <w:rFonts w:hint="eastAsia"/>
        </w:rPr>
        <w:t>传统格式和现代格式。传统格式也称</w:t>
      </w:r>
      <w:r>
        <w:t>K&amp;R</w:t>
      </w:r>
      <w:r>
        <w:rPr>
          <w:rFonts w:hint="eastAsia"/>
        </w:rPr>
        <w:t>格式</w:t>
      </w:r>
      <w:r>
        <w:t>,</w:t>
      </w:r>
      <w:r>
        <w:rPr>
          <w:rFonts w:hint="eastAsia"/>
        </w:rPr>
        <w:t>是早期编译系统使用的格式</w:t>
      </w:r>
      <w:r>
        <w:t>;</w:t>
      </w:r>
      <w:r>
        <w:rPr>
          <w:rFonts w:hint="eastAsia"/>
        </w:rPr>
        <w:t>现代格式又称</w:t>
      </w:r>
      <w:r>
        <w:t>ANSI</w:t>
      </w:r>
      <w:r>
        <w:rPr>
          <w:rFonts w:hint="eastAsia"/>
        </w:rPr>
        <w:t>格式</w:t>
      </w:r>
      <w:r>
        <w:t>,</w:t>
      </w:r>
      <w:r>
        <w:rPr>
          <w:rFonts w:hint="eastAsia"/>
        </w:rPr>
        <w:t>是现代编译系统使用的格式。</w:t>
      </w:r>
    </w:p>
    <w:p w:rsidR="00370794" w:rsidRDefault="00370794" w:rsidP="00370794">
      <w:pPr>
        <w:adjustRightInd w:val="0"/>
        <w:snapToGrid w:val="0"/>
      </w:pPr>
      <w:r>
        <w:t xml:space="preserve">(15)D    </w:t>
      </w:r>
      <w:r>
        <w:rPr>
          <w:rFonts w:hint="eastAsia"/>
        </w:rPr>
        <w:t>【解析】</w:t>
      </w:r>
      <w:r>
        <w:t xml:space="preserve"> </w:t>
      </w:r>
      <w:r>
        <w:rPr>
          <w:rFonts w:hint="eastAsia"/>
        </w:rPr>
        <w:t>本题中</w:t>
      </w:r>
      <w:r>
        <w:t>,scanf</w:t>
      </w:r>
      <w:r>
        <w:rPr>
          <w:rFonts w:hint="eastAsia"/>
        </w:rPr>
        <w:t>函数的格式控制没有空格</w:t>
      </w:r>
      <w:r>
        <w:t>,</w:t>
      </w:r>
      <w:r>
        <w:rPr>
          <w:rFonts w:hint="eastAsia"/>
        </w:rPr>
        <w:t>所以</w:t>
      </w:r>
      <w:r>
        <w:t>,</w:t>
      </w:r>
      <w:r>
        <w:rPr>
          <w:rFonts w:hint="eastAsia"/>
        </w:rPr>
        <w:t>对于选项</w:t>
      </w:r>
      <w:r>
        <w:t>A)</w:t>
      </w:r>
      <w:r>
        <w:rPr>
          <w:rFonts w:hint="eastAsia"/>
        </w:rPr>
        <w:t>、</w:t>
      </w:r>
      <w:r>
        <w:t>B)</w:t>
      </w:r>
      <w:r>
        <w:rPr>
          <w:rFonts w:hint="eastAsia"/>
        </w:rPr>
        <w:t>、</w:t>
      </w:r>
      <w:r>
        <w:t>C),</w:t>
      </w:r>
      <w:r>
        <w:rPr>
          <w:rFonts w:hint="eastAsia"/>
        </w:rPr>
        <w:t>输入的第一个空格会作为字符赋值给变量</w:t>
      </w:r>
      <w:r>
        <w:t>c1,</w:t>
      </w:r>
      <w:r>
        <w:rPr>
          <w:rFonts w:hint="eastAsia"/>
        </w:rPr>
        <w:t>而不会被解释成分隔符。</w:t>
      </w:r>
    </w:p>
    <w:p w:rsidR="00370794" w:rsidRDefault="00370794" w:rsidP="00370794">
      <w:pPr>
        <w:adjustRightInd w:val="0"/>
        <w:snapToGrid w:val="0"/>
      </w:pPr>
      <w:r>
        <w:t xml:space="preserve">(16)D    </w:t>
      </w:r>
      <w:r>
        <w:rPr>
          <w:rFonts w:hint="eastAsia"/>
        </w:rPr>
        <w:t>【解析】</w:t>
      </w:r>
      <w:r>
        <w:t xml:space="preserve"> "&amp;"</w:t>
      </w:r>
      <w:r>
        <w:rPr>
          <w:rFonts w:hint="eastAsia"/>
        </w:rPr>
        <w:t>是求址运算符</w:t>
      </w:r>
      <w:r>
        <w:t>,"*"</w:t>
      </w:r>
      <w:r>
        <w:rPr>
          <w:rFonts w:hint="eastAsia"/>
        </w:rPr>
        <w:t>是指变量说明符。选项</w:t>
      </w:r>
      <w:r>
        <w:t>A)</w:t>
      </w:r>
      <w:r>
        <w:rPr>
          <w:rFonts w:hint="eastAsia"/>
        </w:rPr>
        <w:t>、</w:t>
      </w:r>
      <w:r>
        <w:t>B)</w:t>
      </w:r>
      <w:r>
        <w:rPr>
          <w:rFonts w:hint="eastAsia"/>
        </w:rPr>
        <w:t>应改为</w:t>
      </w:r>
      <w:r>
        <w:t>scanf("%d",p);</w:t>
      </w:r>
      <w:r>
        <w:rPr>
          <w:rFonts w:hint="eastAsia"/>
        </w:rPr>
        <w:t>选项</w:t>
      </w:r>
      <w:r>
        <w:t>C)</w:t>
      </w:r>
      <w:r>
        <w:rPr>
          <w:rFonts w:hint="eastAsia"/>
        </w:rPr>
        <w:t>中指针变量</w:t>
      </w:r>
      <w:r>
        <w:t>p</w:t>
      </w:r>
      <w:r>
        <w:rPr>
          <w:rFonts w:hint="eastAsia"/>
        </w:rPr>
        <w:t>未指向一确定的内存单元</w:t>
      </w:r>
      <w:r>
        <w:t>,</w:t>
      </w:r>
      <w:r>
        <w:rPr>
          <w:rFonts w:hint="eastAsia"/>
        </w:rPr>
        <w:t>不能为其赋值</w:t>
      </w:r>
      <w:r>
        <w:t>,</w:t>
      </w:r>
      <w:r>
        <w:rPr>
          <w:rFonts w:hint="eastAsia"/>
        </w:rPr>
        <w:t>并且这样做很危险</w:t>
      </w:r>
      <w:r>
        <w:t>,</w:t>
      </w:r>
      <w:r>
        <w:rPr>
          <w:rFonts w:hint="eastAsia"/>
        </w:rPr>
        <w:t>建议不使用。</w:t>
      </w:r>
    </w:p>
    <w:p w:rsidR="00370794" w:rsidRDefault="00370794" w:rsidP="00370794">
      <w:pPr>
        <w:adjustRightInd w:val="0"/>
        <w:snapToGrid w:val="0"/>
      </w:pPr>
      <w:r>
        <w:t xml:space="preserve">(17)B    </w:t>
      </w:r>
      <w:r>
        <w:rPr>
          <w:rFonts w:hint="eastAsia"/>
        </w:rPr>
        <w:t>【解析】</w:t>
      </w:r>
      <w:r>
        <w:t xml:space="preserve"> </w:t>
      </w:r>
      <w:r>
        <w:rPr>
          <w:rFonts w:hint="eastAsia"/>
        </w:rPr>
        <w:t>本题中</w:t>
      </w:r>
      <w:r>
        <w:t>a</w:t>
      </w:r>
      <w:r>
        <w:rPr>
          <w:rFonts w:hint="eastAsia"/>
        </w:rPr>
        <w:t>的值为</w:t>
      </w:r>
      <w:r>
        <w:t>6,b</w:t>
      </w:r>
      <w:r>
        <w:rPr>
          <w:rFonts w:hint="eastAsia"/>
        </w:rPr>
        <w:t>的值为</w:t>
      </w:r>
      <w:r>
        <w:t>8,</w:t>
      </w:r>
      <w:r>
        <w:rPr>
          <w:rFonts w:hint="eastAsia"/>
        </w:rPr>
        <w:t>最后</w:t>
      </w:r>
      <w:r>
        <w:t>s</w:t>
      </w:r>
      <w:r>
        <w:rPr>
          <w:rFonts w:hint="eastAsia"/>
        </w:rPr>
        <w:t>的值为</w:t>
      </w:r>
      <w:r>
        <w:t>8,s*=s</w:t>
      </w:r>
      <w:r>
        <w:rPr>
          <w:rFonts w:hint="eastAsia"/>
        </w:rPr>
        <w:t>等价于</w:t>
      </w:r>
      <w:r>
        <w:t>s=s*s</w:t>
      </w:r>
      <w:r>
        <w:rPr>
          <w:rFonts w:hint="eastAsia"/>
        </w:rPr>
        <w:t>。</w:t>
      </w:r>
    </w:p>
    <w:p w:rsidR="00370794" w:rsidRDefault="00370794" w:rsidP="00370794">
      <w:pPr>
        <w:adjustRightInd w:val="0"/>
        <w:snapToGrid w:val="0"/>
      </w:pPr>
      <w:r>
        <w:t xml:space="preserve">(18)C    </w:t>
      </w:r>
      <w:r>
        <w:rPr>
          <w:rFonts w:hint="eastAsia"/>
        </w:rPr>
        <w:t>【解析】</w:t>
      </w:r>
      <w:r>
        <w:t xml:space="preserve"> </w:t>
      </w:r>
      <w:r>
        <w:rPr>
          <w:rFonts w:hint="eastAsia"/>
        </w:rPr>
        <w:t>本题考查简单的</w:t>
      </w:r>
      <w:r>
        <w:t>if…else</w:t>
      </w:r>
      <w:r>
        <w:rPr>
          <w:rFonts w:hint="eastAsia"/>
        </w:rPr>
        <w:t>语句。先执行条件</w:t>
      </w:r>
      <w:r>
        <w:t>if(a&lt;b),</w:t>
      </w:r>
      <w:r>
        <w:rPr>
          <w:rFonts w:hint="eastAsia"/>
        </w:rPr>
        <w:t>显然不成立</w:t>
      </w:r>
      <w:r>
        <w:t>,</w:t>
      </w:r>
      <w:r>
        <w:rPr>
          <w:rFonts w:hint="eastAsia"/>
        </w:rPr>
        <w:t>在执行</w:t>
      </w:r>
      <w:r>
        <w:t>else</w:t>
      </w:r>
      <w:r>
        <w:rPr>
          <w:rFonts w:hint="eastAsia"/>
        </w:rPr>
        <w:t>语句。</w:t>
      </w:r>
    </w:p>
    <w:p w:rsidR="00370794" w:rsidRDefault="00370794" w:rsidP="00370794">
      <w:pPr>
        <w:adjustRightInd w:val="0"/>
        <w:snapToGrid w:val="0"/>
      </w:pPr>
      <w:r>
        <w:t xml:space="preserve">(19)A    </w:t>
      </w:r>
      <w:r>
        <w:rPr>
          <w:rFonts w:hint="eastAsia"/>
        </w:rPr>
        <w:t>【解析】</w:t>
      </w:r>
      <w:r>
        <w:t xml:space="preserve"> </w:t>
      </w:r>
      <w:r>
        <w:rPr>
          <w:rFonts w:hint="eastAsia"/>
        </w:rPr>
        <w:t>在</w:t>
      </w:r>
      <w:r>
        <w:t>C</w:t>
      </w:r>
      <w:r>
        <w:rPr>
          <w:rFonts w:hint="eastAsia"/>
        </w:rPr>
        <w:t>语言中</w:t>
      </w:r>
      <w:r>
        <w:t>,</w:t>
      </w:r>
      <w:r>
        <w:rPr>
          <w:rFonts w:hint="eastAsia"/>
        </w:rPr>
        <w:t>应当在定义函数时指定函数值的类型</w:t>
      </w:r>
      <w:r>
        <w:t>,</w:t>
      </w:r>
      <w:r>
        <w:rPr>
          <w:rFonts w:hint="eastAsia"/>
        </w:rPr>
        <w:t>凡不加类型说明的函数</w:t>
      </w:r>
      <w:r>
        <w:t>,</w:t>
      </w:r>
      <w:r>
        <w:rPr>
          <w:rFonts w:hint="eastAsia"/>
        </w:rPr>
        <w:t>一律按整型处理。在定义函数时</w:t>
      </w:r>
      <w:r>
        <w:t>,</w:t>
      </w:r>
      <w:r>
        <w:rPr>
          <w:rFonts w:hint="eastAsia"/>
        </w:rPr>
        <w:t>对函数值说明的类型一般应该和</w:t>
      </w:r>
      <w:r>
        <w:t>return</w:t>
      </w:r>
      <w:r>
        <w:rPr>
          <w:rFonts w:hint="eastAsia"/>
        </w:rPr>
        <w:t>语句中的表达式类型一致。如果函数值的类型和</w:t>
      </w:r>
      <w:r>
        <w:t>return</w:t>
      </w:r>
      <w:r>
        <w:rPr>
          <w:rFonts w:hint="eastAsia"/>
        </w:rPr>
        <w:t>语句中的表达式类型不一致</w:t>
      </w:r>
      <w:r>
        <w:t>,</w:t>
      </w:r>
      <w:r>
        <w:rPr>
          <w:rFonts w:hint="eastAsia"/>
        </w:rPr>
        <w:t>则以函数类型为主</w:t>
      </w:r>
      <w:r>
        <w:t>,</w:t>
      </w:r>
      <w:r>
        <w:rPr>
          <w:rFonts w:hint="eastAsia"/>
        </w:rPr>
        <w:t>即函数类型决定返回值的类型。</w:t>
      </w:r>
    </w:p>
    <w:p w:rsidR="00370794" w:rsidRDefault="00370794" w:rsidP="00370794">
      <w:pPr>
        <w:adjustRightInd w:val="0"/>
        <w:snapToGrid w:val="0"/>
      </w:pPr>
      <w:r>
        <w:t xml:space="preserve">(20)D    </w:t>
      </w:r>
      <w:r>
        <w:rPr>
          <w:rFonts w:hint="eastAsia"/>
        </w:rPr>
        <w:t>【解析】</w:t>
      </w:r>
      <w:r>
        <w:t xml:space="preserve"> C</w:t>
      </w:r>
      <w:r>
        <w:rPr>
          <w:rFonts w:hint="eastAsia"/>
        </w:rPr>
        <w:t>语言中</w:t>
      </w:r>
      <w:r>
        <w:t>,</w:t>
      </w:r>
      <w:r>
        <w:rPr>
          <w:rFonts w:hint="eastAsia"/>
        </w:rPr>
        <w:t>字符数据参加运算时</w:t>
      </w:r>
      <w:r>
        <w:t>,</w:t>
      </w:r>
      <w:r>
        <w:rPr>
          <w:rFonts w:hint="eastAsia"/>
        </w:rPr>
        <w:t>实际上是其</w:t>
      </w:r>
      <w:r>
        <w:t>ASCII</w:t>
      </w:r>
      <w:r>
        <w:rPr>
          <w:rFonts w:hint="eastAsia"/>
        </w:rPr>
        <w:t>码参与运算。大写字母的</w:t>
      </w:r>
      <w:r>
        <w:t>ASCII</w:t>
      </w:r>
      <w:r>
        <w:rPr>
          <w:rFonts w:hint="eastAsia"/>
        </w:rPr>
        <w:t>码比其对应的小写字母的</w:t>
      </w:r>
      <w:r>
        <w:t>ASCII</w:t>
      </w:r>
      <w:r>
        <w:rPr>
          <w:rFonts w:hint="eastAsia"/>
        </w:rPr>
        <w:t>码小</w:t>
      </w:r>
      <w:r>
        <w:t>32</w:t>
      </w:r>
      <w:r>
        <w:rPr>
          <w:rFonts w:hint="eastAsia"/>
        </w:rPr>
        <w:t>。因此大写字母转化为小写字母只需将其加上</w:t>
      </w:r>
      <w:r>
        <w:t>32</w:t>
      </w:r>
      <w:r>
        <w:rPr>
          <w:rFonts w:hint="eastAsia"/>
        </w:rPr>
        <w:t>即可。所以选项</w:t>
      </w:r>
      <w:r>
        <w:t>B)</w:t>
      </w:r>
      <w:r>
        <w:rPr>
          <w:rFonts w:hint="eastAsia"/>
        </w:rPr>
        <w:t>、</w:t>
      </w:r>
      <w:r>
        <w:t>C)</w:t>
      </w:r>
      <w:r>
        <w:rPr>
          <w:rFonts w:hint="eastAsia"/>
        </w:rPr>
        <w:t>都符合条件</w:t>
      </w:r>
      <w:r>
        <w:t>,</w:t>
      </w:r>
      <w:r>
        <w:rPr>
          <w:rFonts w:hint="eastAsia"/>
        </w:rPr>
        <w:t>因为变量</w:t>
      </w:r>
      <w:r>
        <w:t>c</w:t>
      </w:r>
      <w:r>
        <w:rPr>
          <w:rFonts w:hint="eastAsia"/>
        </w:rPr>
        <w:t>中存储的是大写字母</w:t>
      </w:r>
      <w:r>
        <w:t>,</w:t>
      </w:r>
      <w:r>
        <w:rPr>
          <w:rFonts w:hint="eastAsia"/>
        </w:rPr>
        <w:t>所以</w:t>
      </w:r>
      <w:r>
        <w:t>"c-'A'"</w:t>
      </w:r>
      <w:r>
        <w:rPr>
          <w:rFonts w:hint="eastAsia"/>
        </w:rPr>
        <w:t>的值一定小于</w:t>
      </w:r>
      <w:r>
        <w:t>26,</w:t>
      </w:r>
      <w:r>
        <w:rPr>
          <w:rFonts w:hint="eastAsia"/>
        </w:rPr>
        <w:t>故选项</w:t>
      </w:r>
      <w:r>
        <w:t>A)</w:t>
      </w:r>
      <w:r>
        <w:rPr>
          <w:rFonts w:hint="eastAsia"/>
        </w:rPr>
        <w:t>与选项</w:t>
      </w:r>
      <w:r>
        <w:t>C)</w:t>
      </w:r>
      <w:r>
        <w:rPr>
          <w:rFonts w:hint="eastAsia"/>
        </w:rPr>
        <w:t>的含义相同。</w:t>
      </w:r>
    </w:p>
    <w:p w:rsidR="00370794" w:rsidRDefault="00370794" w:rsidP="00370794">
      <w:pPr>
        <w:adjustRightInd w:val="0"/>
        <w:snapToGrid w:val="0"/>
      </w:pPr>
      <w:r>
        <w:t xml:space="preserve">(21)D  </w:t>
      </w:r>
      <w:r>
        <w:rPr>
          <w:rFonts w:hint="eastAsia"/>
        </w:rPr>
        <w:t>【解析】</w:t>
      </w:r>
      <w:r>
        <w:t xml:space="preserve"> </w:t>
      </w:r>
      <w:r>
        <w:rPr>
          <w:rFonts w:hint="eastAsia"/>
        </w:rPr>
        <w:t>因为</w:t>
      </w:r>
      <w:r>
        <w:t>x</w:t>
      </w:r>
      <w:r>
        <w:rPr>
          <w:rFonts w:hint="eastAsia"/>
        </w:rPr>
        <w:t>的值为大于</w:t>
      </w:r>
      <w:r>
        <w:t>1</w:t>
      </w:r>
      <w:r>
        <w:rPr>
          <w:rFonts w:hint="eastAsia"/>
        </w:rPr>
        <w:t>的奇数</w:t>
      </w:r>
      <w:r>
        <w:t>,</w:t>
      </w:r>
      <w:r>
        <w:rPr>
          <w:rFonts w:hint="eastAsia"/>
        </w:rPr>
        <w:t>所以</w:t>
      </w:r>
      <w:r>
        <w:t>x</w:t>
      </w:r>
      <w:r>
        <w:rPr>
          <w:rFonts w:hint="eastAsia"/>
        </w:rPr>
        <w:t>除以</w:t>
      </w:r>
      <w:r>
        <w:t>2</w:t>
      </w:r>
      <w:r>
        <w:rPr>
          <w:rFonts w:hint="eastAsia"/>
        </w:rPr>
        <w:t>的余数等于</w:t>
      </w:r>
      <w:r>
        <w:t>1,</w:t>
      </w:r>
      <w:r>
        <w:rPr>
          <w:rFonts w:hint="eastAsia"/>
        </w:rPr>
        <w:t>因此</w:t>
      </w:r>
      <w:r>
        <w:t>,</w:t>
      </w:r>
      <w:r>
        <w:rPr>
          <w:rFonts w:hint="eastAsia"/>
        </w:rPr>
        <w:t>选项</w:t>
      </w:r>
      <w:r>
        <w:t>A)</w:t>
      </w:r>
      <w:r>
        <w:rPr>
          <w:rFonts w:hint="eastAsia"/>
        </w:rPr>
        <w:t>、</w:t>
      </w:r>
      <w:r>
        <w:t>C)</w:t>
      </w:r>
      <w:r>
        <w:rPr>
          <w:rFonts w:hint="eastAsia"/>
        </w:rPr>
        <w:t>中表达式的结果为真</w:t>
      </w:r>
      <w:r>
        <w:t>,</w:t>
      </w:r>
      <w:r>
        <w:rPr>
          <w:rFonts w:hint="eastAsia"/>
        </w:rPr>
        <w:t>不为</w:t>
      </w:r>
      <w:r>
        <w:t>0;</w:t>
      </w:r>
      <w:r>
        <w:rPr>
          <w:rFonts w:hint="eastAsia"/>
        </w:rPr>
        <w:t>对于选项</w:t>
      </w:r>
      <w:r>
        <w:t>B)</w:t>
      </w:r>
      <w:r>
        <w:rPr>
          <w:rFonts w:hint="eastAsia"/>
        </w:rPr>
        <w:t>来说</w:t>
      </w:r>
      <w:r>
        <w:t>,x</w:t>
      </w:r>
      <w:r>
        <w:rPr>
          <w:rFonts w:hint="eastAsia"/>
        </w:rPr>
        <w:t>除以</w:t>
      </w:r>
      <w:r>
        <w:t>2</w:t>
      </w:r>
      <w:r>
        <w:rPr>
          <w:rFonts w:hint="eastAsia"/>
        </w:rPr>
        <w:t>的商不会等于</w:t>
      </w:r>
      <w:r>
        <w:t>0;</w:t>
      </w:r>
      <w:r>
        <w:rPr>
          <w:rFonts w:hint="eastAsia"/>
        </w:rPr>
        <w:t>选项</w:t>
      </w:r>
      <w:r>
        <w:t>D)</w:t>
      </w:r>
      <w:r>
        <w:rPr>
          <w:rFonts w:hint="eastAsia"/>
        </w:rPr>
        <w:t>中表达式的结果为假</w:t>
      </w:r>
      <w:r>
        <w:t>,</w:t>
      </w:r>
      <w:r>
        <w:rPr>
          <w:rFonts w:hint="eastAsia"/>
        </w:rPr>
        <w:t>即等于</w:t>
      </w:r>
      <w:r>
        <w:t>0</w:t>
      </w:r>
      <w:r>
        <w:rPr>
          <w:rFonts w:hint="eastAsia"/>
        </w:rPr>
        <w:t>。</w:t>
      </w:r>
    </w:p>
    <w:p w:rsidR="00370794" w:rsidRDefault="00370794" w:rsidP="00370794">
      <w:pPr>
        <w:adjustRightInd w:val="0"/>
        <w:snapToGrid w:val="0"/>
      </w:pPr>
      <w:r>
        <w:t xml:space="preserve">(22)A    </w:t>
      </w:r>
      <w:r>
        <w:rPr>
          <w:rFonts w:hint="eastAsia"/>
        </w:rPr>
        <w:t>【解析】</w:t>
      </w:r>
      <w:r>
        <w:t xml:space="preserve"> </w:t>
      </w:r>
      <w:r>
        <w:rPr>
          <w:rFonts w:hint="eastAsia"/>
        </w:rPr>
        <w:t>因为变量的初始值分别为</w:t>
      </w:r>
      <w:r>
        <w:t>"k=5,n=0",</w:t>
      </w:r>
      <w:r>
        <w:rPr>
          <w:rFonts w:hint="eastAsia"/>
        </w:rPr>
        <w:t>所以程序第一次进入循环时</w:t>
      </w:r>
      <w:r>
        <w:t>,</w:t>
      </w:r>
      <w:r>
        <w:rPr>
          <w:rFonts w:hint="eastAsia"/>
        </w:rPr>
        <w:t>执行</w:t>
      </w:r>
      <w:r>
        <w:lastRenderedPageBreak/>
        <w:t>default</w:t>
      </w:r>
      <w:r>
        <w:rPr>
          <w:rFonts w:hint="eastAsia"/>
        </w:rPr>
        <w:t>语句</w:t>
      </w:r>
      <w:r>
        <w:t>,</w:t>
      </w:r>
      <w:r>
        <w:rPr>
          <w:rFonts w:hint="eastAsia"/>
        </w:rPr>
        <w:t>这时</w:t>
      </w:r>
      <w:r>
        <w:t>k=4,</w:t>
      </w:r>
      <w:r>
        <w:rPr>
          <w:rFonts w:hint="eastAsia"/>
        </w:rPr>
        <w:t>执行</w:t>
      </w:r>
      <w:r>
        <w:t>"case 4:"</w:t>
      </w:r>
      <w:r>
        <w:rPr>
          <w:rFonts w:hint="eastAsia"/>
        </w:rPr>
        <w:t>这个分支</w:t>
      </w:r>
      <w:r>
        <w:t>,</w:t>
      </w:r>
      <w:r>
        <w:rPr>
          <w:rFonts w:hint="eastAsia"/>
        </w:rPr>
        <w:t>结果是</w:t>
      </w:r>
      <w:r>
        <w:t>"n=2,k=3",</w:t>
      </w:r>
      <w:r>
        <w:rPr>
          <w:rFonts w:hint="eastAsia"/>
        </w:rPr>
        <w:t>打印出</w:t>
      </w:r>
      <w:r>
        <w:t>2;</w:t>
      </w:r>
      <w:r>
        <w:rPr>
          <w:rFonts w:hint="eastAsia"/>
        </w:rPr>
        <w:t>程序然后进行第二次循环</w:t>
      </w:r>
      <w:r>
        <w:t>,</w:t>
      </w:r>
      <w:r>
        <w:rPr>
          <w:rFonts w:hint="eastAsia"/>
        </w:rPr>
        <w:t>这时</w:t>
      </w:r>
      <w:r>
        <w:t>"n=2,k=3",</w:t>
      </w:r>
      <w:r>
        <w:rPr>
          <w:rFonts w:hint="eastAsia"/>
        </w:rPr>
        <w:t>执行</w:t>
      </w:r>
      <w:r>
        <w:t>"case 3:"</w:t>
      </w:r>
      <w:r>
        <w:rPr>
          <w:rFonts w:hint="eastAsia"/>
        </w:rPr>
        <w:t>这个分支</w:t>
      </w:r>
      <w:r>
        <w:t>,</w:t>
      </w:r>
      <w:r>
        <w:rPr>
          <w:rFonts w:hint="eastAsia"/>
        </w:rPr>
        <w:t>结果是</w:t>
      </w:r>
      <w:r>
        <w:t>"n=3,k=2",</w:t>
      </w:r>
      <w:r>
        <w:rPr>
          <w:rFonts w:hint="eastAsia"/>
        </w:rPr>
        <w:t>打印出</w:t>
      </w:r>
      <w:r>
        <w:t>3;</w:t>
      </w:r>
      <w:r>
        <w:rPr>
          <w:rFonts w:hint="eastAsia"/>
        </w:rPr>
        <w:t>程序进行第三次循环</w:t>
      </w:r>
      <w:r>
        <w:t>,</w:t>
      </w:r>
      <w:r>
        <w:rPr>
          <w:rFonts w:hint="eastAsia"/>
        </w:rPr>
        <w:t>这时</w:t>
      </w:r>
      <w:r>
        <w:t>"n=3,k=2",</w:t>
      </w:r>
      <w:r>
        <w:rPr>
          <w:rFonts w:hint="eastAsia"/>
        </w:rPr>
        <w:t>执行</w:t>
      </w:r>
      <w:r>
        <w:t>"case 2: case 4:"</w:t>
      </w:r>
      <w:r>
        <w:rPr>
          <w:rFonts w:hint="eastAsia"/>
        </w:rPr>
        <w:t>这两个分支</w:t>
      </w:r>
      <w:r>
        <w:t>,</w:t>
      </w:r>
      <w:r>
        <w:rPr>
          <w:rFonts w:hint="eastAsia"/>
        </w:rPr>
        <w:t>结果是</w:t>
      </w:r>
      <w:r>
        <w:t>"n=5,k=1",</w:t>
      </w:r>
      <w:r>
        <w:rPr>
          <w:rFonts w:hint="eastAsia"/>
        </w:rPr>
        <w:t>打印出</w:t>
      </w:r>
      <w:r>
        <w:t>5,</w:t>
      </w:r>
      <w:r>
        <w:rPr>
          <w:rFonts w:hint="eastAsia"/>
        </w:rPr>
        <w:t>这时因为</w:t>
      </w:r>
      <w:r>
        <w:t>n=5</w:t>
      </w:r>
      <w:r>
        <w:rPr>
          <w:rFonts w:hint="eastAsia"/>
        </w:rPr>
        <w:t>不满足</w:t>
      </w:r>
      <w:r>
        <w:t>n&lt;5</w:t>
      </w:r>
      <w:r>
        <w:rPr>
          <w:rFonts w:hint="eastAsia"/>
        </w:rPr>
        <w:t>的循环条件</w:t>
      </w:r>
      <w:r>
        <w:t>,</w:t>
      </w:r>
      <w:r>
        <w:rPr>
          <w:rFonts w:hint="eastAsia"/>
        </w:rPr>
        <w:t>因此退出循环</w:t>
      </w:r>
      <w:r>
        <w:t>,</w:t>
      </w:r>
      <w:r>
        <w:rPr>
          <w:rFonts w:hint="eastAsia"/>
        </w:rPr>
        <w:t>程序运行结束</w:t>
      </w:r>
      <w:r>
        <w:t>,</w:t>
      </w:r>
      <w:r>
        <w:rPr>
          <w:rFonts w:hint="eastAsia"/>
        </w:rPr>
        <w:t>故输出结果为</w:t>
      </w:r>
      <w:r>
        <w:t>235</w:t>
      </w:r>
      <w:r>
        <w:rPr>
          <w:rFonts w:hint="eastAsia"/>
        </w:rPr>
        <w:t>。</w:t>
      </w:r>
    </w:p>
    <w:p w:rsidR="00370794" w:rsidRDefault="00370794" w:rsidP="00370794">
      <w:pPr>
        <w:adjustRightInd w:val="0"/>
        <w:snapToGrid w:val="0"/>
      </w:pPr>
      <w:r>
        <w:t xml:space="preserve">(23)B    </w:t>
      </w:r>
      <w:r>
        <w:rPr>
          <w:rFonts w:hint="eastAsia"/>
        </w:rPr>
        <w:t>【解析】</w:t>
      </w:r>
      <w:r>
        <w:t xml:space="preserve"> </w:t>
      </w:r>
      <w:r>
        <w:rPr>
          <w:rFonts w:hint="eastAsia"/>
        </w:rPr>
        <w:t>该题目应该根据循环体第一次和最后一次执行时的输出结果来决定哪一项是正确的。第一次进入循环时</w:t>
      </w:r>
      <w:r>
        <w:t>,n</w:t>
      </w:r>
      <w:r>
        <w:rPr>
          <w:rFonts w:hint="eastAsia"/>
        </w:rPr>
        <w:t>的值是</w:t>
      </w:r>
      <w:r>
        <w:t>9,</w:t>
      </w:r>
      <w:r>
        <w:rPr>
          <w:rFonts w:hint="eastAsia"/>
        </w:rPr>
        <w:t>循环体内</w:t>
      </w:r>
      <w:r>
        <w:t>,</w:t>
      </w:r>
      <w:r>
        <w:rPr>
          <w:rFonts w:hint="eastAsia"/>
        </w:rPr>
        <w:t>先经过</w:t>
      </w:r>
      <w:r>
        <w:t>n--</w:t>
      </w:r>
      <w:r>
        <w:rPr>
          <w:rFonts w:hint="eastAsia"/>
        </w:rPr>
        <w:t>运算</w:t>
      </w:r>
      <w:r>
        <w:t>,n</w:t>
      </w:r>
      <w:r>
        <w:rPr>
          <w:rFonts w:hint="eastAsia"/>
        </w:rPr>
        <w:t>的值变为</w:t>
      </w:r>
      <w:r>
        <w:t>8,</w:t>
      </w:r>
      <w:r>
        <w:rPr>
          <w:rFonts w:hint="eastAsia"/>
        </w:rPr>
        <w:t>所以第一次的输出值是</w:t>
      </w:r>
      <w:r>
        <w:t>8,</w:t>
      </w:r>
      <w:r>
        <w:rPr>
          <w:rFonts w:hint="eastAsia"/>
        </w:rPr>
        <w:t>由此可以排除选项</w:t>
      </w:r>
      <w:r>
        <w:t>A)</w:t>
      </w:r>
      <w:r>
        <w:rPr>
          <w:rFonts w:hint="eastAsia"/>
        </w:rPr>
        <w:t>和</w:t>
      </w:r>
      <w:r>
        <w:t>D)</w:t>
      </w:r>
      <w:r>
        <w:rPr>
          <w:rFonts w:hint="eastAsia"/>
        </w:rPr>
        <w:t>。由循环条件</w:t>
      </w:r>
      <w:r>
        <w:t>n&gt;6</w:t>
      </w:r>
      <w:r>
        <w:rPr>
          <w:rFonts w:hint="eastAsia"/>
        </w:rPr>
        <w:t>可以知道</w:t>
      </w:r>
      <w:r>
        <w:t>,</w:t>
      </w:r>
      <w:r>
        <w:rPr>
          <w:rFonts w:hint="eastAsia"/>
        </w:rPr>
        <w:t>最后一次循环开始时</w:t>
      </w:r>
      <w:r>
        <w:t>,n</w:t>
      </w:r>
      <w:r>
        <w:rPr>
          <w:rFonts w:hint="eastAsia"/>
        </w:rPr>
        <w:t>的值应该为</w:t>
      </w:r>
      <w:r>
        <w:t>7,</w:t>
      </w:r>
      <w:r>
        <w:rPr>
          <w:rFonts w:hint="eastAsia"/>
        </w:rPr>
        <w:t>所以最后一次执行循环时</w:t>
      </w:r>
      <w:r>
        <w:t>,</w:t>
      </w:r>
      <w:r>
        <w:rPr>
          <w:rFonts w:hint="eastAsia"/>
        </w:rPr>
        <w:t>输出为</w:t>
      </w:r>
      <w:r>
        <w:t>6,</w:t>
      </w:r>
      <w:r>
        <w:rPr>
          <w:rFonts w:hint="eastAsia"/>
        </w:rPr>
        <w:t>由此可以排除选项</w:t>
      </w:r>
      <w:r>
        <w:t>C)</w:t>
      </w:r>
      <w:r>
        <w:rPr>
          <w:rFonts w:hint="eastAsia"/>
        </w:rPr>
        <w:t>。</w:t>
      </w:r>
    </w:p>
    <w:p w:rsidR="00370794" w:rsidRDefault="00370794" w:rsidP="00370794">
      <w:pPr>
        <w:adjustRightInd w:val="0"/>
        <w:snapToGrid w:val="0"/>
      </w:pPr>
      <w:r>
        <w:t xml:space="preserve">(24)A    </w:t>
      </w:r>
      <w:r>
        <w:rPr>
          <w:rFonts w:hint="eastAsia"/>
        </w:rPr>
        <w:t>【解析】</w:t>
      </w:r>
      <w:r>
        <w:t xml:space="preserve"> </w:t>
      </w:r>
      <w:r>
        <w:rPr>
          <w:rFonts w:hint="eastAsia"/>
        </w:rPr>
        <w:t>本题主要考查了字符输入输出函数</w:t>
      </w:r>
      <w:r>
        <w:t>getchar</w:t>
      </w:r>
      <w:r>
        <w:rPr>
          <w:rFonts w:hint="eastAsia"/>
        </w:rPr>
        <w:t>和</w:t>
      </w:r>
      <w:r>
        <w:t>putchar</w:t>
      </w:r>
      <w:r>
        <w:rPr>
          <w:rFonts w:hint="eastAsia"/>
        </w:rPr>
        <w:t>的使用。</w:t>
      </w:r>
      <w:r>
        <w:t>getchar</w:t>
      </w:r>
      <w:r>
        <w:rPr>
          <w:rFonts w:hint="eastAsia"/>
        </w:rPr>
        <w:t>函数用来从标准输入设备上读入一个字符</w:t>
      </w:r>
      <w:r>
        <w:t>,putchar(c)</w:t>
      </w:r>
      <w:r>
        <w:rPr>
          <w:rFonts w:hint="eastAsia"/>
        </w:rPr>
        <w:t>函数是将字符变量</w:t>
      </w:r>
      <w:r>
        <w:t>c</w:t>
      </w:r>
      <w:r>
        <w:rPr>
          <w:rFonts w:hint="eastAsia"/>
        </w:rPr>
        <w:t>中的字符输出到标准输出设备上</w:t>
      </w:r>
      <w:r>
        <w:t>,</w:t>
      </w:r>
      <w:r>
        <w:rPr>
          <w:rFonts w:hint="eastAsia"/>
        </w:rPr>
        <w:t>并且字符可以看作整数参与运算。</w:t>
      </w:r>
    </w:p>
    <w:p w:rsidR="00370794" w:rsidRDefault="00370794" w:rsidP="00370794">
      <w:pPr>
        <w:adjustRightInd w:val="0"/>
        <w:snapToGrid w:val="0"/>
      </w:pPr>
      <w:r>
        <w:t xml:space="preserve">(25)A    </w:t>
      </w:r>
      <w:r>
        <w:rPr>
          <w:rFonts w:hint="eastAsia"/>
        </w:rPr>
        <w:t>【解析】</w:t>
      </w:r>
      <w:r>
        <w:t xml:space="preserve"> </w:t>
      </w:r>
      <w:r>
        <w:rPr>
          <w:rFonts w:hint="eastAsia"/>
        </w:rPr>
        <w:t>本题考查了</w:t>
      </w:r>
      <w:r>
        <w:t>continue</w:t>
      </w:r>
      <w:r>
        <w:rPr>
          <w:rFonts w:hint="eastAsia"/>
        </w:rPr>
        <w:t>和</w:t>
      </w:r>
      <w:r>
        <w:t>break</w:t>
      </w:r>
      <w:r>
        <w:rPr>
          <w:rFonts w:hint="eastAsia"/>
        </w:rPr>
        <w:t>语句在循环语句中的作用。</w:t>
      </w:r>
      <w:r>
        <w:t>break</w:t>
      </w:r>
      <w:r>
        <w:rPr>
          <w:rFonts w:hint="eastAsia"/>
        </w:rPr>
        <w:t>语句的作用是结束本层循环</w:t>
      </w:r>
      <w:r>
        <w:t>,</w:t>
      </w:r>
      <w:r>
        <w:rPr>
          <w:rFonts w:hint="eastAsia"/>
        </w:rPr>
        <w:t>而</w:t>
      </w:r>
      <w:r>
        <w:t>continue</w:t>
      </w:r>
      <w:r>
        <w:rPr>
          <w:rFonts w:hint="eastAsia"/>
        </w:rPr>
        <w:t>语句的作用是结束本次循环直接进入到下次循环。</w:t>
      </w:r>
    </w:p>
    <w:p w:rsidR="00370794" w:rsidRDefault="00370794" w:rsidP="00370794">
      <w:pPr>
        <w:adjustRightInd w:val="0"/>
        <w:snapToGrid w:val="0"/>
      </w:pPr>
      <w:r>
        <w:t xml:space="preserve">(26)A    </w:t>
      </w:r>
      <w:r>
        <w:rPr>
          <w:rFonts w:hint="eastAsia"/>
        </w:rPr>
        <w:t>【解析】</w:t>
      </w:r>
      <w:r>
        <w:t xml:space="preserve"> </w:t>
      </w:r>
      <w:r>
        <w:rPr>
          <w:rFonts w:hint="eastAsia"/>
        </w:rPr>
        <w:t>本题利用多重</w:t>
      </w:r>
      <w:r>
        <w:t xml:space="preserve"> for</w:t>
      </w:r>
      <w:r>
        <w:rPr>
          <w:rFonts w:hint="eastAsia"/>
        </w:rPr>
        <w:t>循环的嵌套来实现对二维数组元素的按列排序。利用最外层循环来实现对列的控制。内部循环利用选择法对数组元素按照从小到大的顺序进行排列</w:t>
      </w:r>
      <w:r>
        <w:t>,</w:t>
      </w:r>
      <w:r>
        <w:rPr>
          <w:rFonts w:hint="eastAsia"/>
        </w:rPr>
        <w:t>最后输出对角线上的元素值。</w:t>
      </w:r>
    </w:p>
    <w:p w:rsidR="00370794" w:rsidRDefault="00370794" w:rsidP="00370794">
      <w:pPr>
        <w:adjustRightInd w:val="0"/>
        <w:snapToGrid w:val="0"/>
      </w:pPr>
      <w:r>
        <w:t xml:space="preserve">(27)B    </w:t>
      </w:r>
      <w:r>
        <w:rPr>
          <w:rFonts w:hint="eastAsia"/>
        </w:rPr>
        <w:t>【解析】</w:t>
      </w:r>
      <w:r>
        <w:t xml:space="preserve"> </w:t>
      </w:r>
      <w:r>
        <w:rPr>
          <w:rFonts w:hint="eastAsia"/>
        </w:rPr>
        <w:t>在</w:t>
      </w:r>
      <w:r>
        <w:t>main</w:t>
      </w:r>
      <w:r>
        <w:rPr>
          <w:rFonts w:hint="eastAsia"/>
        </w:rPr>
        <w:t>函数中</w:t>
      </w:r>
      <w:r>
        <w:t>,</w:t>
      </w:r>
      <w:r>
        <w:rPr>
          <w:rFonts w:hint="eastAsia"/>
        </w:rPr>
        <w:t>对</w:t>
      </w:r>
      <w:r>
        <w:t>f(1)</w:t>
      </w:r>
      <w:r>
        <w:rPr>
          <w:rFonts w:hint="eastAsia"/>
        </w:rPr>
        <w:t>和</w:t>
      </w:r>
      <w:r>
        <w:t>f(2)</w:t>
      </w:r>
      <w:r>
        <w:rPr>
          <w:rFonts w:hint="eastAsia"/>
        </w:rPr>
        <w:t>的值进行了累加。</w:t>
      </w:r>
      <w:r>
        <w:t xml:space="preserve"> </w:t>
      </w:r>
    </w:p>
    <w:p w:rsidR="00370794" w:rsidRDefault="00370794" w:rsidP="00370794">
      <w:pPr>
        <w:adjustRightInd w:val="0"/>
        <w:snapToGrid w:val="0"/>
      </w:pPr>
      <w:r>
        <w:t xml:space="preserve">f(1)=1 </w:t>
      </w:r>
    </w:p>
    <w:p w:rsidR="00370794" w:rsidRDefault="00370794" w:rsidP="00370794">
      <w:pPr>
        <w:adjustRightInd w:val="0"/>
        <w:snapToGrid w:val="0"/>
      </w:pPr>
      <w:r>
        <w:t xml:space="preserve">f(2)=f(1)+1=2 </w:t>
      </w:r>
    </w:p>
    <w:p w:rsidR="00370794" w:rsidRDefault="00370794" w:rsidP="00370794">
      <w:pPr>
        <w:adjustRightInd w:val="0"/>
        <w:snapToGrid w:val="0"/>
      </w:pPr>
      <w:r>
        <w:rPr>
          <w:rFonts w:hint="eastAsia"/>
        </w:rPr>
        <w:t>最后</w:t>
      </w:r>
      <w:r>
        <w:t>,j</w:t>
      </w:r>
      <w:r>
        <w:rPr>
          <w:rFonts w:hint="eastAsia"/>
        </w:rPr>
        <w:t>的值为</w:t>
      </w:r>
      <w:r>
        <w:t>1+2=3</w:t>
      </w:r>
    </w:p>
    <w:p w:rsidR="00370794" w:rsidRDefault="00370794" w:rsidP="00370794">
      <w:pPr>
        <w:adjustRightInd w:val="0"/>
        <w:snapToGrid w:val="0"/>
      </w:pPr>
      <w:r>
        <w:t xml:space="preserve">(28)A    </w:t>
      </w:r>
      <w:r>
        <w:rPr>
          <w:rFonts w:hint="eastAsia"/>
        </w:rPr>
        <w:t>【解析】</w:t>
      </w:r>
      <w:r>
        <w:t xml:space="preserve"> </w:t>
      </w:r>
      <w:r>
        <w:rPr>
          <w:rFonts w:hint="eastAsia"/>
        </w:rPr>
        <w:t>本题主要考查的知识点是大写字母比它对应的小写字母</w:t>
      </w:r>
      <w:r>
        <w:t>ASCII</w:t>
      </w:r>
      <w:r>
        <w:rPr>
          <w:rFonts w:hint="eastAsia"/>
        </w:rPr>
        <w:t>码值小</w:t>
      </w:r>
      <w:r>
        <w:t>32,</w:t>
      </w:r>
      <w:r>
        <w:rPr>
          <w:rFonts w:hint="eastAsia"/>
        </w:rPr>
        <w:t>并且字符可以看作整数进行算术运算等操作。</w:t>
      </w:r>
    </w:p>
    <w:p w:rsidR="00370794" w:rsidRDefault="00370794" w:rsidP="00370794">
      <w:pPr>
        <w:adjustRightInd w:val="0"/>
        <w:snapToGrid w:val="0"/>
      </w:pPr>
      <w:r>
        <w:t xml:space="preserve">(29)B    </w:t>
      </w:r>
      <w:r>
        <w:rPr>
          <w:rFonts w:hint="eastAsia"/>
        </w:rPr>
        <w:t>【解析】</w:t>
      </w:r>
      <w:r>
        <w:t xml:space="preserve"> </w:t>
      </w:r>
      <w:r>
        <w:rPr>
          <w:rFonts w:hint="eastAsia"/>
        </w:rPr>
        <w:t>本题用循环的方法考查对数组概念的掌握。首先</w:t>
      </w:r>
      <w:r>
        <w:t>,</w:t>
      </w:r>
      <w:r>
        <w:rPr>
          <w:rFonts w:hint="eastAsia"/>
        </w:rPr>
        <w:t>当</w:t>
      </w:r>
      <w:r>
        <w:t>i=0</w:t>
      </w:r>
      <w:r>
        <w:rPr>
          <w:rFonts w:hint="eastAsia"/>
        </w:rPr>
        <w:t>时</w:t>
      </w:r>
      <w:r>
        <w:t>,</w:t>
      </w:r>
      <w:r>
        <w:rPr>
          <w:rFonts w:hint="eastAsia"/>
        </w:rPr>
        <w:t>数组中的位置是</w:t>
      </w:r>
      <w:r>
        <w:t>a[2][0]=7,</w:t>
      </w:r>
      <w:r>
        <w:rPr>
          <w:rFonts w:hint="eastAsia"/>
        </w:rPr>
        <w:t>当然</w:t>
      </w:r>
      <w:r>
        <w:t>,</w:t>
      </w:r>
      <w:r>
        <w:rPr>
          <w:rFonts w:hint="eastAsia"/>
        </w:rPr>
        <w:t>如果用排除法</w:t>
      </w:r>
      <w:r>
        <w:t>,</w:t>
      </w:r>
      <w:r>
        <w:rPr>
          <w:rFonts w:hint="eastAsia"/>
        </w:rPr>
        <w:t>就不用考虑后面的循环</w:t>
      </w:r>
      <w:r>
        <w:t>,</w:t>
      </w:r>
      <w:r>
        <w:rPr>
          <w:rFonts w:hint="eastAsia"/>
        </w:rPr>
        <w:t>因为在</w:t>
      </w:r>
      <w:r>
        <w:t>4</w:t>
      </w:r>
      <w:r>
        <w:rPr>
          <w:rFonts w:hint="eastAsia"/>
        </w:rPr>
        <w:t>个选项中</w:t>
      </w:r>
      <w:r>
        <w:t>,</w:t>
      </w:r>
      <w:r>
        <w:rPr>
          <w:rFonts w:hint="eastAsia"/>
        </w:rPr>
        <w:t>第</w:t>
      </w:r>
      <w:r>
        <w:t>1</w:t>
      </w:r>
      <w:r>
        <w:rPr>
          <w:rFonts w:hint="eastAsia"/>
        </w:rPr>
        <w:t>个数为</w:t>
      </w:r>
      <w:r>
        <w:t>7</w:t>
      </w:r>
      <w:r>
        <w:rPr>
          <w:rFonts w:hint="eastAsia"/>
        </w:rPr>
        <w:t>的选项只有</w:t>
      </w:r>
      <w:r>
        <w:t>B)</w:t>
      </w:r>
      <w:r>
        <w:rPr>
          <w:rFonts w:hint="eastAsia"/>
        </w:rPr>
        <w:t>。本题执行第</w:t>
      </w:r>
      <w:r>
        <w:t>2</w:t>
      </w:r>
      <w:r>
        <w:rPr>
          <w:rFonts w:hint="eastAsia"/>
        </w:rPr>
        <w:t>次循环时</w:t>
      </w:r>
      <w:r>
        <w:t>,i</w:t>
      </w:r>
      <w:r>
        <w:rPr>
          <w:rFonts w:hint="eastAsia"/>
        </w:rPr>
        <w:t>的值为</w:t>
      </w:r>
      <w:r>
        <w:t>1,</w:t>
      </w:r>
      <w:r>
        <w:rPr>
          <w:rFonts w:hint="eastAsia"/>
        </w:rPr>
        <w:t>则</w:t>
      </w:r>
      <w:r>
        <w:t>printf</w:t>
      </w:r>
      <w:r>
        <w:rPr>
          <w:rFonts w:hint="eastAsia"/>
        </w:rPr>
        <w:t>函数中的数组指向为</w:t>
      </w:r>
      <w:r>
        <w:t>a[1][1]=5,</w:t>
      </w:r>
      <w:r>
        <w:rPr>
          <w:rFonts w:hint="eastAsia"/>
        </w:rPr>
        <w:t>依次循环</w:t>
      </w:r>
      <w:r>
        <w:t>,</w:t>
      </w:r>
      <w:r>
        <w:rPr>
          <w:rFonts w:hint="eastAsia"/>
        </w:rPr>
        <w:t>可求出答案。</w:t>
      </w:r>
    </w:p>
    <w:p w:rsidR="00370794" w:rsidRDefault="00370794" w:rsidP="00370794">
      <w:pPr>
        <w:adjustRightInd w:val="0"/>
        <w:snapToGrid w:val="0"/>
      </w:pPr>
      <w:r>
        <w:t xml:space="preserve">(30)A    </w:t>
      </w:r>
      <w:r>
        <w:rPr>
          <w:rFonts w:hint="eastAsia"/>
        </w:rPr>
        <w:t>【解析】</w:t>
      </w:r>
      <w:r>
        <w:t xml:space="preserve"> </w:t>
      </w:r>
      <w:r>
        <w:rPr>
          <w:rFonts w:hint="eastAsia"/>
        </w:rPr>
        <w:t>通过地址来引用二维数组</w:t>
      </w:r>
      <w:r>
        <w:t>,</w:t>
      </w:r>
      <w:r>
        <w:rPr>
          <w:rFonts w:hint="eastAsia"/>
        </w:rPr>
        <w:t>若有以下定义</w:t>
      </w:r>
      <w:r>
        <w:t>:int a[3][4],i,j;</w:t>
      </w:r>
      <w:r>
        <w:rPr>
          <w:rFonts w:hint="eastAsia"/>
        </w:rPr>
        <w:t>且当</w:t>
      </w:r>
      <w:r>
        <w:t>0≤i≤3,0≤j&lt;4</w:t>
      </w:r>
      <w:r>
        <w:rPr>
          <w:rFonts w:hint="eastAsia"/>
        </w:rPr>
        <w:t>则可以有以下几种方式来引用数组中的第</w:t>
      </w:r>
      <w:r>
        <w:t>i</w:t>
      </w:r>
      <w:r>
        <w:rPr>
          <w:rFonts w:hint="eastAsia"/>
        </w:rPr>
        <w:t>行</w:t>
      </w:r>
      <w:r>
        <w:t>,</w:t>
      </w:r>
      <w:r>
        <w:rPr>
          <w:rFonts w:hint="eastAsia"/>
        </w:rPr>
        <w:t>第</w:t>
      </w:r>
      <w:r>
        <w:t>j</w:t>
      </w:r>
      <w:r>
        <w:rPr>
          <w:rFonts w:hint="eastAsia"/>
        </w:rPr>
        <w:t>列的元素</w:t>
      </w:r>
      <w:r>
        <w:t>:a[i][j],*(a[i]+j),*(*(a+i)+j),(*(a+i))[j],*(&amp;a[0][0]+4*i+j)</w:t>
      </w:r>
      <w:r>
        <w:rPr>
          <w:rFonts w:hint="eastAsia"/>
        </w:rPr>
        <w:t>。表达式</w:t>
      </w:r>
      <w:r>
        <w:t>&amp;a[0][0]+2*i+j-2</w:t>
      </w:r>
      <w:r>
        <w:rPr>
          <w:rFonts w:hint="eastAsia"/>
        </w:rPr>
        <w:t>相当于是地址</w:t>
      </w:r>
      <w:r>
        <w:t>&amp;a[0][0]</w:t>
      </w:r>
      <w:r>
        <w:rPr>
          <w:rFonts w:hint="eastAsia"/>
        </w:rPr>
        <w:t>加上多少偏移量。</w:t>
      </w:r>
    </w:p>
    <w:p w:rsidR="00370794" w:rsidRDefault="00370794" w:rsidP="00370794">
      <w:pPr>
        <w:adjustRightInd w:val="0"/>
        <w:snapToGrid w:val="0"/>
      </w:pPr>
      <w:r>
        <w:t xml:space="preserve">(31)C    </w:t>
      </w:r>
      <w:r>
        <w:rPr>
          <w:rFonts w:hint="eastAsia"/>
        </w:rPr>
        <w:t>【解析】</w:t>
      </w:r>
      <w:r>
        <w:t xml:space="preserve"> </w:t>
      </w:r>
      <w:r>
        <w:rPr>
          <w:rFonts w:hint="eastAsia"/>
        </w:rPr>
        <w:t>本题的选项</w:t>
      </w:r>
      <w:r>
        <w:t>A)</w:t>
      </w:r>
      <w:r>
        <w:rPr>
          <w:rFonts w:hint="eastAsia"/>
        </w:rPr>
        <w:t>和</w:t>
      </w:r>
      <w:r>
        <w:t>B)</w:t>
      </w:r>
      <w:r>
        <w:rPr>
          <w:rFonts w:hint="eastAsia"/>
        </w:rPr>
        <w:t>犯了同样的错误</w:t>
      </w:r>
      <w:r>
        <w:t>,</w:t>
      </w:r>
      <w:r>
        <w:rPr>
          <w:rFonts w:hint="eastAsia"/>
        </w:rPr>
        <w:t>即指针变量在定义后并没有指向具体的变量。也就是说</w:t>
      </w:r>
      <w:r>
        <w:t>,</w:t>
      </w:r>
      <w:r>
        <w:rPr>
          <w:rFonts w:hint="eastAsia"/>
        </w:rPr>
        <w:t>指针变量中没有确定的地址值</w:t>
      </w:r>
      <w:r>
        <w:t>,</w:t>
      </w:r>
      <w:r>
        <w:rPr>
          <w:rFonts w:hint="eastAsia"/>
        </w:rPr>
        <w:t>它的值是不可预见的</w:t>
      </w:r>
      <w:r>
        <w:t>,</w:t>
      </w:r>
      <w:r>
        <w:rPr>
          <w:rFonts w:hint="eastAsia"/>
        </w:rPr>
        <w:t>所指的单元也是不可预见的</w:t>
      </w:r>
      <w:r>
        <w:t>,</w:t>
      </w:r>
      <w:r>
        <w:rPr>
          <w:rFonts w:hint="eastAsia"/>
        </w:rPr>
        <w:t>因此不能进行赋值操作。另外</w:t>
      </w:r>
      <w:r>
        <w:t>,</w:t>
      </w:r>
      <w:r>
        <w:rPr>
          <w:rFonts w:hint="eastAsia"/>
        </w:rPr>
        <w:t>在选项</w:t>
      </w:r>
      <w:r>
        <w:t>D)</w:t>
      </w:r>
      <w:r>
        <w:rPr>
          <w:rFonts w:hint="eastAsia"/>
        </w:rPr>
        <w:t>中</w:t>
      </w:r>
      <w:r>
        <w:t>,s</w:t>
      </w:r>
      <w:r>
        <w:rPr>
          <w:rFonts w:hint="eastAsia"/>
        </w:rPr>
        <w:t>是</w:t>
      </w:r>
      <w:r>
        <w:t>int</w:t>
      </w:r>
      <w:r>
        <w:rPr>
          <w:rFonts w:hint="eastAsia"/>
        </w:rPr>
        <w:t>型指针变量</w:t>
      </w:r>
      <w:r>
        <w:t>,p</w:t>
      </w:r>
      <w:r>
        <w:rPr>
          <w:rFonts w:hint="eastAsia"/>
        </w:rPr>
        <w:t>是</w:t>
      </w:r>
      <w:r>
        <w:t>char</w:t>
      </w:r>
      <w:r>
        <w:rPr>
          <w:rFonts w:hint="eastAsia"/>
        </w:rPr>
        <w:t>型指针变量</w:t>
      </w:r>
      <w:r>
        <w:t>,</w:t>
      </w:r>
      <w:r>
        <w:rPr>
          <w:rFonts w:hint="eastAsia"/>
        </w:rPr>
        <w:t>所指向的内存单元所占用的字节数是不同的</w:t>
      </w:r>
      <w:r>
        <w:t>,</w:t>
      </w:r>
      <w:r>
        <w:rPr>
          <w:rFonts w:hint="eastAsia"/>
        </w:rPr>
        <w:t>因而不能将字符指针变量</w:t>
      </w:r>
      <w:r>
        <w:t>p</w:t>
      </w:r>
      <w:r>
        <w:rPr>
          <w:rFonts w:hint="eastAsia"/>
        </w:rPr>
        <w:t>的值赋给整型指针变量</w:t>
      </w:r>
      <w:r>
        <w:t>s</w:t>
      </w:r>
      <w:r>
        <w:rPr>
          <w:rFonts w:hint="eastAsia"/>
        </w:rPr>
        <w:t>。</w:t>
      </w:r>
    </w:p>
    <w:p w:rsidR="00370794" w:rsidRDefault="00370794" w:rsidP="00370794">
      <w:pPr>
        <w:adjustRightInd w:val="0"/>
        <w:snapToGrid w:val="0"/>
      </w:pPr>
      <w:r>
        <w:t xml:space="preserve">(32)C   </w:t>
      </w:r>
      <w:r>
        <w:rPr>
          <w:rFonts w:hint="eastAsia"/>
        </w:rPr>
        <w:t>【解析】</w:t>
      </w:r>
      <w:r>
        <w:t xml:space="preserve"> </w:t>
      </w:r>
      <w:r>
        <w:rPr>
          <w:rFonts w:hint="eastAsia"/>
        </w:rPr>
        <w:t>本段程序的作用是输出字符串</w:t>
      </w:r>
      <w:r>
        <w:t>"lanuage"</w:t>
      </w:r>
      <w:r>
        <w:rPr>
          <w:rFonts w:hint="eastAsia"/>
        </w:rPr>
        <w:t>中字母</w:t>
      </w:r>
      <w:r>
        <w:t>u</w:t>
      </w:r>
      <w:r>
        <w:rPr>
          <w:rFonts w:hint="eastAsia"/>
        </w:rPr>
        <w:t>之前的字符</w:t>
      </w:r>
      <w:r>
        <w:t>,</w:t>
      </w:r>
      <w:r>
        <w:rPr>
          <w:rFonts w:hint="eastAsia"/>
        </w:rPr>
        <w:t>并将其转化为大写字母。</w:t>
      </w:r>
      <w:r>
        <w:t xml:space="preserve"> </w:t>
      </w:r>
    </w:p>
    <w:p w:rsidR="00370794" w:rsidRDefault="00370794" w:rsidP="00370794">
      <w:pPr>
        <w:adjustRightInd w:val="0"/>
        <w:snapToGrid w:val="0"/>
      </w:pPr>
      <w:r>
        <w:rPr>
          <w:rFonts w:hint="eastAsia"/>
        </w:rPr>
        <w:t>注意</w:t>
      </w:r>
      <w:r>
        <w:t>:</w:t>
      </w:r>
      <w:r>
        <w:rPr>
          <w:rFonts w:hint="eastAsia"/>
        </w:rPr>
        <w:t>如果一个字符数组用来作为字符串使用</w:t>
      </w:r>
      <w:r>
        <w:t>,</w:t>
      </w:r>
      <w:r>
        <w:rPr>
          <w:rFonts w:hint="eastAsia"/>
        </w:rPr>
        <w:t>那么在定义该字符数组时</w:t>
      </w:r>
      <w:r>
        <w:t>,</w:t>
      </w:r>
      <w:r>
        <w:rPr>
          <w:rFonts w:hint="eastAsia"/>
        </w:rPr>
        <w:t>数组的大小就应该比它将要实际存放的最长字符多一个元素</w:t>
      </w:r>
      <w:r>
        <w:t>,</w:t>
      </w:r>
      <w:r>
        <w:rPr>
          <w:rFonts w:hint="eastAsia"/>
        </w:rPr>
        <w:t>以存放</w:t>
      </w:r>
      <w:r>
        <w:t>'\0'</w:t>
      </w:r>
      <w:r>
        <w:rPr>
          <w:rFonts w:hint="eastAsia"/>
        </w:rPr>
        <w:t>。</w:t>
      </w:r>
    </w:p>
    <w:p w:rsidR="00370794" w:rsidRDefault="00370794" w:rsidP="00370794">
      <w:pPr>
        <w:adjustRightInd w:val="0"/>
        <w:snapToGrid w:val="0"/>
      </w:pPr>
      <w:r>
        <w:t xml:space="preserve">(33)D    </w:t>
      </w:r>
      <w:r>
        <w:rPr>
          <w:rFonts w:hint="eastAsia"/>
        </w:rPr>
        <w:t>【解析】</w:t>
      </w:r>
      <w:r>
        <w:t xml:space="preserve"> </w:t>
      </w:r>
      <w:r>
        <w:rPr>
          <w:rFonts w:hint="eastAsia"/>
        </w:rPr>
        <w:t>本题考查了二维数组元素引用的方法。题中用动态存储分配函数</w:t>
      </w:r>
      <w:r>
        <w:t>malloc</w:t>
      </w:r>
      <w:r>
        <w:rPr>
          <w:rFonts w:hint="eastAsia"/>
        </w:rPr>
        <w:t>分配了一个</w:t>
      </w:r>
      <w:r>
        <w:t>int</w:t>
      </w:r>
      <w:r>
        <w:rPr>
          <w:rFonts w:hint="eastAsia"/>
        </w:rPr>
        <w:t>型数据长度大小的内存</w:t>
      </w:r>
      <w:r>
        <w:t>,</w:t>
      </w:r>
      <w:r>
        <w:rPr>
          <w:rFonts w:hint="eastAsia"/>
        </w:rPr>
        <w:t>然后指针</w:t>
      </w:r>
      <w:r>
        <w:t>p</w:t>
      </w:r>
      <w:r>
        <w:rPr>
          <w:rFonts w:hint="eastAsia"/>
        </w:rPr>
        <w:t>指向了这段内存</w:t>
      </w:r>
      <w:r>
        <w:t>,</w:t>
      </w:r>
      <w:r>
        <w:rPr>
          <w:rFonts w:hint="eastAsia"/>
        </w:rPr>
        <w:t>函数</w:t>
      </w:r>
      <w:r>
        <w:t>f()</w:t>
      </w:r>
      <w:r>
        <w:rPr>
          <w:rFonts w:hint="eastAsia"/>
        </w:rPr>
        <w:t>中对</w:t>
      </w:r>
      <w:r>
        <w:t>p</w:t>
      </w:r>
      <w:r>
        <w:rPr>
          <w:rFonts w:hint="eastAsia"/>
        </w:rPr>
        <w:t>所指向的数据进行了赋值</w:t>
      </w:r>
      <w:r>
        <w:t>,p[1][1]</w:t>
      </w:r>
      <w:r>
        <w:rPr>
          <w:rFonts w:hint="eastAsia"/>
        </w:rPr>
        <w:t>为二维数组第二行第二列的元素</w:t>
      </w:r>
      <w:r>
        <w:t>,</w:t>
      </w:r>
      <w:r>
        <w:rPr>
          <w:rFonts w:hint="eastAsia"/>
        </w:rPr>
        <w:t>对应于实参</w:t>
      </w:r>
      <w:r>
        <w:t>a</w:t>
      </w:r>
      <w:r>
        <w:rPr>
          <w:rFonts w:hint="eastAsia"/>
        </w:rPr>
        <w:t>的元素</w:t>
      </w:r>
      <w:r>
        <w:t>5,</w:t>
      </w:r>
      <w:r>
        <w:rPr>
          <w:rFonts w:hint="eastAsia"/>
        </w:rPr>
        <w:t>所以输出结果为</w:t>
      </w:r>
      <w:r>
        <w:t>5</w:t>
      </w:r>
      <w:r>
        <w:rPr>
          <w:rFonts w:hint="eastAsia"/>
        </w:rPr>
        <w:t>。</w:t>
      </w:r>
    </w:p>
    <w:p w:rsidR="00370794" w:rsidRDefault="00370794" w:rsidP="00370794">
      <w:pPr>
        <w:adjustRightInd w:val="0"/>
        <w:snapToGrid w:val="0"/>
      </w:pPr>
      <w:r>
        <w:t xml:space="preserve">(34)B    </w:t>
      </w:r>
      <w:r>
        <w:rPr>
          <w:rFonts w:hint="eastAsia"/>
        </w:rPr>
        <w:t>【解析】</w:t>
      </w:r>
      <w:r>
        <w:t xml:space="preserve"> </w:t>
      </w:r>
      <w:r>
        <w:rPr>
          <w:rFonts w:hint="eastAsia"/>
        </w:rPr>
        <w:t>调用函数</w:t>
      </w:r>
      <w:r>
        <w:t>f()</w:t>
      </w:r>
      <w:r>
        <w:rPr>
          <w:rFonts w:hint="eastAsia"/>
        </w:rPr>
        <w:t>时</w:t>
      </w:r>
      <w:r>
        <w:t>,</w:t>
      </w:r>
      <w:r>
        <w:rPr>
          <w:rFonts w:hint="eastAsia"/>
        </w:rPr>
        <w:t>将数组</w:t>
      </w:r>
      <w:r>
        <w:t>a</w:t>
      </w:r>
      <w:r>
        <w:rPr>
          <w:rFonts w:hint="eastAsia"/>
        </w:rPr>
        <w:t>的地址传递给了指针</w:t>
      </w:r>
      <w:r>
        <w:t>q,</w:t>
      </w:r>
      <w:r>
        <w:rPr>
          <w:rFonts w:hint="eastAsia"/>
        </w:rPr>
        <w:t>此时</w:t>
      </w:r>
      <w:r>
        <w:t>q</w:t>
      </w:r>
      <w:r>
        <w:rPr>
          <w:rFonts w:hint="eastAsia"/>
        </w:rPr>
        <w:t>指向的就是数组</w:t>
      </w:r>
      <w:r>
        <w:t>a</w:t>
      </w:r>
      <w:r>
        <w:rPr>
          <w:rFonts w:hint="eastAsia"/>
        </w:rPr>
        <w:t>的第一个元素</w:t>
      </w:r>
      <w:r>
        <w:t>a[0]</w:t>
      </w:r>
      <w:r>
        <w:rPr>
          <w:rFonts w:hint="eastAsia"/>
        </w:rPr>
        <w:t>。在</w:t>
      </w:r>
      <w:r>
        <w:t>5</w:t>
      </w:r>
      <w:r>
        <w:rPr>
          <w:rFonts w:hint="eastAsia"/>
        </w:rPr>
        <w:t>次循环过程中</w:t>
      </w:r>
      <w:r>
        <w:t>,q</w:t>
      </w:r>
      <w:r>
        <w:rPr>
          <w:rFonts w:hint="eastAsia"/>
        </w:rPr>
        <w:t>始终指向</w:t>
      </w:r>
      <w:r>
        <w:t>a[0],</w:t>
      </w:r>
      <w:r>
        <w:rPr>
          <w:rFonts w:hint="eastAsia"/>
        </w:rPr>
        <w:t>因此</w:t>
      </w:r>
      <w:r>
        <w:t>a[0]</w:t>
      </w:r>
      <w:r>
        <w:rPr>
          <w:rFonts w:hint="eastAsia"/>
        </w:rPr>
        <w:t>的值增加了</w:t>
      </w:r>
      <w:r>
        <w:t>5</w:t>
      </w:r>
      <w:r>
        <w:rPr>
          <w:rFonts w:hint="eastAsia"/>
        </w:rPr>
        <w:t>。最后的输出结果为</w:t>
      </w:r>
      <w:r>
        <w:t>"6,2,3,4,5"</w:t>
      </w:r>
      <w:r>
        <w:rPr>
          <w:rFonts w:hint="eastAsia"/>
        </w:rPr>
        <w:t>。</w:t>
      </w:r>
    </w:p>
    <w:p w:rsidR="00370794" w:rsidRDefault="00370794" w:rsidP="00370794">
      <w:pPr>
        <w:adjustRightInd w:val="0"/>
        <w:snapToGrid w:val="0"/>
      </w:pPr>
      <w:r>
        <w:t xml:space="preserve">(35)A   </w:t>
      </w:r>
      <w:r>
        <w:rPr>
          <w:rFonts w:hint="eastAsia"/>
        </w:rPr>
        <w:t>【解析】</w:t>
      </w:r>
      <w:r>
        <w:t xml:space="preserve"> C</w:t>
      </w:r>
      <w:r>
        <w:rPr>
          <w:rFonts w:hint="eastAsia"/>
        </w:rPr>
        <w:t>语言的字符常量是用单引号</w:t>
      </w:r>
      <w:r>
        <w:t>(</w:t>
      </w:r>
      <w:r>
        <w:rPr>
          <w:rFonts w:hint="eastAsia"/>
        </w:rPr>
        <w:t>即撇号</w:t>
      </w:r>
      <w:r>
        <w:t>)</w:t>
      </w:r>
      <w:r>
        <w:rPr>
          <w:rFonts w:hint="eastAsia"/>
        </w:rPr>
        <w:t>括起来的一个字符。除此之外</w:t>
      </w:r>
      <w:r>
        <w:t>,</w:t>
      </w:r>
      <w:r>
        <w:rPr>
          <w:rFonts w:hint="eastAsia"/>
        </w:rPr>
        <w:t>在</w:t>
      </w:r>
      <w:r>
        <w:t>C</w:t>
      </w:r>
      <w:r>
        <w:rPr>
          <w:rFonts w:hint="eastAsia"/>
        </w:rPr>
        <w:t>语言中还允许用一个</w:t>
      </w:r>
      <w:r>
        <w:t xml:space="preserve">"\" </w:t>
      </w:r>
      <w:r>
        <w:rPr>
          <w:rFonts w:hint="eastAsia"/>
        </w:rPr>
        <w:t>开头的字符序列来表示字符常量。其中，形式</w:t>
      </w:r>
      <w:r>
        <w:t>"\ddd"</w:t>
      </w:r>
      <w:r>
        <w:rPr>
          <w:rFonts w:hint="eastAsia"/>
        </w:rPr>
        <w:t>表示</w:t>
      </w:r>
      <w:r>
        <w:t>1</w:t>
      </w:r>
      <w:r>
        <w:rPr>
          <w:rFonts w:hint="eastAsia"/>
        </w:rPr>
        <w:t>到</w:t>
      </w:r>
      <w:r>
        <w:t>3</w:t>
      </w:r>
      <w:r>
        <w:rPr>
          <w:rFonts w:hint="eastAsia"/>
        </w:rPr>
        <w:t>位</w:t>
      </w:r>
      <w:r>
        <w:t>8</w:t>
      </w:r>
      <w:r>
        <w:rPr>
          <w:rFonts w:hint="eastAsia"/>
        </w:rPr>
        <w:t>进制数所代表的字符；形式</w:t>
      </w:r>
      <w:r>
        <w:t>"\xhh"</w:t>
      </w:r>
      <w:r>
        <w:rPr>
          <w:rFonts w:hint="eastAsia"/>
        </w:rPr>
        <w:t>表示</w:t>
      </w:r>
      <w:r>
        <w:t>1</w:t>
      </w:r>
      <w:r>
        <w:rPr>
          <w:rFonts w:hint="eastAsia"/>
        </w:rPr>
        <w:t>到</w:t>
      </w:r>
      <w:r>
        <w:t>2</w:t>
      </w:r>
      <w:r>
        <w:rPr>
          <w:rFonts w:hint="eastAsia"/>
        </w:rPr>
        <w:t>位</w:t>
      </w:r>
      <w:r>
        <w:t>16</w:t>
      </w:r>
      <w:r>
        <w:rPr>
          <w:rFonts w:hint="eastAsia"/>
        </w:rPr>
        <w:t>进制数所代表的字符。在本题中，</w:t>
      </w:r>
      <w:r>
        <w:t>'\x13'</w:t>
      </w:r>
      <w:r>
        <w:rPr>
          <w:rFonts w:hint="eastAsia"/>
        </w:rPr>
        <w:t>表示回车符，是一个字符常量；</w:t>
      </w:r>
      <w:r>
        <w:t>'\081'</w:t>
      </w:r>
      <w:r>
        <w:rPr>
          <w:rFonts w:hint="eastAsia"/>
        </w:rPr>
        <w:t>用</w:t>
      </w:r>
      <w:r>
        <w:t>8</w:t>
      </w:r>
      <w:r>
        <w:rPr>
          <w:rFonts w:hint="eastAsia"/>
        </w:rPr>
        <w:t>进制数所代表的字符，但形式不正确，因为</w:t>
      </w:r>
      <w:r>
        <w:t>8</w:t>
      </w:r>
      <w:r>
        <w:rPr>
          <w:rFonts w:hint="eastAsia"/>
        </w:rPr>
        <w:t>进制数所代表的字符中不会出现数字</w:t>
      </w:r>
      <w:r>
        <w:t>"8"</w:t>
      </w:r>
      <w:r>
        <w:rPr>
          <w:rFonts w:hint="eastAsia"/>
        </w:rPr>
        <w:t>；</w:t>
      </w:r>
      <w:r>
        <w:t>'65'</w:t>
      </w:r>
      <w:r>
        <w:rPr>
          <w:rFonts w:hint="eastAsia"/>
        </w:rPr>
        <w:t>不是一个字符，而是一个十进制数字；</w:t>
      </w:r>
      <w:r>
        <w:t>"\n"</w:t>
      </w:r>
      <w:r>
        <w:rPr>
          <w:rFonts w:hint="eastAsia"/>
        </w:rPr>
        <w:t>是用</w:t>
      </w:r>
      <w:r>
        <w:rPr>
          <w:rFonts w:hint="eastAsia"/>
        </w:rPr>
        <w:lastRenderedPageBreak/>
        <w:t>双引号括起来的一个字符，表示一个字符串，而不是字符常量。</w:t>
      </w:r>
    </w:p>
    <w:p w:rsidR="00370794" w:rsidRDefault="00370794" w:rsidP="00370794">
      <w:pPr>
        <w:adjustRightInd w:val="0"/>
        <w:snapToGrid w:val="0"/>
      </w:pPr>
      <w:r>
        <w:t xml:space="preserve">(36)D    </w:t>
      </w:r>
      <w:r>
        <w:rPr>
          <w:rFonts w:hint="eastAsia"/>
        </w:rPr>
        <w:t>【解析】</w:t>
      </w:r>
      <w:r>
        <w:t xml:space="preserve"> </w:t>
      </w:r>
      <w:r>
        <w:rPr>
          <w:rFonts w:hint="eastAsia"/>
        </w:rPr>
        <w:t>本题考查数组指针的应用。选项</w:t>
      </w:r>
      <w:r>
        <w:t>D)</w:t>
      </w:r>
      <w:r>
        <w:rPr>
          <w:rFonts w:hint="eastAsia"/>
        </w:rPr>
        <w:t>第一层括号中为数组</w:t>
      </w:r>
      <w:r>
        <w:t>a</w:t>
      </w:r>
      <w:r>
        <w:rPr>
          <w:rFonts w:hint="eastAsia"/>
        </w:rPr>
        <w:t>中第</w:t>
      </w:r>
      <w:r>
        <w:t>i</w:t>
      </w:r>
      <w:r>
        <w:rPr>
          <w:rFonts w:hint="eastAsia"/>
        </w:rPr>
        <w:t>项元素的值</w:t>
      </w:r>
      <w:r>
        <w:t>,</w:t>
      </w:r>
      <w:r>
        <w:rPr>
          <w:rFonts w:hint="eastAsia"/>
        </w:rPr>
        <w:t>外面再加指针运算符没有意义。</w:t>
      </w:r>
    </w:p>
    <w:p w:rsidR="00370794" w:rsidRDefault="00370794" w:rsidP="00370794">
      <w:pPr>
        <w:adjustRightInd w:val="0"/>
        <w:snapToGrid w:val="0"/>
      </w:pPr>
      <w:r>
        <w:t xml:space="preserve">(37)B    </w:t>
      </w:r>
      <w:r>
        <w:rPr>
          <w:rFonts w:hint="eastAsia"/>
        </w:rPr>
        <w:t>【解析】</w:t>
      </w:r>
      <w:r>
        <w:t xml:space="preserve"> strcpy()</w:t>
      </w:r>
      <w:r>
        <w:rPr>
          <w:rFonts w:hint="eastAsia"/>
        </w:rPr>
        <w:t>函数的功能是将字符串</w:t>
      </w:r>
      <w:r>
        <w:t>q</w:t>
      </w:r>
      <w:r>
        <w:rPr>
          <w:rFonts w:hint="eastAsia"/>
        </w:rPr>
        <w:t>复制到从</w:t>
      </w:r>
      <w:r>
        <w:t>p[3]</w:t>
      </w:r>
      <w:r>
        <w:rPr>
          <w:rFonts w:hint="eastAsia"/>
        </w:rPr>
        <w:t>位置开始的存储单元</w:t>
      </w:r>
      <w:r>
        <w:t>,</w:t>
      </w:r>
      <w:r>
        <w:rPr>
          <w:rFonts w:hint="eastAsia"/>
        </w:rPr>
        <w:t>同时复制字符串结束标志</w:t>
      </w:r>
      <w:r>
        <w:t xml:space="preserve">'\0' </w:t>
      </w:r>
      <w:r>
        <w:rPr>
          <w:rFonts w:hint="eastAsia"/>
        </w:rPr>
        <w:t>到</w:t>
      </w:r>
      <w:r>
        <w:t>p</w:t>
      </w:r>
      <w:r>
        <w:rPr>
          <w:rFonts w:hint="eastAsia"/>
        </w:rPr>
        <w:t>［</w:t>
      </w:r>
      <w:r>
        <w:t>6</w:t>
      </w:r>
      <w:r>
        <w:rPr>
          <w:rFonts w:hint="eastAsia"/>
        </w:rPr>
        <w:t>］中。函数</w:t>
      </w:r>
      <w:r>
        <w:t>strlen()</w:t>
      </w:r>
      <w:r>
        <w:rPr>
          <w:rFonts w:hint="eastAsia"/>
        </w:rPr>
        <w:t>返回的是字符串中不包括</w:t>
      </w:r>
      <w:r>
        <w:t>'\0'</w:t>
      </w:r>
      <w:r>
        <w:rPr>
          <w:rFonts w:hint="eastAsia"/>
        </w:rPr>
        <w:t>在内的实际长度，故本题答案为</w:t>
      </w:r>
      <w:r>
        <w:t>B</w:t>
      </w:r>
      <w:r>
        <w:rPr>
          <w:rFonts w:hint="eastAsia"/>
        </w:rPr>
        <w:t>）</w:t>
      </w:r>
    </w:p>
    <w:p w:rsidR="00370794" w:rsidRDefault="00370794" w:rsidP="00370794">
      <w:pPr>
        <w:adjustRightInd w:val="0"/>
        <w:snapToGrid w:val="0"/>
      </w:pPr>
      <w:r>
        <w:t xml:space="preserve">(38)A    </w:t>
      </w:r>
      <w:r>
        <w:rPr>
          <w:rFonts w:hint="eastAsia"/>
        </w:rPr>
        <w:t>【解析】</w:t>
      </w:r>
      <w:r>
        <w:t xml:space="preserve"> auto</w:t>
      </w:r>
      <w:r>
        <w:rPr>
          <w:rFonts w:hint="eastAsia"/>
        </w:rPr>
        <w:t>变量</w:t>
      </w:r>
      <w:r>
        <w:t>:</w:t>
      </w:r>
      <w:r>
        <w:rPr>
          <w:rFonts w:hint="eastAsia"/>
        </w:rPr>
        <w:t>无</w:t>
      </w:r>
      <w:r>
        <w:t>static</w:t>
      </w:r>
      <w:r>
        <w:rPr>
          <w:rFonts w:hint="eastAsia"/>
        </w:rPr>
        <w:t>声明的局部变量。用</w:t>
      </w:r>
      <w:r>
        <w:t>auto</w:t>
      </w:r>
      <w:r>
        <w:rPr>
          <w:rFonts w:hint="eastAsia"/>
        </w:rPr>
        <w:t>作存储类别的声明时</w:t>
      </w:r>
      <w:r>
        <w:t>,</w:t>
      </w:r>
      <w:r>
        <w:rPr>
          <w:rFonts w:hint="eastAsia"/>
        </w:rPr>
        <w:t>可以不写</w:t>
      </w:r>
      <w:r>
        <w:t>auto,</w:t>
      </w:r>
      <w:r>
        <w:rPr>
          <w:rFonts w:hint="eastAsia"/>
        </w:rPr>
        <w:t>存储类别隐含确定为</w:t>
      </w:r>
      <w:r>
        <w:t>auto(</w:t>
      </w:r>
      <w:r>
        <w:rPr>
          <w:rFonts w:hint="eastAsia"/>
        </w:rPr>
        <w:t>自动存储类别</w:t>
      </w:r>
      <w:r>
        <w:t>),</w:t>
      </w:r>
      <w:r>
        <w:rPr>
          <w:rFonts w:hint="eastAsia"/>
        </w:rPr>
        <w:t>是动态存储方式。大多数变量是自动变量。用</w:t>
      </w:r>
      <w:r>
        <w:t>static</w:t>
      </w:r>
      <w:r>
        <w:rPr>
          <w:rFonts w:hint="eastAsia"/>
        </w:rPr>
        <w:t>声明的局部变量是静态局部变量。函数调用结束后静态局部变量占据的内存存储单元空间不释放</w:t>
      </w:r>
      <w:r>
        <w:t>,</w:t>
      </w:r>
      <w:r>
        <w:rPr>
          <w:rFonts w:hint="eastAsia"/>
        </w:rPr>
        <w:t>局部变量保留原值</w:t>
      </w:r>
      <w:r>
        <w:t>,</w:t>
      </w:r>
      <w:r>
        <w:rPr>
          <w:rFonts w:hint="eastAsia"/>
        </w:rPr>
        <w:t>下次调用时可以继续使用该值。用</w:t>
      </w:r>
      <w:r>
        <w:t>extern</w:t>
      </w:r>
      <w:r>
        <w:rPr>
          <w:rFonts w:hint="eastAsia"/>
        </w:rPr>
        <w:t>声明外部变量</w:t>
      </w:r>
      <w:r>
        <w:t>,</w:t>
      </w:r>
      <w:r>
        <w:rPr>
          <w:rFonts w:hint="eastAsia"/>
        </w:rPr>
        <w:t>外部变量即全局变量</w:t>
      </w:r>
      <w:r>
        <w:t>,</w:t>
      </w:r>
      <w:r>
        <w:rPr>
          <w:rFonts w:hint="eastAsia"/>
        </w:rPr>
        <w:t>可以用</w:t>
      </w:r>
      <w:r>
        <w:t>extern</w:t>
      </w:r>
      <w:r>
        <w:rPr>
          <w:rFonts w:hint="eastAsia"/>
        </w:rPr>
        <w:t>声明来改变全局变量的作用域</w:t>
      </w:r>
      <w:r>
        <w:t>,</w:t>
      </w:r>
      <w:r>
        <w:rPr>
          <w:rFonts w:hint="eastAsia"/>
        </w:rPr>
        <w:t>实际上</w:t>
      </w:r>
      <w:r>
        <w:t>,</w:t>
      </w:r>
      <w:r>
        <w:rPr>
          <w:rFonts w:hint="eastAsia"/>
        </w:rPr>
        <w:t>关键字</w:t>
      </w:r>
      <w:r>
        <w:t>"auto "</w:t>
      </w:r>
      <w:r>
        <w:rPr>
          <w:rFonts w:hint="eastAsia"/>
        </w:rPr>
        <w:t>可以省略</w:t>
      </w:r>
      <w:r>
        <w:t>,auto</w:t>
      </w:r>
      <w:r>
        <w:rPr>
          <w:rFonts w:hint="eastAsia"/>
        </w:rPr>
        <w:t>不写则隐含确定为</w:t>
      </w:r>
      <w:r>
        <w:t>"</w:t>
      </w:r>
      <w:r>
        <w:rPr>
          <w:rFonts w:hint="eastAsia"/>
        </w:rPr>
        <w:t>自动存储类别</w:t>
      </w:r>
      <w:r>
        <w:t>",</w:t>
      </w:r>
      <w:r>
        <w:rPr>
          <w:rFonts w:hint="eastAsia"/>
        </w:rPr>
        <w:t>属于动态存储方式。</w:t>
      </w:r>
    </w:p>
    <w:p w:rsidR="00370794" w:rsidRDefault="00370794" w:rsidP="00370794">
      <w:pPr>
        <w:adjustRightInd w:val="0"/>
        <w:snapToGrid w:val="0"/>
      </w:pPr>
      <w:r>
        <w:t xml:space="preserve">(39)C    </w:t>
      </w:r>
      <w:r>
        <w:rPr>
          <w:rFonts w:hint="eastAsia"/>
        </w:rPr>
        <w:t>【解析】</w:t>
      </w:r>
      <w:r>
        <w:t xml:space="preserve"> </w:t>
      </w:r>
      <w:r>
        <w:rPr>
          <w:rFonts w:hint="eastAsia"/>
        </w:rPr>
        <w:t>本题考查按位与</w:t>
      </w:r>
      <w:r>
        <w:t>"&amp;"</w:t>
      </w:r>
      <w:r>
        <w:rPr>
          <w:rFonts w:hint="eastAsia"/>
        </w:rPr>
        <w:t>。因为</w:t>
      </w:r>
      <w:r>
        <w:t>1&amp;1=1,0&amp;0=0,</w:t>
      </w:r>
      <w:r>
        <w:rPr>
          <w:rFonts w:hint="eastAsia"/>
        </w:rPr>
        <w:t>所以任何数与自身按位与</w:t>
      </w:r>
      <w:r>
        <w:t>,</w:t>
      </w:r>
      <w:r>
        <w:rPr>
          <w:rFonts w:hint="eastAsia"/>
        </w:rPr>
        <w:t>结果仍为此数</w:t>
      </w:r>
      <w:r>
        <w:t>,</w:t>
      </w:r>
      <w:r>
        <w:rPr>
          <w:rFonts w:hint="eastAsia"/>
        </w:rPr>
        <w:t>不发生变化。</w:t>
      </w:r>
    </w:p>
    <w:p w:rsidR="00370794" w:rsidRDefault="00370794" w:rsidP="00370794">
      <w:pPr>
        <w:adjustRightInd w:val="0"/>
        <w:snapToGrid w:val="0"/>
      </w:pPr>
      <w:r>
        <w:t xml:space="preserve">(40)A    </w:t>
      </w:r>
      <w:r>
        <w:rPr>
          <w:rFonts w:hint="eastAsia"/>
        </w:rPr>
        <w:t>【解析】</w:t>
      </w:r>
      <w:r>
        <w:t xml:space="preserve"> </w:t>
      </w:r>
      <w:r>
        <w:rPr>
          <w:rFonts w:hint="eastAsia"/>
        </w:rPr>
        <w:t>本题中</w:t>
      </w:r>
      <w:r>
        <w:t>,</w:t>
      </w:r>
      <w:r>
        <w:rPr>
          <w:rFonts w:hint="eastAsia"/>
        </w:rPr>
        <w:t>最主要的是掌握几个有关文件函数的应用。</w:t>
      </w:r>
      <w:r>
        <w:t xml:space="preserve"> </w:t>
      </w:r>
    </w:p>
    <w:p w:rsidR="00370794" w:rsidRDefault="00370794" w:rsidP="00370794">
      <w:pPr>
        <w:adjustRightInd w:val="0"/>
        <w:snapToGrid w:val="0"/>
      </w:pPr>
      <w:r>
        <w:rPr>
          <w:rFonts w:hint="eastAsia"/>
        </w:rPr>
        <w:t>函数名</w:t>
      </w:r>
      <w:r>
        <w:t xml:space="preserve">:fopen </w:t>
      </w:r>
    </w:p>
    <w:p w:rsidR="00370794" w:rsidRDefault="00370794" w:rsidP="00370794">
      <w:pPr>
        <w:adjustRightInd w:val="0"/>
        <w:snapToGrid w:val="0"/>
      </w:pPr>
      <w:r>
        <w:rPr>
          <w:rFonts w:hint="eastAsia"/>
        </w:rPr>
        <w:t>功能</w:t>
      </w:r>
      <w:r>
        <w:t>:</w:t>
      </w:r>
      <w:r>
        <w:rPr>
          <w:rFonts w:hint="eastAsia"/>
        </w:rPr>
        <w:t>打开一个文件</w:t>
      </w:r>
      <w:r>
        <w:t xml:space="preserve"> </w:t>
      </w:r>
    </w:p>
    <w:p w:rsidR="00370794" w:rsidRDefault="00370794" w:rsidP="00370794">
      <w:pPr>
        <w:adjustRightInd w:val="0"/>
        <w:snapToGrid w:val="0"/>
      </w:pPr>
      <w:r>
        <w:rPr>
          <w:rFonts w:hint="eastAsia"/>
        </w:rPr>
        <w:t>调用方式</w:t>
      </w:r>
      <w:r>
        <w:t xml:space="preserve">FILE *fp ; </w:t>
      </w:r>
    </w:p>
    <w:p w:rsidR="00370794" w:rsidRDefault="00370794" w:rsidP="00370794">
      <w:pPr>
        <w:adjustRightInd w:val="0"/>
        <w:snapToGrid w:val="0"/>
      </w:pPr>
      <w:r>
        <w:t>fp=fopen(</w:t>
      </w:r>
      <w:r>
        <w:rPr>
          <w:rFonts w:hint="eastAsia"/>
        </w:rPr>
        <w:t>文件名</w:t>
      </w:r>
      <w:r>
        <w:t>,</w:t>
      </w:r>
      <w:r>
        <w:rPr>
          <w:rFonts w:hint="eastAsia"/>
        </w:rPr>
        <w:t>使用文件方式</w:t>
      </w:r>
      <w:r>
        <w:t xml:space="preserve">); </w:t>
      </w:r>
    </w:p>
    <w:p w:rsidR="00370794" w:rsidRDefault="00370794" w:rsidP="00370794">
      <w:pPr>
        <w:adjustRightInd w:val="0"/>
        <w:snapToGrid w:val="0"/>
      </w:pPr>
      <w:r>
        <w:rPr>
          <w:rFonts w:hint="eastAsia"/>
        </w:rPr>
        <w:t>函数名</w:t>
      </w:r>
      <w:r>
        <w:t xml:space="preserve">:fprintf </w:t>
      </w:r>
    </w:p>
    <w:p w:rsidR="00370794" w:rsidRDefault="00370794" w:rsidP="00370794">
      <w:pPr>
        <w:adjustRightInd w:val="0"/>
        <w:snapToGrid w:val="0"/>
      </w:pPr>
      <w:r>
        <w:rPr>
          <w:rFonts w:hint="eastAsia"/>
        </w:rPr>
        <w:t>功能</w:t>
      </w:r>
      <w:r>
        <w:t>:</w:t>
      </w:r>
      <w:r>
        <w:rPr>
          <w:rFonts w:hint="eastAsia"/>
        </w:rPr>
        <w:t>传送格式化输出到一个文件中</w:t>
      </w:r>
      <w:r>
        <w:t xml:space="preserve"> </w:t>
      </w:r>
    </w:p>
    <w:p w:rsidR="00370794" w:rsidRDefault="00370794" w:rsidP="00370794">
      <w:pPr>
        <w:adjustRightInd w:val="0"/>
        <w:snapToGrid w:val="0"/>
      </w:pPr>
      <w:r>
        <w:rPr>
          <w:rFonts w:hint="eastAsia"/>
        </w:rPr>
        <w:t>调用方式</w:t>
      </w:r>
      <w:r>
        <w:t>:fprintf(</w:t>
      </w:r>
      <w:r>
        <w:rPr>
          <w:rFonts w:hint="eastAsia"/>
        </w:rPr>
        <w:t>文件指针</w:t>
      </w:r>
      <w:r>
        <w:t>,</w:t>
      </w:r>
      <w:r>
        <w:rPr>
          <w:rFonts w:hint="eastAsia"/>
        </w:rPr>
        <w:t>格式字符串</w:t>
      </w:r>
      <w:r>
        <w:t>,</w:t>
      </w:r>
      <w:r>
        <w:rPr>
          <w:rFonts w:hint="eastAsia"/>
        </w:rPr>
        <w:t>输出表列</w:t>
      </w:r>
      <w:r>
        <w:t xml:space="preserve">); </w:t>
      </w:r>
    </w:p>
    <w:p w:rsidR="00370794" w:rsidRDefault="00370794" w:rsidP="00370794">
      <w:pPr>
        <w:adjustRightInd w:val="0"/>
        <w:snapToGrid w:val="0"/>
      </w:pPr>
      <w:r>
        <w:rPr>
          <w:rFonts w:hint="eastAsia"/>
        </w:rPr>
        <w:t>函数名</w:t>
      </w:r>
      <w:r>
        <w:t xml:space="preserve">:fclose </w:t>
      </w:r>
    </w:p>
    <w:p w:rsidR="00370794" w:rsidRDefault="00370794" w:rsidP="00370794">
      <w:pPr>
        <w:adjustRightInd w:val="0"/>
        <w:snapToGrid w:val="0"/>
      </w:pPr>
      <w:r>
        <w:rPr>
          <w:rFonts w:hint="eastAsia"/>
        </w:rPr>
        <w:t>功能</w:t>
      </w:r>
      <w:r>
        <w:t>:</w:t>
      </w:r>
      <w:r>
        <w:rPr>
          <w:rFonts w:hint="eastAsia"/>
        </w:rPr>
        <w:t>关闭一个文件</w:t>
      </w:r>
      <w:r>
        <w:t xml:space="preserve"> </w:t>
      </w:r>
    </w:p>
    <w:p w:rsidR="00370794" w:rsidRDefault="00370794" w:rsidP="00370794">
      <w:pPr>
        <w:adjustRightInd w:val="0"/>
        <w:snapToGrid w:val="0"/>
      </w:pPr>
      <w:r>
        <w:rPr>
          <w:rFonts w:hint="eastAsia"/>
        </w:rPr>
        <w:t>调用方式</w:t>
      </w:r>
      <w:r>
        <w:t>:fclose(</w:t>
      </w:r>
      <w:r>
        <w:rPr>
          <w:rFonts w:hint="eastAsia"/>
        </w:rPr>
        <w:t>文件指针</w:t>
      </w:r>
      <w:r>
        <w:t xml:space="preserve">); </w:t>
      </w:r>
    </w:p>
    <w:p w:rsidR="00370794" w:rsidRDefault="00370794" w:rsidP="00370794">
      <w:pPr>
        <w:adjustRightInd w:val="0"/>
        <w:snapToGrid w:val="0"/>
      </w:pPr>
      <w:r>
        <w:rPr>
          <w:rFonts w:hint="eastAsia"/>
        </w:rPr>
        <w:t>函数名</w:t>
      </w:r>
      <w:r>
        <w:t xml:space="preserve">:fscanf </w:t>
      </w:r>
    </w:p>
    <w:p w:rsidR="00370794" w:rsidRDefault="00370794" w:rsidP="00370794">
      <w:pPr>
        <w:adjustRightInd w:val="0"/>
        <w:snapToGrid w:val="0"/>
      </w:pPr>
      <w:r>
        <w:rPr>
          <w:rFonts w:hint="eastAsia"/>
        </w:rPr>
        <w:t>功能</w:t>
      </w:r>
      <w:r>
        <w:t>:</w:t>
      </w:r>
      <w:r>
        <w:rPr>
          <w:rFonts w:hint="eastAsia"/>
        </w:rPr>
        <w:t>从磁盘文件执行格式化输入</w:t>
      </w:r>
      <w:r>
        <w:t xml:space="preserve"> </w:t>
      </w:r>
    </w:p>
    <w:p w:rsidR="00370794" w:rsidRDefault="00370794" w:rsidP="00370794">
      <w:pPr>
        <w:adjustRightInd w:val="0"/>
        <w:snapToGrid w:val="0"/>
      </w:pPr>
      <w:r>
        <w:rPr>
          <w:rFonts w:hint="eastAsia"/>
        </w:rPr>
        <w:t>调用方式</w:t>
      </w:r>
      <w:r>
        <w:t>:fscanf(</w:t>
      </w:r>
      <w:r>
        <w:rPr>
          <w:rFonts w:hint="eastAsia"/>
        </w:rPr>
        <w:t>文件指针</w:t>
      </w:r>
      <w:r>
        <w:t>,</w:t>
      </w:r>
      <w:r>
        <w:rPr>
          <w:rFonts w:hint="eastAsia"/>
        </w:rPr>
        <w:t>格式字符串</w:t>
      </w:r>
      <w:r>
        <w:t>,</w:t>
      </w:r>
      <w:r>
        <w:rPr>
          <w:rFonts w:hint="eastAsia"/>
        </w:rPr>
        <w:t>输入列表</w:t>
      </w:r>
      <w:r>
        <w:t>)</w:t>
      </w:r>
      <w:r>
        <w:rPr>
          <w:rFonts w:hint="eastAsia"/>
        </w:rPr>
        <w:t>。</w:t>
      </w:r>
    </w:p>
    <w:p w:rsidR="00370794" w:rsidRDefault="00370794" w:rsidP="00370794">
      <w:pPr>
        <w:adjustRightInd w:val="0"/>
        <w:snapToGrid w:val="0"/>
      </w:pPr>
      <w:r>
        <w:rPr>
          <w:rFonts w:hint="eastAsia"/>
        </w:rPr>
        <w:t>二、填空题</w:t>
      </w:r>
    </w:p>
    <w:p w:rsidR="00370794" w:rsidRDefault="00370794" w:rsidP="00370794">
      <w:pPr>
        <w:adjustRightInd w:val="0"/>
        <w:snapToGrid w:val="0"/>
      </w:pPr>
      <w:r>
        <w:t>(1)</w:t>
      </w:r>
      <w:r>
        <w:rPr>
          <w:rFonts w:hint="eastAsia"/>
        </w:rPr>
        <w:t>【</w:t>
      </w:r>
      <w:r>
        <w:t>1</w:t>
      </w:r>
      <w:r>
        <w:rPr>
          <w:rFonts w:hint="eastAsia"/>
        </w:rPr>
        <w:t>】</w:t>
      </w:r>
      <w:r>
        <w:t xml:space="preserve"> 350    </w:t>
      </w:r>
      <w:r>
        <w:rPr>
          <w:rFonts w:hint="eastAsia"/>
        </w:rPr>
        <w:t>【解析】</w:t>
      </w:r>
      <w:r>
        <w:t xml:space="preserve"> </w:t>
      </w:r>
      <w:r>
        <w:rPr>
          <w:rFonts w:hint="eastAsia"/>
        </w:rPr>
        <w:t>完全二叉树中</w:t>
      </w:r>
      <w:r>
        <w:t>,</w:t>
      </w:r>
      <w:r>
        <w:rPr>
          <w:rFonts w:hint="eastAsia"/>
        </w:rPr>
        <w:t>设高度为</w:t>
      </w:r>
      <w:r>
        <w:t>n,</w:t>
      </w:r>
      <w:r>
        <w:rPr>
          <w:rFonts w:hint="eastAsia"/>
        </w:rPr>
        <w:t>则除</w:t>
      </w:r>
      <w:r>
        <w:t>h</w:t>
      </w:r>
      <w:r>
        <w:rPr>
          <w:rFonts w:hint="eastAsia"/>
        </w:rPr>
        <w:t>层外其它层结点数都到达最大</w:t>
      </w:r>
      <w:r>
        <w:t>,</w:t>
      </w:r>
      <w:r>
        <w:rPr>
          <w:rFonts w:hint="eastAsia"/>
        </w:rPr>
        <w:t>可以算出</w:t>
      </w:r>
      <w:r>
        <w:t>h=10,1</w:t>
      </w:r>
      <w:r>
        <w:rPr>
          <w:rFonts w:hint="eastAsia"/>
        </w:rPr>
        <w:t>至</w:t>
      </w:r>
      <w:r>
        <w:t>9</w:t>
      </w:r>
      <w:r>
        <w:rPr>
          <w:rFonts w:hint="eastAsia"/>
        </w:rPr>
        <w:t>层结点个数为</w:t>
      </w:r>
      <w:r>
        <w:t>2</w:t>
      </w:r>
      <w:r>
        <w:rPr>
          <w:rFonts w:hint="eastAsia"/>
        </w:rPr>
        <w:t>＾</w:t>
      </w:r>
      <w:r>
        <w:t>9-1=511,</w:t>
      </w:r>
      <w:r>
        <w:rPr>
          <w:rFonts w:hint="eastAsia"/>
        </w:rPr>
        <w:t>最后一层结点个数为</w:t>
      </w:r>
      <w:r>
        <w:t>700-511=189</w:t>
      </w:r>
      <w:r>
        <w:rPr>
          <w:rFonts w:hint="eastAsia"/>
        </w:rPr>
        <w:t>个</w:t>
      </w:r>
      <w:r>
        <w:t>,189/2=95,</w:t>
      </w:r>
      <w:r>
        <w:rPr>
          <w:rFonts w:hint="eastAsia"/>
        </w:rPr>
        <w:t>除最后一层外共有结点</w:t>
      </w:r>
      <w:r>
        <w:t>2</w:t>
      </w:r>
      <w:r>
        <w:rPr>
          <w:rFonts w:hint="eastAsia"/>
        </w:rPr>
        <w:t>＾</w:t>
      </w:r>
      <w:r>
        <w:t>(9-1)-95=161</w:t>
      </w:r>
      <w:r>
        <w:rPr>
          <w:rFonts w:hint="eastAsia"/>
        </w:rPr>
        <w:t>个</w:t>
      </w:r>
      <w:r>
        <w:t>,</w:t>
      </w:r>
      <w:r>
        <w:rPr>
          <w:rFonts w:hint="eastAsia"/>
        </w:rPr>
        <w:t>所以所有的结点个数为</w:t>
      </w:r>
      <w:r>
        <w:t>:189+161=350</w:t>
      </w:r>
      <w:r>
        <w:rPr>
          <w:rFonts w:hint="eastAsia"/>
        </w:rPr>
        <w:t>个。</w:t>
      </w:r>
    </w:p>
    <w:p w:rsidR="00370794" w:rsidRDefault="00370794" w:rsidP="00370794">
      <w:pPr>
        <w:adjustRightInd w:val="0"/>
        <w:snapToGrid w:val="0"/>
      </w:pPr>
      <w:r>
        <w:t>(2)</w:t>
      </w:r>
      <w:r>
        <w:rPr>
          <w:rFonts w:hint="eastAsia"/>
        </w:rPr>
        <w:t>【</w:t>
      </w:r>
      <w:r>
        <w:t>2</w:t>
      </w:r>
      <w:r>
        <w:rPr>
          <w:rFonts w:hint="eastAsia"/>
        </w:rPr>
        <w:t>】</w:t>
      </w:r>
      <w:r>
        <w:t xml:space="preserve"> </w:t>
      </w:r>
      <w:r>
        <w:rPr>
          <w:rFonts w:hint="eastAsia"/>
        </w:rPr>
        <w:t>边界值分析法</w:t>
      </w:r>
      <w:r>
        <w:t xml:space="preserve">    </w:t>
      </w:r>
      <w:r>
        <w:rPr>
          <w:rFonts w:hint="eastAsia"/>
        </w:rPr>
        <w:t>【解析】</w:t>
      </w:r>
      <w:r>
        <w:t xml:space="preserve"> </w:t>
      </w:r>
      <w:r>
        <w:rPr>
          <w:rFonts w:hint="eastAsia"/>
        </w:rPr>
        <w:t>黑箱测试法完全不考虑程序的内部结构和内部特征，而只是根据程序功能导出测试用例。常用的黑箱测试有等价类划分法、边界值分析法和错误推测法</w:t>
      </w:r>
      <w:r>
        <w:t>3</w:t>
      </w:r>
      <w:r>
        <w:rPr>
          <w:rFonts w:hint="eastAsia"/>
        </w:rPr>
        <w:t>种。</w:t>
      </w:r>
    </w:p>
    <w:p w:rsidR="00370794" w:rsidRDefault="00370794" w:rsidP="00370794">
      <w:pPr>
        <w:adjustRightInd w:val="0"/>
        <w:snapToGrid w:val="0"/>
      </w:pPr>
      <w:r>
        <w:t>(3)</w:t>
      </w:r>
      <w:r>
        <w:rPr>
          <w:rFonts w:hint="eastAsia"/>
        </w:rPr>
        <w:t>【</w:t>
      </w:r>
      <w:r>
        <w:t>3</w:t>
      </w:r>
      <w:r>
        <w:rPr>
          <w:rFonts w:hint="eastAsia"/>
        </w:rPr>
        <w:t>】</w:t>
      </w:r>
      <w:r>
        <w:t xml:space="preserve"> </w:t>
      </w:r>
      <w:r>
        <w:rPr>
          <w:rFonts w:hint="eastAsia"/>
        </w:rPr>
        <w:t>关系模型</w:t>
      </w:r>
      <w:r>
        <w:t xml:space="preserve">    </w:t>
      </w:r>
      <w:r>
        <w:rPr>
          <w:rFonts w:hint="eastAsia"/>
        </w:rPr>
        <w:t>【解析】</w:t>
      </w:r>
      <w:r>
        <w:t xml:space="preserve"> </w:t>
      </w:r>
      <w:r>
        <w:rPr>
          <w:rFonts w:hint="eastAsia"/>
        </w:rPr>
        <w:t>数据库管理系统是位于用户与操作系统之间的一层系统管理软件</w:t>
      </w:r>
      <w:r>
        <w:t>,</w:t>
      </w:r>
      <w:r>
        <w:rPr>
          <w:rFonts w:hint="eastAsia"/>
        </w:rPr>
        <w:t>属于系统软件是用户与数据库之间的一个标准接口</w:t>
      </w:r>
      <w:r>
        <w:t>,</w:t>
      </w:r>
      <w:r>
        <w:rPr>
          <w:rFonts w:hint="eastAsia"/>
        </w:rPr>
        <w:t>其总是基于某种数据模型</w:t>
      </w:r>
      <w:r>
        <w:t>,</w:t>
      </w:r>
      <w:r>
        <w:rPr>
          <w:rFonts w:hint="eastAsia"/>
        </w:rPr>
        <w:t>可以分为层次模型、网状模型和关系模型。</w:t>
      </w:r>
    </w:p>
    <w:p w:rsidR="00370794" w:rsidRDefault="00370794" w:rsidP="00370794">
      <w:pPr>
        <w:adjustRightInd w:val="0"/>
        <w:snapToGrid w:val="0"/>
      </w:pPr>
      <w:r>
        <w:t>(4)</w:t>
      </w:r>
      <w:r>
        <w:rPr>
          <w:rFonts w:hint="eastAsia"/>
        </w:rPr>
        <w:t>【</w:t>
      </w:r>
      <w:r>
        <w:t>4</w:t>
      </w:r>
      <w:r>
        <w:rPr>
          <w:rFonts w:hint="eastAsia"/>
        </w:rPr>
        <w:t>】</w:t>
      </w:r>
      <w:r>
        <w:t xml:space="preserve"> </w:t>
      </w:r>
      <w:r>
        <w:rPr>
          <w:rFonts w:hint="eastAsia"/>
        </w:rPr>
        <w:t>软件生命周期</w:t>
      </w:r>
      <w:r>
        <w:t xml:space="preserve">    </w:t>
      </w:r>
      <w:r>
        <w:rPr>
          <w:rFonts w:hint="eastAsia"/>
        </w:rPr>
        <w:t>【解析】</w:t>
      </w:r>
      <w:r>
        <w:t xml:space="preserve"> </w:t>
      </w:r>
      <w:r>
        <w:rPr>
          <w:rFonts w:hint="eastAsia"/>
        </w:rPr>
        <w:t>软件产品从考虑其概念开始</w:t>
      </w:r>
      <w:r>
        <w:t>,</w:t>
      </w:r>
      <w:r>
        <w:rPr>
          <w:rFonts w:hint="eastAsia"/>
        </w:rPr>
        <w:t>到该软件产品不能使用为止的整个时期都属于软件生命周期。一般包括可行性研究与需求分析、设计、实现、测试、交付使用以及维护等活动。</w:t>
      </w:r>
    </w:p>
    <w:p w:rsidR="00370794" w:rsidRDefault="00370794" w:rsidP="00370794">
      <w:pPr>
        <w:adjustRightInd w:val="0"/>
        <w:snapToGrid w:val="0"/>
      </w:pPr>
      <w:r>
        <w:t>(5)</w:t>
      </w:r>
      <w:r>
        <w:rPr>
          <w:rFonts w:hint="eastAsia"/>
        </w:rPr>
        <w:t>【</w:t>
      </w:r>
      <w:r>
        <w:t>5</w:t>
      </w:r>
      <w:r>
        <w:rPr>
          <w:rFonts w:hint="eastAsia"/>
        </w:rPr>
        <w:t>】</w:t>
      </w:r>
      <w:r>
        <w:t xml:space="preserve"> </w:t>
      </w:r>
      <w:r>
        <w:rPr>
          <w:rFonts w:hint="eastAsia"/>
        </w:rPr>
        <w:t>完整性控制</w:t>
      </w:r>
      <w:r>
        <w:t xml:space="preserve">   </w:t>
      </w:r>
      <w:r>
        <w:rPr>
          <w:rFonts w:hint="eastAsia"/>
        </w:rPr>
        <w:t>【解析】</w:t>
      </w:r>
      <w:r>
        <w:t xml:space="preserve"> </w:t>
      </w:r>
      <w:r>
        <w:rPr>
          <w:rFonts w:hint="eastAsia"/>
        </w:rPr>
        <w:t>安全性控制</w:t>
      </w:r>
      <w:r>
        <w:t>:</w:t>
      </w:r>
      <w:r>
        <w:rPr>
          <w:rFonts w:hint="eastAsia"/>
        </w:rPr>
        <w:t>防止未经授权的用户有意或无意存取数据库中的数据</w:t>
      </w:r>
      <w:r>
        <w:t>,</w:t>
      </w:r>
      <w:r>
        <w:rPr>
          <w:rFonts w:hint="eastAsia"/>
        </w:rPr>
        <w:t>以免数据被泄露、更改或破坏</w:t>
      </w:r>
      <w:r>
        <w:t>;</w:t>
      </w:r>
      <w:r>
        <w:rPr>
          <w:rFonts w:hint="eastAsia"/>
        </w:rPr>
        <w:t>完整性控制</w:t>
      </w:r>
      <w:r>
        <w:t>:</w:t>
      </w:r>
      <w:r>
        <w:rPr>
          <w:rFonts w:hint="eastAsia"/>
        </w:rPr>
        <w:t>保证数据库中数据及语义的正确性和有效性</w:t>
      </w:r>
      <w:r>
        <w:t>,</w:t>
      </w:r>
      <w:r>
        <w:rPr>
          <w:rFonts w:hint="eastAsia"/>
        </w:rPr>
        <w:t>防止任何对数据造成错误的操作</w:t>
      </w:r>
      <w:r>
        <w:t>;</w:t>
      </w:r>
      <w:r>
        <w:rPr>
          <w:rFonts w:hint="eastAsia"/>
        </w:rPr>
        <w:t>并发控制</w:t>
      </w:r>
      <w:r>
        <w:t>:</w:t>
      </w:r>
      <w:r>
        <w:rPr>
          <w:rFonts w:hint="eastAsia"/>
        </w:rPr>
        <w:t>正确处理好多用户、多任务环境下的并发操作</w:t>
      </w:r>
      <w:r>
        <w:t>,</w:t>
      </w:r>
      <w:r>
        <w:rPr>
          <w:rFonts w:hint="eastAsia"/>
        </w:rPr>
        <w:t>防止错误发生</w:t>
      </w:r>
      <w:r>
        <w:t>;</w:t>
      </w:r>
      <w:r>
        <w:rPr>
          <w:rFonts w:hint="eastAsia"/>
        </w:rPr>
        <w:t>恢复</w:t>
      </w:r>
      <w:r>
        <w:t>:</w:t>
      </w:r>
      <w:r>
        <w:rPr>
          <w:rFonts w:hint="eastAsia"/>
        </w:rPr>
        <w:t>当数据库被破坏或数据不正确时</w:t>
      </w:r>
      <w:r>
        <w:t>,</w:t>
      </w:r>
      <w:r>
        <w:rPr>
          <w:rFonts w:hint="eastAsia"/>
        </w:rPr>
        <w:t>使数据库将其恢复到正确的状态。</w:t>
      </w:r>
    </w:p>
    <w:p w:rsidR="00370794" w:rsidRDefault="00370794" w:rsidP="00370794">
      <w:pPr>
        <w:adjustRightInd w:val="0"/>
        <w:snapToGrid w:val="0"/>
      </w:pPr>
      <w:r>
        <w:t>(6)</w:t>
      </w:r>
      <w:r>
        <w:rPr>
          <w:rFonts w:hint="eastAsia"/>
        </w:rPr>
        <w:t>【</w:t>
      </w:r>
      <w:r>
        <w:t>6</w:t>
      </w:r>
      <w:r>
        <w:rPr>
          <w:rFonts w:hint="eastAsia"/>
        </w:rPr>
        <w:t>】</w:t>
      </w:r>
      <w:r>
        <w:t xml:space="preserve"> a=14    </w:t>
      </w:r>
      <w:r>
        <w:rPr>
          <w:rFonts w:hint="eastAsia"/>
        </w:rPr>
        <w:t>【解析】</w:t>
      </w:r>
      <w:r>
        <w:t xml:space="preserve"> </w:t>
      </w:r>
      <w:r>
        <w:rPr>
          <w:rFonts w:hint="eastAsia"/>
        </w:rPr>
        <w:t>本题考查的是表达式的优先级问题。先计算表达式</w:t>
      </w:r>
      <w:r>
        <w:t>3*5=15,</w:t>
      </w:r>
      <w:r>
        <w:rPr>
          <w:rFonts w:hint="eastAsia"/>
        </w:rPr>
        <w:t>再计算</w:t>
      </w:r>
      <w:r>
        <w:t>a+4=14,</w:t>
      </w:r>
      <w:r>
        <w:rPr>
          <w:rFonts w:hint="eastAsia"/>
        </w:rPr>
        <w:t>将数据</w:t>
      </w:r>
      <w:r>
        <w:t>14</w:t>
      </w:r>
      <w:r>
        <w:rPr>
          <w:rFonts w:hint="eastAsia"/>
        </w:rPr>
        <w:t>赋值给</w:t>
      </w:r>
      <w:r>
        <w:t>a,</w:t>
      </w:r>
      <w:r>
        <w:rPr>
          <w:rFonts w:hint="eastAsia"/>
        </w:rPr>
        <w:t>根据</w:t>
      </w:r>
      <w:r>
        <w:t>printf()</w:t>
      </w:r>
      <w:r>
        <w:rPr>
          <w:rFonts w:hint="eastAsia"/>
        </w:rPr>
        <w:t>函数内的输出格式控制串</w:t>
      </w:r>
      <w:r>
        <w:t>,</w:t>
      </w:r>
      <w:r>
        <w:rPr>
          <w:rFonts w:hint="eastAsia"/>
        </w:rPr>
        <w:t>最后的输出结果应为</w:t>
      </w:r>
      <w:r>
        <w:t>"a=14"</w:t>
      </w:r>
      <w:r>
        <w:rPr>
          <w:rFonts w:hint="eastAsia"/>
        </w:rPr>
        <w:t>。</w:t>
      </w:r>
    </w:p>
    <w:p w:rsidR="00370794" w:rsidRDefault="00370794" w:rsidP="00370794">
      <w:pPr>
        <w:adjustRightInd w:val="0"/>
        <w:snapToGrid w:val="0"/>
      </w:pPr>
      <w:r>
        <w:t>(7)</w:t>
      </w:r>
      <w:r>
        <w:rPr>
          <w:rFonts w:hint="eastAsia"/>
        </w:rPr>
        <w:t>【</w:t>
      </w:r>
      <w:r>
        <w:t>7</w:t>
      </w:r>
      <w:r>
        <w:rPr>
          <w:rFonts w:hint="eastAsia"/>
        </w:rPr>
        <w:t>】</w:t>
      </w:r>
      <w:r>
        <w:t xml:space="preserve"> 9    </w:t>
      </w:r>
      <w:r>
        <w:rPr>
          <w:rFonts w:hint="eastAsia"/>
        </w:rPr>
        <w:t>【解析】本题的字符串中共有</w:t>
      </w:r>
      <w:r>
        <w:t>9</w:t>
      </w:r>
      <w:r>
        <w:rPr>
          <w:rFonts w:hint="eastAsia"/>
        </w:rPr>
        <w:t>个字符</w:t>
      </w:r>
      <w:r>
        <w:t>,</w:t>
      </w:r>
      <w:r>
        <w:rPr>
          <w:rFonts w:hint="eastAsia"/>
        </w:rPr>
        <w:t>它们分别是</w:t>
      </w:r>
      <w:r>
        <w:t>'I'</w:t>
      </w:r>
      <w:r>
        <w:rPr>
          <w:rFonts w:hint="eastAsia"/>
        </w:rPr>
        <w:t>、</w:t>
      </w:r>
      <w:r>
        <w:t>'B'</w:t>
      </w:r>
      <w:r>
        <w:rPr>
          <w:rFonts w:hint="eastAsia"/>
        </w:rPr>
        <w:t>、</w:t>
      </w:r>
      <w:r>
        <w:t>'M'</w:t>
      </w:r>
      <w:r>
        <w:rPr>
          <w:rFonts w:hint="eastAsia"/>
        </w:rPr>
        <w:t>、</w:t>
      </w:r>
      <w:r>
        <w:t>'\n'</w:t>
      </w:r>
      <w:r>
        <w:rPr>
          <w:rFonts w:hint="eastAsia"/>
        </w:rPr>
        <w:t>、</w:t>
      </w:r>
      <w:r>
        <w:t xml:space="preserve"> '0'</w:t>
      </w:r>
      <w:r>
        <w:rPr>
          <w:rFonts w:hint="eastAsia"/>
        </w:rPr>
        <w:t>、</w:t>
      </w:r>
      <w:r>
        <w:t>'1'</w:t>
      </w:r>
      <w:r>
        <w:rPr>
          <w:rFonts w:hint="eastAsia"/>
        </w:rPr>
        <w:t>、</w:t>
      </w:r>
      <w:r>
        <w:t>'2'</w:t>
      </w:r>
      <w:r>
        <w:rPr>
          <w:rFonts w:hint="eastAsia"/>
        </w:rPr>
        <w:t>、</w:t>
      </w:r>
      <w:r>
        <w:t>'\1'</w:t>
      </w:r>
      <w:r>
        <w:rPr>
          <w:rFonts w:hint="eastAsia"/>
        </w:rPr>
        <w:t>、</w:t>
      </w:r>
      <w:r>
        <w:t>'\\'</w:t>
      </w:r>
      <w:r>
        <w:rPr>
          <w:rFonts w:hint="eastAsia"/>
        </w:rPr>
        <w:t>，其中，</w:t>
      </w:r>
      <w:r>
        <w:t>"\n"</w:t>
      </w:r>
      <w:r>
        <w:rPr>
          <w:rFonts w:hint="eastAsia"/>
        </w:rPr>
        <w:t>表示换行，</w:t>
      </w:r>
      <w:r>
        <w:t>"\\"</w:t>
      </w:r>
      <w:r>
        <w:rPr>
          <w:rFonts w:hint="eastAsia"/>
        </w:rPr>
        <w:t>表示反斜杠字符</w:t>
      </w:r>
      <w:r>
        <w:t>"\"</w:t>
      </w:r>
      <w:r>
        <w:rPr>
          <w:rFonts w:hint="eastAsia"/>
        </w:rPr>
        <w:t>，所以本题的最后输出结果为</w:t>
      </w:r>
      <w:r>
        <w:lastRenderedPageBreak/>
        <w:t>9</w:t>
      </w:r>
      <w:r>
        <w:rPr>
          <w:rFonts w:hint="eastAsia"/>
        </w:rPr>
        <w:t>。</w:t>
      </w:r>
    </w:p>
    <w:p w:rsidR="00370794" w:rsidRDefault="00370794" w:rsidP="00370794">
      <w:pPr>
        <w:adjustRightInd w:val="0"/>
        <w:snapToGrid w:val="0"/>
      </w:pPr>
      <w:r>
        <w:t>(8)</w:t>
      </w:r>
      <w:r>
        <w:rPr>
          <w:rFonts w:hint="eastAsia"/>
        </w:rPr>
        <w:t>【</w:t>
      </w:r>
      <w:r>
        <w:t>8</w:t>
      </w:r>
      <w:r>
        <w:rPr>
          <w:rFonts w:hint="eastAsia"/>
        </w:rPr>
        <w:t>】</w:t>
      </w:r>
      <w:r>
        <w:t xml:space="preserve"> 1    </w:t>
      </w:r>
      <w:r>
        <w:rPr>
          <w:rFonts w:hint="eastAsia"/>
        </w:rPr>
        <w:t>【解析】</w:t>
      </w:r>
      <w:r>
        <w:t xml:space="preserve"> </w:t>
      </w:r>
      <w:r>
        <w:rPr>
          <w:rFonts w:hint="eastAsia"/>
        </w:rPr>
        <w:t>在执行逻辑表达式</w:t>
      </w:r>
      <w:r>
        <w:t>"j=!ch&amp;&amp;i++"</w:t>
      </w:r>
      <w:r>
        <w:rPr>
          <w:rFonts w:hint="eastAsia"/>
        </w:rPr>
        <w:t>时</w:t>
      </w:r>
      <w:r>
        <w:t>,</w:t>
      </w:r>
      <w:r>
        <w:rPr>
          <w:rFonts w:hint="eastAsia"/>
        </w:rPr>
        <w:t>首先判断</w:t>
      </w:r>
      <w:r>
        <w:t>j=!ch</w:t>
      </w:r>
      <w:r>
        <w:rPr>
          <w:rFonts w:hint="eastAsia"/>
        </w:rPr>
        <w:t>的值</w:t>
      </w:r>
      <w:r>
        <w:t>,</w:t>
      </w:r>
      <w:r>
        <w:rPr>
          <w:rFonts w:hint="eastAsia"/>
        </w:rPr>
        <w:t>因为</w:t>
      </w:r>
      <w:r>
        <w:t>"ch='$'"</w:t>
      </w:r>
      <w:r>
        <w:rPr>
          <w:rFonts w:hint="eastAsia"/>
        </w:rPr>
        <w:t>不为</w:t>
      </w:r>
      <w:r>
        <w:t>0,</w:t>
      </w:r>
      <w:r>
        <w:rPr>
          <w:rFonts w:hint="eastAsia"/>
        </w:rPr>
        <w:t>所以</w:t>
      </w:r>
      <w:r>
        <w:t>"j=!ch=0",</w:t>
      </w:r>
      <w:r>
        <w:rPr>
          <w:rFonts w:hint="eastAsia"/>
        </w:rPr>
        <w:t>编译系统便不再计算表达式</w:t>
      </w:r>
      <w:r>
        <w:t>"i++"</w:t>
      </w:r>
      <w:r>
        <w:rPr>
          <w:rFonts w:hint="eastAsia"/>
        </w:rPr>
        <w:t>的值</w:t>
      </w:r>
      <w:r>
        <w:t>,i</w:t>
      </w:r>
      <w:r>
        <w:rPr>
          <w:rFonts w:hint="eastAsia"/>
        </w:rPr>
        <w:t>的值不变</w:t>
      </w:r>
      <w:r>
        <w:t>,</w:t>
      </w:r>
      <w:r>
        <w:rPr>
          <w:rFonts w:hint="eastAsia"/>
        </w:rPr>
        <w:t>仍为</w:t>
      </w:r>
      <w:r>
        <w:t>1</w:t>
      </w:r>
      <w:r>
        <w:rPr>
          <w:rFonts w:hint="eastAsia"/>
        </w:rPr>
        <w:t>。</w:t>
      </w:r>
    </w:p>
    <w:p w:rsidR="00370794" w:rsidRDefault="00370794" w:rsidP="00370794">
      <w:pPr>
        <w:adjustRightInd w:val="0"/>
        <w:snapToGrid w:val="0"/>
      </w:pPr>
      <w:r>
        <w:t>(9)</w:t>
      </w:r>
      <w:r>
        <w:rPr>
          <w:rFonts w:hint="eastAsia"/>
        </w:rPr>
        <w:t>【</w:t>
      </w:r>
      <w:r>
        <w:t>9</w:t>
      </w:r>
      <w:r>
        <w:rPr>
          <w:rFonts w:hint="eastAsia"/>
        </w:rPr>
        <w:t>】</w:t>
      </w:r>
      <w:r>
        <w:t xml:space="preserve"> k=5    </w:t>
      </w:r>
      <w:r>
        <w:rPr>
          <w:rFonts w:hint="eastAsia"/>
        </w:rPr>
        <w:t>【解析】</w:t>
      </w:r>
      <w:r>
        <w:t xml:space="preserve"> </w:t>
      </w:r>
      <w:r>
        <w:rPr>
          <w:rFonts w:hint="eastAsia"/>
        </w:rPr>
        <w:t>本题主要考查了函数的递归调用方法。</w:t>
      </w:r>
      <w:r>
        <w:t>g=0</w:t>
      </w:r>
      <w:r>
        <w:rPr>
          <w:rFonts w:hint="eastAsia"/>
        </w:rPr>
        <w:t>或</w:t>
      </w:r>
      <w:r>
        <w:t>g=1</w:t>
      </w:r>
      <w:r>
        <w:rPr>
          <w:rFonts w:hint="eastAsia"/>
        </w:rPr>
        <w:t>或</w:t>
      </w:r>
      <w:r>
        <w:t>g=2</w:t>
      </w:r>
      <w:r>
        <w:rPr>
          <w:rFonts w:hint="eastAsia"/>
        </w:rPr>
        <w:t>是递归的终止条件</w:t>
      </w:r>
      <w:r>
        <w:t>,</w:t>
      </w:r>
      <w:r>
        <w:rPr>
          <w:rFonts w:hint="eastAsia"/>
        </w:rPr>
        <w:t>然后用回代的方法从一个已知值推出下一个值</w:t>
      </w:r>
      <w:r>
        <w:t>,</w:t>
      </w:r>
      <w:r>
        <w:rPr>
          <w:rFonts w:hint="eastAsia"/>
        </w:rPr>
        <w:t>直到计算出最终结果。</w:t>
      </w:r>
    </w:p>
    <w:p w:rsidR="00370794" w:rsidRDefault="00370794" w:rsidP="00370794">
      <w:pPr>
        <w:adjustRightInd w:val="0"/>
        <w:snapToGrid w:val="0"/>
      </w:pPr>
      <w:r>
        <w:t>(10)</w:t>
      </w:r>
      <w:r>
        <w:rPr>
          <w:rFonts w:hint="eastAsia"/>
        </w:rPr>
        <w:t>【</w:t>
      </w:r>
      <w:r>
        <w:t>10</w:t>
      </w:r>
      <w:r>
        <w:rPr>
          <w:rFonts w:hint="eastAsia"/>
        </w:rPr>
        <w:t>】</w:t>
      </w:r>
      <w:r>
        <w:t xml:space="preserve"> k=p;    </w:t>
      </w:r>
      <w:r>
        <w:rPr>
          <w:rFonts w:hint="eastAsia"/>
        </w:rPr>
        <w:t>【解析】</w:t>
      </w:r>
      <w:r>
        <w:t xml:space="preserve"> </w:t>
      </w:r>
      <w:r>
        <w:rPr>
          <w:rFonts w:hint="eastAsia"/>
        </w:rPr>
        <w:t>为寻找数组中最大元素的下标</w:t>
      </w:r>
      <w:r>
        <w:t>,</w:t>
      </w:r>
      <w:r>
        <w:rPr>
          <w:rFonts w:hint="eastAsia"/>
        </w:rPr>
        <w:t>需先预设</w:t>
      </w:r>
      <w:r>
        <w:t>1</w:t>
      </w:r>
      <w:r>
        <w:rPr>
          <w:rFonts w:hint="eastAsia"/>
        </w:rPr>
        <w:t>个临时最大元素的下标</w:t>
      </w:r>
      <w:r>
        <w:t>,</w:t>
      </w:r>
      <w:r>
        <w:rPr>
          <w:rFonts w:hint="eastAsia"/>
        </w:rPr>
        <w:t>并顺序逐一考查数组的元素</w:t>
      </w:r>
      <w:r>
        <w:t>,</w:t>
      </w:r>
      <w:r>
        <w:rPr>
          <w:rFonts w:hint="eastAsia"/>
        </w:rPr>
        <w:t>当发现当前元素比临时最大元素更大时</w:t>
      </w:r>
      <w:r>
        <w:t>,</w:t>
      </w:r>
      <w:r>
        <w:rPr>
          <w:rFonts w:hint="eastAsia"/>
        </w:rPr>
        <w:t>就用当前元素的下标更新临时最大元素下标。直至考查了数组的全部元素后</w:t>
      </w:r>
      <w:r>
        <w:t>,</w:t>
      </w:r>
      <w:r>
        <w:rPr>
          <w:rFonts w:hint="eastAsia"/>
        </w:rPr>
        <w:t>这临时最大元素下标就是数组的最大元素下标。通常预设的最大元素下标是数组的首元素下标</w:t>
      </w:r>
      <w:r>
        <w:t>,</w:t>
      </w:r>
      <w:r>
        <w:rPr>
          <w:rFonts w:hint="eastAsia"/>
        </w:rPr>
        <w:t>考查通常从首元素开始顺序向后继元素考查。程序中</w:t>
      </w:r>
      <w:r>
        <w:t>,</w:t>
      </w:r>
      <w:r>
        <w:rPr>
          <w:rFonts w:hint="eastAsia"/>
        </w:rPr>
        <w:t>存储临时最大元素下标的变量是</w:t>
      </w:r>
      <w:r>
        <w:t>k,</w:t>
      </w:r>
      <w:r>
        <w:rPr>
          <w:rFonts w:hint="eastAsia"/>
        </w:rPr>
        <w:t>变量</w:t>
      </w:r>
      <w:r>
        <w:t>p</w:t>
      </w:r>
      <w:r>
        <w:rPr>
          <w:rFonts w:hint="eastAsia"/>
        </w:rPr>
        <w:t>控制顺序考查的循环控制变量。当发现当前元素</w:t>
      </w:r>
      <w:r>
        <w:t>s[p]</w:t>
      </w:r>
      <w:r>
        <w:rPr>
          <w:rFonts w:hint="eastAsia"/>
        </w:rPr>
        <w:t>比临时最大元素</w:t>
      </w:r>
      <w:r>
        <w:t>s[k]</w:t>
      </w:r>
      <w:r>
        <w:rPr>
          <w:rFonts w:hint="eastAsia"/>
        </w:rPr>
        <w:t>更大时</w:t>
      </w:r>
      <w:r>
        <w:t>,</w:t>
      </w:r>
      <w:r>
        <w:rPr>
          <w:rFonts w:hint="eastAsia"/>
        </w:rPr>
        <w:t>应该用</w:t>
      </w:r>
      <w:r>
        <w:t>p</w:t>
      </w:r>
      <w:r>
        <w:rPr>
          <w:rFonts w:hint="eastAsia"/>
        </w:rPr>
        <w:t>更新</w:t>
      </w:r>
      <w:r>
        <w:t>k,</w:t>
      </w:r>
      <w:r>
        <w:rPr>
          <w:rFonts w:hint="eastAsia"/>
        </w:rPr>
        <w:t>所以在空框处应填入代码</w:t>
      </w:r>
      <w:r>
        <w:t>"k=p;"</w:t>
      </w:r>
      <w:r>
        <w:rPr>
          <w:rFonts w:hint="eastAsia"/>
        </w:rPr>
        <w:t>。</w:t>
      </w:r>
      <w:r>
        <w:t xml:space="preserve"> </w:t>
      </w:r>
    </w:p>
    <w:p w:rsidR="00370794" w:rsidRDefault="00370794" w:rsidP="00370794">
      <w:pPr>
        <w:adjustRightInd w:val="0"/>
        <w:snapToGrid w:val="0"/>
      </w:pPr>
      <w:r>
        <w:t>(11)</w:t>
      </w:r>
      <w:r>
        <w:rPr>
          <w:rFonts w:hint="eastAsia"/>
        </w:rPr>
        <w:t>【</w:t>
      </w:r>
      <w:r>
        <w:t>11</w:t>
      </w:r>
      <w:r>
        <w:rPr>
          <w:rFonts w:hint="eastAsia"/>
        </w:rPr>
        <w:t>】</w:t>
      </w:r>
      <w:r>
        <w:t xml:space="preserve"> I=1 </w:t>
      </w:r>
      <w:r>
        <w:rPr>
          <w:rFonts w:hint="eastAsia"/>
        </w:rPr>
        <w:t>【</w:t>
      </w:r>
      <w:r>
        <w:t>12</w:t>
      </w:r>
      <w:r>
        <w:rPr>
          <w:rFonts w:hint="eastAsia"/>
        </w:rPr>
        <w:t>】</w:t>
      </w:r>
      <w:r>
        <w:t xml:space="preserve"> x[I-1]   </w:t>
      </w:r>
      <w:r>
        <w:rPr>
          <w:rFonts w:hint="eastAsia"/>
        </w:rPr>
        <w:t>【解析】</w:t>
      </w:r>
      <w:r>
        <w:t xml:space="preserve"> </w:t>
      </w:r>
      <w:r>
        <w:rPr>
          <w:rFonts w:hint="eastAsia"/>
        </w:rPr>
        <w:t>对于</w:t>
      </w:r>
      <w:r>
        <w:t>10</w:t>
      </w:r>
      <w:r>
        <w:rPr>
          <w:rFonts w:hint="eastAsia"/>
        </w:rPr>
        <w:t>个数</w:t>
      </w:r>
      <w:r>
        <w:t>,</w:t>
      </w:r>
      <w:r>
        <w:rPr>
          <w:rFonts w:hint="eastAsia"/>
        </w:rPr>
        <w:t>相临的两个数相加取和</w:t>
      </w:r>
      <w:r>
        <w:t>,</w:t>
      </w:r>
      <w:r>
        <w:rPr>
          <w:rFonts w:hint="eastAsia"/>
        </w:rPr>
        <w:t>总共要进行</w:t>
      </w:r>
      <w:r>
        <w:t>9</w:t>
      </w:r>
      <w:r>
        <w:rPr>
          <w:rFonts w:hint="eastAsia"/>
        </w:rPr>
        <w:t>次加法运算</w:t>
      </w:r>
      <w:r>
        <w:t>,</w:t>
      </w:r>
      <w:r>
        <w:rPr>
          <w:rFonts w:hint="eastAsia"/>
        </w:rPr>
        <w:t>所以空</w:t>
      </w:r>
      <w:r>
        <w:t>14</w:t>
      </w:r>
      <w:r>
        <w:rPr>
          <w:rFonts w:hint="eastAsia"/>
        </w:rPr>
        <w:t>处应填入</w:t>
      </w:r>
      <w:r>
        <w:t>I=1</w:t>
      </w:r>
      <w:r>
        <w:rPr>
          <w:rFonts w:hint="eastAsia"/>
        </w:rPr>
        <w:t>。相临的两个数相加取和</w:t>
      </w:r>
      <w:r>
        <w:t>,</w:t>
      </w:r>
      <w:r>
        <w:rPr>
          <w:rFonts w:hint="eastAsia"/>
        </w:rPr>
        <w:t>放在数组</w:t>
      </w:r>
      <w:r>
        <w:t>a</w:t>
      </w:r>
      <w:r>
        <w:rPr>
          <w:rFonts w:hint="eastAsia"/>
        </w:rPr>
        <w:t>中</w:t>
      </w:r>
      <w:r>
        <w:t>,x[0]</w:t>
      </w:r>
      <w:r>
        <w:rPr>
          <w:rFonts w:hint="eastAsia"/>
        </w:rPr>
        <w:t>与</w:t>
      </w:r>
      <w:r>
        <w:t>x[1]</w:t>
      </w:r>
      <w:r>
        <w:rPr>
          <w:rFonts w:hint="eastAsia"/>
        </w:rPr>
        <w:t>的和存放在</w:t>
      </w:r>
      <w:r>
        <w:t>a[0]</w:t>
      </w:r>
      <w:r>
        <w:rPr>
          <w:rFonts w:hint="eastAsia"/>
        </w:rPr>
        <w:t>中</w:t>
      </w:r>
      <w:r>
        <w:t>,</w:t>
      </w:r>
      <w:r>
        <w:rPr>
          <w:rFonts w:hint="eastAsia"/>
        </w:rPr>
        <w:t>所以空</w:t>
      </w:r>
      <w:r>
        <w:t>15</w:t>
      </w:r>
      <w:r>
        <w:rPr>
          <w:rFonts w:hint="eastAsia"/>
        </w:rPr>
        <w:t>处应填入</w:t>
      </w:r>
      <w:r>
        <w:t>x[I-1]</w:t>
      </w:r>
      <w:r>
        <w:rPr>
          <w:rFonts w:hint="eastAsia"/>
        </w:rPr>
        <w:t>。</w:t>
      </w:r>
    </w:p>
    <w:p w:rsidR="00370794" w:rsidRDefault="00370794" w:rsidP="00370794">
      <w:pPr>
        <w:adjustRightInd w:val="0"/>
        <w:snapToGrid w:val="0"/>
      </w:pPr>
      <w:r>
        <w:t>(12)</w:t>
      </w:r>
      <w:r>
        <w:rPr>
          <w:rFonts w:hint="eastAsia"/>
        </w:rPr>
        <w:t>【</w:t>
      </w:r>
      <w:r>
        <w:t>13</w:t>
      </w:r>
      <w:r>
        <w:rPr>
          <w:rFonts w:hint="eastAsia"/>
        </w:rPr>
        <w:t>】</w:t>
      </w:r>
      <w:r>
        <w:t xml:space="preserve"> #include &lt;a:\myfile.txt&gt;    </w:t>
      </w:r>
      <w:r>
        <w:rPr>
          <w:rFonts w:hint="eastAsia"/>
        </w:rPr>
        <w:t>【解析】</w:t>
      </w:r>
      <w:r>
        <w:t xml:space="preserve"> </w:t>
      </w:r>
      <w:r>
        <w:rPr>
          <w:rFonts w:hint="eastAsia"/>
        </w:rPr>
        <w:t>本题考查了函数的存储分类的概念。如果没有特别说明</w:t>
      </w:r>
      <w:r>
        <w:t>,</w:t>
      </w:r>
      <w:r>
        <w:rPr>
          <w:rFonts w:hint="eastAsia"/>
        </w:rPr>
        <w:t>函数的存储范围是从定义函数的位置到文件的结尾</w:t>
      </w:r>
      <w:r>
        <w:t>,</w:t>
      </w:r>
      <w:r>
        <w:rPr>
          <w:rFonts w:hint="eastAsia"/>
        </w:rPr>
        <w:t>如果其他文件想使用这个函数</w:t>
      </w:r>
      <w:r>
        <w:t>,</w:t>
      </w:r>
      <w:r>
        <w:rPr>
          <w:rFonts w:hint="eastAsia"/>
        </w:rPr>
        <w:t>需要用</w:t>
      </w:r>
      <w:r>
        <w:t>#include</w:t>
      </w:r>
      <w:r>
        <w:rPr>
          <w:rFonts w:hint="eastAsia"/>
        </w:rPr>
        <w:t>文件包含命令将定义函数的文件包含进来。</w:t>
      </w:r>
    </w:p>
    <w:p w:rsidR="00370794" w:rsidRDefault="00370794" w:rsidP="00370794">
      <w:pPr>
        <w:adjustRightInd w:val="0"/>
        <w:snapToGrid w:val="0"/>
      </w:pPr>
      <w:r>
        <w:t>(13)</w:t>
      </w:r>
      <w:r>
        <w:rPr>
          <w:rFonts w:hint="eastAsia"/>
        </w:rPr>
        <w:t>【</w:t>
      </w:r>
      <w:r>
        <w:t>14</w:t>
      </w:r>
      <w:r>
        <w:rPr>
          <w:rFonts w:hint="eastAsia"/>
        </w:rPr>
        <w:t>】</w:t>
      </w:r>
      <w:r>
        <w:t xml:space="preserve"> p-&gt;data </w:t>
      </w:r>
      <w:r>
        <w:rPr>
          <w:rFonts w:hint="eastAsia"/>
        </w:rPr>
        <w:t>【</w:t>
      </w:r>
      <w:r>
        <w:t>15</w:t>
      </w:r>
      <w:r>
        <w:rPr>
          <w:rFonts w:hint="eastAsia"/>
        </w:rPr>
        <w:t>】</w:t>
      </w:r>
      <w:r>
        <w:t xml:space="preserve"> q    </w:t>
      </w:r>
      <w:r>
        <w:rPr>
          <w:rFonts w:hint="eastAsia"/>
        </w:rPr>
        <w:t>【解析】</w:t>
      </w:r>
      <w:r>
        <w:t xml:space="preserve"> </w:t>
      </w:r>
      <w:r>
        <w:rPr>
          <w:rFonts w:hint="eastAsia"/>
        </w:rPr>
        <w:t>本题考查的是链表这一数据结构对结构体变量中数据的引用。链表的特点是结构体变量中有两个域</w:t>
      </w:r>
      <w:r>
        <w:t>,</w:t>
      </w:r>
      <w:r>
        <w:rPr>
          <w:rFonts w:hint="eastAsia"/>
        </w:rPr>
        <w:t>一个是数据</w:t>
      </w:r>
      <w:r>
        <w:t>,</w:t>
      </w:r>
      <w:r>
        <w:rPr>
          <w:rFonts w:hint="eastAsia"/>
        </w:rPr>
        <w:t>另一个是指向该结构体变量类型的指针</w:t>
      </w:r>
      <w:r>
        <w:t>,</w:t>
      </w:r>
      <w:r>
        <w:rPr>
          <w:rFonts w:hint="eastAsia"/>
        </w:rPr>
        <w:t>用以指明链表的下一个结点。</w:t>
      </w:r>
    </w:p>
    <w:p w:rsidR="00370794" w:rsidRDefault="00370794" w:rsidP="00370794">
      <w:pPr>
        <w:adjustRightInd w:val="0"/>
        <w:snapToGrid w:val="0"/>
      </w:pPr>
      <w:r>
        <w:rPr>
          <w:rFonts w:hint="eastAsia"/>
        </w:rPr>
        <w:t>一、选择题</w:t>
      </w:r>
    </w:p>
    <w:p w:rsidR="00370794" w:rsidRDefault="00370794" w:rsidP="00370794">
      <w:pPr>
        <w:adjustRightInd w:val="0"/>
        <w:snapToGrid w:val="0"/>
      </w:pPr>
      <w:r>
        <w:rPr>
          <w:rFonts w:hint="eastAsia"/>
        </w:rPr>
        <w:t>在下列各题的</w:t>
      </w:r>
      <w:r>
        <w:t>A</w:t>
      </w:r>
      <w:r>
        <w:rPr>
          <w:rFonts w:hint="eastAsia"/>
        </w:rPr>
        <w:t>）、</w:t>
      </w:r>
      <w:r>
        <w:t>B</w:t>
      </w:r>
      <w:r>
        <w:rPr>
          <w:rFonts w:hint="eastAsia"/>
        </w:rPr>
        <w:t>）、</w:t>
      </w:r>
      <w:r>
        <w:t>C</w:t>
      </w:r>
      <w:r>
        <w:rPr>
          <w:rFonts w:hint="eastAsia"/>
        </w:rPr>
        <w:t>）、</w:t>
      </w:r>
      <w:r>
        <w:t>D</w:t>
      </w:r>
      <w:r>
        <w:rPr>
          <w:rFonts w:hint="eastAsia"/>
        </w:rPr>
        <w:t>）四个选项中，只有一个选项是正确的，请将正确的选项涂写在答题卡相应位置上，答在试卷上不得分。</w:t>
      </w:r>
    </w:p>
    <w:p w:rsidR="00370794" w:rsidRDefault="00370794" w:rsidP="00370794">
      <w:pPr>
        <w:adjustRightInd w:val="0"/>
        <w:snapToGrid w:val="0"/>
      </w:pPr>
      <w:r>
        <w:rPr>
          <w:rFonts w:hint="eastAsia"/>
        </w:rPr>
        <w:t>（</w:t>
      </w:r>
      <w:r>
        <w:t>1</w:t>
      </w:r>
      <w:r>
        <w:rPr>
          <w:rFonts w:hint="eastAsia"/>
        </w:rPr>
        <w:t>）程序流程图中带有箭头的线段表示的是</w:t>
      </w:r>
      <w:r>
        <w:t xml:space="preserve"> </w:t>
      </w:r>
    </w:p>
    <w:p w:rsidR="00370794" w:rsidRDefault="00370794" w:rsidP="00370794">
      <w:pPr>
        <w:adjustRightInd w:val="0"/>
        <w:snapToGrid w:val="0"/>
      </w:pPr>
      <w:r>
        <w:t xml:space="preserve">    A)</w:t>
      </w:r>
      <w:r>
        <w:rPr>
          <w:rFonts w:hint="eastAsia"/>
        </w:rPr>
        <w:t>图元关系</w:t>
      </w:r>
      <w:r>
        <w:t xml:space="preserve">           B)</w:t>
      </w:r>
      <w:r>
        <w:rPr>
          <w:rFonts w:hint="eastAsia"/>
        </w:rPr>
        <w:t>数据流</w:t>
      </w:r>
      <w:r>
        <w:t xml:space="preserve">             C)</w:t>
      </w:r>
      <w:r>
        <w:rPr>
          <w:rFonts w:hint="eastAsia"/>
        </w:rPr>
        <w:t>控制流</w:t>
      </w:r>
      <w:r>
        <w:t xml:space="preserve">               D)</w:t>
      </w:r>
      <w:r>
        <w:rPr>
          <w:rFonts w:hint="eastAsia"/>
        </w:rPr>
        <w:t>调用关系</w:t>
      </w:r>
    </w:p>
    <w:p w:rsidR="00370794" w:rsidRDefault="00370794" w:rsidP="00370794">
      <w:pPr>
        <w:adjustRightInd w:val="0"/>
        <w:snapToGrid w:val="0"/>
      </w:pPr>
      <w:r>
        <w:rPr>
          <w:rFonts w:hint="eastAsia"/>
        </w:rPr>
        <w:t>（</w:t>
      </w:r>
      <w:r>
        <w:t>2</w:t>
      </w:r>
      <w:r>
        <w:rPr>
          <w:rFonts w:hint="eastAsia"/>
        </w:rPr>
        <w:t>）结构化程序设计的基本原则不包括</w:t>
      </w:r>
      <w:r>
        <w:t xml:space="preserve"> </w:t>
      </w:r>
    </w:p>
    <w:p w:rsidR="00370794" w:rsidRDefault="00370794" w:rsidP="00370794">
      <w:pPr>
        <w:adjustRightInd w:val="0"/>
        <w:snapToGrid w:val="0"/>
      </w:pPr>
      <w:r>
        <w:t xml:space="preserve">    A)</w:t>
      </w:r>
      <w:r>
        <w:rPr>
          <w:rFonts w:hint="eastAsia"/>
        </w:rPr>
        <w:t>多态性</w:t>
      </w:r>
      <w:r>
        <w:t xml:space="preserve">          B)</w:t>
      </w:r>
      <w:r>
        <w:rPr>
          <w:rFonts w:hint="eastAsia"/>
        </w:rPr>
        <w:t>自顶向下</w:t>
      </w:r>
      <w:r>
        <w:t xml:space="preserve">          C)</w:t>
      </w:r>
      <w:r>
        <w:rPr>
          <w:rFonts w:hint="eastAsia"/>
        </w:rPr>
        <w:t>模块化</w:t>
      </w:r>
      <w:r>
        <w:t xml:space="preserve">          D)</w:t>
      </w:r>
      <w:r>
        <w:rPr>
          <w:rFonts w:hint="eastAsia"/>
        </w:rPr>
        <w:t>逐步求精</w:t>
      </w:r>
    </w:p>
    <w:p w:rsidR="00370794" w:rsidRDefault="00370794" w:rsidP="00370794">
      <w:pPr>
        <w:adjustRightInd w:val="0"/>
        <w:snapToGrid w:val="0"/>
      </w:pPr>
      <w:r>
        <w:rPr>
          <w:rFonts w:hint="eastAsia"/>
        </w:rPr>
        <w:t>（</w:t>
      </w:r>
      <w:r>
        <w:t>3</w:t>
      </w:r>
      <w:r>
        <w:rPr>
          <w:rFonts w:hint="eastAsia"/>
        </w:rPr>
        <w:t>）软件设计中模块划分应遵循的准则是</w:t>
      </w:r>
      <w:r>
        <w:t xml:space="preserve"> </w:t>
      </w:r>
    </w:p>
    <w:p w:rsidR="00370794" w:rsidRDefault="00370794" w:rsidP="00370794">
      <w:pPr>
        <w:adjustRightInd w:val="0"/>
        <w:snapToGrid w:val="0"/>
      </w:pPr>
      <w:r>
        <w:t xml:space="preserve">    A)</w:t>
      </w:r>
      <w:r>
        <w:rPr>
          <w:rFonts w:hint="eastAsia"/>
        </w:rPr>
        <w:t>低内聚低耦合</w:t>
      </w:r>
      <w:r>
        <w:t xml:space="preserve">          B)</w:t>
      </w:r>
      <w:r>
        <w:rPr>
          <w:rFonts w:hint="eastAsia"/>
        </w:rPr>
        <w:t>高内聚低耦合</w:t>
      </w:r>
      <w:r>
        <w:t xml:space="preserve">     C)</w:t>
      </w:r>
      <w:r>
        <w:rPr>
          <w:rFonts w:hint="eastAsia"/>
        </w:rPr>
        <w:t>低内聚高耦合</w:t>
      </w:r>
      <w:r>
        <w:t xml:space="preserve">          D)</w:t>
      </w:r>
      <w:r>
        <w:rPr>
          <w:rFonts w:hint="eastAsia"/>
        </w:rPr>
        <w:t>高内聚高耦合</w:t>
      </w:r>
    </w:p>
    <w:p w:rsidR="00370794" w:rsidRDefault="00370794" w:rsidP="00370794">
      <w:pPr>
        <w:adjustRightInd w:val="0"/>
        <w:snapToGrid w:val="0"/>
      </w:pPr>
      <w:r>
        <w:rPr>
          <w:rFonts w:hint="eastAsia"/>
        </w:rPr>
        <w:t>（</w:t>
      </w:r>
      <w:r>
        <w:t>4</w:t>
      </w:r>
      <w:r>
        <w:rPr>
          <w:rFonts w:hint="eastAsia"/>
        </w:rPr>
        <w:t>）在软件开发中</w:t>
      </w:r>
      <w:r>
        <w:t>,</w:t>
      </w:r>
      <w:r>
        <w:rPr>
          <w:rFonts w:hint="eastAsia"/>
        </w:rPr>
        <w:t>需求分析阶段产生的主要文档是</w:t>
      </w:r>
      <w:r>
        <w:t xml:space="preserve"> </w:t>
      </w:r>
    </w:p>
    <w:p w:rsidR="00370794" w:rsidRDefault="00370794" w:rsidP="00370794">
      <w:pPr>
        <w:adjustRightInd w:val="0"/>
        <w:snapToGrid w:val="0"/>
      </w:pPr>
      <w:r>
        <w:t xml:space="preserve">    A)</w:t>
      </w:r>
      <w:r>
        <w:rPr>
          <w:rFonts w:hint="eastAsia"/>
        </w:rPr>
        <w:t>可行性分析报告</w:t>
      </w:r>
      <w:r>
        <w:t xml:space="preserve">          B)</w:t>
      </w:r>
      <w:r>
        <w:rPr>
          <w:rFonts w:hint="eastAsia"/>
        </w:rPr>
        <w:t>软件需求规格说明书</w:t>
      </w:r>
      <w:r>
        <w:t xml:space="preserve">     C)</w:t>
      </w:r>
      <w:r>
        <w:rPr>
          <w:rFonts w:hint="eastAsia"/>
        </w:rPr>
        <w:t>概要设计说明书</w:t>
      </w:r>
      <w:r>
        <w:t xml:space="preserve">          D)</w:t>
      </w:r>
      <w:r>
        <w:rPr>
          <w:rFonts w:hint="eastAsia"/>
        </w:rPr>
        <w:t>集成测试计划</w:t>
      </w:r>
    </w:p>
    <w:p w:rsidR="00370794" w:rsidRDefault="00370794" w:rsidP="00370794">
      <w:pPr>
        <w:adjustRightInd w:val="0"/>
        <w:snapToGrid w:val="0"/>
      </w:pPr>
      <w:r>
        <w:rPr>
          <w:rFonts w:hint="eastAsia"/>
        </w:rPr>
        <w:t>（</w:t>
      </w:r>
      <w:r>
        <w:t>5</w:t>
      </w:r>
      <w:r>
        <w:rPr>
          <w:rFonts w:hint="eastAsia"/>
        </w:rPr>
        <w:t>）算法的有穷性是指</w:t>
      </w:r>
      <w:r>
        <w:t xml:space="preserve"> </w:t>
      </w:r>
    </w:p>
    <w:p w:rsidR="00370794" w:rsidRDefault="00370794" w:rsidP="00370794">
      <w:pPr>
        <w:adjustRightInd w:val="0"/>
        <w:snapToGrid w:val="0"/>
      </w:pPr>
      <w:r>
        <w:t xml:space="preserve">    A)</w:t>
      </w:r>
      <w:r>
        <w:rPr>
          <w:rFonts w:hint="eastAsia"/>
        </w:rPr>
        <w:t>算法程序的运行时间是有限的</w:t>
      </w:r>
      <w:r>
        <w:t xml:space="preserve">      B)</w:t>
      </w:r>
      <w:r>
        <w:rPr>
          <w:rFonts w:hint="eastAsia"/>
        </w:rPr>
        <w:t>算法程序所处理的数据量是有限的</w:t>
      </w:r>
      <w:r>
        <w:t xml:space="preserve">     C)</w:t>
      </w:r>
      <w:r>
        <w:rPr>
          <w:rFonts w:hint="eastAsia"/>
        </w:rPr>
        <w:t>算法程序的长度是有限的</w:t>
      </w:r>
      <w:r>
        <w:t xml:space="preserve">             </w:t>
      </w:r>
    </w:p>
    <w:p w:rsidR="00370794" w:rsidRDefault="00370794" w:rsidP="00370794">
      <w:pPr>
        <w:adjustRightInd w:val="0"/>
        <w:snapToGrid w:val="0"/>
      </w:pPr>
      <w:r>
        <w:t xml:space="preserve">    D)</w:t>
      </w:r>
      <w:r>
        <w:rPr>
          <w:rFonts w:hint="eastAsia"/>
        </w:rPr>
        <w:t>算法只能被有限的用户使用</w:t>
      </w:r>
    </w:p>
    <w:p w:rsidR="00370794" w:rsidRDefault="00370794" w:rsidP="00370794">
      <w:pPr>
        <w:adjustRightInd w:val="0"/>
        <w:snapToGrid w:val="0"/>
      </w:pPr>
      <w:r>
        <w:rPr>
          <w:rFonts w:hint="eastAsia"/>
        </w:rPr>
        <w:t>（</w:t>
      </w:r>
      <w:r>
        <w:t>6</w:t>
      </w:r>
      <w:r>
        <w:rPr>
          <w:rFonts w:hint="eastAsia"/>
        </w:rPr>
        <w:t>）对长度为</w:t>
      </w:r>
      <w:r>
        <w:t>n</w:t>
      </w:r>
      <w:r>
        <w:rPr>
          <w:rFonts w:hint="eastAsia"/>
        </w:rPr>
        <w:t>的线性表排序</w:t>
      </w:r>
      <w:r>
        <w:t>,</w:t>
      </w:r>
      <w:r>
        <w:rPr>
          <w:rFonts w:hint="eastAsia"/>
        </w:rPr>
        <w:t>在最坏情况下</w:t>
      </w:r>
      <w:r>
        <w:t>,</w:t>
      </w:r>
      <w:r>
        <w:rPr>
          <w:rFonts w:hint="eastAsia"/>
        </w:rPr>
        <w:t>比较次数不是</w:t>
      </w:r>
      <w:r>
        <w:t>n(n-1)/2</w:t>
      </w:r>
      <w:r>
        <w:rPr>
          <w:rFonts w:hint="eastAsia"/>
        </w:rPr>
        <w:t>的排序方法是</w:t>
      </w:r>
      <w:r>
        <w:t xml:space="preserve"> </w:t>
      </w:r>
    </w:p>
    <w:p w:rsidR="00370794" w:rsidRDefault="00370794" w:rsidP="00370794">
      <w:pPr>
        <w:adjustRightInd w:val="0"/>
        <w:snapToGrid w:val="0"/>
      </w:pPr>
      <w:r>
        <w:t xml:space="preserve">    A)</w:t>
      </w:r>
      <w:r>
        <w:rPr>
          <w:rFonts w:hint="eastAsia"/>
        </w:rPr>
        <w:t>快速排序</w:t>
      </w:r>
      <w:r>
        <w:t xml:space="preserve">                 B)</w:t>
      </w:r>
      <w:r>
        <w:rPr>
          <w:rFonts w:hint="eastAsia"/>
        </w:rPr>
        <w:t>冒泡排序</w:t>
      </w:r>
      <w:r>
        <w:t xml:space="preserve">     C)</w:t>
      </w:r>
      <w:r>
        <w:rPr>
          <w:rFonts w:hint="eastAsia"/>
        </w:rPr>
        <w:t>直接插入排序</w:t>
      </w:r>
      <w:r>
        <w:t xml:space="preserve">          D)</w:t>
      </w:r>
      <w:r>
        <w:rPr>
          <w:rFonts w:hint="eastAsia"/>
        </w:rPr>
        <w:t>堆排序</w:t>
      </w:r>
    </w:p>
    <w:p w:rsidR="00370794" w:rsidRDefault="00370794" w:rsidP="00370794">
      <w:pPr>
        <w:adjustRightInd w:val="0"/>
        <w:snapToGrid w:val="0"/>
      </w:pPr>
      <w:r>
        <w:rPr>
          <w:rFonts w:hint="eastAsia"/>
        </w:rPr>
        <w:t>（</w:t>
      </w:r>
      <w:r>
        <w:t>7</w:t>
      </w:r>
      <w:r>
        <w:rPr>
          <w:rFonts w:hint="eastAsia"/>
        </w:rPr>
        <w:t>）下列关于栈的叙述正确的是</w:t>
      </w:r>
      <w:r>
        <w:t xml:space="preserve"> </w:t>
      </w:r>
    </w:p>
    <w:p w:rsidR="00370794" w:rsidRDefault="00370794" w:rsidP="00370794">
      <w:pPr>
        <w:adjustRightInd w:val="0"/>
        <w:snapToGrid w:val="0"/>
      </w:pPr>
      <w:r>
        <w:t xml:space="preserve">    A)</w:t>
      </w:r>
      <w:r>
        <w:rPr>
          <w:rFonts w:hint="eastAsia"/>
        </w:rPr>
        <w:t>栈按</w:t>
      </w:r>
      <w:r>
        <w:t>"</w:t>
      </w:r>
      <w:r>
        <w:rPr>
          <w:rFonts w:hint="eastAsia"/>
        </w:rPr>
        <w:t>先进先出</w:t>
      </w:r>
      <w:r>
        <w:t>"</w:t>
      </w:r>
      <w:r>
        <w:rPr>
          <w:rFonts w:hint="eastAsia"/>
        </w:rPr>
        <w:t>组织数据</w:t>
      </w:r>
      <w:r>
        <w:t xml:space="preserve">         B)</w:t>
      </w:r>
      <w:r>
        <w:rPr>
          <w:rFonts w:hint="eastAsia"/>
        </w:rPr>
        <w:t>栈按</w:t>
      </w:r>
      <w:r>
        <w:t>"</w:t>
      </w:r>
      <w:r>
        <w:rPr>
          <w:rFonts w:hint="eastAsia"/>
        </w:rPr>
        <w:t>先进后出</w:t>
      </w:r>
      <w:r>
        <w:t>"</w:t>
      </w:r>
      <w:r>
        <w:rPr>
          <w:rFonts w:hint="eastAsia"/>
        </w:rPr>
        <w:t>组织数据</w:t>
      </w:r>
      <w:r>
        <w:t xml:space="preserve">     C)</w:t>
      </w:r>
      <w:r>
        <w:rPr>
          <w:rFonts w:hint="eastAsia"/>
        </w:rPr>
        <w:t>只能在栈底插入数据</w:t>
      </w:r>
      <w:r>
        <w:t xml:space="preserve">         D)</w:t>
      </w:r>
      <w:r>
        <w:rPr>
          <w:rFonts w:hint="eastAsia"/>
        </w:rPr>
        <w:t>不能删除数据</w:t>
      </w:r>
    </w:p>
    <w:p w:rsidR="00370794" w:rsidRDefault="00370794" w:rsidP="00370794">
      <w:pPr>
        <w:adjustRightInd w:val="0"/>
        <w:snapToGrid w:val="0"/>
      </w:pPr>
      <w:r>
        <w:rPr>
          <w:rFonts w:hint="eastAsia"/>
        </w:rPr>
        <w:t>（</w:t>
      </w:r>
      <w:r>
        <w:t>8</w:t>
      </w:r>
      <w:r>
        <w:rPr>
          <w:rFonts w:hint="eastAsia"/>
        </w:rPr>
        <w:t>）在数据库设计中</w:t>
      </w:r>
      <w:r>
        <w:t>,</w:t>
      </w:r>
      <w:r>
        <w:rPr>
          <w:rFonts w:hint="eastAsia"/>
        </w:rPr>
        <w:t>将</w:t>
      </w:r>
      <w:r>
        <w:t>E-R</w:t>
      </w:r>
      <w:r>
        <w:rPr>
          <w:rFonts w:hint="eastAsia"/>
        </w:rPr>
        <w:t>图转换成关系数据模型的过程属于</w:t>
      </w:r>
      <w:r>
        <w:t xml:space="preserve"> </w:t>
      </w:r>
    </w:p>
    <w:p w:rsidR="00370794" w:rsidRDefault="00370794" w:rsidP="00370794">
      <w:pPr>
        <w:adjustRightInd w:val="0"/>
        <w:snapToGrid w:val="0"/>
      </w:pPr>
      <w:r>
        <w:t xml:space="preserve">    A)</w:t>
      </w:r>
      <w:r>
        <w:rPr>
          <w:rFonts w:hint="eastAsia"/>
        </w:rPr>
        <w:t>需求分析阶段</w:t>
      </w:r>
      <w:r>
        <w:t xml:space="preserve">          B)</w:t>
      </w:r>
      <w:r>
        <w:rPr>
          <w:rFonts w:hint="eastAsia"/>
        </w:rPr>
        <w:t>概念设计阶段</w:t>
      </w:r>
      <w:r>
        <w:t xml:space="preserve">     C)</w:t>
      </w:r>
      <w:r>
        <w:rPr>
          <w:rFonts w:hint="eastAsia"/>
        </w:rPr>
        <w:t>逻辑设计阶段</w:t>
      </w:r>
      <w:r>
        <w:t xml:space="preserve">         D)</w:t>
      </w:r>
      <w:r>
        <w:rPr>
          <w:rFonts w:hint="eastAsia"/>
        </w:rPr>
        <w:t>物理设计阶段</w:t>
      </w:r>
    </w:p>
    <w:p w:rsidR="00370794" w:rsidRDefault="00370794" w:rsidP="00370794">
      <w:pPr>
        <w:adjustRightInd w:val="0"/>
        <w:snapToGrid w:val="0"/>
      </w:pPr>
      <w:r>
        <w:rPr>
          <w:rFonts w:hint="eastAsia"/>
        </w:rPr>
        <w:t>（</w:t>
      </w:r>
      <w:r>
        <w:t>9</w:t>
      </w:r>
      <w:r>
        <w:rPr>
          <w:rFonts w:hint="eastAsia"/>
        </w:rPr>
        <w:t>）有三个关系</w:t>
      </w:r>
      <w:r>
        <w:t>R</w:t>
      </w:r>
      <w:r>
        <w:rPr>
          <w:rFonts w:hint="eastAsia"/>
        </w:rPr>
        <w:t>、</w:t>
      </w:r>
      <w:r>
        <w:t>S</w:t>
      </w:r>
      <w:r>
        <w:rPr>
          <w:rFonts w:hint="eastAsia"/>
        </w:rPr>
        <w:t>和</w:t>
      </w:r>
      <w:r>
        <w:t>T</w:t>
      </w:r>
      <w:r>
        <w:rPr>
          <w:rFonts w:hint="eastAsia"/>
        </w:rPr>
        <w:t>如下</w:t>
      </w:r>
      <w:r>
        <w:t>:</w:t>
      </w:r>
    </w:p>
    <w:p w:rsidR="00370794" w:rsidRDefault="00370794" w:rsidP="00370794">
      <w:pPr>
        <w:adjustRightInd w:val="0"/>
        <w:snapToGrid w:val="0"/>
      </w:pPr>
      <w:r>
        <w:t>R</w:t>
      </w:r>
      <w:r>
        <w:tab/>
      </w:r>
    </w:p>
    <w:p w:rsidR="00370794" w:rsidRDefault="00370794" w:rsidP="00370794">
      <w:pPr>
        <w:adjustRightInd w:val="0"/>
        <w:snapToGrid w:val="0"/>
      </w:pPr>
      <w:r>
        <w:t>B</w:t>
      </w:r>
      <w:r>
        <w:tab/>
        <w:t>C</w:t>
      </w:r>
      <w:r>
        <w:tab/>
        <w:t>D</w:t>
      </w:r>
      <w:r>
        <w:tab/>
      </w:r>
    </w:p>
    <w:p w:rsidR="00370794" w:rsidRDefault="00370794" w:rsidP="00370794">
      <w:pPr>
        <w:adjustRightInd w:val="0"/>
        <w:snapToGrid w:val="0"/>
      </w:pPr>
      <w:r>
        <w:t>a</w:t>
      </w:r>
      <w:r>
        <w:tab/>
        <w:t>0</w:t>
      </w:r>
      <w:r>
        <w:tab/>
        <w:t>k1</w:t>
      </w:r>
      <w:r>
        <w:tab/>
      </w:r>
    </w:p>
    <w:p w:rsidR="00370794" w:rsidRDefault="00370794" w:rsidP="00370794">
      <w:pPr>
        <w:adjustRightInd w:val="0"/>
        <w:snapToGrid w:val="0"/>
      </w:pPr>
      <w:r>
        <w:lastRenderedPageBreak/>
        <w:t>b</w:t>
      </w:r>
      <w:r>
        <w:tab/>
        <w:t>1</w:t>
      </w:r>
      <w:r>
        <w:tab/>
        <w:t>n1</w:t>
      </w:r>
      <w:r>
        <w:tab/>
      </w:r>
    </w:p>
    <w:p w:rsidR="00370794" w:rsidRDefault="00370794" w:rsidP="00370794">
      <w:pPr>
        <w:adjustRightInd w:val="0"/>
        <w:snapToGrid w:val="0"/>
      </w:pPr>
    </w:p>
    <w:p w:rsidR="00370794" w:rsidRDefault="00370794" w:rsidP="00370794">
      <w:pPr>
        <w:adjustRightInd w:val="0"/>
        <w:snapToGrid w:val="0"/>
      </w:pPr>
      <w:r>
        <w:t>S</w:t>
      </w:r>
      <w:r>
        <w:tab/>
      </w:r>
    </w:p>
    <w:p w:rsidR="00370794" w:rsidRDefault="00370794" w:rsidP="00370794">
      <w:pPr>
        <w:adjustRightInd w:val="0"/>
        <w:snapToGrid w:val="0"/>
      </w:pPr>
      <w:r>
        <w:t>B</w:t>
      </w:r>
      <w:r>
        <w:tab/>
        <w:t>C</w:t>
      </w:r>
      <w:r>
        <w:tab/>
        <w:t>D</w:t>
      </w:r>
      <w:r>
        <w:tab/>
      </w:r>
    </w:p>
    <w:p w:rsidR="00370794" w:rsidRDefault="00370794" w:rsidP="00370794">
      <w:pPr>
        <w:adjustRightInd w:val="0"/>
        <w:snapToGrid w:val="0"/>
      </w:pPr>
      <w:r>
        <w:t>f</w:t>
      </w:r>
      <w:r>
        <w:tab/>
        <w:t>3</w:t>
      </w:r>
      <w:r>
        <w:tab/>
        <w:t>h2</w:t>
      </w:r>
      <w:r>
        <w:tab/>
      </w:r>
    </w:p>
    <w:p w:rsidR="00370794" w:rsidRDefault="00370794" w:rsidP="00370794">
      <w:pPr>
        <w:adjustRightInd w:val="0"/>
        <w:snapToGrid w:val="0"/>
      </w:pPr>
      <w:r>
        <w:t>a</w:t>
      </w:r>
      <w:r>
        <w:tab/>
        <w:t>0</w:t>
      </w:r>
      <w:r>
        <w:tab/>
        <w:t>k1</w:t>
      </w:r>
      <w:r>
        <w:tab/>
      </w:r>
    </w:p>
    <w:p w:rsidR="00370794" w:rsidRDefault="00370794" w:rsidP="00370794">
      <w:pPr>
        <w:adjustRightInd w:val="0"/>
        <w:snapToGrid w:val="0"/>
      </w:pPr>
      <w:r>
        <w:t>n</w:t>
      </w:r>
      <w:r>
        <w:tab/>
        <w:t>2</w:t>
      </w:r>
      <w:r>
        <w:tab/>
        <w:t>x1</w:t>
      </w:r>
      <w:r>
        <w:tab/>
      </w:r>
    </w:p>
    <w:p w:rsidR="00370794" w:rsidRDefault="00370794" w:rsidP="00370794">
      <w:pPr>
        <w:adjustRightInd w:val="0"/>
        <w:snapToGrid w:val="0"/>
      </w:pPr>
    </w:p>
    <w:p w:rsidR="00370794" w:rsidRDefault="00370794" w:rsidP="00370794">
      <w:pPr>
        <w:adjustRightInd w:val="0"/>
        <w:snapToGrid w:val="0"/>
      </w:pPr>
      <w:r>
        <w:t>T</w:t>
      </w:r>
      <w:r>
        <w:tab/>
      </w:r>
    </w:p>
    <w:p w:rsidR="00370794" w:rsidRDefault="00370794" w:rsidP="00370794">
      <w:pPr>
        <w:adjustRightInd w:val="0"/>
        <w:snapToGrid w:val="0"/>
      </w:pPr>
      <w:r>
        <w:t>B</w:t>
      </w:r>
      <w:r>
        <w:tab/>
        <w:t>C</w:t>
      </w:r>
      <w:r>
        <w:tab/>
        <w:t>D</w:t>
      </w:r>
      <w:r>
        <w:tab/>
      </w:r>
    </w:p>
    <w:p w:rsidR="00370794" w:rsidRDefault="00370794" w:rsidP="00370794">
      <w:pPr>
        <w:adjustRightInd w:val="0"/>
        <w:snapToGrid w:val="0"/>
      </w:pPr>
      <w:r>
        <w:t>a</w:t>
      </w:r>
      <w:r>
        <w:tab/>
        <w:t>0</w:t>
      </w:r>
      <w:r>
        <w:tab/>
        <w:t>k1</w:t>
      </w:r>
      <w:r>
        <w:tab/>
      </w: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r>
        <w:rPr>
          <w:rFonts w:hint="eastAsia"/>
        </w:rPr>
        <w:t>由关系</w:t>
      </w:r>
      <w:r>
        <w:t>R</w:t>
      </w:r>
      <w:r>
        <w:rPr>
          <w:rFonts w:hint="eastAsia"/>
        </w:rPr>
        <w:t>和</w:t>
      </w:r>
      <w:r>
        <w:t>S</w:t>
      </w:r>
      <w:r>
        <w:rPr>
          <w:rFonts w:hint="eastAsia"/>
        </w:rPr>
        <w:t>通过运算得到关系</w:t>
      </w:r>
      <w:r>
        <w:t>T,</w:t>
      </w:r>
      <w:r>
        <w:rPr>
          <w:rFonts w:hint="eastAsia"/>
        </w:rPr>
        <w:t>则所使用的运算为</w:t>
      </w:r>
      <w:r>
        <w:t xml:space="preserve">     A)</w:t>
      </w:r>
      <w:r>
        <w:rPr>
          <w:rFonts w:hint="eastAsia"/>
        </w:rPr>
        <w:t>并</w:t>
      </w:r>
      <w:r>
        <w:t xml:space="preserve">          B)</w:t>
      </w:r>
      <w:r>
        <w:rPr>
          <w:rFonts w:hint="eastAsia"/>
        </w:rPr>
        <w:t>自然连接</w:t>
      </w:r>
      <w:r>
        <w:t xml:space="preserve">          C)</w:t>
      </w:r>
      <w:r>
        <w:rPr>
          <w:rFonts w:hint="eastAsia"/>
        </w:rPr>
        <w:t>笛卡尔积</w:t>
      </w:r>
      <w:r>
        <w:t xml:space="preserve">          D)</w:t>
      </w:r>
      <w:r>
        <w:rPr>
          <w:rFonts w:hint="eastAsia"/>
        </w:rPr>
        <w:t>交</w:t>
      </w:r>
    </w:p>
    <w:p w:rsidR="00370794" w:rsidRDefault="00370794" w:rsidP="00370794">
      <w:pPr>
        <w:adjustRightInd w:val="0"/>
        <w:snapToGrid w:val="0"/>
      </w:pPr>
      <w:r>
        <w:rPr>
          <w:rFonts w:hint="eastAsia"/>
        </w:rPr>
        <w:t>（</w:t>
      </w:r>
      <w:r>
        <w:t>10</w:t>
      </w:r>
      <w:r>
        <w:rPr>
          <w:rFonts w:hint="eastAsia"/>
        </w:rPr>
        <w:t>）设有表示学生选课的三张表</w:t>
      </w:r>
      <w:r>
        <w:t>,</w:t>
      </w:r>
      <w:r>
        <w:rPr>
          <w:rFonts w:hint="eastAsia"/>
        </w:rPr>
        <w:t>学生</w:t>
      </w:r>
      <w:r>
        <w:t>S(</w:t>
      </w:r>
      <w:r>
        <w:rPr>
          <w:rFonts w:hint="eastAsia"/>
        </w:rPr>
        <w:t>学号</w:t>
      </w:r>
      <w:r>
        <w:t>,</w:t>
      </w:r>
      <w:r>
        <w:rPr>
          <w:rFonts w:hint="eastAsia"/>
        </w:rPr>
        <w:t>姓名</w:t>
      </w:r>
      <w:r>
        <w:t>,</w:t>
      </w:r>
      <w:r>
        <w:rPr>
          <w:rFonts w:hint="eastAsia"/>
        </w:rPr>
        <w:t>性别</w:t>
      </w:r>
      <w:r>
        <w:t>,</w:t>
      </w:r>
      <w:r>
        <w:rPr>
          <w:rFonts w:hint="eastAsia"/>
        </w:rPr>
        <w:t>年龄</w:t>
      </w:r>
      <w:r>
        <w:t>,</w:t>
      </w:r>
      <w:r>
        <w:rPr>
          <w:rFonts w:hint="eastAsia"/>
        </w:rPr>
        <w:t>身份证号</w:t>
      </w:r>
      <w:r>
        <w:t>),</w:t>
      </w:r>
      <w:r>
        <w:rPr>
          <w:rFonts w:hint="eastAsia"/>
        </w:rPr>
        <w:t>课程</w:t>
      </w:r>
      <w:r>
        <w:t>C(</w:t>
      </w:r>
      <w:r>
        <w:rPr>
          <w:rFonts w:hint="eastAsia"/>
        </w:rPr>
        <w:t>课号</w:t>
      </w:r>
      <w:r>
        <w:t>,</w:t>
      </w:r>
      <w:r>
        <w:rPr>
          <w:rFonts w:hint="eastAsia"/>
        </w:rPr>
        <w:t>课名</w:t>
      </w:r>
      <w:r>
        <w:t>),</w:t>
      </w:r>
      <w:r>
        <w:rPr>
          <w:rFonts w:hint="eastAsia"/>
        </w:rPr>
        <w:t>选课</w:t>
      </w:r>
      <w:r>
        <w:t>SC(</w:t>
      </w:r>
      <w:r>
        <w:rPr>
          <w:rFonts w:hint="eastAsia"/>
        </w:rPr>
        <w:t>学号</w:t>
      </w:r>
      <w:r>
        <w:t>,</w:t>
      </w:r>
      <w:r>
        <w:rPr>
          <w:rFonts w:hint="eastAsia"/>
        </w:rPr>
        <w:t>课号</w:t>
      </w:r>
      <w:r>
        <w:t>,</w:t>
      </w:r>
      <w:r>
        <w:rPr>
          <w:rFonts w:hint="eastAsia"/>
        </w:rPr>
        <w:t>成绩</w:t>
      </w:r>
      <w:r>
        <w:t>),</w:t>
      </w:r>
      <w:r>
        <w:rPr>
          <w:rFonts w:hint="eastAsia"/>
        </w:rPr>
        <w:t>则表</w:t>
      </w:r>
      <w:r>
        <w:t>SC</w:t>
      </w:r>
      <w:r>
        <w:rPr>
          <w:rFonts w:hint="eastAsia"/>
        </w:rPr>
        <w:t>的关键字</w:t>
      </w:r>
      <w:r>
        <w:t xml:space="preserve"> (</w:t>
      </w:r>
      <w:r>
        <w:rPr>
          <w:rFonts w:hint="eastAsia"/>
        </w:rPr>
        <w:t>键或码</w:t>
      </w:r>
      <w:r>
        <w:t>)</w:t>
      </w:r>
      <w:r>
        <w:rPr>
          <w:rFonts w:hint="eastAsia"/>
        </w:rPr>
        <w:t>为</w:t>
      </w:r>
      <w:r>
        <w:t xml:space="preserve">             A)</w:t>
      </w:r>
      <w:r>
        <w:rPr>
          <w:rFonts w:hint="eastAsia"/>
        </w:rPr>
        <w:t>课号</w:t>
      </w:r>
      <w:r>
        <w:t>,</w:t>
      </w:r>
      <w:r>
        <w:rPr>
          <w:rFonts w:hint="eastAsia"/>
        </w:rPr>
        <w:t>成绩</w:t>
      </w:r>
      <w:r>
        <w:t xml:space="preserve">          B)</w:t>
      </w:r>
      <w:r>
        <w:rPr>
          <w:rFonts w:hint="eastAsia"/>
        </w:rPr>
        <w:t>学号</w:t>
      </w:r>
      <w:r>
        <w:t>,</w:t>
      </w:r>
      <w:r>
        <w:rPr>
          <w:rFonts w:hint="eastAsia"/>
        </w:rPr>
        <w:t>成绩</w:t>
      </w:r>
      <w:r>
        <w:t xml:space="preserve">     C)</w:t>
      </w:r>
      <w:r>
        <w:rPr>
          <w:rFonts w:hint="eastAsia"/>
        </w:rPr>
        <w:t>学号</w:t>
      </w:r>
      <w:r>
        <w:t>,</w:t>
      </w:r>
      <w:r>
        <w:rPr>
          <w:rFonts w:hint="eastAsia"/>
        </w:rPr>
        <w:t>课号</w:t>
      </w:r>
      <w:r>
        <w:t xml:space="preserve">          D)</w:t>
      </w:r>
      <w:r>
        <w:rPr>
          <w:rFonts w:hint="eastAsia"/>
        </w:rPr>
        <w:t>学号</w:t>
      </w:r>
      <w:r>
        <w:t>,</w:t>
      </w:r>
      <w:r>
        <w:rPr>
          <w:rFonts w:hint="eastAsia"/>
        </w:rPr>
        <w:t>姓名</w:t>
      </w:r>
      <w:r>
        <w:t>,</w:t>
      </w:r>
      <w:r>
        <w:rPr>
          <w:rFonts w:hint="eastAsia"/>
        </w:rPr>
        <w:t>成绩</w:t>
      </w:r>
    </w:p>
    <w:p w:rsidR="00370794" w:rsidRDefault="00370794" w:rsidP="00370794">
      <w:pPr>
        <w:adjustRightInd w:val="0"/>
        <w:snapToGrid w:val="0"/>
      </w:pPr>
      <w:r>
        <w:rPr>
          <w:rFonts w:hint="eastAsia"/>
        </w:rPr>
        <w:t>（</w:t>
      </w:r>
      <w:r>
        <w:t>11</w:t>
      </w:r>
      <w:r>
        <w:rPr>
          <w:rFonts w:hint="eastAsia"/>
        </w:rPr>
        <w:t>）以下叙述中正确的是</w:t>
      </w:r>
      <w:r>
        <w:t xml:space="preserve"> </w:t>
      </w:r>
    </w:p>
    <w:p w:rsidR="00370794" w:rsidRDefault="00370794" w:rsidP="00370794">
      <w:pPr>
        <w:adjustRightInd w:val="0"/>
        <w:snapToGrid w:val="0"/>
      </w:pPr>
      <w:r>
        <w:t xml:space="preserve">    A)C</w:t>
      </w:r>
      <w:r>
        <w:rPr>
          <w:rFonts w:hint="eastAsia"/>
        </w:rPr>
        <w:t>程序中的注释只能出现在程序的开始位置和语句的后面</w:t>
      </w:r>
      <w:r>
        <w:t xml:space="preserve">     B)C</w:t>
      </w:r>
      <w:r>
        <w:rPr>
          <w:rFonts w:hint="eastAsia"/>
        </w:rPr>
        <w:t>程序书写格式严格</w:t>
      </w:r>
      <w:r>
        <w:t>,</w:t>
      </w:r>
      <w:r>
        <w:rPr>
          <w:rFonts w:hint="eastAsia"/>
        </w:rPr>
        <w:t>要求一行内只能写一个语句</w:t>
      </w:r>
      <w:r>
        <w:t xml:space="preserve"> </w:t>
      </w:r>
    </w:p>
    <w:p w:rsidR="00370794" w:rsidRDefault="00370794" w:rsidP="00370794">
      <w:pPr>
        <w:adjustRightInd w:val="0"/>
        <w:snapToGrid w:val="0"/>
      </w:pPr>
      <w:r>
        <w:t xml:space="preserve">    C)C</w:t>
      </w:r>
      <w:r>
        <w:rPr>
          <w:rFonts w:hint="eastAsia"/>
        </w:rPr>
        <w:t>程序书写格式自由</w:t>
      </w:r>
      <w:r>
        <w:t>,</w:t>
      </w:r>
      <w:r>
        <w:rPr>
          <w:rFonts w:hint="eastAsia"/>
        </w:rPr>
        <w:t>一个语句可以写在多行上</w:t>
      </w:r>
      <w:r>
        <w:t xml:space="preserve"> </w:t>
      </w:r>
    </w:p>
    <w:p w:rsidR="00370794" w:rsidRDefault="00370794" w:rsidP="00370794">
      <w:pPr>
        <w:adjustRightInd w:val="0"/>
        <w:snapToGrid w:val="0"/>
      </w:pPr>
      <w:r>
        <w:t xml:space="preserve">   D)</w:t>
      </w:r>
      <w:r>
        <w:rPr>
          <w:rFonts w:hint="eastAsia"/>
        </w:rPr>
        <w:t>用</w:t>
      </w:r>
      <w:r>
        <w:t>C</w:t>
      </w:r>
      <w:r>
        <w:rPr>
          <w:rFonts w:hint="eastAsia"/>
        </w:rPr>
        <w:t>语言编写的程序只能放在一个程序文件中</w:t>
      </w:r>
    </w:p>
    <w:p w:rsidR="00370794" w:rsidRDefault="00370794" w:rsidP="00370794">
      <w:pPr>
        <w:adjustRightInd w:val="0"/>
        <w:snapToGrid w:val="0"/>
      </w:pPr>
      <w:r>
        <w:rPr>
          <w:rFonts w:hint="eastAsia"/>
        </w:rPr>
        <w:t>（</w:t>
      </w:r>
      <w:r>
        <w:t>12</w:t>
      </w:r>
      <w:r>
        <w:rPr>
          <w:rFonts w:hint="eastAsia"/>
        </w:rPr>
        <w:t>）以下选项中不合法的标识符是</w:t>
      </w:r>
      <w:r>
        <w:t xml:space="preserve">     A)print          B)FOR          C)&amp;a         D)_00</w:t>
      </w:r>
    </w:p>
    <w:p w:rsidR="00370794" w:rsidRDefault="00370794" w:rsidP="00370794">
      <w:pPr>
        <w:adjustRightInd w:val="0"/>
        <w:snapToGrid w:val="0"/>
      </w:pPr>
      <w:r>
        <w:rPr>
          <w:rFonts w:hint="eastAsia"/>
        </w:rPr>
        <w:t>（</w:t>
      </w:r>
      <w:r>
        <w:t>13</w:t>
      </w:r>
      <w:r>
        <w:rPr>
          <w:rFonts w:hint="eastAsia"/>
        </w:rPr>
        <w:t>）以下选项中不属于字符常量的是</w:t>
      </w:r>
      <w:r>
        <w:t xml:space="preserve"> </w:t>
      </w:r>
    </w:p>
    <w:p w:rsidR="00370794" w:rsidRDefault="00370794" w:rsidP="00370794">
      <w:pPr>
        <w:adjustRightInd w:val="0"/>
        <w:snapToGrid w:val="0"/>
      </w:pPr>
      <w:r>
        <w:t xml:space="preserve">    A)′C′          B)"C"          C)′\xCC′         D) ′\072′</w:t>
      </w:r>
    </w:p>
    <w:p w:rsidR="00370794" w:rsidRDefault="00370794" w:rsidP="00370794">
      <w:pPr>
        <w:adjustRightInd w:val="0"/>
        <w:snapToGrid w:val="0"/>
      </w:pPr>
      <w:r>
        <w:rPr>
          <w:rFonts w:hint="eastAsia"/>
        </w:rPr>
        <w:t>（</w:t>
      </w:r>
      <w:r>
        <w:t>14</w:t>
      </w:r>
      <w:r>
        <w:rPr>
          <w:rFonts w:hint="eastAsia"/>
        </w:rPr>
        <w:t>）设变量已正确定义并赋值</w:t>
      </w:r>
      <w:r>
        <w:t>,</w:t>
      </w:r>
      <w:r>
        <w:rPr>
          <w:rFonts w:hint="eastAsia"/>
        </w:rPr>
        <w:t>以下正确的表达式是</w:t>
      </w:r>
      <w:r>
        <w:t xml:space="preserve"> </w:t>
      </w:r>
    </w:p>
    <w:p w:rsidR="00370794" w:rsidRDefault="00370794" w:rsidP="00370794">
      <w:pPr>
        <w:adjustRightInd w:val="0"/>
        <w:snapToGrid w:val="0"/>
      </w:pPr>
      <w:r>
        <w:t xml:space="preserve">    A)x=y*5=x+z          B)int(15.8%5)          C)x=y+z+5,++y          D)x=25%5.0</w:t>
      </w:r>
    </w:p>
    <w:p w:rsidR="00370794" w:rsidRDefault="00370794" w:rsidP="00370794">
      <w:pPr>
        <w:adjustRightInd w:val="0"/>
        <w:snapToGrid w:val="0"/>
      </w:pPr>
      <w:r>
        <w:rPr>
          <w:rFonts w:hint="eastAsia"/>
        </w:rPr>
        <w:t>（</w:t>
      </w:r>
      <w:r>
        <w:t>15</w:t>
      </w:r>
      <w:r>
        <w:rPr>
          <w:rFonts w:hint="eastAsia"/>
        </w:rPr>
        <w:t>）以下定义语句中正确的是</w:t>
      </w:r>
      <w:r>
        <w:t xml:space="preserve"> </w:t>
      </w:r>
    </w:p>
    <w:p w:rsidR="00370794" w:rsidRDefault="00370794" w:rsidP="00370794">
      <w:pPr>
        <w:adjustRightInd w:val="0"/>
        <w:snapToGrid w:val="0"/>
      </w:pPr>
      <w:r>
        <w:t xml:space="preserve">    A)int  a=b=0;    B)char  A=65+1,b=′b′;     C)float  a=1,*b=&amp;a,*c=&amp;b;    D)double  a=0.0;b=1.1; </w:t>
      </w:r>
    </w:p>
    <w:p w:rsidR="00370794" w:rsidRDefault="00370794" w:rsidP="00370794">
      <w:pPr>
        <w:adjustRightInd w:val="0"/>
        <w:snapToGrid w:val="0"/>
      </w:pPr>
      <w:r>
        <w:rPr>
          <w:rFonts w:hint="eastAsia"/>
        </w:rPr>
        <w:t>（</w:t>
      </w:r>
      <w:r>
        <w:t>16</w:t>
      </w:r>
      <w:r>
        <w:rPr>
          <w:rFonts w:hint="eastAsia"/>
        </w:rPr>
        <w:t>）有以下程序段</w:t>
      </w:r>
      <w:r>
        <w:t xml:space="preserve"> </w:t>
      </w:r>
    </w:p>
    <w:p w:rsidR="00370794" w:rsidRDefault="00370794" w:rsidP="00370794">
      <w:pPr>
        <w:adjustRightInd w:val="0"/>
        <w:snapToGrid w:val="0"/>
      </w:pPr>
      <w:r>
        <w:t xml:space="preserve">char  ch;    int  k; </w:t>
      </w:r>
    </w:p>
    <w:p w:rsidR="00370794" w:rsidRDefault="00370794" w:rsidP="00370794">
      <w:pPr>
        <w:adjustRightInd w:val="0"/>
        <w:snapToGrid w:val="0"/>
      </w:pPr>
      <w:r>
        <w:t xml:space="preserve">ch=′a′;       k=12; </w:t>
      </w:r>
    </w:p>
    <w:p w:rsidR="00370794" w:rsidRDefault="00370794" w:rsidP="00370794">
      <w:pPr>
        <w:adjustRightInd w:val="0"/>
        <w:snapToGrid w:val="0"/>
      </w:pPr>
      <w:r>
        <w:t>printf("%c,%d,",ch,ch,k);    printf("k=%d\n",k);</w:t>
      </w:r>
    </w:p>
    <w:p w:rsidR="00370794" w:rsidRDefault="00370794" w:rsidP="00370794">
      <w:pPr>
        <w:adjustRightInd w:val="0"/>
        <w:snapToGrid w:val="0"/>
      </w:pPr>
      <w:r>
        <w:rPr>
          <w:rFonts w:hint="eastAsia"/>
        </w:rPr>
        <w:t>已知字符</w:t>
      </w:r>
      <w:r>
        <w:t>a</w:t>
      </w:r>
      <w:r>
        <w:rPr>
          <w:rFonts w:hint="eastAsia"/>
        </w:rPr>
        <w:t>的</w:t>
      </w:r>
      <w:r>
        <w:t>ASCII</w:t>
      </w:r>
      <w:r>
        <w:rPr>
          <w:rFonts w:hint="eastAsia"/>
        </w:rPr>
        <w:t>码值为</w:t>
      </w:r>
      <w:r>
        <w:t>97,</w:t>
      </w:r>
      <w:r>
        <w:rPr>
          <w:rFonts w:hint="eastAsia"/>
        </w:rPr>
        <w:t>则执行上述程序段后输出结果是</w:t>
      </w:r>
      <w:r>
        <w:t xml:space="preserve"> </w:t>
      </w:r>
    </w:p>
    <w:p w:rsidR="00370794" w:rsidRDefault="00370794" w:rsidP="00370794">
      <w:pPr>
        <w:adjustRightInd w:val="0"/>
        <w:snapToGrid w:val="0"/>
      </w:pPr>
      <w:r>
        <w:t xml:space="preserve">    A)</w:t>
      </w:r>
      <w:r>
        <w:rPr>
          <w:rFonts w:hint="eastAsia"/>
        </w:rPr>
        <w:t>因变量类型与格式描述符的类型不匹配输出无定值</w:t>
      </w:r>
      <w:r>
        <w:t xml:space="preserve">    B)</w:t>
      </w:r>
      <w:r>
        <w:rPr>
          <w:rFonts w:hint="eastAsia"/>
        </w:rPr>
        <w:t>输出项与格式描述符个数不符</w:t>
      </w:r>
      <w:r>
        <w:t>,</w:t>
      </w:r>
      <w:r>
        <w:rPr>
          <w:rFonts w:hint="eastAsia"/>
        </w:rPr>
        <w:t>输出为零值或不定值</w:t>
      </w:r>
      <w:r>
        <w:t xml:space="preserve"> </w:t>
      </w:r>
    </w:p>
    <w:p w:rsidR="00370794" w:rsidRDefault="00370794" w:rsidP="00370794">
      <w:pPr>
        <w:adjustRightInd w:val="0"/>
        <w:snapToGrid w:val="0"/>
      </w:pPr>
      <w:r>
        <w:t xml:space="preserve">    C)a,97,12k=12     D)a,97,k=12</w:t>
      </w:r>
    </w:p>
    <w:p w:rsidR="00370794" w:rsidRDefault="00370794" w:rsidP="00370794">
      <w:pPr>
        <w:adjustRightInd w:val="0"/>
        <w:snapToGrid w:val="0"/>
      </w:pPr>
      <w:r>
        <w:rPr>
          <w:rFonts w:hint="eastAsia"/>
        </w:rPr>
        <w:t>（</w:t>
      </w:r>
      <w:r>
        <w:t>17</w:t>
      </w:r>
      <w:r>
        <w:rPr>
          <w:rFonts w:hint="eastAsia"/>
        </w:rPr>
        <w:t>）已知字母</w:t>
      </w:r>
      <w:r>
        <w:t>A</w:t>
      </w:r>
      <w:r>
        <w:rPr>
          <w:rFonts w:hint="eastAsia"/>
        </w:rPr>
        <w:t>的</w:t>
      </w:r>
      <w:r>
        <w:t>ASCII</w:t>
      </w:r>
      <w:r>
        <w:rPr>
          <w:rFonts w:hint="eastAsia"/>
        </w:rPr>
        <w:t>码值为</w:t>
      </w:r>
      <w:r>
        <w:t>65,</w:t>
      </w:r>
      <w:r>
        <w:rPr>
          <w:rFonts w:hint="eastAsia"/>
        </w:rPr>
        <w:t>若变量</w:t>
      </w:r>
      <w:r>
        <w:t>kk</w:t>
      </w:r>
      <w:r>
        <w:rPr>
          <w:rFonts w:hint="eastAsia"/>
        </w:rPr>
        <w:t>为</w:t>
      </w:r>
      <w:r>
        <w:t>char</w:t>
      </w:r>
      <w:r>
        <w:rPr>
          <w:rFonts w:hint="eastAsia"/>
        </w:rPr>
        <w:t>型</w:t>
      </w:r>
      <w:r>
        <w:t>,</w:t>
      </w:r>
      <w:r>
        <w:rPr>
          <w:rFonts w:hint="eastAsia"/>
        </w:rPr>
        <w:t>以下不能正确判断出</w:t>
      </w:r>
      <w:r>
        <w:t>kk</w:t>
      </w:r>
      <w:r>
        <w:rPr>
          <w:rFonts w:hint="eastAsia"/>
        </w:rPr>
        <w:t>中的值为大写字母的表达式是</w:t>
      </w:r>
      <w:r>
        <w:t xml:space="preserve"> </w:t>
      </w:r>
    </w:p>
    <w:p w:rsidR="00370794" w:rsidRDefault="00370794" w:rsidP="00370794">
      <w:pPr>
        <w:adjustRightInd w:val="0"/>
        <w:snapToGrid w:val="0"/>
      </w:pPr>
      <w:r>
        <w:t xml:space="preserve">    A)kk&gt;=′A′&amp;&amp; kk&lt;=′Z′      B)!(kk&gt;=′A′||kk&lt;=′Z′)     C)(kk+32)&gt;=′a′&amp;&amp;(kk+32)&lt;=′Z′         D)isalpha(kk)&amp;&amp;(kk&lt;91) </w:t>
      </w:r>
    </w:p>
    <w:p w:rsidR="00370794" w:rsidRDefault="00370794" w:rsidP="00370794">
      <w:pPr>
        <w:adjustRightInd w:val="0"/>
        <w:snapToGrid w:val="0"/>
      </w:pPr>
      <w:r>
        <w:rPr>
          <w:rFonts w:hint="eastAsia"/>
        </w:rPr>
        <w:t>（</w:t>
      </w:r>
      <w:r>
        <w:t>18</w:t>
      </w:r>
      <w:r>
        <w:rPr>
          <w:rFonts w:hint="eastAsia"/>
        </w:rPr>
        <w:t>）当变量</w:t>
      </w:r>
      <w:r>
        <w:t>c</w:t>
      </w:r>
      <w:r>
        <w:rPr>
          <w:rFonts w:hint="eastAsia"/>
        </w:rPr>
        <w:t>的值不为</w:t>
      </w:r>
      <w:r>
        <w:t>2</w:t>
      </w:r>
      <w:r>
        <w:rPr>
          <w:rFonts w:hint="eastAsia"/>
        </w:rPr>
        <w:t>、</w:t>
      </w:r>
      <w:r>
        <w:t>4</w:t>
      </w:r>
      <w:r>
        <w:rPr>
          <w:rFonts w:hint="eastAsia"/>
        </w:rPr>
        <w:t>、</w:t>
      </w:r>
      <w:r>
        <w:t>6</w:t>
      </w:r>
      <w:r>
        <w:rPr>
          <w:rFonts w:hint="eastAsia"/>
        </w:rPr>
        <w:t>时</w:t>
      </w:r>
      <w:r>
        <w:t>,</w:t>
      </w:r>
      <w:r>
        <w:rPr>
          <w:rFonts w:hint="eastAsia"/>
        </w:rPr>
        <w:t>值也为</w:t>
      </w:r>
      <w:r>
        <w:t>"</w:t>
      </w:r>
      <w:r>
        <w:rPr>
          <w:rFonts w:hint="eastAsia"/>
        </w:rPr>
        <w:t>真</w:t>
      </w:r>
      <w:r>
        <w:t>"</w:t>
      </w:r>
      <w:r>
        <w:rPr>
          <w:rFonts w:hint="eastAsia"/>
        </w:rPr>
        <w:t>的表达式是</w:t>
      </w:r>
      <w:r>
        <w:t xml:space="preserve"> </w:t>
      </w:r>
    </w:p>
    <w:p w:rsidR="00370794" w:rsidRDefault="00370794" w:rsidP="00370794">
      <w:pPr>
        <w:adjustRightInd w:val="0"/>
        <w:snapToGrid w:val="0"/>
      </w:pPr>
      <w:r>
        <w:t xml:space="preserve">    A)(c==2)||(c==4)||(c==6)    B)(c&gt;=2&amp;&amp; c&lt;=6)||(c!=3)||(c!=5)   C)(c&gt;=2&amp;&amp;c&lt;=6)&amp;&amp;!(c%2)  D)(c&gt;=2&amp;&amp; c&lt;=6)&amp;&amp;(c%2!=1)</w:t>
      </w:r>
    </w:p>
    <w:p w:rsidR="00370794" w:rsidRDefault="00370794" w:rsidP="00370794">
      <w:pPr>
        <w:adjustRightInd w:val="0"/>
        <w:snapToGrid w:val="0"/>
      </w:pPr>
      <w:r>
        <w:rPr>
          <w:rFonts w:hint="eastAsia"/>
        </w:rPr>
        <w:t>（</w:t>
      </w:r>
      <w:r>
        <w:t>19</w:t>
      </w:r>
      <w:r>
        <w:rPr>
          <w:rFonts w:hint="eastAsia"/>
        </w:rPr>
        <w:t>）若变量已正确定义</w:t>
      </w:r>
      <w:r>
        <w:t>,</w:t>
      </w:r>
      <w:r>
        <w:rPr>
          <w:rFonts w:hint="eastAsia"/>
        </w:rPr>
        <w:t>有以下程序段</w:t>
      </w:r>
      <w:r>
        <w:t xml:space="preserve"> </w:t>
      </w:r>
    </w:p>
    <w:p w:rsidR="00370794" w:rsidRDefault="00370794" w:rsidP="00370794">
      <w:pPr>
        <w:adjustRightInd w:val="0"/>
        <w:snapToGrid w:val="0"/>
      </w:pPr>
      <w:r>
        <w:t xml:space="preserve">    int  a=3,b=5,c=7; </w:t>
      </w:r>
    </w:p>
    <w:p w:rsidR="00370794" w:rsidRDefault="00370794" w:rsidP="00370794">
      <w:pPr>
        <w:adjustRightInd w:val="0"/>
        <w:snapToGrid w:val="0"/>
      </w:pPr>
      <w:r>
        <w:t xml:space="preserve">      if(a&gt;b)      a=b;  c=a; </w:t>
      </w:r>
    </w:p>
    <w:p w:rsidR="00370794" w:rsidRDefault="00370794" w:rsidP="00370794">
      <w:pPr>
        <w:adjustRightInd w:val="0"/>
        <w:snapToGrid w:val="0"/>
      </w:pPr>
      <w:r>
        <w:t xml:space="preserve">      if(c!=a)      c=b; </w:t>
      </w:r>
    </w:p>
    <w:p w:rsidR="00370794" w:rsidRDefault="00370794" w:rsidP="00370794">
      <w:pPr>
        <w:adjustRightInd w:val="0"/>
        <w:snapToGrid w:val="0"/>
      </w:pPr>
      <w:r>
        <w:t xml:space="preserve">      printf("%d,%d,%d\n",a,b,c);</w:t>
      </w:r>
    </w:p>
    <w:p w:rsidR="00370794" w:rsidRDefault="00370794" w:rsidP="00370794">
      <w:pPr>
        <w:adjustRightInd w:val="0"/>
        <w:snapToGrid w:val="0"/>
      </w:pPr>
      <w:r>
        <w:rPr>
          <w:rFonts w:hint="eastAsia"/>
        </w:rPr>
        <w:lastRenderedPageBreak/>
        <w:t>其输出结果是</w:t>
      </w:r>
      <w:r>
        <w:t xml:space="preserve"> </w:t>
      </w:r>
    </w:p>
    <w:p w:rsidR="00370794" w:rsidRDefault="00370794" w:rsidP="00370794">
      <w:pPr>
        <w:adjustRightInd w:val="0"/>
        <w:snapToGrid w:val="0"/>
      </w:pPr>
      <w:r>
        <w:t xml:space="preserve">    A)</w:t>
      </w:r>
      <w:r>
        <w:rPr>
          <w:rFonts w:hint="eastAsia"/>
        </w:rPr>
        <w:t>程序段有语法错</w:t>
      </w:r>
      <w:r>
        <w:t xml:space="preserve">            B)3,5,3           C)3,5,5            D)3,5,7 </w:t>
      </w:r>
    </w:p>
    <w:p w:rsidR="00370794" w:rsidRDefault="00370794" w:rsidP="00370794">
      <w:pPr>
        <w:adjustRightInd w:val="0"/>
        <w:snapToGrid w:val="0"/>
      </w:pPr>
      <w:r>
        <w:rPr>
          <w:rFonts w:hint="eastAsia"/>
        </w:rPr>
        <w:t>（</w:t>
      </w:r>
      <w:r>
        <w:t>20</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x=1,y=0,a=0,b=0; </w:t>
      </w:r>
    </w:p>
    <w:p w:rsidR="00370794" w:rsidRDefault="00370794" w:rsidP="00370794">
      <w:pPr>
        <w:adjustRightInd w:val="0"/>
        <w:snapToGrid w:val="0"/>
      </w:pPr>
      <w:r>
        <w:t xml:space="preserve">      switch(x) </w:t>
      </w:r>
    </w:p>
    <w:p w:rsidR="00370794" w:rsidRDefault="00370794" w:rsidP="00370794">
      <w:pPr>
        <w:adjustRightInd w:val="0"/>
        <w:snapToGrid w:val="0"/>
      </w:pPr>
      <w:r>
        <w:t xml:space="preserve">      {  case  1: </w:t>
      </w:r>
    </w:p>
    <w:p w:rsidR="00370794" w:rsidRDefault="00370794" w:rsidP="00370794">
      <w:pPr>
        <w:adjustRightInd w:val="0"/>
        <w:snapToGrid w:val="0"/>
      </w:pPr>
      <w:r>
        <w:t xml:space="preserve">      switch(y) </w:t>
      </w:r>
    </w:p>
    <w:p w:rsidR="00370794" w:rsidRDefault="00370794" w:rsidP="00370794">
      <w:pPr>
        <w:adjustRightInd w:val="0"/>
        <w:snapToGrid w:val="0"/>
      </w:pPr>
      <w:r>
        <w:t xml:space="preserve">      {  case  0:a++;  break; </w:t>
      </w:r>
    </w:p>
    <w:p w:rsidR="00370794" w:rsidRDefault="00370794" w:rsidP="00370794">
      <w:pPr>
        <w:adjustRightInd w:val="0"/>
        <w:snapToGrid w:val="0"/>
      </w:pPr>
      <w:r>
        <w:t xml:space="preserve">      case  1:  b++;  break; </w:t>
      </w:r>
    </w:p>
    <w:p w:rsidR="00370794" w:rsidRDefault="00370794" w:rsidP="00370794">
      <w:pPr>
        <w:adjustRightInd w:val="0"/>
        <w:snapToGrid w:val="0"/>
      </w:pPr>
      <w:r>
        <w:t xml:space="preserve">} </w:t>
      </w:r>
    </w:p>
    <w:p w:rsidR="00370794" w:rsidRDefault="00370794" w:rsidP="00370794">
      <w:pPr>
        <w:adjustRightInd w:val="0"/>
        <w:snapToGrid w:val="0"/>
      </w:pPr>
      <w:r>
        <w:t xml:space="preserve">case 2:a++; b++; break; </w:t>
      </w:r>
    </w:p>
    <w:p w:rsidR="00370794" w:rsidRDefault="00370794" w:rsidP="00370794">
      <w:pPr>
        <w:adjustRightInd w:val="0"/>
        <w:snapToGrid w:val="0"/>
      </w:pPr>
      <w:r>
        <w:t xml:space="preserve">case 3:a++; b++; </w:t>
      </w:r>
    </w:p>
    <w:p w:rsidR="00370794" w:rsidRDefault="00370794" w:rsidP="00370794">
      <w:pPr>
        <w:adjustRightInd w:val="0"/>
        <w:snapToGrid w:val="0"/>
      </w:pPr>
      <w:r>
        <w:t xml:space="preserve">} </w:t>
      </w:r>
    </w:p>
    <w:p w:rsidR="00370794" w:rsidRDefault="00370794" w:rsidP="00370794">
      <w:pPr>
        <w:adjustRightInd w:val="0"/>
        <w:snapToGrid w:val="0"/>
      </w:pPr>
      <w:r>
        <w:t xml:space="preserve">printf("a=%d,b=%d\n",a,b);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A)a=1,b=0           B)a=2,b=2           C)a=1,b=1            D)a=2,b=1</w:t>
      </w:r>
    </w:p>
    <w:p w:rsidR="00370794" w:rsidRDefault="00370794" w:rsidP="00370794">
      <w:pPr>
        <w:adjustRightInd w:val="0"/>
        <w:snapToGrid w:val="0"/>
      </w:pPr>
      <w:r>
        <w:rPr>
          <w:rFonts w:hint="eastAsia"/>
        </w:rPr>
        <w:t>（</w:t>
      </w:r>
      <w:r>
        <w:t>21</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x=8; </w:t>
      </w:r>
    </w:p>
    <w:p w:rsidR="00370794" w:rsidRDefault="00370794" w:rsidP="00370794">
      <w:pPr>
        <w:adjustRightInd w:val="0"/>
        <w:snapToGrid w:val="0"/>
      </w:pPr>
      <w:r>
        <w:t xml:space="preserve">for(  ;  x&gt;0;  x--) </w:t>
      </w:r>
    </w:p>
    <w:p w:rsidR="00370794" w:rsidRDefault="00370794" w:rsidP="00370794">
      <w:pPr>
        <w:adjustRightInd w:val="0"/>
        <w:snapToGrid w:val="0"/>
      </w:pPr>
      <w:r>
        <w:t xml:space="preserve">{  if(x%3)  {printf("%d,",x--);  continue;} </w:t>
      </w:r>
    </w:p>
    <w:p w:rsidR="00370794" w:rsidRDefault="00370794" w:rsidP="00370794">
      <w:pPr>
        <w:adjustRightInd w:val="0"/>
        <w:snapToGrid w:val="0"/>
      </w:pPr>
      <w:r>
        <w:t xml:space="preserve">printf("%d,",--x); </w:t>
      </w:r>
    </w:p>
    <w:p w:rsidR="00370794" w:rsidRDefault="00370794" w:rsidP="00370794">
      <w:pPr>
        <w:adjustRightInd w:val="0"/>
        <w:snapToGrid w:val="0"/>
      </w:pPr>
      <w:r>
        <w:t xml:space="preserve">}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A)7,4,2,         B)8,7,5,2,          C)9,7,6,4,          D)8,5,4,2,</w:t>
      </w:r>
    </w:p>
    <w:p w:rsidR="00370794" w:rsidRDefault="00370794" w:rsidP="00370794">
      <w:pPr>
        <w:adjustRightInd w:val="0"/>
        <w:snapToGrid w:val="0"/>
      </w:pPr>
      <w:r>
        <w:rPr>
          <w:rFonts w:hint="eastAsia"/>
        </w:rPr>
        <w:t>（</w:t>
      </w:r>
      <w:r>
        <w:t>22</w:t>
      </w:r>
      <w:r>
        <w:rPr>
          <w:rFonts w:hint="eastAsia"/>
        </w:rPr>
        <w:t>）以下不构成无限循环的语句或语句组是</w:t>
      </w:r>
      <w:r>
        <w:t xml:space="preserve"> </w:t>
      </w:r>
    </w:p>
    <w:p w:rsidR="00370794" w:rsidRDefault="00370794" w:rsidP="00370794">
      <w:pPr>
        <w:adjustRightInd w:val="0"/>
        <w:snapToGrid w:val="0"/>
      </w:pPr>
      <w:r>
        <w:t xml:space="preserve">    A) n=0;   do{++n;}while(n&lt;=0);B) n=0; while(1){n++;} </w:t>
      </w:r>
    </w:p>
    <w:p w:rsidR="00370794" w:rsidRDefault="00370794" w:rsidP="00370794">
      <w:pPr>
        <w:adjustRightInd w:val="0"/>
        <w:snapToGrid w:val="0"/>
      </w:pPr>
      <w:r>
        <w:t xml:space="preserve">    C) n=10;   while(n);{n--;}  D) for(n=0,i=1;  ;i++)n+=i;</w:t>
      </w:r>
    </w:p>
    <w:p w:rsidR="00370794" w:rsidRDefault="00370794" w:rsidP="00370794">
      <w:pPr>
        <w:adjustRightInd w:val="0"/>
        <w:snapToGrid w:val="0"/>
      </w:pPr>
      <w:r>
        <w:rPr>
          <w:rFonts w:hint="eastAsia"/>
        </w:rPr>
        <w:t>（</w:t>
      </w:r>
      <w:r>
        <w:t>23</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 ]={1,2,3,4},y,*p=&amp;a[3]; </w:t>
      </w:r>
    </w:p>
    <w:p w:rsidR="00370794" w:rsidRDefault="00370794" w:rsidP="00370794">
      <w:pPr>
        <w:adjustRightInd w:val="0"/>
        <w:snapToGrid w:val="0"/>
      </w:pPr>
      <w:r>
        <w:t xml:space="preserve">--P;    y=*p;printf("y=%d\n",y);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A)y=0          B)y=1          C)y=2          D)y=3</w:t>
      </w:r>
    </w:p>
    <w:p w:rsidR="00370794" w:rsidRDefault="00370794" w:rsidP="00370794">
      <w:pPr>
        <w:adjustRightInd w:val="0"/>
        <w:snapToGrid w:val="0"/>
      </w:pPr>
      <w:r>
        <w:rPr>
          <w:rFonts w:hint="eastAsia"/>
        </w:rPr>
        <w:t>（</w:t>
      </w:r>
      <w:r>
        <w:t>24</w:t>
      </w:r>
      <w:r>
        <w:rPr>
          <w:rFonts w:hint="eastAsia"/>
        </w:rPr>
        <w:t>）以下错误的定义语句是</w:t>
      </w:r>
      <w:r>
        <w:t xml:space="preserve"> </w:t>
      </w:r>
    </w:p>
    <w:p w:rsidR="00370794" w:rsidRDefault="00370794" w:rsidP="00370794">
      <w:pPr>
        <w:adjustRightInd w:val="0"/>
        <w:snapToGrid w:val="0"/>
      </w:pPr>
      <w:r>
        <w:t xml:space="preserve">    A)int  x[][3]={{0},{1},{1,2,3}};    B)int  x[4][3]={{1,2,3},{1,2,3},{1,2,3},{1,2,3}}; </w:t>
      </w:r>
    </w:p>
    <w:p w:rsidR="00370794" w:rsidRDefault="00370794" w:rsidP="00370794">
      <w:pPr>
        <w:adjustRightInd w:val="0"/>
        <w:snapToGrid w:val="0"/>
      </w:pPr>
      <w:r>
        <w:t xml:space="preserve">    C)int  x[4][]={{1,2,3},{1,2,3},{1,2,3},{1,2,3}};     D)int  x[][3]={1,2,3,4};</w:t>
      </w:r>
    </w:p>
    <w:p w:rsidR="00370794" w:rsidRDefault="00370794" w:rsidP="00370794">
      <w:pPr>
        <w:adjustRightInd w:val="0"/>
        <w:snapToGrid w:val="0"/>
      </w:pPr>
      <w:r>
        <w:rPr>
          <w:rFonts w:hint="eastAsia"/>
        </w:rPr>
        <w:t>（</w:t>
      </w:r>
      <w:r>
        <w:t>25</w:t>
      </w:r>
      <w:r>
        <w:rPr>
          <w:rFonts w:hint="eastAsia"/>
        </w:rPr>
        <w:t>）设有如下程序段</w:t>
      </w:r>
      <w:r>
        <w:t xml:space="preserve"> </w:t>
      </w:r>
    </w:p>
    <w:p w:rsidR="00370794" w:rsidRDefault="00370794" w:rsidP="00370794">
      <w:pPr>
        <w:adjustRightInd w:val="0"/>
        <w:snapToGrid w:val="0"/>
      </w:pPr>
      <w:r>
        <w:t xml:space="preserve">  char  s[20]="Beijing",*p; </w:t>
      </w:r>
    </w:p>
    <w:p w:rsidR="00370794" w:rsidRDefault="00370794" w:rsidP="00370794">
      <w:pPr>
        <w:adjustRightInd w:val="0"/>
        <w:snapToGrid w:val="0"/>
      </w:pPr>
      <w:r>
        <w:t xml:space="preserve">  p=s; </w:t>
      </w:r>
    </w:p>
    <w:p w:rsidR="00370794" w:rsidRDefault="00370794" w:rsidP="00370794">
      <w:pPr>
        <w:adjustRightInd w:val="0"/>
        <w:snapToGrid w:val="0"/>
      </w:pPr>
      <w:r>
        <w:rPr>
          <w:rFonts w:hint="eastAsia"/>
        </w:rPr>
        <w:t>则执行</w:t>
      </w:r>
      <w:r>
        <w:t>p=s;</w:t>
      </w:r>
      <w:r>
        <w:rPr>
          <w:rFonts w:hint="eastAsia"/>
        </w:rPr>
        <w:t>语句后</w:t>
      </w:r>
      <w:r>
        <w:t>,</w:t>
      </w:r>
      <w:r>
        <w:rPr>
          <w:rFonts w:hint="eastAsia"/>
        </w:rPr>
        <w:t>以下叙述正确的是</w:t>
      </w:r>
      <w:r>
        <w:t xml:space="preserve"> </w:t>
      </w:r>
    </w:p>
    <w:p w:rsidR="00370794" w:rsidRDefault="00370794" w:rsidP="00370794">
      <w:pPr>
        <w:adjustRightInd w:val="0"/>
        <w:snapToGrid w:val="0"/>
      </w:pPr>
      <w:r>
        <w:t xml:space="preserve">    A)</w:t>
      </w:r>
      <w:r>
        <w:rPr>
          <w:rFonts w:hint="eastAsia"/>
        </w:rPr>
        <w:t>可以用</w:t>
      </w:r>
      <w:r>
        <w:t>*p</w:t>
      </w:r>
      <w:r>
        <w:rPr>
          <w:rFonts w:hint="eastAsia"/>
        </w:rPr>
        <w:t>表示</w:t>
      </w:r>
      <w:r>
        <w:t>s[0]          B)s</w:t>
      </w:r>
      <w:r>
        <w:rPr>
          <w:rFonts w:hint="eastAsia"/>
        </w:rPr>
        <w:t>数组中元素的个数和</w:t>
      </w:r>
      <w:r>
        <w:t>p</w:t>
      </w:r>
      <w:r>
        <w:rPr>
          <w:rFonts w:hint="eastAsia"/>
        </w:rPr>
        <w:t>所指字符串长度相等</w:t>
      </w:r>
      <w:r>
        <w:t xml:space="preserve"> </w:t>
      </w:r>
    </w:p>
    <w:p w:rsidR="00370794" w:rsidRDefault="00370794" w:rsidP="00370794">
      <w:pPr>
        <w:adjustRightInd w:val="0"/>
        <w:snapToGrid w:val="0"/>
      </w:pPr>
      <w:r>
        <w:t xml:space="preserve">    C)s</w:t>
      </w:r>
      <w:r>
        <w:rPr>
          <w:rFonts w:hint="eastAsia"/>
        </w:rPr>
        <w:t>和</w:t>
      </w:r>
      <w:r>
        <w:t>p</w:t>
      </w:r>
      <w:r>
        <w:rPr>
          <w:rFonts w:hint="eastAsia"/>
        </w:rPr>
        <w:t>都是指针变量</w:t>
      </w:r>
      <w:r>
        <w:t xml:space="preserve">          D)</w:t>
      </w:r>
      <w:r>
        <w:rPr>
          <w:rFonts w:hint="eastAsia"/>
        </w:rPr>
        <w:t>数组</w:t>
      </w:r>
      <w:r>
        <w:t>s</w:t>
      </w:r>
      <w:r>
        <w:rPr>
          <w:rFonts w:hint="eastAsia"/>
        </w:rPr>
        <w:t>中的内容和指针变量</w:t>
      </w:r>
      <w:r>
        <w:t>p</w:t>
      </w:r>
      <w:r>
        <w:rPr>
          <w:rFonts w:hint="eastAsia"/>
        </w:rPr>
        <w:t>中的内容相同</w:t>
      </w:r>
    </w:p>
    <w:p w:rsidR="00370794" w:rsidRDefault="00370794" w:rsidP="00370794">
      <w:pPr>
        <w:adjustRightInd w:val="0"/>
        <w:snapToGrid w:val="0"/>
      </w:pPr>
      <w:r>
        <w:rPr>
          <w:rFonts w:hint="eastAsia"/>
        </w:rPr>
        <w:t>（</w:t>
      </w:r>
      <w:r>
        <w:t>26</w:t>
      </w:r>
      <w:r>
        <w:rPr>
          <w:rFonts w:hint="eastAsia"/>
        </w:rPr>
        <w:t>）若有定义</w:t>
      </w:r>
      <w:r>
        <w:t>:int  a[2][3];,</w:t>
      </w:r>
      <w:r>
        <w:rPr>
          <w:rFonts w:hint="eastAsia"/>
        </w:rPr>
        <w:t>以下选项中对</w:t>
      </w:r>
      <w:r>
        <w:t>a</w:t>
      </w:r>
      <w:r>
        <w:rPr>
          <w:rFonts w:hint="eastAsia"/>
        </w:rPr>
        <w:t>数组元素正确引用的是</w:t>
      </w:r>
      <w:r>
        <w:t xml:space="preserve"> </w:t>
      </w:r>
    </w:p>
    <w:p w:rsidR="00370794" w:rsidRDefault="00370794" w:rsidP="00370794">
      <w:pPr>
        <w:adjustRightInd w:val="0"/>
        <w:snapToGrid w:val="0"/>
      </w:pPr>
      <w:r>
        <w:t xml:space="preserve">    A)a[2][!1]          B)a[2][3]          C)a[0][3]          D)a[1&gt;2][!1]</w:t>
      </w:r>
    </w:p>
    <w:p w:rsidR="00370794" w:rsidRDefault="00370794" w:rsidP="00370794">
      <w:pPr>
        <w:adjustRightInd w:val="0"/>
        <w:snapToGrid w:val="0"/>
      </w:pPr>
      <w:r>
        <w:rPr>
          <w:rFonts w:hint="eastAsia"/>
        </w:rPr>
        <w:t>（</w:t>
      </w:r>
      <w:r>
        <w:t>27</w:t>
      </w:r>
      <w:r>
        <w:rPr>
          <w:rFonts w:hint="eastAsia"/>
        </w:rPr>
        <w:t>）有定义语句</w:t>
      </w:r>
      <w:r>
        <w:t>:char  s[10];,</w:t>
      </w:r>
      <w:r>
        <w:rPr>
          <w:rFonts w:hint="eastAsia"/>
        </w:rPr>
        <w:t>若要从终端给</w:t>
      </w:r>
      <w:r>
        <w:t>s</w:t>
      </w:r>
      <w:r>
        <w:rPr>
          <w:rFonts w:hint="eastAsia"/>
        </w:rPr>
        <w:t>输入</w:t>
      </w:r>
      <w:r>
        <w:t>5</w:t>
      </w:r>
      <w:r>
        <w:rPr>
          <w:rFonts w:hint="eastAsia"/>
        </w:rPr>
        <w:t>个字符</w:t>
      </w:r>
      <w:r>
        <w:t>,</w:t>
      </w:r>
      <w:r>
        <w:rPr>
          <w:rFonts w:hint="eastAsia"/>
        </w:rPr>
        <w:t>错误的输入语句是</w:t>
      </w:r>
      <w:r>
        <w:t xml:space="preserve"> </w:t>
      </w:r>
    </w:p>
    <w:p w:rsidR="00370794" w:rsidRDefault="00370794" w:rsidP="00370794">
      <w:pPr>
        <w:adjustRightInd w:val="0"/>
        <w:snapToGrid w:val="0"/>
      </w:pPr>
      <w:r>
        <w:t xml:space="preserve">    A)gets(&amp;s[0]);         B)scanf("%s",s+1);          C)gets(s);          D)scanf("%s",s[1]); </w:t>
      </w:r>
    </w:p>
    <w:p w:rsidR="00370794" w:rsidRDefault="00370794" w:rsidP="00370794">
      <w:pPr>
        <w:adjustRightInd w:val="0"/>
        <w:snapToGrid w:val="0"/>
      </w:pPr>
      <w:r>
        <w:rPr>
          <w:rFonts w:hint="eastAsia"/>
        </w:rPr>
        <w:lastRenderedPageBreak/>
        <w:t>（</w:t>
      </w:r>
      <w:r>
        <w:t>28</w:t>
      </w:r>
      <w:r>
        <w:rPr>
          <w:rFonts w:hint="eastAsia"/>
        </w:rPr>
        <w:t>）以下叙述中错误的是</w:t>
      </w:r>
      <w:r>
        <w:t xml:space="preserve"> </w:t>
      </w:r>
    </w:p>
    <w:p w:rsidR="00370794" w:rsidRDefault="00370794" w:rsidP="00370794">
      <w:pPr>
        <w:adjustRightInd w:val="0"/>
        <w:snapToGrid w:val="0"/>
      </w:pPr>
      <w:r>
        <w:t xml:space="preserve">    A)</w:t>
      </w:r>
      <w:r>
        <w:rPr>
          <w:rFonts w:hint="eastAsia"/>
        </w:rPr>
        <w:t>在程序中凡是以</w:t>
      </w:r>
      <w:r>
        <w:t>"#"</w:t>
      </w:r>
      <w:r>
        <w:rPr>
          <w:rFonts w:hint="eastAsia"/>
        </w:rPr>
        <w:t>开始的语句行都是预处理命令行</w:t>
      </w:r>
      <w:r>
        <w:t xml:space="preserve">     B)</w:t>
      </w:r>
      <w:r>
        <w:rPr>
          <w:rFonts w:hint="eastAsia"/>
        </w:rPr>
        <w:t>预处理命令行的最后不能以分号表示结束</w:t>
      </w:r>
      <w:r>
        <w:t xml:space="preserve">     C)#define MAX</w:t>
      </w:r>
      <w:r>
        <w:rPr>
          <w:rFonts w:hint="eastAsia"/>
        </w:rPr>
        <w:t>是合法的宏定义命令行</w:t>
      </w:r>
      <w:r>
        <w:t xml:space="preserve">     D)C</w:t>
      </w:r>
      <w:r>
        <w:rPr>
          <w:rFonts w:hint="eastAsia"/>
        </w:rPr>
        <w:t>程序对预处理命令行的处理是在程序执行的过程中进行的</w:t>
      </w:r>
    </w:p>
    <w:p w:rsidR="00370794" w:rsidRDefault="00370794" w:rsidP="00370794">
      <w:pPr>
        <w:adjustRightInd w:val="0"/>
        <w:snapToGrid w:val="0"/>
      </w:pPr>
      <w:r>
        <w:rPr>
          <w:rFonts w:hint="eastAsia"/>
        </w:rPr>
        <w:t>（</w:t>
      </w:r>
      <w:r>
        <w:t>29</w:t>
      </w:r>
      <w:r>
        <w:rPr>
          <w:rFonts w:hint="eastAsia"/>
        </w:rPr>
        <w:t>）以下结构体类型说明和变量定义中正确的是</w:t>
      </w:r>
      <w:r>
        <w:t xml:space="preserve"> </w:t>
      </w:r>
    </w:p>
    <w:p w:rsidR="00370794" w:rsidRDefault="00370794" w:rsidP="00370794">
      <w:pPr>
        <w:adjustRightInd w:val="0"/>
        <w:snapToGrid w:val="0"/>
      </w:pPr>
      <w:r>
        <w:t xml:space="preserve">    A)tupedef strct</w:t>
      </w:r>
    </w:p>
    <w:p w:rsidR="00370794" w:rsidRDefault="00370794" w:rsidP="00370794">
      <w:pPr>
        <w:adjustRightInd w:val="0"/>
        <w:snapToGrid w:val="0"/>
      </w:pPr>
      <w:r>
        <w:t xml:space="preserve">      {int n; char c;}REC;</w:t>
      </w:r>
    </w:p>
    <w:p w:rsidR="00370794" w:rsidRDefault="00370794" w:rsidP="00370794">
      <w:pPr>
        <w:adjustRightInd w:val="0"/>
        <w:snapToGrid w:val="0"/>
      </w:pPr>
      <w:r>
        <w:t xml:space="preserve">      REC t1,t2;</w:t>
      </w:r>
    </w:p>
    <w:p w:rsidR="00370794" w:rsidRDefault="00370794" w:rsidP="00370794">
      <w:pPr>
        <w:adjustRightInd w:val="0"/>
        <w:snapToGrid w:val="0"/>
      </w:pPr>
      <w:r>
        <w:t xml:space="preserve">    B)tupedef strct</w:t>
      </w:r>
    </w:p>
    <w:p w:rsidR="00370794" w:rsidRDefault="00370794" w:rsidP="00370794">
      <w:pPr>
        <w:adjustRightInd w:val="0"/>
        <w:snapToGrid w:val="0"/>
      </w:pPr>
      <w:r>
        <w:t xml:space="preserve">      {int n; char c;};</w:t>
      </w:r>
    </w:p>
    <w:p w:rsidR="00370794" w:rsidRDefault="00370794" w:rsidP="00370794">
      <w:pPr>
        <w:adjustRightInd w:val="0"/>
        <w:snapToGrid w:val="0"/>
      </w:pPr>
      <w:r>
        <w:t xml:space="preserve">      REC t1,t2;</w:t>
      </w:r>
    </w:p>
    <w:p w:rsidR="00370794" w:rsidRDefault="00370794" w:rsidP="00370794">
      <w:pPr>
        <w:adjustRightInd w:val="0"/>
        <w:snapToGrid w:val="0"/>
      </w:pPr>
      <w:r>
        <w:t xml:space="preserve">    C)tupedef strct REC;</w:t>
      </w:r>
    </w:p>
    <w:p w:rsidR="00370794" w:rsidRDefault="00370794" w:rsidP="00370794">
      <w:pPr>
        <w:adjustRightInd w:val="0"/>
        <w:snapToGrid w:val="0"/>
      </w:pPr>
      <w:r>
        <w:t xml:space="preserve">      {int n=0; char c='A';}t1,t2;</w:t>
      </w:r>
    </w:p>
    <w:p w:rsidR="00370794" w:rsidRDefault="00370794" w:rsidP="00370794">
      <w:pPr>
        <w:adjustRightInd w:val="0"/>
        <w:snapToGrid w:val="0"/>
      </w:pPr>
      <w:r>
        <w:t xml:space="preserve">    D)strct</w:t>
      </w:r>
    </w:p>
    <w:p w:rsidR="00370794" w:rsidRDefault="00370794" w:rsidP="00370794">
      <w:pPr>
        <w:adjustRightInd w:val="0"/>
        <w:snapToGrid w:val="0"/>
      </w:pPr>
      <w:r>
        <w:t xml:space="preserve">      {int n; char c;}REC;</w:t>
      </w:r>
    </w:p>
    <w:p w:rsidR="00370794" w:rsidRDefault="00370794" w:rsidP="00370794">
      <w:pPr>
        <w:adjustRightInd w:val="0"/>
        <w:snapToGrid w:val="0"/>
      </w:pPr>
      <w:r>
        <w:t xml:space="preserve">      REC t1,t2;</w:t>
      </w:r>
    </w:p>
    <w:p w:rsidR="00370794" w:rsidRDefault="00370794" w:rsidP="00370794">
      <w:pPr>
        <w:adjustRightInd w:val="0"/>
        <w:snapToGrid w:val="0"/>
      </w:pPr>
      <w:r>
        <w:rPr>
          <w:rFonts w:hint="eastAsia"/>
        </w:rPr>
        <w:t>（</w:t>
      </w:r>
      <w:r>
        <w:t>30</w:t>
      </w:r>
      <w:r>
        <w:rPr>
          <w:rFonts w:hint="eastAsia"/>
        </w:rPr>
        <w:t>）以下叙述中错误的是</w:t>
      </w:r>
      <w:r>
        <w:t xml:space="preserve"> </w:t>
      </w:r>
    </w:p>
    <w:p w:rsidR="00370794" w:rsidRDefault="00370794" w:rsidP="00370794">
      <w:pPr>
        <w:adjustRightInd w:val="0"/>
        <w:snapToGrid w:val="0"/>
      </w:pPr>
      <w:r>
        <w:t xml:space="preserve">    A)gets</w:t>
      </w:r>
      <w:r>
        <w:rPr>
          <w:rFonts w:hint="eastAsia"/>
        </w:rPr>
        <w:t>函数用于从终端读入字符串</w:t>
      </w:r>
      <w:r>
        <w:t xml:space="preserve">     B)getchar</w:t>
      </w:r>
      <w:r>
        <w:rPr>
          <w:rFonts w:hint="eastAsia"/>
        </w:rPr>
        <w:t>函数用于从磁盘文件读入字符</w:t>
      </w:r>
      <w:r>
        <w:t xml:space="preserve"> </w:t>
      </w:r>
    </w:p>
    <w:p w:rsidR="00370794" w:rsidRDefault="00370794" w:rsidP="00370794">
      <w:pPr>
        <w:adjustRightInd w:val="0"/>
        <w:snapToGrid w:val="0"/>
      </w:pPr>
      <w:r>
        <w:t xml:space="preserve">    C)fputs</w:t>
      </w:r>
      <w:r>
        <w:rPr>
          <w:rFonts w:hint="eastAsia"/>
        </w:rPr>
        <w:t>函数用于把字符串输出到文件</w:t>
      </w:r>
      <w:r>
        <w:t xml:space="preserve">     D)fwrite</w:t>
      </w:r>
      <w:r>
        <w:rPr>
          <w:rFonts w:hint="eastAsia"/>
        </w:rPr>
        <w:t>函数用于以二进制形式输出数据到文件</w:t>
      </w:r>
    </w:p>
    <w:p w:rsidR="00370794" w:rsidRDefault="00370794" w:rsidP="00370794">
      <w:pPr>
        <w:adjustRightInd w:val="0"/>
        <w:snapToGrid w:val="0"/>
      </w:pPr>
      <w:r>
        <w:rPr>
          <w:rFonts w:hint="eastAsia"/>
        </w:rPr>
        <w:t>（</w:t>
      </w:r>
      <w:r>
        <w:t>31</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s[12]={1,2,3,4,4,3,2,1,1,1,2,3},c[5]={0},i; </w:t>
      </w:r>
    </w:p>
    <w:p w:rsidR="00370794" w:rsidRDefault="00370794" w:rsidP="00370794">
      <w:pPr>
        <w:adjustRightInd w:val="0"/>
        <w:snapToGrid w:val="0"/>
      </w:pPr>
      <w:r>
        <w:t xml:space="preserve">for(i=0;i&lt;12;i++)  c[s[i]]++; </w:t>
      </w:r>
    </w:p>
    <w:p w:rsidR="00370794" w:rsidRDefault="00370794" w:rsidP="00370794">
      <w:pPr>
        <w:adjustRightInd w:val="0"/>
        <w:snapToGrid w:val="0"/>
      </w:pPr>
      <w:r>
        <w:t xml:space="preserve">for(i=1;i&lt;5;i++)  printf("%d",c[i]); </w:t>
      </w:r>
    </w:p>
    <w:p w:rsidR="00370794" w:rsidRDefault="00370794" w:rsidP="00370794">
      <w:pPr>
        <w:adjustRightInd w:val="0"/>
        <w:snapToGrid w:val="0"/>
      </w:pPr>
      <w:r>
        <w:t xml:space="preserve">printf("\n");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A)1 2 3 4          B)2 3 4 4          C)4 3 3 2          D)1 1 2 3</w:t>
      </w:r>
    </w:p>
    <w:p w:rsidR="00370794" w:rsidRDefault="00370794" w:rsidP="00370794">
      <w:pPr>
        <w:adjustRightInd w:val="0"/>
        <w:snapToGrid w:val="0"/>
      </w:pPr>
      <w:r>
        <w:rPr>
          <w:rFonts w:hint="eastAsia"/>
        </w:rPr>
        <w:t>（</w:t>
      </w:r>
      <w:r>
        <w:t>32</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void  fun(int  *s,int  n1,int  n2) </w:t>
      </w:r>
    </w:p>
    <w:p w:rsidR="00370794" w:rsidRDefault="00370794" w:rsidP="00370794">
      <w:pPr>
        <w:adjustRightInd w:val="0"/>
        <w:snapToGrid w:val="0"/>
      </w:pPr>
      <w:r>
        <w:t xml:space="preserve">{  int  i,j,t; </w:t>
      </w:r>
    </w:p>
    <w:p w:rsidR="00370794" w:rsidRDefault="00370794" w:rsidP="00370794">
      <w:pPr>
        <w:adjustRightInd w:val="0"/>
        <w:snapToGrid w:val="0"/>
      </w:pPr>
      <w:r>
        <w:t xml:space="preserve">i=n1;  j=n2; </w:t>
      </w:r>
    </w:p>
    <w:p w:rsidR="00370794" w:rsidRDefault="00370794" w:rsidP="00370794">
      <w:pPr>
        <w:adjustRightInd w:val="0"/>
        <w:snapToGrid w:val="0"/>
      </w:pPr>
      <w:r>
        <w:t xml:space="preserve">while(i&lt;j)  {t=s[i];s[i]=s[j];s[j]=t;i++;j--;}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a[10]={1,2,3,4,5,6,7,8,9,0},k; </w:t>
      </w:r>
    </w:p>
    <w:p w:rsidR="00370794" w:rsidRDefault="00370794" w:rsidP="00370794">
      <w:pPr>
        <w:adjustRightInd w:val="0"/>
        <w:snapToGrid w:val="0"/>
      </w:pPr>
      <w:r>
        <w:t xml:space="preserve">fun(a,0,3);  fun(a,4,9);  fun(a,0,9); </w:t>
      </w:r>
    </w:p>
    <w:p w:rsidR="00370794" w:rsidRDefault="00370794" w:rsidP="00370794">
      <w:pPr>
        <w:adjustRightInd w:val="0"/>
        <w:snapToGrid w:val="0"/>
      </w:pPr>
      <w:r>
        <w:t xml:space="preserve">for(k=0;k&lt;l0;k++)printf("%d",a[k]);    printf("\n");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A)0987654321          B)4321098765          C)5678901234          D)0987651234</w:t>
      </w:r>
    </w:p>
    <w:p w:rsidR="00370794" w:rsidRDefault="00370794" w:rsidP="00370794">
      <w:pPr>
        <w:adjustRightInd w:val="0"/>
        <w:snapToGrid w:val="0"/>
      </w:pPr>
      <w:r>
        <w:rPr>
          <w:rFonts w:hint="eastAsia"/>
        </w:rPr>
        <w:t>（</w:t>
      </w:r>
      <w:r>
        <w:t>33</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#include  &lt;string.h&gt; </w:t>
      </w:r>
    </w:p>
    <w:p w:rsidR="00370794" w:rsidRDefault="00370794" w:rsidP="00370794">
      <w:pPr>
        <w:adjustRightInd w:val="0"/>
        <w:snapToGrid w:val="0"/>
      </w:pPr>
      <w:r>
        <w:t xml:space="preserve">void  fun(char  *s[],int  n) </w:t>
      </w:r>
    </w:p>
    <w:p w:rsidR="00370794" w:rsidRDefault="00370794" w:rsidP="00370794">
      <w:pPr>
        <w:adjustRightInd w:val="0"/>
        <w:snapToGrid w:val="0"/>
      </w:pPr>
      <w:r>
        <w:t xml:space="preserve">{  char  *t;        int  i,j; </w:t>
      </w:r>
    </w:p>
    <w:p w:rsidR="00370794" w:rsidRDefault="00370794" w:rsidP="00370794">
      <w:pPr>
        <w:adjustRightInd w:val="0"/>
        <w:snapToGrid w:val="0"/>
      </w:pPr>
      <w:r>
        <w:t xml:space="preserve">for(i=0;i&lt;n-1;i++) </w:t>
      </w:r>
    </w:p>
    <w:p w:rsidR="00370794" w:rsidRDefault="00370794" w:rsidP="00370794">
      <w:pPr>
        <w:adjustRightInd w:val="0"/>
        <w:snapToGrid w:val="0"/>
      </w:pPr>
      <w:r>
        <w:t xml:space="preserve">for(j=i+1;j&lt;n;j++) </w:t>
      </w:r>
    </w:p>
    <w:p w:rsidR="00370794" w:rsidRDefault="00370794" w:rsidP="00370794">
      <w:pPr>
        <w:adjustRightInd w:val="0"/>
        <w:snapToGrid w:val="0"/>
      </w:pPr>
      <w:r>
        <w:t xml:space="preserve">      if(strlen(s[i])&gt;strlen(s[j]))  {t=s[i];s[i]:s[j];s[j]=t;}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char  *ss[]={"bcc","bbcc","xy","aaaacc","aabcc"}; </w:t>
      </w:r>
    </w:p>
    <w:p w:rsidR="00370794" w:rsidRDefault="00370794" w:rsidP="00370794">
      <w:pPr>
        <w:adjustRightInd w:val="0"/>
        <w:snapToGrid w:val="0"/>
      </w:pPr>
      <w:r>
        <w:lastRenderedPageBreak/>
        <w:t xml:space="preserve">fun(ss,5);      printf("%s,%s\n",ss[0],ss[4]);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A)xy,aaaacc            B)aaaacc,xy            C)bcc,aabcc            D)aabcc,bcc</w:t>
      </w:r>
    </w:p>
    <w:p w:rsidR="00370794" w:rsidRDefault="00370794" w:rsidP="00370794">
      <w:pPr>
        <w:adjustRightInd w:val="0"/>
        <w:snapToGrid w:val="0"/>
      </w:pPr>
      <w:r>
        <w:rPr>
          <w:rFonts w:hint="eastAsia"/>
        </w:rPr>
        <w:t>（</w:t>
      </w:r>
      <w:r>
        <w:t>34</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int f(int  x) </w:t>
      </w:r>
    </w:p>
    <w:p w:rsidR="00370794" w:rsidRDefault="00370794" w:rsidP="00370794">
      <w:pPr>
        <w:adjustRightInd w:val="0"/>
        <w:snapToGrid w:val="0"/>
      </w:pPr>
      <w:r>
        <w:t xml:space="preserve">{  int  y; </w:t>
      </w:r>
    </w:p>
    <w:p w:rsidR="00370794" w:rsidRDefault="00370794" w:rsidP="00370794">
      <w:pPr>
        <w:adjustRightInd w:val="0"/>
        <w:snapToGrid w:val="0"/>
      </w:pPr>
      <w:r>
        <w:t xml:space="preserve">if(x==0||x==1)  return(3); </w:t>
      </w:r>
    </w:p>
    <w:p w:rsidR="00370794" w:rsidRDefault="00370794" w:rsidP="00370794">
      <w:pPr>
        <w:adjustRightInd w:val="0"/>
        <w:snapToGrid w:val="0"/>
      </w:pPr>
      <w:r>
        <w:t xml:space="preserve">y=x*x-f(x-2); </w:t>
      </w:r>
    </w:p>
    <w:p w:rsidR="00370794" w:rsidRDefault="00370794" w:rsidP="00370794">
      <w:pPr>
        <w:adjustRightInd w:val="0"/>
        <w:snapToGrid w:val="0"/>
      </w:pPr>
      <w:r>
        <w:t xml:space="preserve">return  y;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z; </w:t>
      </w:r>
    </w:p>
    <w:p w:rsidR="00370794" w:rsidRDefault="00370794" w:rsidP="00370794">
      <w:pPr>
        <w:adjustRightInd w:val="0"/>
        <w:snapToGrid w:val="0"/>
      </w:pPr>
      <w:r>
        <w:t xml:space="preserve">z=f(3);      printf("%d\n",z);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A)0          B)9          C)6          D)8</w:t>
      </w:r>
    </w:p>
    <w:p w:rsidR="00370794" w:rsidRDefault="00370794" w:rsidP="00370794">
      <w:pPr>
        <w:adjustRightInd w:val="0"/>
        <w:snapToGrid w:val="0"/>
      </w:pPr>
      <w:r>
        <w:rPr>
          <w:rFonts w:hint="eastAsia"/>
        </w:rPr>
        <w:t>（</w:t>
      </w:r>
      <w:r>
        <w:t>35</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void  fun(char  *a,char*b) </w:t>
      </w:r>
    </w:p>
    <w:p w:rsidR="00370794" w:rsidRDefault="00370794" w:rsidP="00370794">
      <w:pPr>
        <w:adjustRightInd w:val="0"/>
        <w:snapToGrid w:val="0"/>
      </w:pPr>
      <w:r>
        <w:t xml:space="preserve">{  while(*a==′*′)a++; </w:t>
      </w:r>
    </w:p>
    <w:p w:rsidR="00370794" w:rsidRDefault="00370794" w:rsidP="00370794">
      <w:pPr>
        <w:adjustRightInd w:val="0"/>
        <w:snapToGrid w:val="0"/>
      </w:pPr>
      <w:r>
        <w:t xml:space="preserve">while(*b=*a){b++;a++;}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char  *s="*****a*b****",t[80]; </w:t>
      </w:r>
    </w:p>
    <w:p w:rsidR="00370794" w:rsidRDefault="00370794" w:rsidP="00370794">
      <w:pPr>
        <w:adjustRightInd w:val="0"/>
        <w:snapToGrid w:val="0"/>
      </w:pPr>
      <w:r>
        <w:t xml:space="preserve">fun(s,t);  puts(t);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A)*****a*b         B)a*b          C)a*b****          D)ab</w:t>
      </w:r>
    </w:p>
    <w:p w:rsidR="00370794" w:rsidRDefault="00370794" w:rsidP="00370794">
      <w:pPr>
        <w:adjustRightInd w:val="0"/>
        <w:snapToGrid w:val="0"/>
      </w:pPr>
      <w:r>
        <w:rPr>
          <w:rFonts w:hint="eastAsia"/>
        </w:rPr>
        <w:t>（</w:t>
      </w:r>
      <w:r>
        <w:t>36</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#include  &lt;string.h&gt; </w:t>
      </w:r>
    </w:p>
    <w:p w:rsidR="00370794" w:rsidRDefault="00370794" w:rsidP="00370794">
      <w:pPr>
        <w:adjustRightInd w:val="0"/>
        <w:snapToGrid w:val="0"/>
      </w:pPr>
      <w:r>
        <w:t xml:space="preserve">typedef  struct{  char name[9];  char sex;  float score[2];  }STU; </w:t>
      </w:r>
    </w:p>
    <w:p w:rsidR="00370794" w:rsidRDefault="00370794" w:rsidP="00370794">
      <w:pPr>
        <w:adjustRightInd w:val="0"/>
        <w:snapToGrid w:val="0"/>
      </w:pPr>
      <w:r>
        <w:t xml:space="preserve">void  f(STU  a) </w:t>
      </w:r>
    </w:p>
    <w:p w:rsidR="00370794" w:rsidRDefault="00370794" w:rsidP="00370794">
      <w:pPr>
        <w:adjustRightInd w:val="0"/>
        <w:snapToGrid w:val="0"/>
      </w:pPr>
      <w:r>
        <w:t xml:space="preserve">{  STU  b={"Zhao",′m′,85.0,90.0};    int    i; </w:t>
      </w:r>
    </w:p>
    <w:p w:rsidR="00370794" w:rsidRDefault="00370794" w:rsidP="00370794">
      <w:pPr>
        <w:adjustRightInd w:val="0"/>
        <w:snapToGrid w:val="0"/>
      </w:pPr>
      <w:r>
        <w:t xml:space="preserve">strcpy(a.name,b.name); </w:t>
      </w:r>
    </w:p>
    <w:p w:rsidR="00370794" w:rsidRDefault="00370794" w:rsidP="00370794">
      <w:pPr>
        <w:adjustRightInd w:val="0"/>
        <w:snapToGrid w:val="0"/>
      </w:pPr>
      <w:r>
        <w:t xml:space="preserve">a.sex=b.sex; </w:t>
      </w:r>
    </w:p>
    <w:p w:rsidR="00370794" w:rsidRDefault="00370794" w:rsidP="00370794">
      <w:pPr>
        <w:adjustRightInd w:val="0"/>
        <w:snapToGrid w:val="0"/>
      </w:pPr>
      <w:r>
        <w:t xml:space="preserve">for(i=0;i&lt;2;i++)  a.score[i]=b.score[i];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STU  c={"Qian",′f′,95.0,92.0}; </w:t>
      </w:r>
    </w:p>
    <w:p w:rsidR="00370794" w:rsidRDefault="00370794" w:rsidP="00370794">
      <w:pPr>
        <w:adjustRightInd w:val="0"/>
        <w:snapToGrid w:val="0"/>
      </w:pPr>
      <w:r>
        <w:t>f(c);      printf("%s,%c,%2.0f,%2.0f\n"</w:t>
      </w:r>
      <w:r>
        <w:rPr>
          <w:rFonts w:hint="eastAsia"/>
        </w:rPr>
        <w:t>，</w:t>
      </w:r>
      <w:r>
        <w:t>c.name</w:t>
      </w:r>
      <w:r>
        <w:rPr>
          <w:rFonts w:hint="eastAsia"/>
        </w:rPr>
        <w:t>，</w:t>
      </w:r>
      <w:r>
        <w:t>c.sex</w:t>
      </w:r>
      <w:r>
        <w:rPr>
          <w:rFonts w:hint="eastAsia"/>
        </w:rPr>
        <w:t>，</w:t>
      </w:r>
      <w:r>
        <w:t>c.score</w:t>
      </w:r>
      <w:r>
        <w:rPr>
          <w:rFonts w:hint="eastAsia"/>
        </w:rPr>
        <w:t>［</w:t>
      </w:r>
      <w:r>
        <w:t>0</w:t>
      </w:r>
      <w:r>
        <w:rPr>
          <w:rFonts w:hint="eastAsia"/>
        </w:rPr>
        <w:t>］，</w:t>
      </w:r>
      <w:r>
        <w:t>c.score</w:t>
      </w:r>
      <w:r>
        <w:rPr>
          <w:rFonts w:hint="eastAsia"/>
        </w:rPr>
        <w:t>［</w:t>
      </w:r>
      <w:r>
        <w:t>1</w:t>
      </w:r>
      <w:r>
        <w:rPr>
          <w:rFonts w:hint="eastAsia"/>
        </w:rPr>
        <w:t>］</w:t>
      </w:r>
      <w:r>
        <w:t>)</w:t>
      </w:r>
      <w:r>
        <w:rPr>
          <w:rFonts w:hint="eastAsia"/>
        </w:rPr>
        <w:t>；</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A)Qian,f,95,92            B)Qian,m,85,90            C)Zhao,f,95,92            D)Zhao,m,85,90</w:t>
      </w:r>
    </w:p>
    <w:p w:rsidR="00370794" w:rsidRDefault="00370794" w:rsidP="00370794">
      <w:pPr>
        <w:adjustRightInd w:val="0"/>
        <w:snapToGrid w:val="0"/>
      </w:pPr>
      <w:r>
        <w:rPr>
          <w:rFonts w:hint="eastAsia"/>
        </w:rPr>
        <w:t>（</w:t>
      </w:r>
      <w:r>
        <w:t>37</w:t>
      </w:r>
      <w:r>
        <w:rPr>
          <w:rFonts w:hint="eastAsia"/>
        </w:rPr>
        <w:t>）有以下程序</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FILE  *fp;    int  a[10]={1,2,3},i,n; </w:t>
      </w:r>
    </w:p>
    <w:p w:rsidR="00370794" w:rsidRDefault="00370794" w:rsidP="00370794">
      <w:pPr>
        <w:adjustRightInd w:val="0"/>
        <w:snapToGrid w:val="0"/>
      </w:pPr>
      <w:r>
        <w:t xml:space="preserve">fp=fopen("d1.dat","w"); </w:t>
      </w:r>
    </w:p>
    <w:p w:rsidR="00370794" w:rsidRDefault="00370794" w:rsidP="00370794">
      <w:pPr>
        <w:adjustRightInd w:val="0"/>
        <w:snapToGrid w:val="0"/>
      </w:pPr>
      <w:r>
        <w:t xml:space="preserve">for(i=0;i&lt;3;i++)  fprintf(fp,"%d",a[i]); </w:t>
      </w:r>
    </w:p>
    <w:p w:rsidR="00370794" w:rsidRDefault="00370794" w:rsidP="00370794">
      <w:pPr>
        <w:adjustRightInd w:val="0"/>
        <w:snapToGrid w:val="0"/>
      </w:pPr>
      <w:r>
        <w:t xml:space="preserve">fprintf(fp,"\n"); </w:t>
      </w:r>
    </w:p>
    <w:p w:rsidR="00370794" w:rsidRDefault="00370794" w:rsidP="00370794">
      <w:pPr>
        <w:adjustRightInd w:val="0"/>
        <w:snapToGrid w:val="0"/>
      </w:pPr>
      <w:r>
        <w:t xml:space="preserve">fclose(fp); </w:t>
      </w:r>
    </w:p>
    <w:p w:rsidR="00370794" w:rsidRDefault="00370794" w:rsidP="00370794">
      <w:pPr>
        <w:adjustRightInd w:val="0"/>
        <w:snapToGrid w:val="0"/>
      </w:pPr>
      <w:r>
        <w:lastRenderedPageBreak/>
        <w:t xml:space="preserve">fp=fopen("d1.dat","r"); </w:t>
      </w:r>
    </w:p>
    <w:p w:rsidR="00370794" w:rsidRDefault="00370794" w:rsidP="00370794">
      <w:pPr>
        <w:adjustRightInd w:val="0"/>
        <w:snapToGrid w:val="0"/>
      </w:pPr>
      <w:r>
        <w:t xml:space="preserve">fscanf(fp,"%d",&amp;n); </w:t>
      </w:r>
    </w:p>
    <w:p w:rsidR="00370794" w:rsidRDefault="00370794" w:rsidP="00370794">
      <w:pPr>
        <w:adjustRightInd w:val="0"/>
        <w:snapToGrid w:val="0"/>
      </w:pPr>
      <w:r>
        <w:t xml:space="preserve">fclose(fp); </w:t>
      </w:r>
    </w:p>
    <w:p w:rsidR="00370794" w:rsidRDefault="00370794" w:rsidP="00370794">
      <w:pPr>
        <w:adjustRightInd w:val="0"/>
        <w:snapToGrid w:val="0"/>
      </w:pPr>
      <w:r>
        <w:t xml:space="preserve">printf("%d\n",n);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程序的运行结果是</w:t>
      </w:r>
      <w:r>
        <w:t xml:space="preserve"> </w:t>
      </w:r>
    </w:p>
    <w:p w:rsidR="00370794" w:rsidRDefault="00370794" w:rsidP="00370794">
      <w:pPr>
        <w:adjustRightInd w:val="0"/>
        <w:snapToGrid w:val="0"/>
      </w:pPr>
      <w:r>
        <w:t xml:space="preserve">    A)12300          B)123          C)1          D)321</w:t>
      </w:r>
    </w:p>
    <w:p w:rsidR="00370794" w:rsidRDefault="00370794" w:rsidP="00370794">
      <w:pPr>
        <w:adjustRightInd w:val="0"/>
        <w:snapToGrid w:val="0"/>
      </w:pPr>
      <w:r>
        <w:rPr>
          <w:rFonts w:hint="eastAsia"/>
        </w:rPr>
        <w:t>（</w:t>
      </w:r>
      <w:r>
        <w:t>38</w:t>
      </w:r>
      <w:r>
        <w:rPr>
          <w:rFonts w:hint="eastAsia"/>
        </w:rPr>
        <w:t>）变量</w:t>
      </w:r>
      <w:r>
        <w:t>a</w:t>
      </w:r>
      <w:r>
        <w:rPr>
          <w:rFonts w:hint="eastAsia"/>
        </w:rPr>
        <w:t>中的数据用二进制表示的形式是</w:t>
      </w:r>
      <w:r>
        <w:t>01011101,</w:t>
      </w:r>
      <w:r>
        <w:rPr>
          <w:rFonts w:hint="eastAsia"/>
        </w:rPr>
        <w:t>变量</w:t>
      </w:r>
      <w:r>
        <w:t>b</w:t>
      </w:r>
      <w:r>
        <w:rPr>
          <w:rFonts w:hint="eastAsia"/>
        </w:rPr>
        <w:t>中的数据用二进制表示的形式是</w:t>
      </w:r>
      <w:r>
        <w:t>11110000</w:t>
      </w:r>
      <w:r>
        <w:rPr>
          <w:rFonts w:hint="eastAsia"/>
        </w:rPr>
        <w:t>。若要求将</w:t>
      </w:r>
      <w:r>
        <w:t>a</w:t>
      </w:r>
      <w:r>
        <w:rPr>
          <w:rFonts w:hint="eastAsia"/>
        </w:rPr>
        <w:t>的高</w:t>
      </w:r>
      <w:r>
        <w:t>4</w:t>
      </w:r>
      <w:r>
        <w:rPr>
          <w:rFonts w:hint="eastAsia"/>
        </w:rPr>
        <w:t>位取反</w:t>
      </w:r>
      <w:r>
        <w:t>,</w:t>
      </w:r>
      <w:r>
        <w:rPr>
          <w:rFonts w:hint="eastAsia"/>
        </w:rPr>
        <w:t>低</w:t>
      </w:r>
      <w:r>
        <w:t>4</w:t>
      </w:r>
      <w:r>
        <w:rPr>
          <w:rFonts w:hint="eastAsia"/>
        </w:rPr>
        <w:t>位不变</w:t>
      </w:r>
      <w:r>
        <w:t>,</w:t>
      </w:r>
      <w:r>
        <w:rPr>
          <w:rFonts w:hint="eastAsia"/>
        </w:rPr>
        <w:t>所要执行的运算是</w:t>
      </w:r>
      <w:r>
        <w:t xml:space="preserve"> </w:t>
      </w:r>
    </w:p>
    <w:p w:rsidR="00370794" w:rsidRDefault="00370794" w:rsidP="00370794">
      <w:pPr>
        <w:adjustRightInd w:val="0"/>
        <w:snapToGrid w:val="0"/>
      </w:pPr>
      <w:r>
        <w:t xml:space="preserve">    A)a^b           B)a|b          C)a&amp;b         D)a&lt;&lt;4</w:t>
      </w:r>
    </w:p>
    <w:p w:rsidR="00370794" w:rsidRDefault="00370794" w:rsidP="00370794">
      <w:pPr>
        <w:adjustRightInd w:val="0"/>
        <w:snapToGrid w:val="0"/>
      </w:pPr>
      <w:r>
        <w:rPr>
          <w:rFonts w:hint="eastAsia"/>
        </w:rPr>
        <w:t>（</w:t>
      </w:r>
      <w:r>
        <w:t>39</w:t>
      </w:r>
      <w:r>
        <w:rPr>
          <w:rFonts w:hint="eastAsia"/>
        </w:rPr>
        <w:t>）在</w:t>
      </w:r>
      <w:r>
        <w:t>C</w:t>
      </w:r>
      <w:r>
        <w:rPr>
          <w:rFonts w:hint="eastAsia"/>
        </w:rPr>
        <w:t>语言中</w:t>
      </w:r>
      <w:r>
        <w:t>,</w:t>
      </w:r>
      <w:r>
        <w:rPr>
          <w:rFonts w:hint="eastAsia"/>
        </w:rPr>
        <w:t>只有在使用时才占用内存单元的变量</w:t>
      </w:r>
      <w:r>
        <w:t>,</w:t>
      </w:r>
      <w:r>
        <w:rPr>
          <w:rFonts w:hint="eastAsia"/>
        </w:rPr>
        <w:t>其存储类型是</w:t>
      </w:r>
      <w:r>
        <w:t xml:space="preserve"> </w:t>
      </w:r>
    </w:p>
    <w:p w:rsidR="00370794" w:rsidRDefault="00370794" w:rsidP="00370794">
      <w:pPr>
        <w:adjustRightInd w:val="0"/>
        <w:snapToGrid w:val="0"/>
      </w:pPr>
      <w:r>
        <w:t xml:space="preserve">    A)auto</w:t>
      </w:r>
      <w:r>
        <w:rPr>
          <w:rFonts w:hint="eastAsia"/>
        </w:rPr>
        <w:t>和</w:t>
      </w:r>
      <w:r>
        <w:t>register          B)extern</w:t>
      </w:r>
      <w:r>
        <w:rPr>
          <w:rFonts w:hint="eastAsia"/>
        </w:rPr>
        <w:t>和</w:t>
      </w:r>
      <w:r>
        <w:t>register     C)auto</w:t>
      </w:r>
      <w:r>
        <w:rPr>
          <w:rFonts w:hint="eastAsia"/>
        </w:rPr>
        <w:t>和</w:t>
      </w:r>
      <w:r>
        <w:t>static             D)static</w:t>
      </w:r>
      <w:r>
        <w:rPr>
          <w:rFonts w:hint="eastAsia"/>
        </w:rPr>
        <w:t>和</w:t>
      </w:r>
      <w:r>
        <w:t>register</w:t>
      </w:r>
    </w:p>
    <w:p w:rsidR="00370794" w:rsidRDefault="00370794" w:rsidP="00370794">
      <w:pPr>
        <w:adjustRightInd w:val="0"/>
        <w:snapToGrid w:val="0"/>
      </w:pPr>
      <w:r>
        <w:rPr>
          <w:rFonts w:hint="eastAsia"/>
        </w:rPr>
        <w:t>（</w:t>
      </w:r>
      <w:r>
        <w:t>40</w:t>
      </w:r>
      <w:r>
        <w:rPr>
          <w:rFonts w:hint="eastAsia"/>
        </w:rPr>
        <w:t>）设有定义语句</w:t>
      </w:r>
      <w:r>
        <w:t>int  (*f)(int);,</w:t>
      </w:r>
      <w:r>
        <w:rPr>
          <w:rFonts w:hint="eastAsia"/>
        </w:rPr>
        <w:t>则以下叙述正确的是</w:t>
      </w:r>
      <w:r>
        <w:t xml:space="preserve"> </w:t>
      </w:r>
    </w:p>
    <w:p w:rsidR="00370794" w:rsidRDefault="00370794" w:rsidP="00370794">
      <w:pPr>
        <w:adjustRightInd w:val="0"/>
        <w:snapToGrid w:val="0"/>
      </w:pPr>
      <w:r>
        <w:t xml:space="preserve">    A)f</w:t>
      </w:r>
      <w:r>
        <w:rPr>
          <w:rFonts w:hint="eastAsia"/>
        </w:rPr>
        <w:t>是基类型为</w:t>
      </w:r>
      <w:r>
        <w:t>int</w:t>
      </w:r>
      <w:r>
        <w:rPr>
          <w:rFonts w:hint="eastAsia"/>
        </w:rPr>
        <w:t>的指针变量</w:t>
      </w:r>
      <w:r>
        <w:t xml:space="preserve">    B)f</w:t>
      </w:r>
      <w:r>
        <w:rPr>
          <w:rFonts w:hint="eastAsia"/>
        </w:rPr>
        <w:t>是指向函数的指针变量</w:t>
      </w:r>
      <w:r>
        <w:t>,</w:t>
      </w:r>
      <w:r>
        <w:rPr>
          <w:rFonts w:hint="eastAsia"/>
        </w:rPr>
        <w:t>该函数具有一个</w:t>
      </w:r>
      <w:r>
        <w:t>int</w:t>
      </w:r>
      <w:r>
        <w:rPr>
          <w:rFonts w:hint="eastAsia"/>
        </w:rPr>
        <w:t>类型的形参</w:t>
      </w:r>
      <w:r>
        <w:t xml:space="preserve"> </w:t>
      </w:r>
    </w:p>
    <w:p w:rsidR="00370794" w:rsidRDefault="00370794" w:rsidP="00370794">
      <w:pPr>
        <w:adjustRightInd w:val="0"/>
        <w:snapToGrid w:val="0"/>
      </w:pPr>
      <w:r>
        <w:t xml:space="preserve">    C)f</w:t>
      </w:r>
      <w:r>
        <w:rPr>
          <w:rFonts w:hint="eastAsia"/>
        </w:rPr>
        <w:t>是指向</w:t>
      </w:r>
      <w:r>
        <w:t>int</w:t>
      </w:r>
      <w:r>
        <w:rPr>
          <w:rFonts w:hint="eastAsia"/>
        </w:rPr>
        <w:t>类型一维数组的指针变量</w:t>
      </w:r>
      <w:r>
        <w:t xml:space="preserve">     D)f</w:t>
      </w:r>
      <w:r>
        <w:rPr>
          <w:rFonts w:hint="eastAsia"/>
        </w:rPr>
        <w:t>是函数名</w:t>
      </w:r>
      <w:r>
        <w:t>,</w:t>
      </w:r>
      <w:r>
        <w:rPr>
          <w:rFonts w:hint="eastAsia"/>
        </w:rPr>
        <w:t>该函数的返回值是基类型为</w:t>
      </w:r>
      <w:r>
        <w:t>int</w:t>
      </w:r>
      <w:r>
        <w:rPr>
          <w:rFonts w:hint="eastAsia"/>
        </w:rPr>
        <w:t>类型的地址</w:t>
      </w:r>
    </w:p>
    <w:p w:rsidR="00370794" w:rsidRDefault="00370794" w:rsidP="00370794">
      <w:pPr>
        <w:adjustRightInd w:val="0"/>
        <w:snapToGrid w:val="0"/>
      </w:pPr>
      <w:r>
        <w:rPr>
          <w:rFonts w:hint="eastAsia"/>
        </w:rPr>
        <w:t>二、填空题</w:t>
      </w:r>
    </w:p>
    <w:p w:rsidR="00370794" w:rsidRDefault="00370794" w:rsidP="00370794">
      <w:pPr>
        <w:adjustRightInd w:val="0"/>
        <w:snapToGrid w:val="0"/>
      </w:pPr>
      <w:r>
        <w:rPr>
          <w:rFonts w:hint="eastAsia"/>
        </w:rPr>
        <w:t>请将每一个空的正确答案写在答题卡序号的横线上，答在试卷上不给分。</w:t>
      </w:r>
    </w:p>
    <w:p w:rsidR="00370794" w:rsidRDefault="00370794" w:rsidP="00370794">
      <w:pPr>
        <w:adjustRightInd w:val="0"/>
        <w:snapToGrid w:val="0"/>
      </w:pPr>
      <w:r>
        <w:rPr>
          <w:rFonts w:hint="eastAsia"/>
        </w:rPr>
        <w:t>（</w:t>
      </w:r>
      <w:r>
        <w:t>1</w:t>
      </w:r>
      <w:r>
        <w:rPr>
          <w:rFonts w:hint="eastAsia"/>
        </w:rPr>
        <w:t>）测试用例包括输入值集和</w:t>
      </w:r>
      <w:r>
        <w:t xml:space="preserve">  </w:t>
      </w:r>
      <w:r>
        <w:rPr>
          <w:rFonts w:hint="eastAsia"/>
        </w:rPr>
        <w:t>【</w:t>
      </w:r>
      <w:r>
        <w:t>1</w:t>
      </w:r>
      <w:r>
        <w:rPr>
          <w:rFonts w:hint="eastAsia"/>
        </w:rPr>
        <w:t>】</w:t>
      </w:r>
      <w:r>
        <w:t xml:space="preserve">  </w:t>
      </w:r>
      <w:r>
        <w:rPr>
          <w:rFonts w:hint="eastAsia"/>
        </w:rPr>
        <w:t>值集。</w:t>
      </w:r>
    </w:p>
    <w:p w:rsidR="00370794" w:rsidRDefault="00370794" w:rsidP="00370794">
      <w:pPr>
        <w:adjustRightInd w:val="0"/>
        <w:snapToGrid w:val="0"/>
      </w:pPr>
      <w:r>
        <w:rPr>
          <w:rFonts w:hint="eastAsia"/>
        </w:rPr>
        <w:t>（</w:t>
      </w:r>
      <w:r>
        <w:t>2</w:t>
      </w:r>
      <w:r>
        <w:rPr>
          <w:rFonts w:hint="eastAsia"/>
        </w:rPr>
        <w:t>）深度为</w:t>
      </w:r>
      <w:r>
        <w:t>5</w:t>
      </w:r>
      <w:r>
        <w:rPr>
          <w:rFonts w:hint="eastAsia"/>
        </w:rPr>
        <w:t>的满二叉树有</w:t>
      </w:r>
      <w:r>
        <w:t xml:space="preserve">  </w:t>
      </w:r>
      <w:r>
        <w:rPr>
          <w:rFonts w:hint="eastAsia"/>
        </w:rPr>
        <w:t>【</w:t>
      </w:r>
      <w:r>
        <w:t>2</w:t>
      </w:r>
      <w:r>
        <w:rPr>
          <w:rFonts w:hint="eastAsia"/>
        </w:rPr>
        <w:t>】</w:t>
      </w:r>
      <w:r>
        <w:t xml:space="preserve">  </w:t>
      </w:r>
      <w:r>
        <w:rPr>
          <w:rFonts w:hint="eastAsia"/>
        </w:rPr>
        <w:t>个叶子结点。</w:t>
      </w:r>
    </w:p>
    <w:p w:rsidR="00370794" w:rsidRDefault="00370794" w:rsidP="00370794">
      <w:pPr>
        <w:adjustRightInd w:val="0"/>
        <w:snapToGrid w:val="0"/>
      </w:pPr>
      <w:r>
        <w:rPr>
          <w:rFonts w:hint="eastAsia"/>
        </w:rPr>
        <w:t>（</w:t>
      </w:r>
      <w:r>
        <w:t>3</w:t>
      </w:r>
      <w:r>
        <w:rPr>
          <w:rFonts w:hint="eastAsia"/>
        </w:rPr>
        <w:t>）设某循环队列的容量为</w:t>
      </w:r>
      <w:r>
        <w:t>50,</w:t>
      </w:r>
      <w:r>
        <w:rPr>
          <w:rFonts w:hint="eastAsia"/>
        </w:rPr>
        <w:t>头指针</w:t>
      </w:r>
      <w:r>
        <w:t>front=5(</w:t>
      </w:r>
      <w:r>
        <w:rPr>
          <w:rFonts w:hint="eastAsia"/>
        </w:rPr>
        <w:t>指向队头元素的前一位置</w:t>
      </w:r>
      <w:r>
        <w:t>),</w:t>
      </w:r>
      <w:r>
        <w:rPr>
          <w:rFonts w:hint="eastAsia"/>
        </w:rPr>
        <w:t>尾指针</w:t>
      </w:r>
      <w:r>
        <w:t>rear=29(</w:t>
      </w:r>
      <w:r>
        <w:rPr>
          <w:rFonts w:hint="eastAsia"/>
        </w:rPr>
        <w:t>指向队尾元素</w:t>
      </w:r>
      <w:r>
        <w:t>),</w:t>
      </w:r>
      <w:r>
        <w:rPr>
          <w:rFonts w:hint="eastAsia"/>
        </w:rPr>
        <w:t>则该循环队列中共有</w:t>
      </w:r>
      <w:r>
        <w:t xml:space="preserve">  </w:t>
      </w:r>
      <w:r>
        <w:rPr>
          <w:rFonts w:hint="eastAsia"/>
        </w:rPr>
        <w:t>【</w:t>
      </w:r>
      <w:r>
        <w:t>3</w:t>
      </w:r>
      <w:r>
        <w:rPr>
          <w:rFonts w:hint="eastAsia"/>
        </w:rPr>
        <w:t>】</w:t>
      </w:r>
      <w:r>
        <w:t xml:space="preserve">  </w:t>
      </w:r>
      <w:r>
        <w:rPr>
          <w:rFonts w:hint="eastAsia"/>
        </w:rPr>
        <w:t>个元素。</w:t>
      </w:r>
    </w:p>
    <w:p w:rsidR="00370794" w:rsidRDefault="00370794" w:rsidP="00370794">
      <w:pPr>
        <w:adjustRightInd w:val="0"/>
        <w:snapToGrid w:val="0"/>
      </w:pPr>
      <w:r>
        <w:rPr>
          <w:rFonts w:hint="eastAsia"/>
        </w:rPr>
        <w:t>（</w:t>
      </w:r>
      <w:r>
        <w:t>4</w:t>
      </w:r>
      <w:r>
        <w:rPr>
          <w:rFonts w:hint="eastAsia"/>
        </w:rPr>
        <w:t>）在关系数据库中</w:t>
      </w:r>
      <w:r>
        <w:t>,</w:t>
      </w:r>
      <w:r>
        <w:rPr>
          <w:rFonts w:hint="eastAsia"/>
        </w:rPr>
        <w:t>用来表示实体之间联系的是</w:t>
      </w:r>
      <w:r>
        <w:t xml:space="preserve">  </w:t>
      </w:r>
      <w:r>
        <w:rPr>
          <w:rFonts w:hint="eastAsia"/>
        </w:rPr>
        <w:t>【</w:t>
      </w:r>
      <w:r>
        <w:t>4</w:t>
      </w:r>
      <w:r>
        <w:rPr>
          <w:rFonts w:hint="eastAsia"/>
        </w:rPr>
        <w:t>】</w:t>
      </w:r>
      <w:r>
        <w:t xml:space="preserve">  </w:t>
      </w:r>
      <w:r>
        <w:rPr>
          <w:rFonts w:hint="eastAsia"/>
        </w:rPr>
        <w:t>。</w:t>
      </w:r>
    </w:p>
    <w:p w:rsidR="00370794" w:rsidRDefault="00370794" w:rsidP="00370794">
      <w:pPr>
        <w:adjustRightInd w:val="0"/>
        <w:snapToGrid w:val="0"/>
      </w:pPr>
      <w:r>
        <w:rPr>
          <w:rFonts w:hint="eastAsia"/>
        </w:rPr>
        <w:t>（</w:t>
      </w:r>
      <w:r>
        <w:t>5</w:t>
      </w:r>
      <w:r>
        <w:rPr>
          <w:rFonts w:hint="eastAsia"/>
        </w:rPr>
        <w:t>）在数据库管理系统提供的数据定义语言、数据操纵语言和数据控制语言中</w:t>
      </w:r>
      <w:r>
        <w:t xml:space="preserve">,  </w:t>
      </w:r>
      <w:r>
        <w:rPr>
          <w:rFonts w:hint="eastAsia"/>
        </w:rPr>
        <w:t>【</w:t>
      </w:r>
      <w:r>
        <w:t>5</w:t>
      </w:r>
      <w:r>
        <w:rPr>
          <w:rFonts w:hint="eastAsia"/>
        </w:rPr>
        <w:t>】</w:t>
      </w:r>
      <w:r>
        <w:t xml:space="preserve">  </w:t>
      </w:r>
      <w:r>
        <w:rPr>
          <w:rFonts w:hint="eastAsia"/>
        </w:rPr>
        <w:t>负责数据的模式定义与数据的物理存取构建。</w:t>
      </w:r>
    </w:p>
    <w:p w:rsidR="00370794" w:rsidRDefault="00370794" w:rsidP="00370794">
      <w:pPr>
        <w:adjustRightInd w:val="0"/>
        <w:snapToGrid w:val="0"/>
      </w:pPr>
      <w:r>
        <w:rPr>
          <w:rFonts w:hint="eastAsia"/>
        </w:rPr>
        <w:t>（</w:t>
      </w:r>
      <w:r>
        <w:t>6</w:t>
      </w:r>
      <w:r>
        <w:rPr>
          <w:rFonts w:hint="eastAsia"/>
        </w:rPr>
        <w:t>）已有定义</w:t>
      </w:r>
      <w:r>
        <w:t>:char  c=′  ′;int  a=1,b;(</w:t>
      </w:r>
      <w:r>
        <w:rPr>
          <w:rFonts w:hint="eastAsia"/>
        </w:rPr>
        <w:t>此处</w:t>
      </w:r>
      <w:r>
        <w:t>c</w:t>
      </w:r>
      <w:r>
        <w:rPr>
          <w:rFonts w:hint="eastAsia"/>
        </w:rPr>
        <w:t>的初值为空格字符</w:t>
      </w:r>
      <w:r>
        <w:t>),</w:t>
      </w:r>
      <w:r>
        <w:rPr>
          <w:rFonts w:hint="eastAsia"/>
        </w:rPr>
        <w:t>执行</w:t>
      </w:r>
      <w:r>
        <w:t>b=!c&amp;&amp;a;</w:t>
      </w:r>
      <w:r>
        <w:rPr>
          <w:rFonts w:hint="eastAsia"/>
        </w:rPr>
        <w:t>后</w:t>
      </w:r>
      <w:r>
        <w:t>b</w:t>
      </w:r>
      <w:r>
        <w:rPr>
          <w:rFonts w:hint="eastAsia"/>
        </w:rPr>
        <w:t>的值为</w:t>
      </w:r>
      <w:r>
        <w:t xml:space="preserve">  </w:t>
      </w:r>
      <w:r>
        <w:rPr>
          <w:rFonts w:hint="eastAsia"/>
        </w:rPr>
        <w:t>【</w:t>
      </w:r>
      <w:r>
        <w:t>6</w:t>
      </w:r>
      <w:r>
        <w:rPr>
          <w:rFonts w:hint="eastAsia"/>
        </w:rPr>
        <w:t>】</w:t>
      </w:r>
      <w:r>
        <w:t xml:space="preserve">  </w:t>
      </w:r>
      <w:r>
        <w:rPr>
          <w:rFonts w:hint="eastAsia"/>
        </w:rPr>
        <w:t>。</w:t>
      </w:r>
    </w:p>
    <w:p w:rsidR="00370794" w:rsidRDefault="00370794" w:rsidP="00370794">
      <w:pPr>
        <w:adjustRightInd w:val="0"/>
        <w:snapToGrid w:val="0"/>
      </w:pPr>
      <w:r>
        <w:rPr>
          <w:rFonts w:hint="eastAsia"/>
        </w:rPr>
        <w:t>（</w:t>
      </w:r>
      <w:r>
        <w:t>7</w:t>
      </w:r>
      <w:r>
        <w:rPr>
          <w:rFonts w:hint="eastAsia"/>
        </w:rPr>
        <w:t>）设变量已正确定义为整型</w:t>
      </w:r>
      <w:r>
        <w:t>,</w:t>
      </w:r>
      <w:r>
        <w:rPr>
          <w:rFonts w:hint="eastAsia"/>
        </w:rPr>
        <w:t>则表达式</w:t>
      </w:r>
      <w:r>
        <w:t>n=i=2,++i,i++</w:t>
      </w:r>
      <w:r>
        <w:rPr>
          <w:rFonts w:hint="eastAsia"/>
        </w:rPr>
        <w:t>的值为</w:t>
      </w:r>
      <w:r>
        <w:t xml:space="preserve">  </w:t>
      </w:r>
      <w:r>
        <w:rPr>
          <w:rFonts w:hint="eastAsia"/>
        </w:rPr>
        <w:t>【</w:t>
      </w:r>
      <w:r>
        <w:t>7</w:t>
      </w:r>
      <w:r>
        <w:rPr>
          <w:rFonts w:hint="eastAsia"/>
        </w:rPr>
        <w:t>】</w:t>
      </w:r>
      <w:r>
        <w:t xml:space="preserve">  </w:t>
      </w:r>
      <w:r>
        <w:rPr>
          <w:rFonts w:hint="eastAsia"/>
        </w:rPr>
        <w:t>。</w:t>
      </w:r>
    </w:p>
    <w:p w:rsidR="00370794" w:rsidRDefault="00370794" w:rsidP="00370794">
      <w:pPr>
        <w:adjustRightInd w:val="0"/>
        <w:snapToGrid w:val="0"/>
      </w:pPr>
      <w:r>
        <w:rPr>
          <w:rFonts w:hint="eastAsia"/>
        </w:rPr>
        <w:t>（</w:t>
      </w:r>
      <w:r>
        <w:t>8</w:t>
      </w:r>
      <w:r>
        <w:rPr>
          <w:rFonts w:hint="eastAsia"/>
        </w:rPr>
        <w:t>）若有定义</w:t>
      </w:r>
      <w:r>
        <w:t>:int  k;,</w:t>
      </w:r>
      <w:r>
        <w:rPr>
          <w:rFonts w:hint="eastAsia"/>
        </w:rPr>
        <w:t>以下程序段的输出结果是</w:t>
      </w:r>
      <w:r>
        <w:t xml:space="preserve">  </w:t>
      </w:r>
      <w:r>
        <w:rPr>
          <w:rFonts w:hint="eastAsia"/>
        </w:rPr>
        <w:t>【</w:t>
      </w:r>
      <w:r>
        <w:t>8</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    for(k=2;k&lt;6;k++,k++)  printf("##%d",k); </w:t>
      </w:r>
    </w:p>
    <w:p w:rsidR="00370794" w:rsidRDefault="00370794" w:rsidP="00370794">
      <w:pPr>
        <w:adjustRightInd w:val="0"/>
        <w:snapToGrid w:val="0"/>
      </w:pPr>
      <w:r>
        <w:rPr>
          <w:rFonts w:hint="eastAsia"/>
        </w:rPr>
        <w:t>（</w:t>
      </w:r>
      <w:r>
        <w:t>9</w:t>
      </w:r>
      <w:r>
        <w:rPr>
          <w:rFonts w:hint="eastAsia"/>
        </w:rPr>
        <w:t>）以下程序的定义语句中</w:t>
      </w:r>
      <w:r>
        <w:t>,x[1]</w:t>
      </w:r>
      <w:r>
        <w:rPr>
          <w:rFonts w:hint="eastAsia"/>
        </w:rPr>
        <w:t>的初值是</w:t>
      </w:r>
      <w:r>
        <w:t xml:space="preserve">  </w:t>
      </w:r>
      <w:r>
        <w:rPr>
          <w:rFonts w:hint="eastAsia"/>
        </w:rPr>
        <w:t>【</w:t>
      </w:r>
      <w:r>
        <w:t>9</w:t>
      </w:r>
      <w:r>
        <w:rPr>
          <w:rFonts w:hint="eastAsia"/>
        </w:rPr>
        <w:t>】</w:t>
      </w:r>
      <w:r>
        <w:t xml:space="preserve">  ,</w:t>
      </w:r>
      <w:r>
        <w:rPr>
          <w:rFonts w:hint="eastAsia"/>
        </w:rPr>
        <w:t>程序运行后输出的内容是</w:t>
      </w:r>
      <w:r>
        <w:t xml:space="preserve">  </w:t>
      </w:r>
      <w:r>
        <w:rPr>
          <w:rFonts w:hint="eastAsia"/>
        </w:rPr>
        <w:t>【</w:t>
      </w:r>
      <w:r>
        <w:t>10</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x[]={1,2,3,4,5,6,7,8,9,10,11,12,13,14,15,16},*p[4],i; </w:t>
      </w:r>
    </w:p>
    <w:p w:rsidR="00370794" w:rsidRDefault="00370794" w:rsidP="00370794">
      <w:pPr>
        <w:adjustRightInd w:val="0"/>
        <w:snapToGrid w:val="0"/>
      </w:pPr>
      <w:r>
        <w:t xml:space="preserve">for(i=0;i&lt;4;i++) </w:t>
      </w:r>
    </w:p>
    <w:p w:rsidR="00370794" w:rsidRDefault="00370794" w:rsidP="00370794">
      <w:pPr>
        <w:adjustRightInd w:val="0"/>
        <w:snapToGrid w:val="0"/>
      </w:pPr>
      <w:r>
        <w:t xml:space="preserve">      {  p[i]=&amp;x[2*i+1]; </w:t>
      </w:r>
    </w:p>
    <w:p w:rsidR="00370794" w:rsidRDefault="00370794" w:rsidP="00370794">
      <w:pPr>
        <w:adjustRightInd w:val="0"/>
        <w:snapToGrid w:val="0"/>
      </w:pPr>
      <w:r>
        <w:t xml:space="preserve">printf("%d",p[i][0]); </w:t>
      </w:r>
    </w:p>
    <w:p w:rsidR="00370794" w:rsidRDefault="00370794" w:rsidP="00370794">
      <w:pPr>
        <w:adjustRightInd w:val="0"/>
        <w:snapToGrid w:val="0"/>
      </w:pPr>
      <w:r>
        <w:t xml:space="preserve">      } </w:t>
      </w:r>
    </w:p>
    <w:p w:rsidR="00370794" w:rsidRDefault="00370794" w:rsidP="00370794">
      <w:pPr>
        <w:adjustRightInd w:val="0"/>
        <w:snapToGrid w:val="0"/>
      </w:pPr>
      <w:r>
        <w:t xml:space="preserve">printf("\n"); </w:t>
      </w:r>
    </w:p>
    <w:p w:rsidR="00370794" w:rsidRDefault="00370794" w:rsidP="00370794">
      <w:pPr>
        <w:adjustRightInd w:val="0"/>
        <w:snapToGrid w:val="0"/>
      </w:pPr>
      <w:r>
        <w:t>}</w:t>
      </w:r>
    </w:p>
    <w:p w:rsidR="00370794" w:rsidRDefault="00370794" w:rsidP="00370794">
      <w:pPr>
        <w:adjustRightInd w:val="0"/>
        <w:snapToGrid w:val="0"/>
      </w:pPr>
      <w:r>
        <w:rPr>
          <w:rFonts w:hint="eastAsia"/>
        </w:rPr>
        <w:t>（</w:t>
      </w:r>
      <w:r>
        <w:t>10</w:t>
      </w:r>
      <w:r>
        <w:rPr>
          <w:rFonts w:hint="eastAsia"/>
        </w:rPr>
        <w:t>）以下程序的输出结果是</w:t>
      </w:r>
      <w:r>
        <w:t xml:space="preserve">  </w:t>
      </w:r>
      <w:r>
        <w:rPr>
          <w:rFonts w:hint="eastAsia"/>
        </w:rPr>
        <w:t>【</w:t>
      </w:r>
      <w:r>
        <w:t>11</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void  swap(int  *a,  int  *b) </w:t>
      </w:r>
    </w:p>
    <w:p w:rsidR="00370794" w:rsidRDefault="00370794" w:rsidP="00370794">
      <w:pPr>
        <w:adjustRightInd w:val="0"/>
        <w:snapToGrid w:val="0"/>
      </w:pPr>
      <w:r>
        <w:t xml:space="preserve">{  int  *t; </w:t>
      </w:r>
    </w:p>
    <w:p w:rsidR="00370794" w:rsidRDefault="00370794" w:rsidP="00370794">
      <w:pPr>
        <w:adjustRightInd w:val="0"/>
        <w:snapToGrid w:val="0"/>
      </w:pPr>
      <w:r>
        <w:t xml:space="preserve">t=a;  a=b;  b=t;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  int  i=3,j=5,*p=&amp;i,*q=&amp;j; </w:t>
      </w:r>
    </w:p>
    <w:p w:rsidR="00370794" w:rsidRDefault="00370794" w:rsidP="00370794">
      <w:pPr>
        <w:adjustRightInd w:val="0"/>
        <w:snapToGrid w:val="0"/>
      </w:pPr>
      <w:r>
        <w:t xml:space="preserve">swap(p,q);    printf("%d  %d\n",*p,*q); </w:t>
      </w:r>
    </w:p>
    <w:p w:rsidR="00370794" w:rsidRDefault="00370794" w:rsidP="00370794">
      <w:pPr>
        <w:adjustRightInd w:val="0"/>
        <w:snapToGrid w:val="0"/>
      </w:pPr>
      <w:r>
        <w:t>}</w:t>
      </w:r>
    </w:p>
    <w:p w:rsidR="00370794" w:rsidRDefault="00370794" w:rsidP="00370794">
      <w:pPr>
        <w:adjustRightInd w:val="0"/>
        <w:snapToGrid w:val="0"/>
      </w:pPr>
      <w:r>
        <w:rPr>
          <w:rFonts w:hint="eastAsia"/>
        </w:rPr>
        <w:t>（</w:t>
      </w:r>
      <w:r>
        <w:t>11</w:t>
      </w:r>
      <w:r>
        <w:rPr>
          <w:rFonts w:hint="eastAsia"/>
        </w:rPr>
        <w:t>）以下程序的输出结果是</w:t>
      </w:r>
      <w:r>
        <w:t xml:space="preserve">  </w:t>
      </w:r>
      <w:r>
        <w:rPr>
          <w:rFonts w:hint="eastAsia"/>
        </w:rPr>
        <w:t>【</w:t>
      </w:r>
      <w:r>
        <w:t>12</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lastRenderedPageBreak/>
        <w:t xml:space="preserve">main() </w:t>
      </w:r>
    </w:p>
    <w:p w:rsidR="00370794" w:rsidRDefault="00370794" w:rsidP="00370794">
      <w:pPr>
        <w:adjustRightInd w:val="0"/>
        <w:snapToGrid w:val="0"/>
      </w:pPr>
      <w:r>
        <w:t xml:space="preserve">{  int  a[5]={2,4,6,8,10},*p; </w:t>
      </w:r>
    </w:p>
    <w:p w:rsidR="00370794" w:rsidRDefault="00370794" w:rsidP="00370794">
      <w:pPr>
        <w:adjustRightInd w:val="0"/>
        <w:snapToGrid w:val="0"/>
      </w:pPr>
      <w:r>
        <w:t xml:space="preserve">p=a;  p++; </w:t>
      </w:r>
    </w:p>
    <w:p w:rsidR="00370794" w:rsidRDefault="00370794" w:rsidP="00370794">
      <w:pPr>
        <w:adjustRightInd w:val="0"/>
        <w:snapToGrid w:val="0"/>
      </w:pPr>
      <w:r>
        <w:t xml:space="preserve">printf("%d",*p); </w:t>
      </w:r>
    </w:p>
    <w:p w:rsidR="00370794" w:rsidRDefault="00370794" w:rsidP="00370794">
      <w:pPr>
        <w:adjustRightInd w:val="0"/>
        <w:snapToGrid w:val="0"/>
      </w:pPr>
      <w:r>
        <w:t xml:space="preserve">} </w:t>
      </w:r>
    </w:p>
    <w:p w:rsidR="00370794" w:rsidRDefault="00370794" w:rsidP="00370794">
      <w:pPr>
        <w:adjustRightInd w:val="0"/>
        <w:snapToGrid w:val="0"/>
      </w:pPr>
      <w:r>
        <w:rPr>
          <w:rFonts w:hint="eastAsia"/>
        </w:rPr>
        <w:t>（</w:t>
      </w:r>
      <w:r>
        <w:t>12</w:t>
      </w:r>
      <w:r>
        <w:rPr>
          <w:rFonts w:hint="eastAsia"/>
        </w:rPr>
        <w:t>）以下程序的输出结果是</w:t>
      </w:r>
      <w:r>
        <w:t xml:space="preserve">  </w:t>
      </w:r>
      <w:r>
        <w:rPr>
          <w:rFonts w:hint="eastAsia"/>
        </w:rPr>
        <w:t>【</w:t>
      </w:r>
      <w:r>
        <w:t>13</w:t>
      </w:r>
      <w:r>
        <w:rPr>
          <w:rFonts w:hint="eastAsia"/>
        </w:rPr>
        <w:t>】</w:t>
      </w:r>
      <w:r>
        <w:t xml:space="preserve">  </w:t>
      </w:r>
      <w:r>
        <w:rPr>
          <w:rFonts w:hint="eastAsia"/>
        </w:rPr>
        <w:t>。</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void  fun(int  x) </w:t>
      </w:r>
    </w:p>
    <w:p w:rsidR="00370794" w:rsidRDefault="00370794" w:rsidP="00370794">
      <w:pPr>
        <w:adjustRightInd w:val="0"/>
        <w:snapToGrid w:val="0"/>
      </w:pPr>
      <w:r>
        <w:t xml:space="preserve">{  if(x/2&gt;0)  fun(x/2); </w:t>
      </w:r>
    </w:p>
    <w:p w:rsidR="00370794" w:rsidRDefault="00370794" w:rsidP="00370794">
      <w:pPr>
        <w:adjustRightInd w:val="0"/>
        <w:snapToGrid w:val="0"/>
      </w:pPr>
      <w:r>
        <w:t xml:space="preserve">printf("%d",x);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fun(3);  printf("\n");}</w:t>
      </w:r>
    </w:p>
    <w:p w:rsidR="00370794" w:rsidRDefault="00370794" w:rsidP="00370794">
      <w:pPr>
        <w:adjustRightInd w:val="0"/>
        <w:snapToGrid w:val="0"/>
      </w:pPr>
      <w:r>
        <w:rPr>
          <w:rFonts w:hint="eastAsia"/>
        </w:rPr>
        <w:t>（</w:t>
      </w:r>
      <w:r>
        <w:t>13</w:t>
      </w:r>
      <w:r>
        <w:rPr>
          <w:rFonts w:hint="eastAsia"/>
        </w:rPr>
        <w:t>）以下程序中函数</w:t>
      </w:r>
      <w:r>
        <w:t>fun</w:t>
      </w:r>
      <w:r>
        <w:rPr>
          <w:rFonts w:hint="eastAsia"/>
        </w:rPr>
        <w:t>的功能是</w:t>
      </w:r>
      <w:r>
        <w:t>:</w:t>
      </w:r>
      <w:r>
        <w:rPr>
          <w:rFonts w:hint="eastAsia"/>
        </w:rPr>
        <w:t>统计</w:t>
      </w:r>
      <w:r>
        <w:t>person</w:t>
      </w:r>
      <w:r>
        <w:rPr>
          <w:rFonts w:hint="eastAsia"/>
        </w:rPr>
        <w:t>所指结构体数组中所有性别</w:t>
      </w:r>
      <w:r>
        <w:t>(sex)</w:t>
      </w:r>
      <w:r>
        <w:rPr>
          <w:rFonts w:hint="eastAsia"/>
        </w:rPr>
        <w:t>为</w:t>
      </w:r>
      <w:r>
        <w:t>M</w:t>
      </w:r>
      <w:r>
        <w:rPr>
          <w:rFonts w:hint="eastAsia"/>
        </w:rPr>
        <w:t>的记录的个数</w:t>
      </w:r>
      <w:r>
        <w:t>,</w:t>
      </w:r>
      <w:r>
        <w:rPr>
          <w:rFonts w:hint="eastAsia"/>
        </w:rPr>
        <w:t>存入变量</w:t>
      </w:r>
      <w:r>
        <w:t>n</w:t>
      </w:r>
      <w:r>
        <w:rPr>
          <w:rFonts w:hint="eastAsia"/>
        </w:rPr>
        <w:t>中</w:t>
      </w:r>
      <w:r>
        <w:t>,</w:t>
      </w:r>
      <w:r>
        <w:rPr>
          <w:rFonts w:hint="eastAsia"/>
        </w:rPr>
        <w:t>并作为函数值返回。请填空。</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#define  N  3 </w:t>
      </w:r>
    </w:p>
    <w:p w:rsidR="00370794" w:rsidRDefault="00370794" w:rsidP="00370794">
      <w:pPr>
        <w:adjustRightInd w:val="0"/>
        <w:snapToGrid w:val="0"/>
      </w:pPr>
      <w:r>
        <w:t xml:space="preserve">typedef  struct </w:t>
      </w:r>
    </w:p>
    <w:p w:rsidR="00370794" w:rsidRDefault="00370794" w:rsidP="00370794">
      <w:pPr>
        <w:adjustRightInd w:val="0"/>
        <w:snapToGrid w:val="0"/>
      </w:pPr>
      <w:r>
        <w:t xml:space="preserve">{  int  num;  char  nam[10];  char  sex;}SS; </w:t>
      </w:r>
    </w:p>
    <w:p w:rsidR="00370794" w:rsidRDefault="00370794" w:rsidP="00370794">
      <w:pPr>
        <w:adjustRightInd w:val="0"/>
        <w:snapToGrid w:val="0"/>
      </w:pPr>
      <w:r>
        <w:t xml:space="preserve">int  fun(SS  person[]) </w:t>
      </w:r>
    </w:p>
    <w:p w:rsidR="00370794" w:rsidRDefault="00370794" w:rsidP="00370794">
      <w:pPr>
        <w:adjustRightInd w:val="0"/>
        <w:snapToGrid w:val="0"/>
      </w:pPr>
      <w:r>
        <w:t xml:space="preserve">{  int  I,n=0; </w:t>
      </w:r>
    </w:p>
    <w:p w:rsidR="00370794" w:rsidRDefault="00370794" w:rsidP="00370794">
      <w:pPr>
        <w:adjustRightInd w:val="0"/>
        <w:snapToGrid w:val="0"/>
      </w:pPr>
      <w:r>
        <w:t xml:space="preserve">for(I=0;I&lt;N;I++) </w:t>
      </w:r>
    </w:p>
    <w:p w:rsidR="00370794" w:rsidRDefault="00370794" w:rsidP="00370794">
      <w:pPr>
        <w:adjustRightInd w:val="0"/>
        <w:snapToGrid w:val="0"/>
      </w:pPr>
      <w:r>
        <w:t xml:space="preserve">if(  </w:t>
      </w:r>
      <w:r>
        <w:rPr>
          <w:rFonts w:hint="eastAsia"/>
        </w:rPr>
        <w:t>【</w:t>
      </w:r>
      <w:r>
        <w:t>14</w:t>
      </w:r>
      <w:r>
        <w:rPr>
          <w:rFonts w:hint="eastAsia"/>
        </w:rPr>
        <w:t>】</w:t>
      </w:r>
      <w:r>
        <w:t xml:space="preserve">  ==′M′)n++; </w:t>
      </w:r>
    </w:p>
    <w:p w:rsidR="00370794" w:rsidRDefault="00370794" w:rsidP="00370794">
      <w:pPr>
        <w:adjustRightInd w:val="0"/>
        <w:snapToGrid w:val="0"/>
      </w:pPr>
      <w:r>
        <w:t xml:space="preserve">return  n; </w:t>
      </w:r>
    </w:p>
    <w:p w:rsidR="00370794" w:rsidRDefault="00370794" w:rsidP="00370794">
      <w:pPr>
        <w:adjustRightInd w:val="0"/>
        <w:snapToGrid w:val="0"/>
      </w:pPr>
      <w:r>
        <w:t xml:space="preserve">} </w:t>
      </w:r>
    </w:p>
    <w:p w:rsidR="00370794" w:rsidRDefault="00370794" w:rsidP="00370794">
      <w:pPr>
        <w:adjustRightInd w:val="0"/>
        <w:snapToGrid w:val="0"/>
      </w:pPr>
      <w:r>
        <w:t xml:space="preserve">main() </w:t>
      </w:r>
    </w:p>
    <w:p w:rsidR="00370794" w:rsidRDefault="00370794" w:rsidP="00370794">
      <w:pPr>
        <w:adjustRightInd w:val="0"/>
        <w:snapToGrid w:val="0"/>
      </w:pPr>
      <w:r>
        <w:t xml:space="preserve">{SS  W[N]={{1,"AA",′F′},{2,"BB",′M′},{3,"CC",′M′}};  int  n; </w:t>
      </w:r>
    </w:p>
    <w:p w:rsidR="00370794" w:rsidRDefault="00370794" w:rsidP="00370794">
      <w:pPr>
        <w:adjustRightInd w:val="0"/>
        <w:snapToGrid w:val="0"/>
      </w:pPr>
      <w:r>
        <w:t xml:space="preserve">n=fun(W);  printf("n=%d\n",n); </w:t>
      </w:r>
    </w:p>
    <w:p w:rsidR="00370794" w:rsidRDefault="00370794" w:rsidP="00370794">
      <w:pPr>
        <w:adjustRightInd w:val="0"/>
        <w:snapToGrid w:val="0"/>
      </w:pPr>
      <w:r>
        <w:t>}</w:t>
      </w:r>
    </w:p>
    <w:p w:rsidR="00370794" w:rsidRDefault="00370794" w:rsidP="00370794">
      <w:pPr>
        <w:adjustRightInd w:val="0"/>
        <w:snapToGrid w:val="0"/>
      </w:pPr>
      <w:r>
        <w:rPr>
          <w:rFonts w:hint="eastAsia"/>
        </w:rPr>
        <w:t>（</w:t>
      </w:r>
      <w:r>
        <w:t>14</w:t>
      </w:r>
      <w:r>
        <w:rPr>
          <w:rFonts w:hint="eastAsia"/>
        </w:rPr>
        <w:t>）以下程序的功能是从名为</w:t>
      </w:r>
      <w:r>
        <w:t>filea.dat</w:t>
      </w:r>
      <w:r>
        <w:rPr>
          <w:rFonts w:hint="eastAsia"/>
        </w:rPr>
        <w:t>的文本文件中逐个读入字符并显示在屏幕上。请填空。</w:t>
      </w:r>
      <w:r>
        <w:t xml:space="preserve"> </w:t>
      </w:r>
    </w:p>
    <w:p w:rsidR="00370794" w:rsidRDefault="00370794" w:rsidP="00370794">
      <w:pPr>
        <w:adjustRightInd w:val="0"/>
        <w:snapToGrid w:val="0"/>
      </w:pPr>
      <w:r>
        <w:t xml:space="preserve">#include  &lt;stdio.h&gt; </w:t>
      </w:r>
    </w:p>
    <w:p w:rsidR="00370794" w:rsidRDefault="00370794" w:rsidP="00370794">
      <w:pPr>
        <w:adjustRightInd w:val="0"/>
        <w:snapToGrid w:val="0"/>
      </w:pPr>
      <w:r>
        <w:t xml:space="preserve">main() </w:t>
      </w:r>
    </w:p>
    <w:p w:rsidR="00370794" w:rsidRDefault="00370794" w:rsidP="00370794">
      <w:pPr>
        <w:adjustRightInd w:val="0"/>
        <w:snapToGrid w:val="0"/>
      </w:pPr>
      <w:r>
        <w:t xml:space="preserve">{FILE  *fp;  char  ch; </w:t>
      </w:r>
    </w:p>
    <w:p w:rsidR="00370794" w:rsidRDefault="00370794" w:rsidP="00370794">
      <w:pPr>
        <w:adjustRightInd w:val="0"/>
        <w:snapToGrid w:val="0"/>
      </w:pPr>
      <w:r>
        <w:t xml:space="preserve">fp=fopen(  </w:t>
      </w:r>
      <w:r>
        <w:rPr>
          <w:rFonts w:hint="eastAsia"/>
        </w:rPr>
        <w:t>【</w:t>
      </w:r>
      <w:r>
        <w:t>15</w:t>
      </w:r>
      <w:r>
        <w:rPr>
          <w:rFonts w:hint="eastAsia"/>
        </w:rPr>
        <w:t>】</w:t>
      </w:r>
      <w:r>
        <w:t xml:space="preserve">  ); </w:t>
      </w:r>
    </w:p>
    <w:p w:rsidR="00370794" w:rsidRDefault="00370794" w:rsidP="00370794">
      <w:pPr>
        <w:adjustRightInd w:val="0"/>
        <w:snapToGrid w:val="0"/>
      </w:pPr>
      <w:r>
        <w:t xml:space="preserve">ch=fgetc(fp); </w:t>
      </w:r>
    </w:p>
    <w:p w:rsidR="00370794" w:rsidRDefault="00370794" w:rsidP="00370794">
      <w:pPr>
        <w:adjustRightInd w:val="0"/>
        <w:snapToGrid w:val="0"/>
      </w:pPr>
      <w:r>
        <w:t xml:space="preserve">while(!feof(fp))  {  putchar(ch);  ch=fgetc(fp);  } </w:t>
      </w:r>
    </w:p>
    <w:p w:rsidR="00370794" w:rsidRDefault="00370794" w:rsidP="00370794">
      <w:pPr>
        <w:adjustRightInd w:val="0"/>
        <w:snapToGrid w:val="0"/>
      </w:pPr>
      <w:r>
        <w:t xml:space="preserve">putchar(′\n′);fclose(fp); </w:t>
      </w:r>
    </w:p>
    <w:p w:rsidR="00370794" w:rsidRDefault="00370794" w:rsidP="00370794">
      <w:pPr>
        <w:adjustRightInd w:val="0"/>
        <w:snapToGrid w:val="0"/>
      </w:pPr>
      <w:r>
        <w:t>}</w:t>
      </w:r>
    </w:p>
    <w:p w:rsidR="00370794" w:rsidRDefault="00370794" w:rsidP="00370794">
      <w:pPr>
        <w:adjustRightInd w:val="0"/>
        <w:snapToGrid w:val="0"/>
      </w:pPr>
      <w:r>
        <w:rPr>
          <w:rFonts w:hint="eastAsia"/>
        </w:rPr>
        <w:t>一、选择题</w:t>
      </w:r>
    </w:p>
    <w:p w:rsidR="00370794" w:rsidRDefault="00370794" w:rsidP="00370794">
      <w:pPr>
        <w:adjustRightInd w:val="0"/>
        <w:snapToGrid w:val="0"/>
      </w:pPr>
      <w:r>
        <w:t xml:space="preserve">(1)C    </w:t>
      </w:r>
      <w:r>
        <w:rPr>
          <w:rFonts w:hint="eastAsia"/>
        </w:rPr>
        <w:t>【解析】</w:t>
      </w:r>
      <w:r>
        <w:t xml:space="preserve"> </w:t>
      </w:r>
      <w:r>
        <w:rPr>
          <w:rFonts w:hint="eastAsia"/>
        </w:rPr>
        <w:t>程序流程图是人们对解决问题的方法、思路或算法的一种描述。其中</w:t>
      </w:r>
      <w:r>
        <w:t>,</w:t>
      </w:r>
      <w:r>
        <w:rPr>
          <w:rFonts w:hint="eastAsia"/>
        </w:rPr>
        <w:t>图框表示各种操作的类型</w:t>
      </w:r>
      <w:r>
        <w:t>,</w:t>
      </w:r>
      <w:r>
        <w:rPr>
          <w:rFonts w:hint="eastAsia"/>
        </w:rPr>
        <w:t>图框中的文字和符号表示操作的内容</w:t>
      </w:r>
      <w:r>
        <w:t>,</w:t>
      </w:r>
      <w:r>
        <w:rPr>
          <w:rFonts w:hint="eastAsia"/>
        </w:rPr>
        <w:t>流程线表示操作的先后次序。带箭头的线段在数据流程图中表示数据流。带箭头的线段在程序流程图中表示控制流。题中给出的选项中</w:t>
      </w:r>
      <w:r>
        <w:t>,</w:t>
      </w:r>
      <w:r>
        <w:rPr>
          <w:rFonts w:hint="eastAsia"/>
        </w:rPr>
        <w:t>在图元之间用带有箭头的线段表示图元关系。在模块之间用带有箭头的线段表示调用关系。构成程序流程图的基本图符及含义</w:t>
      </w:r>
      <w:r>
        <w:t>:→</w:t>
      </w:r>
      <w:r>
        <w:rPr>
          <w:rFonts w:hint="eastAsia"/>
        </w:rPr>
        <w:t>或</w:t>
      </w:r>
      <w:r>
        <w:t xml:space="preserve"> </w:t>
      </w:r>
      <w:r>
        <w:rPr>
          <w:rFonts w:hint="eastAsia"/>
        </w:rPr>
        <w:t>表示控制流</w:t>
      </w:r>
      <w:r>
        <w:t>;□</w:t>
      </w:r>
      <w:r>
        <w:rPr>
          <w:rFonts w:hint="eastAsia"/>
        </w:rPr>
        <w:t>表示加工步骤</w:t>
      </w:r>
      <w:r>
        <w:t xml:space="preserve">; </w:t>
      </w:r>
      <w:r>
        <w:rPr>
          <w:rFonts w:hint="eastAsia"/>
        </w:rPr>
        <w:t>表示逻辑条件。</w:t>
      </w:r>
    </w:p>
    <w:p w:rsidR="00370794" w:rsidRDefault="00370794" w:rsidP="00370794">
      <w:pPr>
        <w:adjustRightInd w:val="0"/>
        <w:snapToGrid w:val="0"/>
      </w:pPr>
      <w:r>
        <w:t xml:space="preserve">(2)A    </w:t>
      </w:r>
      <w:r>
        <w:rPr>
          <w:rFonts w:hint="eastAsia"/>
        </w:rPr>
        <w:t>【解析】</w:t>
      </w:r>
      <w:r>
        <w:t xml:space="preserve"> </w:t>
      </w:r>
      <w:r>
        <w:rPr>
          <w:rFonts w:hint="eastAsia"/>
        </w:rPr>
        <w:t>结构化程序设计的原则包括</w:t>
      </w:r>
      <w:r>
        <w:t>:"</w:t>
      </w:r>
      <w:r>
        <w:rPr>
          <w:rFonts w:hint="eastAsia"/>
        </w:rPr>
        <w:t>自顶而下</w:t>
      </w:r>
      <w:r>
        <w:t>,</w:t>
      </w:r>
      <w:r>
        <w:rPr>
          <w:rFonts w:hint="eastAsia"/>
        </w:rPr>
        <w:t>逐步求精</w:t>
      </w:r>
      <w:r>
        <w:t>"</w:t>
      </w:r>
      <w:r>
        <w:rPr>
          <w:rFonts w:hint="eastAsia"/>
        </w:rPr>
        <w:t>的设计思想</w:t>
      </w:r>
      <w:r>
        <w:t>,"</w:t>
      </w:r>
      <w:r>
        <w:rPr>
          <w:rFonts w:hint="eastAsia"/>
        </w:rPr>
        <w:t>独立功能</w:t>
      </w:r>
      <w:r>
        <w:t>,</w:t>
      </w:r>
      <w:r>
        <w:rPr>
          <w:rFonts w:hint="eastAsia"/>
        </w:rPr>
        <w:t>单出、入口</w:t>
      </w:r>
      <w:r>
        <w:t>"</w:t>
      </w:r>
      <w:r>
        <w:rPr>
          <w:rFonts w:hint="eastAsia"/>
        </w:rPr>
        <w:t>的模块化设计等。多态性是面向对象程序语言的特征。</w:t>
      </w:r>
    </w:p>
    <w:p w:rsidR="00370794" w:rsidRDefault="00370794" w:rsidP="00370794">
      <w:pPr>
        <w:adjustRightInd w:val="0"/>
        <w:snapToGrid w:val="0"/>
      </w:pPr>
      <w:r>
        <w:t xml:space="preserve">(3)B    </w:t>
      </w:r>
      <w:r>
        <w:rPr>
          <w:rFonts w:hint="eastAsia"/>
        </w:rPr>
        <w:t>【解析】</w:t>
      </w:r>
      <w:r>
        <w:t xml:space="preserve"> </w:t>
      </w:r>
      <w:r>
        <w:rPr>
          <w:rFonts w:hint="eastAsia"/>
        </w:rPr>
        <w:t>模块划分应遵循的准则包括模块之间的耦合和内聚。一般来说</w:t>
      </w:r>
      <w:r>
        <w:t>,</w:t>
      </w:r>
      <w:r>
        <w:rPr>
          <w:rFonts w:hint="eastAsia"/>
        </w:rPr>
        <w:t>要求模块之间的耦合尽可能地低</w:t>
      </w:r>
      <w:r>
        <w:t>,</w:t>
      </w:r>
      <w:r>
        <w:rPr>
          <w:rFonts w:hint="eastAsia"/>
        </w:rPr>
        <w:t>即模块尽可能独立</w:t>
      </w:r>
      <w:r>
        <w:t>,</w:t>
      </w:r>
      <w:r>
        <w:rPr>
          <w:rFonts w:hint="eastAsia"/>
        </w:rPr>
        <w:t>要求模块的内聚程度尽可能地高</w:t>
      </w:r>
      <w:r>
        <w:t>,</w:t>
      </w:r>
      <w:r>
        <w:rPr>
          <w:rFonts w:hint="eastAsia"/>
        </w:rPr>
        <w:t>即高内聚、低耦合的原则。</w:t>
      </w:r>
    </w:p>
    <w:p w:rsidR="00370794" w:rsidRDefault="00370794" w:rsidP="00370794">
      <w:pPr>
        <w:adjustRightInd w:val="0"/>
        <w:snapToGrid w:val="0"/>
      </w:pPr>
      <w:r>
        <w:t xml:space="preserve">(4)B    </w:t>
      </w:r>
      <w:r>
        <w:rPr>
          <w:rFonts w:hint="eastAsia"/>
        </w:rPr>
        <w:t>【解析】</w:t>
      </w:r>
      <w:r>
        <w:t xml:space="preserve"> </w:t>
      </w:r>
      <w:r>
        <w:rPr>
          <w:rFonts w:hint="eastAsia"/>
        </w:rPr>
        <w:t>需求分析阶段的工作主要包括需求获取、需求分析、编写需求规格说明书和需求评审等四方面。产生的主要文档为软件需求规格说明书</w:t>
      </w:r>
      <w:r>
        <w:t>,</w:t>
      </w:r>
      <w:r>
        <w:rPr>
          <w:rFonts w:hint="eastAsia"/>
        </w:rPr>
        <w:t>可以为用户、分析人员和设计人员之间的交流提供方便</w:t>
      </w:r>
      <w:r>
        <w:t>,</w:t>
      </w:r>
      <w:r>
        <w:rPr>
          <w:rFonts w:hint="eastAsia"/>
        </w:rPr>
        <w:t>可以直接支持目标软件系统的确认</w:t>
      </w:r>
      <w:r>
        <w:t>,</w:t>
      </w:r>
      <w:r>
        <w:rPr>
          <w:rFonts w:hint="eastAsia"/>
        </w:rPr>
        <w:t>又可以作为控制软件开发</w:t>
      </w:r>
      <w:r>
        <w:rPr>
          <w:rFonts w:hint="eastAsia"/>
        </w:rPr>
        <w:lastRenderedPageBreak/>
        <w:t>进程的依据。</w:t>
      </w:r>
    </w:p>
    <w:p w:rsidR="00370794" w:rsidRDefault="00370794" w:rsidP="00370794">
      <w:pPr>
        <w:adjustRightInd w:val="0"/>
        <w:snapToGrid w:val="0"/>
      </w:pPr>
      <w:r>
        <w:t xml:space="preserve">(5)A   </w:t>
      </w:r>
      <w:r>
        <w:rPr>
          <w:rFonts w:hint="eastAsia"/>
        </w:rPr>
        <w:t>【解析】</w:t>
      </w:r>
      <w:r>
        <w:t xml:space="preserve"> </w:t>
      </w:r>
      <w:r>
        <w:rPr>
          <w:rFonts w:hint="eastAsia"/>
        </w:rPr>
        <w:t>算法具有</w:t>
      </w:r>
      <w:r>
        <w:t>6</w:t>
      </w:r>
      <w:r>
        <w:rPr>
          <w:rFonts w:hint="eastAsia"/>
        </w:rPr>
        <w:t>个特性</w:t>
      </w:r>
      <w:r>
        <w:t>:</w:t>
      </w:r>
      <w:r>
        <w:rPr>
          <w:rFonts w:ascii="宋体" w:hAnsi="宋体" w:cs="宋体" w:hint="eastAsia"/>
        </w:rPr>
        <w:t>①</w:t>
      </w:r>
      <w:r>
        <w:t xml:space="preserve"> </w:t>
      </w:r>
      <w:r>
        <w:rPr>
          <w:rFonts w:hint="eastAsia"/>
        </w:rPr>
        <w:t>有穷性</w:t>
      </w:r>
      <w:r>
        <w:t>:</w:t>
      </w:r>
      <w:r>
        <w:rPr>
          <w:rFonts w:hint="eastAsia"/>
        </w:rPr>
        <w:t>一个算法必须总是</w:t>
      </w:r>
      <w:r>
        <w:t>(</w:t>
      </w:r>
      <w:r>
        <w:rPr>
          <w:rFonts w:hint="eastAsia"/>
        </w:rPr>
        <w:t>对任何合法的输入值</w:t>
      </w:r>
      <w:r>
        <w:t>)</w:t>
      </w:r>
      <w:r>
        <w:rPr>
          <w:rFonts w:hint="eastAsia"/>
        </w:rPr>
        <w:t>在执行有穷步之后结束</w:t>
      </w:r>
      <w:r>
        <w:t>,</w:t>
      </w:r>
      <w:r>
        <w:rPr>
          <w:rFonts w:hint="eastAsia"/>
        </w:rPr>
        <w:t>且每一步都可在有限时间内完成</w:t>
      </w:r>
      <w:r>
        <w:t>,</w:t>
      </w:r>
      <w:r>
        <w:rPr>
          <w:rFonts w:hint="eastAsia"/>
        </w:rPr>
        <w:t>即运行时间是有限的</w:t>
      </w:r>
      <w:r>
        <w:t>;</w:t>
      </w:r>
      <w:r>
        <w:rPr>
          <w:rFonts w:ascii="宋体" w:hAnsi="宋体" w:cs="宋体" w:hint="eastAsia"/>
        </w:rPr>
        <w:t>②</w:t>
      </w:r>
      <w:r>
        <w:t xml:space="preserve"> </w:t>
      </w:r>
      <w:r>
        <w:rPr>
          <w:rFonts w:hint="eastAsia"/>
        </w:rPr>
        <w:t>确定性</w:t>
      </w:r>
      <w:r>
        <w:t>:</w:t>
      </w:r>
      <w:r>
        <w:rPr>
          <w:rFonts w:hint="eastAsia"/>
        </w:rPr>
        <w:t>算法中每一条指令必须有确切的含义</w:t>
      </w:r>
      <w:r>
        <w:t>,</w:t>
      </w:r>
      <w:r>
        <w:rPr>
          <w:rFonts w:hint="eastAsia"/>
        </w:rPr>
        <w:t>读者理解时不会产生二义性。</w:t>
      </w:r>
      <w:r>
        <w:rPr>
          <w:rFonts w:ascii="宋体" w:hAnsi="宋体" w:cs="宋体" w:hint="eastAsia"/>
        </w:rPr>
        <w:t>③</w:t>
      </w:r>
      <w:r>
        <w:t xml:space="preserve"> </w:t>
      </w:r>
      <w:r>
        <w:rPr>
          <w:rFonts w:hint="eastAsia"/>
        </w:rPr>
        <w:t>可行性</w:t>
      </w:r>
      <w:r>
        <w:t>:</w:t>
      </w:r>
      <w:r>
        <w:rPr>
          <w:rFonts w:hint="eastAsia"/>
        </w:rPr>
        <w:t>一个算法是可行的</w:t>
      </w:r>
      <w:r>
        <w:t>,</w:t>
      </w:r>
      <w:r>
        <w:rPr>
          <w:rFonts w:hint="eastAsia"/>
        </w:rPr>
        <w:t>即算法中描述的操作都是可以通过已经实现的基本运算执行有限次来实现。</w:t>
      </w:r>
      <w:r>
        <w:rPr>
          <w:rFonts w:ascii="宋体" w:hAnsi="宋体" w:cs="宋体" w:hint="eastAsia"/>
        </w:rPr>
        <w:t>④</w:t>
      </w:r>
      <w:r>
        <w:t xml:space="preserve"> </w:t>
      </w:r>
      <w:r>
        <w:rPr>
          <w:rFonts w:hint="eastAsia"/>
        </w:rPr>
        <w:t>输入</w:t>
      </w:r>
      <w:r>
        <w:t>:</w:t>
      </w:r>
      <w:r>
        <w:rPr>
          <w:rFonts w:hint="eastAsia"/>
        </w:rPr>
        <w:t>一个算法有零个或多个输入</w:t>
      </w:r>
      <w:r>
        <w:t>,</w:t>
      </w:r>
      <w:r>
        <w:rPr>
          <w:rFonts w:hint="eastAsia"/>
        </w:rPr>
        <w:t>这些输入取自于某个特定的对象的集合。</w:t>
      </w:r>
      <w:r>
        <w:rPr>
          <w:rFonts w:ascii="宋体" w:hAnsi="宋体" w:cs="宋体" w:hint="eastAsia"/>
        </w:rPr>
        <w:t>⑤</w:t>
      </w:r>
      <w:r>
        <w:t xml:space="preserve"> </w:t>
      </w:r>
      <w:r>
        <w:rPr>
          <w:rFonts w:hint="eastAsia"/>
        </w:rPr>
        <w:t>输出</w:t>
      </w:r>
      <w:r>
        <w:t>:</w:t>
      </w:r>
      <w:r>
        <w:rPr>
          <w:rFonts w:hint="eastAsia"/>
        </w:rPr>
        <w:t>一个算法有一个或多个输出。</w:t>
      </w:r>
    </w:p>
    <w:p w:rsidR="00370794" w:rsidRDefault="00370794" w:rsidP="00370794">
      <w:pPr>
        <w:adjustRightInd w:val="0"/>
        <w:snapToGrid w:val="0"/>
      </w:pPr>
      <w:r>
        <w:t xml:space="preserve">(6)D    </w:t>
      </w:r>
      <w:r>
        <w:rPr>
          <w:rFonts w:hint="eastAsia"/>
        </w:rPr>
        <w:t>【解析】</w:t>
      </w:r>
      <w:r>
        <w:t xml:space="preserve"> </w:t>
      </w:r>
      <w:r>
        <w:rPr>
          <w:rFonts w:hint="eastAsia"/>
        </w:rPr>
        <w:t>在最坏情况下</w:t>
      </w:r>
      <w:r>
        <w:t>,</w:t>
      </w:r>
      <w:r>
        <w:rPr>
          <w:rFonts w:hint="eastAsia"/>
        </w:rPr>
        <w:t>快速排序、冒泡排序和直接插入排序需要的比较次数都</w:t>
      </w:r>
      <w:r>
        <w:t>n(n-1)/2,</w:t>
      </w:r>
      <w:r>
        <w:rPr>
          <w:rFonts w:hint="eastAsia"/>
        </w:rPr>
        <w:t>堆排序需要比较的次数为</w:t>
      </w:r>
      <w:r>
        <w:t>nlog2n</w:t>
      </w:r>
      <w:r>
        <w:rPr>
          <w:rFonts w:hint="eastAsia"/>
        </w:rPr>
        <w:t>。</w:t>
      </w:r>
    </w:p>
    <w:p w:rsidR="00370794" w:rsidRDefault="00370794" w:rsidP="00370794">
      <w:pPr>
        <w:adjustRightInd w:val="0"/>
        <w:snapToGrid w:val="0"/>
      </w:pPr>
      <w:r>
        <w:t xml:space="preserve">(7)B    </w:t>
      </w:r>
      <w:r>
        <w:rPr>
          <w:rFonts w:hint="eastAsia"/>
        </w:rPr>
        <w:t>【解析】</w:t>
      </w:r>
      <w:r>
        <w:t xml:space="preserve"> </w:t>
      </w:r>
      <w:r>
        <w:rPr>
          <w:rFonts w:hint="eastAsia"/>
        </w:rPr>
        <w:t>在栈中</w:t>
      </w:r>
      <w:r>
        <w:t>,</w:t>
      </w:r>
      <w:r>
        <w:rPr>
          <w:rFonts w:hint="eastAsia"/>
        </w:rPr>
        <w:t>允许插入与删除的一端称为栈顶</w:t>
      </w:r>
      <w:r>
        <w:t>,</w:t>
      </w:r>
      <w:r>
        <w:rPr>
          <w:rFonts w:hint="eastAsia"/>
        </w:rPr>
        <w:t>而不允许插入与删除的一端称为栈底。栈顶元素总是最后被插入的元素</w:t>
      </w:r>
      <w:r>
        <w:t>,</w:t>
      </w:r>
      <w:r>
        <w:rPr>
          <w:rFonts w:hint="eastAsia"/>
        </w:rPr>
        <w:t>从而也是最先被删除的元素</w:t>
      </w:r>
      <w:r>
        <w:t>;</w:t>
      </w:r>
      <w:r>
        <w:rPr>
          <w:rFonts w:hint="eastAsia"/>
        </w:rPr>
        <w:t>栈底元素总是最先被插入的元素</w:t>
      </w:r>
      <w:r>
        <w:t>,</w:t>
      </w:r>
      <w:r>
        <w:rPr>
          <w:rFonts w:hint="eastAsia"/>
        </w:rPr>
        <w:t>从而也是最后才能被删除的元素。即栈是按照</w:t>
      </w:r>
      <w:r>
        <w:t>"</w:t>
      </w:r>
      <w:r>
        <w:rPr>
          <w:rFonts w:hint="eastAsia"/>
        </w:rPr>
        <w:t>先进后出</w:t>
      </w:r>
      <w:r>
        <w:t>"</w:t>
      </w:r>
      <w:r>
        <w:rPr>
          <w:rFonts w:hint="eastAsia"/>
        </w:rPr>
        <w:t>或</w:t>
      </w:r>
      <w:r>
        <w:t>"</w:t>
      </w:r>
      <w:r>
        <w:rPr>
          <w:rFonts w:hint="eastAsia"/>
        </w:rPr>
        <w:t>后进先出</w:t>
      </w:r>
      <w:r>
        <w:t>"</w:t>
      </w:r>
      <w:r>
        <w:rPr>
          <w:rFonts w:hint="eastAsia"/>
        </w:rPr>
        <w:t>的原则组织数据的。</w:t>
      </w:r>
    </w:p>
    <w:p w:rsidR="00370794" w:rsidRDefault="00370794" w:rsidP="00370794">
      <w:pPr>
        <w:adjustRightInd w:val="0"/>
        <w:snapToGrid w:val="0"/>
      </w:pPr>
      <w:r>
        <w:t xml:space="preserve">(8)C    </w:t>
      </w:r>
      <w:r>
        <w:rPr>
          <w:rFonts w:hint="eastAsia"/>
        </w:rPr>
        <w:t>【解析】</w:t>
      </w:r>
      <w:r>
        <w:t xml:space="preserve"> </w:t>
      </w:r>
      <w:r>
        <w:rPr>
          <w:rFonts w:hint="eastAsia"/>
        </w:rPr>
        <w:t>数据库的逻辑设计分为</w:t>
      </w:r>
      <w:r>
        <w:t>:</w:t>
      </w:r>
      <w:r>
        <w:rPr>
          <w:rFonts w:ascii="宋体" w:hAnsi="宋体" w:cs="宋体" w:hint="eastAsia"/>
        </w:rPr>
        <w:t>①</w:t>
      </w:r>
      <w:r>
        <w:t xml:space="preserve"> </w:t>
      </w:r>
      <w:r>
        <w:rPr>
          <w:rFonts w:hint="eastAsia"/>
        </w:rPr>
        <w:t>将概念模型转换成一般的数据模型</w:t>
      </w:r>
      <w:r>
        <w:t>;</w:t>
      </w:r>
      <w:r>
        <w:rPr>
          <w:rFonts w:ascii="宋体" w:hAnsi="宋体" w:cs="宋体" w:hint="eastAsia"/>
        </w:rPr>
        <w:t>②</w:t>
      </w:r>
      <w:r>
        <w:t xml:space="preserve"> </w:t>
      </w:r>
      <w:r>
        <w:rPr>
          <w:rFonts w:hint="eastAsia"/>
        </w:rPr>
        <w:t>将一般的数据模型转换为特定的数据库管理系统所支持的数据模型。把概念模型转换成关系数据模型就是把</w:t>
      </w:r>
      <w:r>
        <w:t>E-R</w:t>
      </w:r>
      <w:r>
        <w:rPr>
          <w:rFonts w:hint="eastAsia"/>
        </w:rPr>
        <w:t>图转换成一组关系模式。</w:t>
      </w:r>
    </w:p>
    <w:p w:rsidR="00370794" w:rsidRDefault="00370794" w:rsidP="00370794">
      <w:pPr>
        <w:adjustRightInd w:val="0"/>
        <w:snapToGrid w:val="0"/>
      </w:pPr>
      <w:r>
        <w:t xml:space="preserve">(9)D   </w:t>
      </w:r>
      <w:r>
        <w:rPr>
          <w:rFonts w:hint="eastAsia"/>
        </w:rPr>
        <w:t>【解析】</w:t>
      </w:r>
      <w:r>
        <w:t xml:space="preserve"> </w:t>
      </w:r>
      <w:r>
        <w:rPr>
          <w:rFonts w:hint="eastAsia"/>
        </w:rPr>
        <w:t>在关系运算中</w:t>
      </w:r>
      <w:r>
        <w:t>,</w:t>
      </w:r>
      <w:r>
        <w:rPr>
          <w:rFonts w:hint="eastAsia"/>
        </w:rPr>
        <w:t>交的定义如下</w:t>
      </w:r>
      <w:r>
        <w:t>:</w:t>
      </w:r>
      <w:r>
        <w:rPr>
          <w:rFonts w:hint="eastAsia"/>
        </w:rPr>
        <w:t>设</w:t>
      </w:r>
      <w:r>
        <w:t>R1</w:t>
      </w:r>
      <w:r>
        <w:rPr>
          <w:rFonts w:hint="eastAsia"/>
        </w:rPr>
        <w:t>和</w:t>
      </w:r>
      <w:r>
        <w:t>R2</w:t>
      </w:r>
      <w:r>
        <w:rPr>
          <w:rFonts w:hint="eastAsia"/>
        </w:rPr>
        <w:t>为参加运算的两个关系</w:t>
      </w:r>
      <w:r>
        <w:t>,</w:t>
      </w:r>
      <w:r>
        <w:rPr>
          <w:rFonts w:hint="eastAsia"/>
        </w:rPr>
        <w:t>它们具有相同的度</w:t>
      </w:r>
      <w:r>
        <w:t>n,</w:t>
      </w:r>
      <w:r>
        <w:rPr>
          <w:rFonts w:hint="eastAsia"/>
        </w:rPr>
        <w:t>且相对应的属性值取自同一个域</w:t>
      </w:r>
      <w:r>
        <w:t>,</w:t>
      </w:r>
      <w:r>
        <w:rPr>
          <w:rFonts w:hint="eastAsia"/>
        </w:rPr>
        <w:t>则</w:t>
      </w:r>
      <w:r>
        <w:t xml:space="preserve"> </w:t>
      </w:r>
      <w:r>
        <w:rPr>
          <w:rFonts w:hint="eastAsia"/>
        </w:rPr>
        <w:t>为交运算</w:t>
      </w:r>
      <w:r>
        <w:t>,</w:t>
      </w:r>
      <w:r>
        <w:rPr>
          <w:rFonts w:hint="eastAsia"/>
        </w:rPr>
        <w:t>结果仍为度等于</w:t>
      </w:r>
      <w:r>
        <w:t>n</w:t>
      </w:r>
      <w:r>
        <w:rPr>
          <w:rFonts w:hint="eastAsia"/>
        </w:rPr>
        <w:t>的关系</w:t>
      </w:r>
      <w:r>
        <w:t>,</w:t>
      </w:r>
      <w:r>
        <w:rPr>
          <w:rFonts w:hint="eastAsia"/>
        </w:rPr>
        <w:t>其中</w:t>
      </w:r>
      <w:r>
        <w:t>,</w:t>
      </w:r>
      <w:r>
        <w:rPr>
          <w:rFonts w:hint="eastAsia"/>
        </w:rPr>
        <w:t>交运算的结果既属于</w:t>
      </w:r>
      <w:r>
        <w:t>R1</w:t>
      </w:r>
      <w:r>
        <w:rPr>
          <w:rFonts w:hint="eastAsia"/>
        </w:rPr>
        <w:t>又属于</w:t>
      </w:r>
      <w:r>
        <w:t>R2</w:t>
      </w:r>
      <w:r>
        <w:rPr>
          <w:rFonts w:hint="eastAsia"/>
        </w:rPr>
        <w:t>。</w:t>
      </w:r>
    </w:p>
    <w:p w:rsidR="00370794" w:rsidRDefault="00370794" w:rsidP="00370794">
      <w:pPr>
        <w:adjustRightInd w:val="0"/>
        <w:snapToGrid w:val="0"/>
      </w:pPr>
      <w:r>
        <w:t xml:space="preserve">(10)C   </w:t>
      </w:r>
      <w:r>
        <w:rPr>
          <w:rFonts w:hint="eastAsia"/>
        </w:rPr>
        <w:t>【解析】</w:t>
      </w:r>
      <w:r>
        <w:t xml:space="preserve">  "</w:t>
      </w:r>
      <w:r>
        <w:rPr>
          <w:rFonts w:hint="eastAsia"/>
        </w:rPr>
        <w:t>选课</w:t>
      </w:r>
      <w:r>
        <w:t xml:space="preserve">SC" </w:t>
      </w:r>
      <w:r>
        <w:rPr>
          <w:rFonts w:hint="eastAsia"/>
        </w:rPr>
        <w:t>表是</w:t>
      </w:r>
      <w:r>
        <w:t xml:space="preserve"> "</w:t>
      </w:r>
      <w:r>
        <w:rPr>
          <w:rFonts w:hint="eastAsia"/>
        </w:rPr>
        <w:t>学生</w:t>
      </w:r>
      <w:r>
        <w:t xml:space="preserve">S" </w:t>
      </w:r>
      <w:r>
        <w:rPr>
          <w:rFonts w:hint="eastAsia"/>
        </w:rPr>
        <w:t>表和</w:t>
      </w:r>
      <w:r>
        <w:t xml:space="preserve"> "</w:t>
      </w:r>
      <w:r>
        <w:rPr>
          <w:rFonts w:hint="eastAsia"/>
        </w:rPr>
        <w:t>课程</w:t>
      </w:r>
      <w:r>
        <w:t xml:space="preserve">C" </w:t>
      </w:r>
      <w:r>
        <w:rPr>
          <w:rFonts w:hint="eastAsia"/>
        </w:rPr>
        <w:t>表的映射表</w:t>
      </w:r>
      <w:r>
        <w:t>,</w:t>
      </w:r>
      <w:r>
        <w:rPr>
          <w:rFonts w:hint="eastAsia"/>
        </w:rPr>
        <w:t>主键是两个表主键的组合。</w:t>
      </w:r>
    </w:p>
    <w:p w:rsidR="00370794" w:rsidRDefault="00370794" w:rsidP="00370794">
      <w:pPr>
        <w:adjustRightInd w:val="0"/>
        <w:snapToGrid w:val="0"/>
      </w:pPr>
      <w:r>
        <w:rPr>
          <w:rFonts w:hint="eastAsia"/>
        </w:rPr>
        <w:t>（</w:t>
      </w:r>
      <w:r>
        <w:t xml:space="preserve">11)C   </w:t>
      </w:r>
      <w:r>
        <w:rPr>
          <w:rFonts w:hint="eastAsia"/>
        </w:rPr>
        <w:t>【解析】</w:t>
      </w:r>
      <w:r>
        <w:t xml:space="preserve"> </w:t>
      </w:r>
      <w:r>
        <w:rPr>
          <w:rFonts w:hint="eastAsia"/>
        </w:rPr>
        <w:t>在</w:t>
      </w:r>
      <w:r>
        <w:t>C</w:t>
      </w:r>
      <w:r>
        <w:rPr>
          <w:rFonts w:hint="eastAsia"/>
        </w:rPr>
        <w:t>语言中</w:t>
      </w:r>
      <w:r>
        <w:t>,</w:t>
      </w:r>
      <w:r>
        <w:rPr>
          <w:rFonts w:hint="eastAsia"/>
        </w:rPr>
        <w:t>注释可以加在程序中的任何位置</w:t>
      </w:r>
      <w:r>
        <w:t>,</w:t>
      </w:r>
      <w:r>
        <w:rPr>
          <w:rFonts w:hint="eastAsia"/>
        </w:rPr>
        <w:t>选项</w:t>
      </w:r>
      <w:r>
        <w:t>A)</w:t>
      </w:r>
      <w:r>
        <w:rPr>
          <w:rFonts w:hint="eastAsia"/>
        </w:rPr>
        <w:t>错误</w:t>
      </w:r>
      <w:r>
        <w:t>;C</w:t>
      </w:r>
      <w:r>
        <w:rPr>
          <w:rFonts w:hint="eastAsia"/>
        </w:rPr>
        <w:t>程序可以分模块写在不同的文件中</w:t>
      </w:r>
      <w:r>
        <w:t>,</w:t>
      </w:r>
      <w:r>
        <w:rPr>
          <w:rFonts w:hint="eastAsia"/>
        </w:rPr>
        <w:t>编译时在将其组合在一起</w:t>
      </w:r>
      <w:r>
        <w:t>,</w:t>
      </w:r>
      <w:r>
        <w:rPr>
          <w:rFonts w:hint="eastAsia"/>
        </w:rPr>
        <w:t>选项</w:t>
      </w:r>
      <w:r>
        <w:t>D)</w:t>
      </w:r>
      <w:r>
        <w:rPr>
          <w:rFonts w:hint="eastAsia"/>
        </w:rPr>
        <w:t>错误。</w:t>
      </w:r>
      <w:r>
        <w:t>C</w:t>
      </w:r>
      <w:r>
        <w:rPr>
          <w:rFonts w:hint="eastAsia"/>
        </w:rPr>
        <w:t>程序的书写风格很自由</w:t>
      </w:r>
      <w:r>
        <w:t>,</w:t>
      </w:r>
      <w:r>
        <w:rPr>
          <w:rFonts w:hint="eastAsia"/>
        </w:rPr>
        <w:t>不但一行可以写多个语句</w:t>
      </w:r>
      <w:r>
        <w:t>,</w:t>
      </w:r>
      <w:r>
        <w:rPr>
          <w:rFonts w:hint="eastAsia"/>
        </w:rPr>
        <w:t>还可以将一个语句写在多行中。所以正确答案选</w:t>
      </w:r>
      <w:r>
        <w:t>C)</w:t>
      </w:r>
      <w:r>
        <w:rPr>
          <w:rFonts w:hint="eastAsia"/>
        </w:rPr>
        <w:t>。</w:t>
      </w:r>
    </w:p>
    <w:p w:rsidR="00370794" w:rsidRDefault="00370794" w:rsidP="00370794">
      <w:pPr>
        <w:adjustRightInd w:val="0"/>
        <w:snapToGrid w:val="0"/>
      </w:pPr>
      <w:r>
        <w:t xml:space="preserve">(12)C    </w:t>
      </w:r>
      <w:r>
        <w:rPr>
          <w:rFonts w:hint="eastAsia"/>
        </w:rPr>
        <w:t>【解析】</w:t>
      </w:r>
      <w:r>
        <w:t xml:space="preserve">  C</w:t>
      </w:r>
      <w:r>
        <w:rPr>
          <w:rFonts w:hint="eastAsia"/>
        </w:rPr>
        <w:t>语言合法标识符的命名规则是</w:t>
      </w:r>
      <w:r>
        <w:t>:</w:t>
      </w:r>
      <w:r>
        <w:rPr>
          <w:rFonts w:hint="eastAsia"/>
        </w:rPr>
        <w:t>标识符只能由字母、数字和下划线组成</w:t>
      </w:r>
      <w:r>
        <w:t>,</w:t>
      </w:r>
      <w:r>
        <w:rPr>
          <w:rFonts w:hint="eastAsia"/>
        </w:rPr>
        <w:t>并且第一个字符必须为字母或下划线。因为选项</w:t>
      </w:r>
      <w:r>
        <w:t>C)</w:t>
      </w:r>
      <w:r>
        <w:rPr>
          <w:rFonts w:hint="eastAsia"/>
        </w:rPr>
        <w:t>中的标识符的第一个字符为</w:t>
      </w:r>
      <w:r>
        <w:t>"&amp;",</w:t>
      </w:r>
      <w:r>
        <w:rPr>
          <w:rFonts w:hint="eastAsia"/>
        </w:rPr>
        <w:t>所以</w:t>
      </w:r>
      <w:r>
        <w:t>C)</w:t>
      </w:r>
      <w:r>
        <w:rPr>
          <w:rFonts w:hint="eastAsia"/>
        </w:rPr>
        <w:t>为本题的正确答案。</w:t>
      </w:r>
    </w:p>
    <w:p w:rsidR="00370794" w:rsidRDefault="00370794" w:rsidP="00370794">
      <w:pPr>
        <w:adjustRightInd w:val="0"/>
        <w:snapToGrid w:val="0"/>
      </w:pPr>
      <w:r>
        <w:t xml:space="preserve">(13)B    </w:t>
      </w:r>
      <w:r>
        <w:rPr>
          <w:rFonts w:hint="eastAsia"/>
        </w:rPr>
        <w:t>【解析】</w:t>
      </w:r>
      <w:r>
        <w:t xml:space="preserve"> </w:t>
      </w:r>
      <w:r>
        <w:rPr>
          <w:rFonts w:hint="eastAsia"/>
        </w:rPr>
        <w:t>在</w:t>
      </w:r>
      <w:r>
        <w:t>C</w:t>
      </w:r>
      <w:r>
        <w:rPr>
          <w:rFonts w:hint="eastAsia"/>
        </w:rPr>
        <w:t>语言程序中</w:t>
      </w:r>
      <w:r>
        <w:t>,</w:t>
      </w:r>
      <w:r>
        <w:rPr>
          <w:rFonts w:hint="eastAsia"/>
        </w:rPr>
        <w:t>用单引号把一个字符或反斜线后跟一个特定的字符括起来表示一个字符常量。选项</w:t>
      </w:r>
      <w:r>
        <w:t>A)</w:t>
      </w:r>
      <w:r>
        <w:rPr>
          <w:rFonts w:hint="eastAsia"/>
        </w:rPr>
        <w:t>、</w:t>
      </w:r>
      <w:r>
        <w:t>C)</w:t>
      </w:r>
      <w:r>
        <w:rPr>
          <w:rFonts w:hint="eastAsia"/>
        </w:rPr>
        <w:t>和</w:t>
      </w:r>
      <w:r>
        <w:t>D)</w:t>
      </w:r>
      <w:r>
        <w:rPr>
          <w:rFonts w:hint="eastAsia"/>
        </w:rPr>
        <w:t>为正确的字符常量。而选项</w:t>
      </w:r>
      <w:r>
        <w:t>B)</w:t>
      </w:r>
      <w:r>
        <w:rPr>
          <w:rFonts w:hint="eastAsia"/>
        </w:rPr>
        <w:t>是用双引号括起来的字符</w:t>
      </w:r>
      <w:r>
        <w:t>,</w:t>
      </w:r>
      <w:r>
        <w:rPr>
          <w:rFonts w:hint="eastAsia"/>
        </w:rPr>
        <w:t>表示一个字符串常量。所以正确答案为</w:t>
      </w:r>
      <w:r>
        <w:t>B)</w:t>
      </w:r>
      <w:r>
        <w:rPr>
          <w:rFonts w:hint="eastAsia"/>
        </w:rPr>
        <w:t>。</w:t>
      </w:r>
    </w:p>
    <w:p w:rsidR="00370794" w:rsidRDefault="00370794" w:rsidP="00370794">
      <w:pPr>
        <w:adjustRightInd w:val="0"/>
        <w:snapToGrid w:val="0"/>
      </w:pPr>
      <w:r>
        <w:t xml:space="preserve">(14)C    </w:t>
      </w:r>
      <w:r>
        <w:rPr>
          <w:rFonts w:hint="eastAsia"/>
        </w:rPr>
        <w:t>【解析】</w:t>
      </w:r>
      <w:r>
        <w:t xml:space="preserve"> </w:t>
      </w:r>
      <w:r>
        <w:rPr>
          <w:rFonts w:hint="eastAsia"/>
        </w:rPr>
        <w:t>求余运算符</w:t>
      </w:r>
      <w:r>
        <w:t>"%"</w:t>
      </w:r>
      <w:r>
        <w:rPr>
          <w:rFonts w:hint="eastAsia"/>
        </w:rPr>
        <w:t>两边的运算对象必须是整型</w:t>
      </w:r>
      <w:r>
        <w:t>,</w:t>
      </w:r>
      <w:r>
        <w:rPr>
          <w:rFonts w:hint="eastAsia"/>
        </w:rPr>
        <w:t>而选项</w:t>
      </w:r>
      <w:r>
        <w:t>B)</w:t>
      </w:r>
      <w:r>
        <w:rPr>
          <w:rFonts w:hint="eastAsia"/>
        </w:rPr>
        <w:t>和</w:t>
      </w:r>
      <w:r>
        <w:t>D)</w:t>
      </w:r>
      <w:r>
        <w:rPr>
          <w:rFonts w:hint="eastAsia"/>
        </w:rPr>
        <w:t>中</w:t>
      </w:r>
      <w:r>
        <w:t xml:space="preserve"> "%"</w:t>
      </w:r>
      <w:r>
        <w:rPr>
          <w:rFonts w:hint="eastAsia"/>
        </w:rPr>
        <w:t>两边的运算对象有浮点整数据</w:t>
      </w:r>
      <w:r>
        <w:t>,</w:t>
      </w:r>
      <w:r>
        <w:rPr>
          <w:rFonts w:hint="eastAsia"/>
        </w:rPr>
        <w:t>所以选项</w:t>
      </w:r>
      <w:r>
        <w:t>B)</w:t>
      </w:r>
      <w:r>
        <w:rPr>
          <w:rFonts w:hint="eastAsia"/>
        </w:rPr>
        <w:t>和</w:t>
      </w:r>
      <w:r>
        <w:t>D)</w:t>
      </w:r>
      <w:r>
        <w:rPr>
          <w:rFonts w:hint="eastAsia"/>
        </w:rPr>
        <w:t>是错误的表达式。在选项</w:t>
      </w:r>
      <w:r>
        <w:t>A)</w:t>
      </w:r>
      <w:r>
        <w:rPr>
          <w:rFonts w:hint="eastAsia"/>
        </w:rPr>
        <w:t>中赋值表达式的两边出现相同的变量</w:t>
      </w:r>
      <w:r>
        <w:t>x,</w:t>
      </w:r>
      <w:r>
        <w:rPr>
          <w:rFonts w:hint="eastAsia"/>
        </w:rPr>
        <w:t>也是错误的。选项</w:t>
      </w:r>
      <w:r>
        <w:t>C)</w:t>
      </w:r>
      <w:r>
        <w:rPr>
          <w:rFonts w:hint="eastAsia"/>
        </w:rPr>
        <w:t>是一个逗号表达式</w:t>
      </w:r>
      <w:r>
        <w:t>,</w:t>
      </w:r>
      <w:r>
        <w:rPr>
          <w:rFonts w:hint="eastAsia"/>
        </w:rPr>
        <w:t>所以正确答案为</w:t>
      </w:r>
      <w:r>
        <w:t>C)</w:t>
      </w:r>
      <w:r>
        <w:rPr>
          <w:rFonts w:hint="eastAsia"/>
        </w:rPr>
        <w:t>。</w:t>
      </w:r>
    </w:p>
    <w:p w:rsidR="00370794" w:rsidRDefault="00370794" w:rsidP="00370794">
      <w:pPr>
        <w:adjustRightInd w:val="0"/>
        <w:snapToGrid w:val="0"/>
      </w:pPr>
      <w:r>
        <w:t xml:space="preserve">(15)B    </w:t>
      </w:r>
      <w:r>
        <w:rPr>
          <w:rFonts w:hint="eastAsia"/>
        </w:rPr>
        <w:t>【解析】</w:t>
      </w:r>
      <w:r>
        <w:t xml:space="preserve"> </w:t>
      </w:r>
      <w:r>
        <w:rPr>
          <w:rFonts w:hint="eastAsia"/>
        </w:rPr>
        <w:t>本题考查变量的定义方法。如果要一次进行多个变量的定义</w:t>
      </w:r>
      <w:r>
        <w:t>,</w:t>
      </w:r>
      <w:r>
        <w:rPr>
          <w:rFonts w:hint="eastAsia"/>
        </w:rPr>
        <w:t>则在它们之间要用逗号隔开。因此选项</w:t>
      </w:r>
      <w:r>
        <w:t>A)</w:t>
      </w:r>
      <w:r>
        <w:rPr>
          <w:rFonts w:hint="eastAsia"/>
        </w:rPr>
        <w:t>和</w:t>
      </w:r>
      <w:r>
        <w:t>C)</w:t>
      </w:r>
      <w:r>
        <w:rPr>
          <w:rFonts w:hint="eastAsia"/>
        </w:rPr>
        <w:t>错误。在选项</w:t>
      </w:r>
      <w:r>
        <w:t>C)</w:t>
      </w:r>
      <w:r>
        <w:rPr>
          <w:rFonts w:hint="eastAsia"/>
        </w:rPr>
        <w:t>中</w:t>
      </w:r>
      <w:r>
        <w:t>,</w:t>
      </w:r>
      <w:r>
        <w:rPr>
          <w:rFonts w:hint="eastAsia"/>
        </w:rPr>
        <w:t>变量</w:t>
      </w:r>
      <w:r>
        <w:t>c</w:t>
      </w:r>
      <w:r>
        <w:rPr>
          <w:rFonts w:hint="eastAsia"/>
        </w:rPr>
        <w:t>是一个浮点型指针</w:t>
      </w:r>
      <w:r>
        <w:t>,</w:t>
      </w:r>
      <w:r>
        <w:rPr>
          <w:rFonts w:hint="eastAsia"/>
        </w:rPr>
        <w:t>它只能指向一个浮点型数据</w:t>
      </w:r>
      <w:r>
        <w:t>,</w:t>
      </w:r>
      <w:r>
        <w:rPr>
          <w:rFonts w:hint="eastAsia"/>
        </w:rPr>
        <w:t>不能指向指针变量</w:t>
      </w:r>
      <w:r>
        <w:t xml:space="preserve">b </w:t>
      </w:r>
      <w:r>
        <w:rPr>
          <w:rFonts w:hint="eastAsia"/>
        </w:rPr>
        <w:t>。所以正确答案为</w:t>
      </w:r>
      <w:r>
        <w:t>B)</w:t>
      </w:r>
      <w:r>
        <w:rPr>
          <w:rFonts w:hint="eastAsia"/>
        </w:rPr>
        <w:t>。</w:t>
      </w:r>
    </w:p>
    <w:p w:rsidR="00370794" w:rsidRDefault="00370794" w:rsidP="00370794">
      <w:pPr>
        <w:adjustRightInd w:val="0"/>
        <w:snapToGrid w:val="0"/>
      </w:pPr>
      <w:r>
        <w:t xml:space="preserve">(16)D    </w:t>
      </w:r>
      <w:r>
        <w:rPr>
          <w:rFonts w:hint="eastAsia"/>
        </w:rPr>
        <w:t>【解析】</w:t>
      </w:r>
      <w:r>
        <w:t xml:space="preserve"> </w:t>
      </w:r>
      <w:r>
        <w:rPr>
          <w:rFonts w:hint="eastAsia"/>
        </w:rPr>
        <w:t>输出格式控制符</w:t>
      </w:r>
      <w:r>
        <w:t>%c</w:t>
      </w:r>
      <w:r>
        <w:rPr>
          <w:rFonts w:hint="eastAsia"/>
        </w:rPr>
        <w:t>表示将变量以字符的形式输出</w:t>
      </w:r>
      <w:r>
        <w:t>;</w:t>
      </w:r>
      <w:r>
        <w:rPr>
          <w:rFonts w:hint="eastAsia"/>
        </w:rPr>
        <w:t>输出格式控制符</w:t>
      </w:r>
      <w:r>
        <w:t>%d</w:t>
      </w:r>
      <w:r>
        <w:rPr>
          <w:rFonts w:hint="eastAsia"/>
        </w:rPr>
        <w:t>表示将变量以带符号的十进制整型数输出</w:t>
      </w:r>
      <w:r>
        <w:t>,</w:t>
      </w:r>
      <w:r>
        <w:rPr>
          <w:rFonts w:hint="eastAsia"/>
        </w:rPr>
        <w:t>所以第一个输出语句输出的结果为</w:t>
      </w:r>
      <w:r>
        <w:t>a,97;</w:t>
      </w:r>
      <w:r>
        <w:rPr>
          <w:rFonts w:hint="eastAsia"/>
        </w:rPr>
        <w:t>第二个输出语句输出的结果为</w:t>
      </w:r>
      <w:r>
        <w:t>k=12</w:t>
      </w:r>
      <w:r>
        <w:rPr>
          <w:rFonts w:hint="eastAsia"/>
        </w:rPr>
        <w:t>。所以选项</w:t>
      </w:r>
      <w:r>
        <w:t>D)</w:t>
      </w:r>
      <w:r>
        <w:rPr>
          <w:rFonts w:hint="eastAsia"/>
        </w:rPr>
        <w:t>为正确答案。</w:t>
      </w:r>
    </w:p>
    <w:p w:rsidR="00370794" w:rsidRDefault="00370794" w:rsidP="00370794">
      <w:pPr>
        <w:adjustRightInd w:val="0"/>
        <w:snapToGrid w:val="0"/>
      </w:pPr>
      <w:r>
        <w:t xml:space="preserve">(17)B   </w:t>
      </w:r>
      <w:r>
        <w:rPr>
          <w:rFonts w:hint="eastAsia"/>
        </w:rPr>
        <w:t>【解析】</w:t>
      </w:r>
      <w:r>
        <w:t xml:space="preserve"> C</w:t>
      </w:r>
      <w:r>
        <w:rPr>
          <w:rFonts w:hint="eastAsia"/>
        </w:rPr>
        <w:t>语言的字符以其</w:t>
      </w:r>
      <w:r>
        <w:t>ASCII</w:t>
      </w:r>
      <w:r>
        <w:rPr>
          <w:rFonts w:hint="eastAsia"/>
        </w:rPr>
        <w:t>码的形式存在</w:t>
      </w:r>
      <w:r>
        <w:t>,</w:t>
      </w:r>
      <w:r>
        <w:rPr>
          <w:rFonts w:hint="eastAsia"/>
        </w:rPr>
        <w:t>所以要确定某个字符是大写字母</w:t>
      </w:r>
      <w:r>
        <w:t>,</w:t>
      </w:r>
      <w:r>
        <w:rPr>
          <w:rFonts w:hint="eastAsia"/>
        </w:rPr>
        <w:t>只要确定它的</w:t>
      </w:r>
      <w:r>
        <w:t>ASCII</w:t>
      </w:r>
      <w:r>
        <w:rPr>
          <w:rFonts w:hint="eastAsia"/>
        </w:rPr>
        <w:t>码在</w:t>
      </w:r>
      <w:r>
        <w:t>'A'</w:t>
      </w:r>
      <w:r>
        <w:rPr>
          <w:rFonts w:hint="eastAsia"/>
        </w:rPr>
        <w:t>和</w:t>
      </w:r>
      <w:r>
        <w:t>'Z'</w:t>
      </w:r>
      <w:r>
        <w:rPr>
          <w:rFonts w:hint="eastAsia"/>
        </w:rPr>
        <w:t>之间就可以了</w:t>
      </w:r>
      <w:r>
        <w:t>,</w:t>
      </w:r>
      <w:r>
        <w:rPr>
          <w:rFonts w:hint="eastAsia"/>
        </w:rPr>
        <w:t>选项</w:t>
      </w:r>
      <w:r>
        <w:t>A)</w:t>
      </w:r>
      <w:r>
        <w:rPr>
          <w:rFonts w:hint="eastAsia"/>
        </w:rPr>
        <w:t>和</w:t>
      </w:r>
      <w:r>
        <w:t>C)</w:t>
      </w:r>
      <w:r>
        <w:rPr>
          <w:rFonts w:hint="eastAsia"/>
        </w:rPr>
        <w:t>符合要求。函数</w:t>
      </w:r>
      <w:r>
        <w:t>isalpha</w:t>
      </w:r>
      <w:r>
        <w:rPr>
          <w:rFonts w:hint="eastAsia"/>
        </w:rPr>
        <w:t>用来确定一个字符是否字母</w:t>
      </w:r>
      <w:r>
        <w:t>,</w:t>
      </w:r>
      <w:r>
        <w:rPr>
          <w:rFonts w:hint="eastAsia"/>
        </w:rPr>
        <w:t>大写字母的</w:t>
      </w:r>
      <w:r>
        <w:t>ASCII</w:t>
      </w:r>
      <w:r>
        <w:rPr>
          <w:rFonts w:hint="eastAsia"/>
        </w:rPr>
        <w:t>码值的范围为</w:t>
      </w:r>
      <w:r>
        <w:t>65</w:t>
      </w:r>
      <w:r>
        <w:rPr>
          <w:rFonts w:hint="eastAsia"/>
        </w:rPr>
        <w:t>到</w:t>
      </w:r>
      <w:r>
        <w:t>90,</w:t>
      </w:r>
      <w:r>
        <w:rPr>
          <w:rFonts w:hint="eastAsia"/>
        </w:rPr>
        <w:t>所以如果一个字母的</w:t>
      </w:r>
      <w:r>
        <w:t>ASCII</w:t>
      </w:r>
      <w:r>
        <w:rPr>
          <w:rFonts w:hint="eastAsia"/>
        </w:rPr>
        <w:t>码小于</w:t>
      </w:r>
      <w:r>
        <w:t>91,</w:t>
      </w:r>
      <w:r>
        <w:rPr>
          <w:rFonts w:hint="eastAsia"/>
        </w:rPr>
        <w:t>那么就能确定它是大写字母。本题答案选</w:t>
      </w:r>
      <w:r>
        <w:t>B)</w:t>
      </w:r>
      <w:r>
        <w:rPr>
          <w:rFonts w:hint="eastAsia"/>
        </w:rPr>
        <w:t>。</w:t>
      </w:r>
    </w:p>
    <w:p w:rsidR="00370794" w:rsidRDefault="00370794" w:rsidP="00370794">
      <w:pPr>
        <w:adjustRightInd w:val="0"/>
        <w:snapToGrid w:val="0"/>
      </w:pPr>
      <w:r>
        <w:t xml:space="preserve">(18)B    </w:t>
      </w:r>
      <w:r>
        <w:rPr>
          <w:rFonts w:hint="eastAsia"/>
        </w:rPr>
        <w:t>【解析】</w:t>
      </w:r>
      <w:r>
        <w:t xml:space="preserve"> </w:t>
      </w:r>
      <w:r>
        <w:rPr>
          <w:rFonts w:hint="eastAsia"/>
        </w:rPr>
        <w:t>满足表达式</w:t>
      </w:r>
      <w:r>
        <w:t>(c&gt;=2&amp;&amp;c&lt;=6)</w:t>
      </w:r>
      <w:r>
        <w:rPr>
          <w:rFonts w:hint="eastAsia"/>
        </w:rPr>
        <w:t>的整型变量</w:t>
      </w:r>
      <w:r>
        <w:t>c</w:t>
      </w:r>
      <w:r>
        <w:rPr>
          <w:rFonts w:hint="eastAsia"/>
        </w:rPr>
        <w:t>的值是</w:t>
      </w:r>
      <w:r>
        <w:t>2,3,4,5,6</w:t>
      </w:r>
      <w:r>
        <w:rPr>
          <w:rFonts w:hint="eastAsia"/>
        </w:rPr>
        <w:t>。当变量</w:t>
      </w:r>
      <w:r>
        <w:t>c</w:t>
      </w:r>
      <w:r>
        <w:rPr>
          <w:rFonts w:hint="eastAsia"/>
        </w:rPr>
        <w:t>的值不为</w:t>
      </w:r>
      <w:r>
        <w:t>2,4,6</w:t>
      </w:r>
      <w:r>
        <w:rPr>
          <w:rFonts w:hint="eastAsia"/>
        </w:rPr>
        <w:t>时</w:t>
      </w:r>
      <w:r>
        <w:t>,</w:t>
      </w:r>
      <w:r>
        <w:rPr>
          <w:rFonts w:hint="eastAsia"/>
        </w:rPr>
        <w:t>其值只能为</w:t>
      </w:r>
      <w:r>
        <w:t>3</w:t>
      </w:r>
      <w:r>
        <w:rPr>
          <w:rFonts w:hint="eastAsia"/>
        </w:rPr>
        <w:t>或</w:t>
      </w:r>
      <w:r>
        <w:t>5,</w:t>
      </w:r>
      <w:r>
        <w:rPr>
          <w:rFonts w:hint="eastAsia"/>
        </w:rPr>
        <w:t>所以表达式</w:t>
      </w:r>
      <w:r>
        <w:t>c!=3</w:t>
      </w:r>
      <w:r>
        <w:rPr>
          <w:rFonts w:hint="eastAsia"/>
        </w:rPr>
        <w:t>和</w:t>
      </w:r>
      <w:r>
        <w:t>C!=5</w:t>
      </w:r>
      <w:r>
        <w:rPr>
          <w:rFonts w:hint="eastAsia"/>
        </w:rPr>
        <w:t>中至少有一个为真</w:t>
      </w:r>
      <w:r>
        <w:t>,</w:t>
      </w:r>
      <w:r>
        <w:rPr>
          <w:rFonts w:hint="eastAsia"/>
        </w:rPr>
        <w:t>即不论</w:t>
      </w:r>
      <w:r>
        <w:t>C</w:t>
      </w:r>
      <w:r>
        <w:rPr>
          <w:rFonts w:hint="eastAsia"/>
        </w:rPr>
        <w:t>为何值</w:t>
      </w:r>
      <w:r>
        <w:t>,</w:t>
      </w:r>
      <w:r>
        <w:rPr>
          <w:rFonts w:hint="eastAsia"/>
        </w:rPr>
        <w:t>表达式</w:t>
      </w:r>
      <w:r>
        <w:t>B)</w:t>
      </w:r>
      <w:r>
        <w:rPr>
          <w:rFonts w:hint="eastAsia"/>
        </w:rPr>
        <w:t>都为</w:t>
      </w:r>
      <w:r>
        <w:t>"</w:t>
      </w:r>
      <w:r>
        <w:rPr>
          <w:rFonts w:hint="eastAsia"/>
        </w:rPr>
        <w:t>真</w:t>
      </w:r>
      <w:r>
        <w:t>"</w:t>
      </w:r>
      <w:r>
        <w:rPr>
          <w:rFonts w:hint="eastAsia"/>
        </w:rPr>
        <w:t>。正确答案为</w:t>
      </w:r>
      <w:r>
        <w:t>B)</w:t>
      </w:r>
      <w:r>
        <w:rPr>
          <w:rFonts w:hint="eastAsia"/>
        </w:rPr>
        <w:t>。</w:t>
      </w:r>
    </w:p>
    <w:p w:rsidR="00370794" w:rsidRDefault="00370794" w:rsidP="00370794">
      <w:pPr>
        <w:adjustRightInd w:val="0"/>
        <w:snapToGrid w:val="0"/>
      </w:pPr>
      <w:r>
        <w:t xml:space="preserve">(19)B    </w:t>
      </w:r>
      <w:r>
        <w:rPr>
          <w:rFonts w:hint="eastAsia"/>
        </w:rPr>
        <w:t>【解析】</w:t>
      </w:r>
      <w:r>
        <w:t xml:space="preserve"> </w:t>
      </w:r>
      <w:r>
        <w:rPr>
          <w:rFonts w:hint="eastAsia"/>
        </w:rPr>
        <w:t>两个</w:t>
      </w:r>
      <w:r>
        <w:t>if</w:t>
      </w:r>
      <w:r>
        <w:rPr>
          <w:rFonts w:hint="eastAsia"/>
        </w:rPr>
        <w:t>语句的判断条件都不满足</w:t>
      </w:r>
      <w:r>
        <w:t>,</w:t>
      </w:r>
      <w:r>
        <w:rPr>
          <w:rFonts w:hint="eastAsia"/>
        </w:rPr>
        <w:t>程序只执行了</w:t>
      </w:r>
      <w:r>
        <w:t>c=a</w:t>
      </w:r>
      <w:r>
        <w:rPr>
          <w:rFonts w:hint="eastAsia"/>
        </w:rPr>
        <w:t>这条语句</w:t>
      </w:r>
      <w:r>
        <w:t>,</w:t>
      </w:r>
      <w:r>
        <w:rPr>
          <w:rFonts w:hint="eastAsia"/>
        </w:rPr>
        <w:t>所以变量</w:t>
      </w:r>
      <w:r>
        <w:t>c</w:t>
      </w:r>
      <w:r>
        <w:rPr>
          <w:rFonts w:hint="eastAsia"/>
        </w:rPr>
        <w:t>的值等于</w:t>
      </w:r>
      <w:r>
        <w:t>3,</w:t>
      </w:r>
      <w:r>
        <w:rPr>
          <w:rFonts w:hint="eastAsia"/>
        </w:rPr>
        <w:t>变量</w:t>
      </w:r>
      <w:r>
        <w:t>b</w:t>
      </w:r>
      <w:r>
        <w:rPr>
          <w:rFonts w:hint="eastAsia"/>
        </w:rPr>
        <w:t>的值没能变化</w:t>
      </w:r>
      <w:r>
        <w:t>,</w:t>
      </w:r>
      <w:r>
        <w:rPr>
          <w:rFonts w:hint="eastAsia"/>
        </w:rPr>
        <w:t>程序输出的结果为</w:t>
      </w:r>
      <w:r>
        <w:t>3,5,3</w:t>
      </w:r>
      <w:r>
        <w:rPr>
          <w:rFonts w:hint="eastAsia"/>
        </w:rPr>
        <w:t>。所以正确答案为</w:t>
      </w:r>
      <w:r>
        <w:t>B)</w:t>
      </w:r>
      <w:r>
        <w:rPr>
          <w:rFonts w:hint="eastAsia"/>
        </w:rPr>
        <w:t>。</w:t>
      </w:r>
    </w:p>
    <w:p w:rsidR="00370794" w:rsidRDefault="00370794" w:rsidP="00370794">
      <w:pPr>
        <w:adjustRightInd w:val="0"/>
        <w:snapToGrid w:val="0"/>
      </w:pPr>
      <w:r>
        <w:t xml:space="preserve">(20)D    </w:t>
      </w:r>
      <w:r>
        <w:rPr>
          <w:rFonts w:hint="eastAsia"/>
        </w:rPr>
        <w:t>【解析】</w:t>
      </w:r>
      <w:r>
        <w:t xml:space="preserve"> </w:t>
      </w:r>
      <w:r>
        <w:rPr>
          <w:rFonts w:hint="eastAsia"/>
        </w:rPr>
        <w:t>本题考查了</w:t>
      </w:r>
      <w:r>
        <w:t xml:space="preserve"> switch</w:t>
      </w:r>
      <w:r>
        <w:rPr>
          <w:rFonts w:hint="eastAsia"/>
        </w:rPr>
        <w:t>结构的内容。</w:t>
      </w:r>
      <w:r>
        <w:t>C</w:t>
      </w:r>
      <w:r>
        <w:rPr>
          <w:rFonts w:hint="eastAsia"/>
        </w:rPr>
        <w:t>语言中</w:t>
      </w:r>
      <w:r>
        <w:t>,</w:t>
      </w:r>
      <w:r>
        <w:rPr>
          <w:rFonts w:hint="eastAsia"/>
        </w:rPr>
        <w:t>程序执行完一个</w:t>
      </w:r>
      <w:r>
        <w:t>case</w:t>
      </w:r>
      <w:r>
        <w:rPr>
          <w:rFonts w:hint="eastAsia"/>
        </w:rPr>
        <w:t>标号的内容后</w:t>
      </w:r>
      <w:r>
        <w:t>,</w:t>
      </w:r>
      <w:r>
        <w:rPr>
          <w:rFonts w:hint="eastAsia"/>
        </w:rPr>
        <w:t>如果没有</w:t>
      </w:r>
      <w:r>
        <w:t>break</w:t>
      </w:r>
      <w:r>
        <w:rPr>
          <w:rFonts w:hint="eastAsia"/>
        </w:rPr>
        <w:t>语句</w:t>
      </w:r>
      <w:r>
        <w:t>,</w:t>
      </w:r>
      <w:r>
        <w:rPr>
          <w:rFonts w:hint="eastAsia"/>
        </w:rPr>
        <w:t>控制结构会转移到下一个</w:t>
      </w:r>
      <w:r>
        <w:t>case</w:t>
      </w:r>
      <w:r>
        <w:rPr>
          <w:rFonts w:hint="eastAsia"/>
        </w:rPr>
        <w:t>继续执行</w:t>
      </w:r>
      <w:r>
        <w:t>,</w:t>
      </w:r>
      <w:r>
        <w:rPr>
          <w:rFonts w:hint="eastAsia"/>
        </w:rPr>
        <w:t>因为</w:t>
      </w:r>
      <w:r>
        <w:t xml:space="preserve">case </w:t>
      </w:r>
      <w:r>
        <w:rPr>
          <w:rFonts w:hint="eastAsia"/>
        </w:rPr>
        <w:t>常量表达式只是起语句标号作用</w:t>
      </w:r>
      <w:r>
        <w:t>,</w:t>
      </w:r>
      <w:r>
        <w:rPr>
          <w:rFonts w:hint="eastAsia"/>
        </w:rPr>
        <w:t>并不是在该处进行条件判断。本题程序在执行完内部</w:t>
      </w:r>
      <w:r>
        <w:t>switch</w:t>
      </w:r>
      <w:r>
        <w:rPr>
          <w:rFonts w:hint="eastAsia"/>
        </w:rPr>
        <w:t>结构后</w:t>
      </w:r>
      <w:r>
        <w:t>,</w:t>
      </w:r>
      <w:r>
        <w:rPr>
          <w:rFonts w:hint="eastAsia"/>
        </w:rPr>
        <w:t>继</w:t>
      </w:r>
      <w:r>
        <w:rPr>
          <w:rFonts w:hint="eastAsia"/>
        </w:rPr>
        <w:lastRenderedPageBreak/>
        <w:t>续执行了外部</w:t>
      </w:r>
      <w:r>
        <w:t>switch</w:t>
      </w:r>
      <w:r>
        <w:rPr>
          <w:rFonts w:hint="eastAsia"/>
        </w:rPr>
        <w:t>结构的</w:t>
      </w:r>
      <w:r>
        <w:t xml:space="preserve"> case 2:</w:t>
      </w:r>
      <w:r>
        <w:rPr>
          <w:rFonts w:hint="eastAsia"/>
        </w:rPr>
        <w:t>分支。最后</w:t>
      </w:r>
      <w:r>
        <w:t>a</w:t>
      </w:r>
      <w:r>
        <w:rPr>
          <w:rFonts w:hint="eastAsia"/>
        </w:rPr>
        <w:t>和</w:t>
      </w:r>
      <w:r>
        <w:t>b</w:t>
      </w:r>
      <w:r>
        <w:rPr>
          <w:rFonts w:hint="eastAsia"/>
        </w:rPr>
        <w:t>的值分别为</w:t>
      </w:r>
      <w:r>
        <w:t>2</w:t>
      </w:r>
      <w:r>
        <w:rPr>
          <w:rFonts w:hint="eastAsia"/>
        </w:rPr>
        <w:t>和</w:t>
      </w:r>
      <w:r>
        <w:t>1</w:t>
      </w:r>
      <w:r>
        <w:rPr>
          <w:rFonts w:hint="eastAsia"/>
        </w:rPr>
        <w:t>。</w:t>
      </w:r>
    </w:p>
    <w:p w:rsidR="00370794" w:rsidRDefault="00370794" w:rsidP="00370794">
      <w:pPr>
        <w:adjustRightInd w:val="0"/>
        <w:snapToGrid w:val="0"/>
      </w:pPr>
      <w:r>
        <w:t xml:space="preserve">(21)D    </w:t>
      </w:r>
      <w:r>
        <w:rPr>
          <w:rFonts w:hint="eastAsia"/>
        </w:rPr>
        <w:t>【解析】</w:t>
      </w:r>
      <w:r>
        <w:t xml:space="preserve"> </w:t>
      </w:r>
      <w:r>
        <w:rPr>
          <w:rFonts w:hint="eastAsia"/>
        </w:rPr>
        <w:t>本题中</w:t>
      </w:r>
      <w:r>
        <w:t>,</w:t>
      </w:r>
      <w:r>
        <w:rPr>
          <w:rFonts w:hint="eastAsia"/>
        </w:rPr>
        <w:t>程序每执行一次循环</w:t>
      </w:r>
      <w:r>
        <w:t>x</w:t>
      </w:r>
      <w:r>
        <w:rPr>
          <w:rFonts w:hint="eastAsia"/>
        </w:rPr>
        <w:t>的值减</w:t>
      </w:r>
      <w:r>
        <w:t>2,</w:t>
      </w:r>
      <w:r>
        <w:rPr>
          <w:rFonts w:hint="eastAsia"/>
        </w:rPr>
        <w:t>循环共执行</w:t>
      </w:r>
      <w:r>
        <w:t>4</w:t>
      </w:r>
      <w:r>
        <w:rPr>
          <w:rFonts w:hint="eastAsia"/>
        </w:rPr>
        <w:t>次。当</w:t>
      </w:r>
      <w:r>
        <w:t>x</w:t>
      </w:r>
      <w:r>
        <w:rPr>
          <w:rFonts w:hint="eastAsia"/>
        </w:rPr>
        <w:t>的值为</w:t>
      </w:r>
      <w:r>
        <w:t>8,4,2</w:t>
      </w:r>
      <w:r>
        <w:rPr>
          <w:rFonts w:hint="eastAsia"/>
        </w:rPr>
        <w:t>时</w:t>
      </w:r>
      <w:r>
        <w:t>,printf</w:t>
      </w:r>
      <w:r>
        <w:rPr>
          <w:rFonts w:hint="eastAsia"/>
        </w:rPr>
        <w:t>语句先输出</w:t>
      </w:r>
      <w:r>
        <w:t>x</w:t>
      </w:r>
      <w:r>
        <w:rPr>
          <w:rFonts w:hint="eastAsia"/>
        </w:rPr>
        <w:t>的值</w:t>
      </w:r>
      <w:r>
        <w:t>,</w:t>
      </w:r>
      <w:r>
        <w:rPr>
          <w:rFonts w:hint="eastAsia"/>
        </w:rPr>
        <w:t>再将</w:t>
      </w:r>
      <w:r>
        <w:t>x</w:t>
      </w:r>
      <w:r>
        <w:rPr>
          <w:rFonts w:hint="eastAsia"/>
        </w:rPr>
        <w:t>的值减</w:t>
      </w:r>
      <w:r>
        <w:t>1</w:t>
      </w:r>
      <w:r>
        <w:rPr>
          <w:rFonts w:hint="eastAsia"/>
        </w:rPr>
        <w:t>。而当</w:t>
      </w:r>
      <w:r>
        <w:t>x</w:t>
      </w:r>
      <w:r>
        <w:rPr>
          <w:rFonts w:hint="eastAsia"/>
        </w:rPr>
        <w:t>为</w:t>
      </w:r>
      <w:r>
        <w:t>6</w:t>
      </w:r>
      <w:r>
        <w:rPr>
          <w:rFonts w:hint="eastAsia"/>
        </w:rPr>
        <w:t>时</w:t>
      </w:r>
      <w:r>
        <w:t>,if</w:t>
      </w:r>
      <w:r>
        <w:rPr>
          <w:rFonts w:hint="eastAsia"/>
        </w:rPr>
        <w:t>语句条件成立</w:t>
      </w:r>
      <w:r>
        <w:t>,</w:t>
      </w:r>
      <w:r>
        <w:rPr>
          <w:rFonts w:hint="eastAsia"/>
        </w:rPr>
        <w:t>程序先将</w:t>
      </w:r>
      <w:r>
        <w:t>x</w:t>
      </w:r>
      <w:r>
        <w:rPr>
          <w:rFonts w:hint="eastAsia"/>
        </w:rPr>
        <w:t>的值减</w:t>
      </w:r>
      <w:r>
        <w:t>1,</w:t>
      </w:r>
      <w:r>
        <w:rPr>
          <w:rFonts w:hint="eastAsia"/>
        </w:rPr>
        <w:t>再将其输出。所以输出结果为选项</w:t>
      </w:r>
      <w:r>
        <w:t>D)</w:t>
      </w:r>
      <w:r>
        <w:rPr>
          <w:rFonts w:hint="eastAsia"/>
        </w:rPr>
        <w:t>。</w:t>
      </w:r>
    </w:p>
    <w:p w:rsidR="00370794" w:rsidRDefault="00370794" w:rsidP="00370794">
      <w:pPr>
        <w:adjustRightInd w:val="0"/>
        <w:snapToGrid w:val="0"/>
      </w:pPr>
      <w:r>
        <w:t xml:space="preserve">(22)A    </w:t>
      </w:r>
      <w:r>
        <w:rPr>
          <w:rFonts w:hint="eastAsia"/>
        </w:rPr>
        <w:t>【解析】</w:t>
      </w:r>
      <w:r>
        <w:t xml:space="preserve"> </w:t>
      </w:r>
      <w:r>
        <w:rPr>
          <w:rFonts w:hint="eastAsia"/>
        </w:rPr>
        <w:t>选项</w:t>
      </w:r>
      <w:r>
        <w:t>A)</w:t>
      </w:r>
      <w:r>
        <w:rPr>
          <w:rFonts w:hint="eastAsia"/>
        </w:rPr>
        <w:t>中变量</w:t>
      </w:r>
      <w:r>
        <w:t>n</w:t>
      </w:r>
      <w:r>
        <w:rPr>
          <w:rFonts w:hint="eastAsia"/>
        </w:rPr>
        <w:t>的值</w:t>
      </w:r>
      <w:r>
        <w:t>,</w:t>
      </w:r>
      <w:r>
        <w:rPr>
          <w:rFonts w:hint="eastAsia"/>
        </w:rPr>
        <w:t>先自加</w:t>
      </w:r>
      <w:r>
        <w:t>1,</w:t>
      </w:r>
      <w:r>
        <w:rPr>
          <w:rFonts w:hint="eastAsia"/>
        </w:rPr>
        <w:t>再进行循环条件判断</w:t>
      </w:r>
      <w:r>
        <w:t>,</w:t>
      </w:r>
      <w:r>
        <w:rPr>
          <w:rFonts w:hint="eastAsia"/>
        </w:rPr>
        <w:t>此时循环条件</w:t>
      </w:r>
      <w:r>
        <w:t>n&lt;=0</w:t>
      </w:r>
      <w:r>
        <w:rPr>
          <w:rFonts w:hint="eastAsia"/>
        </w:rPr>
        <w:t>不成立</w:t>
      </w:r>
      <w:r>
        <w:t>,</w:t>
      </w:r>
      <w:r>
        <w:rPr>
          <w:rFonts w:hint="eastAsia"/>
        </w:rPr>
        <w:t>跳出循环。所以正确答案为</w:t>
      </w:r>
      <w:r>
        <w:t>A</w:t>
      </w:r>
      <w:r>
        <w:rPr>
          <w:rFonts w:hint="eastAsia"/>
        </w:rPr>
        <w:t>。</w:t>
      </w:r>
    </w:p>
    <w:p w:rsidR="00370794" w:rsidRDefault="00370794" w:rsidP="00370794">
      <w:pPr>
        <w:adjustRightInd w:val="0"/>
        <w:snapToGrid w:val="0"/>
      </w:pPr>
      <w:r>
        <w:t xml:space="preserve">(23)D    </w:t>
      </w:r>
      <w:r>
        <w:rPr>
          <w:rFonts w:hint="eastAsia"/>
        </w:rPr>
        <w:t>【解析】</w:t>
      </w:r>
      <w:r>
        <w:t xml:space="preserve"> </w:t>
      </w:r>
      <w:r>
        <w:rPr>
          <w:rFonts w:hint="eastAsia"/>
        </w:rPr>
        <w:t>在程序中指针变量</w:t>
      </w:r>
      <w:r>
        <w:t>p</w:t>
      </w:r>
      <w:r>
        <w:rPr>
          <w:rFonts w:hint="eastAsia"/>
        </w:rPr>
        <w:t>初始指向</w:t>
      </w:r>
      <w:r>
        <w:t>a[3],</w:t>
      </w:r>
      <w:r>
        <w:rPr>
          <w:rFonts w:hint="eastAsia"/>
        </w:rPr>
        <w:t>执行</w:t>
      </w:r>
      <w:r>
        <w:t>p</w:t>
      </w:r>
      <w:r>
        <w:rPr>
          <w:rFonts w:hint="eastAsia"/>
        </w:rPr>
        <w:t>减</w:t>
      </w:r>
      <w:r>
        <w:t>1</w:t>
      </w:r>
      <w:r>
        <w:rPr>
          <w:rFonts w:hint="eastAsia"/>
        </w:rPr>
        <w:t>后</w:t>
      </w:r>
      <w:r>
        <w:t>,p</w:t>
      </w:r>
      <w:r>
        <w:rPr>
          <w:rFonts w:hint="eastAsia"/>
        </w:rPr>
        <w:t>指向</w:t>
      </w:r>
      <w:r>
        <w:t>a[2],</w:t>
      </w:r>
      <w:r>
        <w:rPr>
          <w:rFonts w:hint="eastAsia"/>
        </w:rPr>
        <w:t>语句</w:t>
      </w:r>
      <w:r>
        <w:t>y=*p</w:t>
      </w:r>
      <w:r>
        <w:rPr>
          <w:rFonts w:hint="eastAsia"/>
        </w:rPr>
        <w:t>的作用是把</w:t>
      </w:r>
      <w:r>
        <w:t>a[2]</w:t>
      </w:r>
      <w:r>
        <w:rPr>
          <w:rFonts w:hint="eastAsia"/>
        </w:rPr>
        <w:t>的值赋给变量</w:t>
      </w:r>
      <w:r>
        <w:t>y,</w:t>
      </w:r>
      <w:r>
        <w:rPr>
          <w:rFonts w:hint="eastAsia"/>
        </w:rPr>
        <w:t>所以输出为</w:t>
      </w:r>
      <w:r>
        <w:t>y=3</w:t>
      </w:r>
      <w:r>
        <w:rPr>
          <w:rFonts w:hint="eastAsia"/>
        </w:rPr>
        <w:t>。正确答案为</w:t>
      </w:r>
      <w:r>
        <w:t>D)</w:t>
      </w:r>
      <w:r>
        <w:rPr>
          <w:rFonts w:hint="eastAsia"/>
        </w:rPr>
        <w:t>。</w:t>
      </w:r>
    </w:p>
    <w:p w:rsidR="00370794" w:rsidRDefault="00370794" w:rsidP="00370794">
      <w:pPr>
        <w:adjustRightInd w:val="0"/>
        <w:snapToGrid w:val="0"/>
      </w:pPr>
      <w:r>
        <w:t xml:space="preserve">(24)C    </w:t>
      </w:r>
      <w:r>
        <w:rPr>
          <w:rFonts w:hint="eastAsia"/>
        </w:rPr>
        <w:t>【解析】</w:t>
      </w:r>
      <w:r>
        <w:t xml:space="preserve"> </w:t>
      </w:r>
      <w:r>
        <w:rPr>
          <w:rFonts w:hint="eastAsia"/>
        </w:rPr>
        <w:t>本题考查的是二维数组的定义和初始化方法。</w:t>
      </w:r>
      <w:r>
        <w:t>C</w:t>
      </w:r>
      <w:r>
        <w:rPr>
          <w:rFonts w:hint="eastAsia"/>
        </w:rPr>
        <w:t>语言中</w:t>
      </w:r>
      <w:r>
        <w:t>,</w:t>
      </w:r>
      <w:r>
        <w:rPr>
          <w:rFonts w:hint="eastAsia"/>
        </w:rPr>
        <w:t>在定义并初始化二维数组时</w:t>
      </w:r>
      <w:r>
        <w:t>,</w:t>
      </w:r>
      <w:r>
        <w:rPr>
          <w:rFonts w:hint="eastAsia"/>
        </w:rPr>
        <w:t>可以省略数组的第一维的长度</w:t>
      </w:r>
      <w:r>
        <w:t>,</w:t>
      </w:r>
      <w:r>
        <w:rPr>
          <w:rFonts w:hint="eastAsia"/>
        </w:rPr>
        <w:t>但是不能省略第二维的长度。故选项</w:t>
      </w:r>
      <w:r>
        <w:t>C)</w:t>
      </w:r>
      <w:r>
        <w:rPr>
          <w:rFonts w:hint="eastAsia"/>
        </w:rPr>
        <w:t>错误。</w:t>
      </w:r>
    </w:p>
    <w:p w:rsidR="00370794" w:rsidRDefault="00370794" w:rsidP="00370794">
      <w:pPr>
        <w:adjustRightInd w:val="0"/>
        <w:snapToGrid w:val="0"/>
      </w:pPr>
      <w:r>
        <w:t xml:space="preserve">(25)A    </w:t>
      </w:r>
      <w:r>
        <w:rPr>
          <w:rFonts w:hint="eastAsia"/>
        </w:rPr>
        <w:t>【解析】</w:t>
      </w:r>
      <w:r>
        <w:t xml:space="preserve"> </w:t>
      </w:r>
      <w:r>
        <w:rPr>
          <w:rFonts w:hint="eastAsia"/>
        </w:rPr>
        <w:t>语句</w:t>
      </w:r>
      <w:r>
        <w:t>p=s</w:t>
      </w:r>
      <w:r>
        <w:rPr>
          <w:rFonts w:hint="eastAsia"/>
        </w:rPr>
        <w:t>的作用是把字符数组</w:t>
      </w:r>
      <w:r>
        <w:t>s</w:t>
      </w:r>
      <w:r>
        <w:rPr>
          <w:rFonts w:hint="eastAsia"/>
        </w:rPr>
        <w:t>的首地址作为初值赋给了指针变量</w:t>
      </w:r>
      <w:r>
        <w:t>p,</w:t>
      </w:r>
      <w:r>
        <w:rPr>
          <w:rFonts w:hint="eastAsia"/>
        </w:rPr>
        <w:t>并且使</w:t>
      </w:r>
      <w:r>
        <w:t>p</w:t>
      </w:r>
      <w:r>
        <w:rPr>
          <w:rFonts w:hint="eastAsia"/>
        </w:rPr>
        <w:t>指向了字符数组</w:t>
      </w:r>
      <w:r>
        <w:t>s</w:t>
      </w:r>
      <w:r>
        <w:rPr>
          <w:rFonts w:hint="eastAsia"/>
        </w:rPr>
        <w:t>的第一个字符</w:t>
      </w:r>
      <w:r>
        <w:t>s[0]</w:t>
      </w:r>
      <w:r>
        <w:rPr>
          <w:rFonts w:hint="eastAsia"/>
        </w:rPr>
        <w:t>。</w:t>
      </w:r>
    </w:p>
    <w:p w:rsidR="00370794" w:rsidRDefault="00370794" w:rsidP="00370794">
      <w:pPr>
        <w:adjustRightInd w:val="0"/>
        <w:snapToGrid w:val="0"/>
      </w:pPr>
      <w:r>
        <w:t xml:space="preserve">(26)D    </w:t>
      </w:r>
      <w:r>
        <w:rPr>
          <w:rFonts w:hint="eastAsia"/>
        </w:rPr>
        <w:t>【解析】</w:t>
      </w:r>
      <w:r>
        <w:t xml:space="preserve"> C</w:t>
      </w:r>
      <w:r>
        <w:rPr>
          <w:rFonts w:hint="eastAsia"/>
        </w:rPr>
        <w:t>语言中数组下标是从</w:t>
      </w:r>
      <w:r>
        <w:t>0</w:t>
      </w:r>
      <w:r>
        <w:rPr>
          <w:rFonts w:hint="eastAsia"/>
        </w:rPr>
        <w:t>开始的</w:t>
      </w:r>
      <w:r>
        <w:t>,</w:t>
      </w:r>
      <w:r>
        <w:rPr>
          <w:rFonts w:hint="eastAsia"/>
        </w:rPr>
        <w:t>所以二维数组</w:t>
      </w:r>
      <w:r>
        <w:t>a[2][3]</w:t>
      </w:r>
      <w:r>
        <w:rPr>
          <w:rFonts w:hint="eastAsia"/>
        </w:rPr>
        <w:t>的第一维下标取值为</w:t>
      </w:r>
      <w:r>
        <w:t>0</w:t>
      </w:r>
      <w:r>
        <w:rPr>
          <w:rFonts w:hint="eastAsia"/>
        </w:rPr>
        <w:t>、</w:t>
      </w:r>
      <w:r>
        <w:t>1;</w:t>
      </w:r>
      <w:r>
        <w:rPr>
          <w:rFonts w:hint="eastAsia"/>
        </w:rPr>
        <w:t>第二维的下标取值为</w:t>
      </w:r>
      <w:r>
        <w:t>0</w:t>
      </w:r>
      <w:r>
        <w:rPr>
          <w:rFonts w:hint="eastAsia"/>
        </w:rPr>
        <w:t>、</w:t>
      </w:r>
      <w:r>
        <w:t>1</w:t>
      </w:r>
      <w:r>
        <w:rPr>
          <w:rFonts w:hint="eastAsia"/>
        </w:rPr>
        <w:t>、</w:t>
      </w:r>
      <w:r>
        <w:t>2,</w:t>
      </w:r>
      <w:r>
        <w:rPr>
          <w:rFonts w:hint="eastAsia"/>
        </w:rPr>
        <w:t>因而选项</w:t>
      </w:r>
      <w:r>
        <w:t>A)</w:t>
      </w:r>
      <w:r>
        <w:rPr>
          <w:rFonts w:hint="eastAsia"/>
        </w:rPr>
        <w:t>、</w:t>
      </w:r>
      <w:r>
        <w:t>B)</w:t>
      </w:r>
      <w:r>
        <w:rPr>
          <w:rFonts w:hint="eastAsia"/>
        </w:rPr>
        <w:t>、</w:t>
      </w:r>
      <w:r>
        <w:t>C)</w:t>
      </w:r>
      <w:r>
        <w:rPr>
          <w:rFonts w:hint="eastAsia"/>
        </w:rPr>
        <w:t>都是错误的</w:t>
      </w:r>
      <w:r>
        <w:t>,</w:t>
      </w:r>
      <w:r>
        <w:rPr>
          <w:rFonts w:hint="eastAsia"/>
        </w:rPr>
        <w:t>选项</w:t>
      </w:r>
      <w:r>
        <w:t>D)</w:t>
      </w:r>
      <w:r>
        <w:rPr>
          <w:rFonts w:hint="eastAsia"/>
        </w:rPr>
        <w:t>表示是数组元素</w:t>
      </w:r>
      <w:r>
        <w:t>a[0][0]</w:t>
      </w:r>
      <w:r>
        <w:rPr>
          <w:rFonts w:hint="eastAsia"/>
        </w:rPr>
        <w:t>。所以正确答案为</w:t>
      </w:r>
      <w:r>
        <w:t>D)</w:t>
      </w:r>
      <w:r>
        <w:rPr>
          <w:rFonts w:hint="eastAsia"/>
        </w:rPr>
        <w:t>。</w:t>
      </w:r>
    </w:p>
    <w:p w:rsidR="00370794" w:rsidRDefault="00370794" w:rsidP="00370794">
      <w:pPr>
        <w:adjustRightInd w:val="0"/>
        <w:snapToGrid w:val="0"/>
      </w:pPr>
      <w:r>
        <w:t xml:space="preserve">(27)D    </w:t>
      </w:r>
      <w:r>
        <w:rPr>
          <w:rFonts w:hint="eastAsia"/>
        </w:rPr>
        <w:t>【解析】</w:t>
      </w:r>
      <w:r>
        <w:t xml:space="preserve"> </w:t>
      </w:r>
      <w:r>
        <w:rPr>
          <w:rFonts w:hint="eastAsia"/>
        </w:rPr>
        <w:t>在格式输入中</w:t>
      </w:r>
      <w:r>
        <w:t>,</w:t>
      </w:r>
      <w:r>
        <w:rPr>
          <w:rFonts w:hint="eastAsia"/>
        </w:rPr>
        <w:t>要求给出的是变易的地址</w:t>
      </w:r>
      <w:r>
        <w:t>,</w:t>
      </w:r>
      <w:r>
        <w:rPr>
          <w:rFonts w:hint="eastAsia"/>
        </w:rPr>
        <w:t>而</w:t>
      </w:r>
      <w:r>
        <w:t>D)</w:t>
      </w:r>
      <w:r>
        <w:rPr>
          <w:rFonts w:hint="eastAsia"/>
        </w:rPr>
        <w:t>答案中给出的</w:t>
      </w:r>
      <w:r>
        <w:t>s[1]</w:t>
      </w:r>
      <w:r>
        <w:rPr>
          <w:rFonts w:hint="eastAsia"/>
        </w:rPr>
        <w:t>是一个值的表达式。</w:t>
      </w:r>
    </w:p>
    <w:p w:rsidR="00370794" w:rsidRDefault="00370794" w:rsidP="00370794">
      <w:pPr>
        <w:adjustRightInd w:val="0"/>
        <w:snapToGrid w:val="0"/>
      </w:pPr>
      <w:r>
        <w:t xml:space="preserve">(28)D    </w:t>
      </w:r>
      <w:r>
        <w:rPr>
          <w:rFonts w:hint="eastAsia"/>
        </w:rPr>
        <w:t>【解析】</w:t>
      </w:r>
      <w:r>
        <w:t xml:space="preserve"> C</w:t>
      </w:r>
      <w:r>
        <w:rPr>
          <w:rFonts w:hint="eastAsia"/>
        </w:rPr>
        <w:t>语言中的预处理命令以符号</w:t>
      </w:r>
      <w:r>
        <w:t>#</w:t>
      </w:r>
      <w:r>
        <w:rPr>
          <w:rFonts w:hint="eastAsia"/>
        </w:rPr>
        <w:t>开头</w:t>
      </w:r>
      <w:r>
        <w:t>,</w:t>
      </w:r>
      <w:r>
        <w:rPr>
          <w:rFonts w:hint="eastAsia"/>
        </w:rPr>
        <w:t>这些命令是在程序编译之前进行处理的</w:t>
      </w:r>
      <w:r>
        <w:t>,</w:t>
      </w:r>
      <w:r>
        <w:rPr>
          <w:rFonts w:hint="eastAsia"/>
        </w:rPr>
        <w:t>选项</w:t>
      </w:r>
      <w:r>
        <w:t>D)</w:t>
      </w:r>
      <w:r>
        <w:rPr>
          <w:rFonts w:hint="eastAsia"/>
        </w:rPr>
        <w:t>的描述错误。</w:t>
      </w:r>
      <w:r>
        <w:t xml:space="preserve"> </w:t>
      </w:r>
      <w:r>
        <w:rPr>
          <w:rFonts w:hint="eastAsia"/>
        </w:rPr>
        <w:t>故答案选</w:t>
      </w:r>
      <w:r>
        <w:t>D)</w:t>
      </w:r>
      <w:r>
        <w:rPr>
          <w:rFonts w:hint="eastAsia"/>
        </w:rPr>
        <w:t>。</w:t>
      </w:r>
    </w:p>
    <w:p w:rsidR="00370794" w:rsidRDefault="00370794" w:rsidP="00370794">
      <w:pPr>
        <w:adjustRightInd w:val="0"/>
        <w:snapToGrid w:val="0"/>
      </w:pPr>
      <w:r>
        <w:t xml:space="preserve">(29)A    </w:t>
      </w:r>
      <w:r>
        <w:rPr>
          <w:rFonts w:hint="eastAsia"/>
        </w:rPr>
        <w:t>【解析】</w:t>
      </w:r>
      <w:r>
        <w:t xml:space="preserve"> </w:t>
      </w:r>
      <w:r>
        <w:rPr>
          <w:rFonts w:hint="eastAsia"/>
        </w:rPr>
        <w:t>本题考查的是</w:t>
      </w:r>
      <w:r>
        <w:t>typedef</w:t>
      </w:r>
      <w:r>
        <w:rPr>
          <w:rFonts w:hint="eastAsia"/>
        </w:rPr>
        <w:t>的用法和结构体变量的定义方法。</w:t>
      </w:r>
      <w:r>
        <w:t>typedef</w:t>
      </w:r>
      <w:r>
        <w:rPr>
          <w:rFonts w:hint="eastAsia"/>
        </w:rPr>
        <w:t>可用于声明结构体类型</w:t>
      </w:r>
      <w:r>
        <w:t>,</w:t>
      </w:r>
      <w:r>
        <w:rPr>
          <w:rFonts w:hint="eastAsia"/>
        </w:rPr>
        <w:t>其格式为</w:t>
      </w:r>
      <w:r>
        <w:t>:typedef struct {</w:t>
      </w:r>
      <w:r>
        <w:rPr>
          <w:rFonts w:hint="eastAsia"/>
        </w:rPr>
        <w:t>结构元素定义</w:t>
      </w:r>
      <w:r>
        <w:t>}</w:t>
      </w:r>
      <w:r>
        <w:rPr>
          <w:rFonts w:hint="eastAsia"/>
        </w:rPr>
        <w:t>结构类型</w:t>
      </w:r>
      <w:r>
        <w:t xml:space="preserve">; </w:t>
      </w:r>
      <w:r>
        <w:rPr>
          <w:rFonts w:hint="eastAsia"/>
        </w:rPr>
        <w:t>本题正确答案为</w:t>
      </w:r>
      <w:r>
        <w:t>A)</w:t>
      </w:r>
      <w:r>
        <w:rPr>
          <w:rFonts w:hint="eastAsia"/>
        </w:rPr>
        <w:t>。</w:t>
      </w:r>
    </w:p>
    <w:p w:rsidR="00370794" w:rsidRDefault="00370794" w:rsidP="00370794">
      <w:pPr>
        <w:adjustRightInd w:val="0"/>
        <w:snapToGrid w:val="0"/>
      </w:pPr>
      <w:r>
        <w:t xml:space="preserve">(30)B    </w:t>
      </w:r>
      <w:r>
        <w:rPr>
          <w:rFonts w:hint="eastAsia"/>
        </w:rPr>
        <w:t>【解析】</w:t>
      </w:r>
      <w:r>
        <w:t xml:space="preserve"> getchar</w:t>
      </w:r>
      <w:r>
        <w:rPr>
          <w:rFonts w:hint="eastAsia"/>
        </w:rPr>
        <w:t>函数的作用是从终端读入一个字符。</w:t>
      </w:r>
    </w:p>
    <w:p w:rsidR="00370794" w:rsidRDefault="00370794" w:rsidP="00370794">
      <w:pPr>
        <w:adjustRightInd w:val="0"/>
        <w:snapToGrid w:val="0"/>
      </w:pPr>
      <w:r>
        <w:t xml:space="preserve">(31)C    </w:t>
      </w:r>
      <w:r>
        <w:rPr>
          <w:rFonts w:hint="eastAsia"/>
        </w:rPr>
        <w:t>【解析】</w:t>
      </w:r>
      <w:r>
        <w:t xml:space="preserve"> </w:t>
      </w:r>
      <w:r>
        <w:rPr>
          <w:rFonts w:hint="eastAsia"/>
        </w:rPr>
        <w:t>在</w:t>
      </w:r>
      <w:r>
        <w:t>for(i=0;i&lt;12;i++) c[s[i]]++</w:t>
      </w:r>
      <w:r>
        <w:rPr>
          <w:rFonts w:hint="eastAsia"/>
        </w:rPr>
        <w:t>中</w:t>
      </w:r>
      <w:r>
        <w:t>,</w:t>
      </w:r>
      <w:r>
        <w:rPr>
          <w:rFonts w:hint="eastAsia"/>
        </w:rPr>
        <w:t>数组元素</w:t>
      </w:r>
      <w:r>
        <w:t>s[i]</w:t>
      </w:r>
      <w:r>
        <w:rPr>
          <w:rFonts w:hint="eastAsia"/>
        </w:rPr>
        <w:t>的值作为数组</w:t>
      </w:r>
      <w:r>
        <w:t>c</w:t>
      </w:r>
      <w:r>
        <w:rPr>
          <w:rFonts w:hint="eastAsia"/>
        </w:rPr>
        <w:t>的下标</w:t>
      </w:r>
      <w:r>
        <w:t>,</w:t>
      </w:r>
      <w:r>
        <w:rPr>
          <w:rFonts w:hint="eastAsia"/>
        </w:rPr>
        <w:t>当退出循环时</w:t>
      </w:r>
      <w:r>
        <w:t>,</w:t>
      </w:r>
      <w:r>
        <w:rPr>
          <w:rFonts w:hint="eastAsia"/>
        </w:rPr>
        <w:t>数组</w:t>
      </w:r>
      <w:r>
        <w:t>c</w:t>
      </w:r>
      <w:r>
        <w:rPr>
          <w:rFonts w:hint="eastAsia"/>
        </w:rPr>
        <w:t>的</w:t>
      </w:r>
      <w:r>
        <w:t>4</w:t>
      </w:r>
      <w:r>
        <w:rPr>
          <w:rFonts w:hint="eastAsia"/>
        </w:rPr>
        <w:t>个元素的值分别为</w:t>
      </w:r>
      <w:r>
        <w:t>4</w:t>
      </w:r>
      <w:r>
        <w:rPr>
          <w:rFonts w:hint="eastAsia"/>
        </w:rPr>
        <w:t>、</w:t>
      </w:r>
      <w:r>
        <w:t>3</w:t>
      </w:r>
      <w:r>
        <w:rPr>
          <w:rFonts w:hint="eastAsia"/>
        </w:rPr>
        <w:t>、</w:t>
      </w:r>
      <w:r>
        <w:t>3</w:t>
      </w:r>
      <w:r>
        <w:rPr>
          <w:rFonts w:hint="eastAsia"/>
        </w:rPr>
        <w:t>、</w:t>
      </w:r>
      <w:r>
        <w:t>2</w:t>
      </w:r>
      <w:r>
        <w:rPr>
          <w:rFonts w:hint="eastAsia"/>
        </w:rPr>
        <w:t>。所以输出结果为选项</w:t>
      </w:r>
      <w:r>
        <w:t>C)</w:t>
      </w:r>
      <w:r>
        <w:rPr>
          <w:rFonts w:hint="eastAsia"/>
        </w:rPr>
        <w:t>。</w:t>
      </w:r>
    </w:p>
    <w:p w:rsidR="00370794" w:rsidRDefault="00370794" w:rsidP="00370794">
      <w:pPr>
        <w:adjustRightInd w:val="0"/>
        <w:snapToGrid w:val="0"/>
      </w:pPr>
      <w:r>
        <w:t xml:space="preserve">(32)C    </w:t>
      </w:r>
      <w:r>
        <w:rPr>
          <w:rFonts w:hint="eastAsia"/>
        </w:rPr>
        <w:t>【解析】</w:t>
      </w:r>
      <w:r>
        <w:t xml:space="preserve"> </w:t>
      </w:r>
      <w:r>
        <w:rPr>
          <w:rFonts w:hint="eastAsia"/>
        </w:rPr>
        <w:t>函数</w:t>
      </w:r>
      <w:r>
        <w:t>fun(int *s,int n1,int n2)</w:t>
      </w:r>
      <w:r>
        <w:rPr>
          <w:rFonts w:hint="eastAsia"/>
        </w:rPr>
        <w:t>的功能是对数组</w:t>
      </w:r>
      <w:r>
        <w:t>s</w:t>
      </w:r>
      <w:r>
        <w:rPr>
          <w:rFonts w:hint="eastAsia"/>
        </w:rPr>
        <w:t>中的元素进行首尾互相调换。所以在主函数中</w:t>
      </w:r>
      <w:r>
        <w:t>,</w:t>
      </w:r>
      <w:r>
        <w:rPr>
          <w:rFonts w:hint="eastAsia"/>
        </w:rPr>
        <w:t>当</w:t>
      </w:r>
      <w:r>
        <w:t>fun(a,0,3)</w:t>
      </w:r>
      <w:r>
        <w:rPr>
          <w:rFonts w:hint="eastAsia"/>
        </w:rPr>
        <w:t>执行完后</w:t>
      </w:r>
      <w:r>
        <w:t>,</w:t>
      </w:r>
      <w:r>
        <w:rPr>
          <w:rFonts w:hint="eastAsia"/>
        </w:rPr>
        <w:t>数组</w:t>
      </w:r>
      <w:r>
        <w:t>a[12]={4,3,2,1,5,6,7,8,9,0};</w:t>
      </w:r>
      <w:r>
        <w:rPr>
          <w:rFonts w:hint="eastAsia"/>
        </w:rPr>
        <w:t>再执行</w:t>
      </w:r>
      <w:r>
        <w:t>fun(a,4,9),</w:t>
      </w:r>
      <w:r>
        <w:rPr>
          <w:rFonts w:hint="eastAsia"/>
        </w:rPr>
        <w:t>数组</w:t>
      </w:r>
      <w:r>
        <w:t xml:space="preserve"> a[12]={4,3,2,1,0,9,8,7,6,5};</w:t>
      </w:r>
      <w:r>
        <w:rPr>
          <w:rFonts w:hint="eastAsia"/>
        </w:rPr>
        <w:t>再执行</w:t>
      </w:r>
      <w:r>
        <w:t>fun(a,0,9)</w:t>
      </w:r>
      <w:r>
        <w:rPr>
          <w:rFonts w:hint="eastAsia"/>
        </w:rPr>
        <w:t>后</w:t>
      </w:r>
      <w:r>
        <w:t>,</w:t>
      </w:r>
      <w:r>
        <w:rPr>
          <w:rFonts w:hint="eastAsia"/>
        </w:rPr>
        <w:t>数组</w:t>
      </w:r>
      <w:r>
        <w:t>a[12]={5,6,7,8,9,0,1,2,3,4}</w:t>
      </w:r>
      <w:r>
        <w:rPr>
          <w:rFonts w:hint="eastAsia"/>
        </w:rPr>
        <w:t>。所以正确答案为</w:t>
      </w:r>
      <w:r>
        <w:t>C)</w:t>
      </w:r>
      <w:r>
        <w:rPr>
          <w:rFonts w:hint="eastAsia"/>
        </w:rPr>
        <w:t>。</w:t>
      </w:r>
    </w:p>
    <w:p w:rsidR="00370794" w:rsidRDefault="00370794" w:rsidP="00370794">
      <w:pPr>
        <w:adjustRightInd w:val="0"/>
        <w:snapToGrid w:val="0"/>
      </w:pPr>
      <w:r>
        <w:t xml:space="preserve">(33)A    </w:t>
      </w:r>
      <w:r>
        <w:rPr>
          <w:rFonts w:hint="eastAsia"/>
        </w:rPr>
        <w:t>【解析】</w:t>
      </w:r>
      <w:r>
        <w:t xml:space="preserve"> </w:t>
      </w:r>
      <w:r>
        <w:rPr>
          <w:rFonts w:hint="eastAsia"/>
        </w:rPr>
        <w:t>函数</w:t>
      </w:r>
      <w:r>
        <w:t>fun(char *s[],int n)</w:t>
      </w:r>
      <w:r>
        <w:rPr>
          <w:rFonts w:hint="eastAsia"/>
        </w:rPr>
        <w:t>的功能是对字符串数组的元素按照字符串的长度从小到大排序。在主函数中执行</w:t>
      </w:r>
      <w:r>
        <w:t>fun(ss,5)</w:t>
      </w:r>
      <w:r>
        <w:rPr>
          <w:rFonts w:hint="eastAsia"/>
        </w:rPr>
        <w:t>语句后</w:t>
      </w:r>
      <w:r>
        <w:t>,*ss[]={"xy", "bcc", "bbcc", "aabcc", "aaaacc"},ss[0],ss[4]</w:t>
      </w:r>
      <w:r>
        <w:rPr>
          <w:rFonts w:hint="eastAsia"/>
        </w:rPr>
        <w:t>的输出结果为</w:t>
      </w:r>
      <w:r>
        <w:t>xy,aaaacc</w:t>
      </w:r>
      <w:r>
        <w:rPr>
          <w:rFonts w:hint="eastAsia"/>
        </w:rPr>
        <w:t>。所以选项</w:t>
      </w:r>
      <w:r>
        <w:t>A)</w:t>
      </w:r>
      <w:r>
        <w:rPr>
          <w:rFonts w:hint="eastAsia"/>
        </w:rPr>
        <w:t>为正确答案。</w:t>
      </w:r>
    </w:p>
    <w:p w:rsidR="00370794" w:rsidRDefault="00370794" w:rsidP="00370794">
      <w:pPr>
        <w:adjustRightInd w:val="0"/>
        <w:snapToGrid w:val="0"/>
      </w:pPr>
      <w:r>
        <w:t xml:space="preserve">(34)C    </w:t>
      </w:r>
      <w:r>
        <w:rPr>
          <w:rFonts w:hint="eastAsia"/>
        </w:rPr>
        <w:t>【解析】</w:t>
      </w:r>
      <w:r>
        <w:t xml:space="preserve"> </w:t>
      </w:r>
      <w:r>
        <w:rPr>
          <w:rFonts w:hint="eastAsia"/>
        </w:rPr>
        <w:t>函数</w:t>
      </w:r>
      <w:r>
        <w:t>int f(int x)</w:t>
      </w:r>
      <w:r>
        <w:rPr>
          <w:rFonts w:hint="eastAsia"/>
        </w:rPr>
        <w:t>是一个递归函数调用</w:t>
      </w:r>
      <w:r>
        <w:t>,</w:t>
      </w:r>
      <w:r>
        <w:rPr>
          <w:rFonts w:hint="eastAsia"/>
        </w:rPr>
        <w:t>当</w:t>
      </w:r>
      <w:r>
        <w:t>x</w:t>
      </w:r>
      <w:r>
        <w:rPr>
          <w:rFonts w:hint="eastAsia"/>
        </w:rPr>
        <w:t>的值等于</w:t>
      </w:r>
      <w:r>
        <w:t>0</w:t>
      </w:r>
      <w:r>
        <w:rPr>
          <w:rFonts w:hint="eastAsia"/>
        </w:rPr>
        <w:t>或</w:t>
      </w:r>
      <w:r>
        <w:t>1</w:t>
      </w:r>
      <w:r>
        <w:rPr>
          <w:rFonts w:hint="eastAsia"/>
        </w:rPr>
        <w:t>时</w:t>
      </w:r>
      <w:r>
        <w:t>,</w:t>
      </w:r>
      <w:r>
        <w:rPr>
          <w:rFonts w:hint="eastAsia"/>
        </w:rPr>
        <w:t>函数值等于</w:t>
      </w:r>
      <w:r>
        <w:t>3,</w:t>
      </w:r>
      <w:r>
        <w:rPr>
          <w:rFonts w:hint="eastAsia"/>
        </w:rPr>
        <w:t>其它情况下</w:t>
      </w:r>
      <w:r>
        <w:t>y=x2-f(x-2)</w:t>
      </w:r>
      <w:r>
        <w:rPr>
          <w:rFonts w:hint="eastAsia"/>
        </w:rPr>
        <w:t>。所以在主函数中执行语句</w:t>
      </w:r>
      <w:r>
        <w:t>z=f(3)</w:t>
      </w:r>
      <w:r>
        <w:rPr>
          <w:rFonts w:hint="eastAsia"/>
        </w:rPr>
        <w:t>时</w:t>
      </w:r>
      <w:r>
        <w:t>,y=3*3-f(3-2)=9-f(1)=9-3=6</w:t>
      </w:r>
      <w:r>
        <w:rPr>
          <w:rFonts w:hint="eastAsia"/>
        </w:rPr>
        <w:t>。所以正确答案为</w:t>
      </w:r>
      <w:r>
        <w:t>C)</w:t>
      </w:r>
      <w:r>
        <w:rPr>
          <w:rFonts w:hint="eastAsia"/>
        </w:rPr>
        <w:t>。</w:t>
      </w:r>
    </w:p>
    <w:p w:rsidR="00370794" w:rsidRDefault="00370794" w:rsidP="00370794">
      <w:pPr>
        <w:adjustRightInd w:val="0"/>
        <w:snapToGrid w:val="0"/>
      </w:pPr>
      <w:r>
        <w:t xml:space="preserve">(35)C    </w:t>
      </w:r>
      <w:r>
        <w:rPr>
          <w:rFonts w:hint="eastAsia"/>
        </w:rPr>
        <w:t>【解析】</w:t>
      </w:r>
      <w:r>
        <w:t xml:space="preserve"> </w:t>
      </w:r>
      <w:r>
        <w:rPr>
          <w:rFonts w:hint="eastAsia"/>
        </w:rPr>
        <w:t>在函数</w:t>
      </w:r>
      <w:r>
        <w:t>fun(char *a,char *b)</w:t>
      </w:r>
      <w:r>
        <w:rPr>
          <w:rFonts w:hint="eastAsia"/>
        </w:rPr>
        <w:t>中</w:t>
      </w:r>
      <w:r>
        <w:t>,while(*a=='*')a++</w:t>
      </w:r>
      <w:r>
        <w:rPr>
          <w:rFonts w:hint="eastAsia"/>
        </w:rPr>
        <w:t>的功能是</w:t>
      </w:r>
      <w:r>
        <w:t>:</w:t>
      </w:r>
      <w:r>
        <w:rPr>
          <w:rFonts w:hint="eastAsia"/>
        </w:rPr>
        <w:t>如果</w:t>
      </w:r>
      <w:r>
        <w:t>*a</w:t>
      </w:r>
      <w:r>
        <w:rPr>
          <w:rFonts w:hint="eastAsia"/>
        </w:rPr>
        <w:t>的内容为</w:t>
      </w:r>
      <w:r>
        <w:t>'*',</w:t>
      </w:r>
      <w:r>
        <w:rPr>
          <w:rFonts w:hint="eastAsia"/>
        </w:rPr>
        <w:t>则</w:t>
      </w:r>
      <w:r>
        <w:t>a</w:t>
      </w:r>
      <w:r>
        <w:rPr>
          <w:rFonts w:hint="eastAsia"/>
        </w:rPr>
        <w:t>指针向后移动</w:t>
      </w:r>
      <w:r>
        <w:t>,</w:t>
      </w:r>
      <w:r>
        <w:rPr>
          <w:rFonts w:hint="eastAsia"/>
        </w:rPr>
        <w:t>直到遇到非</w:t>
      </w:r>
      <w:r>
        <w:t>'*'</w:t>
      </w:r>
      <w:r>
        <w:rPr>
          <w:rFonts w:hint="eastAsia"/>
        </w:rPr>
        <w:t>字符为止</w:t>
      </w:r>
      <w:r>
        <w:t>,</w:t>
      </w:r>
      <w:r>
        <w:rPr>
          <w:rFonts w:hint="eastAsia"/>
        </w:rPr>
        <w:t>退出循环进入下一个</w:t>
      </w:r>
      <w:r>
        <w:t>while</w:t>
      </w:r>
      <w:r>
        <w:rPr>
          <w:rFonts w:hint="eastAsia"/>
        </w:rPr>
        <w:t>循环</w:t>
      </w:r>
      <w:r>
        <w:t>,</w:t>
      </w:r>
      <w:r>
        <w:rPr>
          <w:rFonts w:hint="eastAsia"/>
        </w:rPr>
        <w:t>在</w:t>
      </w:r>
      <w:r>
        <w:t>while(*b=*a){b++;a++;}</w:t>
      </w:r>
      <w:r>
        <w:rPr>
          <w:rFonts w:hint="eastAsia"/>
        </w:rPr>
        <w:t>中</w:t>
      </w:r>
      <w:r>
        <w:t>,</w:t>
      </w:r>
      <w:r>
        <w:rPr>
          <w:rFonts w:hint="eastAsia"/>
        </w:rPr>
        <w:t>把字符数组</w:t>
      </w:r>
      <w:r>
        <w:t>a</w:t>
      </w:r>
      <w:r>
        <w:rPr>
          <w:rFonts w:hint="eastAsia"/>
        </w:rPr>
        <w:t>逐个字符的赋给字符数组</w:t>
      </w:r>
      <w:r>
        <w:t>b</w:t>
      </w:r>
      <w:r>
        <w:rPr>
          <w:rFonts w:hint="eastAsia"/>
        </w:rPr>
        <w:t>。所以在主函数中</w:t>
      </w:r>
      <w:r>
        <w:t>,</w:t>
      </w:r>
      <w:r>
        <w:rPr>
          <w:rFonts w:hint="eastAsia"/>
        </w:rPr>
        <w:t>执行</w:t>
      </w:r>
      <w:r>
        <w:t>fun(s,t)</w:t>
      </w:r>
      <w:r>
        <w:rPr>
          <w:rFonts w:hint="eastAsia"/>
        </w:rPr>
        <w:t>语句后</w:t>
      </w:r>
      <w:r>
        <w:t>,</w:t>
      </w:r>
      <w:r>
        <w:rPr>
          <w:rFonts w:hint="eastAsia"/>
        </w:rPr>
        <w:t>字符数组</w:t>
      </w:r>
      <w:r>
        <w:t>t</w:t>
      </w:r>
      <w:r>
        <w:rPr>
          <w:rFonts w:hint="eastAsia"/>
        </w:rPr>
        <w:t>中的内容为</w:t>
      </w:r>
      <w:r>
        <w:t>"a*b****",</w:t>
      </w:r>
      <w:r>
        <w:rPr>
          <w:rFonts w:hint="eastAsia"/>
        </w:rPr>
        <w:t>所以选项</w:t>
      </w:r>
      <w:r>
        <w:t>C)</w:t>
      </w:r>
      <w:r>
        <w:rPr>
          <w:rFonts w:hint="eastAsia"/>
        </w:rPr>
        <w:t>为正确答案。</w:t>
      </w:r>
    </w:p>
    <w:p w:rsidR="00370794" w:rsidRDefault="00370794" w:rsidP="00370794">
      <w:pPr>
        <w:adjustRightInd w:val="0"/>
        <w:snapToGrid w:val="0"/>
      </w:pPr>
      <w:r>
        <w:t xml:space="preserve">(36)A    </w:t>
      </w:r>
      <w:r>
        <w:rPr>
          <w:rFonts w:hint="eastAsia"/>
        </w:rPr>
        <w:t>【解析】</w:t>
      </w:r>
      <w:r>
        <w:t xml:space="preserve"> </w:t>
      </w:r>
      <w:r>
        <w:rPr>
          <w:rFonts w:hint="eastAsia"/>
        </w:rPr>
        <w:t>本题考查的是函数调用时的参数传递问题。程序在调用函数</w:t>
      </w:r>
      <w:r>
        <w:t>f</w:t>
      </w:r>
      <w:r>
        <w:rPr>
          <w:rFonts w:hint="eastAsia"/>
        </w:rPr>
        <w:t>时</w:t>
      </w:r>
      <w:r>
        <w:t>,</w:t>
      </w:r>
      <w:r>
        <w:rPr>
          <w:rFonts w:hint="eastAsia"/>
        </w:rPr>
        <w:t>传给函数</w:t>
      </w:r>
      <w:r>
        <w:t>f</w:t>
      </w:r>
      <w:r>
        <w:rPr>
          <w:rFonts w:hint="eastAsia"/>
        </w:rPr>
        <w:t>的参数只是结构变量</w:t>
      </w:r>
      <w:r>
        <w:t>c</w:t>
      </w:r>
      <w:r>
        <w:rPr>
          <w:rFonts w:hint="eastAsia"/>
        </w:rPr>
        <w:t>在栈中的一个拷贝</w:t>
      </w:r>
      <w:r>
        <w:t>,</w:t>
      </w:r>
      <w:r>
        <w:rPr>
          <w:rFonts w:hint="eastAsia"/>
        </w:rPr>
        <w:t>函数</w:t>
      </w:r>
      <w:r>
        <w:t>f</w:t>
      </w:r>
      <w:r>
        <w:rPr>
          <w:rFonts w:hint="eastAsia"/>
        </w:rPr>
        <w:t>所做所有操作只是针对这个数据拷贝进行的修改</w:t>
      </w:r>
      <w:r>
        <w:t>,</w:t>
      </w:r>
      <w:r>
        <w:rPr>
          <w:rFonts w:hint="eastAsia"/>
        </w:rPr>
        <w:t>这些都不会影响变量</w:t>
      </w:r>
      <w:r>
        <w:t>c</w:t>
      </w:r>
      <w:r>
        <w:rPr>
          <w:rFonts w:hint="eastAsia"/>
        </w:rPr>
        <w:t>的值。</w:t>
      </w:r>
    </w:p>
    <w:p w:rsidR="00370794" w:rsidRDefault="00370794" w:rsidP="00370794">
      <w:pPr>
        <w:adjustRightInd w:val="0"/>
        <w:snapToGrid w:val="0"/>
      </w:pPr>
      <w:r>
        <w:t xml:space="preserve">(37)B    </w:t>
      </w:r>
      <w:r>
        <w:rPr>
          <w:rFonts w:hint="eastAsia"/>
        </w:rPr>
        <w:t>【解析】</w:t>
      </w:r>
      <w:r>
        <w:t xml:space="preserve"> </w:t>
      </w:r>
      <w:r>
        <w:rPr>
          <w:rFonts w:hint="eastAsia"/>
        </w:rPr>
        <w:t>在函数中首先把整型数组</w:t>
      </w:r>
      <w:r>
        <w:t>a[10]</w:t>
      </w:r>
      <w:r>
        <w:rPr>
          <w:rFonts w:hint="eastAsia"/>
        </w:rPr>
        <w:t>中的每个元素写入文件</w:t>
      </w:r>
      <w:r>
        <w:t>d1.dat</w:t>
      </w:r>
      <w:r>
        <w:rPr>
          <w:rFonts w:hint="eastAsia"/>
        </w:rPr>
        <w:t>中</w:t>
      </w:r>
      <w:r>
        <w:t>,</w:t>
      </w:r>
      <w:r>
        <w:rPr>
          <w:rFonts w:hint="eastAsia"/>
        </w:rPr>
        <w:t>然后再次打开这个文件</w:t>
      </w:r>
      <w:r>
        <w:t>,</w:t>
      </w:r>
      <w:r>
        <w:rPr>
          <w:rFonts w:hint="eastAsia"/>
        </w:rPr>
        <w:t>把文件</w:t>
      </w:r>
      <w:r>
        <w:t>d1.dat</w:t>
      </w:r>
      <w:r>
        <w:rPr>
          <w:rFonts w:hint="eastAsia"/>
        </w:rPr>
        <w:t>中的内容读入到整型变量</w:t>
      </w:r>
      <w:r>
        <w:t>n</w:t>
      </w:r>
      <w:r>
        <w:rPr>
          <w:rFonts w:hint="eastAsia"/>
        </w:rPr>
        <w:t>中</w:t>
      </w:r>
      <w:r>
        <w:t>,</w:t>
      </w:r>
      <w:r>
        <w:rPr>
          <w:rFonts w:hint="eastAsia"/>
        </w:rPr>
        <w:t>最后输出变量</w:t>
      </w:r>
      <w:r>
        <w:t>n</w:t>
      </w:r>
      <w:r>
        <w:rPr>
          <w:rFonts w:hint="eastAsia"/>
        </w:rPr>
        <w:t>的值。所以正确答案为</w:t>
      </w:r>
      <w:r>
        <w:t>B)</w:t>
      </w:r>
      <w:r>
        <w:rPr>
          <w:rFonts w:hint="eastAsia"/>
        </w:rPr>
        <w:t>。</w:t>
      </w:r>
    </w:p>
    <w:p w:rsidR="00370794" w:rsidRDefault="00370794" w:rsidP="00370794">
      <w:pPr>
        <w:adjustRightInd w:val="0"/>
        <w:snapToGrid w:val="0"/>
      </w:pPr>
      <w:r>
        <w:t xml:space="preserve">(38)A    </w:t>
      </w:r>
      <w:r>
        <w:rPr>
          <w:rFonts w:hint="eastAsia"/>
        </w:rPr>
        <w:t>【解析】</w:t>
      </w:r>
      <w:r>
        <w:t xml:space="preserve"> </w:t>
      </w:r>
      <w:r>
        <w:rPr>
          <w:rFonts w:hint="eastAsia"/>
        </w:rPr>
        <w:t>本题考查的是位运算的知识</w:t>
      </w:r>
      <w:r>
        <w:t>,</w:t>
      </w:r>
      <w:r>
        <w:rPr>
          <w:rFonts w:hint="eastAsia"/>
        </w:rPr>
        <w:t>对于任何二进制数</w:t>
      </w:r>
      <w:r>
        <w:t>,</w:t>
      </w:r>
      <w:r>
        <w:rPr>
          <w:rFonts w:hint="eastAsia"/>
        </w:rPr>
        <w:t>和</w:t>
      </w:r>
      <w:r>
        <w:t>1</w:t>
      </w:r>
      <w:r>
        <w:rPr>
          <w:rFonts w:hint="eastAsia"/>
        </w:rPr>
        <w:t>进行异或运算会让其取反</w:t>
      </w:r>
      <w:r>
        <w:t>,</w:t>
      </w:r>
      <w:r>
        <w:rPr>
          <w:rFonts w:hint="eastAsia"/>
        </w:rPr>
        <w:t>而和</w:t>
      </w:r>
      <w:r>
        <w:t>0</w:t>
      </w:r>
      <w:r>
        <w:rPr>
          <w:rFonts w:hint="eastAsia"/>
        </w:rPr>
        <w:t>进行异或运算不会产生任何变化</w:t>
      </w:r>
      <w:r>
        <w:t>,</w:t>
      </w:r>
      <w:r>
        <w:rPr>
          <w:rFonts w:hint="eastAsia"/>
        </w:rPr>
        <w:t>故本题答案选</w:t>
      </w:r>
      <w:r>
        <w:t>A)</w:t>
      </w:r>
      <w:r>
        <w:rPr>
          <w:rFonts w:hint="eastAsia"/>
        </w:rPr>
        <w:t>。</w:t>
      </w:r>
    </w:p>
    <w:p w:rsidR="00370794" w:rsidRDefault="00370794" w:rsidP="00370794">
      <w:pPr>
        <w:adjustRightInd w:val="0"/>
        <w:snapToGrid w:val="0"/>
      </w:pPr>
      <w:r>
        <w:t xml:space="preserve">(39)A    </w:t>
      </w:r>
      <w:r>
        <w:rPr>
          <w:rFonts w:hint="eastAsia"/>
        </w:rPr>
        <w:t>【解析】</w:t>
      </w:r>
      <w:r>
        <w:t xml:space="preserve"> </w:t>
      </w:r>
      <w:r>
        <w:rPr>
          <w:rFonts w:hint="eastAsia"/>
        </w:rPr>
        <w:t>在</w:t>
      </w:r>
      <w:r>
        <w:t>C</w:t>
      </w:r>
      <w:r>
        <w:rPr>
          <w:rFonts w:hint="eastAsia"/>
        </w:rPr>
        <w:t>语言中只有自动变量和寄存器变量在使用时才占用内存单元。所以正确答案为</w:t>
      </w:r>
      <w:r>
        <w:t>A)</w:t>
      </w:r>
      <w:r>
        <w:rPr>
          <w:rFonts w:hint="eastAsia"/>
        </w:rPr>
        <w:t>。</w:t>
      </w:r>
    </w:p>
    <w:p w:rsidR="00370794" w:rsidRDefault="00370794" w:rsidP="00370794">
      <w:pPr>
        <w:adjustRightInd w:val="0"/>
        <w:snapToGrid w:val="0"/>
      </w:pPr>
      <w:r>
        <w:t xml:space="preserve">(40)B    </w:t>
      </w:r>
      <w:r>
        <w:rPr>
          <w:rFonts w:hint="eastAsia"/>
        </w:rPr>
        <w:t>【解析】</w:t>
      </w:r>
      <w:r>
        <w:t xml:space="preserve"> </w:t>
      </w:r>
      <w:r>
        <w:rPr>
          <w:rFonts w:hint="eastAsia"/>
        </w:rPr>
        <w:t>本题考查的是指向函数的指针。语句</w:t>
      </w:r>
      <w:r>
        <w:t xml:space="preserve"> int (* f)(int);</w:t>
      </w:r>
      <w:r>
        <w:rPr>
          <w:rFonts w:hint="eastAsia"/>
        </w:rPr>
        <w:t>是对一个函数的声明</w:t>
      </w:r>
      <w:r>
        <w:t>,</w:t>
      </w:r>
      <w:r>
        <w:rPr>
          <w:rFonts w:hint="eastAsia"/>
        </w:rPr>
        <w:t>其中</w:t>
      </w:r>
      <w:r>
        <w:t>f</w:t>
      </w:r>
      <w:r>
        <w:rPr>
          <w:rFonts w:hint="eastAsia"/>
        </w:rPr>
        <w:t>是指向该函数的指针</w:t>
      </w:r>
      <w:r>
        <w:t>,</w:t>
      </w:r>
      <w:r>
        <w:rPr>
          <w:rFonts w:hint="eastAsia"/>
        </w:rPr>
        <w:t>该函数有一个整型的参数</w:t>
      </w:r>
      <w:r>
        <w:t>,</w:t>
      </w:r>
      <w:r>
        <w:rPr>
          <w:rFonts w:hint="eastAsia"/>
        </w:rPr>
        <w:t>函数返回值类型为整型。故答案选</w:t>
      </w:r>
      <w:r>
        <w:t xml:space="preserve"> B)</w:t>
      </w:r>
      <w:r>
        <w:rPr>
          <w:rFonts w:hint="eastAsia"/>
        </w:rPr>
        <w:t>。</w:t>
      </w:r>
    </w:p>
    <w:p w:rsidR="00370794" w:rsidRDefault="00370794" w:rsidP="00370794">
      <w:pPr>
        <w:adjustRightInd w:val="0"/>
        <w:snapToGrid w:val="0"/>
      </w:pPr>
      <w:r>
        <w:rPr>
          <w:rFonts w:hint="eastAsia"/>
        </w:rPr>
        <w:t>二、填空题</w:t>
      </w:r>
    </w:p>
    <w:p w:rsidR="00370794" w:rsidRDefault="00370794" w:rsidP="00370794">
      <w:pPr>
        <w:adjustRightInd w:val="0"/>
        <w:snapToGrid w:val="0"/>
      </w:pPr>
      <w:r>
        <w:lastRenderedPageBreak/>
        <w:t>(1)</w:t>
      </w:r>
      <w:r>
        <w:rPr>
          <w:rFonts w:hint="eastAsia"/>
        </w:rPr>
        <w:t>【</w:t>
      </w:r>
      <w:r>
        <w:t>1</w:t>
      </w:r>
      <w:r>
        <w:rPr>
          <w:rFonts w:hint="eastAsia"/>
        </w:rPr>
        <w:t>】</w:t>
      </w:r>
      <w:r>
        <w:t xml:space="preserve"> </w:t>
      </w:r>
      <w:r>
        <w:rPr>
          <w:rFonts w:hint="eastAsia"/>
        </w:rPr>
        <w:t>预期输出</w:t>
      </w:r>
      <w:r>
        <w:t xml:space="preserve">    </w:t>
      </w:r>
      <w:r>
        <w:rPr>
          <w:rFonts w:hint="eastAsia"/>
        </w:rPr>
        <w:t>【解析】</w:t>
      </w:r>
      <w:r>
        <w:t xml:space="preserve"> </w:t>
      </w:r>
      <w:r>
        <w:rPr>
          <w:rFonts w:hint="eastAsia"/>
        </w:rPr>
        <w:t>输入数据是指被测试函数所读取的外部数据及这些数据的初始值。预期输出是指</w:t>
      </w:r>
      <w:r>
        <w:t>:</w:t>
      </w:r>
      <w:r>
        <w:rPr>
          <w:rFonts w:hint="eastAsia"/>
        </w:rPr>
        <w:t>返回值及被测试函数所写入的外部数据的结果值。</w:t>
      </w:r>
    </w:p>
    <w:p w:rsidR="00370794" w:rsidRDefault="00370794" w:rsidP="00370794">
      <w:pPr>
        <w:adjustRightInd w:val="0"/>
        <w:snapToGrid w:val="0"/>
      </w:pPr>
      <w:r>
        <w:t>(2)</w:t>
      </w:r>
      <w:r>
        <w:rPr>
          <w:rFonts w:hint="eastAsia"/>
        </w:rPr>
        <w:t>【</w:t>
      </w:r>
      <w:r>
        <w:t>2</w:t>
      </w:r>
      <w:r>
        <w:rPr>
          <w:rFonts w:hint="eastAsia"/>
        </w:rPr>
        <w:t>】</w:t>
      </w:r>
      <w:r>
        <w:t xml:space="preserve"> 16   </w:t>
      </w:r>
      <w:r>
        <w:rPr>
          <w:rFonts w:hint="eastAsia"/>
        </w:rPr>
        <w:t>【解析】</w:t>
      </w:r>
      <w:r>
        <w:t xml:space="preserve"> </w:t>
      </w:r>
      <w:r>
        <w:rPr>
          <w:rFonts w:hint="eastAsia"/>
        </w:rPr>
        <w:t>在满二叉树中</w:t>
      </w:r>
      <w:r>
        <w:t>,</w:t>
      </w:r>
      <w:r>
        <w:rPr>
          <w:rFonts w:hint="eastAsia"/>
        </w:rPr>
        <w:t>叶子结点数目的计算公式为</w:t>
      </w:r>
      <w:r>
        <w:t>2n-1,</w:t>
      </w:r>
      <w:r>
        <w:rPr>
          <w:rFonts w:hint="eastAsia"/>
        </w:rPr>
        <w:t>其中</w:t>
      </w:r>
      <w:r>
        <w:t>n</w:t>
      </w:r>
      <w:r>
        <w:rPr>
          <w:rFonts w:hint="eastAsia"/>
        </w:rPr>
        <w:t>为树的深度。</w:t>
      </w:r>
    </w:p>
    <w:p w:rsidR="00370794" w:rsidRDefault="00370794" w:rsidP="00370794">
      <w:pPr>
        <w:adjustRightInd w:val="0"/>
        <w:snapToGrid w:val="0"/>
      </w:pPr>
      <w:r>
        <w:t>(3)</w:t>
      </w:r>
      <w:r>
        <w:rPr>
          <w:rFonts w:hint="eastAsia"/>
        </w:rPr>
        <w:t>【</w:t>
      </w:r>
      <w:r>
        <w:t>3</w:t>
      </w:r>
      <w:r>
        <w:rPr>
          <w:rFonts w:hint="eastAsia"/>
        </w:rPr>
        <w:t>】</w:t>
      </w:r>
      <w:r>
        <w:t xml:space="preserve"> 24    </w:t>
      </w:r>
      <w:r>
        <w:rPr>
          <w:rFonts w:hint="eastAsia"/>
        </w:rPr>
        <w:t>【解析】</w:t>
      </w:r>
      <w:r>
        <w:t xml:space="preserve"> </w:t>
      </w:r>
      <w:r>
        <w:rPr>
          <w:rFonts w:hint="eastAsia"/>
        </w:rPr>
        <w:t>实现循环队列时</w:t>
      </w:r>
      <w:r>
        <w:t>,</w:t>
      </w:r>
      <w:r>
        <w:rPr>
          <w:rFonts w:hint="eastAsia"/>
        </w:rPr>
        <w:t>头指针指向第一个元素的前一个空间</w:t>
      </w:r>
      <w:r>
        <w:t>,</w:t>
      </w:r>
      <w:r>
        <w:rPr>
          <w:rFonts w:hint="eastAsia"/>
        </w:rPr>
        <w:t>尾指针指向最后一个元素。</w:t>
      </w:r>
      <w:r>
        <w:t xml:space="preserve"> </w:t>
      </w:r>
      <w:r>
        <w:rPr>
          <w:rFonts w:hint="eastAsia"/>
        </w:rPr>
        <w:t>因此</w:t>
      </w:r>
      <w:r>
        <w:t>,</w:t>
      </w:r>
      <w:r>
        <w:rPr>
          <w:rFonts w:hint="eastAsia"/>
        </w:rPr>
        <w:t>此时队列中</w:t>
      </w:r>
      <w:r>
        <w:t>6,7,8,...,29</w:t>
      </w:r>
      <w:r>
        <w:rPr>
          <w:rFonts w:hint="eastAsia"/>
        </w:rPr>
        <w:t>这二十四个空间存有元素</w:t>
      </w:r>
      <w:r>
        <w:t>,</w:t>
      </w:r>
      <w:r>
        <w:rPr>
          <w:rFonts w:hint="eastAsia"/>
        </w:rPr>
        <w:t>即队列中有</w:t>
      </w:r>
      <w:r>
        <w:t>29-5=24</w:t>
      </w:r>
      <w:r>
        <w:rPr>
          <w:rFonts w:hint="eastAsia"/>
        </w:rPr>
        <w:t>个元素。</w:t>
      </w:r>
    </w:p>
    <w:p w:rsidR="00370794" w:rsidRDefault="00370794" w:rsidP="00370794">
      <w:pPr>
        <w:adjustRightInd w:val="0"/>
        <w:snapToGrid w:val="0"/>
      </w:pPr>
      <w:r>
        <w:t>(4)</w:t>
      </w:r>
      <w:r>
        <w:rPr>
          <w:rFonts w:hint="eastAsia"/>
        </w:rPr>
        <w:t>【</w:t>
      </w:r>
      <w:r>
        <w:t>4</w:t>
      </w:r>
      <w:r>
        <w:rPr>
          <w:rFonts w:hint="eastAsia"/>
        </w:rPr>
        <w:t>】</w:t>
      </w:r>
      <w:r>
        <w:t xml:space="preserve"> </w:t>
      </w:r>
      <w:r>
        <w:rPr>
          <w:rFonts w:hint="eastAsia"/>
        </w:rPr>
        <w:t>关系</w:t>
      </w:r>
      <w:r>
        <w:t xml:space="preserve">    </w:t>
      </w:r>
      <w:r>
        <w:rPr>
          <w:rFonts w:hint="eastAsia"/>
        </w:rPr>
        <w:t>【解析】</w:t>
      </w:r>
      <w:r>
        <w:t xml:space="preserve"> </w:t>
      </w:r>
      <w:r>
        <w:rPr>
          <w:rFonts w:hint="eastAsia"/>
        </w:rPr>
        <w:t>在关系数据库中</w:t>
      </w:r>
      <w:r>
        <w:t>,</w:t>
      </w:r>
      <w:r>
        <w:rPr>
          <w:rFonts w:hint="eastAsia"/>
        </w:rPr>
        <w:t>用关系</w:t>
      </w:r>
      <w:r>
        <w:t>(</w:t>
      </w:r>
      <w:r>
        <w:rPr>
          <w:rFonts w:hint="eastAsia"/>
        </w:rPr>
        <w:t>二维表结构</w:t>
      </w:r>
      <w:r>
        <w:t>)</w:t>
      </w:r>
      <w:r>
        <w:rPr>
          <w:rFonts w:hint="eastAsia"/>
        </w:rPr>
        <w:t>表示实体及其之间联系的模型称为关系数据模型。</w:t>
      </w:r>
    </w:p>
    <w:p w:rsidR="00370794" w:rsidRDefault="00370794" w:rsidP="00370794">
      <w:pPr>
        <w:adjustRightInd w:val="0"/>
        <w:snapToGrid w:val="0"/>
      </w:pPr>
      <w:r>
        <w:t>(5)</w:t>
      </w:r>
      <w:r>
        <w:rPr>
          <w:rFonts w:hint="eastAsia"/>
        </w:rPr>
        <w:t>【</w:t>
      </w:r>
      <w:r>
        <w:t>5</w:t>
      </w:r>
      <w:r>
        <w:rPr>
          <w:rFonts w:hint="eastAsia"/>
        </w:rPr>
        <w:t>】</w:t>
      </w:r>
      <w:r>
        <w:t xml:space="preserve"> </w:t>
      </w:r>
      <w:r>
        <w:rPr>
          <w:rFonts w:hint="eastAsia"/>
        </w:rPr>
        <w:t>数据定义语言</w:t>
      </w:r>
      <w:r>
        <w:t xml:space="preserve">    </w:t>
      </w:r>
      <w:r>
        <w:rPr>
          <w:rFonts w:hint="eastAsia"/>
        </w:rPr>
        <w:t>【解析】</w:t>
      </w:r>
      <w:r>
        <w:t xml:space="preserve"> </w:t>
      </w:r>
      <w:r>
        <w:rPr>
          <w:rFonts w:hint="eastAsia"/>
        </w:rPr>
        <w:t>数据定义语言</w:t>
      </w:r>
      <w:r>
        <w:t>:</w:t>
      </w:r>
      <w:r>
        <w:rPr>
          <w:rFonts w:hint="eastAsia"/>
        </w:rPr>
        <w:t>负责数据的模式定义与数据的物理存取构建</w:t>
      </w:r>
      <w:r>
        <w:t>;</w:t>
      </w:r>
      <w:r>
        <w:rPr>
          <w:rFonts w:hint="eastAsia"/>
        </w:rPr>
        <w:t>数据操纵语言</w:t>
      </w:r>
      <w:r>
        <w:t>:</w:t>
      </w:r>
      <w:r>
        <w:rPr>
          <w:rFonts w:hint="eastAsia"/>
        </w:rPr>
        <w:t>负责数据的操纵</w:t>
      </w:r>
      <w:r>
        <w:t>,</w:t>
      </w:r>
      <w:r>
        <w:rPr>
          <w:rFonts w:hint="eastAsia"/>
        </w:rPr>
        <w:t>如查询与增、删、改等</w:t>
      </w:r>
      <w:r>
        <w:t>;</w:t>
      </w:r>
      <w:r>
        <w:rPr>
          <w:rFonts w:hint="eastAsia"/>
        </w:rPr>
        <w:t>数据控制语言</w:t>
      </w:r>
      <w:r>
        <w:t>:</w:t>
      </w:r>
      <w:r>
        <w:rPr>
          <w:rFonts w:hint="eastAsia"/>
        </w:rPr>
        <w:t>负责数据完整性、安全性的定义与检查以及并发控制、故障恢复等。</w:t>
      </w:r>
    </w:p>
    <w:p w:rsidR="00370794" w:rsidRDefault="00370794" w:rsidP="00370794">
      <w:pPr>
        <w:adjustRightInd w:val="0"/>
        <w:snapToGrid w:val="0"/>
      </w:pPr>
      <w:r>
        <w:rPr>
          <w:rFonts w:hint="eastAsia"/>
        </w:rPr>
        <w:t>（</w:t>
      </w:r>
      <w:r>
        <w:t>6)</w:t>
      </w:r>
      <w:r>
        <w:rPr>
          <w:rFonts w:hint="eastAsia"/>
        </w:rPr>
        <w:t>【</w:t>
      </w:r>
      <w:r>
        <w:t>6</w:t>
      </w:r>
      <w:r>
        <w:rPr>
          <w:rFonts w:hint="eastAsia"/>
        </w:rPr>
        <w:t>】</w:t>
      </w:r>
      <w:r>
        <w:t xml:space="preserve"> 1    </w:t>
      </w:r>
      <w:r>
        <w:rPr>
          <w:rFonts w:hint="eastAsia"/>
        </w:rPr>
        <w:t>【解析】</w:t>
      </w:r>
      <w:r>
        <w:t xml:space="preserve"> </w:t>
      </w:r>
      <w:r>
        <w:rPr>
          <w:rFonts w:hint="eastAsia"/>
        </w:rPr>
        <w:t>字符空格的</w:t>
      </w:r>
      <w:r>
        <w:t>ASCII</w:t>
      </w:r>
      <w:r>
        <w:rPr>
          <w:rFonts w:hint="eastAsia"/>
        </w:rPr>
        <w:t>码不为</w:t>
      </w:r>
      <w:r>
        <w:t>0,</w:t>
      </w:r>
      <w:r>
        <w:rPr>
          <w:rFonts w:hint="eastAsia"/>
        </w:rPr>
        <w:t>所以本题中表达式</w:t>
      </w:r>
      <w:r>
        <w:t>!c</w:t>
      </w:r>
      <w:r>
        <w:rPr>
          <w:rFonts w:hint="eastAsia"/>
        </w:rPr>
        <w:t>的值为</w:t>
      </w:r>
      <w:r>
        <w:t>0, b= 0&amp;&amp;1</w:t>
      </w:r>
      <w:r>
        <w:rPr>
          <w:rFonts w:hint="eastAsia"/>
        </w:rPr>
        <w:t>的结果显然为</w:t>
      </w:r>
      <w:r>
        <w:t>0</w:t>
      </w:r>
      <w:r>
        <w:rPr>
          <w:rFonts w:hint="eastAsia"/>
        </w:rPr>
        <w:t>。</w:t>
      </w:r>
    </w:p>
    <w:p w:rsidR="00370794" w:rsidRDefault="00370794" w:rsidP="00370794">
      <w:pPr>
        <w:adjustRightInd w:val="0"/>
        <w:snapToGrid w:val="0"/>
      </w:pPr>
      <w:r>
        <w:t>(7)</w:t>
      </w:r>
      <w:r>
        <w:rPr>
          <w:rFonts w:hint="eastAsia"/>
        </w:rPr>
        <w:t>【</w:t>
      </w:r>
      <w:r>
        <w:t>7</w:t>
      </w:r>
      <w:r>
        <w:rPr>
          <w:rFonts w:hint="eastAsia"/>
        </w:rPr>
        <w:t>】</w:t>
      </w:r>
      <w:r>
        <w:t xml:space="preserve"> 3    </w:t>
      </w:r>
      <w:r>
        <w:rPr>
          <w:rFonts w:hint="eastAsia"/>
        </w:rPr>
        <w:t>【解析】</w:t>
      </w:r>
      <w:r>
        <w:t xml:space="preserve"> </w:t>
      </w:r>
      <w:r>
        <w:rPr>
          <w:rFonts w:hint="eastAsia"/>
        </w:rPr>
        <w:t>本题考查的是</w:t>
      </w:r>
      <w:r>
        <w:t>C</w:t>
      </w:r>
      <w:r>
        <w:rPr>
          <w:rFonts w:hint="eastAsia"/>
        </w:rPr>
        <w:t>语言逗号表达式的相关知识。程序在计算逗号表达式时</w:t>
      </w:r>
      <w:r>
        <w:t>,</w:t>
      </w:r>
      <w:r>
        <w:rPr>
          <w:rFonts w:hint="eastAsia"/>
        </w:rPr>
        <w:t>从左到右计算由逗号分隔的各表达式的值</w:t>
      </w:r>
      <w:r>
        <w:t>,</w:t>
      </w:r>
      <w:r>
        <w:rPr>
          <w:rFonts w:hint="eastAsia"/>
        </w:rPr>
        <w:t>整个逗号表达式的值等于其中的最后一个表达式的值。本题中</w:t>
      </w:r>
      <w:r>
        <w:t>,</w:t>
      </w:r>
      <w:r>
        <w:rPr>
          <w:rFonts w:hint="eastAsia"/>
        </w:rPr>
        <w:t>首先</w:t>
      </w:r>
      <w:r>
        <w:t>i</w:t>
      </w:r>
      <w:r>
        <w:rPr>
          <w:rFonts w:hint="eastAsia"/>
        </w:rPr>
        <w:t>被赋值为</w:t>
      </w:r>
      <w:r>
        <w:t>2,</w:t>
      </w:r>
      <w:r>
        <w:rPr>
          <w:rFonts w:hint="eastAsia"/>
        </w:rPr>
        <w:t>再自加</w:t>
      </w:r>
      <w:r>
        <w:t>1,</w:t>
      </w:r>
      <w:r>
        <w:rPr>
          <w:rFonts w:hint="eastAsia"/>
        </w:rPr>
        <w:t>最后</w:t>
      </w:r>
      <w:r>
        <w:t>i++</w:t>
      </w:r>
      <w:r>
        <w:rPr>
          <w:rFonts w:hint="eastAsia"/>
        </w:rPr>
        <w:t>的值计算为</w:t>
      </w:r>
      <w:r>
        <w:t>3</w:t>
      </w:r>
      <w:r>
        <w:rPr>
          <w:rFonts w:hint="eastAsia"/>
        </w:rPr>
        <w:t>。</w:t>
      </w:r>
    </w:p>
    <w:p w:rsidR="00370794" w:rsidRDefault="00370794" w:rsidP="00370794">
      <w:pPr>
        <w:adjustRightInd w:val="0"/>
        <w:snapToGrid w:val="0"/>
      </w:pPr>
      <w:r>
        <w:t>(8)</w:t>
      </w:r>
      <w:r>
        <w:rPr>
          <w:rFonts w:hint="eastAsia"/>
        </w:rPr>
        <w:t>【</w:t>
      </w:r>
      <w:r>
        <w:t>8</w:t>
      </w:r>
      <w:r>
        <w:rPr>
          <w:rFonts w:hint="eastAsia"/>
        </w:rPr>
        <w:t>】</w:t>
      </w:r>
      <w:r>
        <w:t xml:space="preserve"> ##2##4    </w:t>
      </w:r>
      <w:r>
        <w:rPr>
          <w:rFonts w:hint="eastAsia"/>
        </w:rPr>
        <w:t>【解析】</w:t>
      </w:r>
      <w:r>
        <w:t xml:space="preserve"> </w:t>
      </w:r>
      <w:r>
        <w:rPr>
          <w:rFonts w:hint="eastAsia"/>
        </w:rPr>
        <w:t>在</w:t>
      </w:r>
      <w:r>
        <w:t>for</w:t>
      </w:r>
      <w:r>
        <w:rPr>
          <w:rFonts w:hint="eastAsia"/>
        </w:rPr>
        <w:t>循环语句中</w:t>
      </w:r>
      <w:r>
        <w:t>,</w:t>
      </w:r>
      <w:r>
        <w:rPr>
          <w:rFonts w:hint="eastAsia"/>
        </w:rPr>
        <w:t>自变量</w:t>
      </w:r>
      <w:r>
        <w:t>k</w:t>
      </w:r>
      <w:r>
        <w:rPr>
          <w:rFonts w:hint="eastAsia"/>
        </w:rPr>
        <w:t>的自增表达式为</w:t>
      </w:r>
      <w:r>
        <w:t>k++,k++,</w:t>
      </w:r>
      <w:r>
        <w:rPr>
          <w:rFonts w:hint="eastAsia"/>
        </w:rPr>
        <w:t>这是一个逗号表达式</w:t>
      </w:r>
      <w:r>
        <w:t>,</w:t>
      </w:r>
      <w:r>
        <w:rPr>
          <w:rFonts w:hint="eastAsia"/>
        </w:rPr>
        <w:t>所以输出结果为</w:t>
      </w:r>
      <w:r>
        <w:t>##2##4</w:t>
      </w:r>
      <w:r>
        <w:rPr>
          <w:rFonts w:hint="eastAsia"/>
        </w:rPr>
        <w:t>。</w:t>
      </w:r>
    </w:p>
    <w:p w:rsidR="00370794" w:rsidRDefault="00370794" w:rsidP="00370794">
      <w:pPr>
        <w:adjustRightInd w:val="0"/>
        <w:snapToGrid w:val="0"/>
      </w:pPr>
      <w:r>
        <w:t>(9)</w:t>
      </w:r>
      <w:r>
        <w:rPr>
          <w:rFonts w:hint="eastAsia"/>
        </w:rPr>
        <w:t>【</w:t>
      </w:r>
      <w:r>
        <w:t>9</w:t>
      </w:r>
      <w:r>
        <w:rPr>
          <w:rFonts w:hint="eastAsia"/>
        </w:rPr>
        <w:t>】</w:t>
      </w:r>
      <w:r>
        <w:t xml:space="preserve"> 2 </w:t>
      </w:r>
      <w:r>
        <w:rPr>
          <w:rFonts w:hint="eastAsia"/>
        </w:rPr>
        <w:t>【</w:t>
      </w:r>
      <w:r>
        <w:t>10</w:t>
      </w:r>
      <w:r>
        <w:rPr>
          <w:rFonts w:hint="eastAsia"/>
        </w:rPr>
        <w:t>】</w:t>
      </w:r>
      <w:r>
        <w:t xml:space="preserve"> 2 4 6 8    </w:t>
      </w:r>
      <w:r>
        <w:rPr>
          <w:rFonts w:hint="eastAsia"/>
        </w:rPr>
        <w:t>【解析】</w:t>
      </w:r>
      <w:r>
        <w:t xml:space="preserve"> </w:t>
      </w:r>
      <w:r>
        <w:rPr>
          <w:rFonts w:hint="eastAsia"/>
        </w:rPr>
        <w:t>在主函数中根据整型数组</w:t>
      </w:r>
      <w:r>
        <w:t>x[]</w:t>
      </w:r>
      <w:r>
        <w:rPr>
          <w:rFonts w:hint="eastAsia"/>
        </w:rPr>
        <w:t>的定义可知</w:t>
      </w:r>
      <w:r>
        <w:t>,x[1]</w:t>
      </w:r>
      <w:r>
        <w:rPr>
          <w:rFonts w:hint="eastAsia"/>
        </w:rPr>
        <w:t>的初值等于</w:t>
      </w:r>
      <w:r>
        <w:t>2</w:t>
      </w:r>
      <w:r>
        <w:rPr>
          <w:rFonts w:hint="eastAsia"/>
        </w:rPr>
        <w:t>。在</w:t>
      </w:r>
      <w:r>
        <w:t>for</w:t>
      </w:r>
      <w:r>
        <w:rPr>
          <w:rFonts w:hint="eastAsia"/>
        </w:rPr>
        <w:t>循环语句中</w:t>
      </w:r>
      <w:r>
        <w:t>,</w:t>
      </w:r>
      <w:r>
        <w:rPr>
          <w:rFonts w:hint="eastAsia"/>
        </w:rPr>
        <w:t>当</w:t>
      </w:r>
      <w:r>
        <w:t>i=0</w:t>
      </w:r>
      <w:r>
        <w:rPr>
          <w:rFonts w:hint="eastAsia"/>
        </w:rPr>
        <w:t>时</w:t>
      </w:r>
      <w:r>
        <w:t xml:space="preserve">,p[0]=&amp;x[1],p[0][0]=2; </w:t>
      </w:r>
      <w:r>
        <w:rPr>
          <w:rFonts w:hint="eastAsia"/>
        </w:rPr>
        <w:t>当</w:t>
      </w:r>
      <w:r>
        <w:t>i=1</w:t>
      </w:r>
      <w:r>
        <w:rPr>
          <w:rFonts w:hint="eastAsia"/>
        </w:rPr>
        <w:t>时</w:t>
      </w:r>
      <w:r>
        <w:t>,p[1]=&amp;x[3],p[1][0]=4;</w:t>
      </w:r>
      <w:r>
        <w:rPr>
          <w:rFonts w:hint="eastAsia"/>
        </w:rPr>
        <w:t>当</w:t>
      </w:r>
      <w:r>
        <w:t>i=2</w:t>
      </w:r>
      <w:r>
        <w:rPr>
          <w:rFonts w:hint="eastAsia"/>
        </w:rPr>
        <w:t>时</w:t>
      </w:r>
      <w:r>
        <w:t>,p[2]=&amp;x[5],p[2][0]=6;</w:t>
      </w:r>
      <w:r>
        <w:rPr>
          <w:rFonts w:hint="eastAsia"/>
        </w:rPr>
        <w:t>当</w:t>
      </w:r>
      <w:r>
        <w:t>i=3</w:t>
      </w:r>
      <w:r>
        <w:rPr>
          <w:rFonts w:hint="eastAsia"/>
        </w:rPr>
        <w:t>时</w:t>
      </w:r>
      <w:r>
        <w:t>,p[3]=&amp;x[7],p[3][0]=8</w:t>
      </w:r>
      <w:r>
        <w:rPr>
          <w:rFonts w:hint="eastAsia"/>
        </w:rPr>
        <w:t>。所以程序输出的结果为</w:t>
      </w:r>
      <w:r>
        <w:t>2 4 6 8</w:t>
      </w:r>
      <w:r>
        <w:rPr>
          <w:rFonts w:hint="eastAsia"/>
        </w:rPr>
        <w:t>。</w:t>
      </w:r>
    </w:p>
    <w:p w:rsidR="00370794" w:rsidRDefault="00370794" w:rsidP="00370794">
      <w:pPr>
        <w:adjustRightInd w:val="0"/>
        <w:snapToGrid w:val="0"/>
      </w:pPr>
      <w:r>
        <w:t>(10)</w:t>
      </w:r>
      <w:r>
        <w:rPr>
          <w:rFonts w:hint="eastAsia"/>
        </w:rPr>
        <w:t>【</w:t>
      </w:r>
      <w:r>
        <w:t>11</w:t>
      </w:r>
      <w:r>
        <w:rPr>
          <w:rFonts w:hint="eastAsia"/>
        </w:rPr>
        <w:t>】</w:t>
      </w:r>
      <w:r>
        <w:t xml:space="preserve"> 3 5    </w:t>
      </w:r>
      <w:r>
        <w:rPr>
          <w:rFonts w:hint="eastAsia"/>
        </w:rPr>
        <w:t>【解析】</w:t>
      </w:r>
      <w:r>
        <w:t xml:space="preserve"> </w:t>
      </w:r>
      <w:r>
        <w:rPr>
          <w:rFonts w:hint="eastAsia"/>
        </w:rPr>
        <w:t>函数</w:t>
      </w:r>
      <w:r>
        <w:t>swap(int *a,int *b)</w:t>
      </w:r>
      <w:r>
        <w:rPr>
          <w:rFonts w:hint="eastAsia"/>
        </w:rPr>
        <w:t>的功能是实现</w:t>
      </w:r>
      <w:r>
        <w:t>*a</w:t>
      </w:r>
      <w:r>
        <w:rPr>
          <w:rFonts w:hint="eastAsia"/>
        </w:rPr>
        <w:t>和</w:t>
      </w:r>
      <w:r>
        <w:t>*b</w:t>
      </w:r>
      <w:r>
        <w:rPr>
          <w:rFonts w:hint="eastAsia"/>
        </w:rPr>
        <w:t>中两个数据的交换</w:t>
      </w:r>
      <w:r>
        <w:t>,</w:t>
      </w:r>
      <w:r>
        <w:rPr>
          <w:rFonts w:hint="eastAsia"/>
        </w:rPr>
        <w:t>在主函数中调用</w:t>
      </w:r>
      <w:r>
        <w:t>swap(p,q)</w:t>
      </w:r>
      <w:r>
        <w:rPr>
          <w:rFonts w:hint="eastAsia"/>
        </w:rPr>
        <w:t>后</w:t>
      </w:r>
      <w:r>
        <w:t>,</w:t>
      </w:r>
      <w:r>
        <w:rPr>
          <w:rFonts w:hint="eastAsia"/>
        </w:rPr>
        <w:t>参形指针变量</w:t>
      </w:r>
      <w:r>
        <w:t>a</w:t>
      </w:r>
      <w:r>
        <w:rPr>
          <w:rFonts w:hint="eastAsia"/>
        </w:rPr>
        <w:t>和</w:t>
      </w:r>
      <w:r>
        <w:t>b</w:t>
      </w:r>
      <w:r>
        <w:rPr>
          <w:rFonts w:hint="eastAsia"/>
        </w:rPr>
        <w:t>分别指向</w:t>
      </w:r>
      <w:r>
        <w:t>i</w:t>
      </w:r>
      <w:r>
        <w:rPr>
          <w:rFonts w:hint="eastAsia"/>
        </w:rPr>
        <w:t>和</w:t>
      </w:r>
      <w:r>
        <w:t>j,</w:t>
      </w:r>
      <w:r>
        <w:rPr>
          <w:rFonts w:hint="eastAsia"/>
        </w:rPr>
        <w:t>在</w:t>
      </w:r>
      <w:r>
        <w:t>swap(int *a,int *b)</w:t>
      </w:r>
      <w:r>
        <w:rPr>
          <w:rFonts w:hint="eastAsia"/>
        </w:rPr>
        <w:t>执行完后</w:t>
      </w:r>
      <w:r>
        <w:t>,</w:t>
      </w:r>
      <w:r>
        <w:rPr>
          <w:rFonts w:hint="eastAsia"/>
        </w:rPr>
        <w:t>指针变量</w:t>
      </w:r>
      <w:r>
        <w:t>a</w:t>
      </w:r>
      <w:r>
        <w:rPr>
          <w:rFonts w:hint="eastAsia"/>
        </w:rPr>
        <w:t>和</w:t>
      </w:r>
      <w:r>
        <w:t>b</w:t>
      </w:r>
      <w:r>
        <w:rPr>
          <w:rFonts w:hint="eastAsia"/>
        </w:rPr>
        <w:t>分别指向</w:t>
      </w:r>
      <w:r>
        <w:t>j</w:t>
      </w:r>
      <w:r>
        <w:rPr>
          <w:rFonts w:hint="eastAsia"/>
        </w:rPr>
        <w:t>和</w:t>
      </w:r>
      <w:r>
        <w:t>i,</w:t>
      </w:r>
      <w:r>
        <w:rPr>
          <w:rFonts w:hint="eastAsia"/>
        </w:rPr>
        <w:t>而指针变量</w:t>
      </w:r>
      <w:r>
        <w:t>p,q</w:t>
      </w:r>
      <w:r>
        <w:rPr>
          <w:rFonts w:hint="eastAsia"/>
        </w:rPr>
        <w:t>所指向变量的值没有发生变化</w:t>
      </w:r>
      <w:r>
        <w:t>,</w:t>
      </w:r>
      <w:r>
        <w:rPr>
          <w:rFonts w:hint="eastAsia"/>
        </w:rPr>
        <w:t>所以输出结果为</w:t>
      </w:r>
      <w:r>
        <w:t>3 5</w:t>
      </w:r>
      <w:r>
        <w:rPr>
          <w:rFonts w:hint="eastAsia"/>
        </w:rPr>
        <w:t>。</w:t>
      </w:r>
    </w:p>
    <w:p w:rsidR="00370794" w:rsidRDefault="00370794" w:rsidP="00370794">
      <w:pPr>
        <w:adjustRightInd w:val="0"/>
        <w:snapToGrid w:val="0"/>
      </w:pPr>
      <w:r>
        <w:t>(11)</w:t>
      </w:r>
      <w:r>
        <w:rPr>
          <w:rFonts w:hint="eastAsia"/>
        </w:rPr>
        <w:t>【</w:t>
      </w:r>
      <w:r>
        <w:t>12</w:t>
      </w:r>
      <w:r>
        <w:rPr>
          <w:rFonts w:hint="eastAsia"/>
        </w:rPr>
        <w:t>】</w:t>
      </w:r>
      <w:r>
        <w:t xml:space="preserve"> 4    </w:t>
      </w:r>
      <w:r>
        <w:rPr>
          <w:rFonts w:hint="eastAsia"/>
        </w:rPr>
        <w:t>【解析】</w:t>
      </w:r>
      <w:r>
        <w:t xml:space="preserve"> </w:t>
      </w:r>
      <w:r>
        <w:rPr>
          <w:rFonts w:hint="eastAsia"/>
        </w:rPr>
        <w:t>在主函数中</w:t>
      </w:r>
      <w:r>
        <w:t>,</w:t>
      </w:r>
      <w:r>
        <w:rPr>
          <w:rFonts w:hint="eastAsia"/>
        </w:rPr>
        <w:t>语句</w:t>
      </w:r>
      <w:r>
        <w:t>p=a;p++</w:t>
      </w:r>
      <w:r>
        <w:rPr>
          <w:rFonts w:hint="eastAsia"/>
        </w:rPr>
        <w:t>使用指针</w:t>
      </w:r>
      <w:r>
        <w:t>p</w:t>
      </w:r>
      <w:r>
        <w:rPr>
          <w:rFonts w:hint="eastAsia"/>
        </w:rPr>
        <w:t>指向数组</w:t>
      </w:r>
      <w:r>
        <w:t>a[1],</w:t>
      </w:r>
      <w:r>
        <w:rPr>
          <w:rFonts w:hint="eastAsia"/>
        </w:rPr>
        <w:t>所以输出结果为</w:t>
      </w:r>
      <w:r>
        <w:t>4</w:t>
      </w:r>
      <w:r>
        <w:rPr>
          <w:rFonts w:hint="eastAsia"/>
        </w:rPr>
        <w:t>。</w:t>
      </w:r>
    </w:p>
    <w:p w:rsidR="00370794" w:rsidRDefault="00370794" w:rsidP="00370794">
      <w:pPr>
        <w:adjustRightInd w:val="0"/>
        <w:snapToGrid w:val="0"/>
      </w:pPr>
      <w:r>
        <w:t>(12)</w:t>
      </w:r>
      <w:r>
        <w:rPr>
          <w:rFonts w:hint="eastAsia"/>
        </w:rPr>
        <w:t>【</w:t>
      </w:r>
      <w:r>
        <w:t>13</w:t>
      </w:r>
      <w:r>
        <w:rPr>
          <w:rFonts w:hint="eastAsia"/>
        </w:rPr>
        <w:t>】</w:t>
      </w:r>
      <w:r>
        <w:t xml:space="preserve"> 1 3    </w:t>
      </w:r>
      <w:r>
        <w:rPr>
          <w:rFonts w:hint="eastAsia"/>
        </w:rPr>
        <w:t>【解析】</w:t>
      </w:r>
      <w:r>
        <w:t xml:space="preserve"> </w:t>
      </w:r>
      <w:r>
        <w:rPr>
          <w:rFonts w:hint="eastAsia"/>
        </w:rPr>
        <w:t>在主函数中调用</w:t>
      </w:r>
      <w:r>
        <w:t>fun(3)</w:t>
      </w:r>
      <w:r>
        <w:rPr>
          <w:rFonts w:hint="eastAsia"/>
        </w:rPr>
        <w:t>时</w:t>
      </w:r>
      <w:r>
        <w:t>,</w:t>
      </w:r>
      <w:r>
        <w:rPr>
          <w:rFonts w:hint="eastAsia"/>
        </w:rPr>
        <w:t>实参</w:t>
      </w:r>
      <w:r>
        <w:t>3</w:t>
      </w:r>
      <w:r>
        <w:rPr>
          <w:rFonts w:hint="eastAsia"/>
        </w:rPr>
        <w:t>传递给形参</w:t>
      </w:r>
      <w:r>
        <w:t>x</w:t>
      </w:r>
      <w:r>
        <w:rPr>
          <w:rFonts w:hint="eastAsia"/>
        </w:rPr>
        <w:t>。在</w:t>
      </w:r>
      <w:r>
        <w:t>fun(x)</w:t>
      </w:r>
      <w:r>
        <w:rPr>
          <w:rFonts w:hint="eastAsia"/>
        </w:rPr>
        <w:t>内</w:t>
      </w:r>
      <w:r>
        <w:t>,</w:t>
      </w:r>
      <w:r>
        <w:rPr>
          <w:rFonts w:hint="eastAsia"/>
        </w:rPr>
        <w:t>执行第一条语句</w:t>
      </w:r>
      <w:r>
        <w:t>,</w:t>
      </w:r>
      <w:r>
        <w:rPr>
          <w:rFonts w:hint="eastAsia"/>
        </w:rPr>
        <w:t>输出</w:t>
      </w:r>
      <w:r>
        <w:t>1,</w:t>
      </w:r>
      <w:r>
        <w:rPr>
          <w:rFonts w:hint="eastAsia"/>
        </w:rPr>
        <w:t>然后执行第二条语句</w:t>
      </w:r>
      <w:r>
        <w:t>,</w:t>
      </w:r>
      <w:r>
        <w:rPr>
          <w:rFonts w:hint="eastAsia"/>
        </w:rPr>
        <w:t>输出</w:t>
      </w:r>
      <w:r>
        <w:t>3,</w:t>
      </w:r>
      <w:r>
        <w:rPr>
          <w:rFonts w:hint="eastAsia"/>
        </w:rPr>
        <w:t>所以结果为</w:t>
      </w:r>
      <w:r>
        <w:t>1 3</w:t>
      </w:r>
      <w:r>
        <w:rPr>
          <w:rFonts w:hint="eastAsia"/>
        </w:rPr>
        <w:t>。</w:t>
      </w:r>
    </w:p>
    <w:p w:rsidR="00370794" w:rsidRDefault="00370794" w:rsidP="00370794">
      <w:pPr>
        <w:adjustRightInd w:val="0"/>
        <w:snapToGrid w:val="0"/>
      </w:pPr>
      <w:r>
        <w:t>(13)</w:t>
      </w:r>
      <w:r>
        <w:rPr>
          <w:rFonts w:hint="eastAsia"/>
        </w:rPr>
        <w:t>【</w:t>
      </w:r>
      <w:r>
        <w:t>14</w:t>
      </w:r>
      <w:r>
        <w:rPr>
          <w:rFonts w:hint="eastAsia"/>
        </w:rPr>
        <w:t>】</w:t>
      </w:r>
      <w:r>
        <w:t xml:space="preserve"> person[I].sex    </w:t>
      </w:r>
      <w:r>
        <w:rPr>
          <w:rFonts w:hint="eastAsia"/>
        </w:rPr>
        <w:t>【解析】</w:t>
      </w:r>
      <w:r>
        <w:t xml:space="preserve"> </w:t>
      </w:r>
      <w:r>
        <w:rPr>
          <w:rFonts w:hint="eastAsia"/>
        </w:rPr>
        <w:t>在函数</w:t>
      </w:r>
      <w:r>
        <w:t>fun(SS person[])</w:t>
      </w:r>
      <w:r>
        <w:rPr>
          <w:rFonts w:hint="eastAsia"/>
        </w:rPr>
        <w:t>对</w:t>
      </w:r>
      <w:r>
        <w:t>person[]</w:t>
      </w:r>
      <w:r>
        <w:rPr>
          <w:rFonts w:hint="eastAsia"/>
        </w:rPr>
        <w:t>的性别进行判断</w:t>
      </w:r>
      <w:r>
        <w:t>,</w:t>
      </w:r>
      <w:r>
        <w:rPr>
          <w:rFonts w:hint="eastAsia"/>
        </w:rPr>
        <w:t>所以其正确的调用格式为</w:t>
      </w:r>
      <w:r>
        <w:t>person[I].sex</w:t>
      </w:r>
      <w:r>
        <w:rPr>
          <w:rFonts w:hint="eastAsia"/>
        </w:rPr>
        <w:t>。</w:t>
      </w:r>
    </w:p>
    <w:p w:rsidR="00370794" w:rsidRDefault="00370794" w:rsidP="00370794">
      <w:pPr>
        <w:adjustRightInd w:val="0"/>
        <w:snapToGrid w:val="0"/>
      </w:pPr>
      <w:r>
        <w:t>(14)</w:t>
      </w:r>
      <w:r>
        <w:rPr>
          <w:rFonts w:hint="eastAsia"/>
        </w:rPr>
        <w:t>【</w:t>
      </w:r>
      <w:r>
        <w:t>15</w:t>
      </w:r>
      <w:r>
        <w:rPr>
          <w:rFonts w:hint="eastAsia"/>
        </w:rPr>
        <w:t>】</w:t>
      </w:r>
      <w:r>
        <w:t xml:space="preserve"> "filea.dat","r"    </w:t>
      </w:r>
      <w:r>
        <w:rPr>
          <w:rFonts w:hint="eastAsia"/>
        </w:rPr>
        <w:t>【解析】</w:t>
      </w:r>
      <w:r>
        <w:t xml:space="preserve"> fopen</w:t>
      </w:r>
      <w:r>
        <w:rPr>
          <w:rFonts w:hint="eastAsia"/>
        </w:rPr>
        <w:t>函数的调用方式通常为</w:t>
      </w:r>
      <w:r>
        <w:t xml:space="preserve"> fopen(</w:t>
      </w:r>
      <w:r>
        <w:rPr>
          <w:rFonts w:hint="eastAsia"/>
        </w:rPr>
        <w:t>文件名</w:t>
      </w:r>
      <w:r>
        <w:t>,</w:t>
      </w:r>
      <w:r>
        <w:rPr>
          <w:rFonts w:hint="eastAsia"/>
        </w:rPr>
        <w:t>使用文件方式</w:t>
      </w:r>
      <w:r>
        <w:t>)</w:t>
      </w:r>
      <w:r>
        <w:rPr>
          <w:rFonts w:hint="eastAsia"/>
        </w:rPr>
        <w:t>。本题中要求程序可以打开</w:t>
      </w:r>
      <w:r>
        <w:t>filea.dat</w:t>
      </w:r>
      <w:r>
        <w:rPr>
          <w:rFonts w:hint="eastAsia"/>
        </w:rPr>
        <w:t>文件</w:t>
      </w:r>
      <w:r>
        <w:t>,</w:t>
      </w:r>
      <w:r>
        <w:rPr>
          <w:rFonts w:hint="eastAsia"/>
        </w:rPr>
        <w:t>并且是要读取文件中的内容。所以空白处应当填入</w:t>
      </w:r>
      <w:r>
        <w:t xml:space="preserve"> "filea.dat","r"</w:t>
      </w:r>
      <w:r>
        <w:rPr>
          <w:rFonts w:hint="eastAsia"/>
        </w:rPr>
        <w:t>。</w:t>
      </w: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adjustRightInd w:val="0"/>
        <w:snapToGrid w:val="0"/>
      </w:pPr>
    </w:p>
    <w:p w:rsidR="00370794" w:rsidRDefault="00370794" w:rsidP="00370794">
      <w:pPr>
        <w:pStyle w:val="a3"/>
        <w:pBdr>
          <w:bottom w:val="none" w:sz="0" w:space="0" w:color="auto"/>
        </w:pBdr>
        <w:rPr>
          <w:b/>
          <w:color w:val="FF0000"/>
          <w:sz w:val="28"/>
          <w:szCs w:val="28"/>
        </w:rPr>
      </w:pPr>
      <w:r>
        <w:rPr>
          <w:b/>
          <w:color w:val="FF0000"/>
          <w:sz w:val="28"/>
          <w:szCs w:val="28"/>
        </w:rPr>
        <w:lastRenderedPageBreak/>
        <w:t>2012</w:t>
      </w:r>
      <w:r>
        <w:rPr>
          <w:rFonts w:hint="eastAsia"/>
          <w:b/>
          <w:color w:val="FF0000"/>
          <w:sz w:val="28"/>
          <w:szCs w:val="28"/>
        </w:rPr>
        <w:t>年</w:t>
      </w:r>
      <w:r>
        <w:rPr>
          <w:b/>
          <w:color w:val="FF0000"/>
          <w:sz w:val="28"/>
          <w:szCs w:val="28"/>
        </w:rPr>
        <w:t>3</w:t>
      </w:r>
      <w:r>
        <w:rPr>
          <w:rFonts w:hint="eastAsia"/>
          <w:b/>
          <w:color w:val="FF0000"/>
          <w:sz w:val="28"/>
          <w:szCs w:val="28"/>
        </w:rPr>
        <w:t>月全国计算机等级考试二级</w:t>
      </w:r>
      <w:r>
        <w:rPr>
          <w:b/>
          <w:color w:val="FF0000"/>
          <w:sz w:val="28"/>
          <w:szCs w:val="28"/>
        </w:rPr>
        <w:t>C</w:t>
      </w:r>
      <w:r>
        <w:rPr>
          <w:rFonts w:hint="eastAsia"/>
          <w:b/>
          <w:color w:val="FF0000"/>
          <w:sz w:val="28"/>
          <w:szCs w:val="28"/>
        </w:rPr>
        <w:t>语言上机题库</w:t>
      </w:r>
    </w:p>
    <w:p w:rsidR="00370794" w:rsidRDefault="00370794" w:rsidP="00370794">
      <w:pPr>
        <w:spacing w:line="0" w:lineRule="atLeast"/>
        <w:rPr>
          <w:szCs w:val="21"/>
        </w:rPr>
      </w:pPr>
    </w:p>
    <w:p w:rsidR="00370794" w:rsidRDefault="00370794" w:rsidP="00370794">
      <w:pPr>
        <w:spacing w:line="0" w:lineRule="atLeast"/>
        <w:rPr>
          <w:szCs w:val="21"/>
        </w:rPr>
      </w:pPr>
      <w:r>
        <w:rPr>
          <w:rFonts w:hint="eastAsia"/>
          <w:szCs w:val="21"/>
        </w:rPr>
        <w:t>第一套</w:t>
      </w:r>
    </w:p>
    <w:p w:rsidR="00370794" w:rsidRDefault="00370794" w:rsidP="00370794">
      <w:pPr>
        <w:numPr>
          <w:ilvl w:val="0"/>
          <w:numId w:val="2"/>
        </w:numPr>
        <w:spacing w:line="0" w:lineRule="atLeast"/>
        <w:rPr>
          <w:szCs w:val="21"/>
        </w:rPr>
      </w:pPr>
      <w:r>
        <w:rPr>
          <w:rFonts w:hint="eastAsia"/>
          <w:szCs w:val="21"/>
        </w:rPr>
        <w:t>程序填空</w:t>
      </w:r>
      <w:r>
        <w:rPr>
          <w:szCs w:val="21"/>
        </w:rPr>
        <w:t xml:space="preserve"> </w:t>
      </w:r>
    </w:p>
    <w:p w:rsidR="00370794" w:rsidRDefault="00370794" w:rsidP="00370794">
      <w:pPr>
        <w:spacing w:line="0" w:lineRule="atLeast"/>
        <w:rPr>
          <w:szCs w:val="21"/>
        </w:rPr>
      </w:pPr>
      <w:r>
        <w:rPr>
          <w:szCs w:val="21"/>
        </w:rPr>
        <w:t xml:space="preserve"> </w:t>
      </w:r>
      <w:r>
        <w:rPr>
          <w:rFonts w:hint="eastAsia"/>
          <w:szCs w:val="21"/>
        </w:rPr>
        <w:t>程序通过定义学生结构体数组，存储了若干个学生的学号、姓名和三门课的成绩。函数</w:t>
      </w:r>
      <w:r>
        <w:rPr>
          <w:szCs w:val="21"/>
        </w:rPr>
        <w:t>fun</w:t>
      </w:r>
      <w:r>
        <w:rPr>
          <w:rFonts w:hint="eastAsia"/>
          <w:szCs w:val="21"/>
        </w:rPr>
        <w:t>的功能是将存放学生数据的结构体数组，按照姓名的字典序（从小到大排序）。请在程序的下划线处填入正确的内容并把下划线删除，使程序得出正确的结果。</w:t>
      </w:r>
    </w:p>
    <w:p w:rsidR="00370794" w:rsidRDefault="00370794" w:rsidP="00370794">
      <w:pPr>
        <w:spacing w:line="0" w:lineRule="atLeast"/>
        <w:rPr>
          <w:szCs w:val="21"/>
        </w:rPr>
      </w:pPr>
      <w:r>
        <w:rPr>
          <w:rFonts w:hint="eastAsia"/>
          <w:szCs w:val="21"/>
        </w:rPr>
        <w:t>第一处</w:t>
      </w:r>
      <w:r>
        <w:rPr>
          <w:szCs w:val="21"/>
        </w:rPr>
        <w:t xml:space="preserve"> struct student t;</w:t>
      </w:r>
    </w:p>
    <w:p w:rsidR="00370794" w:rsidRDefault="00370794" w:rsidP="00370794">
      <w:pPr>
        <w:spacing w:line="0" w:lineRule="atLeast"/>
        <w:rPr>
          <w:szCs w:val="21"/>
        </w:rPr>
      </w:pPr>
      <w:r>
        <w:rPr>
          <w:rFonts w:hint="eastAsia"/>
          <w:szCs w:val="21"/>
        </w:rPr>
        <w:t>第二处</w:t>
      </w:r>
      <w:r>
        <w:rPr>
          <w:szCs w:val="21"/>
        </w:rPr>
        <w:t xml:space="preserve"> for(i=0;i&lt;n-1;i++)</w:t>
      </w:r>
    </w:p>
    <w:p w:rsidR="00370794" w:rsidRDefault="00370794" w:rsidP="00370794">
      <w:pPr>
        <w:spacing w:line="0" w:lineRule="atLeast"/>
        <w:rPr>
          <w:szCs w:val="21"/>
        </w:rPr>
      </w:pPr>
      <w:r>
        <w:rPr>
          <w:rFonts w:hint="eastAsia"/>
          <w:szCs w:val="21"/>
        </w:rPr>
        <w:t>第三处</w:t>
      </w:r>
      <w:r>
        <w:rPr>
          <w:szCs w:val="21"/>
        </w:rPr>
        <w:t xml:space="preserve"> if(strcmp(a[i].name,a[j].name)&gt;0)</w:t>
      </w:r>
    </w:p>
    <w:p w:rsidR="00370794" w:rsidRDefault="00370794" w:rsidP="00370794">
      <w:pPr>
        <w:numPr>
          <w:ilvl w:val="0"/>
          <w:numId w:val="4"/>
        </w:numPr>
        <w:spacing w:line="0" w:lineRule="atLeast"/>
        <w:rPr>
          <w:szCs w:val="21"/>
        </w:rPr>
      </w:pP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的功能是：在</w:t>
      </w:r>
      <w:r>
        <w:rPr>
          <w:szCs w:val="21"/>
        </w:rPr>
        <w:t>p</w:t>
      </w:r>
      <w:r>
        <w:rPr>
          <w:rFonts w:hint="eastAsia"/>
          <w:szCs w:val="21"/>
        </w:rPr>
        <w:t>所指字符串中找出</w:t>
      </w:r>
      <w:r>
        <w:rPr>
          <w:szCs w:val="21"/>
        </w:rPr>
        <w:t>ASCII</w:t>
      </w:r>
      <w:r>
        <w:rPr>
          <w:rFonts w:hint="eastAsia"/>
          <w:szCs w:val="21"/>
        </w:rPr>
        <w:t>码值最大的字符，将其放在第一个位置上；并将该字符前的原字符向上顺序移动。</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q=p+i;</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while(q&gt;p)</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学生的记录由学号和成绩组成，</w:t>
      </w:r>
      <w:r>
        <w:rPr>
          <w:szCs w:val="21"/>
        </w:rPr>
        <w:t>N</w:t>
      </w:r>
      <w:r>
        <w:rPr>
          <w:rFonts w:hint="eastAsia"/>
          <w:szCs w:val="21"/>
        </w:rPr>
        <w:t>名学生的数据已在主函数中放入结构体数组</w:t>
      </w:r>
      <w:r>
        <w:rPr>
          <w:szCs w:val="21"/>
        </w:rPr>
        <w:t>s</w:t>
      </w:r>
      <w:r>
        <w:rPr>
          <w:rFonts w:hint="eastAsia"/>
          <w:szCs w:val="21"/>
        </w:rPr>
        <w:t>中，请编写了函数</w:t>
      </w:r>
      <w:r>
        <w:rPr>
          <w:szCs w:val="21"/>
        </w:rPr>
        <w:t>fun</w:t>
      </w:r>
      <w:r>
        <w:rPr>
          <w:rFonts w:hint="eastAsia"/>
          <w:szCs w:val="21"/>
        </w:rPr>
        <w:t>，它的功能是：把指定分数范围内的学生数据放在</w:t>
      </w:r>
      <w:r>
        <w:rPr>
          <w:szCs w:val="21"/>
        </w:rPr>
        <w:t>b</w:t>
      </w:r>
      <w:r>
        <w:rPr>
          <w:rFonts w:hint="eastAsia"/>
          <w:szCs w:val="21"/>
        </w:rPr>
        <w:t>所指的数组中，分数范围内的学生人数由函数值返回。</w:t>
      </w:r>
    </w:p>
    <w:p w:rsidR="00370794" w:rsidRDefault="00370794" w:rsidP="00370794">
      <w:pPr>
        <w:spacing w:line="0" w:lineRule="atLeast"/>
        <w:rPr>
          <w:szCs w:val="21"/>
        </w:rPr>
      </w:pPr>
      <w:r>
        <w:rPr>
          <w:szCs w:val="21"/>
        </w:rPr>
        <w:t>int fun(STREC *a,STREC *b,int l,int h)</w:t>
      </w:r>
    </w:p>
    <w:p w:rsidR="00370794" w:rsidRDefault="00370794" w:rsidP="00370794">
      <w:pPr>
        <w:spacing w:line="0" w:lineRule="atLeast"/>
        <w:rPr>
          <w:szCs w:val="21"/>
        </w:rPr>
      </w:pPr>
      <w:r>
        <w:rPr>
          <w:szCs w:val="21"/>
        </w:rPr>
        <w:t>{int i,j=0;</w:t>
      </w:r>
    </w:p>
    <w:p w:rsidR="00370794" w:rsidRDefault="00370794" w:rsidP="00370794">
      <w:pPr>
        <w:spacing w:line="0" w:lineRule="atLeast"/>
        <w:rPr>
          <w:szCs w:val="21"/>
        </w:rPr>
      </w:pPr>
      <w:r>
        <w:rPr>
          <w:szCs w:val="21"/>
        </w:rPr>
        <w:t>for(i=0;i&lt;N;i++)</w:t>
      </w:r>
    </w:p>
    <w:p w:rsidR="00370794" w:rsidRDefault="00370794" w:rsidP="00370794">
      <w:pPr>
        <w:spacing w:line="0" w:lineRule="atLeast"/>
        <w:rPr>
          <w:szCs w:val="21"/>
        </w:rPr>
      </w:pPr>
      <w:r>
        <w:rPr>
          <w:szCs w:val="21"/>
        </w:rPr>
        <w:t>if((a[i].s&gt;=1&amp;&amp;a[i].s&lt;=h)</w:t>
      </w:r>
    </w:p>
    <w:p w:rsidR="00370794" w:rsidRDefault="00370794" w:rsidP="00370794">
      <w:pPr>
        <w:spacing w:line="0" w:lineRule="atLeast"/>
        <w:rPr>
          <w:szCs w:val="21"/>
        </w:rPr>
      </w:pPr>
      <w:r>
        <w:rPr>
          <w:szCs w:val="21"/>
        </w:rPr>
        <w:t>b[j++]=a[i];</w:t>
      </w:r>
    </w:p>
    <w:p w:rsidR="00370794" w:rsidRDefault="00370794" w:rsidP="00370794">
      <w:pPr>
        <w:spacing w:line="0" w:lineRule="atLeast"/>
        <w:rPr>
          <w:szCs w:val="21"/>
        </w:rPr>
      </w:pPr>
      <w:r>
        <w:rPr>
          <w:szCs w:val="21"/>
        </w:rPr>
        <w:t>return j;</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第二套</w:t>
      </w:r>
    </w:p>
    <w:p w:rsidR="00370794" w:rsidRDefault="00370794" w:rsidP="00370794">
      <w:pPr>
        <w:numPr>
          <w:ilvl w:val="0"/>
          <w:numId w:val="6"/>
        </w:numPr>
        <w:spacing w:line="0" w:lineRule="atLeast"/>
        <w:rPr>
          <w:szCs w:val="21"/>
        </w:rPr>
      </w:pP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给定程序中已建立一个带有头结点的单向链表，链表中的各结点按数据域递增有序连接。函数</w:t>
      </w:r>
      <w:r>
        <w:rPr>
          <w:szCs w:val="21"/>
        </w:rPr>
        <w:t>fun</w:t>
      </w:r>
      <w:r>
        <w:rPr>
          <w:rFonts w:hint="eastAsia"/>
          <w:szCs w:val="21"/>
        </w:rPr>
        <w:t>的功能是：删除链表中数据域值相同的结点，使之只保留一个。</w:t>
      </w:r>
    </w:p>
    <w:p w:rsidR="00370794" w:rsidRDefault="00370794" w:rsidP="00370794">
      <w:pPr>
        <w:spacing w:line="0" w:lineRule="atLeast"/>
        <w:rPr>
          <w:szCs w:val="21"/>
        </w:rPr>
      </w:pPr>
      <w:r>
        <w:rPr>
          <w:rFonts w:hint="eastAsia"/>
          <w:szCs w:val="21"/>
        </w:rPr>
        <w:t>第一处</w:t>
      </w:r>
      <w:r>
        <w:rPr>
          <w:szCs w:val="21"/>
        </w:rPr>
        <w:t xml:space="preserve"> free(q);</w:t>
      </w:r>
    </w:p>
    <w:p w:rsidR="00370794" w:rsidRDefault="00370794" w:rsidP="00370794">
      <w:pPr>
        <w:spacing w:line="0" w:lineRule="atLeast"/>
        <w:rPr>
          <w:szCs w:val="21"/>
        </w:rPr>
      </w:pPr>
      <w:r>
        <w:rPr>
          <w:rFonts w:hint="eastAsia"/>
          <w:szCs w:val="21"/>
        </w:rPr>
        <w:t>第二处</w:t>
      </w:r>
      <w:r>
        <w:rPr>
          <w:szCs w:val="21"/>
        </w:rPr>
        <w:t xml:space="preserve"> q=p-&gt;next;</w:t>
      </w:r>
    </w:p>
    <w:p w:rsidR="00370794" w:rsidRDefault="00370794" w:rsidP="00370794">
      <w:pPr>
        <w:spacing w:line="0" w:lineRule="atLeast"/>
        <w:rPr>
          <w:szCs w:val="21"/>
        </w:rPr>
      </w:pPr>
      <w:r>
        <w:rPr>
          <w:rFonts w:hint="eastAsia"/>
          <w:szCs w:val="21"/>
        </w:rPr>
        <w:t>第三处</w:t>
      </w:r>
      <w:r>
        <w:rPr>
          <w:szCs w:val="21"/>
        </w:rPr>
        <w:t xml:space="preserve"> q=q-&gt;next;</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的功能是：用选择法对数组中的</w:t>
      </w:r>
      <w:r>
        <w:rPr>
          <w:szCs w:val="21"/>
        </w:rPr>
        <w:t>n</w:t>
      </w:r>
      <w:r>
        <w:rPr>
          <w:rFonts w:hint="eastAsia"/>
          <w:szCs w:val="21"/>
        </w:rPr>
        <w:t>各元素按从小到大的顺序进行排序。</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p=j;</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p=i;</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请编写一个</w:t>
      </w:r>
      <w:r>
        <w:rPr>
          <w:szCs w:val="21"/>
        </w:rPr>
        <w:t>fun</w:t>
      </w:r>
      <w:r>
        <w:rPr>
          <w:rFonts w:hint="eastAsia"/>
          <w:szCs w:val="21"/>
        </w:rPr>
        <w:t>函数，它的功能是：求出</w:t>
      </w:r>
      <w:r>
        <w:rPr>
          <w:szCs w:val="21"/>
        </w:rPr>
        <w:t>1</w:t>
      </w:r>
      <w:r>
        <w:rPr>
          <w:rFonts w:hint="eastAsia"/>
          <w:szCs w:val="21"/>
        </w:rPr>
        <w:t>到</w:t>
      </w:r>
      <w:r>
        <w:rPr>
          <w:szCs w:val="21"/>
        </w:rPr>
        <w:t>m</w:t>
      </w:r>
      <w:r>
        <w:rPr>
          <w:rFonts w:hint="eastAsia"/>
          <w:szCs w:val="21"/>
        </w:rPr>
        <w:t>之间（含</w:t>
      </w:r>
      <w:r>
        <w:rPr>
          <w:szCs w:val="21"/>
        </w:rPr>
        <w:t>m</w:t>
      </w:r>
      <w:r>
        <w:rPr>
          <w:rFonts w:hint="eastAsia"/>
          <w:szCs w:val="21"/>
        </w:rPr>
        <w:t>）能被</w:t>
      </w:r>
      <w:r>
        <w:rPr>
          <w:szCs w:val="21"/>
        </w:rPr>
        <w:t>7</w:t>
      </w:r>
      <w:r>
        <w:rPr>
          <w:rFonts w:hint="eastAsia"/>
          <w:szCs w:val="21"/>
        </w:rPr>
        <w:t>或</w:t>
      </w:r>
      <w:r>
        <w:rPr>
          <w:szCs w:val="21"/>
        </w:rPr>
        <w:t>11</w:t>
      </w:r>
      <w:r>
        <w:rPr>
          <w:rFonts w:hint="eastAsia"/>
          <w:szCs w:val="21"/>
        </w:rPr>
        <w:t>整除的所有整数放在数组</w:t>
      </w:r>
      <w:r>
        <w:rPr>
          <w:szCs w:val="21"/>
        </w:rPr>
        <w:t>a</w:t>
      </w:r>
      <w:r>
        <w:rPr>
          <w:rFonts w:hint="eastAsia"/>
          <w:szCs w:val="21"/>
        </w:rPr>
        <w:t>中，通过</w:t>
      </w:r>
      <w:r>
        <w:rPr>
          <w:szCs w:val="21"/>
        </w:rPr>
        <w:t>n</w:t>
      </w:r>
      <w:r>
        <w:rPr>
          <w:rFonts w:hint="eastAsia"/>
          <w:szCs w:val="21"/>
        </w:rPr>
        <w:t>返回这些数的个数。</w:t>
      </w:r>
    </w:p>
    <w:p w:rsidR="00370794" w:rsidRDefault="00370794" w:rsidP="00370794">
      <w:pPr>
        <w:spacing w:line="0" w:lineRule="atLeast"/>
        <w:rPr>
          <w:szCs w:val="21"/>
        </w:rPr>
      </w:pPr>
      <w:r>
        <w:rPr>
          <w:szCs w:val="21"/>
        </w:rPr>
        <w:t>void fun(int m,int *a,int *n)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w:t>
      </w:r>
    </w:p>
    <w:p w:rsidR="00370794" w:rsidRDefault="00370794" w:rsidP="00370794">
      <w:pPr>
        <w:spacing w:line="0" w:lineRule="atLeast"/>
        <w:rPr>
          <w:szCs w:val="21"/>
        </w:rPr>
      </w:pPr>
    </w:p>
    <w:p w:rsidR="00370794" w:rsidRDefault="00370794" w:rsidP="00370794">
      <w:pPr>
        <w:spacing w:line="0" w:lineRule="atLeast"/>
        <w:rPr>
          <w:szCs w:val="21"/>
        </w:rPr>
      </w:pPr>
    </w:p>
    <w:p w:rsidR="00370794" w:rsidRDefault="00370794" w:rsidP="00370794">
      <w:pPr>
        <w:spacing w:line="0" w:lineRule="atLeast"/>
        <w:rPr>
          <w:szCs w:val="21"/>
        </w:rPr>
      </w:pPr>
    </w:p>
    <w:p w:rsidR="00370794" w:rsidRDefault="00370794" w:rsidP="00370794">
      <w:pPr>
        <w:spacing w:line="0" w:lineRule="atLeast"/>
        <w:rPr>
          <w:szCs w:val="21"/>
        </w:rPr>
      </w:pPr>
      <w:r>
        <w:rPr>
          <w:szCs w:val="21"/>
        </w:rPr>
        <w:t>*n=0;</w:t>
      </w:r>
    </w:p>
    <w:p w:rsidR="00370794" w:rsidRDefault="00370794" w:rsidP="00370794">
      <w:pPr>
        <w:spacing w:line="0" w:lineRule="atLeast"/>
        <w:rPr>
          <w:szCs w:val="21"/>
        </w:rPr>
      </w:pPr>
      <w:r>
        <w:rPr>
          <w:szCs w:val="21"/>
        </w:rPr>
        <w:t>for(i=7;i&lt;=m;i++)</w:t>
      </w:r>
    </w:p>
    <w:p w:rsidR="00370794" w:rsidRDefault="00370794" w:rsidP="00370794">
      <w:pPr>
        <w:spacing w:line="0" w:lineRule="atLeast"/>
        <w:rPr>
          <w:szCs w:val="21"/>
        </w:rPr>
      </w:pPr>
      <w:r>
        <w:rPr>
          <w:szCs w:val="21"/>
        </w:rPr>
        <w:lastRenderedPageBreak/>
        <w:t xml:space="preserve"> if((i%7==0)||(i%11==0))</w:t>
      </w:r>
    </w:p>
    <w:p w:rsidR="00370794" w:rsidRDefault="00370794" w:rsidP="00370794">
      <w:pPr>
        <w:spacing w:line="0" w:lineRule="atLeast"/>
        <w:rPr>
          <w:szCs w:val="21"/>
        </w:rPr>
      </w:pPr>
      <w:r>
        <w:rPr>
          <w:szCs w:val="21"/>
        </w:rPr>
        <w:t>a[(*n)++]=i;</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第三套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函数</w:t>
      </w:r>
      <w:r>
        <w:rPr>
          <w:szCs w:val="21"/>
        </w:rPr>
        <w:t>fun</w:t>
      </w:r>
      <w:r>
        <w:rPr>
          <w:rFonts w:hint="eastAsia"/>
          <w:szCs w:val="21"/>
        </w:rPr>
        <w:t>的功能是：逆置数组元素是的值。例如：若</w:t>
      </w:r>
      <w:r>
        <w:rPr>
          <w:szCs w:val="21"/>
        </w:rPr>
        <w:t>a</w:t>
      </w:r>
      <w:r>
        <w:rPr>
          <w:rFonts w:hint="eastAsia"/>
          <w:szCs w:val="21"/>
        </w:rPr>
        <w:t>所指数组中的数据依次为：</w:t>
      </w:r>
      <w:r>
        <w:rPr>
          <w:szCs w:val="21"/>
        </w:rPr>
        <w:t>1</w:t>
      </w:r>
      <w:r>
        <w:rPr>
          <w:rFonts w:hint="eastAsia"/>
          <w:szCs w:val="21"/>
        </w:rPr>
        <w:t>、</w:t>
      </w:r>
      <w:r>
        <w:rPr>
          <w:szCs w:val="21"/>
        </w:rPr>
        <w:t>2</w:t>
      </w:r>
      <w:r>
        <w:rPr>
          <w:rFonts w:hint="eastAsia"/>
          <w:szCs w:val="21"/>
        </w:rPr>
        <w:t>、</w:t>
      </w:r>
      <w:r>
        <w:rPr>
          <w:szCs w:val="21"/>
        </w:rPr>
        <w:t>3</w:t>
      </w:r>
      <w:r>
        <w:rPr>
          <w:rFonts w:hint="eastAsia"/>
          <w:szCs w:val="21"/>
        </w:rPr>
        <w:t>、</w:t>
      </w:r>
      <w:r>
        <w:rPr>
          <w:szCs w:val="21"/>
        </w:rPr>
        <w:t>4</w:t>
      </w:r>
      <w:r>
        <w:rPr>
          <w:rFonts w:hint="eastAsia"/>
          <w:szCs w:val="21"/>
        </w:rPr>
        <w:t>、</w:t>
      </w:r>
      <w:r>
        <w:rPr>
          <w:szCs w:val="21"/>
        </w:rPr>
        <w:t>5</w:t>
      </w:r>
      <w:r>
        <w:rPr>
          <w:rFonts w:hint="eastAsia"/>
          <w:szCs w:val="21"/>
        </w:rPr>
        <w:t>、</w:t>
      </w:r>
      <w:r>
        <w:rPr>
          <w:szCs w:val="21"/>
        </w:rPr>
        <w:t>6</w:t>
      </w:r>
      <w:r>
        <w:rPr>
          <w:rFonts w:hint="eastAsia"/>
          <w:szCs w:val="21"/>
        </w:rPr>
        <w:t>、</w:t>
      </w:r>
      <w:r>
        <w:rPr>
          <w:szCs w:val="21"/>
        </w:rPr>
        <w:t>7</w:t>
      </w:r>
      <w:r>
        <w:rPr>
          <w:rFonts w:hint="eastAsia"/>
          <w:szCs w:val="21"/>
        </w:rPr>
        <w:t>、</w:t>
      </w:r>
      <w:r>
        <w:rPr>
          <w:szCs w:val="21"/>
        </w:rPr>
        <w:t>8</w:t>
      </w:r>
      <w:r>
        <w:rPr>
          <w:rFonts w:hint="eastAsia"/>
          <w:szCs w:val="21"/>
        </w:rPr>
        <w:t>、</w:t>
      </w:r>
      <w:r>
        <w:rPr>
          <w:szCs w:val="21"/>
        </w:rPr>
        <w:t>9</w:t>
      </w:r>
      <w:r>
        <w:rPr>
          <w:rFonts w:hint="eastAsia"/>
          <w:szCs w:val="21"/>
        </w:rPr>
        <w:t>，则逆置后依次为：</w:t>
      </w:r>
      <w:r>
        <w:rPr>
          <w:szCs w:val="21"/>
        </w:rPr>
        <w:t>9</w:t>
      </w:r>
      <w:r>
        <w:rPr>
          <w:rFonts w:hint="eastAsia"/>
          <w:szCs w:val="21"/>
        </w:rPr>
        <w:t>、</w:t>
      </w:r>
      <w:r>
        <w:rPr>
          <w:szCs w:val="21"/>
        </w:rPr>
        <w:t>8</w:t>
      </w:r>
      <w:r>
        <w:rPr>
          <w:rFonts w:hint="eastAsia"/>
          <w:szCs w:val="21"/>
        </w:rPr>
        <w:t>、</w:t>
      </w:r>
      <w:r>
        <w:rPr>
          <w:szCs w:val="21"/>
        </w:rPr>
        <w:t>7</w:t>
      </w:r>
      <w:r>
        <w:rPr>
          <w:rFonts w:hint="eastAsia"/>
          <w:szCs w:val="21"/>
        </w:rPr>
        <w:t>、</w:t>
      </w:r>
      <w:r>
        <w:rPr>
          <w:szCs w:val="21"/>
        </w:rPr>
        <w:t>6</w:t>
      </w:r>
      <w:r>
        <w:rPr>
          <w:rFonts w:hint="eastAsia"/>
          <w:szCs w:val="21"/>
        </w:rPr>
        <w:t>、</w:t>
      </w:r>
      <w:r>
        <w:rPr>
          <w:szCs w:val="21"/>
        </w:rPr>
        <w:t>5</w:t>
      </w:r>
      <w:r>
        <w:rPr>
          <w:rFonts w:hint="eastAsia"/>
          <w:szCs w:val="21"/>
        </w:rPr>
        <w:t>、</w:t>
      </w:r>
      <w:r>
        <w:rPr>
          <w:szCs w:val="21"/>
        </w:rPr>
        <w:t>4</w:t>
      </w:r>
      <w:r>
        <w:rPr>
          <w:rFonts w:hint="eastAsia"/>
          <w:szCs w:val="21"/>
        </w:rPr>
        <w:t>、</w:t>
      </w:r>
      <w:r>
        <w:rPr>
          <w:szCs w:val="21"/>
        </w:rPr>
        <w:t>3</w:t>
      </w:r>
      <w:r>
        <w:rPr>
          <w:rFonts w:hint="eastAsia"/>
          <w:szCs w:val="21"/>
        </w:rPr>
        <w:t>、</w:t>
      </w:r>
      <w:r>
        <w:rPr>
          <w:szCs w:val="21"/>
        </w:rPr>
        <w:t>2</w:t>
      </w:r>
      <w:r>
        <w:rPr>
          <w:rFonts w:hint="eastAsia"/>
          <w:szCs w:val="21"/>
        </w:rPr>
        <w:t>、</w:t>
      </w:r>
      <w:r>
        <w:rPr>
          <w:szCs w:val="21"/>
        </w:rPr>
        <w:t>1</w:t>
      </w:r>
      <w:r>
        <w:rPr>
          <w:rFonts w:hint="eastAsia"/>
          <w:szCs w:val="21"/>
        </w:rPr>
        <w:t>。形参</w:t>
      </w:r>
      <w:r>
        <w:rPr>
          <w:szCs w:val="21"/>
        </w:rPr>
        <w:t>n</w:t>
      </w:r>
      <w:r>
        <w:rPr>
          <w:rFonts w:hint="eastAsia"/>
          <w:szCs w:val="21"/>
        </w:rPr>
        <w:t>给出数组中数组中数据的个数。</w:t>
      </w:r>
    </w:p>
    <w:p w:rsidR="00370794" w:rsidRDefault="00370794" w:rsidP="00370794">
      <w:pPr>
        <w:spacing w:line="0" w:lineRule="atLeast"/>
        <w:rPr>
          <w:szCs w:val="21"/>
        </w:rPr>
      </w:pPr>
      <w:r>
        <w:rPr>
          <w:rFonts w:hint="eastAsia"/>
          <w:szCs w:val="21"/>
        </w:rPr>
        <w:t>第一处</w:t>
      </w:r>
      <w:r>
        <w:rPr>
          <w:szCs w:val="21"/>
        </w:rPr>
        <w:t xml:space="preserve"> for(i=0;i&lt;n/2;i++)</w:t>
      </w:r>
    </w:p>
    <w:p w:rsidR="00370794" w:rsidRDefault="00370794" w:rsidP="00370794">
      <w:pPr>
        <w:spacing w:line="0" w:lineRule="atLeast"/>
        <w:rPr>
          <w:szCs w:val="21"/>
        </w:rPr>
      </w:pPr>
      <w:r>
        <w:rPr>
          <w:rFonts w:hint="eastAsia"/>
          <w:szCs w:val="21"/>
        </w:rPr>
        <w:t>第二处</w:t>
      </w:r>
      <w:r>
        <w:rPr>
          <w:szCs w:val="21"/>
        </w:rPr>
        <w:t xml:space="preserve"> a[i]=a[n-1-i];</w:t>
      </w:r>
    </w:p>
    <w:p w:rsidR="00370794" w:rsidRDefault="00370794" w:rsidP="00370794">
      <w:pPr>
        <w:spacing w:line="0" w:lineRule="atLeast"/>
        <w:rPr>
          <w:szCs w:val="21"/>
        </w:rPr>
      </w:pPr>
      <w:r>
        <w:rPr>
          <w:rFonts w:hint="eastAsia"/>
          <w:szCs w:val="21"/>
        </w:rPr>
        <w:t>第三处</w:t>
      </w:r>
      <w:r>
        <w:rPr>
          <w:szCs w:val="21"/>
        </w:rPr>
        <w:t xml:space="preserve"> a[n-i-1]=t;</w:t>
      </w:r>
    </w:p>
    <w:p w:rsidR="00370794" w:rsidRDefault="00370794" w:rsidP="00370794">
      <w:pPr>
        <w:spacing w:line="0" w:lineRule="atLeast"/>
        <w:rPr>
          <w:szCs w:val="21"/>
        </w:rPr>
      </w:pPr>
      <w:r>
        <w:rPr>
          <w:szCs w:val="21"/>
        </w:rPr>
        <w:t>2</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的功能是：将一个由八进制数字字符串组成的字符串转换为与其面值相等的十进制整数。规定输入的字符串最多只能包含</w:t>
      </w:r>
      <w:r>
        <w:rPr>
          <w:szCs w:val="21"/>
        </w:rPr>
        <w:t>5</w:t>
      </w:r>
      <w:r>
        <w:rPr>
          <w:rFonts w:hint="eastAsia"/>
          <w:szCs w:val="21"/>
        </w:rPr>
        <w:t>位八进制数字字符。</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n=*p-‘0’;</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n=n*8+*p-‘0’;</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学生的记录由学号和成绩组成，</w:t>
      </w:r>
      <w:r>
        <w:rPr>
          <w:szCs w:val="21"/>
        </w:rPr>
        <w:t>N</w:t>
      </w:r>
      <w:r>
        <w:rPr>
          <w:rFonts w:hint="eastAsia"/>
          <w:szCs w:val="21"/>
        </w:rPr>
        <w:t>名学生的数据已在主函数中放入结构体数组</w:t>
      </w:r>
      <w:r>
        <w:rPr>
          <w:szCs w:val="21"/>
        </w:rPr>
        <w:t>s</w:t>
      </w:r>
      <w:r>
        <w:rPr>
          <w:rFonts w:hint="eastAsia"/>
          <w:szCs w:val="21"/>
        </w:rPr>
        <w:t>中，请编写了函数</w:t>
      </w:r>
      <w:r>
        <w:rPr>
          <w:szCs w:val="21"/>
        </w:rPr>
        <w:t>fun</w:t>
      </w:r>
      <w:r>
        <w:rPr>
          <w:rFonts w:hint="eastAsia"/>
          <w:szCs w:val="21"/>
        </w:rPr>
        <w:t>，它的功能是：函数返回指定学号的学生数据，指定的学生号在主函数中输入，若没有找到指定学号，在结构体变量中给学号置空串，给成绩置</w:t>
      </w:r>
      <w:r>
        <w:rPr>
          <w:szCs w:val="21"/>
        </w:rPr>
        <w:t>-1</w:t>
      </w:r>
      <w:r>
        <w:rPr>
          <w:rFonts w:hint="eastAsia"/>
          <w:szCs w:val="21"/>
        </w:rPr>
        <w:t>，作为函数值返回。（用于字符串比较的函数是</w:t>
      </w:r>
      <w:r>
        <w:rPr>
          <w:szCs w:val="21"/>
        </w:rPr>
        <w:t>strcmp</w:t>
      </w:r>
      <w:r>
        <w:rPr>
          <w:rFonts w:hint="eastAsia"/>
          <w:szCs w:val="21"/>
        </w:rPr>
        <w:t>）。</w:t>
      </w:r>
    </w:p>
    <w:p w:rsidR="00370794" w:rsidRDefault="00370794" w:rsidP="00370794">
      <w:pPr>
        <w:spacing w:line="0" w:lineRule="atLeast"/>
        <w:rPr>
          <w:szCs w:val="21"/>
        </w:rPr>
      </w:pPr>
      <w:r>
        <w:rPr>
          <w:szCs w:val="21"/>
        </w:rPr>
        <w:t>STREC fun(STREC*a,char *b)</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STREC c;</w:t>
      </w:r>
    </w:p>
    <w:p w:rsidR="00370794" w:rsidRDefault="00370794" w:rsidP="00370794">
      <w:pPr>
        <w:spacing w:line="0" w:lineRule="atLeast"/>
        <w:rPr>
          <w:szCs w:val="21"/>
        </w:rPr>
      </w:pPr>
      <w:r>
        <w:rPr>
          <w:szCs w:val="21"/>
        </w:rPr>
        <w:t>Int i;</w:t>
      </w:r>
    </w:p>
    <w:p w:rsidR="00370794" w:rsidRDefault="00370794" w:rsidP="00370794">
      <w:pPr>
        <w:spacing w:line="0" w:lineRule="atLeast"/>
        <w:rPr>
          <w:szCs w:val="21"/>
        </w:rPr>
      </w:pPr>
      <w:r>
        <w:rPr>
          <w:szCs w:val="21"/>
        </w:rPr>
        <w:t>c.num[0]=’\0’;</w:t>
      </w:r>
    </w:p>
    <w:p w:rsidR="00370794" w:rsidRDefault="00370794" w:rsidP="00370794">
      <w:pPr>
        <w:spacing w:line="0" w:lineRule="atLeast"/>
        <w:rPr>
          <w:szCs w:val="21"/>
        </w:rPr>
      </w:pPr>
      <w:r>
        <w:rPr>
          <w:szCs w:val="21"/>
        </w:rPr>
        <w:t>c.s=-1;</w:t>
      </w:r>
    </w:p>
    <w:p w:rsidR="00370794" w:rsidRDefault="00370794" w:rsidP="00370794">
      <w:pPr>
        <w:spacing w:line="0" w:lineRule="atLeast"/>
        <w:rPr>
          <w:szCs w:val="21"/>
        </w:rPr>
      </w:pPr>
      <w:r>
        <w:rPr>
          <w:szCs w:val="21"/>
        </w:rPr>
        <w:t>for(i=0;i&lt;N;i++)</w:t>
      </w:r>
    </w:p>
    <w:p w:rsidR="00370794" w:rsidRDefault="00370794" w:rsidP="00370794">
      <w:pPr>
        <w:spacing w:line="0" w:lineRule="atLeast"/>
        <w:rPr>
          <w:szCs w:val="21"/>
        </w:rPr>
      </w:pPr>
      <w:r>
        <w:rPr>
          <w:szCs w:val="21"/>
        </w:rPr>
        <w:t>if(strcmp(a[i].num,b)==0)</w:t>
      </w:r>
    </w:p>
    <w:p w:rsidR="00370794" w:rsidRDefault="00370794" w:rsidP="00370794">
      <w:pPr>
        <w:spacing w:line="0" w:lineRule="atLeast"/>
        <w:rPr>
          <w:szCs w:val="21"/>
        </w:rPr>
      </w:pPr>
      <w:r>
        <w:rPr>
          <w:szCs w:val="21"/>
        </w:rPr>
        <w:t>{strcpy(c.num,a[i].num);</w:t>
      </w:r>
    </w:p>
    <w:p w:rsidR="00370794" w:rsidRDefault="00370794" w:rsidP="00370794">
      <w:pPr>
        <w:spacing w:line="0" w:lineRule="atLeast"/>
        <w:rPr>
          <w:szCs w:val="21"/>
        </w:rPr>
      </w:pPr>
      <w:r>
        <w:rPr>
          <w:szCs w:val="21"/>
        </w:rPr>
        <w:t>c.s=a[i].s;break;}</w:t>
      </w:r>
    </w:p>
    <w:p w:rsidR="00370794" w:rsidRDefault="00370794" w:rsidP="00370794">
      <w:pPr>
        <w:spacing w:line="0" w:lineRule="atLeast"/>
        <w:rPr>
          <w:szCs w:val="21"/>
        </w:rPr>
      </w:pPr>
      <w:r>
        <w:rPr>
          <w:szCs w:val="21"/>
        </w:rPr>
        <w:t>return c;</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第四套</w:t>
      </w:r>
    </w:p>
    <w:p w:rsidR="00370794" w:rsidRDefault="00370794" w:rsidP="00370794">
      <w:pPr>
        <w:numPr>
          <w:ilvl w:val="0"/>
          <w:numId w:val="8"/>
        </w:numPr>
        <w:spacing w:line="0" w:lineRule="atLeast"/>
        <w:rPr>
          <w:szCs w:val="21"/>
        </w:rPr>
      </w:pPr>
      <w:r>
        <w:rPr>
          <w:szCs w:val="21"/>
        </w:rPr>
        <w:t xml:space="preserve">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的功能是：在带有头结点的单向链表中，查找数据域中值为</w:t>
      </w:r>
      <w:r>
        <w:rPr>
          <w:szCs w:val="21"/>
        </w:rPr>
        <w:t>ch</w:t>
      </w:r>
      <w:r>
        <w:rPr>
          <w:rFonts w:hint="eastAsia"/>
          <w:szCs w:val="21"/>
        </w:rPr>
        <w:t>的结点。找到后通过函数值返回该结点在链表中所处的顺序号：若不存在值为</w:t>
      </w:r>
      <w:r>
        <w:rPr>
          <w:szCs w:val="21"/>
        </w:rPr>
        <w:t>ch</w:t>
      </w:r>
      <w:r>
        <w:rPr>
          <w:rFonts w:hint="eastAsia"/>
          <w:szCs w:val="21"/>
        </w:rPr>
        <w:t>的结点，函数值返回</w:t>
      </w:r>
      <w:r>
        <w:rPr>
          <w:szCs w:val="21"/>
        </w:rPr>
        <w:t>0.</w:t>
      </w:r>
    </w:p>
    <w:p w:rsidR="00370794" w:rsidRDefault="00370794" w:rsidP="00370794">
      <w:pPr>
        <w:spacing w:line="0" w:lineRule="atLeast"/>
        <w:rPr>
          <w:szCs w:val="21"/>
        </w:rPr>
      </w:pPr>
      <w:r>
        <w:rPr>
          <w:rFonts w:hint="eastAsia"/>
          <w:szCs w:val="21"/>
        </w:rPr>
        <w:t>第一处</w:t>
      </w:r>
      <w:r>
        <w:rPr>
          <w:szCs w:val="21"/>
        </w:rPr>
        <w:t xml:space="preserve"> while(p!=0)</w:t>
      </w:r>
    </w:p>
    <w:p w:rsidR="00370794" w:rsidRDefault="00370794" w:rsidP="00370794">
      <w:pPr>
        <w:spacing w:line="0" w:lineRule="atLeast"/>
        <w:rPr>
          <w:szCs w:val="21"/>
        </w:rPr>
      </w:pPr>
      <w:r>
        <w:rPr>
          <w:rFonts w:hint="eastAsia"/>
          <w:szCs w:val="21"/>
        </w:rPr>
        <w:t>第二处</w:t>
      </w:r>
      <w:r>
        <w:rPr>
          <w:szCs w:val="21"/>
        </w:rPr>
        <w:t>if(p-&gt;data==ch)return n;</w:t>
      </w:r>
    </w:p>
    <w:p w:rsidR="00370794" w:rsidRDefault="00370794" w:rsidP="00370794">
      <w:pPr>
        <w:spacing w:line="0" w:lineRule="atLeast"/>
        <w:rPr>
          <w:szCs w:val="21"/>
        </w:rPr>
      </w:pPr>
      <w:r>
        <w:rPr>
          <w:rFonts w:hint="eastAsia"/>
          <w:szCs w:val="21"/>
        </w:rPr>
        <w:t>第三处</w:t>
      </w:r>
      <w:r>
        <w:rPr>
          <w:szCs w:val="21"/>
        </w:rPr>
        <w:t xml:space="preserve"> k=fun(head,ch);</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的功能是：删除</w:t>
      </w:r>
      <w:r>
        <w:rPr>
          <w:szCs w:val="21"/>
        </w:rPr>
        <w:t>p</w:t>
      </w:r>
      <w:r>
        <w:rPr>
          <w:rFonts w:hint="eastAsia"/>
          <w:szCs w:val="21"/>
        </w:rPr>
        <w:t>所指字符串的所有空白字符（包括制表符、回车符及换行符）。输入字符串时用‘</w:t>
      </w:r>
      <w:r>
        <w:rPr>
          <w:szCs w:val="21"/>
        </w:rPr>
        <w:t>#</w:t>
      </w:r>
      <w:r>
        <w:rPr>
          <w:rFonts w:hint="eastAsia"/>
          <w:szCs w:val="21"/>
        </w:rPr>
        <w:t>’结束输入。</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for(i=0,t=0;p[i];i++)</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c[t]=’\0’;</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请编写一个函数</w:t>
      </w:r>
      <w:r>
        <w:rPr>
          <w:szCs w:val="21"/>
        </w:rPr>
        <w:t>fun</w:t>
      </w:r>
      <w:r>
        <w:rPr>
          <w:rFonts w:hint="eastAsia"/>
          <w:szCs w:val="21"/>
        </w:rPr>
        <w:t>，将</w:t>
      </w:r>
      <w:r>
        <w:rPr>
          <w:szCs w:val="21"/>
        </w:rPr>
        <w:t>ss</w:t>
      </w:r>
      <w:r>
        <w:rPr>
          <w:rFonts w:hint="eastAsia"/>
          <w:szCs w:val="21"/>
        </w:rPr>
        <w:t>所指字符串中所有下标为奇数位置上的字母转换为大写（若该位置上不是字母，则不转换）。</w:t>
      </w:r>
    </w:p>
    <w:p w:rsidR="00370794" w:rsidRDefault="00370794" w:rsidP="00370794">
      <w:pPr>
        <w:spacing w:line="0" w:lineRule="atLeast"/>
        <w:rPr>
          <w:szCs w:val="21"/>
        </w:rPr>
      </w:pPr>
      <w:r>
        <w:rPr>
          <w:szCs w:val="21"/>
        </w:rPr>
        <w:lastRenderedPageBreak/>
        <w:t>void fun(char *ss)</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w:t>
      </w:r>
    </w:p>
    <w:p w:rsidR="00370794" w:rsidRDefault="00370794" w:rsidP="00370794">
      <w:pPr>
        <w:spacing w:line="0" w:lineRule="atLeast"/>
        <w:rPr>
          <w:szCs w:val="21"/>
        </w:rPr>
      </w:pPr>
      <w:r>
        <w:rPr>
          <w:szCs w:val="21"/>
        </w:rPr>
        <w:t>for(i=1;i&lt;strlen(ss);i+=2)</w:t>
      </w:r>
    </w:p>
    <w:p w:rsidR="00370794" w:rsidRDefault="00370794" w:rsidP="00370794">
      <w:pPr>
        <w:spacing w:line="0" w:lineRule="atLeast"/>
        <w:rPr>
          <w:szCs w:val="21"/>
        </w:rPr>
      </w:pPr>
      <w:r>
        <w:rPr>
          <w:szCs w:val="21"/>
        </w:rPr>
        <w:t>{if(ss[i]&gt;=’a’&amp;&amp;ss[i]&lt;=’z’)</w:t>
      </w:r>
    </w:p>
    <w:p w:rsidR="00370794" w:rsidRDefault="00370794" w:rsidP="00370794">
      <w:pPr>
        <w:spacing w:line="0" w:lineRule="atLeast"/>
        <w:rPr>
          <w:szCs w:val="21"/>
        </w:rPr>
      </w:pPr>
      <w:r>
        <w:rPr>
          <w:szCs w:val="21"/>
        </w:rPr>
        <w:t>ss[i]-=32;</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第五套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的功能是：计算下式前</w:t>
      </w:r>
      <w:r>
        <w:rPr>
          <w:szCs w:val="21"/>
        </w:rPr>
        <w:t>n</w:t>
      </w:r>
      <w:r>
        <w:rPr>
          <w:rFonts w:hint="eastAsia"/>
          <w:szCs w:val="21"/>
        </w:rPr>
        <w:t>项的和作为函数值返回。例如：当形参</w:t>
      </w:r>
      <w:r>
        <w:rPr>
          <w:szCs w:val="21"/>
        </w:rPr>
        <w:t>n</w:t>
      </w:r>
      <w:r>
        <w:rPr>
          <w:rFonts w:hint="eastAsia"/>
          <w:szCs w:val="21"/>
        </w:rPr>
        <w:t>的值为</w:t>
      </w:r>
      <w:r>
        <w:rPr>
          <w:szCs w:val="21"/>
        </w:rPr>
        <w:t xml:space="preserve">10 </w:t>
      </w:r>
      <w:r>
        <w:rPr>
          <w:rFonts w:hint="eastAsia"/>
          <w:szCs w:val="21"/>
        </w:rPr>
        <w:t>的时，函数返回：</w:t>
      </w:r>
      <w:r>
        <w:rPr>
          <w:szCs w:val="21"/>
        </w:rPr>
        <w:t>9.6125588</w:t>
      </w:r>
      <w:r>
        <w:rPr>
          <w:rFonts w:hint="eastAsia"/>
          <w:szCs w:val="21"/>
        </w:rPr>
        <w:t>。</w:t>
      </w:r>
    </w:p>
    <w:p w:rsidR="00370794" w:rsidRDefault="00370794" w:rsidP="00370794">
      <w:pPr>
        <w:spacing w:line="0" w:lineRule="atLeast"/>
        <w:rPr>
          <w:szCs w:val="21"/>
        </w:rPr>
      </w:pPr>
      <w:r>
        <w:rPr>
          <w:rFonts w:hint="eastAsia"/>
          <w:szCs w:val="21"/>
        </w:rPr>
        <w:t>第一处</w:t>
      </w:r>
      <w:r>
        <w:rPr>
          <w:szCs w:val="21"/>
        </w:rPr>
        <w:t xml:space="preserve"> s=0; </w:t>
      </w:r>
    </w:p>
    <w:p w:rsidR="00370794" w:rsidRDefault="00370794" w:rsidP="00370794">
      <w:pPr>
        <w:spacing w:line="0" w:lineRule="atLeast"/>
        <w:rPr>
          <w:szCs w:val="21"/>
        </w:rPr>
      </w:pPr>
      <w:r>
        <w:rPr>
          <w:rFonts w:hint="eastAsia"/>
          <w:szCs w:val="21"/>
        </w:rPr>
        <w:t>第二处</w:t>
      </w:r>
      <w:r>
        <w:rPr>
          <w:szCs w:val="21"/>
        </w:rPr>
        <w:t xml:space="preserve"> for(i=1;i&lt;=n;i++)</w:t>
      </w:r>
    </w:p>
    <w:p w:rsidR="00370794" w:rsidRDefault="00370794" w:rsidP="00370794">
      <w:pPr>
        <w:spacing w:line="0" w:lineRule="atLeast"/>
        <w:rPr>
          <w:szCs w:val="21"/>
        </w:rPr>
      </w:pPr>
      <w:r>
        <w:rPr>
          <w:rFonts w:hint="eastAsia"/>
          <w:szCs w:val="21"/>
        </w:rPr>
        <w:t>第三处</w:t>
      </w:r>
      <w:r>
        <w:rPr>
          <w:szCs w:val="21"/>
        </w:rPr>
        <w:t xml:space="preserve"> s=s+(2.0*i-1)*(2.0*i+1)/(t*t);</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的功能是：统计</w:t>
      </w:r>
      <w:r>
        <w:rPr>
          <w:szCs w:val="21"/>
        </w:rPr>
        <w:t>substr</w:t>
      </w:r>
      <w:r>
        <w:rPr>
          <w:rFonts w:hint="eastAsia"/>
          <w:szCs w:val="21"/>
        </w:rPr>
        <w:t>所指字符串在</w:t>
      </w:r>
      <w:r>
        <w:rPr>
          <w:szCs w:val="21"/>
        </w:rPr>
        <w:t>str</w:t>
      </w:r>
      <w:r>
        <w:rPr>
          <w:rFonts w:hint="eastAsia"/>
          <w:szCs w:val="21"/>
        </w:rPr>
        <w:t>所指字符串中出现伯次数。</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for(i=0;str[i];i++)</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if(substr[k+1]==’\0’)</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请编写一个函数</w:t>
      </w:r>
      <w:r>
        <w:rPr>
          <w:szCs w:val="21"/>
        </w:rPr>
        <w:t>fun</w:t>
      </w:r>
      <w:r>
        <w:rPr>
          <w:rFonts w:hint="eastAsia"/>
          <w:szCs w:val="21"/>
        </w:rPr>
        <w:t>，它的功能是：根据以下公式求</w:t>
      </w:r>
      <w:r>
        <w:rPr>
          <w:szCs w:val="21"/>
        </w:rPr>
        <w:t>JI</w:t>
      </w:r>
      <w:r>
        <w:rPr>
          <w:rFonts w:hint="eastAsia"/>
          <w:szCs w:val="21"/>
        </w:rPr>
        <w:t>的值（要求满足精度</w:t>
      </w:r>
      <w:r>
        <w:rPr>
          <w:szCs w:val="21"/>
        </w:rPr>
        <w:t>0.0005</w:t>
      </w:r>
      <w:r>
        <w:rPr>
          <w:rFonts w:hint="eastAsia"/>
          <w:szCs w:val="21"/>
        </w:rPr>
        <w:t>，即某项小于</w:t>
      </w:r>
      <w:r>
        <w:rPr>
          <w:szCs w:val="21"/>
        </w:rPr>
        <w:t>0.0005</w:t>
      </w:r>
      <w:r>
        <w:rPr>
          <w:rFonts w:hint="eastAsia"/>
          <w:szCs w:val="21"/>
        </w:rPr>
        <w:t>时停止送代）：程序运行后，如果输入精度为</w:t>
      </w:r>
      <w:r>
        <w:rPr>
          <w:szCs w:val="21"/>
        </w:rPr>
        <w:t>0.0005</w:t>
      </w:r>
      <w:r>
        <w:rPr>
          <w:rFonts w:hint="eastAsia"/>
          <w:szCs w:val="21"/>
        </w:rPr>
        <w:t>，则程序输出为</w:t>
      </w:r>
      <w:r>
        <w:rPr>
          <w:szCs w:val="21"/>
        </w:rPr>
        <w:t>3.14</w:t>
      </w:r>
      <w:r>
        <w:rPr>
          <w:rFonts w:hint="eastAsia"/>
          <w:szCs w:val="21"/>
        </w:rPr>
        <w:t>…。</w:t>
      </w:r>
    </w:p>
    <w:p w:rsidR="00370794" w:rsidRDefault="00370794" w:rsidP="00370794">
      <w:pPr>
        <w:spacing w:line="0" w:lineRule="atLeast"/>
        <w:rPr>
          <w:szCs w:val="21"/>
        </w:rPr>
      </w:pPr>
      <w:r>
        <w:rPr>
          <w:szCs w:val="21"/>
        </w:rPr>
        <w:t>double fun(double eps)</w:t>
      </w:r>
    </w:p>
    <w:p w:rsidR="00370794" w:rsidRDefault="00370794" w:rsidP="00370794">
      <w:pPr>
        <w:spacing w:line="0" w:lineRule="atLeast"/>
        <w:rPr>
          <w:szCs w:val="21"/>
        </w:rPr>
      </w:pPr>
      <w:r>
        <w:rPr>
          <w:szCs w:val="21"/>
        </w:rPr>
        <w:t>{ double s=1,t=1./3;</w:t>
      </w:r>
    </w:p>
    <w:p w:rsidR="00370794" w:rsidRDefault="00370794" w:rsidP="00370794">
      <w:pPr>
        <w:spacing w:line="0" w:lineRule="atLeast"/>
        <w:rPr>
          <w:szCs w:val="21"/>
        </w:rPr>
      </w:pPr>
      <w:r>
        <w:rPr>
          <w:szCs w:val="21"/>
        </w:rPr>
        <w:t>int n=1;</w:t>
      </w:r>
    </w:p>
    <w:p w:rsidR="00370794" w:rsidRDefault="00370794" w:rsidP="00370794">
      <w:pPr>
        <w:spacing w:line="0" w:lineRule="atLeast"/>
        <w:rPr>
          <w:szCs w:val="21"/>
        </w:rPr>
      </w:pPr>
      <w:r>
        <w:rPr>
          <w:szCs w:val="21"/>
        </w:rPr>
        <w:t>while(t&gt;=eps)</w:t>
      </w:r>
    </w:p>
    <w:p w:rsidR="00370794" w:rsidRDefault="00370794" w:rsidP="00370794">
      <w:pPr>
        <w:spacing w:line="0" w:lineRule="atLeast"/>
        <w:rPr>
          <w:szCs w:val="21"/>
        </w:rPr>
      </w:pPr>
      <w:r>
        <w:rPr>
          <w:szCs w:val="21"/>
        </w:rPr>
        <w:t>{s+=t;n++;t=t*n/(2.0*n+1)</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return(s*2.0);</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第六套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的功能是：将形参</w:t>
      </w:r>
      <w:r>
        <w:rPr>
          <w:szCs w:val="21"/>
        </w:rPr>
        <w:t>s</w:t>
      </w:r>
      <w:r>
        <w:rPr>
          <w:rFonts w:hint="eastAsia"/>
          <w:szCs w:val="21"/>
        </w:rPr>
        <w:t>所指定字符串中所有的字母字符顺序前移，其他字母顺序后移，处理后字符串的首地址作为函数值返回。</w:t>
      </w:r>
    </w:p>
    <w:p w:rsidR="00370794" w:rsidRDefault="00370794" w:rsidP="00370794">
      <w:pPr>
        <w:spacing w:line="0" w:lineRule="atLeast"/>
        <w:rPr>
          <w:szCs w:val="21"/>
        </w:rPr>
      </w:pPr>
      <w:r>
        <w:rPr>
          <w:rFonts w:hint="eastAsia"/>
          <w:szCs w:val="21"/>
        </w:rPr>
        <w:t>第一处</w:t>
      </w:r>
      <w:r>
        <w:rPr>
          <w:szCs w:val="21"/>
        </w:rPr>
        <w:t xml:space="preserve"> t[j]=s[i];j++;</w:t>
      </w:r>
    </w:p>
    <w:p w:rsidR="00370794" w:rsidRDefault="00370794" w:rsidP="00370794">
      <w:pPr>
        <w:spacing w:line="0" w:lineRule="atLeast"/>
        <w:rPr>
          <w:szCs w:val="21"/>
        </w:rPr>
      </w:pPr>
      <w:r>
        <w:rPr>
          <w:rFonts w:hint="eastAsia"/>
          <w:szCs w:val="21"/>
        </w:rPr>
        <w:t>第二处</w:t>
      </w:r>
      <w:r>
        <w:rPr>
          <w:szCs w:val="21"/>
        </w:rPr>
        <w:t xml:space="preserve"> for(i=0;i&lt;k;i++)</w:t>
      </w:r>
    </w:p>
    <w:p w:rsidR="00370794" w:rsidRDefault="00370794" w:rsidP="00370794">
      <w:pPr>
        <w:spacing w:line="0" w:lineRule="atLeast"/>
        <w:rPr>
          <w:szCs w:val="21"/>
        </w:rPr>
      </w:pPr>
      <w:r>
        <w:rPr>
          <w:szCs w:val="21"/>
        </w:rPr>
        <w:t>t[j+i]=p[i];</w:t>
      </w:r>
    </w:p>
    <w:p w:rsidR="00370794" w:rsidRDefault="00370794" w:rsidP="00370794">
      <w:pPr>
        <w:spacing w:line="0" w:lineRule="atLeast"/>
        <w:rPr>
          <w:szCs w:val="21"/>
        </w:rPr>
      </w:pPr>
      <w:r>
        <w:rPr>
          <w:rFonts w:hint="eastAsia"/>
          <w:szCs w:val="21"/>
        </w:rPr>
        <w:t>第三处</w:t>
      </w:r>
      <w:r>
        <w:rPr>
          <w:szCs w:val="21"/>
        </w:rPr>
        <w:t xml:space="preserve"> t[j+k]=0;</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的功能是：将</w:t>
      </w:r>
      <w:r>
        <w:rPr>
          <w:szCs w:val="21"/>
        </w:rPr>
        <w:t>s</w:t>
      </w:r>
      <w:r>
        <w:rPr>
          <w:rFonts w:hint="eastAsia"/>
          <w:szCs w:val="21"/>
        </w:rPr>
        <w:t>所指字符串中最后一次出现的与</w:t>
      </w:r>
      <w:r>
        <w:rPr>
          <w:szCs w:val="21"/>
        </w:rPr>
        <w:t>t1</w:t>
      </w:r>
      <w:r>
        <w:rPr>
          <w:rFonts w:hint="eastAsia"/>
          <w:szCs w:val="21"/>
        </w:rPr>
        <w:t>所指字符串相同的子串替换成</w:t>
      </w:r>
      <w:r>
        <w:rPr>
          <w:szCs w:val="21"/>
        </w:rPr>
        <w:t>t2</w:t>
      </w:r>
      <w:r>
        <w:rPr>
          <w:rFonts w:hint="eastAsia"/>
          <w:szCs w:val="21"/>
        </w:rPr>
        <w:t>所指定字符串，所形成的新串放在</w:t>
      </w:r>
      <w:r>
        <w:rPr>
          <w:szCs w:val="21"/>
        </w:rPr>
        <w:t>w</w:t>
      </w:r>
      <w:r>
        <w:rPr>
          <w:rFonts w:hint="eastAsia"/>
          <w:szCs w:val="21"/>
        </w:rPr>
        <w:t>所指的数组中。在此处，要求</w:t>
      </w:r>
      <w:r>
        <w:rPr>
          <w:szCs w:val="21"/>
        </w:rPr>
        <w:t>t1</w:t>
      </w:r>
      <w:r>
        <w:rPr>
          <w:rFonts w:hint="eastAsia"/>
          <w:szCs w:val="21"/>
        </w:rPr>
        <w:t>和</w:t>
      </w:r>
      <w:r>
        <w:rPr>
          <w:szCs w:val="21"/>
        </w:rPr>
        <w:t>t2</w:t>
      </w:r>
      <w:r>
        <w:rPr>
          <w:rFonts w:hint="eastAsia"/>
          <w:szCs w:val="21"/>
        </w:rPr>
        <w:t>所指字符串的长度相同。</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while(*w)</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if(*r==*p)</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函数</w:t>
      </w:r>
      <w:r>
        <w:rPr>
          <w:szCs w:val="21"/>
        </w:rPr>
        <w:t>fun</w:t>
      </w:r>
      <w:r>
        <w:rPr>
          <w:rFonts w:hint="eastAsia"/>
          <w:szCs w:val="21"/>
        </w:rPr>
        <w:t>的功能是：将</w:t>
      </w:r>
      <w:r>
        <w:rPr>
          <w:szCs w:val="21"/>
        </w:rPr>
        <w:t>s</w:t>
      </w:r>
      <w:r>
        <w:rPr>
          <w:rFonts w:hint="eastAsia"/>
          <w:szCs w:val="21"/>
        </w:rPr>
        <w:t>所指字符串中</w:t>
      </w:r>
      <w:r>
        <w:rPr>
          <w:szCs w:val="21"/>
        </w:rPr>
        <w:t>ASCII</w:t>
      </w:r>
      <w:r>
        <w:rPr>
          <w:rFonts w:hint="eastAsia"/>
          <w:szCs w:val="21"/>
        </w:rPr>
        <w:t>值为奇数的字符删除，串中剩余字符形成一个新串放在</w:t>
      </w:r>
      <w:r>
        <w:rPr>
          <w:szCs w:val="21"/>
        </w:rPr>
        <w:t>t</w:t>
      </w:r>
      <w:r>
        <w:rPr>
          <w:rFonts w:hint="eastAsia"/>
          <w:szCs w:val="21"/>
        </w:rPr>
        <w:t>所指定的数组中。</w:t>
      </w:r>
    </w:p>
    <w:p w:rsidR="00370794" w:rsidRDefault="00370794" w:rsidP="00370794">
      <w:pPr>
        <w:spacing w:line="0" w:lineRule="atLeast"/>
        <w:rPr>
          <w:szCs w:val="21"/>
        </w:rPr>
      </w:pPr>
      <w:r>
        <w:rPr>
          <w:szCs w:val="21"/>
        </w:rPr>
        <w:t>void fun(char *s,char t[])</w:t>
      </w:r>
    </w:p>
    <w:p w:rsidR="00370794" w:rsidRDefault="00370794" w:rsidP="00370794">
      <w:pPr>
        <w:spacing w:line="0" w:lineRule="atLeast"/>
        <w:rPr>
          <w:szCs w:val="21"/>
        </w:rPr>
      </w:pPr>
      <w:r>
        <w:rPr>
          <w:szCs w:val="21"/>
        </w:rPr>
        <w:t>{ int i,j=0;</w:t>
      </w:r>
    </w:p>
    <w:p w:rsidR="00370794" w:rsidRDefault="00370794" w:rsidP="00370794">
      <w:pPr>
        <w:spacing w:line="0" w:lineRule="atLeast"/>
        <w:rPr>
          <w:szCs w:val="21"/>
        </w:rPr>
      </w:pPr>
    </w:p>
    <w:p w:rsidR="00370794" w:rsidRDefault="00370794" w:rsidP="00370794">
      <w:pPr>
        <w:spacing w:line="0" w:lineRule="atLeast"/>
        <w:rPr>
          <w:szCs w:val="21"/>
        </w:rPr>
      </w:pPr>
      <w:r>
        <w:rPr>
          <w:szCs w:val="21"/>
        </w:rPr>
        <w:t>for(i=0;i&lt;strlen(s);i++)</w:t>
      </w:r>
    </w:p>
    <w:p w:rsidR="00370794" w:rsidRDefault="00370794" w:rsidP="00370794">
      <w:pPr>
        <w:spacing w:line="0" w:lineRule="atLeast"/>
        <w:ind w:firstLineChars="50" w:firstLine="105"/>
        <w:rPr>
          <w:szCs w:val="21"/>
        </w:rPr>
      </w:pPr>
      <w:r>
        <w:rPr>
          <w:szCs w:val="21"/>
        </w:rPr>
        <w:t>if(s[i]%2==0)t[j++]=s[i];</w:t>
      </w:r>
    </w:p>
    <w:p w:rsidR="00370794" w:rsidRDefault="00370794" w:rsidP="00370794">
      <w:pPr>
        <w:spacing w:line="0" w:lineRule="atLeast"/>
        <w:ind w:firstLineChars="50" w:firstLine="105"/>
        <w:rPr>
          <w:szCs w:val="21"/>
        </w:rPr>
      </w:pPr>
      <w:r>
        <w:rPr>
          <w:szCs w:val="21"/>
        </w:rPr>
        <w:t>t[j]=0;</w:t>
      </w:r>
    </w:p>
    <w:p w:rsidR="00370794" w:rsidRDefault="00370794" w:rsidP="00370794">
      <w:pPr>
        <w:spacing w:line="0" w:lineRule="atLeast"/>
        <w:ind w:firstLineChars="50" w:firstLine="105"/>
        <w:rPr>
          <w:szCs w:val="21"/>
        </w:rPr>
      </w:pPr>
      <w:r>
        <w:rPr>
          <w:szCs w:val="21"/>
        </w:rPr>
        <w:t>}</w:t>
      </w:r>
    </w:p>
    <w:p w:rsidR="00370794" w:rsidRDefault="00370794" w:rsidP="00370794">
      <w:pPr>
        <w:spacing w:line="0" w:lineRule="atLeast"/>
        <w:rPr>
          <w:szCs w:val="21"/>
        </w:rPr>
      </w:pPr>
      <w:r>
        <w:rPr>
          <w:rFonts w:hint="eastAsia"/>
          <w:szCs w:val="21"/>
        </w:rPr>
        <w:t>第七套</w:t>
      </w:r>
    </w:p>
    <w:p w:rsidR="00370794" w:rsidRDefault="00370794" w:rsidP="00370794">
      <w:pPr>
        <w:numPr>
          <w:ilvl w:val="0"/>
          <w:numId w:val="10"/>
        </w:numPr>
        <w:spacing w:line="0" w:lineRule="atLeast"/>
        <w:rPr>
          <w:szCs w:val="21"/>
        </w:rPr>
      </w:pP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程序通过定义学生结构体变量，存储了学生的学号、姓名和三门课的成绩。函数</w:t>
      </w:r>
      <w:r>
        <w:rPr>
          <w:szCs w:val="21"/>
        </w:rPr>
        <w:t>fun</w:t>
      </w:r>
      <w:r>
        <w:rPr>
          <w:rFonts w:hint="eastAsia"/>
          <w:szCs w:val="21"/>
        </w:rPr>
        <w:t>的功能是将形参</w:t>
      </w:r>
      <w:r>
        <w:rPr>
          <w:szCs w:val="21"/>
        </w:rPr>
        <w:t>a</w:t>
      </w:r>
      <w:r>
        <w:rPr>
          <w:rFonts w:hint="eastAsia"/>
          <w:szCs w:val="21"/>
        </w:rPr>
        <w:t>所指结构体变量</w:t>
      </w:r>
      <w:r>
        <w:rPr>
          <w:szCs w:val="21"/>
        </w:rPr>
        <w:t>s</w:t>
      </w:r>
      <w:r>
        <w:rPr>
          <w:rFonts w:hint="eastAsia"/>
          <w:szCs w:val="21"/>
        </w:rPr>
        <w:t>中的数据进行修改，并把</w:t>
      </w:r>
      <w:r>
        <w:rPr>
          <w:szCs w:val="21"/>
        </w:rPr>
        <w:t>a</w:t>
      </w:r>
      <w:r>
        <w:rPr>
          <w:rFonts w:hint="eastAsia"/>
          <w:szCs w:val="21"/>
        </w:rPr>
        <w:t>中地址作为函数值返回主函数，在主函数中输出修改后的数据。</w:t>
      </w:r>
    </w:p>
    <w:p w:rsidR="00370794" w:rsidRDefault="00370794" w:rsidP="00370794">
      <w:pPr>
        <w:spacing w:line="0" w:lineRule="atLeast"/>
        <w:ind w:firstLineChars="50" w:firstLine="105"/>
        <w:rPr>
          <w:szCs w:val="21"/>
        </w:rPr>
      </w:pPr>
      <w:r>
        <w:rPr>
          <w:rFonts w:hint="eastAsia"/>
          <w:szCs w:val="21"/>
        </w:rPr>
        <w:t>第一处</w:t>
      </w:r>
      <w:r>
        <w:rPr>
          <w:szCs w:val="21"/>
        </w:rPr>
        <w:t xml:space="preserve"> struct student *</w:t>
      </w:r>
    </w:p>
    <w:p w:rsidR="00370794" w:rsidRDefault="00370794" w:rsidP="00370794">
      <w:pPr>
        <w:spacing w:line="0" w:lineRule="atLeast"/>
        <w:ind w:firstLineChars="50" w:firstLine="105"/>
        <w:rPr>
          <w:szCs w:val="21"/>
        </w:rPr>
      </w:pPr>
      <w:r>
        <w:rPr>
          <w:szCs w:val="21"/>
        </w:rPr>
        <w:t xml:space="preserve">        fun(struct student*a) </w:t>
      </w:r>
    </w:p>
    <w:p w:rsidR="00370794" w:rsidRDefault="00370794" w:rsidP="00370794">
      <w:pPr>
        <w:spacing w:line="0" w:lineRule="atLeast"/>
        <w:ind w:firstLineChars="50" w:firstLine="105"/>
        <w:rPr>
          <w:szCs w:val="21"/>
        </w:rPr>
      </w:pPr>
      <w:r>
        <w:rPr>
          <w:rFonts w:hint="eastAsia"/>
          <w:szCs w:val="21"/>
        </w:rPr>
        <w:t>第二处</w:t>
      </w:r>
      <w:r>
        <w:rPr>
          <w:szCs w:val="21"/>
        </w:rPr>
        <w:t xml:space="preserve"> for(i=0;i&lt;3;i++)</w:t>
      </w:r>
    </w:p>
    <w:p w:rsidR="00370794" w:rsidRDefault="00370794" w:rsidP="00370794">
      <w:pPr>
        <w:spacing w:line="0" w:lineRule="atLeast"/>
        <w:rPr>
          <w:szCs w:val="21"/>
        </w:rPr>
      </w:pPr>
      <w:r>
        <w:rPr>
          <w:szCs w:val="21"/>
        </w:rPr>
        <w:t xml:space="preserve"> a-&gt;score[i]+=1;</w:t>
      </w:r>
    </w:p>
    <w:p w:rsidR="00370794" w:rsidRDefault="00370794" w:rsidP="00370794">
      <w:pPr>
        <w:spacing w:line="0" w:lineRule="atLeast"/>
        <w:ind w:firstLineChars="50" w:firstLine="105"/>
        <w:rPr>
          <w:szCs w:val="21"/>
        </w:rPr>
      </w:pPr>
      <w:r>
        <w:rPr>
          <w:rFonts w:hint="eastAsia"/>
          <w:szCs w:val="21"/>
        </w:rPr>
        <w:t>第三处</w:t>
      </w:r>
      <w:r>
        <w:rPr>
          <w:szCs w:val="21"/>
        </w:rPr>
        <w:t xml:space="preserve"> return a;</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ind w:firstLineChars="400" w:firstLine="840"/>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的功能是：从</w:t>
      </w:r>
      <w:r>
        <w:rPr>
          <w:szCs w:val="21"/>
        </w:rPr>
        <w:t>N</w:t>
      </w:r>
      <w:r>
        <w:rPr>
          <w:rFonts w:hint="eastAsia"/>
          <w:szCs w:val="21"/>
        </w:rPr>
        <w:t>个字符串中找出最长的那个串，并将其地址作为函数值返回。各字符串在主函数中输入，并放在一个字符串数组中。</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char *fun(char (*sq)[M])</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return sp;</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函数</w:t>
      </w:r>
      <w:r>
        <w:rPr>
          <w:szCs w:val="21"/>
        </w:rPr>
        <w:t>fun</w:t>
      </w:r>
      <w:r>
        <w:rPr>
          <w:rFonts w:hint="eastAsia"/>
          <w:szCs w:val="21"/>
        </w:rPr>
        <w:t>的功能是：将</w:t>
      </w:r>
      <w:r>
        <w:rPr>
          <w:szCs w:val="21"/>
        </w:rPr>
        <w:t>a</w:t>
      </w:r>
      <w:r>
        <w:rPr>
          <w:rFonts w:hint="eastAsia"/>
          <w:szCs w:val="21"/>
        </w:rPr>
        <w:t>、</w:t>
      </w:r>
      <w:r>
        <w:rPr>
          <w:szCs w:val="21"/>
        </w:rPr>
        <w:t>b</w:t>
      </w:r>
      <w:r>
        <w:rPr>
          <w:rFonts w:hint="eastAsia"/>
          <w:szCs w:val="21"/>
        </w:rPr>
        <w:t>中的两位正整数合并形成一个新的整数放在</w:t>
      </w:r>
      <w:r>
        <w:rPr>
          <w:szCs w:val="21"/>
        </w:rPr>
        <w:t>c</w:t>
      </w:r>
      <w:r>
        <w:rPr>
          <w:rFonts w:hint="eastAsia"/>
          <w:szCs w:val="21"/>
        </w:rPr>
        <w:t>中。合并的方式是：将</w:t>
      </w:r>
      <w:r>
        <w:rPr>
          <w:szCs w:val="21"/>
        </w:rPr>
        <w:t>a</w:t>
      </w:r>
      <w:r>
        <w:rPr>
          <w:rFonts w:hint="eastAsia"/>
          <w:szCs w:val="21"/>
        </w:rPr>
        <w:t>中的十位和个位依次放在变量</w:t>
      </w:r>
      <w:r>
        <w:rPr>
          <w:szCs w:val="21"/>
        </w:rPr>
        <w:t>c</w:t>
      </w:r>
      <w:r>
        <w:rPr>
          <w:rFonts w:hint="eastAsia"/>
          <w:szCs w:val="21"/>
        </w:rPr>
        <w:t>的百位和个位上，</w:t>
      </w:r>
      <w:r>
        <w:rPr>
          <w:szCs w:val="21"/>
        </w:rPr>
        <w:t>b</w:t>
      </w:r>
      <w:r>
        <w:rPr>
          <w:rFonts w:hint="eastAsia"/>
          <w:szCs w:val="21"/>
        </w:rPr>
        <w:t>中的十位和个位数依次放在变量</w:t>
      </w:r>
      <w:r>
        <w:rPr>
          <w:szCs w:val="21"/>
        </w:rPr>
        <w:t>c</w:t>
      </w:r>
      <w:r>
        <w:rPr>
          <w:rFonts w:hint="eastAsia"/>
          <w:szCs w:val="21"/>
        </w:rPr>
        <w:t>的十位和千位上。</w:t>
      </w:r>
    </w:p>
    <w:p w:rsidR="00370794" w:rsidRDefault="00370794" w:rsidP="00370794">
      <w:pPr>
        <w:spacing w:line="0" w:lineRule="atLeast"/>
        <w:rPr>
          <w:szCs w:val="21"/>
        </w:rPr>
      </w:pPr>
      <w:r>
        <w:rPr>
          <w:szCs w:val="21"/>
        </w:rPr>
        <w:t>#include &lt;stdio.h&gt;</w:t>
      </w:r>
    </w:p>
    <w:p w:rsidR="00370794" w:rsidRDefault="00370794" w:rsidP="00370794">
      <w:pPr>
        <w:spacing w:line="0" w:lineRule="atLeast"/>
        <w:rPr>
          <w:szCs w:val="21"/>
        </w:rPr>
      </w:pPr>
      <w:r>
        <w:rPr>
          <w:szCs w:val="21"/>
        </w:rPr>
        <w:t>void fun(int a,int b,long *c)</w:t>
      </w:r>
    </w:p>
    <w:p w:rsidR="00370794" w:rsidRDefault="00370794" w:rsidP="00370794">
      <w:pPr>
        <w:spacing w:line="0" w:lineRule="atLeast"/>
        <w:rPr>
          <w:szCs w:val="21"/>
        </w:rPr>
      </w:pPr>
      <w:r>
        <w:rPr>
          <w:szCs w:val="21"/>
        </w:rPr>
        <w:t>{ *c=(b%10)*1000+(a/10)*100+(b/10)*10+a%10;</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第八套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函数</w:t>
      </w:r>
      <w:r>
        <w:rPr>
          <w:szCs w:val="21"/>
        </w:rPr>
        <w:t>fun</w:t>
      </w:r>
      <w:r>
        <w:rPr>
          <w:rFonts w:hint="eastAsia"/>
          <w:szCs w:val="21"/>
        </w:rPr>
        <w:t>的功能是：将形参观者工所指数组中的前半部分元素中的值和后半部分元素中的值对换。形参</w:t>
      </w:r>
      <w:r>
        <w:rPr>
          <w:szCs w:val="21"/>
        </w:rPr>
        <w:t>n</w:t>
      </w:r>
      <w:r>
        <w:rPr>
          <w:rFonts w:hint="eastAsia"/>
          <w:szCs w:val="21"/>
        </w:rPr>
        <w:t>中存放数组中数据的个数，若</w:t>
      </w:r>
      <w:r>
        <w:rPr>
          <w:szCs w:val="21"/>
        </w:rPr>
        <w:t>n</w:t>
      </w:r>
      <w:r>
        <w:rPr>
          <w:rFonts w:hint="eastAsia"/>
          <w:szCs w:val="21"/>
        </w:rPr>
        <w:t>为奇书，则中间元素不动。</w:t>
      </w:r>
    </w:p>
    <w:p w:rsidR="00370794" w:rsidRDefault="00370794" w:rsidP="00370794">
      <w:pPr>
        <w:spacing w:line="0" w:lineRule="atLeast"/>
        <w:rPr>
          <w:szCs w:val="21"/>
        </w:rPr>
      </w:pPr>
      <w:r>
        <w:rPr>
          <w:rFonts w:hint="eastAsia"/>
          <w:szCs w:val="21"/>
        </w:rPr>
        <w:t>第一处</w:t>
      </w:r>
      <w:r>
        <w:rPr>
          <w:szCs w:val="21"/>
        </w:rPr>
        <w:t xml:space="preserve"> p=(n%2==0)?n/2:n/2+1;</w:t>
      </w:r>
    </w:p>
    <w:p w:rsidR="00370794" w:rsidRDefault="00370794" w:rsidP="00370794">
      <w:pPr>
        <w:spacing w:line="0" w:lineRule="atLeast"/>
        <w:rPr>
          <w:szCs w:val="21"/>
        </w:rPr>
      </w:pPr>
      <w:r>
        <w:rPr>
          <w:rFonts w:hint="eastAsia"/>
          <w:szCs w:val="21"/>
        </w:rPr>
        <w:t>第二处</w:t>
      </w:r>
      <w:r>
        <w:rPr>
          <w:szCs w:val="21"/>
        </w:rPr>
        <w:t xml:space="preserve"> a[i]=a[p+i];</w:t>
      </w:r>
    </w:p>
    <w:p w:rsidR="00370794" w:rsidRDefault="00370794" w:rsidP="00370794">
      <w:pPr>
        <w:spacing w:line="0" w:lineRule="atLeast"/>
        <w:rPr>
          <w:szCs w:val="21"/>
        </w:rPr>
      </w:pPr>
      <w:r>
        <w:rPr>
          <w:rFonts w:hint="eastAsia"/>
          <w:szCs w:val="21"/>
        </w:rPr>
        <w:t>第三处</w:t>
      </w:r>
      <w:r>
        <w:rPr>
          <w:szCs w:val="21"/>
        </w:rPr>
        <w:t xml:space="preserve"> a[p+i]=t;</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的功能是：把主函数中输入的三个数，最大的放在</w:t>
      </w:r>
      <w:r>
        <w:rPr>
          <w:szCs w:val="21"/>
        </w:rPr>
        <w:t>a</w:t>
      </w:r>
      <w:r>
        <w:rPr>
          <w:rFonts w:hint="eastAsia"/>
          <w:szCs w:val="21"/>
        </w:rPr>
        <w:t>中，最小的放在</w:t>
      </w:r>
      <w:r>
        <w:rPr>
          <w:szCs w:val="21"/>
        </w:rPr>
        <w:t>c</w:t>
      </w:r>
      <w:r>
        <w:rPr>
          <w:rFonts w:hint="eastAsia"/>
          <w:szCs w:val="21"/>
        </w:rPr>
        <w:t>中，中间的放在</w:t>
      </w:r>
      <w:r>
        <w:rPr>
          <w:szCs w:val="21"/>
        </w:rPr>
        <w:t>b</w:t>
      </w:r>
      <w:r>
        <w:rPr>
          <w:rFonts w:hint="eastAsia"/>
          <w:szCs w:val="21"/>
        </w:rPr>
        <w:t>中。</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float k;</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if(*a&lt;*c)</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ind w:firstLineChars="350" w:firstLine="735"/>
        <w:rPr>
          <w:szCs w:val="21"/>
        </w:rPr>
      </w:pPr>
      <w:r>
        <w:rPr>
          <w:rFonts w:hint="eastAsia"/>
          <w:szCs w:val="21"/>
        </w:rPr>
        <w:t>学生的记录由学号和成绩组成，</w:t>
      </w:r>
      <w:r>
        <w:rPr>
          <w:szCs w:val="21"/>
        </w:rPr>
        <w:t>N</w:t>
      </w:r>
      <w:r>
        <w:rPr>
          <w:rFonts w:hint="eastAsia"/>
          <w:szCs w:val="21"/>
        </w:rPr>
        <w:t>名学生的数据已在主函数中放入结构体数组</w:t>
      </w:r>
      <w:r>
        <w:rPr>
          <w:szCs w:val="21"/>
        </w:rPr>
        <w:t>s</w:t>
      </w:r>
      <w:r>
        <w:rPr>
          <w:rFonts w:hint="eastAsia"/>
          <w:szCs w:val="21"/>
        </w:rPr>
        <w:t>中，请编写了函数</w:t>
      </w:r>
      <w:r>
        <w:rPr>
          <w:szCs w:val="21"/>
        </w:rPr>
        <w:t>fun</w:t>
      </w:r>
      <w:r>
        <w:rPr>
          <w:rFonts w:hint="eastAsia"/>
          <w:szCs w:val="21"/>
        </w:rPr>
        <w:t>，它的功能是：把分数最高的学生数据放在</w:t>
      </w:r>
      <w:r>
        <w:rPr>
          <w:szCs w:val="21"/>
        </w:rPr>
        <w:t>b</w:t>
      </w:r>
      <w:r>
        <w:rPr>
          <w:rFonts w:hint="eastAsia"/>
          <w:szCs w:val="21"/>
        </w:rPr>
        <w:t>所指的数组中，注意：分数最高的学生可能不止一个，函数返回分数最高的学生的人数。</w:t>
      </w:r>
    </w:p>
    <w:p w:rsidR="00370794" w:rsidRDefault="00370794" w:rsidP="00370794">
      <w:pPr>
        <w:spacing w:line="0" w:lineRule="atLeast"/>
        <w:rPr>
          <w:szCs w:val="21"/>
        </w:rPr>
      </w:pPr>
      <w:r>
        <w:rPr>
          <w:szCs w:val="21"/>
        </w:rPr>
        <w:t>int fun(STREC *a,STREC *b)</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i,max=a[0].s,n=0;</w:t>
      </w:r>
    </w:p>
    <w:p w:rsidR="00370794" w:rsidRDefault="00370794" w:rsidP="00370794">
      <w:pPr>
        <w:spacing w:line="0" w:lineRule="atLeast"/>
        <w:rPr>
          <w:szCs w:val="21"/>
        </w:rPr>
      </w:pPr>
      <w:r>
        <w:rPr>
          <w:szCs w:val="21"/>
        </w:rPr>
        <w:t>for(i=1;i&lt;N;i++)</w:t>
      </w:r>
    </w:p>
    <w:p w:rsidR="00370794" w:rsidRDefault="00370794" w:rsidP="00370794">
      <w:pPr>
        <w:spacing w:line="0" w:lineRule="atLeast"/>
        <w:rPr>
          <w:szCs w:val="21"/>
        </w:rPr>
      </w:pPr>
      <w:r>
        <w:rPr>
          <w:szCs w:val="21"/>
        </w:rPr>
        <w:t>if(max&lt;a[i].s)max=a[i].s;</w:t>
      </w:r>
    </w:p>
    <w:p w:rsidR="00370794" w:rsidRDefault="00370794" w:rsidP="00370794">
      <w:pPr>
        <w:spacing w:line="0" w:lineRule="atLeast"/>
        <w:rPr>
          <w:szCs w:val="21"/>
        </w:rPr>
      </w:pPr>
      <w:r>
        <w:rPr>
          <w:szCs w:val="21"/>
        </w:rPr>
        <w:t>for(i=0;i&lt;N;i++)</w:t>
      </w:r>
    </w:p>
    <w:p w:rsidR="00370794" w:rsidRDefault="00370794" w:rsidP="00370794">
      <w:pPr>
        <w:spacing w:line="0" w:lineRule="atLeast"/>
        <w:rPr>
          <w:szCs w:val="21"/>
        </w:rPr>
      </w:pPr>
      <w:r>
        <w:rPr>
          <w:szCs w:val="21"/>
        </w:rPr>
        <w:lastRenderedPageBreak/>
        <w:t>if(max==a[i].s)b[n++]=a[i];</w:t>
      </w:r>
    </w:p>
    <w:p w:rsidR="00370794" w:rsidRDefault="00370794" w:rsidP="00370794">
      <w:pPr>
        <w:spacing w:line="0" w:lineRule="atLeast"/>
        <w:rPr>
          <w:szCs w:val="21"/>
        </w:rPr>
      </w:pPr>
      <w:r>
        <w:rPr>
          <w:szCs w:val="21"/>
        </w:rPr>
        <w:t>return 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第九套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的功能是：计算形参</w:t>
      </w:r>
      <w:r>
        <w:rPr>
          <w:szCs w:val="21"/>
        </w:rPr>
        <w:t>x</w:t>
      </w:r>
      <w:r>
        <w:rPr>
          <w:rFonts w:hint="eastAsia"/>
          <w:szCs w:val="21"/>
        </w:rPr>
        <w:t>所指数组中</w:t>
      </w:r>
      <w:r>
        <w:rPr>
          <w:szCs w:val="21"/>
        </w:rPr>
        <w:t>N</w:t>
      </w:r>
      <w:r>
        <w:rPr>
          <w:rFonts w:hint="eastAsia"/>
          <w:szCs w:val="21"/>
        </w:rPr>
        <w:t>个数的平均值，（规定所有数均为正数），将所指数组中小于平均值的数据移至数据的前部，大于等于平均数的移至</w:t>
      </w:r>
      <w:r>
        <w:rPr>
          <w:szCs w:val="21"/>
        </w:rPr>
        <w:t>x</w:t>
      </w:r>
      <w:r>
        <w:rPr>
          <w:rFonts w:hint="eastAsia"/>
          <w:szCs w:val="21"/>
        </w:rPr>
        <w:t>所指数组的后部，平均值作为函数值返回，在主函数中输出平均值和移动后的数据。</w:t>
      </w:r>
    </w:p>
    <w:p w:rsidR="00370794" w:rsidRDefault="00370794" w:rsidP="00370794">
      <w:pPr>
        <w:spacing w:line="0" w:lineRule="atLeast"/>
        <w:rPr>
          <w:szCs w:val="21"/>
        </w:rPr>
      </w:pPr>
      <w:r>
        <w:rPr>
          <w:rFonts w:hint="eastAsia"/>
          <w:szCs w:val="21"/>
        </w:rPr>
        <w:t>第一处</w:t>
      </w:r>
      <w:r>
        <w:rPr>
          <w:szCs w:val="21"/>
        </w:rPr>
        <w:t xml:space="preserve"> for(i=0;i&lt;N;i++)</w:t>
      </w:r>
    </w:p>
    <w:p w:rsidR="00370794" w:rsidRDefault="00370794" w:rsidP="00370794">
      <w:pPr>
        <w:spacing w:line="0" w:lineRule="atLeast"/>
        <w:rPr>
          <w:szCs w:val="21"/>
        </w:rPr>
      </w:pPr>
      <w:r>
        <w:rPr>
          <w:szCs w:val="21"/>
        </w:rPr>
        <w:t>av+=x[i]/N</w:t>
      </w:r>
    </w:p>
    <w:p w:rsidR="00370794" w:rsidRDefault="00370794" w:rsidP="00370794">
      <w:pPr>
        <w:spacing w:line="0" w:lineRule="atLeast"/>
        <w:rPr>
          <w:szCs w:val="21"/>
        </w:rPr>
      </w:pPr>
      <w:r>
        <w:rPr>
          <w:rFonts w:hint="eastAsia"/>
          <w:szCs w:val="21"/>
        </w:rPr>
        <w:t>第二处</w:t>
      </w:r>
      <w:r>
        <w:rPr>
          <w:szCs w:val="21"/>
        </w:rPr>
        <w:t xml:space="preserve"> y[j]=x[i];</w:t>
      </w:r>
    </w:p>
    <w:p w:rsidR="00370794" w:rsidRDefault="00370794" w:rsidP="00370794">
      <w:pPr>
        <w:spacing w:line="0" w:lineRule="atLeast"/>
        <w:rPr>
          <w:szCs w:val="21"/>
        </w:rPr>
      </w:pPr>
      <w:r>
        <w:rPr>
          <w:szCs w:val="21"/>
        </w:rPr>
        <w:t>x[i]=-1;j++;}</w:t>
      </w:r>
    </w:p>
    <w:p w:rsidR="00370794" w:rsidRDefault="00370794" w:rsidP="00370794">
      <w:pPr>
        <w:spacing w:line="0" w:lineRule="atLeast"/>
        <w:rPr>
          <w:szCs w:val="21"/>
        </w:rPr>
      </w:pPr>
      <w:r>
        <w:rPr>
          <w:rFonts w:hint="eastAsia"/>
          <w:szCs w:val="21"/>
        </w:rPr>
        <w:t>第三处</w:t>
      </w:r>
      <w:r>
        <w:rPr>
          <w:szCs w:val="21"/>
        </w:rPr>
        <w:t xml:space="preserve"> i++;</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的功能是：统计字符串各元音字母（即：</w:t>
      </w:r>
      <w:r>
        <w:rPr>
          <w:szCs w:val="21"/>
        </w:rPr>
        <w:t>A</w:t>
      </w:r>
      <w:r>
        <w:rPr>
          <w:rFonts w:hint="eastAsia"/>
          <w:szCs w:val="21"/>
        </w:rPr>
        <w:t>、</w:t>
      </w:r>
      <w:r>
        <w:rPr>
          <w:szCs w:val="21"/>
        </w:rPr>
        <w:t>E</w:t>
      </w:r>
      <w:r>
        <w:rPr>
          <w:rFonts w:hint="eastAsia"/>
          <w:szCs w:val="21"/>
        </w:rPr>
        <w:t>、</w:t>
      </w:r>
      <w:r>
        <w:rPr>
          <w:szCs w:val="21"/>
        </w:rPr>
        <w:t>I</w:t>
      </w:r>
      <w:r>
        <w:rPr>
          <w:rFonts w:hint="eastAsia"/>
          <w:szCs w:val="21"/>
        </w:rPr>
        <w:t>、</w:t>
      </w:r>
      <w:r>
        <w:rPr>
          <w:szCs w:val="21"/>
        </w:rPr>
        <w:t>O</w:t>
      </w:r>
      <w:r>
        <w:rPr>
          <w:rFonts w:hint="eastAsia"/>
          <w:szCs w:val="21"/>
        </w:rPr>
        <w:t>、</w:t>
      </w:r>
      <w:r>
        <w:rPr>
          <w:szCs w:val="21"/>
        </w:rPr>
        <w:t>U</w:t>
      </w:r>
      <w:r>
        <w:rPr>
          <w:rFonts w:hint="eastAsia"/>
          <w:szCs w:val="21"/>
        </w:rPr>
        <w:t>）的个数。注意字母不分大小写。</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num[k]=0;</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switch(*s)</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请编写函数</w:t>
      </w:r>
      <w:r>
        <w:rPr>
          <w:szCs w:val="21"/>
        </w:rPr>
        <w:t>fun</w:t>
      </w:r>
      <w:r>
        <w:rPr>
          <w:rFonts w:hint="eastAsia"/>
          <w:szCs w:val="21"/>
        </w:rPr>
        <w:t>，函数的功能是：求出二级数组周边元素之和，作为函数值返回。二维数组中的值在主函数中赋予。</w:t>
      </w:r>
    </w:p>
    <w:p w:rsidR="00370794" w:rsidRDefault="00370794" w:rsidP="00370794">
      <w:pPr>
        <w:spacing w:line="0" w:lineRule="atLeast"/>
        <w:rPr>
          <w:szCs w:val="21"/>
        </w:rPr>
      </w:pPr>
      <w:r>
        <w:rPr>
          <w:szCs w:val="21"/>
        </w:rPr>
        <w:t>int fun(int a [M][N])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tot=0,i,j;</w:t>
      </w:r>
    </w:p>
    <w:p w:rsidR="00370794" w:rsidRDefault="00370794" w:rsidP="00370794">
      <w:pPr>
        <w:spacing w:line="0" w:lineRule="atLeast"/>
        <w:rPr>
          <w:szCs w:val="21"/>
        </w:rPr>
      </w:pPr>
      <w:r>
        <w:rPr>
          <w:szCs w:val="21"/>
        </w:rPr>
        <w:t>for(i=0;i&lt;N;i++)</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 xml:space="preserve"> tot +=a[0][i];</w:t>
      </w:r>
    </w:p>
    <w:p w:rsidR="00370794" w:rsidRDefault="00370794" w:rsidP="00370794">
      <w:pPr>
        <w:spacing w:line="0" w:lineRule="atLeast"/>
        <w:rPr>
          <w:szCs w:val="21"/>
        </w:rPr>
      </w:pPr>
      <w:r>
        <w:rPr>
          <w:szCs w:val="21"/>
        </w:rPr>
        <w:t xml:space="preserve"> tot +=a[M-1][i];</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for(i=1;i&lt;M-1;i++){</w:t>
      </w:r>
    </w:p>
    <w:p w:rsidR="00370794" w:rsidRDefault="00370794" w:rsidP="00370794">
      <w:pPr>
        <w:spacing w:line="0" w:lineRule="atLeast"/>
        <w:rPr>
          <w:szCs w:val="21"/>
        </w:rPr>
      </w:pPr>
      <w:r>
        <w:rPr>
          <w:szCs w:val="21"/>
        </w:rPr>
        <w:t xml:space="preserve"> tot +=a[i][0];</w:t>
      </w:r>
    </w:p>
    <w:p w:rsidR="00370794" w:rsidRDefault="00370794" w:rsidP="00370794">
      <w:pPr>
        <w:spacing w:line="0" w:lineRule="atLeast"/>
        <w:rPr>
          <w:szCs w:val="21"/>
        </w:rPr>
      </w:pPr>
      <w:r>
        <w:rPr>
          <w:szCs w:val="21"/>
        </w:rPr>
        <w:t xml:space="preserve"> tot +=a[i][N-1];</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 xml:space="preserve"> return tot;</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第十套</w:t>
      </w:r>
    </w:p>
    <w:p w:rsidR="00370794" w:rsidRDefault="00370794" w:rsidP="00370794">
      <w:pPr>
        <w:numPr>
          <w:ilvl w:val="0"/>
          <w:numId w:val="12"/>
        </w:numPr>
        <w:spacing w:line="0" w:lineRule="atLeast"/>
        <w:rPr>
          <w:szCs w:val="21"/>
        </w:rPr>
      </w:pP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程序通过定义学生结构体变量，存储了学生的学号、姓名和三门课的成绩。函数</w:t>
      </w:r>
      <w:r>
        <w:rPr>
          <w:szCs w:val="21"/>
        </w:rPr>
        <w:t>fun</w:t>
      </w:r>
      <w:r>
        <w:rPr>
          <w:rFonts w:hint="eastAsia"/>
          <w:szCs w:val="21"/>
        </w:rPr>
        <w:t>的功能是将形参</w:t>
      </w:r>
      <w:r>
        <w:rPr>
          <w:szCs w:val="21"/>
        </w:rPr>
        <w:t>a</w:t>
      </w:r>
      <w:r>
        <w:rPr>
          <w:rFonts w:hint="eastAsia"/>
          <w:szCs w:val="21"/>
        </w:rPr>
        <w:t>中的数据进行修改，把修改后的数据作为函数值返回主函数进行输出。</w:t>
      </w:r>
    </w:p>
    <w:p w:rsidR="00370794" w:rsidRDefault="00370794" w:rsidP="00370794">
      <w:pPr>
        <w:spacing w:line="0" w:lineRule="atLeast"/>
        <w:rPr>
          <w:szCs w:val="21"/>
        </w:rPr>
      </w:pPr>
      <w:r>
        <w:rPr>
          <w:rFonts w:hint="eastAsia"/>
          <w:szCs w:val="21"/>
        </w:rPr>
        <w:t>第一处</w:t>
      </w:r>
      <w:r>
        <w:rPr>
          <w:szCs w:val="21"/>
        </w:rPr>
        <w:t xml:space="preserve"> struct student</w:t>
      </w:r>
    </w:p>
    <w:p w:rsidR="00370794" w:rsidRDefault="00370794" w:rsidP="00370794">
      <w:pPr>
        <w:spacing w:line="0" w:lineRule="atLeast"/>
        <w:rPr>
          <w:szCs w:val="21"/>
        </w:rPr>
      </w:pPr>
      <w:r>
        <w:rPr>
          <w:szCs w:val="21"/>
        </w:rPr>
        <w:t>fun(struct student a)</w:t>
      </w:r>
    </w:p>
    <w:p w:rsidR="00370794" w:rsidRDefault="00370794" w:rsidP="00370794">
      <w:pPr>
        <w:spacing w:line="0" w:lineRule="atLeast"/>
        <w:rPr>
          <w:szCs w:val="21"/>
        </w:rPr>
      </w:pPr>
      <w:r>
        <w:rPr>
          <w:rFonts w:hint="eastAsia"/>
          <w:szCs w:val="21"/>
        </w:rPr>
        <w:t>第二处</w:t>
      </w:r>
      <w:r>
        <w:rPr>
          <w:szCs w:val="21"/>
        </w:rPr>
        <w:t xml:space="preserve"> strcpy(a.name,”LiSi”);</w:t>
      </w:r>
    </w:p>
    <w:p w:rsidR="00370794" w:rsidRDefault="00370794" w:rsidP="00370794">
      <w:pPr>
        <w:spacing w:line="0" w:lineRule="atLeast"/>
        <w:rPr>
          <w:szCs w:val="21"/>
        </w:rPr>
      </w:pPr>
      <w:r>
        <w:rPr>
          <w:rFonts w:hint="eastAsia"/>
          <w:szCs w:val="21"/>
        </w:rPr>
        <w:t>第三处</w:t>
      </w:r>
      <w:r>
        <w:rPr>
          <w:szCs w:val="21"/>
        </w:rPr>
        <w:t xml:space="preserve"> a.score[i]+=1;</w:t>
      </w:r>
    </w:p>
    <w:p w:rsidR="00370794" w:rsidRDefault="00370794" w:rsidP="00370794">
      <w:pPr>
        <w:spacing w:line="0" w:lineRule="atLeast"/>
        <w:rPr>
          <w:szCs w:val="21"/>
        </w:rPr>
      </w:pPr>
      <w:r>
        <w:rPr>
          <w:szCs w:val="21"/>
        </w:rPr>
        <w:t>2</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假定整数数列中的数不重复，并存放在数组中。给定程序</w:t>
      </w:r>
      <w:r>
        <w:rPr>
          <w:szCs w:val="21"/>
        </w:rPr>
        <w:t>MODI1.C</w:t>
      </w:r>
      <w:r>
        <w:rPr>
          <w:rFonts w:hint="eastAsia"/>
          <w:szCs w:val="21"/>
        </w:rPr>
        <w:t>中函数</w:t>
      </w:r>
      <w:r>
        <w:rPr>
          <w:szCs w:val="21"/>
        </w:rPr>
        <w:t>fun</w:t>
      </w:r>
      <w:r>
        <w:rPr>
          <w:rFonts w:hint="eastAsia"/>
          <w:szCs w:val="21"/>
        </w:rPr>
        <w:t>的功能是：删除数列中值为</w:t>
      </w:r>
      <w:r>
        <w:rPr>
          <w:szCs w:val="21"/>
        </w:rPr>
        <w:t>x</w:t>
      </w:r>
      <w:r>
        <w:rPr>
          <w:rFonts w:hint="eastAsia"/>
          <w:szCs w:val="21"/>
        </w:rPr>
        <w:t>的元素。</w:t>
      </w:r>
      <w:r>
        <w:rPr>
          <w:szCs w:val="21"/>
        </w:rPr>
        <w:t>N</w:t>
      </w:r>
      <w:r>
        <w:rPr>
          <w:rFonts w:hint="eastAsia"/>
          <w:szCs w:val="21"/>
        </w:rPr>
        <w:t>中存放的是数列中元素的个数。</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if(p==n) return-1’</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a[i]=a[i+1];</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ind w:firstLineChars="350" w:firstLine="735"/>
        <w:rPr>
          <w:szCs w:val="21"/>
        </w:rPr>
      </w:pPr>
      <w:r>
        <w:rPr>
          <w:rFonts w:hint="eastAsia"/>
          <w:szCs w:val="21"/>
        </w:rPr>
        <w:t>学生的记录由学号和成绩组成，</w:t>
      </w:r>
      <w:r>
        <w:rPr>
          <w:szCs w:val="21"/>
        </w:rPr>
        <w:t>N</w:t>
      </w:r>
      <w:r>
        <w:rPr>
          <w:rFonts w:hint="eastAsia"/>
          <w:szCs w:val="21"/>
        </w:rPr>
        <w:t>名学生的数据已在主函数中放入结构体数组</w:t>
      </w:r>
      <w:r>
        <w:rPr>
          <w:szCs w:val="21"/>
        </w:rPr>
        <w:t>s</w:t>
      </w:r>
      <w:r>
        <w:rPr>
          <w:rFonts w:hint="eastAsia"/>
          <w:szCs w:val="21"/>
        </w:rPr>
        <w:t>中，</w:t>
      </w:r>
      <w:r>
        <w:rPr>
          <w:rFonts w:hint="eastAsia"/>
          <w:szCs w:val="21"/>
        </w:rPr>
        <w:lastRenderedPageBreak/>
        <w:t>请编写了函数</w:t>
      </w:r>
      <w:r>
        <w:rPr>
          <w:szCs w:val="21"/>
        </w:rPr>
        <w:t>fun</w:t>
      </w:r>
      <w:r>
        <w:rPr>
          <w:rFonts w:hint="eastAsia"/>
          <w:szCs w:val="21"/>
        </w:rPr>
        <w:t>，它的功能是：把分数最低的学生数据放在</w:t>
      </w:r>
      <w:r>
        <w:rPr>
          <w:szCs w:val="21"/>
        </w:rPr>
        <w:t>b</w:t>
      </w:r>
      <w:r>
        <w:rPr>
          <w:rFonts w:hint="eastAsia"/>
          <w:szCs w:val="21"/>
        </w:rPr>
        <w:t>所指的数组中，注意：分数最低的学生可能不止一个，函数返回分数最低的学生的人数。</w:t>
      </w:r>
    </w:p>
    <w:p w:rsidR="00370794" w:rsidRDefault="00370794" w:rsidP="00370794">
      <w:pPr>
        <w:spacing w:line="0" w:lineRule="atLeast"/>
        <w:rPr>
          <w:szCs w:val="21"/>
        </w:rPr>
      </w:pPr>
      <w:r>
        <w:rPr>
          <w:szCs w:val="21"/>
        </w:rPr>
        <w:t>int fun(STREC *a,STREC *b)</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i,j=0,min=a[0].s;</w:t>
      </w:r>
    </w:p>
    <w:p w:rsidR="00370794" w:rsidRDefault="00370794" w:rsidP="00370794">
      <w:pPr>
        <w:spacing w:line="0" w:lineRule="atLeast"/>
        <w:rPr>
          <w:szCs w:val="21"/>
        </w:rPr>
      </w:pPr>
      <w:r>
        <w:rPr>
          <w:szCs w:val="21"/>
        </w:rPr>
        <w:t>for(i=0;i&lt;N;i++)</w:t>
      </w:r>
    </w:p>
    <w:p w:rsidR="00370794" w:rsidRDefault="00370794" w:rsidP="00370794">
      <w:pPr>
        <w:spacing w:line="0" w:lineRule="atLeast"/>
        <w:rPr>
          <w:szCs w:val="21"/>
        </w:rPr>
      </w:pPr>
      <w:r>
        <w:rPr>
          <w:szCs w:val="21"/>
        </w:rPr>
        <w:t>{ if(min&gt;a[i].s){</w:t>
      </w:r>
    </w:p>
    <w:p w:rsidR="00370794" w:rsidRDefault="00370794" w:rsidP="00370794">
      <w:pPr>
        <w:spacing w:line="0" w:lineRule="atLeast"/>
        <w:rPr>
          <w:szCs w:val="21"/>
        </w:rPr>
      </w:pPr>
      <w:r>
        <w:rPr>
          <w:szCs w:val="21"/>
        </w:rPr>
        <w:t>j=0;</w:t>
      </w:r>
    </w:p>
    <w:p w:rsidR="00370794" w:rsidRDefault="00370794" w:rsidP="00370794">
      <w:pPr>
        <w:spacing w:line="0" w:lineRule="atLeast"/>
        <w:rPr>
          <w:szCs w:val="21"/>
        </w:rPr>
      </w:pPr>
      <w:r>
        <w:rPr>
          <w:szCs w:val="21"/>
        </w:rPr>
        <w:t>b[j++]=a[i];min=a[i].s;</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else if(min==a[i].s)</w:t>
      </w:r>
    </w:p>
    <w:p w:rsidR="00370794" w:rsidRDefault="00370794" w:rsidP="00370794">
      <w:pPr>
        <w:spacing w:line="0" w:lineRule="atLeast"/>
        <w:rPr>
          <w:szCs w:val="21"/>
        </w:rPr>
      </w:pPr>
      <w:r>
        <w:rPr>
          <w:szCs w:val="21"/>
        </w:rPr>
        <w:t>b[j++]=a[i];</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return j;</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第十一套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的功能是：计算形参</w:t>
      </w:r>
      <w:r>
        <w:rPr>
          <w:szCs w:val="21"/>
        </w:rPr>
        <w:t>x</w:t>
      </w:r>
      <w:r>
        <w:rPr>
          <w:rFonts w:hint="eastAsia"/>
          <w:szCs w:val="21"/>
        </w:rPr>
        <w:t>所指数组中</w:t>
      </w:r>
      <w:r>
        <w:rPr>
          <w:szCs w:val="21"/>
        </w:rPr>
        <w:t>N</w:t>
      </w:r>
      <w:r>
        <w:rPr>
          <w:rFonts w:hint="eastAsia"/>
          <w:szCs w:val="21"/>
        </w:rPr>
        <w:t>个数的平均值，（规定所有数均为正数），将所指数组中大于平均值的数据移至数据的前部，小于等于平均数的移至</w:t>
      </w:r>
      <w:r>
        <w:rPr>
          <w:szCs w:val="21"/>
        </w:rPr>
        <w:t>x</w:t>
      </w:r>
      <w:r>
        <w:rPr>
          <w:rFonts w:hint="eastAsia"/>
          <w:szCs w:val="21"/>
        </w:rPr>
        <w:t>所指数组的后部，平均值作为函数值返回，在主函数中输出平均值和移动后的数据。</w:t>
      </w:r>
    </w:p>
    <w:p w:rsidR="00370794" w:rsidRDefault="00370794" w:rsidP="00370794">
      <w:pPr>
        <w:spacing w:line="0" w:lineRule="atLeast"/>
        <w:rPr>
          <w:szCs w:val="21"/>
        </w:rPr>
      </w:pPr>
      <w:r>
        <w:rPr>
          <w:rFonts w:hint="eastAsia"/>
          <w:szCs w:val="21"/>
        </w:rPr>
        <w:t>第一处</w:t>
      </w:r>
      <w:r>
        <w:rPr>
          <w:szCs w:val="21"/>
        </w:rPr>
        <w:t xml:space="preserve"> av=s/N;</w:t>
      </w:r>
    </w:p>
    <w:p w:rsidR="00370794" w:rsidRDefault="00370794" w:rsidP="00370794">
      <w:pPr>
        <w:spacing w:line="0" w:lineRule="atLeast"/>
        <w:rPr>
          <w:szCs w:val="21"/>
        </w:rPr>
      </w:pPr>
      <w:r>
        <w:rPr>
          <w:rFonts w:hint="eastAsia"/>
          <w:szCs w:val="21"/>
        </w:rPr>
        <w:t>第二处</w:t>
      </w:r>
      <w:r>
        <w:rPr>
          <w:szCs w:val="21"/>
        </w:rPr>
        <w:t xml:space="preserve"> y[j++]=x[i];x[i]=-1;}</w:t>
      </w:r>
    </w:p>
    <w:p w:rsidR="00370794" w:rsidRDefault="00370794" w:rsidP="00370794">
      <w:pPr>
        <w:spacing w:line="0" w:lineRule="atLeast"/>
        <w:rPr>
          <w:szCs w:val="21"/>
        </w:rPr>
      </w:pPr>
      <w:r>
        <w:rPr>
          <w:rFonts w:hint="eastAsia"/>
          <w:szCs w:val="21"/>
        </w:rPr>
        <w:t>第三处</w:t>
      </w:r>
      <w:r>
        <w:rPr>
          <w:szCs w:val="21"/>
        </w:rPr>
        <w:t xml:space="preserve"> if(x[i]!=-1)</w:t>
      </w:r>
    </w:p>
    <w:p w:rsidR="00370794" w:rsidRDefault="00370794" w:rsidP="00370794">
      <w:pPr>
        <w:spacing w:line="0" w:lineRule="atLeast"/>
        <w:rPr>
          <w:szCs w:val="21"/>
        </w:rPr>
      </w:pPr>
      <w:r>
        <w:rPr>
          <w:szCs w:val="21"/>
        </w:rPr>
        <w:t>y[j++]=x[i];</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的功能是：读入一行英文文本行，将其中每个单词的第一个字母改成大写，然后输出次文本行（这里的“单词”是指由空格隔开的字符串）。</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#include&lt;stdio.h&gt;</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upfst (char *p)</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程序定义了</w:t>
      </w:r>
      <w:r>
        <w:rPr>
          <w:szCs w:val="21"/>
        </w:rPr>
        <w:t>N</w:t>
      </w:r>
      <w:r>
        <w:rPr>
          <w:rFonts w:hint="eastAsia"/>
          <w:szCs w:val="21"/>
        </w:rPr>
        <w:t>×</w:t>
      </w:r>
      <w:r>
        <w:rPr>
          <w:szCs w:val="21"/>
        </w:rPr>
        <w:t>N</w:t>
      </w:r>
      <w:r>
        <w:rPr>
          <w:rFonts w:hint="eastAsia"/>
          <w:szCs w:val="21"/>
        </w:rPr>
        <w:t>的二级数组，并在主函数中赋值，请编写函数</w:t>
      </w:r>
      <w:r>
        <w:rPr>
          <w:szCs w:val="21"/>
        </w:rPr>
        <w:t>fun</w:t>
      </w:r>
      <w:r>
        <w:rPr>
          <w:rFonts w:hint="eastAsia"/>
          <w:szCs w:val="21"/>
        </w:rPr>
        <w:t>，函数的功能是：求出数组周边元素的平均值并作出函数值饭给主函数中的</w:t>
      </w:r>
      <w:r>
        <w:rPr>
          <w:szCs w:val="21"/>
        </w:rPr>
        <w:t>s</w:t>
      </w:r>
      <w:r>
        <w:rPr>
          <w:rFonts w:hint="eastAsia"/>
          <w:szCs w:val="21"/>
        </w:rPr>
        <w:t>。</w:t>
      </w:r>
    </w:p>
    <w:p w:rsidR="00370794" w:rsidRDefault="00370794" w:rsidP="00370794">
      <w:pPr>
        <w:spacing w:line="0" w:lineRule="atLeast"/>
        <w:rPr>
          <w:szCs w:val="21"/>
        </w:rPr>
      </w:pPr>
      <w:r>
        <w:rPr>
          <w:szCs w:val="21"/>
        </w:rPr>
        <w:t>double fun(int w[][N])</w:t>
      </w:r>
    </w:p>
    <w:p w:rsidR="00370794" w:rsidRDefault="00370794" w:rsidP="00370794">
      <w:pPr>
        <w:spacing w:line="0" w:lineRule="atLeast"/>
        <w:rPr>
          <w:szCs w:val="21"/>
        </w:rPr>
      </w:pPr>
      <w:r>
        <w:rPr>
          <w:szCs w:val="21"/>
        </w:rPr>
        <w:t>{ int i,j,n=0;</w:t>
      </w:r>
    </w:p>
    <w:p w:rsidR="00370794" w:rsidRDefault="00370794" w:rsidP="00370794">
      <w:pPr>
        <w:spacing w:line="0" w:lineRule="atLeast"/>
        <w:rPr>
          <w:szCs w:val="21"/>
        </w:rPr>
      </w:pPr>
      <w:r>
        <w:rPr>
          <w:szCs w:val="21"/>
        </w:rPr>
        <w:t>double sum=0;</w:t>
      </w:r>
    </w:p>
    <w:p w:rsidR="00370794" w:rsidRDefault="00370794" w:rsidP="00370794">
      <w:pPr>
        <w:spacing w:line="0" w:lineRule="atLeast"/>
        <w:rPr>
          <w:szCs w:val="21"/>
        </w:rPr>
      </w:pPr>
      <w:r>
        <w:rPr>
          <w:szCs w:val="21"/>
        </w:rPr>
        <w:t>for(i=0;i&lt;N;i++)</w:t>
      </w:r>
    </w:p>
    <w:p w:rsidR="00370794" w:rsidRDefault="00370794" w:rsidP="00370794">
      <w:pPr>
        <w:spacing w:line="0" w:lineRule="atLeast"/>
        <w:rPr>
          <w:szCs w:val="21"/>
        </w:rPr>
      </w:pPr>
      <w:r>
        <w:rPr>
          <w:szCs w:val="21"/>
        </w:rPr>
        <w:t>{  sum+=w[0][i]+w[N-1][i];</w:t>
      </w:r>
    </w:p>
    <w:p w:rsidR="00370794" w:rsidRDefault="00370794" w:rsidP="00370794">
      <w:pPr>
        <w:spacing w:line="0" w:lineRule="atLeast"/>
        <w:rPr>
          <w:szCs w:val="21"/>
        </w:rPr>
      </w:pPr>
      <w:r>
        <w:rPr>
          <w:szCs w:val="21"/>
        </w:rPr>
        <w:t>n+=2;}</w:t>
      </w:r>
    </w:p>
    <w:p w:rsidR="00370794" w:rsidRDefault="00370794" w:rsidP="00370794">
      <w:pPr>
        <w:spacing w:line="0" w:lineRule="atLeast"/>
        <w:rPr>
          <w:szCs w:val="21"/>
        </w:rPr>
      </w:pPr>
      <w:r>
        <w:rPr>
          <w:szCs w:val="21"/>
        </w:rPr>
        <w:t>for(i=1;i&lt;N-1;i++)</w:t>
      </w:r>
    </w:p>
    <w:p w:rsidR="00370794" w:rsidRDefault="00370794" w:rsidP="00370794">
      <w:pPr>
        <w:spacing w:line="0" w:lineRule="atLeast"/>
        <w:rPr>
          <w:szCs w:val="21"/>
        </w:rPr>
      </w:pPr>
      <w:r>
        <w:rPr>
          <w:szCs w:val="21"/>
        </w:rPr>
        <w:t>{  sum+=w[i][0]+w[i][N-1];</w:t>
      </w:r>
    </w:p>
    <w:p w:rsidR="00370794" w:rsidRDefault="00370794" w:rsidP="00370794">
      <w:pPr>
        <w:spacing w:line="0" w:lineRule="atLeast"/>
        <w:rPr>
          <w:szCs w:val="21"/>
        </w:rPr>
      </w:pPr>
      <w:r>
        <w:rPr>
          <w:szCs w:val="21"/>
        </w:rPr>
        <w:t>n+=2;</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return sum/n;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第十二套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的功能是：将自然数</w:t>
      </w:r>
      <w:r>
        <w:rPr>
          <w:szCs w:val="21"/>
        </w:rPr>
        <w:t>1</w:t>
      </w:r>
      <w:r>
        <w:rPr>
          <w:rFonts w:hint="eastAsia"/>
          <w:szCs w:val="21"/>
        </w:rPr>
        <w:t>—</w:t>
      </w:r>
      <w:r>
        <w:rPr>
          <w:szCs w:val="21"/>
        </w:rPr>
        <w:t>10</w:t>
      </w:r>
      <w:r>
        <w:rPr>
          <w:rFonts w:hint="eastAsia"/>
          <w:szCs w:val="21"/>
        </w:rPr>
        <w:t>以及它们的平方根写到名为</w:t>
      </w:r>
      <w:r>
        <w:rPr>
          <w:szCs w:val="21"/>
        </w:rPr>
        <w:t>myfile3.txt</w:t>
      </w:r>
      <w:r>
        <w:rPr>
          <w:rFonts w:hint="eastAsia"/>
          <w:szCs w:val="21"/>
        </w:rPr>
        <w:t>的文本文件中，然后再顺序读出显示在屏幕上。</w:t>
      </w:r>
    </w:p>
    <w:p w:rsidR="00370794" w:rsidRDefault="00370794" w:rsidP="00370794">
      <w:pPr>
        <w:spacing w:line="0" w:lineRule="atLeast"/>
        <w:jc w:val="left"/>
        <w:rPr>
          <w:szCs w:val="21"/>
        </w:rPr>
      </w:pPr>
      <w:r>
        <w:rPr>
          <w:rFonts w:hint="eastAsia"/>
          <w:szCs w:val="21"/>
        </w:rPr>
        <w:t>第一处</w:t>
      </w:r>
      <w:r>
        <w:rPr>
          <w:szCs w:val="21"/>
        </w:rPr>
        <w:t xml:space="preserve"> fprintf(fp,”%d%f\n”,i,sqrt((double)i));</w:t>
      </w:r>
    </w:p>
    <w:p w:rsidR="00370794" w:rsidRDefault="00370794" w:rsidP="00370794">
      <w:pPr>
        <w:spacing w:line="0" w:lineRule="atLeast"/>
        <w:jc w:val="left"/>
        <w:rPr>
          <w:szCs w:val="21"/>
        </w:rPr>
      </w:pPr>
      <w:r>
        <w:rPr>
          <w:rFonts w:hint="eastAsia"/>
          <w:szCs w:val="21"/>
        </w:rPr>
        <w:t>第二处</w:t>
      </w:r>
      <w:r>
        <w:rPr>
          <w:szCs w:val="21"/>
        </w:rPr>
        <w:t xml:space="preserve"> fclose(fp);</w:t>
      </w:r>
    </w:p>
    <w:p w:rsidR="00370794" w:rsidRDefault="00370794" w:rsidP="00370794">
      <w:pPr>
        <w:spacing w:line="0" w:lineRule="atLeast"/>
        <w:jc w:val="left"/>
        <w:rPr>
          <w:szCs w:val="21"/>
        </w:rPr>
      </w:pPr>
      <w:r>
        <w:rPr>
          <w:rFonts w:hint="eastAsia"/>
          <w:szCs w:val="21"/>
        </w:rPr>
        <w:t>第三处</w:t>
      </w:r>
      <w:r>
        <w:rPr>
          <w:szCs w:val="21"/>
        </w:rPr>
        <w:t xml:space="preserve"> if((fp=fopen(fname,”r”))==NULL)</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lastRenderedPageBreak/>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的功能是：将</w:t>
      </w:r>
      <w:r>
        <w:rPr>
          <w:szCs w:val="21"/>
        </w:rPr>
        <w:t>n</w:t>
      </w:r>
      <w:r>
        <w:rPr>
          <w:rFonts w:hint="eastAsia"/>
          <w:szCs w:val="21"/>
        </w:rPr>
        <w:t>个无序整数从小到大排序。</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for(i=j+1;i&lt;n;i++)</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p=i;</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函数</w:t>
      </w:r>
      <w:r>
        <w:rPr>
          <w:szCs w:val="21"/>
        </w:rPr>
        <w:t>fun</w:t>
      </w:r>
      <w:r>
        <w:rPr>
          <w:rFonts w:hint="eastAsia"/>
          <w:szCs w:val="21"/>
        </w:rPr>
        <w:t>的功能是：将</w:t>
      </w:r>
      <w:r>
        <w:rPr>
          <w:szCs w:val="21"/>
        </w:rPr>
        <w:t>a</w:t>
      </w:r>
      <w:r>
        <w:rPr>
          <w:rFonts w:hint="eastAsia"/>
          <w:szCs w:val="21"/>
        </w:rPr>
        <w:t>、</w:t>
      </w:r>
      <w:r>
        <w:rPr>
          <w:szCs w:val="21"/>
        </w:rPr>
        <w:t>b</w:t>
      </w:r>
      <w:r>
        <w:rPr>
          <w:rFonts w:hint="eastAsia"/>
          <w:szCs w:val="21"/>
        </w:rPr>
        <w:t>中的两位正整数合并形成一个新的整数放在</w:t>
      </w:r>
      <w:r>
        <w:rPr>
          <w:szCs w:val="21"/>
        </w:rPr>
        <w:t>c</w:t>
      </w:r>
      <w:r>
        <w:rPr>
          <w:rFonts w:hint="eastAsia"/>
          <w:szCs w:val="21"/>
        </w:rPr>
        <w:t>中。合并的方式是：将</w:t>
      </w:r>
      <w:r>
        <w:rPr>
          <w:szCs w:val="21"/>
        </w:rPr>
        <w:t>a</w:t>
      </w:r>
      <w:r>
        <w:rPr>
          <w:rFonts w:hint="eastAsia"/>
          <w:szCs w:val="21"/>
        </w:rPr>
        <w:t>中的十位和个位依次放在变量</w:t>
      </w:r>
      <w:r>
        <w:rPr>
          <w:szCs w:val="21"/>
        </w:rPr>
        <w:t>c</w:t>
      </w:r>
      <w:r>
        <w:rPr>
          <w:rFonts w:hint="eastAsia"/>
          <w:szCs w:val="21"/>
        </w:rPr>
        <w:t>的个位和百位上，</w:t>
      </w:r>
      <w:r>
        <w:rPr>
          <w:szCs w:val="21"/>
        </w:rPr>
        <w:t>b</w:t>
      </w:r>
      <w:r>
        <w:rPr>
          <w:rFonts w:hint="eastAsia"/>
          <w:szCs w:val="21"/>
        </w:rPr>
        <w:t>中的十位和个位数依次放在变量</w:t>
      </w:r>
      <w:r>
        <w:rPr>
          <w:szCs w:val="21"/>
        </w:rPr>
        <w:t>c</w:t>
      </w:r>
      <w:r>
        <w:rPr>
          <w:rFonts w:hint="eastAsia"/>
          <w:szCs w:val="21"/>
        </w:rPr>
        <w:t>的十位和千位上。</w:t>
      </w:r>
    </w:p>
    <w:p w:rsidR="00370794" w:rsidRDefault="00370794" w:rsidP="00370794">
      <w:pPr>
        <w:spacing w:line="0" w:lineRule="atLeast"/>
        <w:rPr>
          <w:szCs w:val="21"/>
        </w:rPr>
      </w:pPr>
      <w:r>
        <w:rPr>
          <w:szCs w:val="21"/>
        </w:rPr>
        <w:t>#include &lt;stdio.h&gt;</w:t>
      </w:r>
    </w:p>
    <w:p w:rsidR="00370794" w:rsidRDefault="00370794" w:rsidP="00370794">
      <w:pPr>
        <w:spacing w:line="0" w:lineRule="atLeast"/>
        <w:rPr>
          <w:szCs w:val="21"/>
        </w:rPr>
      </w:pPr>
      <w:r>
        <w:rPr>
          <w:szCs w:val="21"/>
        </w:rPr>
        <w:t>void fun(int a,int b,long *c)</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*c=(b%10)*1000+(a%10)*100+(b/10)*10+(a/10);}</w:t>
      </w:r>
    </w:p>
    <w:p w:rsidR="00370794" w:rsidRDefault="00370794" w:rsidP="00370794">
      <w:pPr>
        <w:spacing w:line="0" w:lineRule="atLeast"/>
        <w:rPr>
          <w:szCs w:val="21"/>
        </w:rPr>
      </w:pPr>
      <w:r>
        <w:rPr>
          <w:rFonts w:hint="eastAsia"/>
          <w:szCs w:val="21"/>
        </w:rPr>
        <w:t>第十三套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的功能是：找出</w:t>
      </w:r>
      <w:r>
        <w:rPr>
          <w:szCs w:val="21"/>
        </w:rPr>
        <w:t>N*N</w:t>
      </w:r>
      <w:r>
        <w:rPr>
          <w:rFonts w:hint="eastAsia"/>
          <w:szCs w:val="21"/>
        </w:rPr>
        <w:t>矩阵中每列元素中的最大值，并按顺序一次存放于形参</w:t>
      </w:r>
      <w:r>
        <w:rPr>
          <w:szCs w:val="21"/>
        </w:rPr>
        <w:t>b</w:t>
      </w:r>
      <w:r>
        <w:rPr>
          <w:rFonts w:hint="eastAsia"/>
          <w:szCs w:val="21"/>
        </w:rPr>
        <w:t>所指的一维数组中。</w:t>
      </w:r>
    </w:p>
    <w:p w:rsidR="00370794" w:rsidRDefault="00370794" w:rsidP="00370794">
      <w:pPr>
        <w:spacing w:line="0" w:lineRule="atLeast"/>
        <w:rPr>
          <w:szCs w:val="21"/>
        </w:rPr>
      </w:pPr>
      <w:r>
        <w:rPr>
          <w:rFonts w:hint="eastAsia"/>
          <w:szCs w:val="21"/>
        </w:rPr>
        <w:t>第一处</w:t>
      </w:r>
      <w:r>
        <w:rPr>
          <w:szCs w:val="21"/>
        </w:rPr>
        <w:t xml:space="preserve"> b[i]=a[0][i];</w:t>
      </w:r>
    </w:p>
    <w:p w:rsidR="00370794" w:rsidRDefault="00370794" w:rsidP="00370794">
      <w:pPr>
        <w:spacing w:line="0" w:lineRule="atLeast"/>
        <w:rPr>
          <w:szCs w:val="21"/>
        </w:rPr>
      </w:pPr>
      <w:r>
        <w:rPr>
          <w:rFonts w:hint="eastAsia"/>
          <w:szCs w:val="21"/>
        </w:rPr>
        <w:t>第二处</w:t>
      </w:r>
      <w:r>
        <w:rPr>
          <w:szCs w:val="21"/>
        </w:rPr>
        <w:t xml:space="preserve"> if (b[i]&lt;a[j][i])</w:t>
      </w:r>
    </w:p>
    <w:p w:rsidR="00370794" w:rsidRDefault="00370794" w:rsidP="00370794">
      <w:pPr>
        <w:spacing w:line="0" w:lineRule="atLeast"/>
        <w:rPr>
          <w:szCs w:val="21"/>
        </w:rPr>
      </w:pPr>
      <w:r>
        <w:rPr>
          <w:szCs w:val="21"/>
        </w:rPr>
        <w:t>b[i]=a[j][i];</w:t>
      </w:r>
    </w:p>
    <w:p w:rsidR="00370794" w:rsidRDefault="00370794" w:rsidP="00370794">
      <w:pPr>
        <w:spacing w:line="0" w:lineRule="atLeast"/>
        <w:rPr>
          <w:szCs w:val="21"/>
        </w:rPr>
      </w:pPr>
      <w:r>
        <w:rPr>
          <w:rFonts w:hint="eastAsia"/>
          <w:szCs w:val="21"/>
        </w:rPr>
        <w:t>第三处</w:t>
      </w:r>
      <w:r>
        <w:rPr>
          <w:szCs w:val="21"/>
        </w:rPr>
        <w:t xml:space="preserve"> fun(x,y);</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的功能是：交换主函数中的两个变量的值。</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int fun(int *x,int *y)</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t=*x;*x=*y;*y=t;</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编写函数</w:t>
      </w:r>
      <w:r>
        <w:rPr>
          <w:szCs w:val="21"/>
        </w:rPr>
        <w:t>fun</w:t>
      </w:r>
      <w:r>
        <w:rPr>
          <w:rFonts w:hint="eastAsia"/>
          <w:szCs w:val="21"/>
        </w:rPr>
        <w:t>，函数的功能是求出小于或等于</w:t>
      </w:r>
      <w:r>
        <w:rPr>
          <w:szCs w:val="21"/>
        </w:rPr>
        <w:t>lim</w:t>
      </w:r>
      <w:r>
        <w:rPr>
          <w:rFonts w:hint="eastAsia"/>
          <w:szCs w:val="21"/>
        </w:rPr>
        <w:t>的所有素数并放在</w:t>
      </w:r>
      <w:r>
        <w:rPr>
          <w:szCs w:val="21"/>
        </w:rPr>
        <w:t>aa</w:t>
      </w:r>
      <w:r>
        <w:rPr>
          <w:rFonts w:hint="eastAsia"/>
          <w:szCs w:val="21"/>
        </w:rPr>
        <w:t>数组中，函数返回所求出的素数的个数。函数</w:t>
      </w:r>
      <w:r>
        <w:rPr>
          <w:szCs w:val="21"/>
        </w:rPr>
        <w:t>fun</w:t>
      </w:r>
      <w:r>
        <w:rPr>
          <w:rFonts w:hint="eastAsia"/>
          <w:szCs w:val="21"/>
        </w:rPr>
        <w:t>中给出的语句仅供参考。</w:t>
      </w:r>
    </w:p>
    <w:p w:rsidR="00370794" w:rsidRDefault="00370794" w:rsidP="00370794">
      <w:pPr>
        <w:spacing w:line="0" w:lineRule="atLeast"/>
        <w:rPr>
          <w:szCs w:val="21"/>
        </w:rPr>
      </w:pPr>
      <w:r>
        <w:rPr>
          <w:szCs w:val="21"/>
        </w:rPr>
        <w:t>#include &lt;stdio.h&gt;</w:t>
      </w:r>
    </w:p>
    <w:p w:rsidR="00370794" w:rsidRDefault="00370794" w:rsidP="00370794">
      <w:pPr>
        <w:spacing w:line="0" w:lineRule="atLeast"/>
        <w:rPr>
          <w:szCs w:val="21"/>
        </w:rPr>
      </w:pPr>
      <w:r>
        <w:rPr>
          <w:szCs w:val="21"/>
        </w:rPr>
        <w:t>#define MAX100</w:t>
      </w:r>
    </w:p>
    <w:p w:rsidR="00370794" w:rsidRDefault="00370794" w:rsidP="00370794">
      <w:pPr>
        <w:spacing w:line="0" w:lineRule="atLeast"/>
        <w:rPr>
          <w:szCs w:val="21"/>
        </w:rPr>
      </w:pPr>
      <w:r>
        <w:rPr>
          <w:szCs w:val="21"/>
        </w:rPr>
        <w:t>int fun(int lim,int aa[MAX])</w:t>
      </w:r>
    </w:p>
    <w:p w:rsidR="00370794" w:rsidRDefault="00370794" w:rsidP="00370794">
      <w:pPr>
        <w:spacing w:line="0" w:lineRule="atLeast"/>
        <w:rPr>
          <w:szCs w:val="21"/>
        </w:rPr>
      </w:pPr>
      <w:r>
        <w:rPr>
          <w:szCs w:val="21"/>
        </w:rPr>
        <w:t>{int i,j,k=0;</w:t>
      </w:r>
    </w:p>
    <w:p w:rsidR="00370794" w:rsidRDefault="00370794" w:rsidP="00370794">
      <w:pPr>
        <w:spacing w:line="0" w:lineRule="atLeast"/>
        <w:rPr>
          <w:szCs w:val="21"/>
        </w:rPr>
      </w:pPr>
      <w:r>
        <w:rPr>
          <w:szCs w:val="21"/>
        </w:rPr>
        <w:t>for(i=2;i&lt;=lim;i++)</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for(j=2;j&lt;=(i/2);j++)</w:t>
      </w:r>
    </w:p>
    <w:p w:rsidR="00370794" w:rsidRDefault="00370794" w:rsidP="00370794">
      <w:pPr>
        <w:spacing w:line="0" w:lineRule="atLeast"/>
        <w:rPr>
          <w:szCs w:val="21"/>
        </w:rPr>
      </w:pPr>
      <w:r>
        <w:rPr>
          <w:szCs w:val="21"/>
        </w:rPr>
        <w:t>if(i%j==0)break;</w:t>
      </w:r>
    </w:p>
    <w:p w:rsidR="00370794" w:rsidRDefault="00370794" w:rsidP="00370794">
      <w:pPr>
        <w:spacing w:line="0" w:lineRule="atLeast"/>
        <w:rPr>
          <w:szCs w:val="21"/>
        </w:rPr>
      </w:pPr>
      <w:r>
        <w:rPr>
          <w:szCs w:val="21"/>
        </w:rPr>
        <w:t>if(j&gt;(i/2))aa[k++]=i;</w:t>
      </w:r>
    </w:p>
    <w:p w:rsidR="00370794" w:rsidRDefault="00370794" w:rsidP="00370794">
      <w:pPr>
        <w:spacing w:line="0" w:lineRule="atLeast"/>
        <w:rPr>
          <w:szCs w:val="21"/>
        </w:rPr>
      </w:pPr>
      <w:r>
        <w:rPr>
          <w:szCs w:val="21"/>
        </w:rPr>
        <w:t>} return k;}</w:t>
      </w:r>
    </w:p>
    <w:p w:rsidR="00370794" w:rsidRDefault="00370794" w:rsidP="00370794">
      <w:pPr>
        <w:spacing w:line="0" w:lineRule="atLeast"/>
        <w:rPr>
          <w:szCs w:val="21"/>
        </w:rPr>
      </w:pPr>
      <w:r>
        <w:rPr>
          <w:rFonts w:hint="eastAsia"/>
          <w:szCs w:val="21"/>
        </w:rPr>
        <w:t>第十四套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函数</w:t>
      </w:r>
      <w:r>
        <w:rPr>
          <w:szCs w:val="21"/>
        </w:rPr>
        <w:t>fun</w:t>
      </w:r>
      <w:r>
        <w:rPr>
          <w:rFonts w:hint="eastAsia"/>
          <w:szCs w:val="21"/>
        </w:rPr>
        <w:t>的功能是进行字母转换。若形参</w:t>
      </w:r>
      <w:r>
        <w:rPr>
          <w:szCs w:val="21"/>
        </w:rPr>
        <w:t>ch</w:t>
      </w:r>
      <w:r>
        <w:rPr>
          <w:rFonts w:hint="eastAsia"/>
          <w:szCs w:val="21"/>
        </w:rPr>
        <w:t>中小写英文字母，则转换成相应的大写英文字母；若形参</w:t>
      </w:r>
      <w:r>
        <w:rPr>
          <w:szCs w:val="21"/>
        </w:rPr>
        <w:t>ch</w:t>
      </w:r>
      <w:r>
        <w:rPr>
          <w:rFonts w:hint="eastAsia"/>
          <w:szCs w:val="21"/>
        </w:rPr>
        <w:t>中是大写英文字母，则转换成相应的小写英文字母；并将转换的结果作为函数值返回。</w:t>
      </w:r>
    </w:p>
    <w:p w:rsidR="00370794" w:rsidRDefault="00370794" w:rsidP="00370794">
      <w:pPr>
        <w:spacing w:line="0" w:lineRule="atLeast"/>
        <w:jc w:val="left"/>
        <w:rPr>
          <w:szCs w:val="21"/>
        </w:rPr>
      </w:pPr>
      <w:r>
        <w:rPr>
          <w:rFonts w:hint="eastAsia"/>
          <w:szCs w:val="21"/>
        </w:rPr>
        <w:t>第一处</w:t>
      </w:r>
      <w:r>
        <w:rPr>
          <w:szCs w:val="21"/>
        </w:rPr>
        <w:t xml:space="preserve"> if((ch&gt;=’a’)&amp;&amp;(ch&lt;=’z’))</w:t>
      </w:r>
    </w:p>
    <w:p w:rsidR="00370794" w:rsidRDefault="00370794" w:rsidP="00370794">
      <w:pPr>
        <w:spacing w:line="0" w:lineRule="atLeast"/>
        <w:jc w:val="left"/>
        <w:rPr>
          <w:szCs w:val="21"/>
        </w:rPr>
      </w:pPr>
      <w:r>
        <w:rPr>
          <w:rFonts w:hint="eastAsia"/>
          <w:szCs w:val="21"/>
        </w:rPr>
        <w:t>第二处</w:t>
      </w:r>
      <w:r>
        <w:rPr>
          <w:szCs w:val="21"/>
        </w:rPr>
        <w:t xml:space="preserve"> return</w:t>
      </w:r>
    </w:p>
    <w:p w:rsidR="00370794" w:rsidRDefault="00370794" w:rsidP="00370794">
      <w:pPr>
        <w:spacing w:line="0" w:lineRule="atLeast"/>
        <w:jc w:val="left"/>
        <w:rPr>
          <w:szCs w:val="21"/>
        </w:rPr>
      </w:pPr>
      <w:r>
        <w:rPr>
          <w:szCs w:val="21"/>
        </w:rPr>
        <w:t>ch+’a’-‘A’</w:t>
      </w:r>
    </w:p>
    <w:p w:rsidR="00370794" w:rsidRDefault="00370794" w:rsidP="00370794">
      <w:pPr>
        <w:spacing w:line="0" w:lineRule="atLeast"/>
        <w:jc w:val="left"/>
        <w:rPr>
          <w:szCs w:val="21"/>
        </w:rPr>
      </w:pPr>
      <w:r>
        <w:rPr>
          <w:rFonts w:hint="eastAsia"/>
          <w:szCs w:val="21"/>
        </w:rPr>
        <w:t>第三处</w:t>
      </w:r>
      <w:r>
        <w:rPr>
          <w:szCs w:val="21"/>
        </w:rPr>
        <w:t xml:space="preserve"> return ch;</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的功能是：给一维数组</w:t>
      </w:r>
      <w:r>
        <w:rPr>
          <w:szCs w:val="21"/>
        </w:rPr>
        <w:t>a</w:t>
      </w:r>
      <w:r>
        <w:rPr>
          <w:rFonts w:hint="eastAsia"/>
          <w:szCs w:val="21"/>
        </w:rPr>
        <w:t>输入任意四个整数并按下列的规律输出。例如输出</w:t>
      </w:r>
      <w:r>
        <w:rPr>
          <w:szCs w:val="21"/>
        </w:rPr>
        <w:t>1</w:t>
      </w:r>
      <w:r>
        <w:rPr>
          <w:rFonts w:hint="eastAsia"/>
          <w:szCs w:val="21"/>
        </w:rPr>
        <w:t>、</w:t>
      </w:r>
      <w:r>
        <w:rPr>
          <w:szCs w:val="21"/>
        </w:rPr>
        <w:t>2</w:t>
      </w:r>
      <w:r>
        <w:rPr>
          <w:rFonts w:hint="eastAsia"/>
          <w:szCs w:val="21"/>
        </w:rPr>
        <w:t>、</w:t>
      </w:r>
      <w:r>
        <w:rPr>
          <w:szCs w:val="21"/>
        </w:rPr>
        <w:t>3</w:t>
      </w:r>
      <w:r>
        <w:rPr>
          <w:rFonts w:hint="eastAsia"/>
          <w:szCs w:val="21"/>
        </w:rPr>
        <w:t>、</w:t>
      </w:r>
      <w:r>
        <w:rPr>
          <w:szCs w:val="21"/>
        </w:rPr>
        <w:t>4</w:t>
      </w:r>
      <w:r>
        <w:rPr>
          <w:rFonts w:hint="eastAsia"/>
          <w:szCs w:val="21"/>
        </w:rPr>
        <w:t>，程序输出一下方阵。</w:t>
      </w:r>
    </w:p>
    <w:p w:rsidR="00370794" w:rsidRDefault="00370794" w:rsidP="00370794">
      <w:pPr>
        <w:numPr>
          <w:ilvl w:val="1"/>
          <w:numId w:val="4"/>
        </w:numPr>
        <w:spacing w:line="0" w:lineRule="atLeast"/>
        <w:rPr>
          <w:szCs w:val="21"/>
        </w:rPr>
      </w:pPr>
      <w:r>
        <w:rPr>
          <w:szCs w:val="21"/>
        </w:rPr>
        <w:t>1  2  3</w:t>
      </w:r>
    </w:p>
    <w:p w:rsidR="00370794" w:rsidRDefault="00370794" w:rsidP="00370794">
      <w:pPr>
        <w:spacing w:line="0" w:lineRule="atLeast"/>
        <w:ind w:left="420"/>
        <w:rPr>
          <w:szCs w:val="21"/>
        </w:rPr>
      </w:pPr>
      <w:r>
        <w:rPr>
          <w:szCs w:val="21"/>
        </w:rPr>
        <w:t>3  4   1  2</w:t>
      </w:r>
    </w:p>
    <w:p w:rsidR="00370794" w:rsidRDefault="00370794" w:rsidP="00370794">
      <w:pPr>
        <w:spacing w:line="0" w:lineRule="atLeast"/>
        <w:ind w:left="420"/>
        <w:rPr>
          <w:szCs w:val="21"/>
        </w:rPr>
      </w:pPr>
      <w:r>
        <w:rPr>
          <w:szCs w:val="21"/>
        </w:rPr>
        <w:lastRenderedPageBreak/>
        <w:t>2   3  4  1</w:t>
      </w:r>
    </w:p>
    <w:p w:rsidR="00370794" w:rsidRDefault="00370794" w:rsidP="00370794">
      <w:pPr>
        <w:spacing w:line="0" w:lineRule="atLeast"/>
        <w:ind w:left="420"/>
        <w:rPr>
          <w:szCs w:val="21"/>
        </w:rPr>
      </w:pPr>
      <w:r>
        <w:rPr>
          <w:szCs w:val="21"/>
        </w:rPr>
        <w:t>1   2   3  4</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void fun(int *a)</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a[j]=a[j-1];</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请编写函数</w:t>
      </w:r>
      <w:r>
        <w:rPr>
          <w:szCs w:val="21"/>
        </w:rPr>
        <w:t>fun</w:t>
      </w:r>
      <w:r>
        <w:rPr>
          <w:rFonts w:hint="eastAsia"/>
          <w:szCs w:val="21"/>
        </w:rPr>
        <w:t>，函数的功能是：计算并输出给定整数</w:t>
      </w:r>
      <w:r>
        <w:rPr>
          <w:szCs w:val="21"/>
        </w:rPr>
        <w:t>n</w:t>
      </w:r>
      <w:r>
        <w:rPr>
          <w:rFonts w:hint="eastAsia"/>
          <w:szCs w:val="21"/>
        </w:rPr>
        <w:t>的所有因子（不包过</w:t>
      </w:r>
      <w:r>
        <w:rPr>
          <w:szCs w:val="21"/>
        </w:rPr>
        <w:t>1</w:t>
      </w:r>
      <w:r>
        <w:rPr>
          <w:rFonts w:hint="eastAsia"/>
          <w:szCs w:val="21"/>
        </w:rPr>
        <w:t>和</w:t>
      </w:r>
      <w:r>
        <w:rPr>
          <w:szCs w:val="21"/>
        </w:rPr>
        <w:t>n</w:t>
      </w:r>
      <w:r>
        <w:rPr>
          <w:rFonts w:hint="eastAsia"/>
          <w:szCs w:val="21"/>
        </w:rPr>
        <w:t>本身）之和。规定</w:t>
      </w:r>
      <w:r>
        <w:rPr>
          <w:szCs w:val="21"/>
        </w:rPr>
        <w:t>n</w:t>
      </w:r>
      <w:r>
        <w:rPr>
          <w:rFonts w:hint="eastAsia"/>
          <w:szCs w:val="21"/>
        </w:rPr>
        <w:t>的值不大于</w:t>
      </w:r>
      <w:r>
        <w:rPr>
          <w:szCs w:val="21"/>
        </w:rPr>
        <w:t>1000.</w:t>
      </w:r>
    </w:p>
    <w:p w:rsidR="00370794" w:rsidRDefault="00370794" w:rsidP="00370794">
      <w:pPr>
        <w:spacing w:line="0" w:lineRule="atLeast"/>
        <w:rPr>
          <w:szCs w:val="21"/>
        </w:rPr>
      </w:pPr>
      <w:r>
        <w:rPr>
          <w:szCs w:val="21"/>
        </w:rPr>
        <w:t>int fun(int 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s=0,i;</w:t>
      </w:r>
    </w:p>
    <w:p w:rsidR="00370794" w:rsidRDefault="00370794" w:rsidP="00370794">
      <w:pPr>
        <w:spacing w:line="0" w:lineRule="atLeast"/>
        <w:rPr>
          <w:szCs w:val="21"/>
        </w:rPr>
      </w:pPr>
      <w:r>
        <w:rPr>
          <w:szCs w:val="21"/>
        </w:rPr>
        <w:t>for(i=2;i&lt;n;i++)</w:t>
      </w:r>
    </w:p>
    <w:p w:rsidR="00370794" w:rsidRDefault="00370794" w:rsidP="00370794">
      <w:pPr>
        <w:spacing w:line="0" w:lineRule="atLeast"/>
        <w:rPr>
          <w:szCs w:val="21"/>
        </w:rPr>
      </w:pPr>
      <w:r>
        <w:rPr>
          <w:szCs w:val="21"/>
        </w:rPr>
        <w:t>if(n%i==0)s+=i;</w:t>
      </w:r>
    </w:p>
    <w:p w:rsidR="00370794" w:rsidRDefault="00370794" w:rsidP="00370794">
      <w:pPr>
        <w:spacing w:line="0" w:lineRule="atLeast"/>
        <w:rPr>
          <w:szCs w:val="21"/>
        </w:rPr>
      </w:pPr>
      <w:r>
        <w:rPr>
          <w:szCs w:val="21"/>
        </w:rPr>
        <w:t>return s;</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第十五套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给定程序中，函数的功能是：把形参</w:t>
      </w:r>
      <w:r>
        <w:rPr>
          <w:szCs w:val="21"/>
        </w:rPr>
        <w:t>s</w:t>
      </w:r>
      <w:r>
        <w:rPr>
          <w:rFonts w:hint="eastAsia"/>
          <w:szCs w:val="21"/>
        </w:rPr>
        <w:t>所指字符串下标为奇数的字符右移到下一个奇书位置，最右边呗移出字符串的字符绕回放到第一个奇数位置，下标为偶数的字符不动（注：字符串的长度大于等于</w:t>
      </w:r>
      <w:r>
        <w:rPr>
          <w:szCs w:val="21"/>
        </w:rPr>
        <w:t>2</w:t>
      </w:r>
      <w:r>
        <w:rPr>
          <w:rFonts w:hint="eastAsia"/>
          <w:szCs w:val="21"/>
        </w:rPr>
        <w:t>）。例如，形参</w:t>
      </w:r>
      <w:r>
        <w:rPr>
          <w:szCs w:val="21"/>
        </w:rPr>
        <w:t>s</w:t>
      </w:r>
      <w:r>
        <w:rPr>
          <w:rFonts w:hint="eastAsia"/>
          <w:szCs w:val="21"/>
        </w:rPr>
        <w:t>所指的字符串为：</w:t>
      </w:r>
      <w:r>
        <w:rPr>
          <w:szCs w:val="21"/>
        </w:rPr>
        <w:t>abcdefgh</w:t>
      </w:r>
      <w:r>
        <w:rPr>
          <w:rFonts w:hint="eastAsia"/>
          <w:szCs w:val="21"/>
        </w:rPr>
        <w:t>，执行结果为：</w:t>
      </w:r>
      <w:r>
        <w:rPr>
          <w:szCs w:val="21"/>
        </w:rPr>
        <w:t>ahcbedg</w:t>
      </w:r>
      <w:r>
        <w:rPr>
          <w:rFonts w:hint="eastAsia"/>
          <w:szCs w:val="21"/>
        </w:rPr>
        <w:t>。</w:t>
      </w:r>
    </w:p>
    <w:p w:rsidR="00370794" w:rsidRDefault="00370794" w:rsidP="00370794">
      <w:pPr>
        <w:spacing w:line="0" w:lineRule="atLeast"/>
        <w:rPr>
          <w:szCs w:val="21"/>
        </w:rPr>
      </w:pPr>
      <w:r>
        <w:rPr>
          <w:rFonts w:hint="eastAsia"/>
          <w:szCs w:val="21"/>
        </w:rPr>
        <w:t>第一处</w:t>
      </w:r>
      <w:r>
        <w:rPr>
          <w:szCs w:val="21"/>
        </w:rPr>
        <w:t xml:space="preserve"> if(n%2==0) k=n-1;</w:t>
      </w:r>
    </w:p>
    <w:p w:rsidR="00370794" w:rsidRDefault="00370794" w:rsidP="00370794">
      <w:pPr>
        <w:spacing w:line="0" w:lineRule="atLeast"/>
        <w:rPr>
          <w:szCs w:val="21"/>
        </w:rPr>
      </w:pPr>
      <w:r>
        <w:rPr>
          <w:rFonts w:hint="eastAsia"/>
          <w:szCs w:val="21"/>
        </w:rPr>
        <w:t>第二处</w:t>
      </w:r>
      <w:r>
        <w:rPr>
          <w:szCs w:val="21"/>
        </w:rPr>
        <w:t xml:space="preserve"> c=s[k];</w:t>
      </w:r>
    </w:p>
    <w:p w:rsidR="00370794" w:rsidRDefault="00370794" w:rsidP="00370794">
      <w:pPr>
        <w:spacing w:line="0" w:lineRule="atLeast"/>
        <w:rPr>
          <w:szCs w:val="21"/>
        </w:rPr>
      </w:pPr>
      <w:r>
        <w:rPr>
          <w:rFonts w:hint="eastAsia"/>
          <w:szCs w:val="21"/>
        </w:rPr>
        <w:t>第三处</w:t>
      </w:r>
      <w:r>
        <w:rPr>
          <w:szCs w:val="21"/>
        </w:rPr>
        <w:t xml:space="preserve"> s[1]=c;</w:t>
      </w:r>
    </w:p>
    <w:p w:rsidR="00370794" w:rsidRDefault="00370794" w:rsidP="00370794">
      <w:pPr>
        <w:spacing w:line="0" w:lineRule="atLeast"/>
        <w:outlineLvl w:val="0"/>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的功能是：求</w:t>
      </w:r>
      <w:r>
        <w:rPr>
          <w:szCs w:val="21"/>
        </w:rPr>
        <w:t xml:space="preserve"> s=aa</w:t>
      </w:r>
      <w:r>
        <w:rPr>
          <w:rFonts w:hint="eastAsia"/>
          <w:szCs w:val="21"/>
        </w:rPr>
        <w:t>…</w:t>
      </w:r>
      <w:r>
        <w:rPr>
          <w:szCs w:val="21"/>
        </w:rPr>
        <w:t>aa</w:t>
      </w:r>
      <w:r>
        <w:rPr>
          <w:rFonts w:hint="eastAsia"/>
          <w:szCs w:val="21"/>
        </w:rPr>
        <w:t>—…—</w:t>
      </w:r>
      <w:r>
        <w:rPr>
          <w:szCs w:val="21"/>
        </w:rPr>
        <w:t>aaa</w:t>
      </w:r>
      <w:r>
        <w:rPr>
          <w:rFonts w:hint="eastAsia"/>
          <w:szCs w:val="21"/>
        </w:rPr>
        <w:t>—</w:t>
      </w:r>
      <w:r>
        <w:rPr>
          <w:szCs w:val="21"/>
        </w:rPr>
        <w:t>aa</w:t>
      </w:r>
      <w:r>
        <w:rPr>
          <w:rFonts w:hint="eastAsia"/>
          <w:szCs w:val="21"/>
        </w:rPr>
        <w:t>—</w:t>
      </w:r>
      <w:r>
        <w:rPr>
          <w:szCs w:val="21"/>
        </w:rPr>
        <w:t>a</w:t>
      </w:r>
      <w:r>
        <w:rPr>
          <w:rFonts w:hint="eastAsia"/>
          <w:szCs w:val="21"/>
        </w:rPr>
        <w:t>（此处</w:t>
      </w:r>
      <w:r>
        <w:rPr>
          <w:szCs w:val="21"/>
        </w:rPr>
        <w:t>aa</w:t>
      </w:r>
      <w:r>
        <w:rPr>
          <w:rFonts w:hint="eastAsia"/>
          <w:szCs w:val="21"/>
        </w:rPr>
        <w:t>…</w:t>
      </w:r>
      <w:r>
        <w:rPr>
          <w:szCs w:val="21"/>
        </w:rPr>
        <w:t>aa</w:t>
      </w:r>
      <w:r>
        <w:rPr>
          <w:rFonts w:hint="eastAsia"/>
          <w:szCs w:val="21"/>
        </w:rPr>
        <w:t>表示</w:t>
      </w:r>
      <w:r>
        <w:rPr>
          <w:szCs w:val="21"/>
        </w:rPr>
        <w:t>n</w:t>
      </w:r>
      <w:r>
        <w:rPr>
          <w:rFonts w:hint="eastAsia"/>
          <w:szCs w:val="21"/>
        </w:rPr>
        <w:t>个</w:t>
      </w:r>
      <w:r>
        <w:rPr>
          <w:szCs w:val="21"/>
        </w:rPr>
        <w:t>a</w:t>
      </w:r>
      <w:r>
        <w:rPr>
          <w:rFonts w:hint="eastAsia"/>
          <w:szCs w:val="21"/>
        </w:rPr>
        <w:t>，</w:t>
      </w:r>
      <w:r>
        <w:rPr>
          <w:szCs w:val="21"/>
        </w:rPr>
        <w:t>a</w:t>
      </w:r>
      <w:r>
        <w:rPr>
          <w:rFonts w:hint="eastAsia"/>
          <w:szCs w:val="21"/>
        </w:rPr>
        <w:t>和</w:t>
      </w:r>
      <w:r>
        <w:rPr>
          <w:szCs w:val="21"/>
        </w:rPr>
        <w:t>n</w:t>
      </w:r>
      <w:r>
        <w:rPr>
          <w:rFonts w:hint="eastAsia"/>
          <w:szCs w:val="21"/>
        </w:rPr>
        <w:t>的值在</w:t>
      </w:r>
      <w:r>
        <w:rPr>
          <w:szCs w:val="21"/>
        </w:rPr>
        <w:t>1</w:t>
      </w:r>
      <w:r>
        <w:rPr>
          <w:rFonts w:hint="eastAsia"/>
          <w:szCs w:val="21"/>
        </w:rPr>
        <w:t>至</w:t>
      </w:r>
      <w:r>
        <w:rPr>
          <w:szCs w:val="21"/>
        </w:rPr>
        <w:t>9</w:t>
      </w:r>
      <w:r>
        <w:rPr>
          <w:rFonts w:hint="eastAsia"/>
          <w:szCs w:val="21"/>
        </w:rPr>
        <w:t>之间）。</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long s=0,t=0;</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t=t/10;</w:t>
      </w:r>
    </w:p>
    <w:p w:rsidR="00370794" w:rsidRDefault="00370794" w:rsidP="00370794">
      <w:pPr>
        <w:spacing w:line="0" w:lineRule="atLeast"/>
        <w:outlineLvl w:val="0"/>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请编写一个函数</w:t>
      </w:r>
      <w:r>
        <w:rPr>
          <w:szCs w:val="21"/>
        </w:rPr>
        <w:t>void fun</w:t>
      </w:r>
      <w:r>
        <w:rPr>
          <w:rFonts w:hint="eastAsia"/>
          <w:szCs w:val="21"/>
        </w:rPr>
        <w:t>（</w:t>
      </w:r>
      <w:r>
        <w:rPr>
          <w:szCs w:val="21"/>
        </w:rPr>
        <w:t>char*tt</w:t>
      </w:r>
      <w:r>
        <w:rPr>
          <w:rFonts w:hint="eastAsia"/>
          <w:szCs w:val="21"/>
        </w:rPr>
        <w:t>，</w:t>
      </w:r>
      <w:r>
        <w:rPr>
          <w:szCs w:val="21"/>
        </w:rPr>
        <w:t>int pp[ ]</w:t>
      </w:r>
      <w:r>
        <w:rPr>
          <w:rFonts w:hint="eastAsia"/>
          <w:szCs w:val="21"/>
        </w:rPr>
        <w:t>），统计在</w:t>
      </w:r>
      <w:r>
        <w:rPr>
          <w:szCs w:val="21"/>
        </w:rPr>
        <w:t>tt</w:t>
      </w:r>
      <w:r>
        <w:rPr>
          <w:rFonts w:hint="eastAsia"/>
          <w:szCs w:val="21"/>
        </w:rPr>
        <w:t>所指字符串中‘</w:t>
      </w:r>
      <w:r>
        <w:rPr>
          <w:szCs w:val="21"/>
        </w:rPr>
        <w:t>a</w:t>
      </w:r>
      <w:r>
        <w:rPr>
          <w:rFonts w:hint="eastAsia"/>
          <w:szCs w:val="21"/>
        </w:rPr>
        <w:t>’至‘</w:t>
      </w:r>
      <w:r>
        <w:rPr>
          <w:szCs w:val="21"/>
        </w:rPr>
        <w:t>z</w:t>
      </w:r>
      <w:r>
        <w:rPr>
          <w:rFonts w:hint="eastAsia"/>
          <w:szCs w:val="21"/>
        </w:rPr>
        <w:t>’</w:t>
      </w:r>
      <w:r>
        <w:rPr>
          <w:szCs w:val="21"/>
        </w:rPr>
        <w:t>26</w:t>
      </w:r>
      <w:r>
        <w:rPr>
          <w:rFonts w:hint="eastAsia"/>
          <w:szCs w:val="21"/>
        </w:rPr>
        <w:t>个小写字母各自出现在的次数，并依次放在</w:t>
      </w:r>
      <w:r>
        <w:rPr>
          <w:szCs w:val="21"/>
        </w:rPr>
        <w:t>pp</w:t>
      </w:r>
      <w:r>
        <w:rPr>
          <w:rFonts w:hint="eastAsia"/>
          <w:szCs w:val="21"/>
        </w:rPr>
        <w:t>数组中。</w:t>
      </w:r>
    </w:p>
    <w:p w:rsidR="00370794" w:rsidRDefault="00370794" w:rsidP="00370794">
      <w:pPr>
        <w:spacing w:line="0" w:lineRule="atLeast"/>
        <w:rPr>
          <w:szCs w:val="21"/>
        </w:rPr>
      </w:pPr>
      <w:r>
        <w:rPr>
          <w:szCs w:val="21"/>
        </w:rPr>
        <w:t>void fun(char*tt, int pp[ ])</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char *p=tt;</w:t>
      </w:r>
    </w:p>
    <w:p w:rsidR="00370794" w:rsidRDefault="00370794" w:rsidP="00370794">
      <w:pPr>
        <w:spacing w:line="0" w:lineRule="atLeast"/>
        <w:rPr>
          <w:szCs w:val="21"/>
        </w:rPr>
      </w:pPr>
      <w:r>
        <w:rPr>
          <w:szCs w:val="21"/>
        </w:rPr>
        <w:t>int i;</w:t>
      </w:r>
    </w:p>
    <w:p w:rsidR="00370794" w:rsidRDefault="00370794" w:rsidP="00370794">
      <w:pPr>
        <w:spacing w:line="0" w:lineRule="atLeast"/>
        <w:rPr>
          <w:szCs w:val="21"/>
        </w:rPr>
      </w:pPr>
      <w:r>
        <w:rPr>
          <w:szCs w:val="21"/>
        </w:rPr>
        <w:t>for(i=0;i&lt;26;i++)</w:t>
      </w:r>
    </w:p>
    <w:p w:rsidR="00370794" w:rsidRDefault="00370794" w:rsidP="00370794">
      <w:pPr>
        <w:spacing w:line="0" w:lineRule="atLeast"/>
        <w:rPr>
          <w:szCs w:val="21"/>
        </w:rPr>
      </w:pPr>
      <w:r>
        <w:rPr>
          <w:szCs w:val="21"/>
        </w:rPr>
        <w:t>pp[i]=0;</w:t>
      </w:r>
    </w:p>
    <w:p w:rsidR="00370794" w:rsidRDefault="00370794" w:rsidP="00370794">
      <w:pPr>
        <w:spacing w:line="0" w:lineRule="atLeast"/>
        <w:rPr>
          <w:szCs w:val="21"/>
        </w:rPr>
      </w:pPr>
      <w:r>
        <w:rPr>
          <w:szCs w:val="21"/>
        </w:rPr>
        <w:t>while(*p)</w:t>
      </w:r>
    </w:p>
    <w:p w:rsidR="00370794" w:rsidRDefault="00370794" w:rsidP="00370794">
      <w:pPr>
        <w:spacing w:line="0" w:lineRule="atLeast"/>
        <w:rPr>
          <w:szCs w:val="21"/>
        </w:rPr>
      </w:pPr>
      <w:r>
        <w:rPr>
          <w:szCs w:val="21"/>
        </w:rPr>
        <w:t>{if(*p&gt;=’a’&amp;&amp;*p&lt;=’z’)</w:t>
      </w:r>
    </w:p>
    <w:p w:rsidR="00370794" w:rsidRDefault="00370794" w:rsidP="00370794">
      <w:pPr>
        <w:spacing w:line="0" w:lineRule="atLeast"/>
        <w:rPr>
          <w:szCs w:val="21"/>
        </w:rPr>
      </w:pPr>
      <w:r>
        <w:rPr>
          <w:szCs w:val="21"/>
        </w:rPr>
        <w:t>pp[*p-‘a’]+=1;</w:t>
      </w:r>
    </w:p>
    <w:p w:rsidR="00370794" w:rsidRDefault="00370794" w:rsidP="00370794">
      <w:pPr>
        <w:spacing w:line="0" w:lineRule="atLeast"/>
        <w:rPr>
          <w:szCs w:val="21"/>
        </w:rPr>
      </w:pPr>
      <w:r>
        <w:rPr>
          <w:szCs w:val="21"/>
        </w:rPr>
        <w:t>p++;</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第十六套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人员的记录由编号和出生年、月、日组成，</w:t>
      </w:r>
      <w:r>
        <w:rPr>
          <w:szCs w:val="21"/>
        </w:rPr>
        <w:t>N</w:t>
      </w:r>
      <w:r>
        <w:rPr>
          <w:rFonts w:hint="eastAsia"/>
          <w:szCs w:val="21"/>
        </w:rPr>
        <w:t>名人员的数据已在主函数中存入结构体数组</w:t>
      </w:r>
      <w:r>
        <w:rPr>
          <w:szCs w:val="21"/>
        </w:rPr>
        <w:t>std</w:t>
      </w:r>
      <w:r>
        <w:rPr>
          <w:rFonts w:hint="eastAsia"/>
          <w:szCs w:val="21"/>
        </w:rPr>
        <w:t>中，且编号唯一。函数</w:t>
      </w:r>
      <w:r>
        <w:rPr>
          <w:szCs w:val="21"/>
        </w:rPr>
        <w:t>fun</w:t>
      </w:r>
      <w:r>
        <w:rPr>
          <w:rFonts w:hint="eastAsia"/>
          <w:szCs w:val="21"/>
        </w:rPr>
        <w:t>的功能是：找出指定编号人员数据，作为函数值返回，由主函数输出，若指定编号不存在，返回数据中编号为空串。</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STU fun(STU *std, char *num)</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 xml:space="preserve"> if(strcmp (std[i].num, num)</w:t>
      </w:r>
    </w:p>
    <w:p w:rsidR="00370794" w:rsidRDefault="00370794" w:rsidP="00370794">
      <w:pPr>
        <w:spacing w:line="0" w:lineRule="atLeast"/>
        <w:rPr>
          <w:szCs w:val="21"/>
        </w:rPr>
      </w:pPr>
      <w:r>
        <w:rPr>
          <w:szCs w:val="21"/>
        </w:rPr>
        <w:t>= =0)</w:t>
      </w:r>
    </w:p>
    <w:p w:rsidR="00370794" w:rsidRDefault="00370794" w:rsidP="00370794">
      <w:pPr>
        <w:spacing w:line="0" w:lineRule="atLeast"/>
        <w:rPr>
          <w:szCs w:val="21"/>
        </w:rPr>
      </w:pPr>
      <w:r>
        <w:rPr>
          <w:rFonts w:hint="eastAsia"/>
          <w:szCs w:val="21"/>
        </w:rPr>
        <w:lastRenderedPageBreak/>
        <w:t>第</w:t>
      </w:r>
      <w:r>
        <w:rPr>
          <w:szCs w:val="21"/>
        </w:rPr>
        <w:t>3</w:t>
      </w:r>
      <w:r>
        <w:rPr>
          <w:rFonts w:hint="eastAsia"/>
          <w:szCs w:val="21"/>
        </w:rPr>
        <w:t>处</w:t>
      </w:r>
      <w:r>
        <w:rPr>
          <w:szCs w:val="21"/>
        </w:rPr>
        <w:t xml:space="preserve"> return (std[i]);</w:t>
      </w:r>
    </w:p>
    <w:p w:rsidR="00370794" w:rsidRDefault="00370794" w:rsidP="00370794">
      <w:pPr>
        <w:spacing w:line="0" w:lineRule="atLeast"/>
        <w:outlineLvl w:val="0"/>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的功能是：从</w:t>
      </w:r>
      <w:r>
        <w:rPr>
          <w:szCs w:val="21"/>
        </w:rPr>
        <w:t>s</w:t>
      </w:r>
      <w:r>
        <w:rPr>
          <w:rFonts w:hint="eastAsia"/>
          <w:szCs w:val="21"/>
        </w:rPr>
        <w:t>所指字符串中，找出与</w:t>
      </w:r>
      <w:r>
        <w:rPr>
          <w:szCs w:val="21"/>
        </w:rPr>
        <w:t>t</w:t>
      </w:r>
      <w:r>
        <w:rPr>
          <w:rFonts w:hint="eastAsia"/>
          <w:szCs w:val="21"/>
        </w:rPr>
        <w:t>所指字符串相同的子串的个数作为函数值返回。</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r++; p++;</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if(*r= =0</w:t>
      </w:r>
      <w:r>
        <w:rPr>
          <w:rFonts w:hint="eastAsia"/>
          <w:szCs w:val="21"/>
        </w:rPr>
        <w:t>）</w:t>
      </w:r>
    </w:p>
    <w:p w:rsidR="00370794" w:rsidRDefault="00370794" w:rsidP="00370794">
      <w:pPr>
        <w:spacing w:line="0" w:lineRule="atLeast"/>
        <w:outlineLvl w:val="0"/>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函数</w:t>
      </w:r>
      <w:r>
        <w:rPr>
          <w:szCs w:val="21"/>
        </w:rPr>
        <w:t>fun</w:t>
      </w:r>
      <w:r>
        <w:rPr>
          <w:rFonts w:hint="eastAsia"/>
          <w:szCs w:val="21"/>
        </w:rPr>
        <w:t>的功能是：将</w:t>
      </w:r>
      <w:r>
        <w:rPr>
          <w:szCs w:val="21"/>
        </w:rPr>
        <w:t>s</w:t>
      </w:r>
      <w:r>
        <w:rPr>
          <w:rFonts w:hint="eastAsia"/>
          <w:szCs w:val="21"/>
        </w:rPr>
        <w:t>所指字符串中</w:t>
      </w:r>
      <w:r>
        <w:rPr>
          <w:szCs w:val="21"/>
        </w:rPr>
        <w:t>ASCII</w:t>
      </w:r>
      <w:r>
        <w:rPr>
          <w:rFonts w:hint="eastAsia"/>
          <w:szCs w:val="21"/>
        </w:rPr>
        <w:t>值为偶数的字符删除，串中剩余字符形成一个新串放在</w:t>
      </w:r>
      <w:r>
        <w:rPr>
          <w:szCs w:val="21"/>
        </w:rPr>
        <w:t>t</w:t>
      </w:r>
      <w:r>
        <w:rPr>
          <w:rFonts w:hint="eastAsia"/>
          <w:szCs w:val="21"/>
        </w:rPr>
        <w:t>所指数组中。</w:t>
      </w:r>
    </w:p>
    <w:p w:rsidR="00370794" w:rsidRDefault="00370794" w:rsidP="00370794">
      <w:pPr>
        <w:spacing w:line="0" w:lineRule="atLeast"/>
        <w:rPr>
          <w:szCs w:val="21"/>
        </w:rPr>
      </w:pPr>
      <w:r>
        <w:rPr>
          <w:szCs w:val="21"/>
        </w:rPr>
        <w:t>#include &lt;stdio. h&gt;</w:t>
      </w:r>
    </w:p>
    <w:p w:rsidR="00370794" w:rsidRDefault="00370794" w:rsidP="00370794">
      <w:pPr>
        <w:spacing w:line="0" w:lineRule="atLeast"/>
        <w:rPr>
          <w:szCs w:val="21"/>
        </w:rPr>
      </w:pPr>
      <w:r>
        <w:rPr>
          <w:szCs w:val="21"/>
        </w:rPr>
        <w:t>#include &lt;string. h&gt;</w:t>
      </w:r>
    </w:p>
    <w:p w:rsidR="00370794" w:rsidRDefault="00370794" w:rsidP="00370794">
      <w:pPr>
        <w:spacing w:line="0" w:lineRule="atLeast"/>
        <w:rPr>
          <w:szCs w:val="21"/>
        </w:rPr>
      </w:pPr>
      <w:r>
        <w:rPr>
          <w:szCs w:val="21"/>
        </w:rPr>
        <w:t>void fun (char*s, char t[])</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 j=0;</w:t>
      </w:r>
    </w:p>
    <w:p w:rsidR="00370794" w:rsidRDefault="00370794" w:rsidP="00370794">
      <w:pPr>
        <w:spacing w:line="0" w:lineRule="atLeast"/>
        <w:rPr>
          <w:szCs w:val="21"/>
        </w:rPr>
      </w:pPr>
      <w:r>
        <w:rPr>
          <w:szCs w:val="21"/>
        </w:rPr>
        <w:t>for(i=0;i&lt;strlen(s);i++)</w:t>
      </w:r>
    </w:p>
    <w:p w:rsidR="00370794" w:rsidRDefault="00370794" w:rsidP="00370794">
      <w:pPr>
        <w:spacing w:line="0" w:lineRule="atLeast"/>
        <w:rPr>
          <w:szCs w:val="21"/>
        </w:rPr>
      </w:pPr>
      <w:r>
        <w:rPr>
          <w:szCs w:val="21"/>
        </w:rPr>
        <w:t>if(s[i]%2) t[j++]=s[i];</w:t>
      </w:r>
    </w:p>
    <w:p w:rsidR="00370794" w:rsidRDefault="00370794" w:rsidP="00370794">
      <w:pPr>
        <w:spacing w:line="0" w:lineRule="atLeast"/>
        <w:rPr>
          <w:szCs w:val="21"/>
        </w:rPr>
      </w:pPr>
      <w:r>
        <w:rPr>
          <w:szCs w:val="21"/>
        </w:rPr>
        <w:t>t[j]=0;</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第十七套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的功能是：统计形参</w:t>
      </w:r>
      <w:r>
        <w:rPr>
          <w:szCs w:val="21"/>
        </w:rPr>
        <w:t>s</w:t>
      </w:r>
      <w:r>
        <w:rPr>
          <w:rFonts w:hint="eastAsia"/>
          <w:szCs w:val="21"/>
        </w:rPr>
        <w:t>所指字符串中数字字符出现的次数，并存放在形参</w:t>
      </w:r>
      <w:r>
        <w:rPr>
          <w:szCs w:val="21"/>
        </w:rPr>
        <w:t>t</w:t>
      </w:r>
      <w:r>
        <w:rPr>
          <w:rFonts w:hint="eastAsia"/>
          <w:szCs w:val="21"/>
        </w:rPr>
        <w:t>所指的变量中，最后在主函数中输出。例如，形参</w:t>
      </w:r>
      <w:r>
        <w:rPr>
          <w:szCs w:val="21"/>
        </w:rPr>
        <w:t>s</w:t>
      </w:r>
      <w:r>
        <w:rPr>
          <w:rFonts w:hint="eastAsia"/>
          <w:szCs w:val="21"/>
        </w:rPr>
        <w:t>所指的字符串为：</w:t>
      </w:r>
      <w:r>
        <w:rPr>
          <w:szCs w:val="21"/>
        </w:rPr>
        <w:t>abcdef35adgh3kjsdf7</w:t>
      </w:r>
      <w:r>
        <w:rPr>
          <w:rFonts w:hint="eastAsia"/>
          <w:szCs w:val="21"/>
        </w:rPr>
        <w:t>。输出结果为：</w:t>
      </w:r>
      <w:r>
        <w:rPr>
          <w:szCs w:val="21"/>
        </w:rPr>
        <w:t>4</w:t>
      </w:r>
      <w:r>
        <w:rPr>
          <w:rFonts w:hint="eastAsia"/>
          <w:szCs w:val="21"/>
        </w:rPr>
        <w:t>。</w:t>
      </w:r>
    </w:p>
    <w:p w:rsidR="00370794" w:rsidRDefault="00370794" w:rsidP="00370794">
      <w:pPr>
        <w:spacing w:line="0" w:lineRule="atLeast"/>
        <w:jc w:val="left"/>
        <w:rPr>
          <w:szCs w:val="21"/>
        </w:rPr>
      </w:pPr>
      <w:r>
        <w:rPr>
          <w:rFonts w:hint="eastAsia"/>
          <w:szCs w:val="21"/>
        </w:rPr>
        <w:t>第</w:t>
      </w:r>
      <w:r>
        <w:rPr>
          <w:szCs w:val="21"/>
        </w:rPr>
        <w:t>1</w:t>
      </w:r>
      <w:r>
        <w:rPr>
          <w:rFonts w:hint="eastAsia"/>
          <w:szCs w:val="21"/>
        </w:rPr>
        <w:t>处</w:t>
      </w:r>
      <w:r>
        <w:rPr>
          <w:szCs w:val="21"/>
        </w:rPr>
        <w:t xml:space="preserve"> for(i=0;s[i]!=NULL;i++)</w:t>
      </w:r>
    </w:p>
    <w:p w:rsidR="00370794" w:rsidRDefault="00370794" w:rsidP="00370794">
      <w:pPr>
        <w:spacing w:line="0" w:lineRule="atLeast"/>
        <w:jc w:val="left"/>
        <w:rPr>
          <w:szCs w:val="21"/>
        </w:rPr>
      </w:pPr>
      <w:r>
        <w:rPr>
          <w:rFonts w:hint="eastAsia"/>
          <w:szCs w:val="21"/>
        </w:rPr>
        <w:t>第</w:t>
      </w:r>
      <w:r>
        <w:rPr>
          <w:szCs w:val="21"/>
        </w:rPr>
        <w:t>2</w:t>
      </w:r>
      <w:r>
        <w:rPr>
          <w:rFonts w:hint="eastAsia"/>
          <w:szCs w:val="21"/>
        </w:rPr>
        <w:t>处</w:t>
      </w:r>
      <w:r>
        <w:rPr>
          <w:szCs w:val="21"/>
        </w:rPr>
        <w:t xml:space="preserve"> if(s[i]&gt;=’0’&amp;&amp;s[i]&lt;=’9’)</w:t>
      </w:r>
    </w:p>
    <w:p w:rsidR="00370794" w:rsidRDefault="00370794" w:rsidP="00370794">
      <w:pPr>
        <w:spacing w:line="0" w:lineRule="atLeast"/>
        <w:jc w:val="left"/>
        <w:rPr>
          <w:szCs w:val="21"/>
        </w:rPr>
      </w:pPr>
      <w:r>
        <w:rPr>
          <w:szCs w:val="21"/>
        </w:rPr>
        <w:t>n++;</w:t>
      </w:r>
    </w:p>
    <w:p w:rsidR="00370794" w:rsidRDefault="00370794" w:rsidP="00370794">
      <w:pPr>
        <w:spacing w:line="0" w:lineRule="atLeast"/>
        <w:jc w:val="left"/>
        <w:rPr>
          <w:szCs w:val="21"/>
        </w:rPr>
      </w:pPr>
      <w:r>
        <w:rPr>
          <w:rFonts w:hint="eastAsia"/>
          <w:szCs w:val="21"/>
        </w:rPr>
        <w:t>第</w:t>
      </w:r>
      <w:r>
        <w:rPr>
          <w:szCs w:val="21"/>
        </w:rPr>
        <w:t>3</w:t>
      </w:r>
      <w:r>
        <w:rPr>
          <w:rFonts w:hint="eastAsia"/>
          <w:szCs w:val="21"/>
        </w:rPr>
        <w:t>处</w:t>
      </w:r>
      <w:r>
        <w:rPr>
          <w:szCs w:val="21"/>
        </w:rPr>
        <w:t xml:space="preserve"> *t=n;</w:t>
      </w:r>
    </w:p>
    <w:p w:rsidR="00370794" w:rsidRDefault="00370794" w:rsidP="00370794">
      <w:pPr>
        <w:spacing w:line="0" w:lineRule="atLeast"/>
        <w:outlineLvl w:val="0"/>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的功能是：通过某种方式实现两个变量的交换，规定不允许增加语句和表达式。例如变量</w:t>
      </w:r>
      <w:r>
        <w:rPr>
          <w:szCs w:val="21"/>
        </w:rPr>
        <w:t>a</w:t>
      </w:r>
      <w:r>
        <w:rPr>
          <w:rFonts w:hint="eastAsia"/>
          <w:szCs w:val="21"/>
        </w:rPr>
        <w:t>中的值原为</w:t>
      </w:r>
      <w:r>
        <w:rPr>
          <w:szCs w:val="21"/>
        </w:rPr>
        <w:t>8</w:t>
      </w:r>
      <w:r>
        <w:rPr>
          <w:rFonts w:hint="eastAsia"/>
          <w:szCs w:val="21"/>
        </w:rPr>
        <w:t>，</w:t>
      </w:r>
      <w:r>
        <w:rPr>
          <w:szCs w:val="21"/>
        </w:rPr>
        <w:t>b</w:t>
      </w:r>
      <w:r>
        <w:rPr>
          <w:rFonts w:hint="eastAsia"/>
          <w:szCs w:val="21"/>
        </w:rPr>
        <w:t>中的值原为</w:t>
      </w:r>
      <w:r>
        <w:rPr>
          <w:szCs w:val="21"/>
        </w:rPr>
        <w:t>3</w:t>
      </w:r>
      <w:r>
        <w:rPr>
          <w:rFonts w:hint="eastAsia"/>
          <w:szCs w:val="21"/>
        </w:rPr>
        <w:t>，程序运行后</w:t>
      </w:r>
      <w:r>
        <w:rPr>
          <w:szCs w:val="21"/>
        </w:rPr>
        <w:t>a</w:t>
      </w:r>
      <w:r>
        <w:rPr>
          <w:rFonts w:hint="eastAsia"/>
          <w:szCs w:val="21"/>
        </w:rPr>
        <w:t>中值为</w:t>
      </w:r>
      <w:r>
        <w:rPr>
          <w:szCs w:val="21"/>
        </w:rPr>
        <w:t>3</w:t>
      </w:r>
      <w:r>
        <w:rPr>
          <w:rFonts w:hint="eastAsia"/>
          <w:szCs w:val="21"/>
        </w:rPr>
        <w:t>，</w:t>
      </w:r>
      <w:r>
        <w:rPr>
          <w:szCs w:val="21"/>
        </w:rPr>
        <w:t>b</w:t>
      </w:r>
      <w:r>
        <w:rPr>
          <w:rFonts w:hint="eastAsia"/>
          <w:szCs w:val="21"/>
        </w:rPr>
        <w:t>中的值为</w:t>
      </w:r>
      <w:r>
        <w:rPr>
          <w:szCs w:val="21"/>
        </w:rPr>
        <w:t>8.</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t=*x;*x=y;</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return(t);</w:t>
      </w:r>
    </w:p>
    <w:p w:rsidR="00370794" w:rsidRDefault="00370794" w:rsidP="00370794">
      <w:pPr>
        <w:spacing w:line="0" w:lineRule="atLeast"/>
        <w:outlineLvl w:val="0"/>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请编写函数</w:t>
      </w:r>
      <w:r>
        <w:rPr>
          <w:szCs w:val="21"/>
        </w:rPr>
        <w:t>fun</w:t>
      </w:r>
      <w:r>
        <w:rPr>
          <w:rFonts w:hint="eastAsia"/>
          <w:szCs w:val="21"/>
        </w:rPr>
        <w:t>，函数的功能是：求出</w:t>
      </w:r>
      <w:r>
        <w:rPr>
          <w:szCs w:val="21"/>
        </w:rPr>
        <w:t>1</w:t>
      </w:r>
      <w:r>
        <w:rPr>
          <w:rFonts w:hint="eastAsia"/>
          <w:szCs w:val="21"/>
        </w:rPr>
        <w:t>到</w:t>
      </w:r>
      <w:r>
        <w:rPr>
          <w:szCs w:val="21"/>
        </w:rPr>
        <w:t>1000</w:t>
      </w:r>
      <w:r>
        <w:rPr>
          <w:rFonts w:hint="eastAsia"/>
          <w:szCs w:val="21"/>
        </w:rPr>
        <w:t>之间能被</w:t>
      </w:r>
      <w:r>
        <w:rPr>
          <w:szCs w:val="21"/>
        </w:rPr>
        <w:t>7</w:t>
      </w:r>
      <w:r>
        <w:rPr>
          <w:rFonts w:hint="eastAsia"/>
          <w:szCs w:val="21"/>
        </w:rPr>
        <w:t>或</w:t>
      </w:r>
      <w:r>
        <w:rPr>
          <w:szCs w:val="21"/>
        </w:rPr>
        <w:t>11</w:t>
      </w:r>
      <w:r>
        <w:rPr>
          <w:rFonts w:hint="eastAsia"/>
          <w:szCs w:val="21"/>
        </w:rPr>
        <w:t>整除，但不能同时被</w:t>
      </w:r>
      <w:r>
        <w:rPr>
          <w:szCs w:val="21"/>
        </w:rPr>
        <w:t>7</w:t>
      </w:r>
      <w:r>
        <w:rPr>
          <w:rFonts w:hint="eastAsia"/>
          <w:szCs w:val="21"/>
        </w:rPr>
        <w:t>和</w:t>
      </w:r>
      <w:r>
        <w:rPr>
          <w:szCs w:val="21"/>
        </w:rPr>
        <w:t>11</w:t>
      </w:r>
      <w:r>
        <w:rPr>
          <w:rFonts w:hint="eastAsia"/>
          <w:szCs w:val="21"/>
        </w:rPr>
        <w:t>整除的所有整数并将它们放在</w:t>
      </w:r>
      <w:r>
        <w:rPr>
          <w:szCs w:val="21"/>
        </w:rPr>
        <w:t>a</w:t>
      </w:r>
      <w:r>
        <w:rPr>
          <w:rFonts w:hint="eastAsia"/>
          <w:szCs w:val="21"/>
        </w:rPr>
        <w:t>所指的数组中，通过</w:t>
      </w:r>
      <w:r>
        <w:rPr>
          <w:szCs w:val="21"/>
        </w:rPr>
        <w:t>n</w:t>
      </w:r>
      <w:r>
        <w:rPr>
          <w:rFonts w:hint="eastAsia"/>
          <w:szCs w:val="21"/>
        </w:rPr>
        <w:t>返回这些数的个数。</w:t>
      </w:r>
    </w:p>
    <w:p w:rsidR="00370794" w:rsidRDefault="00370794" w:rsidP="00370794">
      <w:pPr>
        <w:spacing w:line="0" w:lineRule="atLeast"/>
        <w:rPr>
          <w:szCs w:val="21"/>
        </w:rPr>
      </w:pPr>
      <w:r>
        <w:rPr>
          <w:szCs w:val="21"/>
        </w:rPr>
        <w:t>#include &lt;stdio. h&gt;</w:t>
      </w:r>
    </w:p>
    <w:p w:rsidR="00370794" w:rsidRDefault="00370794" w:rsidP="00370794">
      <w:pPr>
        <w:spacing w:line="0" w:lineRule="atLeast"/>
        <w:rPr>
          <w:szCs w:val="21"/>
        </w:rPr>
      </w:pPr>
      <w:r>
        <w:rPr>
          <w:szCs w:val="21"/>
        </w:rPr>
        <w:t>viod fun (int *a,int *n)</w:t>
      </w:r>
    </w:p>
    <w:p w:rsidR="00370794" w:rsidRDefault="00370794" w:rsidP="00370794">
      <w:pPr>
        <w:spacing w:line="0" w:lineRule="atLeast"/>
        <w:rPr>
          <w:szCs w:val="21"/>
        </w:rPr>
      </w:pPr>
      <w:r>
        <w:rPr>
          <w:szCs w:val="21"/>
        </w:rPr>
        <w:t>{int i;</w:t>
      </w:r>
    </w:p>
    <w:p w:rsidR="00370794" w:rsidRDefault="00370794" w:rsidP="00370794">
      <w:pPr>
        <w:spacing w:line="0" w:lineRule="atLeast"/>
        <w:rPr>
          <w:szCs w:val="21"/>
        </w:rPr>
      </w:pPr>
      <w:r>
        <w:rPr>
          <w:szCs w:val="21"/>
        </w:rPr>
        <w:t>*n=0;</w:t>
      </w:r>
    </w:p>
    <w:p w:rsidR="00370794" w:rsidRDefault="00370794" w:rsidP="00370794">
      <w:pPr>
        <w:spacing w:line="0" w:lineRule="atLeast"/>
        <w:rPr>
          <w:szCs w:val="21"/>
        </w:rPr>
      </w:pPr>
      <w:r>
        <w:rPr>
          <w:szCs w:val="21"/>
        </w:rPr>
        <w:t>for(i=7;i&lt;1000;i++)</w:t>
      </w:r>
    </w:p>
    <w:p w:rsidR="00370794" w:rsidRDefault="00370794" w:rsidP="00370794">
      <w:pPr>
        <w:spacing w:line="0" w:lineRule="atLeast"/>
        <w:rPr>
          <w:szCs w:val="21"/>
        </w:rPr>
      </w:pPr>
      <w:r>
        <w:rPr>
          <w:szCs w:val="21"/>
        </w:rPr>
        <w:t>if(((i%7)= =0││(i%11)= =0</w:t>
      </w:r>
    </w:p>
    <w:p w:rsidR="00370794" w:rsidRDefault="00370794" w:rsidP="00370794">
      <w:pPr>
        <w:spacing w:line="0" w:lineRule="atLeast"/>
        <w:rPr>
          <w:szCs w:val="21"/>
        </w:rPr>
      </w:pPr>
      <w:r>
        <w:rPr>
          <w:szCs w:val="21"/>
        </w:rPr>
        <w:t>&amp;&amp;(i%77)!=0) a[(*n)++]=i;</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第十八套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的功能是：有</w:t>
      </w:r>
      <w:r>
        <w:rPr>
          <w:szCs w:val="21"/>
        </w:rPr>
        <w:t>N</w:t>
      </w:r>
      <w:r>
        <w:rPr>
          <w:rFonts w:hint="eastAsia"/>
          <w:szCs w:val="21"/>
        </w:rPr>
        <w:t>×</w:t>
      </w:r>
      <w:r>
        <w:rPr>
          <w:szCs w:val="21"/>
        </w:rPr>
        <w:t>N</w:t>
      </w:r>
      <w:r>
        <w:rPr>
          <w:rFonts w:hint="eastAsia"/>
          <w:szCs w:val="21"/>
        </w:rPr>
        <w:t>矩阵，根据给定的</w:t>
      </w:r>
      <w:r>
        <w:rPr>
          <w:szCs w:val="21"/>
        </w:rPr>
        <w:t>m</w:t>
      </w:r>
      <w:r>
        <w:rPr>
          <w:rFonts w:hint="eastAsia"/>
          <w:szCs w:val="21"/>
        </w:rPr>
        <w:t>（</w:t>
      </w:r>
      <w:r>
        <w:rPr>
          <w:szCs w:val="21"/>
        </w:rPr>
        <w:t>m&lt;=n</w:t>
      </w:r>
      <w:r>
        <w:rPr>
          <w:rFonts w:hint="eastAsia"/>
          <w:szCs w:val="21"/>
        </w:rPr>
        <w:t>）值，将每行元素中的值均右移</w:t>
      </w:r>
      <w:r>
        <w:rPr>
          <w:szCs w:val="21"/>
        </w:rPr>
        <w:t>m</w:t>
      </w:r>
      <w:r>
        <w:rPr>
          <w:rFonts w:hint="eastAsia"/>
          <w:szCs w:val="21"/>
        </w:rPr>
        <w:t>个位置，左边值为</w:t>
      </w:r>
      <w:r>
        <w:rPr>
          <w:szCs w:val="21"/>
        </w:rPr>
        <w:t>0.</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for(i=0;i&lt;N;i++)</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t[i][j+m]=t[i][j];</w:t>
      </w:r>
    </w:p>
    <w:p w:rsidR="00370794" w:rsidRDefault="00370794" w:rsidP="00370794">
      <w:pPr>
        <w:spacing w:line="0" w:lineRule="atLeast"/>
        <w:rPr>
          <w:szCs w:val="21"/>
        </w:rPr>
      </w:pPr>
      <w:r>
        <w:rPr>
          <w:rFonts w:hint="eastAsia"/>
          <w:szCs w:val="21"/>
        </w:rPr>
        <w:lastRenderedPageBreak/>
        <w:t>第</w:t>
      </w:r>
      <w:r>
        <w:rPr>
          <w:szCs w:val="21"/>
        </w:rPr>
        <w:t>3</w:t>
      </w:r>
      <w:r>
        <w:rPr>
          <w:rFonts w:hint="eastAsia"/>
          <w:szCs w:val="21"/>
        </w:rPr>
        <w:t>处</w:t>
      </w:r>
      <w:r>
        <w:rPr>
          <w:szCs w:val="21"/>
        </w:rPr>
        <w:t xml:space="preserve"> for(j=0;j&lt;m;j++)</w:t>
      </w:r>
    </w:p>
    <w:p w:rsidR="00370794" w:rsidRDefault="00370794" w:rsidP="00370794">
      <w:pPr>
        <w:spacing w:line="0" w:lineRule="atLeast"/>
        <w:outlineLvl w:val="0"/>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的功能是：计算并输出</w:t>
      </w:r>
      <w:r>
        <w:rPr>
          <w:szCs w:val="21"/>
        </w:rPr>
        <w:t>high</w:t>
      </w:r>
      <w:r>
        <w:rPr>
          <w:rFonts w:hint="eastAsia"/>
          <w:szCs w:val="21"/>
        </w:rPr>
        <w:t>以内最大的</w:t>
      </w:r>
      <w:r>
        <w:rPr>
          <w:szCs w:val="21"/>
        </w:rPr>
        <w:t>10</w:t>
      </w:r>
      <w:r>
        <w:rPr>
          <w:rFonts w:hint="eastAsia"/>
          <w:szCs w:val="21"/>
        </w:rPr>
        <w:t>个素数之和。</w:t>
      </w:r>
      <w:r>
        <w:rPr>
          <w:szCs w:val="21"/>
        </w:rPr>
        <w:t>high</w:t>
      </w:r>
      <w:r>
        <w:rPr>
          <w:rFonts w:hint="eastAsia"/>
          <w:szCs w:val="21"/>
        </w:rPr>
        <w:t>的值由主函数传给</w:t>
      </w:r>
      <w:r>
        <w:rPr>
          <w:szCs w:val="21"/>
        </w:rPr>
        <w:t>fun</w:t>
      </w:r>
      <w:r>
        <w:rPr>
          <w:rFonts w:hint="eastAsia"/>
          <w:szCs w:val="21"/>
        </w:rPr>
        <w:t>函数。</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while((2&lt;=high)&amp;&amp;(n&lt;10))</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yes=0;break;</w:t>
      </w:r>
    </w:p>
    <w:p w:rsidR="00370794" w:rsidRDefault="00370794" w:rsidP="00370794">
      <w:pPr>
        <w:spacing w:line="0" w:lineRule="atLeast"/>
        <w:outlineLvl w:val="0"/>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请编写函数</w:t>
      </w:r>
      <w:r>
        <w:rPr>
          <w:szCs w:val="21"/>
        </w:rPr>
        <w:t>fun</w:t>
      </w:r>
      <w:r>
        <w:rPr>
          <w:rFonts w:hint="eastAsia"/>
          <w:szCs w:val="21"/>
        </w:rPr>
        <w:t>，函数的功能是：利用一下所示的简单迭代方法求方程求方程：</w:t>
      </w:r>
      <w:r>
        <w:rPr>
          <w:szCs w:val="21"/>
        </w:rPr>
        <w:t>cos</w:t>
      </w:r>
      <w:r>
        <w:rPr>
          <w:rFonts w:hint="eastAsia"/>
          <w:szCs w:val="21"/>
        </w:rPr>
        <w:t>（</w:t>
      </w:r>
      <w:r>
        <w:rPr>
          <w:szCs w:val="21"/>
        </w:rPr>
        <w:t>x</w:t>
      </w:r>
      <w:r>
        <w:rPr>
          <w:rFonts w:hint="eastAsia"/>
          <w:szCs w:val="21"/>
        </w:rPr>
        <w:t>）</w:t>
      </w:r>
      <w:r>
        <w:rPr>
          <w:szCs w:val="21"/>
        </w:rPr>
        <w:t>-x=0</w:t>
      </w:r>
      <w:r>
        <w:rPr>
          <w:rFonts w:hint="eastAsia"/>
          <w:szCs w:val="21"/>
        </w:rPr>
        <w:t>的一个实根。</w:t>
      </w:r>
      <w:r>
        <w:rPr>
          <w:szCs w:val="21"/>
        </w:rPr>
        <w:t>x</w:t>
      </w:r>
      <w:r>
        <w:rPr>
          <w:szCs w:val="21"/>
          <w:vertAlign w:val="subscript"/>
        </w:rPr>
        <w:t>n+1</w:t>
      </w:r>
      <w:r>
        <w:rPr>
          <w:szCs w:val="21"/>
        </w:rPr>
        <w:t>=cos</w:t>
      </w:r>
      <w:r>
        <w:rPr>
          <w:rFonts w:hint="eastAsia"/>
          <w:szCs w:val="21"/>
        </w:rPr>
        <w:t>（</w:t>
      </w:r>
      <w:r>
        <w:rPr>
          <w:szCs w:val="21"/>
        </w:rPr>
        <w:t>x</w:t>
      </w:r>
      <w:r>
        <w:rPr>
          <w:szCs w:val="21"/>
          <w:vertAlign w:val="subscript"/>
        </w:rPr>
        <w:t>n</w:t>
      </w:r>
      <w:r>
        <w:rPr>
          <w:rFonts w:hint="eastAsia"/>
          <w:szCs w:val="21"/>
        </w:rPr>
        <w:t>）迭代步骤如下：（</w:t>
      </w:r>
      <w:r>
        <w:rPr>
          <w:szCs w:val="21"/>
        </w:rPr>
        <w:t>1</w:t>
      </w:r>
      <w:r>
        <w:rPr>
          <w:rFonts w:hint="eastAsia"/>
          <w:szCs w:val="21"/>
        </w:rPr>
        <w:t>）取</w:t>
      </w:r>
      <w:r>
        <w:rPr>
          <w:szCs w:val="21"/>
        </w:rPr>
        <w:t>x1</w:t>
      </w:r>
      <w:r>
        <w:rPr>
          <w:rFonts w:hint="eastAsia"/>
          <w:szCs w:val="21"/>
        </w:rPr>
        <w:t>的初值为</w:t>
      </w:r>
      <w:r>
        <w:rPr>
          <w:szCs w:val="21"/>
        </w:rPr>
        <w:t>0.0</w:t>
      </w:r>
      <w:r>
        <w:rPr>
          <w:rFonts w:hint="eastAsia"/>
          <w:szCs w:val="21"/>
        </w:rPr>
        <w:t>；（</w:t>
      </w:r>
      <w:r>
        <w:rPr>
          <w:szCs w:val="21"/>
        </w:rPr>
        <w:t>2</w:t>
      </w:r>
      <w:r>
        <w:rPr>
          <w:rFonts w:hint="eastAsia"/>
          <w:szCs w:val="21"/>
        </w:rPr>
        <w:t>）</w:t>
      </w:r>
      <w:r>
        <w:rPr>
          <w:szCs w:val="21"/>
        </w:rPr>
        <w:t>x0=x1</w:t>
      </w:r>
      <w:r>
        <w:rPr>
          <w:rFonts w:hint="eastAsia"/>
          <w:szCs w:val="21"/>
        </w:rPr>
        <w:t>，把</w:t>
      </w:r>
      <w:r>
        <w:rPr>
          <w:szCs w:val="21"/>
        </w:rPr>
        <w:t>x1</w:t>
      </w:r>
      <w:r>
        <w:rPr>
          <w:rFonts w:hint="eastAsia"/>
          <w:szCs w:val="21"/>
        </w:rPr>
        <w:t>的值赋给</w:t>
      </w:r>
      <w:r>
        <w:rPr>
          <w:szCs w:val="21"/>
        </w:rPr>
        <w:t>x0</w:t>
      </w:r>
      <w:r>
        <w:rPr>
          <w:rFonts w:hint="eastAsia"/>
          <w:szCs w:val="21"/>
        </w:rPr>
        <w:t>；（</w:t>
      </w:r>
      <w:r>
        <w:rPr>
          <w:szCs w:val="21"/>
        </w:rPr>
        <w:t>3</w:t>
      </w:r>
      <w:r>
        <w:rPr>
          <w:rFonts w:hint="eastAsia"/>
          <w:szCs w:val="21"/>
        </w:rPr>
        <w:t>）</w:t>
      </w:r>
      <w:r>
        <w:rPr>
          <w:szCs w:val="21"/>
        </w:rPr>
        <w:t>x1=cos</w:t>
      </w:r>
      <w:r>
        <w:rPr>
          <w:rFonts w:hint="eastAsia"/>
          <w:szCs w:val="21"/>
        </w:rPr>
        <w:t>（</w:t>
      </w:r>
      <w:r>
        <w:rPr>
          <w:szCs w:val="21"/>
        </w:rPr>
        <w:t>x0</w:t>
      </w:r>
      <w:r>
        <w:rPr>
          <w:rFonts w:hint="eastAsia"/>
          <w:szCs w:val="21"/>
        </w:rPr>
        <w:t>），求出一个新的</w:t>
      </w:r>
      <w:r>
        <w:rPr>
          <w:szCs w:val="21"/>
        </w:rPr>
        <w:t>x1</w:t>
      </w:r>
      <w:r>
        <w:rPr>
          <w:rFonts w:hint="eastAsia"/>
          <w:szCs w:val="21"/>
        </w:rPr>
        <w:t>；（</w:t>
      </w:r>
      <w:r>
        <w:rPr>
          <w:szCs w:val="21"/>
        </w:rPr>
        <w:t>4</w:t>
      </w:r>
      <w:r>
        <w:rPr>
          <w:rFonts w:hint="eastAsia"/>
          <w:szCs w:val="21"/>
        </w:rPr>
        <w:t>）若</w:t>
      </w:r>
      <w:r>
        <w:rPr>
          <w:szCs w:val="21"/>
        </w:rPr>
        <w:t>x0-x1</w:t>
      </w:r>
      <w:r>
        <w:rPr>
          <w:rFonts w:hint="eastAsia"/>
          <w:szCs w:val="21"/>
        </w:rPr>
        <w:t>的绝对值小于</w:t>
      </w:r>
      <w:r>
        <w:rPr>
          <w:szCs w:val="21"/>
        </w:rPr>
        <w:t>0.000001</w:t>
      </w:r>
      <w:r>
        <w:rPr>
          <w:rFonts w:hint="eastAsia"/>
          <w:szCs w:val="21"/>
        </w:rPr>
        <w:t>执行步骤（</w:t>
      </w:r>
      <w:r>
        <w:rPr>
          <w:szCs w:val="21"/>
        </w:rPr>
        <w:t>5</w:t>
      </w:r>
      <w:r>
        <w:rPr>
          <w:rFonts w:hint="eastAsia"/>
          <w:szCs w:val="21"/>
        </w:rPr>
        <w:t>）否则执行步骤（</w:t>
      </w:r>
      <w:r>
        <w:rPr>
          <w:szCs w:val="21"/>
        </w:rPr>
        <w:t>2</w:t>
      </w:r>
      <w:r>
        <w:rPr>
          <w:rFonts w:hint="eastAsia"/>
          <w:szCs w:val="21"/>
        </w:rPr>
        <w:t>）；（</w:t>
      </w:r>
      <w:r>
        <w:rPr>
          <w:szCs w:val="21"/>
        </w:rPr>
        <w:t>5</w:t>
      </w:r>
      <w:r>
        <w:rPr>
          <w:rFonts w:hint="eastAsia"/>
          <w:szCs w:val="21"/>
        </w:rPr>
        <w:t>）所求</w:t>
      </w:r>
      <w:r>
        <w:rPr>
          <w:szCs w:val="21"/>
        </w:rPr>
        <w:t>x1</w:t>
      </w:r>
      <w:r>
        <w:rPr>
          <w:rFonts w:hint="eastAsia"/>
          <w:szCs w:val="21"/>
        </w:rPr>
        <w:t>就是方程</w:t>
      </w:r>
      <w:r>
        <w:rPr>
          <w:szCs w:val="21"/>
        </w:rPr>
        <w:t>cos</w:t>
      </w:r>
      <w:r>
        <w:rPr>
          <w:rFonts w:hint="eastAsia"/>
          <w:szCs w:val="21"/>
        </w:rPr>
        <w:t>（</w:t>
      </w:r>
      <w:r>
        <w:rPr>
          <w:szCs w:val="21"/>
        </w:rPr>
        <w:t>x</w:t>
      </w:r>
      <w:r>
        <w:rPr>
          <w:rFonts w:hint="eastAsia"/>
          <w:szCs w:val="21"/>
        </w:rPr>
        <w:t>）</w:t>
      </w:r>
      <w:r>
        <w:rPr>
          <w:szCs w:val="21"/>
        </w:rPr>
        <w:t>-x=0</w:t>
      </w:r>
      <w:r>
        <w:rPr>
          <w:rFonts w:hint="eastAsia"/>
          <w:szCs w:val="21"/>
        </w:rPr>
        <w:t>的一个实根作为函数值返回。程序将输出结果为：</w:t>
      </w:r>
      <w:r>
        <w:rPr>
          <w:szCs w:val="21"/>
        </w:rPr>
        <w:t>Root=0.739058</w:t>
      </w:r>
      <w:r>
        <w:rPr>
          <w:rFonts w:hint="eastAsia"/>
          <w:szCs w:val="21"/>
        </w:rPr>
        <w:t>。</w:t>
      </w:r>
    </w:p>
    <w:p w:rsidR="00370794" w:rsidRDefault="00370794" w:rsidP="00370794">
      <w:pPr>
        <w:spacing w:line="0" w:lineRule="atLeast"/>
        <w:rPr>
          <w:szCs w:val="21"/>
        </w:rPr>
      </w:pPr>
      <w:r>
        <w:rPr>
          <w:szCs w:val="21"/>
        </w:rPr>
        <w:t>float fun()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float x0,x1=0.0;</w:t>
      </w:r>
    </w:p>
    <w:p w:rsidR="00370794" w:rsidRDefault="00370794" w:rsidP="00370794">
      <w:pPr>
        <w:spacing w:line="0" w:lineRule="atLeast"/>
        <w:rPr>
          <w:szCs w:val="21"/>
        </w:rPr>
      </w:pPr>
      <w:r>
        <w:rPr>
          <w:szCs w:val="21"/>
        </w:rPr>
        <w:t>do{</w:t>
      </w:r>
    </w:p>
    <w:p w:rsidR="00370794" w:rsidRDefault="00370794" w:rsidP="00370794">
      <w:pPr>
        <w:spacing w:line="0" w:lineRule="atLeast"/>
        <w:rPr>
          <w:szCs w:val="21"/>
        </w:rPr>
      </w:pPr>
      <w:r>
        <w:rPr>
          <w:szCs w:val="21"/>
        </w:rPr>
        <w:t>x0=x1;</w:t>
      </w:r>
    </w:p>
    <w:p w:rsidR="00370794" w:rsidRDefault="00370794" w:rsidP="00370794">
      <w:pPr>
        <w:spacing w:line="0" w:lineRule="atLeast"/>
        <w:rPr>
          <w:szCs w:val="21"/>
        </w:rPr>
      </w:pPr>
      <w:r>
        <w:rPr>
          <w:szCs w:val="21"/>
        </w:rPr>
        <w:t>x1=cos(x0);</w:t>
      </w:r>
    </w:p>
    <w:p w:rsidR="00370794" w:rsidRDefault="00370794" w:rsidP="00370794">
      <w:pPr>
        <w:spacing w:line="0" w:lineRule="atLeast"/>
        <w:rPr>
          <w:szCs w:val="21"/>
        </w:rPr>
      </w:pPr>
      <w:r>
        <w:rPr>
          <w:szCs w:val="21"/>
        </w:rPr>
        <w:t>}while(fabs(x0-x1)&gt;0.000001);</w:t>
      </w:r>
    </w:p>
    <w:p w:rsidR="00370794" w:rsidRDefault="00370794" w:rsidP="00370794">
      <w:pPr>
        <w:spacing w:line="0" w:lineRule="atLeast"/>
        <w:rPr>
          <w:szCs w:val="21"/>
        </w:rPr>
      </w:pPr>
      <w:r>
        <w:rPr>
          <w:szCs w:val="21"/>
        </w:rPr>
        <w:t>return x1;</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第十九套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的功能是：将</w:t>
      </w:r>
      <w:r>
        <w:rPr>
          <w:szCs w:val="21"/>
        </w:rPr>
        <w:t>a</w:t>
      </w:r>
      <w:r>
        <w:rPr>
          <w:rFonts w:hint="eastAsia"/>
          <w:szCs w:val="21"/>
        </w:rPr>
        <w:t>所指的</w:t>
      </w:r>
      <w:r>
        <w:rPr>
          <w:szCs w:val="21"/>
        </w:rPr>
        <w:t>3</w:t>
      </w:r>
      <w:r>
        <w:rPr>
          <w:rFonts w:hint="eastAsia"/>
          <w:szCs w:val="21"/>
        </w:rPr>
        <w:t>×</w:t>
      </w:r>
      <w:r>
        <w:rPr>
          <w:szCs w:val="21"/>
        </w:rPr>
        <w:t>5</w:t>
      </w:r>
      <w:r>
        <w:rPr>
          <w:rFonts w:hint="eastAsia"/>
          <w:szCs w:val="21"/>
        </w:rPr>
        <w:t>矩阵中第</w:t>
      </w:r>
      <w:r>
        <w:rPr>
          <w:szCs w:val="21"/>
        </w:rPr>
        <w:t>k</w:t>
      </w:r>
      <w:r>
        <w:rPr>
          <w:rFonts w:hint="eastAsia"/>
          <w:szCs w:val="21"/>
        </w:rPr>
        <w:t>列的元素左移到第</w:t>
      </w:r>
      <w:r>
        <w:rPr>
          <w:szCs w:val="21"/>
        </w:rPr>
        <w:t>0</w:t>
      </w:r>
      <w:r>
        <w:rPr>
          <w:rFonts w:hint="eastAsia"/>
          <w:szCs w:val="21"/>
        </w:rPr>
        <w:t>列，第</w:t>
      </w:r>
      <w:r>
        <w:rPr>
          <w:szCs w:val="21"/>
        </w:rPr>
        <w:t>k</w:t>
      </w:r>
      <w:r>
        <w:rPr>
          <w:rFonts w:hint="eastAsia"/>
          <w:szCs w:val="21"/>
        </w:rPr>
        <w:t>列以后的每列元素行依次左移，原来左边的各列依次绕到右边。</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for(p=1;p&lt;=k;p++)</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for(j=0;j&lt;N-1;j++)</w:t>
      </w:r>
    </w:p>
    <w:p w:rsidR="00370794" w:rsidRDefault="00370794" w:rsidP="00370794">
      <w:pPr>
        <w:spacing w:line="0" w:lineRule="atLeast"/>
        <w:rPr>
          <w:szCs w:val="21"/>
        </w:rPr>
      </w:pPr>
      <w:r>
        <w:rPr>
          <w:szCs w:val="21"/>
        </w:rPr>
        <w:t>a[i][j]=a[i][j+1];</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 xml:space="preserve"> a[i][N-1]=temp;</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的功能是：根据形参</w:t>
      </w:r>
      <w:r>
        <w:rPr>
          <w:szCs w:val="21"/>
        </w:rPr>
        <w:t>m</w:t>
      </w:r>
      <w:r>
        <w:rPr>
          <w:rFonts w:hint="eastAsia"/>
          <w:szCs w:val="21"/>
        </w:rPr>
        <w:t>的值（</w:t>
      </w:r>
      <w:r>
        <w:rPr>
          <w:szCs w:val="21"/>
        </w:rPr>
        <w:t>2&lt;=m&lt;=9</w:t>
      </w:r>
      <w:r>
        <w:rPr>
          <w:rFonts w:hint="eastAsia"/>
          <w:szCs w:val="21"/>
        </w:rPr>
        <w:t>），在</w:t>
      </w:r>
      <w:r>
        <w:rPr>
          <w:szCs w:val="21"/>
        </w:rPr>
        <w:t>m</w:t>
      </w:r>
      <w:r>
        <w:rPr>
          <w:rFonts w:hint="eastAsia"/>
          <w:szCs w:val="21"/>
        </w:rPr>
        <w:t>行</w:t>
      </w:r>
      <w:r>
        <w:rPr>
          <w:szCs w:val="21"/>
        </w:rPr>
        <w:t>m</w:t>
      </w:r>
      <w:r>
        <w:rPr>
          <w:rFonts w:hint="eastAsia"/>
          <w:szCs w:val="21"/>
        </w:rPr>
        <w:t>列的二维数组中存放如下所示规律的数据，由</w:t>
      </w:r>
      <w:r>
        <w:rPr>
          <w:szCs w:val="21"/>
        </w:rPr>
        <w:t>main</w:t>
      </w:r>
      <w:r>
        <w:rPr>
          <w:rFonts w:hint="eastAsia"/>
          <w:szCs w:val="21"/>
        </w:rPr>
        <w:t>函数输出。例如，若输入</w:t>
      </w:r>
      <w:r>
        <w:rPr>
          <w:szCs w:val="21"/>
        </w:rPr>
        <w:t>2</w:t>
      </w:r>
      <w:r>
        <w:rPr>
          <w:rFonts w:hint="eastAsia"/>
          <w:szCs w:val="21"/>
        </w:rPr>
        <w:t>则输出：</w:t>
      </w:r>
    </w:p>
    <w:p w:rsidR="00370794" w:rsidRDefault="00370794" w:rsidP="00370794">
      <w:pPr>
        <w:numPr>
          <w:ilvl w:val="0"/>
          <w:numId w:val="14"/>
        </w:numPr>
        <w:spacing w:line="0" w:lineRule="atLeast"/>
        <w:rPr>
          <w:szCs w:val="21"/>
        </w:rPr>
      </w:pPr>
      <w:r>
        <w:rPr>
          <w:szCs w:val="21"/>
        </w:rPr>
        <w:t>2</w:t>
      </w:r>
    </w:p>
    <w:p w:rsidR="00370794" w:rsidRDefault="00370794" w:rsidP="00370794">
      <w:pPr>
        <w:numPr>
          <w:ilvl w:val="0"/>
          <w:numId w:val="14"/>
        </w:numPr>
        <w:spacing w:line="0" w:lineRule="atLeast"/>
        <w:rPr>
          <w:szCs w:val="21"/>
        </w:rPr>
      </w:pPr>
      <w:r>
        <w:rPr>
          <w:szCs w:val="21"/>
        </w:rPr>
        <w:t>4</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fun(int a[][M],int m)</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a[j][k]=(k+1)*(j+1);</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函数</w:t>
      </w:r>
      <w:r>
        <w:rPr>
          <w:szCs w:val="21"/>
        </w:rPr>
        <w:t>fun</w:t>
      </w:r>
      <w:r>
        <w:rPr>
          <w:rFonts w:hint="eastAsia"/>
          <w:szCs w:val="21"/>
        </w:rPr>
        <w:t>的功能是：将</w:t>
      </w:r>
      <w:r>
        <w:rPr>
          <w:szCs w:val="21"/>
        </w:rPr>
        <w:t>a</w:t>
      </w:r>
      <w:r>
        <w:rPr>
          <w:rFonts w:hint="eastAsia"/>
          <w:szCs w:val="21"/>
        </w:rPr>
        <w:t>、</w:t>
      </w:r>
      <w:r>
        <w:rPr>
          <w:szCs w:val="21"/>
        </w:rPr>
        <w:t>b</w:t>
      </w:r>
      <w:r>
        <w:rPr>
          <w:rFonts w:hint="eastAsia"/>
          <w:szCs w:val="21"/>
        </w:rPr>
        <w:t>中的两位正整数合并形成一个新的整数放在</w:t>
      </w:r>
      <w:r>
        <w:rPr>
          <w:szCs w:val="21"/>
        </w:rPr>
        <w:t>c</w:t>
      </w:r>
      <w:r>
        <w:rPr>
          <w:rFonts w:hint="eastAsia"/>
          <w:szCs w:val="21"/>
        </w:rPr>
        <w:t>中。合并的方式是：将</w:t>
      </w:r>
      <w:r>
        <w:rPr>
          <w:szCs w:val="21"/>
        </w:rPr>
        <w:t>a</w:t>
      </w:r>
      <w:r>
        <w:rPr>
          <w:rFonts w:hint="eastAsia"/>
          <w:szCs w:val="21"/>
        </w:rPr>
        <w:t>中的十位和个位依次放在变量</w:t>
      </w:r>
      <w:r>
        <w:rPr>
          <w:szCs w:val="21"/>
        </w:rPr>
        <w:t>c</w:t>
      </w:r>
      <w:r>
        <w:rPr>
          <w:rFonts w:hint="eastAsia"/>
          <w:szCs w:val="21"/>
        </w:rPr>
        <w:t>的十位和千位上，</w:t>
      </w:r>
      <w:r>
        <w:rPr>
          <w:szCs w:val="21"/>
        </w:rPr>
        <w:t>b</w:t>
      </w:r>
      <w:r>
        <w:rPr>
          <w:rFonts w:hint="eastAsia"/>
          <w:szCs w:val="21"/>
        </w:rPr>
        <w:t>中的十位和个位数依次放在变量</w:t>
      </w:r>
      <w:r>
        <w:rPr>
          <w:szCs w:val="21"/>
        </w:rPr>
        <w:t>c</w:t>
      </w:r>
      <w:r>
        <w:rPr>
          <w:rFonts w:hint="eastAsia"/>
          <w:szCs w:val="21"/>
        </w:rPr>
        <w:t>的个位和百位上。</w:t>
      </w:r>
    </w:p>
    <w:p w:rsidR="00370794" w:rsidRDefault="00370794" w:rsidP="00370794">
      <w:pPr>
        <w:spacing w:line="0" w:lineRule="atLeast"/>
        <w:rPr>
          <w:szCs w:val="21"/>
        </w:rPr>
      </w:pPr>
      <w:r>
        <w:rPr>
          <w:szCs w:val="21"/>
        </w:rPr>
        <w:t>void fun(int a,int b,int*c)</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*c=(a%10)*1000+(b%10)*100</w:t>
      </w:r>
    </w:p>
    <w:p w:rsidR="00370794" w:rsidRDefault="00370794" w:rsidP="00370794">
      <w:pPr>
        <w:spacing w:line="0" w:lineRule="atLeast"/>
        <w:rPr>
          <w:szCs w:val="21"/>
        </w:rPr>
      </w:pPr>
      <w:r>
        <w:rPr>
          <w:szCs w:val="21"/>
        </w:rPr>
        <w:t>+(a/10)*10+(b/10);</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第二十套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的功能是：对形参</w:t>
      </w:r>
      <w:r>
        <w:rPr>
          <w:szCs w:val="21"/>
        </w:rPr>
        <w:t>s</w:t>
      </w:r>
      <w:r>
        <w:rPr>
          <w:rFonts w:hint="eastAsia"/>
          <w:szCs w:val="21"/>
        </w:rPr>
        <w:t>所指字符串中下标为奇数的字符</w:t>
      </w:r>
      <w:r>
        <w:rPr>
          <w:szCs w:val="21"/>
        </w:rPr>
        <w:t>ASCII</w:t>
      </w:r>
      <w:r>
        <w:rPr>
          <w:rFonts w:hint="eastAsia"/>
          <w:szCs w:val="21"/>
        </w:rPr>
        <w:t>码大小递增排序，并将排序后的下标为奇数的字符取出，形成一个新串。</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t=i;</w:t>
      </w:r>
    </w:p>
    <w:p w:rsidR="00370794" w:rsidRDefault="00370794" w:rsidP="00370794">
      <w:pPr>
        <w:spacing w:line="0" w:lineRule="atLeast"/>
        <w:rPr>
          <w:szCs w:val="21"/>
        </w:rPr>
      </w:pPr>
      <w:r>
        <w:rPr>
          <w:rFonts w:hint="eastAsia"/>
          <w:szCs w:val="21"/>
        </w:rPr>
        <w:lastRenderedPageBreak/>
        <w:t>第</w:t>
      </w:r>
      <w:r>
        <w:rPr>
          <w:szCs w:val="21"/>
        </w:rPr>
        <w:t>2</w:t>
      </w:r>
      <w:r>
        <w:rPr>
          <w:rFonts w:hint="eastAsia"/>
          <w:szCs w:val="21"/>
        </w:rPr>
        <w:t>处</w:t>
      </w:r>
      <w:r>
        <w:rPr>
          <w:szCs w:val="21"/>
        </w:rPr>
        <w:t>for(j=i+2;j&lt;n;j=j+2)</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p[j]=0;</w:t>
      </w:r>
    </w:p>
    <w:p w:rsidR="00370794" w:rsidRDefault="00370794" w:rsidP="00370794">
      <w:pPr>
        <w:spacing w:line="0" w:lineRule="atLeast"/>
        <w:outlineLvl w:val="0"/>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的功能是：用下面的公式求π的近似值，知道最后一项的近似值小于指定数（参数</w:t>
      </w:r>
      <w:r>
        <w:rPr>
          <w:szCs w:val="21"/>
        </w:rPr>
        <w:t>num</w:t>
      </w:r>
      <w:r>
        <w:rPr>
          <w:rFonts w:hint="eastAsia"/>
          <w:szCs w:val="21"/>
        </w:rPr>
        <w:t>）为止：例如程序</w:t>
      </w:r>
      <w:r>
        <w:rPr>
          <w:szCs w:val="21"/>
        </w:rPr>
        <w:t>0.0001</w:t>
      </w:r>
      <w:r>
        <w:rPr>
          <w:rFonts w:hint="eastAsia"/>
          <w:szCs w:val="21"/>
        </w:rPr>
        <w:t>，则程序输出</w:t>
      </w:r>
      <w:r>
        <w:rPr>
          <w:szCs w:val="21"/>
        </w:rPr>
        <w:t>3.1414</w:t>
      </w:r>
      <w:r>
        <w:rPr>
          <w:rFonts w:hint="eastAsia"/>
          <w:szCs w:val="21"/>
        </w:rPr>
        <w:t>。</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while((fabs(t))&gt;=num)</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t=s/n</w:t>
      </w:r>
    </w:p>
    <w:p w:rsidR="00370794" w:rsidRDefault="00370794" w:rsidP="00370794">
      <w:pPr>
        <w:spacing w:line="0" w:lineRule="atLeast"/>
        <w:outlineLvl w:val="0"/>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请编写一个函数</w:t>
      </w:r>
      <w:r>
        <w:rPr>
          <w:szCs w:val="21"/>
        </w:rPr>
        <w:t>void fun</w:t>
      </w:r>
      <w:r>
        <w:rPr>
          <w:rFonts w:hint="eastAsia"/>
          <w:szCs w:val="21"/>
        </w:rPr>
        <w:t>（</w:t>
      </w:r>
      <w:r>
        <w:rPr>
          <w:szCs w:val="21"/>
        </w:rPr>
        <w:t>char a[ ],char b[ ],int n</w:t>
      </w:r>
      <w:r>
        <w:rPr>
          <w:rFonts w:hint="eastAsia"/>
          <w:szCs w:val="21"/>
        </w:rPr>
        <w:t>），其功能是：删除一个字符串指定下标的字符。其中，</w:t>
      </w:r>
      <w:r>
        <w:rPr>
          <w:szCs w:val="21"/>
        </w:rPr>
        <w:t>a</w:t>
      </w:r>
      <w:r>
        <w:rPr>
          <w:rFonts w:hint="eastAsia"/>
          <w:szCs w:val="21"/>
        </w:rPr>
        <w:t>指向原字符串，删除指定字符后的字符串放在</w:t>
      </w:r>
      <w:r>
        <w:rPr>
          <w:szCs w:val="21"/>
        </w:rPr>
        <w:t>b</w:t>
      </w:r>
      <w:r>
        <w:rPr>
          <w:rFonts w:hint="eastAsia"/>
          <w:szCs w:val="21"/>
        </w:rPr>
        <w:t>所指的</w:t>
      </w:r>
      <w:r>
        <w:rPr>
          <w:szCs w:val="21"/>
        </w:rPr>
        <w:t>n</w:t>
      </w:r>
      <w:r>
        <w:rPr>
          <w:rFonts w:hint="eastAsia"/>
          <w:szCs w:val="21"/>
        </w:rPr>
        <w:t>中存入指定的下标。</w:t>
      </w:r>
    </w:p>
    <w:p w:rsidR="00370794" w:rsidRDefault="00370794" w:rsidP="00370794">
      <w:pPr>
        <w:spacing w:line="0" w:lineRule="atLeast"/>
        <w:rPr>
          <w:szCs w:val="21"/>
        </w:rPr>
      </w:pPr>
      <w:r>
        <w:rPr>
          <w:szCs w:val="21"/>
        </w:rPr>
        <w:t xml:space="preserve">viod fun (char a[ ],char </w:t>
      </w:r>
    </w:p>
    <w:p w:rsidR="00370794" w:rsidRDefault="00370794" w:rsidP="00370794">
      <w:pPr>
        <w:spacing w:line="0" w:lineRule="atLeast"/>
        <w:rPr>
          <w:szCs w:val="21"/>
        </w:rPr>
      </w:pPr>
      <w:r>
        <w:rPr>
          <w:szCs w:val="21"/>
        </w:rPr>
        <w:t>b[],int n</w:t>
      </w:r>
      <w:r>
        <w:rPr>
          <w:rFonts w:hint="eastAsia"/>
          <w:szCs w:val="21"/>
        </w:rPr>
        <w:t>）</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strncpy (b,a,n);</w:t>
      </w:r>
    </w:p>
    <w:p w:rsidR="00370794" w:rsidRDefault="00370794" w:rsidP="00370794">
      <w:pPr>
        <w:spacing w:line="0" w:lineRule="atLeast"/>
        <w:rPr>
          <w:szCs w:val="21"/>
        </w:rPr>
      </w:pPr>
      <w:r>
        <w:rPr>
          <w:szCs w:val="21"/>
        </w:rPr>
        <w:t>b[n]=0;</w:t>
      </w:r>
    </w:p>
    <w:p w:rsidR="00370794" w:rsidRDefault="00370794" w:rsidP="00370794">
      <w:pPr>
        <w:spacing w:line="0" w:lineRule="atLeast"/>
        <w:rPr>
          <w:szCs w:val="21"/>
        </w:rPr>
      </w:pPr>
      <w:r>
        <w:rPr>
          <w:szCs w:val="21"/>
        </w:rPr>
        <w:t>strcat(b,a+n+1);</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第二十一套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的功能是：在形参</w:t>
      </w:r>
      <w:r>
        <w:rPr>
          <w:szCs w:val="21"/>
        </w:rPr>
        <w:t>ss</w:t>
      </w:r>
      <w:r>
        <w:rPr>
          <w:rFonts w:hint="eastAsia"/>
          <w:szCs w:val="21"/>
        </w:rPr>
        <w:t>所指字符串数组中，将所有串长超过</w:t>
      </w:r>
      <w:r>
        <w:rPr>
          <w:szCs w:val="21"/>
        </w:rPr>
        <w:t>k</w:t>
      </w:r>
      <w:r>
        <w:rPr>
          <w:rFonts w:hint="eastAsia"/>
          <w:szCs w:val="21"/>
        </w:rPr>
        <w:t>的字符串右边的字符删去，只保留左边的</w:t>
      </w:r>
      <w:r>
        <w:rPr>
          <w:szCs w:val="21"/>
        </w:rPr>
        <w:t>k</w:t>
      </w:r>
      <w:r>
        <w:rPr>
          <w:rFonts w:hint="eastAsia"/>
          <w:szCs w:val="21"/>
        </w:rPr>
        <w:t>个字符。</w:t>
      </w:r>
      <w:r>
        <w:rPr>
          <w:szCs w:val="21"/>
        </w:rPr>
        <w:t>ss</w:t>
      </w:r>
      <w:r>
        <w:rPr>
          <w:rFonts w:hint="eastAsia"/>
          <w:szCs w:val="21"/>
        </w:rPr>
        <w:t>所指字符串数组中共有</w:t>
      </w:r>
      <w:r>
        <w:rPr>
          <w:szCs w:val="21"/>
        </w:rPr>
        <w:t>N</w:t>
      </w:r>
      <w:r>
        <w:rPr>
          <w:rFonts w:hint="eastAsia"/>
          <w:szCs w:val="21"/>
        </w:rPr>
        <w:t>个字符串，且串小于</w:t>
      </w:r>
      <w:r>
        <w:rPr>
          <w:szCs w:val="21"/>
        </w:rPr>
        <w:t>M</w:t>
      </w:r>
      <w:r>
        <w:rPr>
          <w:rFonts w:hint="eastAsia"/>
          <w:szCs w:val="21"/>
        </w:rPr>
        <w:t>。</w:t>
      </w:r>
    </w:p>
    <w:p w:rsidR="00370794" w:rsidRDefault="00370794" w:rsidP="00370794">
      <w:pPr>
        <w:spacing w:line="0" w:lineRule="atLeast"/>
        <w:rPr>
          <w:szCs w:val="21"/>
        </w:rPr>
      </w:pPr>
      <w:r>
        <w:rPr>
          <w:rFonts w:hint="eastAsia"/>
          <w:szCs w:val="21"/>
        </w:rPr>
        <w:t>第一处</w:t>
      </w:r>
      <w:r>
        <w:rPr>
          <w:szCs w:val="21"/>
        </w:rPr>
        <w:t xml:space="preserve"> void fun(char  (*ss)[M], int k)</w:t>
      </w:r>
    </w:p>
    <w:p w:rsidR="00370794" w:rsidRDefault="00370794" w:rsidP="00370794">
      <w:pPr>
        <w:spacing w:line="0" w:lineRule="atLeast"/>
        <w:rPr>
          <w:szCs w:val="21"/>
        </w:rPr>
      </w:pPr>
      <w:r>
        <w:rPr>
          <w:rFonts w:hint="eastAsia"/>
          <w:szCs w:val="21"/>
        </w:rPr>
        <w:t>第二处</w:t>
      </w:r>
      <w:r>
        <w:rPr>
          <w:szCs w:val="21"/>
        </w:rPr>
        <w:t xml:space="preserve"> while (i&lt;N){</w:t>
      </w:r>
    </w:p>
    <w:p w:rsidR="00370794" w:rsidRDefault="00370794" w:rsidP="00370794">
      <w:pPr>
        <w:spacing w:line="0" w:lineRule="atLeast"/>
        <w:rPr>
          <w:szCs w:val="21"/>
        </w:rPr>
      </w:pPr>
      <w:r>
        <w:rPr>
          <w:rFonts w:hint="eastAsia"/>
          <w:szCs w:val="21"/>
        </w:rPr>
        <w:t>第三处</w:t>
      </w:r>
      <w:r>
        <w:rPr>
          <w:szCs w:val="21"/>
        </w:rPr>
        <w:t xml:space="preserve"> ss[i][k]=0;i++;}</w:t>
      </w:r>
    </w:p>
    <w:p w:rsidR="00370794" w:rsidRDefault="00370794" w:rsidP="00370794">
      <w:pPr>
        <w:spacing w:line="0" w:lineRule="atLeast"/>
        <w:outlineLvl w:val="0"/>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的功能是：根据以下公式求π值，并作为函数值返回。例如，给指定精度的变量</w:t>
      </w:r>
      <w:r>
        <w:rPr>
          <w:szCs w:val="21"/>
        </w:rPr>
        <w:t>eps</w:t>
      </w:r>
      <w:r>
        <w:rPr>
          <w:rFonts w:hint="eastAsia"/>
          <w:szCs w:val="21"/>
        </w:rPr>
        <w:t>输入</w:t>
      </w:r>
      <w:r>
        <w:rPr>
          <w:szCs w:val="21"/>
        </w:rPr>
        <w:t>0.0005</w:t>
      </w:r>
      <w:r>
        <w:rPr>
          <w:rFonts w:hint="eastAsia"/>
          <w:szCs w:val="21"/>
        </w:rPr>
        <w:t>时，应当输出</w:t>
      </w:r>
      <w:r>
        <w:rPr>
          <w:szCs w:val="21"/>
        </w:rPr>
        <w:t>Pi=30140578.</w:t>
      </w:r>
      <w:r>
        <w:rPr>
          <w:rFonts w:hint="eastAsia"/>
          <w:szCs w:val="21"/>
        </w:rPr>
        <w:t>。</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t=1;</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return(2*s);</w:t>
      </w:r>
    </w:p>
    <w:p w:rsidR="00370794" w:rsidRDefault="00370794" w:rsidP="00370794">
      <w:pPr>
        <w:spacing w:line="0" w:lineRule="atLeast"/>
        <w:outlineLvl w:val="0"/>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假定输入字符串中只包含字母和</w:t>
      </w:r>
      <w:r>
        <w:rPr>
          <w:szCs w:val="21"/>
        </w:rPr>
        <w:t>*</w:t>
      </w:r>
      <w:r>
        <w:rPr>
          <w:rFonts w:hint="eastAsia"/>
          <w:szCs w:val="21"/>
        </w:rPr>
        <w:t>号。请编写函数</w:t>
      </w:r>
      <w:r>
        <w:rPr>
          <w:szCs w:val="21"/>
        </w:rPr>
        <w:t>fun</w:t>
      </w:r>
      <w:r>
        <w:rPr>
          <w:rFonts w:hint="eastAsia"/>
          <w:szCs w:val="21"/>
        </w:rPr>
        <w:t>，它的功能是：将字符串的前导</w:t>
      </w:r>
      <w:r>
        <w:rPr>
          <w:szCs w:val="21"/>
        </w:rPr>
        <w:t>*</w:t>
      </w:r>
      <w:r>
        <w:rPr>
          <w:rFonts w:hint="eastAsia"/>
          <w:szCs w:val="21"/>
        </w:rPr>
        <w:t>号不得多于</w:t>
      </w:r>
      <w:r>
        <w:rPr>
          <w:szCs w:val="21"/>
        </w:rPr>
        <w:t>n</w:t>
      </w:r>
      <w:r>
        <w:rPr>
          <w:rFonts w:hint="eastAsia"/>
          <w:szCs w:val="21"/>
        </w:rPr>
        <w:t>个；若多于</w:t>
      </w:r>
      <w:r>
        <w:rPr>
          <w:szCs w:val="21"/>
        </w:rPr>
        <w:t>n</w:t>
      </w:r>
      <w:r>
        <w:rPr>
          <w:rFonts w:hint="eastAsia"/>
          <w:szCs w:val="21"/>
        </w:rPr>
        <w:t>个，则删除多余的</w:t>
      </w:r>
      <w:r>
        <w:rPr>
          <w:szCs w:val="21"/>
        </w:rPr>
        <w:t>*</w:t>
      </w:r>
      <w:r>
        <w:rPr>
          <w:rFonts w:hint="eastAsia"/>
          <w:szCs w:val="21"/>
        </w:rPr>
        <w:t>号；若少于或等于</w:t>
      </w:r>
      <w:r>
        <w:rPr>
          <w:szCs w:val="21"/>
        </w:rPr>
        <w:t>n</w:t>
      </w:r>
      <w:r>
        <w:rPr>
          <w:rFonts w:hint="eastAsia"/>
          <w:szCs w:val="21"/>
        </w:rPr>
        <w:t>个，则什么也不做，字符串中间和尾部的</w:t>
      </w:r>
      <w:r>
        <w:rPr>
          <w:szCs w:val="21"/>
        </w:rPr>
        <w:t>*</w:t>
      </w:r>
      <w:r>
        <w:rPr>
          <w:rFonts w:hint="eastAsia"/>
          <w:szCs w:val="21"/>
        </w:rPr>
        <w:t>号不删除。函数</w:t>
      </w:r>
      <w:r>
        <w:rPr>
          <w:szCs w:val="21"/>
        </w:rPr>
        <w:t>fun</w:t>
      </w:r>
      <w:r>
        <w:rPr>
          <w:rFonts w:hint="eastAsia"/>
          <w:szCs w:val="21"/>
        </w:rPr>
        <w:t>中给出的语句仅供参考。</w:t>
      </w:r>
    </w:p>
    <w:p w:rsidR="00370794" w:rsidRDefault="00370794" w:rsidP="00370794">
      <w:pPr>
        <w:spacing w:line="0" w:lineRule="atLeast"/>
        <w:rPr>
          <w:szCs w:val="21"/>
        </w:rPr>
      </w:pPr>
      <w:r>
        <w:rPr>
          <w:szCs w:val="21"/>
        </w:rPr>
        <w:t>void fun(char*a,int 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i=0,k=0;</w:t>
      </w:r>
    </w:p>
    <w:p w:rsidR="00370794" w:rsidRDefault="00370794" w:rsidP="00370794">
      <w:pPr>
        <w:spacing w:line="0" w:lineRule="atLeast"/>
        <w:rPr>
          <w:szCs w:val="21"/>
        </w:rPr>
      </w:pPr>
      <w:r>
        <w:rPr>
          <w:szCs w:val="21"/>
        </w:rPr>
        <w:t>while(a[k]= =’*’)k++;</w:t>
      </w:r>
    </w:p>
    <w:p w:rsidR="00370794" w:rsidRDefault="00370794" w:rsidP="00370794">
      <w:pPr>
        <w:spacing w:line="0" w:lineRule="atLeast"/>
        <w:rPr>
          <w:szCs w:val="21"/>
        </w:rPr>
      </w:pPr>
      <w:r>
        <w:rPr>
          <w:szCs w:val="21"/>
        </w:rPr>
        <w:t>if(k&gt;n)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i=n;j=k;</w:t>
      </w:r>
    </w:p>
    <w:p w:rsidR="00370794" w:rsidRDefault="00370794" w:rsidP="00370794">
      <w:pPr>
        <w:spacing w:line="0" w:lineRule="atLeast"/>
        <w:rPr>
          <w:szCs w:val="21"/>
        </w:rPr>
      </w:pPr>
      <w:r>
        <w:rPr>
          <w:szCs w:val="21"/>
        </w:rPr>
        <w:t>for(;a[j]!=0;j++)</w:t>
      </w:r>
    </w:p>
    <w:p w:rsidR="00370794" w:rsidRDefault="00370794" w:rsidP="00370794">
      <w:pPr>
        <w:spacing w:line="0" w:lineRule="atLeast"/>
        <w:rPr>
          <w:szCs w:val="21"/>
        </w:rPr>
      </w:pPr>
      <w:r>
        <w:rPr>
          <w:szCs w:val="21"/>
        </w:rPr>
        <w:t xml:space="preserve">  a[i++]=a[j];</w:t>
      </w:r>
    </w:p>
    <w:p w:rsidR="00370794" w:rsidRDefault="00370794" w:rsidP="00370794">
      <w:pPr>
        <w:spacing w:line="0" w:lineRule="atLeast"/>
        <w:ind w:firstLineChars="100" w:firstLine="210"/>
        <w:rPr>
          <w:szCs w:val="21"/>
        </w:rPr>
      </w:pPr>
      <w:r>
        <w:rPr>
          <w:szCs w:val="21"/>
        </w:rPr>
        <w:t>a[i]=0;</w:t>
      </w:r>
    </w:p>
    <w:p w:rsidR="00370794" w:rsidRDefault="00370794" w:rsidP="00370794">
      <w:pPr>
        <w:spacing w:line="0" w:lineRule="atLeast"/>
        <w:ind w:firstLineChars="100" w:firstLine="210"/>
        <w:rPr>
          <w:szCs w:val="21"/>
        </w:rPr>
      </w:pPr>
      <w:r>
        <w:rPr>
          <w:szCs w:val="21"/>
        </w:rPr>
        <w:t>}}</w:t>
      </w:r>
    </w:p>
    <w:p w:rsidR="00370794" w:rsidRDefault="00370794" w:rsidP="00370794">
      <w:pPr>
        <w:spacing w:line="0" w:lineRule="atLeast"/>
        <w:rPr>
          <w:szCs w:val="21"/>
        </w:rPr>
      </w:pPr>
      <w:r>
        <w:rPr>
          <w:rFonts w:hint="eastAsia"/>
          <w:szCs w:val="21"/>
        </w:rPr>
        <w:t>第二十二套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w:t>
      </w:r>
      <w:r>
        <w:rPr>
          <w:szCs w:val="21"/>
        </w:rPr>
        <w:t>a</w:t>
      </w:r>
      <w:r>
        <w:rPr>
          <w:rFonts w:hint="eastAsia"/>
          <w:szCs w:val="21"/>
        </w:rPr>
        <w:t>所指</w:t>
      </w:r>
      <w:r>
        <w:rPr>
          <w:szCs w:val="21"/>
        </w:rPr>
        <w:t>4</w:t>
      </w:r>
      <w:r>
        <w:rPr>
          <w:rFonts w:hint="eastAsia"/>
          <w:szCs w:val="21"/>
        </w:rPr>
        <w:t>×</w:t>
      </w:r>
      <w:r>
        <w:rPr>
          <w:szCs w:val="21"/>
        </w:rPr>
        <w:t>3</w:t>
      </w:r>
      <w:r>
        <w:rPr>
          <w:rFonts w:hint="eastAsia"/>
          <w:szCs w:val="21"/>
        </w:rPr>
        <w:t>矩阵中第</w:t>
      </w:r>
      <w:r>
        <w:rPr>
          <w:szCs w:val="21"/>
        </w:rPr>
        <w:t>k</w:t>
      </w:r>
      <w:r>
        <w:rPr>
          <w:rFonts w:hint="eastAsia"/>
          <w:szCs w:val="21"/>
        </w:rPr>
        <w:t>行的元素与第</w:t>
      </w:r>
      <w:r>
        <w:rPr>
          <w:szCs w:val="21"/>
        </w:rPr>
        <w:t>0</w:t>
      </w:r>
      <w:r>
        <w:rPr>
          <w:rFonts w:hint="eastAsia"/>
          <w:szCs w:val="21"/>
        </w:rPr>
        <w:t>行元素交换。例如：有下列矩阵</w:t>
      </w:r>
    </w:p>
    <w:p w:rsidR="00370794" w:rsidRDefault="00370794" w:rsidP="00370794">
      <w:pPr>
        <w:numPr>
          <w:ilvl w:val="0"/>
          <w:numId w:val="16"/>
        </w:numPr>
        <w:spacing w:line="0" w:lineRule="atLeast"/>
        <w:rPr>
          <w:szCs w:val="21"/>
        </w:rPr>
      </w:pPr>
      <w:r>
        <w:rPr>
          <w:szCs w:val="21"/>
        </w:rPr>
        <w:lastRenderedPageBreak/>
        <w:t>2  3</w:t>
      </w:r>
    </w:p>
    <w:p w:rsidR="00370794" w:rsidRDefault="00370794" w:rsidP="00370794">
      <w:pPr>
        <w:spacing w:line="0" w:lineRule="atLeast"/>
        <w:outlineLvl w:val="0"/>
        <w:rPr>
          <w:szCs w:val="21"/>
        </w:rPr>
      </w:pPr>
      <w:r>
        <w:rPr>
          <w:szCs w:val="21"/>
        </w:rPr>
        <w:t>4   5  6</w:t>
      </w:r>
    </w:p>
    <w:p w:rsidR="00370794" w:rsidRDefault="00370794" w:rsidP="00370794">
      <w:pPr>
        <w:spacing w:line="0" w:lineRule="atLeast"/>
        <w:rPr>
          <w:szCs w:val="21"/>
        </w:rPr>
      </w:pPr>
      <w:r>
        <w:rPr>
          <w:szCs w:val="21"/>
        </w:rPr>
        <w:t>7   8  9</w:t>
      </w:r>
    </w:p>
    <w:p w:rsidR="00370794" w:rsidRDefault="00370794" w:rsidP="00370794">
      <w:pPr>
        <w:spacing w:line="0" w:lineRule="atLeast"/>
        <w:rPr>
          <w:szCs w:val="21"/>
        </w:rPr>
      </w:pPr>
      <w:r>
        <w:rPr>
          <w:szCs w:val="21"/>
        </w:rPr>
        <w:t>10  11 12</w:t>
      </w:r>
    </w:p>
    <w:p w:rsidR="00370794" w:rsidRDefault="00370794" w:rsidP="00370794">
      <w:pPr>
        <w:spacing w:line="0" w:lineRule="atLeast"/>
        <w:rPr>
          <w:szCs w:val="21"/>
        </w:rPr>
      </w:pPr>
      <w:r>
        <w:rPr>
          <w:rFonts w:hint="eastAsia"/>
          <w:szCs w:val="21"/>
        </w:rPr>
        <w:t>若</w:t>
      </w:r>
      <w:r>
        <w:rPr>
          <w:szCs w:val="21"/>
        </w:rPr>
        <w:t>k</w:t>
      </w:r>
      <w:r>
        <w:rPr>
          <w:rFonts w:hint="eastAsia"/>
          <w:szCs w:val="21"/>
        </w:rPr>
        <w:t>为</w:t>
      </w:r>
      <w:r>
        <w:rPr>
          <w:szCs w:val="21"/>
        </w:rPr>
        <w:t>2</w:t>
      </w:r>
      <w:r>
        <w:rPr>
          <w:rFonts w:hint="eastAsia"/>
          <w:szCs w:val="21"/>
        </w:rPr>
        <w:t>，程序执行结果为</w:t>
      </w:r>
    </w:p>
    <w:p w:rsidR="00370794" w:rsidRDefault="00370794" w:rsidP="00370794">
      <w:pPr>
        <w:spacing w:line="0" w:lineRule="atLeast"/>
        <w:rPr>
          <w:szCs w:val="21"/>
        </w:rPr>
      </w:pPr>
      <w:r>
        <w:rPr>
          <w:szCs w:val="21"/>
        </w:rPr>
        <w:t>7   8   9</w:t>
      </w:r>
    </w:p>
    <w:p w:rsidR="00370794" w:rsidRDefault="00370794" w:rsidP="00370794">
      <w:pPr>
        <w:spacing w:line="0" w:lineRule="atLeast"/>
        <w:rPr>
          <w:szCs w:val="21"/>
        </w:rPr>
      </w:pPr>
      <w:r>
        <w:rPr>
          <w:szCs w:val="21"/>
        </w:rPr>
        <w:t>4   5   6</w:t>
      </w:r>
    </w:p>
    <w:p w:rsidR="00370794" w:rsidRDefault="00370794" w:rsidP="00370794">
      <w:pPr>
        <w:spacing w:line="0" w:lineRule="atLeast"/>
        <w:rPr>
          <w:szCs w:val="21"/>
        </w:rPr>
      </w:pPr>
      <w:r>
        <w:rPr>
          <w:szCs w:val="21"/>
        </w:rPr>
        <w:t>1   2   3</w:t>
      </w:r>
    </w:p>
    <w:p w:rsidR="00370794" w:rsidRDefault="00370794" w:rsidP="00370794">
      <w:pPr>
        <w:spacing w:line="0" w:lineRule="atLeast"/>
        <w:rPr>
          <w:szCs w:val="21"/>
        </w:rPr>
      </w:pPr>
      <w:r>
        <w:rPr>
          <w:szCs w:val="21"/>
        </w:rPr>
        <w:t>10  11  12</w:t>
      </w:r>
    </w:p>
    <w:p w:rsidR="00370794" w:rsidRDefault="00370794" w:rsidP="00370794">
      <w:pPr>
        <w:spacing w:line="0" w:lineRule="atLeast"/>
        <w:rPr>
          <w:szCs w:val="21"/>
        </w:rPr>
      </w:pPr>
      <w:r>
        <w:rPr>
          <w:rFonts w:hint="eastAsia"/>
          <w:szCs w:val="21"/>
        </w:rPr>
        <w:t>第一处</w:t>
      </w:r>
      <w:r>
        <w:rPr>
          <w:szCs w:val="21"/>
        </w:rPr>
        <w:t xml:space="preserve"> void fun(int (*a)[N],int k)</w:t>
      </w:r>
    </w:p>
    <w:p w:rsidR="00370794" w:rsidRDefault="00370794" w:rsidP="00370794">
      <w:pPr>
        <w:spacing w:line="0" w:lineRule="atLeast"/>
        <w:rPr>
          <w:szCs w:val="21"/>
        </w:rPr>
      </w:pPr>
      <w:r>
        <w:rPr>
          <w:rFonts w:hint="eastAsia"/>
          <w:szCs w:val="21"/>
        </w:rPr>
        <w:t>第二处</w:t>
      </w:r>
      <w:r>
        <w:rPr>
          <w:szCs w:val="21"/>
        </w:rPr>
        <w:t xml:space="preserve"> for(i=0;i&lt;N;i++)</w:t>
      </w:r>
    </w:p>
    <w:p w:rsidR="00370794" w:rsidRDefault="00370794" w:rsidP="00370794">
      <w:pPr>
        <w:spacing w:line="0" w:lineRule="atLeast"/>
        <w:rPr>
          <w:szCs w:val="21"/>
        </w:rPr>
      </w:pPr>
      <w:r>
        <w:rPr>
          <w:rFonts w:hint="eastAsia"/>
          <w:szCs w:val="21"/>
        </w:rPr>
        <w:t>第三处</w:t>
      </w:r>
      <w:r>
        <w:rPr>
          <w:szCs w:val="21"/>
        </w:rPr>
        <w:t xml:space="preserve"> a[0][i]=a[k][i];</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的功能是：读入一个字符串（长度</w:t>
      </w:r>
      <w:r>
        <w:rPr>
          <w:szCs w:val="21"/>
        </w:rPr>
        <w:t>&lt;20</w:t>
      </w:r>
      <w:r>
        <w:rPr>
          <w:rFonts w:hint="eastAsia"/>
          <w:szCs w:val="21"/>
        </w:rPr>
        <w:t>）</w:t>
      </w:r>
      <w:r>
        <w:rPr>
          <w:szCs w:val="21"/>
        </w:rPr>
        <w:t>,</w:t>
      </w:r>
      <w:r>
        <w:rPr>
          <w:rFonts w:hint="eastAsia"/>
          <w:szCs w:val="21"/>
        </w:rPr>
        <w:t>将该字符串中的所有字符串按</w:t>
      </w:r>
      <w:r>
        <w:rPr>
          <w:szCs w:val="21"/>
        </w:rPr>
        <w:t>ASCII</w:t>
      </w:r>
      <w:r>
        <w:rPr>
          <w:rFonts w:hint="eastAsia"/>
          <w:szCs w:val="21"/>
        </w:rPr>
        <w:t>码升序排序后输出。例如，若输入</w:t>
      </w:r>
      <w:r>
        <w:rPr>
          <w:szCs w:val="21"/>
        </w:rPr>
        <w:t>edcba</w:t>
      </w:r>
      <w:r>
        <w:rPr>
          <w:rFonts w:hint="eastAsia"/>
          <w:szCs w:val="21"/>
        </w:rPr>
        <w:t>，则应输出：</w:t>
      </w:r>
      <w:r>
        <w:rPr>
          <w:szCs w:val="21"/>
        </w:rPr>
        <w:t>abcde</w:t>
      </w:r>
      <w:r>
        <w:rPr>
          <w:rFonts w:hint="eastAsia"/>
          <w:szCs w:val="21"/>
        </w:rPr>
        <w:t>。</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for(i=strlen(t)-1;i;i--)</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if(t[j]&gt;t[j+1])</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请编写函数</w:t>
      </w:r>
      <w:r>
        <w:rPr>
          <w:szCs w:val="21"/>
        </w:rPr>
        <w:t>fun</w:t>
      </w:r>
      <w:r>
        <w:rPr>
          <w:rFonts w:hint="eastAsia"/>
          <w:szCs w:val="21"/>
        </w:rPr>
        <w:t>，函数的功能是：将</w:t>
      </w:r>
      <w:r>
        <w:rPr>
          <w:szCs w:val="21"/>
        </w:rPr>
        <w:t>ss</w:t>
      </w:r>
      <w:r>
        <w:rPr>
          <w:rFonts w:hint="eastAsia"/>
          <w:szCs w:val="21"/>
        </w:rPr>
        <w:t>所指字符串中所有下标为奇数位置上的字母转换为大写（若该位置上不是字母，则不转换）。</w:t>
      </w:r>
    </w:p>
    <w:p w:rsidR="00370794" w:rsidRDefault="00370794" w:rsidP="00370794">
      <w:pPr>
        <w:spacing w:line="0" w:lineRule="atLeast"/>
        <w:rPr>
          <w:szCs w:val="21"/>
        </w:rPr>
      </w:pPr>
      <w:r>
        <w:rPr>
          <w:szCs w:val="21"/>
        </w:rPr>
        <w:t>void fun(char *ss)</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char *p=ss;</w:t>
      </w:r>
    </w:p>
    <w:p w:rsidR="00370794" w:rsidRDefault="00370794" w:rsidP="00370794">
      <w:pPr>
        <w:spacing w:line="0" w:lineRule="atLeast"/>
        <w:rPr>
          <w:szCs w:val="21"/>
        </w:rPr>
      </w:pPr>
      <w:r>
        <w:rPr>
          <w:szCs w:val="21"/>
        </w:rPr>
        <w:t>inr i=0;</w:t>
      </w:r>
    </w:p>
    <w:p w:rsidR="00370794" w:rsidRDefault="00370794" w:rsidP="00370794">
      <w:pPr>
        <w:spacing w:line="0" w:lineRule="atLeast"/>
        <w:rPr>
          <w:szCs w:val="21"/>
        </w:rPr>
      </w:pPr>
      <w:r>
        <w:rPr>
          <w:szCs w:val="21"/>
        </w:rPr>
        <w:t>while(*p){</w:t>
      </w:r>
    </w:p>
    <w:p w:rsidR="00370794" w:rsidRDefault="00370794" w:rsidP="00370794">
      <w:pPr>
        <w:spacing w:line="0" w:lineRule="atLeast"/>
        <w:rPr>
          <w:szCs w:val="21"/>
        </w:rPr>
      </w:pPr>
      <w:r>
        <w:rPr>
          <w:szCs w:val="21"/>
        </w:rPr>
        <w:t>if((i%2)&amp;&amp;(*p&gt;=’a’ &amp;&amp;*p&lt;=’z’))</w:t>
      </w:r>
    </w:p>
    <w:p w:rsidR="00370794" w:rsidRDefault="00370794" w:rsidP="00370794">
      <w:pPr>
        <w:spacing w:line="0" w:lineRule="atLeast"/>
        <w:rPr>
          <w:szCs w:val="21"/>
        </w:rPr>
      </w:pPr>
      <w:r>
        <w:rPr>
          <w:szCs w:val="21"/>
        </w:rPr>
        <w:t>*p-=32;</w:t>
      </w:r>
    </w:p>
    <w:p w:rsidR="00370794" w:rsidRDefault="00370794" w:rsidP="00370794">
      <w:pPr>
        <w:spacing w:line="0" w:lineRule="atLeast"/>
        <w:rPr>
          <w:szCs w:val="21"/>
        </w:rPr>
      </w:pPr>
      <w:r>
        <w:rPr>
          <w:szCs w:val="21"/>
        </w:rPr>
        <w:t>p++;</w:t>
      </w:r>
    </w:p>
    <w:p w:rsidR="00370794" w:rsidRDefault="00370794" w:rsidP="00370794">
      <w:pPr>
        <w:spacing w:line="0" w:lineRule="atLeast"/>
        <w:rPr>
          <w:szCs w:val="21"/>
        </w:rPr>
      </w:pPr>
      <w:r>
        <w:rPr>
          <w:szCs w:val="21"/>
        </w:rPr>
        <w:t>i++;</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第二十三套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给定程序的功能是：调用函数</w:t>
      </w:r>
      <w:r>
        <w:rPr>
          <w:szCs w:val="21"/>
        </w:rPr>
        <w:t>fun</w:t>
      </w:r>
      <w:r>
        <w:rPr>
          <w:rFonts w:hint="eastAsia"/>
          <w:szCs w:val="21"/>
        </w:rPr>
        <w:t>将指定源文件中的内容复制到指定的目标文件中，复制成功时函数的返回值是</w:t>
      </w:r>
      <w:r>
        <w:rPr>
          <w:szCs w:val="21"/>
        </w:rPr>
        <w:t>1</w:t>
      </w:r>
      <w:r>
        <w:rPr>
          <w:rFonts w:hint="eastAsia"/>
          <w:szCs w:val="21"/>
        </w:rPr>
        <w:t>，失败是返回值是</w:t>
      </w:r>
      <w:r>
        <w:rPr>
          <w:szCs w:val="21"/>
        </w:rPr>
        <w:t>0.</w:t>
      </w:r>
      <w:r>
        <w:rPr>
          <w:rFonts w:hint="eastAsia"/>
          <w:szCs w:val="21"/>
        </w:rPr>
        <w:t>在复制的过程中，把复制的内容输出到终端屏幕。主函数源文件名放在变量</w:t>
      </w:r>
      <w:r>
        <w:rPr>
          <w:szCs w:val="21"/>
        </w:rPr>
        <w:t>sfname</w:t>
      </w:r>
      <w:r>
        <w:rPr>
          <w:rFonts w:hint="eastAsia"/>
          <w:szCs w:val="21"/>
        </w:rPr>
        <w:t>中，目标文件放在变量</w:t>
      </w:r>
      <w:r>
        <w:rPr>
          <w:szCs w:val="21"/>
        </w:rPr>
        <w:t>tfname</w:t>
      </w:r>
      <w:r>
        <w:rPr>
          <w:rFonts w:hint="eastAsia"/>
          <w:szCs w:val="21"/>
        </w:rPr>
        <w:t>中。</w:t>
      </w:r>
    </w:p>
    <w:p w:rsidR="00370794" w:rsidRDefault="00370794" w:rsidP="00370794">
      <w:pPr>
        <w:spacing w:line="0" w:lineRule="atLeast"/>
        <w:rPr>
          <w:szCs w:val="21"/>
        </w:rPr>
      </w:pPr>
      <w:r>
        <w:rPr>
          <w:rFonts w:hint="eastAsia"/>
          <w:szCs w:val="21"/>
        </w:rPr>
        <w:t>第一处</w:t>
      </w:r>
      <w:r>
        <w:rPr>
          <w:szCs w:val="21"/>
        </w:rPr>
        <w:t xml:space="preserve"> </w:t>
      </w:r>
    </w:p>
    <w:p w:rsidR="00370794" w:rsidRDefault="00370794" w:rsidP="00370794">
      <w:pPr>
        <w:spacing w:line="0" w:lineRule="atLeast"/>
        <w:rPr>
          <w:szCs w:val="21"/>
        </w:rPr>
      </w:pPr>
      <w:r>
        <w:rPr>
          <w:szCs w:val="21"/>
        </w:rPr>
        <w:t>if((fs=fopen(source,”r”))==NULL)</w:t>
      </w:r>
    </w:p>
    <w:p w:rsidR="00370794" w:rsidRDefault="00370794" w:rsidP="00370794">
      <w:pPr>
        <w:spacing w:line="0" w:lineRule="atLeast"/>
        <w:rPr>
          <w:szCs w:val="21"/>
        </w:rPr>
      </w:pPr>
      <w:r>
        <w:rPr>
          <w:rFonts w:hint="eastAsia"/>
          <w:szCs w:val="21"/>
        </w:rPr>
        <w:t>第二处</w:t>
      </w:r>
      <w:r>
        <w:rPr>
          <w:szCs w:val="21"/>
        </w:rPr>
        <w:t xml:space="preserve"> while(!feof(fs))</w:t>
      </w:r>
    </w:p>
    <w:p w:rsidR="00370794" w:rsidRDefault="00370794" w:rsidP="00370794">
      <w:pPr>
        <w:spacing w:line="0" w:lineRule="atLeast"/>
        <w:rPr>
          <w:szCs w:val="21"/>
        </w:rPr>
      </w:pPr>
      <w:r>
        <w:rPr>
          <w:rFonts w:hint="eastAsia"/>
          <w:szCs w:val="21"/>
        </w:rPr>
        <w:t>第三处</w:t>
      </w:r>
      <w:r>
        <w:rPr>
          <w:szCs w:val="21"/>
        </w:rPr>
        <w:t xml:space="preserve"> fputc(ch,ft);</w:t>
      </w:r>
    </w:p>
    <w:p w:rsidR="00370794" w:rsidRDefault="00370794" w:rsidP="00370794">
      <w:pPr>
        <w:spacing w:line="0" w:lineRule="atLeast"/>
        <w:outlineLvl w:val="0"/>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的功能是：将长整型中每一位上为偶数的数依次取出，构成一个新数放在</w:t>
      </w:r>
      <w:r>
        <w:rPr>
          <w:szCs w:val="21"/>
        </w:rPr>
        <w:t>t</w:t>
      </w:r>
      <w:r>
        <w:rPr>
          <w:rFonts w:hint="eastAsia"/>
          <w:szCs w:val="21"/>
        </w:rPr>
        <w:t>中。高位仍在高位，低位仍在低位。</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if(d%2==0)</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s/=10;</w:t>
      </w:r>
    </w:p>
    <w:p w:rsidR="00370794" w:rsidRDefault="00370794" w:rsidP="00370794">
      <w:pPr>
        <w:spacing w:line="0" w:lineRule="atLeast"/>
        <w:outlineLvl w:val="0"/>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函数</w:t>
      </w:r>
      <w:r>
        <w:rPr>
          <w:szCs w:val="21"/>
        </w:rPr>
        <w:t>fun</w:t>
      </w:r>
      <w:r>
        <w:rPr>
          <w:rFonts w:hint="eastAsia"/>
          <w:szCs w:val="21"/>
        </w:rPr>
        <w:t>的功能是：将两位正整数</w:t>
      </w:r>
      <w:r>
        <w:rPr>
          <w:szCs w:val="21"/>
        </w:rPr>
        <w:t>a</w:t>
      </w:r>
      <w:r>
        <w:rPr>
          <w:rFonts w:hint="eastAsia"/>
          <w:szCs w:val="21"/>
        </w:rPr>
        <w:t>、</w:t>
      </w:r>
      <w:r>
        <w:rPr>
          <w:szCs w:val="21"/>
        </w:rPr>
        <w:t>b</w:t>
      </w:r>
      <w:r>
        <w:rPr>
          <w:rFonts w:hint="eastAsia"/>
          <w:szCs w:val="21"/>
        </w:rPr>
        <w:t>合并形成一个新的整数放在</w:t>
      </w:r>
      <w:r>
        <w:rPr>
          <w:szCs w:val="21"/>
        </w:rPr>
        <w:t>c</w:t>
      </w:r>
      <w:r>
        <w:rPr>
          <w:rFonts w:hint="eastAsia"/>
          <w:szCs w:val="21"/>
        </w:rPr>
        <w:t>中。合并的方式是：将</w:t>
      </w:r>
      <w:r>
        <w:rPr>
          <w:szCs w:val="21"/>
        </w:rPr>
        <w:t>a</w:t>
      </w:r>
      <w:r>
        <w:rPr>
          <w:rFonts w:hint="eastAsia"/>
          <w:szCs w:val="21"/>
        </w:rPr>
        <w:t>中的十位和个位依次放在变量</w:t>
      </w:r>
      <w:r>
        <w:rPr>
          <w:szCs w:val="21"/>
        </w:rPr>
        <w:t>c</w:t>
      </w:r>
      <w:r>
        <w:rPr>
          <w:rFonts w:hint="eastAsia"/>
          <w:szCs w:val="21"/>
        </w:rPr>
        <w:t>的十位和千位上，</w:t>
      </w:r>
      <w:r>
        <w:rPr>
          <w:szCs w:val="21"/>
        </w:rPr>
        <w:t>b</w:t>
      </w:r>
      <w:r>
        <w:rPr>
          <w:rFonts w:hint="eastAsia"/>
          <w:szCs w:val="21"/>
        </w:rPr>
        <w:t>中的十位和个位数依次放在变量</w:t>
      </w:r>
      <w:r>
        <w:rPr>
          <w:szCs w:val="21"/>
        </w:rPr>
        <w:t>c</w:t>
      </w:r>
      <w:r>
        <w:rPr>
          <w:rFonts w:hint="eastAsia"/>
          <w:szCs w:val="21"/>
        </w:rPr>
        <w:t>的百位和个位上。</w:t>
      </w:r>
    </w:p>
    <w:p w:rsidR="00370794" w:rsidRDefault="00370794" w:rsidP="00370794">
      <w:pPr>
        <w:spacing w:line="0" w:lineRule="atLeast"/>
        <w:rPr>
          <w:szCs w:val="21"/>
        </w:rPr>
      </w:pPr>
      <w:r>
        <w:rPr>
          <w:szCs w:val="21"/>
        </w:rPr>
        <w:t>void fun(int a,int b,long*c)</w:t>
      </w:r>
    </w:p>
    <w:p w:rsidR="00370794" w:rsidRDefault="00370794" w:rsidP="00370794">
      <w:pPr>
        <w:spacing w:line="0" w:lineRule="atLeast"/>
        <w:rPr>
          <w:szCs w:val="21"/>
        </w:rPr>
      </w:pPr>
      <w:r>
        <w:rPr>
          <w:szCs w:val="21"/>
        </w:rPr>
        <w:lastRenderedPageBreak/>
        <w:t>{</w:t>
      </w:r>
    </w:p>
    <w:p w:rsidR="00370794" w:rsidRDefault="00370794" w:rsidP="00370794">
      <w:pPr>
        <w:spacing w:line="0" w:lineRule="atLeast"/>
        <w:rPr>
          <w:szCs w:val="21"/>
        </w:rPr>
      </w:pPr>
      <w:r>
        <w:rPr>
          <w:szCs w:val="21"/>
        </w:rPr>
        <w:t>*c=(a%10)*1000+(b/10)*100+(a/10)*10+(b%10);</w:t>
      </w:r>
    </w:p>
    <w:p w:rsidR="00370794" w:rsidRDefault="00370794" w:rsidP="00370794">
      <w:pPr>
        <w:spacing w:line="0" w:lineRule="atLeast"/>
        <w:rPr>
          <w:szCs w:val="21"/>
        </w:rPr>
      </w:pPr>
      <w:r>
        <w:rPr>
          <w:rFonts w:hint="eastAsia"/>
          <w:szCs w:val="21"/>
        </w:rPr>
        <w:t>第二十四套</w:t>
      </w:r>
    </w:p>
    <w:p w:rsidR="00370794" w:rsidRDefault="00370794" w:rsidP="00370794">
      <w:pPr>
        <w:numPr>
          <w:ilvl w:val="0"/>
          <w:numId w:val="18"/>
        </w:numPr>
        <w:spacing w:line="0" w:lineRule="atLeast"/>
        <w:rPr>
          <w:szCs w:val="21"/>
        </w:rPr>
      </w:pP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程序通过定义学生结构体变量，存储了学生的学号、姓名和三门课的成绩。函数</w:t>
      </w:r>
      <w:r>
        <w:rPr>
          <w:szCs w:val="21"/>
        </w:rPr>
        <w:t>fun</w:t>
      </w:r>
      <w:r>
        <w:rPr>
          <w:rFonts w:hint="eastAsia"/>
          <w:szCs w:val="21"/>
        </w:rPr>
        <w:t>的功能是将形参</w:t>
      </w:r>
      <w:r>
        <w:rPr>
          <w:szCs w:val="21"/>
        </w:rPr>
        <w:t>a</w:t>
      </w:r>
      <w:r>
        <w:rPr>
          <w:rFonts w:hint="eastAsia"/>
          <w:szCs w:val="21"/>
        </w:rPr>
        <w:t>所指结构体变量中的数据赋给函数中的结构体变量</w:t>
      </w:r>
      <w:r>
        <w:rPr>
          <w:szCs w:val="21"/>
        </w:rPr>
        <w:t>b</w:t>
      </w:r>
      <w:r>
        <w:rPr>
          <w:rFonts w:hint="eastAsia"/>
          <w:szCs w:val="21"/>
        </w:rPr>
        <w:t>，并修改</w:t>
      </w:r>
      <w:r>
        <w:rPr>
          <w:szCs w:val="21"/>
        </w:rPr>
        <w:t>b</w:t>
      </w:r>
      <w:r>
        <w:rPr>
          <w:rFonts w:hint="eastAsia"/>
          <w:szCs w:val="21"/>
        </w:rPr>
        <w:t>中的学号和姓名，最后输出修改后的数据。</w:t>
      </w:r>
    </w:p>
    <w:p w:rsidR="00370794" w:rsidRDefault="00370794" w:rsidP="00370794">
      <w:pPr>
        <w:spacing w:line="0" w:lineRule="atLeast"/>
        <w:rPr>
          <w:szCs w:val="21"/>
        </w:rPr>
      </w:pPr>
      <w:r>
        <w:rPr>
          <w:rFonts w:hint="eastAsia"/>
          <w:szCs w:val="21"/>
        </w:rPr>
        <w:t>第一处</w:t>
      </w:r>
      <w:r>
        <w:rPr>
          <w:szCs w:val="21"/>
        </w:rPr>
        <w:t xml:space="preserve"> b=a;</w:t>
      </w:r>
    </w:p>
    <w:p w:rsidR="00370794" w:rsidRDefault="00370794" w:rsidP="00370794">
      <w:pPr>
        <w:spacing w:line="0" w:lineRule="atLeast"/>
        <w:rPr>
          <w:szCs w:val="21"/>
        </w:rPr>
      </w:pPr>
      <w:r>
        <w:rPr>
          <w:rFonts w:hint="eastAsia"/>
          <w:szCs w:val="21"/>
        </w:rPr>
        <w:t>第二处</w:t>
      </w:r>
      <w:r>
        <w:rPr>
          <w:szCs w:val="21"/>
        </w:rPr>
        <w:t xml:space="preserve"> strcpy(b.name,”LiSi”)</w:t>
      </w:r>
    </w:p>
    <w:p w:rsidR="00370794" w:rsidRDefault="00370794" w:rsidP="00370794">
      <w:pPr>
        <w:spacing w:line="0" w:lineRule="atLeast"/>
        <w:rPr>
          <w:szCs w:val="21"/>
        </w:rPr>
      </w:pPr>
      <w:r>
        <w:rPr>
          <w:rFonts w:hint="eastAsia"/>
          <w:szCs w:val="21"/>
        </w:rPr>
        <w:t>第三处</w:t>
      </w:r>
      <w:r>
        <w:rPr>
          <w:szCs w:val="21"/>
        </w:rPr>
        <w:t xml:space="preserve"> for (i=0;i&lt;3;i++)</w:t>
      </w:r>
    </w:p>
    <w:p w:rsidR="00370794" w:rsidRDefault="00370794" w:rsidP="00370794">
      <w:pPr>
        <w:spacing w:line="0" w:lineRule="atLeast"/>
        <w:rPr>
          <w:szCs w:val="21"/>
        </w:rPr>
      </w:pPr>
      <w:r>
        <w:rPr>
          <w:szCs w:val="21"/>
        </w:rPr>
        <w:t xml:space="preserve">    printf(“%6.2f”,b.score[i]);</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的功能是：从</w:t>
      </w:r>
      <w:r>
        <w:rPr>
          <w:szCs w:val="21"/>
        </w:rPr>
        <w:t>s</w:t>
      </w:r>
      <w:r>
        <w:rPr>
          <w:rFonts w:hint="eastAsia"/>
          <w:szCs w:val="21"/>
        </w:rPr>
        <w:t>所指字符串中删除所有小写字母</w:t>
      </w:r>
      <w:r>
        <w:rPr>
          <w:szCs w:val="21"/>
        </w:rPr>
        <w:t>c</w:t>
      </w:r>
      <w:r>
        <w:rPr>
          <w:rFonts w:hint="eastAsia"/>
          <w:szCs w:val="21"/>
        </w:rPr>
        <w:t>。请改正程序中的错误，使它能计算出正确的结果。</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s[j++]=s[i];</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s[j]=’\0’;</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假定输入的字符串中只包含字母和</w:t>
      </w:r>
      <w:r>
        <w:rPr>
          <w:szCs w:val="21"/>
        </w:rPr>
        <w:t>*</w:t>
      </w:r>
      <w:r>
        <w:rPr>
          <w:rFonts w:hint="eastAsia"/>
          <w:szCs w:val="21"/>
        </w:rPr>
        <w:t>号。请编写函数</w:t>
      </w:r>
      <w:r>
        <w:rPr>
          <w:szCs w:val="21"/>
        </w:rPr>
        <w:t>fun</w:t>
      </w:r>
      <w:r>
        <w:rPr>
          <w:rFonts w:hint="eastAsia"/>
          <w:szCs w:val="21"/>
        </w:rPr>
        <w:t>，它的功能是：将字符串的前导</w:t>
      </w:r>
      <w:r>
        <w:rPr>
          <w:szCs w:val="21"/>
        </w:rPr>
        <w:t>*</w:t>
      </w:r>
      <w:r>
        <w:rPr>
          <w:rFonts w:hint="eastAsia"/>
          <w:szCs w:val="21"/>
        </w:rPr>
        <w:t>号全部移到字符串的尾部。函数</w:t>
      </w:r>
      <w:r>
        <w:rPr>
          <w:szCs w:val="21"/>
        </w:rPr>
        <w:t>fun</w:t>
      </w:r>
      <w:r>
        <w:rPr>
          <w:rFonts w:hint="eastAsia"/>
          <w:szCs w:val="21"/>
        </w:rPr>
        <w:t>中给出的函数仅供参考。</w:t>
      </w:r>
    </w:p>
    <w:p w:rsidR="00370794" w:rsidRDefault="00370794" w:rsidP="00370794">
      <w:pPr>
        <w:spacing w:line="0" w:lineRule="atLeast"/>
        <w:rPr>
          <w:szCs w:val="21"/>
        </w:rPr>
      </w:pPr>
      <w:r>
        <w:rPr>
          <w:szCs w:val="21"/>
        </w:rPr>
        <w:t>void fun(char *a)</w:t>
      </w:r>
    </w:p>
    <w:p w:rsidR="00370794" w:rsidRDefault="00370794" w:rsidP="00370794">
      <w:pPr>
        <w:spacing w:line="0" w:lineRule="atLeast"/>
        <w:rPr>
          <w:szCs w:val="21"/>
        </w:rPr>
      </w:pPr>
      <w:r>
        <w:rPr>
          <w:szCs w:val="21"/>
        </w:rPr>
        <w:t>{ char *p,*q;</w:t>
      </w:r>
    </w:p>
    <w:p w:rsidR="00370794" w:rsidRDefault="00370794" w:rsidP="00370794">
      <w:pPr>
        <w:spacing w:line="0" w:lineRule="atLeast"/>
        <w:rPr>
          <w:szCs w:val="21"/>
        </w:rPr>
      </w:pPr>
      <w:r>
        <w:rPr>
          <w:szCs w:val="21"/>
        </w:rPr>
        <w:t>int n=0;</w:t>
      </w:r>
    </w:p>
    <w:p w:rsidR="00370794" w:rsidRDefault="00370794" w:rsidP="00370794">
      <w:pPr>
        <w:spacing w:line="0" w:lineRule="atLeast"/>
        <w:rPr>
          <w:szCs w:val="21"/>
        </w:rPr>
      </w:pPr>
      <w:r>
        <w:rPr>
          <w:szCs w:val="21"/>
        </w:rPr>
        <w:t>p=a;</w:t>
      </w:r>
    </w:p>
    <w:p w:rsidR="00370794" w:rsidRDefault="00370794" w:rsidP="00370794">
      <w:pPr>
        <w:spacing w:line="0" w:lineRule="atLeast"/>
        <w:rPr>
          <w:szCs w:val="21"/>
        </w:rPr>
      </w:pPr>
      <w:r>
        <w:rPr>
          <w:szCs w:val="21"/>
        </w:rPr>
        <w:t>while(*p==’*’)</w:t>
      </w:r>
    </w:p>
    <w:p w:rsidR="00370794" w:rsidRDefault="00370794" w:rsidP="00370794">
      <w:pPr>
        <w:spacing w:line="0" w:lineRule="atLeast"/>
        <w:rPr>
          <w:szCs w:val="21"/>
        </w:rPr>
      </w:pPr>
      <w:r>
        <w:rPr>
          <w:szCs w:val="21"/>
        </w:rPr>
        <w:t>{n++;p++;}</w:t>
      </w:r>
    </w:p>
    <w:p w:rsidR="00370794" w:rsidRDefault="00370794" w:rsidP="00370794">
      <w:pPr>
        <w:spacing w:line="0" w:lineRule="atLeast"/>
        <w:rPr>
          <w:szCs w:val="21"/>
        </w:rPr>
      </w:pPr>
      <w:r>
        <w:rPr>
          <w:szCs w:val="21"/>
        </w:rPr>
        <w:t>q=a;</w:t>
      </w:r>
    </w:p>
    <w:p w:rsidR="00370794" w:rsidRDefault="00370794" w:rsidP="00370794">
      <w:pPr>
        <w:spacing w:line="0" w:lineRule="atLeast"/>
        <w:rPr>
          <w:szCs w:val="21"/>
        </w:rPr>
      </w:pPr>
      <w:r>
        <w:rPr>
          <w:szCs w:val="21"/>
        </w:rPr>
        <w:t>while(*p){</w:t>
      </w:r>
    </w:p>
    <w:p w:rsidR="00370794" w:rsidRDefault="00370794" w:rsidP="00370794">
      <w:pPr>
        <w:spacing w:line="0" w:lineRule="atLeast"/>
        <w:rPr>
          <w:szCs w:val="21"/>
        </w:rPr>
      </w:pPr>
      <w:r>
        <w:rPr>
          <w:szCs w:val="21"/>
        </w:rPr>
        <w:t>*q=*p;</w:t>
      </w:r>
    </w:p>
    <w:p w:rsidR="00370794" w:rsidRDefault="00370794" w:rsidP="00370794">
      <w:pPr>
        <w:spacing w:line="0" w:lineRule="atLeast"/>
        <w:rPr>
          <w:szCs w:val="21"/>
        </w:rPr>
      </w:pPr>
      <w:r>
        <w:rPr>
          <w:szCs w:val="21"/>
        </w:rPr>
        <w:t>p++;q++;</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for(;n&gt;0;n--)</w:t>
      </w:r>
    </w:p>
    <w:p w:rsidR="00370794" w:rsidRDefault="00370794" w:rsidP="00370794">
      <w:pPr>
        <w:spacing w:line="0" w:lineRule="atLeast"/>
        <w:rPr>
          <w:szCs w:val="21"/>
        </w:rPr>
      </w:pPr>
      <w:r>
        <w:rPr>
          <w:szCs w:val="21"/>
        </w:rPr>
        <w:t>*q++=’*’;</w:t>
      </w:r>
    </w:p>
    <w:p w:rsidR="00370794" w:rsidRDefault="00370794" w:rsidP="00370794">
      <w:pPr>
        <w:spacing w:line="0" w:lineRule="atLeast"/>
        <w:rPr>
          <w:szCs w:val="21"/>
        </w:rPr>
      </w:pPr>
      <w:r>
        <w:rPr>
          <w:szCs w:val="21"/>
        </w:rPr>
        <w:t>*q=’\0’;</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第二十五套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ind w:firstLineChars="350" w:firstLine="735"/>
        <w:rPr>
          <w:szCs w:val="21"/>
        </w:rPr>
      </w:pPr>
      <w:r>
        <w:rPr>
          <w:rFonts w:hint="eastAsia"/>
          <w:szCs w:val="21"/>
        </w:rPr>
        <w:t>用筛选法可得到</w:t>
      </w:r>
      <w:r>
        <w:rPr>
          <w:szCs w:val="21"/>
        </w:rPr>
        <w:t>2</w:t>
      </w:r>
      <w:r>
        <w:rPr>
          <w:rFonts w:hint="eastAsia"/>
          <w:szCs w:val="21"/>
        </w:rPr>
        <w:t>—</w:t>
      </w:r>
      <w:r>
        <w:rPr>
          <w:szCs w:val="21"/>
        </w:rPr>
        <w:t>n</w:t>
      </w:r>
      <w:r>
        <w:rPr>
          <w:rFonts w:hint="eastAsia"/>
          <w:szCs w:val="21"/>
        </w:rPr>
        <w:t>（</w:t>
      </w:r>
      <w:r>
        <w:rPr>
          <w:szCs w:val="21"/>
        </w:rPr>
        <w:t>n&lt;10000</w:t>
      </w:r>
      <w:r>
        <w:rPr>
          <w:rFonts w:hint="eastAsia"/>
          <w:szCs w:val="21"/>
        </w:rPr>
        <w:t>）之间的所有素数，方法是：首先从素数</w:t>
      </w:r>
      <w:r>
        <w:rPr>
          <w:szCs w:val="21"/>
        </w:rPr>
        <w:t>2</w:t>
      </w:r>
      <w:r>
        <w:rPr>
          <w:rFonts w:hint="eastAsia"/>
          <w:szCs w:val="21"/>
        </w:rPr>
        <w:t>开始，将所有</w:t>
      </w:r>
      <w:r>
        <w:rPr>
          <w:szCs w:val="21"/>
        </w:rPr>
        <w:t>2</w:t>
      </w:r>
      <w:r>
        <w:rPr>
          <w:rFonts w:hint="eastAsia"/>
          <w:szCs w:val="21"/>
        </w:rPr>
        <w:t>的倍数的数从数表中删去（把数表中相应位置的值置成</w:t>
      </w:r>
      <w:r>
        <w:rPr>
          <w:szCs w:val="21"/>
        </w:rPr>
        <w:t>0</w:t>
      </w:r>
      <w:r>
        <w:rPr>
          <w:rFonts w:hint="eastAsia"/>
          <w:szCs w:val="21"/>
        </w:rPr>
        <w:t>）；接着从数表中找下一个非</w:t>
      </w:r>
      <w:r>
        <w:rPr>
          <w:szCs w:val="21"/>
        </w:rPr>
        <w:t>0</w:t>
      </w:r>
      <w:r>
        <w:rPr>
          <w:rFonts w:hint="eastAsia"/>
          <w:szCs w:val="21"/>
        </w:rPr>
        <w:t>数，并从数表中删去该数的所有倍数，依此类推，直到所找的下一个数等于</w:t>
      </w:r>
      <w:r>
        <w:rPr>
          <w:szCs w:val="21"/>
        </w:rPr>
        <w:t>n</w:t>
      </w:r>
      <w:r>
        <w:rPr>
          <w:rFonts w:hint="eastAsia"/>
          <w:szCs w:val="21"/>
        </w:rPr>
        <w:t>为止。这样会得到一个序列：</w:t>
      </w:r>
      <w:r>
        <w:rPr>
          <w:szCs w:val="21"/>
        </w:rPr>
        <w:t>2</w:t>
      </w:r>
      <w:r>
        <w:rPr>
          <w:rFonts w:hint="eastAsia"/>
          <w:szCs w:val="21"/>
        </w:rPr>
        <w:t>、</w:t>
      </w:r>
      <w:r>
        <w:rPr>
          <w:szCs w:val="21"/>
        </w:rPr>
        <w:t>3</w:t>
      </w:r>
      <w:r>
        <w:rPr>
          <w:rFonts w:hint="eastAsia"/>
          <w:szCs w:val="21"/>
        </w:rPr>
        <w:t>、</w:t>
      </w:r>
      <w:r>
        <w:rPr>
          <w:szCs w:val="21"/>
        </w:rPr>
        <w:t>5</w:t>
      </w:r>
      <w:r>
        <w:rPr>
          <w:rFonts w:hint="eastAsia"/>
          <w:szCs w:val="21"/>
        </w:rPr>
        <w:t>、</w:t>
      </w:r>
      <w:r>
        <w:rPr>
          <w:szCs w:val="21"/>
        </w:rPr>
        <w:t>7</w:t>
      </w:r>
      <w:r>
        <w:rPr>
          <w:rFonts w:hint="eastAsia"/>
          <w:szCs w:val="21"/>
        </w:rPr>
        <w:t>、</w:t>
      </w:r>
      <w:r>
        <w:rPr>
          <w:szCs w:val="21"/>
        </w:rPr>
        <w:t>11</w:t>
      </w:r>
      <w:r>
        <w:rPr>
          <w:rFonts w:hint="eastAsia"/>
          <w:szCs w:val="21"/>
        </w:rPr>
        <w:t>、</w:t>
      </w:r>
      <w:r>
        <w:rPr>
          <w:szCs w:val="21"/>
        </w:rPr>
        <w:t>13</w:t>
      </w:r>
      <w:r>
        <w:rPr>
          <w:rFonts w:hint="eastAsia"/>
          <w:szCs w:val="21"/>
        </w:rPr>
        <w:t>、</w:t>
      </w:r>
      <w:r>
        <w:rPr>
          <w:szCs w:val="21"/>
        </w:rPr>
        <w:t>17</w:t>
      </w:r>
      <w:r>
        <w:rPr>
          <w:rFonts w:hint="eastAsia"/>
          <w:szCs w:val="21"/>
        </w:rPr>
        <w:t>、</w:t>
      </w:r>
      <w:r>
        <w:rPr>
          <w:szCs w:val="21"/>
        </w:rPr>
        <w:t>19</w:t>
      </w:r>
      <w:r>
        <w:rPr>
          <w:rFonts w:hint="eastAsia"/>
          <w:szCs w:val="21"/>
        </w:rPr>
        <w:t>、</w:t>
      </w:r>
      <w:r>
        <w:rPr>
          <w:szCs w:val="21"/>
        </w:rPr>
        <w:t>23</w:t>
      </w:r>
      <w:r>
        <w:rPr>
          <w:rFonts w:hint="eastAsia"/>
          <w:szCs w:val="21"/>
        </w:rPr>
        <w:t>……函数</w:t>
      </w:r>
      <w:r>
        <w:rPr>
          <w:szCs w:val="21"/>
        </w:rPr>
        <w:t>fun</w:t>
      </w:r>
      <w:r>
        <w:rPr>
          <w:rFonts w:hint="eastAsia"/>
          <w:szCs w:val="21"/>
        </w:rPr>
        <w:t>用筛选法找出所有小于等于</w:t>
      </w:r>
      <w:r>
        <w:rPr>
          <w:szCs w:val="21"/>
        </w:rPr>
        <w:t>n</w:t>
      </w:r>
      <w:r>
        <w:rPr>
          <w:rFonts w:hint="eastAsia"/>
          <w:szCs w:val="21"/>
        </w:rPr>
        <w:t>的素数，并统计素数的个数作为函数值返回。</w:t>
      </w:r>
    </w:p>
    <w:p w:rsidR="00370794" w:rsidRDefault="00370794" w:rsidP="00370794">
      <w:pPr>
        <w:spacing w:line="0" w:lineRule="atLeast"/>
        <w:rPr>
          <w:szCs w:val="21"/>
        </w:rPr>
      </w:pPr>
      <w:r>
        <w:rPr>
          <w:rFonts w:hint="eastAsia"/>
          <w:szCs w:val="21"/>
        </w:rPr>
        <w:t>第一处</w:t>
      </w:r>
      <w:r>
        <w:rPr>
          <w:szCs w:val="21"/>
        </w:rPr>
        <w:t xml:space="preserve"> for(j=a[i]*2;j&lt;=n;j+=a[i])</w:t>
      </w:r>
    </w:p>
    <w:p w:rsidR="00370794" w:rsidRDefault="00370794" w:rsidP="00370794">
      <w:pPr>
        <w:spacing w:line="0" w:lineRule="atLeast"/>
        <w:rPr>
          <w:szCs w:val="21"/>
        </w:rPr>
      </w:pPr>
      <w:r>
        <w:rPr>
          <w:rFonts w:hint="eastAsia"/>
          <w:szCs w:val="21"/>
        </w:rPr>
        <w:t>第二处</w:t>
      </w:r>
      <w:r>
        <w:rPr>
          <w:szCs w:val="21"/>
        </w:rPr>
        <w:t xml:space="preserve"> while(a[i]= =0)</w:t>
      </w:r>
    </w:p>
    <w:p w:rsidR="00370794" w:rsidRDefault="00370794" w:rsidP="00370794">
      <w:pPr>
        <w:spacing w:line="0" w:lineRule="atLeast"/>
        <w:rPr>
          <w:szCs w:val="21"/>
        </w:rPr>
      </w:pPr>
      <w:r>
        <w:rPr>
          <w:rFonts w:hint="eastAsia"/>
          <w:szCs w:val="21"/>
        </w:rPr>
        <w:t>第三处</w:t>
      </w:r>
      <w:r>
        <w:rPr>
          <w:szCs w:val="21"/>
        </w:rPr>
        <w:t xml:space="preserve"> if(a[i]!=0)</w:t>
      </w:r>
    </w:p>
    <w:p w:rsidR="00370794" w:rsidRDefault="00370794" w:rsidP="00370794">
      <w:pPr>
        <w:spacing w:line="0" w:lineRule="atLeast"/>
        <w:outlineLvl w:val="0"/>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的功能是：为一个偶数寻找两个素数，这两个素数之和等于该偶数，并将这两个素数通过形参指针传回主函数。</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y=1;</w:t>
      </w:r>
    </w:p>
    <w:p w:rsidR="00370794" w:rsidRDefault="00370794" w:rsidP="00370794">
      <w:pPr>
        <w:spacing w:line="0" w:lineRule="atLeast"/>
        <w:rPr>
          <w:szCs w:val="21"/>
        </w:rPr>
      </w:pPr>
      <w:r>
        <w:rPr>
          <w:szCs w:val="21"/>
        </w:rPr>
        <w:t>/**foune**/</w:t>
      </w:r>
    </w:p>
    <w:p w:rsidR="00370794" w:rsidRDefault="00370794" w:rsidP="00370794">
      <w:pPr>
        <w:spacing w:line="0" w:lineRule="atLeast"/>
        <w:rPr>
          <w:szCs w:val="21"/>
        </w:rPr>
      </w:pPr>
      <w:r>
        <w:rPr>
          <w:szCs w:val="21"/>
        </w:rPr>
        <w:t>d=a-i;</w:t>
      </w:r>
    </w:p>
    <w:p w:rsidR="00370794" w:rsidRDefault="00370794" w:rsidP="00370794">
      <w:pPr>
        <w:spacing w:line="0" w:lineRule="atLeast"/>
        <w:outlineLvl w:val="0"/>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lastRenderedPageBreak/>
        <w:t xml:space="preserve">       </w:t>
      </w:r>
      <w:r>
        <w:rPr>
          <w:rFonts w:hint="eastAsia"/>
          <w:szCs w:val="21"/>
        </w:rPr>
        <w:t>请编写函数</w:t>
      </w:r>
      <w:r>
        <w:rPr>
          <w:szCs w:val="21"/>
        </w:rPr>
        <w:t>fun</w:t>
      </w:r>
      <w:r>
        <w:rPr>
          <w:rFonts w:hint="eastAsia"/>
          <w:szCs w:val="21"/>
        </w:rPr>
        <w:t>，它的功能是：计算并输出</w:t>
      </w:r>
      <w:r>
        <w:rPr>
          <w:szCs w:val="21"/>
        </w:rPr>
        <w:t>n</w:t>
      </w:r>
      <w:r>
        <w:rPr>
          <w:rFonts w:hint="eastAsia"/>
          <w:szCs w:val="21"/>
        </w:rPr>
        <w:t>（包括</w:t>
      </w:r>
      <w:r>
        <w:rPr>
          <w:szCs w:val="21"/>
        </w:rPr>
        <w:t>n</w:t>
      </w:r>
      <w:r>
        <w:rPr>
          <w:rFonts w:hint="eastAsia"/>
          <w:szCs w:val="21"/>
        </w:rPr>
        <w:t>）以内能被</w:t>
      </w:r>
      <w:r>
        <w:rPr>
          <w:szCs w:val="21"/>
        </w:rPr>
        <w:t>5</w:t>
      </w:r>
      <w:r>
        <w:rPr>
          <w:rFonts w:hint="eastAsia"/>
          <w:szCs w:val="21"/>
        </w:rPr>
        <w:t>或</w:t>
      </w:r>
      <w:r>
        <w:rPr>
          <w:szCs w:val="21"/>
        </w:rPr>
        <w:t>9</w:t>
      </w:r>
      <w:r>
        <w:rPr>
          <w:rFonts w:hint="eastAsia"/>
          <w:szCs w:val="21"/>
        </w:rPr>
        <w:t>整除的所有自然数的倒数之和。</w:t>
      </w:r>
    </w:p>
    <w:p w:rsidR="00370794" w:rsidRDefault="00370794" w:rsidP="00370794">
      <w:pPr>
        <w:spacing w:line="0" w:lineRule="atLeast"/>
        <w:rPr>
          <w:szCs w:val="21"/>
        </w:rPr>
      </w:pPr>
      <w:r>
        <w:rPr>
          <w:szCs w:val="21"/>
        </w:rPr>
        <w:t>double fun(int 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w:t>
      </w:r>
    </w:p>
    <w:p w:rsidR="00370794" w:rsidRDefault="00370794" w:rsidP="00370794">
      <w:pPr>
        <w:spacing w:line="0" w:lineRule="atLeast"/>
        <w:rPr>
          <w:szCs w:val="21"/>
        </w:rPr>
      </w:pPr>
      <w:r>
        <w:rPr>
          <w:szCs w:val="21"/>
        </w:rPr>
        <w:t>double sum=0.0;</w:t>
      </w:r>
    </w:p>
    <w:p w:rsidR="00370794" w:rsidRDefault="00370794" w:rsidP="00370794">
      <w:pPr>
        <w:spacing w:line="0" w:lineRule="atLeast"/>
        <w:rPr>
          <w:szCs w:val="21"/>
        </w:rPr>
      </w:pPr>
      <w:r>
        <w:rPr>
          <w:szCs w:val="21"/>
        </w:rPr>
        <w:t>for(i=1;i&lt;n;i++)</w:t>
      </w:r>
    </w:p>
    <w:p w:rsidR="00370794" w:rsidRDefault="00370794" w:rsidP="00370794">
      <w:pPr>
        <w:spacing w:line="0" w:lineRule="atLeast"/>
        <w:rPr>
          <w:rFonts w:ascii="宋体" w:hAnsi="宋体"/>
          <w:szCs w:val="21"/>
        </w:rPr>
      </w:pPr>
      <w:r>
        <w:rPr>
          <w:szCs w:val="21"/>
        </w:rPr>
        <w:t xml:space="preserve"> if(i%5= =</w:t>
      </w:r>
      <w:r>
        <w:rPr>
          <w:rFonts w:ascii="宋体" w:hAnsi="宋体" w:hint="eastAsia"/>
          <w:szCs w:val="21"/>
        </w:rPr>
        <w:t>0||i%9==0)</w:t>
      </w:r>
    </w:p>
    <w:p w:rsidR="00370794" w:rsidRDefault="00370794" w:rsidP="00370794">
      <w:pPr>
        <w:spacing w:line="0" w:lineRule="atLeast"/>
        <w:rPr>
          <w:rFonts w:ascii="宋体" w:hAnsi="宋体" w:hint="eastAsia"/>
          <w:szCs w:val="21"/>
        </w:rPr>
      </w:pPr>
      <w:r>
        <w:rPr>
          <w:rFonts w:ascii="宋体" w:hAnsi="宋体" w:hint="eastAsia"/>
          <w:szCs w:val="21"/>
        </w:rPr>
        <w:t xml:space="preserve"> sum+=1.0/i;</w:t>
      </w:r>
    </w:p>
    <w:p w:rsidR="00370794" w:rsidRDefault="00370794" w:rsidP="00370794">
      <w:pPr>
        <w:spacing w:line="0" w:lineRule="atLeast"/>
        <w:rPr>
          <w:rFonts w:ascii="宋体" w:hAnsi="宋体" w:hint="eastAsia"/>
          <w:szCs w:val="21"/>
        </w:rPr>
      </w:pPr>
      <w:r>
        <w:rPr>
          <w:rFonts w:ascii="宋体" w:hAnsi="宋体" w:hint="eastAsia"/>
          <w:szCs w:val="21"/>
        </w:rPr>
        <w:t>return sum;</w:t>
      </w:r>
    </w:p>
    <w:p w:rsidR="00370794" w:rsidRDefault="00370794" w:rsidP="00370794">
      <w:pPr>
        <w:spacing w:line="0" w:lineRule="atLeast"/>
        <w:rPr>
          <w:rFonts w:ascii="宋体" w:hAnsi="宋体" w:hint="eastAsia"/>
          <w:szCs w:val="21"/>
        </w:rPr>
      </w:pPr>
      <w:r>
        <w:rPr>
          <w:rFonts w:ascii="宋体" w:hAnsi="宋体" w:hint="eastAsia"/>
          <w:szCs w:val="21"/>
        </w:rPr>
        <w:t>}</w:t>
      </w:r>
    </w:p>
    <w:p w:rsidR="00370794" w:rsidRDefault="00370794" w:rsidP="00370794">
      <w:pPr>
        <w:spacing w:line="0" w:lineRule="atLeast"/>
        <w:rPr>
          <w:rFonts w:hint="eastAsia"/>
          <w:szCs w:val="21"/>
        </w:rPr>
      </w:pPr>
      <w:r>
        <w:rPr>
          <w:rFonts w:hint="eastAsia"/>
          <w:szCs w:val="21"/>
        </w:rPr>
        <w:t>第二十六套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的功能是建立一个</w:t>
      </w:r>
      <w:r>
        <w:rPr>
          <w:szCs w:val="21"/>
        </w:rPr>
        <w:t>N</w:t>
      </w:r>
      <w:r>
        <w:rPr>
          <w:rFonts w:hint="eastAsia"/>
          <w:szCs w:val="21"/>
        </w:rPr>
        <w:t>×</w:t>
      </w:r>
      <w:r>
        <w:rPr>
          <w:szCs w:val="21"/>
        </w:rPr>
        <w:t>N</w:t>
      </w:r>
      <w:r>
        <w:rPr>
          <w:rFonts w:hint="eastAsia"/>
          <w:szCs w:val="21"/>
        </w:rPr>
        <w:t>的矩阵。矩阵元素的构成规律是：最外层元素的值全部是</w:t>
      </w:r>
      <w:r>
        <w:rPr>
          <w:szCs w:val="21"/>
        </w:rPr>
        <w:t>1</w:t>
      </w:r>
      <w:r>
        <w:rPr>
          <w:rFonts w:hint="eastAsia"/>
          <w:szCs w:val="21"/>
        </w:rPr>
        <w:t>；从外向内第二层元素的值全部为</w:t>
      </w:r>
      <w:r>
        <w:rPr>
          <w:szCs w:val="21"/>
        </w:rPr>
        <w:t>2</w:t>
      </w:r>
      <w:r>
        <w:rPr>
          <w:rFonts w:hint="eastAsia"/>
          <w:szCs w:val="21"/>
        </w:rPr>
        <w:t>；第三层元素的值全部是</w:t>
      </w:r>
      <w:r>
        <w:rPr>
          <w:szCs w:val="21"/>
        </w:rPr>
        <w:t>3</w:t>
      </w:r>
      <w:r>
        <w:rPr>
          <w:rFonts w:hint="eastAsia"/>
          <w:szCs w:val="21"/>
        </w:rPr>
        <w:t>，…依此类推。</w:t>
      </w:r>
    </w:p>
    <w:p w:rsidR="00370794" w:rsidRDefault="00370794" w:rsidP="00370794">
      <w:pPr>
        <w:spacing w:line="0" w:lineRule="atLeast"/>
        <w:rPr>
          <w:rFonts w:ascii="宋体" w:hAnsi="宋体"/>
          <w:szCs w:val="21"/>
        </w:rPr>
      </w:pPr>
      <w:r>
        <w:rPr>
          <w:rFonts w:hint="eastAsia"/>
          <w:szCs w:val="21"/>
        </w:rPr>
        <w:t>第一处</w:t>
      </w:r>
      <w:r>
        <w:rPr>
          <w:rFonts w:ascii="宋体" w:hAnsi="宋体" w:hint="eastAsia"/>
          <w:szCs w:val="21"/>
        </w:rPr>
        <w:t>void fun(int(*a)[N])</w:t>
      </w:r>
    </w:p>
    <w:p w:rsidR="00370794" w:rsidRDefault="00370794" w:rsidP="00370794">
      <w:pPr>
        <w:spacing w:line="0" w:lineRule="atLeast"/>
        <w:rPr>
          <w:rFonts w:hint="eastAsia"/>
          <w:szCs w:val="21"/>
        </w:rPr>
      </w:pPr>
      <w:r>
        <w:rPr>
          <w:rFonts w:ascii="宋体" w:hAnsi="宋体" w:hint="eastAsia"/>
          <w:szCs w:val="21"/>
        </w:rPr>
        <w:t>第二处</w:t>
      </w:r>
      <w:r>
        <w:rPr>
          <w:szCs w:val="21"/>
        </w:rPr>
        <w:t>for(j=i;j&lt;N-i;j++)</w:t>
      </w:r>
    </w:p>
    <w:p w:rsidR="00370794" w:rsidRDefault="00370794" w:rsidP="00370794">
      <w:pPr>
        <w:spacing w:line="0" w:lineRule="atLeast"/>
        <w:rPr>
          <w:szCs w:val="21"/>
        </w:rPr>
      </w:pPr>
      <w:r>
        <w:rPr>
          <w:rFonts w:hint="eastAsia"/>
          <w:szCs w:val="21"/>
        </w:rPr>
        <w:t>第二处</w:t>
      </w:r>
      <w:r>
        <w:rPr>
          <w:szCs w:val="21"/>
        </w:rPr>
        <w:t>a[k][i]=a[k][N-i-1]=i+1;</w:t>
      </w:r>
    </w:p>
    <w:p w:rsidR="00370794" w:rsidRDefault="00370794" w:rsidP="00370794">
      <w:pPr>
        <w:spacing w:line="0" w:lineRule="atLeast"/>
        <w:outlineLvl w:val="0"/>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的功能是：将十进制正整数</w:t>
      </w:r>
      <w:r>
        <w:rPr>
          <w:szCs w:val="21"/>
        </w:rPr>
        <w:t>m</w:t>
      </w:r>
      <w:r>
        <w:rPr>
          <w:rFonts w:hint="eastAsia"/>
          <w:szCs w:val="21"/>
        </w:rPr>
        <w:t>转换成</w:t>
      </w:r>
      <w:r>
        <w:rPr>
          <w:szCs w:val="21"/>
        </w:rPr>
        <w:t>k</w:t>
      </w:r>
      <w:r>
        <w:rPr>
          <w:rFonts w:hint="eastAsia"/>
          <w:szCs w:val="21"/>
        </w:rPr>
        <w:t>（</w:t>
      </w:r>
      <w:r>
        <w:rPr>
          <w:szCs w:val="21"/>
        </w:rPr>
        <w:t>2&lt;=k</w:t>
      </w:r>
    </w:p>
    <w:p w:rsidR="00370794" w:rsidRDefault="00370794" w:rsidP="00370794">
      <w:pPr>
        <w:spacing w:line="0" w:lineRule="atLeast"/>
        <w:rPr>
          <w:szCs w:val="21"/>
        </w:rPr>
      </w:pPr>
      <w:r>
        <w:rPr>
          <w:szCs w:val="21"/>
        </w:rPr>
        <w:t>&lt;=9</w:t>
      </w:r>
      <w:r>
        <w:rPr>
          <w:rFonts w:hint="eastAsia"/>
          <w:szCs w:val="21"/>
        </w:rPr>
        <w:t>）进制数，并按高位到低位顺序输出。</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aa[i]=m%k;</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printf(“%d”,aa[i-1]);</w:t>
      </w:r>
    </w:p>
    <w:p w:rsidR="00370794" w:rsidRDefault="00370794" w:rsidP="00370794">
      <w:pPr>
        <w:spacing w:line="0" w:lineRule="atLeast"/>
        <w:outlineLvl w:val="0"/>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编写一个函数，从</w:t>
      </w:r>
      <w:r>
        <w:rPr>
          <w:szCs w:val="21"/>
        </w:rPr>
        <w:t>num</w:t>
      </w:r>
      <w:r>
        <w:rPr>
          <w:rFonts w:hint="eastAsia"/>
          <w:szCs w:val="21"/>
        </w:rPr>
        <w:t>个字符串中找出最长的一个字符串，并通过形参指针</w:t>
      </w:r>
      <w:r>
        <w:rPr>
          <w:szCs w:val="21"/>
        </w:rPr>
        <w:t>max</w:t>
      </w:r>
      <w:r>
        <w:rPr>
          <w:rFonts w:hint="eastAsia"/>
          <w:szCs w:val="21"/>
        </w:rPr>
        <w:t>传回该串地址。（注意：主函数中用</w:t>
      </w:r>
      <w:r>
        <w:rPr>
          <w:szCs w:val="21"/>
        </w:rPr>
        <w:t>****</w:t>
      </w:r>
      <w:r>
        <w:rPr>
          <w:rFonts w:hint="eastAsia"/>
          <w:szCs w:val="21"/>
        </w:rPr>
        <w:t>作为结束输入的标志，函数</w:t>
      </w:r>
      <w:r>
        <w:rPr>
          <w:szCs w:val="21"/>
        </w:rPr>
        <w:t>fun</w:t>
      </w:r>
      <w:r>
        <w:rPr>
          <w:rFonts w:hint="eastAsia"/>
          <w:szCs w:val="21"/>
        </w:rPr>
        <w:t>中给出的语句仅供参考）。</w:t>
      </w:r>
    </w:p>
    <w:p w:rsidR="00370794" w:rsidRDefault="00370794" w:rsidP="00370794">
      <w:pPr>
        <w:spacing w:line="0" w:lineRule="atLeast"/>
        <w:rPr>
          <w:szCs w:val="21"/>
        </w:rPr>
      </w:pPr>
      <w:r>
        <w:rPr>
          <w:szCs w:val="21"/>
        </w:rPr>
        <w:t>fun(char (*a)[81],int num,char **max)</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i,k=0,maxlen;</w:t>
      </w:r>
    </w:p>
    <w:p w:rsidR="00370794" w:rsidRDefault="00370794" w:rsidP="00370794">
      <w:pPr>
        <w:spacing w:line="0" w:lineRule="atLeast"/>
        <w:rPr>
          <w:szCs w:val="21"/>
        </w:rPr>
      </w:pPr>
      <w:r>
        <w:rPr>
          <w:szCs w:val="21"/>
        </w:rPr>
        <w:t>maxlen=strlen(a[k]);</w:t>
      </w:r>
    </w:p>
    <w:p w:rsidR="00370794" w:rsidRDefault="00370794" w:rsidP="00370794">
      <w:pPr>
        <w:spacing w:line="0" w:lineRule="atLeast"/>
        <w:rPr>
          <w:szCs w:val="21"/>
        </w:rPr>
      </w:pPr>
      <w:r>
        <w:rPr>
          <w:szCs w:val="21"/>
        </w:rPr>
        <w:t>for(i=1;i&lt;num;i++)</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if(strlen(a[i])&gt;maxlen)</w:t>
      </w:r>
    </w:p>
    <w:p w:rsidR="00370794" w:rsidRDefault="00370794" w:rsidP="00370794">
      <w:pPr>
        <w:spacing w:line="0" w:lineRule="atLeast"/>
        <w:rPr>
          <w:szCs w:val="21"/>
        </w:rPr>
      </w:pPr>
      <w:r>
        <w:rPr>
          <w:szCs w:val="21"/>
        </w:rPr>
        <w:t>{maxlen=strlen(a[i]);</w:t>
      </w:r>
    </w:p>
    <w:p w:rsidR="00370794" w:rsidRDefault="00370794" w:rsidP="00370794">
      <w:pPr>
        <w:spacing w:line="0" w:lineRule="atLeast"/>
        <w:rPr>
          <w:szCs w:val="21"/>
        </w:rPr>
      </w:pPr>
      <w:r>
        <w:rPr>
          <w:szCs w:val="21"/>
        </w:rPr>
        <w:t>k=i;</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*max=a[k];</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第二十七套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函数</w:t>
      </w:r>
      <w:r>
        <w:rPr>
          <w:szCs w:val="21"/>
        </w:rPr>
        <w:t>fun</w:t>
      </w:r>
      <w:r>
        <w:rPr>
          <w:rFonts w:hint="eastAsia"/>
          <w:szCs w:val="21"/>
        </w:rPr>
        <w:t>的功能是计算</w:t>
      </w:r>
      <w:r>
        <w:rPr>
          <w:szCs w:val="21"/>
        </w:rPr>
        <w:t>f</w:t>
      </w:r>
      <w:r>
        <w:rPr>
          <w:rFonts w:hint="eastAsia"/>
          <w:szCs w:val="21"/>
        </w:rPr>
        <w:t>（</w:t>
      </w:r>
      <w:r>
        <w:rPr>
          <w:szCs w:val="21"/>
        </w:rPr>
        <w:t>x</w:t>
      </w:r>
      <w:r>
        <w:rPr>
          <w:rFonts w:hint="eastAsia"/>
          <w:szCs w:val="21"/>
        </w:rPr>
        <w:t>）</w:t>
      </w:r>
      <w:r>
        <w:rPr>
          <w:szCs w:val="21"/>
        </w:rPr>
        <w:t>=1+x-2/2</w:t>
      </w:r>
      <w:r>
        <w:rPr>
          <w:rFonts w:hint="eastAsia"/>
          <w:szCs w:val="21"/>
        </w:rPr>
        <w:t>！</w:t>
      </w:r>
      <w:r>
        <w:rPr>
          <w:szCs w:val="21"/>
        </w:rPr>
        <w:t>+3/3</w:t>
      </w:r>
      <w:r>
        <w:rPr>
          <w:rFonts w:hint="eastAsia"/>
          <w:szCs w:val="21"/>
        </w:rPr>
        <w:t>！</w:t>
      </w:r>
      <w:r>
        <w:rPr>
          <w:szCs w:val="21"/>
        </w:rPr>
        <w:t>-4/4</w:t>
      </w:r>
      <w:r>
        <w:rPr>
          <w:rFonts w:hint="eastAsia"/>
          <w:szCs w:val="21"/>
        </w:rPr>
        <w:t>！</w:t>
      </w:r>
      <w:r>
        <w:rPr>
          <w:szCs w:val="21"/>
        </w:rPr>
        <w:t>+</w:t>
      </w:r>
      <w:r>
        <w:rPr>
          <w:rFonts w:hint="eastAsia"/>
          <w:szCs w:val="21"/>
        </w:rPr>
        <w:t>……的前</w:t>
      </w:r>
      <w:r>
        <w:rPr>
          <w:szCs w:val="21"/>
        </w:rPr>
        <w:t>n</w:t>
      </w:r>
      <w:r>
        <w:rPr>
          <w:rFonts w:hint="eastAsia"/>
          <w:szCs w:val="21"/>
        </w:rPr>
        <w:t>项和。若</w:t>
      </w:r>
      <w:r>
        <w:rPr>
          <w:szCs w:val="21"/>
        </w:rPr>
        <w:t>x=2.5,n=15</w:t>
      </w:r>
      <w:r>
        <w:rPr>
          <w:rFonts w:hint="eastAsia"/>
          <w:szCs w:val="21"/>
        </w:rPr>
        <w:t>时，函数值为</w:t>
      </w:r>
      <w:r>
        <w:rPr>
          <w:szCs w:val="21"/>
        </w:rPr>
        <w:t>1.917914</w:t>
      </w:r>
      <w:r>
        <w:rPr>
          <w:rFonts w:hint="eastAsia"/>
          <w:szCs w:val="21"/>
        </w:rPr>
        <w:t>。</w:t>
      </w:r>
    </w:p>
    <w:p w:rsidR="00370794" w:rsidRDefault="00370794" w:rsidP="00370794">
      <w:pPr>
        <w:spacing w:line="0" w:lineRule="atLeast"/>
        <w:rPr>
          <w:rFonts w:ascii="宋体"/>
          <w:szCs w:val="21"/>
        </w:rPr>
      </w:pPr>
      <w:r>
        <w:rPr>
          <w:rFonts w:ascii="宋体" w:hint="eastAsia"/>
          <w:szCs w:val="21"/>
        </w:rPr>
        <w:t>第一处 f=1;</w:t>
      </w:r>
    </w:p>
    <w:p w:rsidR="00370794" w:rsidRDefault="00370794" w:rsidP="00370794">
      <w:pPr>
        <w:spacing w:line="0" w:lineRule="atLeast"/>
        <w:rPr>
          <w:rFonts w:ascii="宋体" w:hint="eastAsia"/>
          <w:szCs w:val="21"/>
        </w:rPr>
      </w:pPr>
      <w:r>
        <w:rPr>
          <w:rFonts w:ascii="宋体" w:hint="eastAsia"/>
          <w:szCs w:val="21"/>
        </w:rPr>
        <w:t>第二处 t*=(-1)*x/i;</w:t>
      </w:r>
    </w:p>
    <w:p w:rsidR="00370794" w:rsidRDefault="00370794" w:rsidP="00370794">
      <w:pPr>
        <w:spacing w:line="0" w:lineRule="atLeast"/>
        <w:rPr>
          <w:rFonts w:ascii="宋体" w:hint="eastAsia"/>
          <w:szCs w:val="21"/>
        </w:rPr>
      </w:pPr>
      <w:r>
        <w:rPr>
          <w:rFonts w:ascii="宋体" w:hint="eastAsia"/>
          <w:szCs w:val="21"/>
        </w:rPr>
        <w:t>第三处 f+=t;</w:t>
      </w:r>
    </w:p>
    <w:p w:rsidR="00370794" w:rsidRDefault="00370794" w:rsidP="00370794">
      <w:pPr>
        <w:spacing w:line="0" w:lineRule="atLeast"/>
        <w:outlineLvl w:val="0"/>
        <w:rPr>
          <w:rFonts w:hint="eastAsia"/>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的功能是：从三个红球，</w:t>
      </w:r>
      <w:r>
        <w:rPr>
          <w:szCs w:val="21"/>
        </w:rPr>
        <w:t>5</w:t>
      </w:r>
      <w:r>
        <w:rPr>
          <w:rFonts w:hint="eastAsia"/>
          <w:szCs w:val="21"/>
        </w:rPr>
        <w:t>个白球，</w:t>
      </w:r>
      <w:r>
        <w:rPr>
          <w:szCs w:val="21"/>
        </w:rPr>
        <w:t>6</w:t>
      </w:r>
      <w:r>
        <w:rPr>
          <w:rFonts w:hint="eastAsia"/>
          <w:szCs w:val="21"/>
        </w:rPr>
        <w:t>个黑球中任意取出</w:t>
      </w:r>
      <w:r>
        <w:rPr>
          <w:szCs w:val="21"/>
        </w:rPr>
        <w:t>8</w:t>
      </w:r>
      <w:r>
        <w:rPr>
          <w:rFonts w:hint="eastAsia"/>
          <w:szCs w:val="21"/>
        </w:rPr>
        <w:t>个作为一组，进行输出。在没组中，可以没有黑球，但必须要有红球和白球。组合数</w:t>
      </w:r>
      <w:r>
        <w:rPr>
          <w:rFonts w:hint="eastAsia"/>
          <w:szCs w:val="21"/>
        </w:rPr>
        <w:lastRenderedPageBreak/>
        <w:t>作为函数值返回。正确的组合数应该是</w:t>
      </w:r>
      <w:r>
        <w:rPr>
          <w:szCs w:val="21"/>
        </w:rPr>
        <w:t>15.</w:t>
      </w:r>
      <w:r>
        <w:rPr>
          <w:rFonts w:hint="eastAsia"/>
          <w:szCs w:val="21"/>
        </w:rPr>
        <w:t>程序中</w:t>
      </w:r>
      <w:r>
        <w:rPr>
          <w:szCs w:val="21"/>
        </w:rPr>
        <w:t>i</w:t>
      </w:r>
      <w:r>
        <w:rPr>
          <w:rFonts w:hint="eastAsia"/>
          <w:szCs w:val="21"/>
        </w:rPr>
        <w:t>的值代表红球数，</w:t>
      </w:r>
      <w:r>
        <w:rPr>
          <w:szCs w:val="21"/>
        </w:rPr>
        <w:t>j</w:t>
      </w:r>
      <w:r>
        <w:rPr>
          <w:rFonts w:hint="eastAsia"/>
          <w:szCs w:val="21"/>
        </w:rPr>
        <w:t>代表白球数，</w:t>
      </w:r>
      <w:r>
        <w:rPr>
          <w:szCs w:val="21"/>
        </w:rPr>
        <w:t>k</w:t>
      </w:r>
      <w:r>
        <w:rPr>
          <w:rFonts w:hint="eastAsia"/>
          <w:szCs w:val="21"/>
        </w:rPr>
        <w:t>代表黑球数。</w:t>
      </w:r>
    </w:p>
    <w:p w:rsidR="00370794" w:rsidRDefault="00370794" w:rsidP="00370794">
      <w:pPr>
        <w:spacing w:line="0" w:lineRule="atLeast"/>
        <w:rPr>
          <w:rFonts w:ascii="宋体"/>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for(i=1;i&lt;=3;i++)</w:t>
      </w:r>
    </w:p>
    <w:p w:rsidR="00370794" w:rsidRDefault="00370794" w:rsidP="00370794">
      <w:pPr>
        <w:spacing w:line="0" w:lineRule="atLeast"/>
        <w:rPr>
          <w:rFonts w:ascii="宋体" w:hint="eastAsia"/>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if(k&gt;=0&amp;&amp;k&lt;=6)</w:t>
      </w:r>
    </w:p>
    <w:p w:rsidR="00370794" w:rsidRDefault="00370794" w:rsidP="00370794">
      <w:pPr>
        <w:spacing w:line="0" w:lineRule="atLeast"/>
        <w:outlineLvl w:val="0"/>
        <w:rPr>
          <w:rFonts w:hint="eastAsia"/>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请编写函数</w:t>
      </w:r>
      <w:r>
        <w:rPr>
          <w:szCs w:val="21"/>
        </w:rPr>
        <w:t>fun</w:t>
      </w:r>
      <w:r>
        <w:rPr>
          <w:rFonts w:hint="eastAsia"/>
          <w:szCs w:val="21"/>
        </w:rPr>
        <w:t>，它的功能是：计算并输出下列多项式的值：</w:t>
      </w:r>
      <w:r>
        <w:rPr>
          <w:szCs w:val="21"/>
        </w:rPr>
        <w:t>s</w:t>
      </w:r>
      <w:r>
        <w:rPr>
          <w:szCs w:val="21"/>
          <w:vertAlign w:val="subscript"/>
        </w:rPr>
        <w:t>n</w:t>
      </w:r>
      <w:r>
        <w:rPr>
          <w:szCs w:val="21"/>
        </w:rPr>
        <w:t>=1+1/1</w:t>
      </w:r>
      <w:r>
        <w:rPr>
          <w:rFonts w:hint="eastAsia"/>
          <w:szCs w:val="21"/>
        </w:rPr>
        <w:t>！</w:t>
      </w:r>
      <w:r>
        <w:rPr>
          <w:szCs w:val="21"/>
        </w:rPr>
        <w:t>+1/2!+1/3!+1/4!+</w:t>
      </w:r>
      <w:r>
        <w:rPr>
          <w:rFonts w:hint="eastAsia"/>
          <w:szCs w:val="21"/>
        </w:rPr>
        <w:t>……</w:t>
      </w:r>
      <w:r>
        <w:rPr>
          <w:szCs w:val="21"/>
        </w:rPr>
        <w:t>1/n!</w:t>
      </w:r>
      <w:r>
        <w:rPr>
          <w:rFonts w:hint="eastAsia"/>
          <w:szCs w:val="21"/>
        </w:rPr>
        <w:t>。例如：在主函数中从键盘给</w:t>
      </w:r>
      <w:r>
        <w:rPr>
          <w:szCs w:val="21"/>
        </w:rPr>
        <w:t>n</w:t>
      </w:r>
      <w:r>
        <w:rPr>
          <w:rFonts w:hint="eastAsia"/>
          <w:szCs w:val="21"/>
        </w:rPr>
        <w:t>输入</w:t>
      </w:r>
      <w:r>
        <w:rPr>
          <w:szCs w:val="21"/>
        </w:rPr>
        <w:t>15</w:t>
      </w:r>
      <w:r>
        <w:rPr>
          <w:rFonts w:hint="eastAsia"/>
          <w:szCs w:val="21"/>
        </w:rPr>
        <w:t>，则输出为：</w:t>
      </w:r>
      <w:r>
        <w:rPr>
          <w:szCs w:val="21"/>
        </w:rPr>
        <w:t>s=2.718282</w:t>
      </w:r>
      <w:r>
        <w:rPr>
          <w:rFonts w:hint="eastAsia"/>
          <w:szCs w:val="21"/>
        </w:rPr>
        <w:t>。注意：要求</w:t>
      </w:r>
      <w:r>
        <w:rPr>
          <w:szCs w:val="21"/>
        </w:rPr>
        <w:t>n</w:t>
      </w:r>
      <w:r>
        <w:rPr>
          <w:rFonts w:hint="eastAsia"/>
          <w:szCs w:val="21"/>
        </w:rPr>
        <w:t>的值大于</w:t>
      </w:r>
      <w:r>
        <w:rPr>
          <w:szCs w:val="21"/>
        </w:rPr>
        <w:t>1</w:t>
      </w:r>
      <w:r>
        <w:rPr>
          <w:rFonts w:hint="eastAsia"/>
          <w:szCs w:val="21"/>
        </w:rPr>
        <w:t>但不大于</w:t>
      </w:r>
      <w:r>
        <w:rPr>
          <w:szCs w:val="21"/>
        </w:rPr>
        <w:t>100</w:t>
      </w:r>
      <w:r>
        <w:rPr>
          <w:rFonts w:hint="eastAsia"/>
          <w:szCs w:val="21"/>
        </w:rPr>
        <w:t>。</w:t>
      </w:r>
    </w:p>
    <w:p w:rsidR="00370794" w:rsidRDefault="00370794" w:rsidP="00370794">
      <w:pPr>
        <w:spacing w:line="0" w:lineRule="atLeast"/>
        <w:rPr>
          <w:rFonts w:ascii="宋体"/>
          <w:szCs w:val="21"/>
        </w:rPr>
      </w:pPr>
      <w:r>
        <w:rPr>
          <w:rFonts w:ascii="宋体" w:hint="eastAsia"/>
          <w:szCs w:val="21"/>
        </w:rPr>
        <w:t>double fun(int n)</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double s=1</w:t>
      </w:r>
      <w:r>
        <w:rPr>
          <w:rFonts w:ascii="宋体"/>
          <w:szCs w:val="21"/>
        </w:rPr>
        <w:t>’</w:t>
      </w:r>
    </w:p>
    <w:p w:rsidR="00370794" w:rsidRDefault="00370794" w:rsidP="00370794">
      <w:pPr>
        <w:spacing w:line="0" w:lineRule="atLeast"/>
        <w:rPr>
          <w:rFonts w:ascii="宋体" w:hint="eastAsia"/>
          <w:szCs w:val="21"/>
        </w:rPr>
      </w:pPr>
      <w:r>
        <w:rPr>
          <w:rFonts w:ascii="宋体" w:hint="eastAsia"/>
          <w:szCs w:val="21"/>
        </w:rPr>
        <w:t>long t=1;</w:t>
      </w:r>
    </w:p>
    <w:p w:rsidR="00370794" w:rsidRDefault="00370794" w:rsidP="00370794">
      <w:pPr>
        <w:spacing w:line="0" w:lineRule="atLeast"/>
        <w:rPr>
          <w:rFonts w:ascii="宋体" w:hint="eastAsia"/>
          <w:szCs w:val="21"/>
        </w:rPr>
      </w:pPr>
      <w:r>
        <w:rPr>
          <w:rFonts w:ascii="宋体" w:hint="eastAsia"/>
          <w:szCs w:val="21"/>
        </w:rPr>
        <w:t>int i;</w:t>
      </w:r>
    </w:p>
    <w:p w:rsidR="00370794" w:rsidRDefault="00370794" w:rsidP="00370794">
      <w:pPr>
        <w:spacing w:line="0" w:lineRule="atLeast"/>
        <w:rPr>
          <w:rFonts w:ascii="宋体" w:hint="eastAsia"/>
          <w:szCs w:val="21"/>
        </w:rPr>
      </w:pPr>
      <w:r>
        <w:rPr>
          <w:rFonts w:ascii="宋体" w:hint="eastAsia"/>
          <w:szCs w:val="21"/>
        </w:rPr>
        <w:t>for(i=1;i&lt;=n;i++){</w:t>
      </w:r>
    </w:p>
    <w:p w:rsidR="00370794" w:rsidRDefault="00370794" w:rsidP="00370794">
      <w:pPr>
        <w:spacing w:line="0" w:lineRule="atLeast"/>
        <w:rPr>
          <w:rFonts w:ascii="宋体" w:hint="eastAsia"/>
          <w:szCs w:val="21"/>
        </w:rPr>
      </w:pPr>
      <w:r>
        <w:rPr>
          <w:rFonts w:ascii="宋体" w:hint="eastAsia"/>
          <w:szCs w:val="21"/>
        </w:rPr>
        <w:t>t=t*i;</w:t>
      </w:r>
    </w:p>
    <w:p w:rsidR="00370794" w:rsidRDefault="00370794" w:rsidP="00370794">
      <w:pPr>
        <w:spacing w:line="0" w:lineRule="atLeast"/>
        <w:rPr>
          <w:rFonts w:ascii="宋体" w:hint="eastAsia"/>
          <w:szCs w:val="21"/>
        </w:rPr>
      </w:pPr>
      <w:r>
        <w:rPr>
          <w:rFonts w:ascii="宋体" w:hint="eastAsia"/>
          <w:szCs w:val="21"/>
        </w:rPr>
        <w:t>s+=1.0/t;}</w:t>
      </w:r>
    </w:p>
    <w:p w:rsidR="00370794" w:rsidRDefault="00370794" w:rsidP="00370794">
      <w:pPr>
        <w:spacing w:line="0" w:lineRule="atLeast"/>
        <w:rPr>
          <w:rFonts w:ascii="宋体" w:hint="eastAsia"/>
          <w:szCs w:val="21"/>
        </w:rPr>
      </w:pPr>
      <w:r>
        <w:rPr>
          <w:rFonts w:ascii="宋体" w:hint="eastAsia"/>
          <w:szCs w:val="21"/>
        </w:rPr>
        <w:t>return s;</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hint="eastAsia"/>
          <w:szCs w:val="21"/>
        </w:rPr>
      </w:pPr>
      <w:r>
        <w:rPr>
          <w:rFonts w:hint="eastAsia"/>
          <w:szCs w:val="21"/>
        </w:rPr>
        <w:t>第二十八套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的功能是：计算</w:t>
      </w:r>
      <w:r>
        <w:rPr>
          <w:szCs w:val="21"/>
        </w:rPr>
        <w:t>N*N</w:t>
      </w:r>
      <w:r>
        <w:rPr>
          <w:rFonts w:hint="eastAsia"/>
          <w:szCs w:val="21"/>
        </w:rPr>
        <w:t>矩阵的主对角线元素和方向对角线元素之和，并作为函数值返回。注意：要求先累加主对角线元素中的值，然后累加反响对角线元素的值。</w:t>
      </w:r>
    </w:p>
    <w:p w:rsidR="00370794" w:rsidRDefault="00370794" w:rsidP="00370794">
      <w:pPr>
        <w:spacing w:line="0" w:lineRule="atLeast"/>
        <w:rPr>
          <w:rFonts w:ascii="宋体"/>
          <w:szCs w:val="21"/>
        </w:rPr>
      </w:pPr>
      <w:r>
        <w:rPr>
          <w:rFonts w:ascii="宋体" w:hint="eastAsia"/>
          <w:szCs w:val="21"/>
        </w:rPr>
        <w:t>第一处 sum=0;</w:t>
      </w:r>
    </w:p>
    <w:p w:rsidR="00370794" w:rsidRDefault="00370794" w:rsidP="00370794">
      <w:pPr>
        <w:spacing w:line="0" w:lineRule="atLeast"/>
        <w:rPr>
          <w:rFonts w:ascii="宋体" w:hint="eastAsia"/>
          <w:szCs w:val="21"/>
        </w:rPr>
      </w:pPr>
      <w:r>
        <w:rPr>
          <w:rFonts w:ascii="宋体" w:hint="eastAsia"/>
          <w:szCs w:val="21"/>
        </w:rPr>
        <w:t>第二处 sum+=t[i][i];</w:t>
      </w:r>
    </w:p>
    <w:p w:rsidR="00370794" w:rsidRDefault="00370794" w:rsidP="00370794">
      <w:pPr>
        <w:spacing w:line="0" w:lineRule="atLeast"/>
        <w:rPr>
          <w:rFonts w:ascii="宋体" w:hint="eastAsia"/>
          <w:szCs w:val="21"/>
        </w:rPr>
      </w:pPr>
      <w:r>
        <w:rPr>
          <w:rFonts w:ascii="宋体" w:hint="eastAsia"/>
          <w:szCs w:val="21"/>
        </w:rPr>
        <w:t>第三处 sum+=t[i][n-i-1];</w:t>
      </w:r>
    </w:p>
    <w:p w:rsidR="00370794" w:rsidRDefault="00370794" w:rsidP="00370794">
      <w:pPr>
        <w:spacing w:line="0" w:lineRule="atLeast"/>
        <w:outlineLvl w:val="0"/>
        <w:rPr>
          <w:rFonts w:hint="eastAsia"/>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和</w:t>
      </w:r>
      <w:r>
        <w:rPr>
          <w:szCs w:val="21"/>
        </w:rPr>
        <w:t>funx</w:t>
      </w:r>
      <w:r>
        <w:rPr>
          <w:rFonts w:hint="eastAsia"/>
          <w:szCs w:val="21"/>
        </w:rPr>
        <w:t>的功能是：用二分法求方程</w:t>
      </w:r>
      <w:r>
        <w:rPr>
          <w:szCs w:val="21"/>
        </w:rPr>
        <w:t>2x</w:t>
      </w:r>
      <w:r>
        <w:rPr>
          <w:szCs w:val="21"/>
          <w:vertAlign w:val="superscript"/>
        </w:rPr>
        <w:t>3</w:t>
      </w:r>
      <w:r>
        <w:rPr>
          <w:szCs w:val="21"/>
        </w:rPr>
        <w:t>-4x</w:t>
      </w:r>
      <w:r>
        <w:rPr>
          <w:szCs w:val="21"/>
          <w:vertAlign w:val="superscript"/>
        </w:rPr>
        <w:t>2</w:t>
      </w:r>
      <w:r>
        <w:rPr>
          <w:szCs w:val="21"/>
        </w:rPr>
        <w:t>+3x-6=0</w:t>
      </w:r>
      <w:r>
        <w:rPr>
          <w:rFonts w:hint="eastAsia"/>
          <w:szCs w:val="21"/>
        </w:rPr>
        <w:t>的一个根，并要求绝对误差不超过</w:t>
      </w:r>
      <w:r>
        <w:rPr>
          <w:szCs w:val="21"/>
        </w:rPr>
        <w:t>0.001</w:t>
      </w:r>
      <w:r>
        <w:rPr>
          <w:rFonts w:hint="eastAsia"/>
          <w:szCs w:val="21"/>
        </w:rPr>
        <w:t>。</w:t>
      </w:r>
    </w:p>
    <w:p w:rsidR="00370794" w:rsidRDefault="00370794" w:rsidP="00370794">
      <w:pPr>
        <w:spacing w:line="0" w:lineRule="atLeast"/>
        <w:rPr>
          <w:rFonts w:ascii="宋体"/>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double r;</w:t>
      </w:r>
    </w:p>
    <w:p w:rsidR="00370794" w:rsidRDefault="00370794" w:rsidP="00370794">
      <w:pPr>
        <w:spacing w:line="0" w:lineRule="atLeast"/>
        <w:rPr>
          <w:rFonts w:ascii="宋体" w:hint="eastAsia"/>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while(fabs(n-m)&gt;0.001)</w:t>
      </w:r>
    </w:p>
    <w:p w:rsidR="00370794" w:rsidRDefault="00370794" w:rsidP="00370794">
      <w:pPr>
        <w:spacing w:line="0" w:lineRule="atLeast"/>
        <w:outlineLvl w:val="0"/>
        <w:rPr>
          <w:rFonts w:hint="eastAsia"/>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假定输入的字符串中只包含字母和</w:t>
      </w:r>
      <w:r>
        <w:rPr>
          <w:szCs w:val="21"/>
        </w:rPr>
        <w:t>*</w:t>
      </w:r>
      <w:r>
        <w:rPr>
          <w:rFonts w:hint="eastAsia"/>
          <w:szCs w:val="21"/>
        </w:rPr>
        <w:t>号。请编写函数</w:t>
      </w:r>
      <w:r>
        <w:rPr>
          <w:szCs w:val="21"/>
        </w:rPr>
        <w:t>fun</w:t>
      </w:r>
      <w:r>
        <w:rPr>
          <w:rFonts w:hint="eastAsia"/>
          <w:szCs w:val="21"/>
        </w:rPr>
        <w:t>，它的功能是：除了字符串前导和尾部的</w:t>
      </w:r>
      <w:r>
        <w:rPr>
          <w:szCs w:val="21"/>
        </w:rPr>
        <w:t>*</w:t>
      </w:r>
      <w:r>
        <w:rPr>
          <w:rFonts w:hint="eastAsia"/>
          <w:szCs w:val="21"/>
        </w:rPr>
        <w:t>号之外，将串中其他</w:t>
      </w:r>
      <w:r>
        <w:rPr>
          <w:szCs w:val="21"/>
        </w:rPr>
        <w:t>*</w:t>
      </w:r>
      <w:r>
        <w:rPr>
          <w:rFonts w:hint="eastAsia"/>
          <w:szCs w:val="21"/>
        </w:rPr>
        <w:t>号全部删除。形参</w:t>
      </w:r>
      <w:r>
        <w:rPr>
          <w:szCs w:val="21"/>
        </w:rPr>
        <w:t>h</w:t>
      </w:r>
      <w:r>
        <w:rPr>
          <w:rFonts w:hint="eastAsia"/>
          <w:szCs w:val="21"/>
        </w:rPr>
        <w:t>已指向字符串中的第一个字母，形参</w:t>
      </w:r>
      <w:r>
        <w:rPr>
          <w:szCs w:val="21"/>
        </w:rPr>
        <w:t>p</w:t>
      </w:r>
      <w:r>
        <w:rPr>
          <w:rFonts w:hint="eastAsia"/>
          <w:szCs w:val="21"/>
        </w:rPr>
        <w:t>已指向字符串中最后一个字母。在编写函数时，不得使用</w:t>
      </w:r>
      <w:r>
        <w:rPr>
          <w:szCs w:val="21"/>
        </w:rPr>
        <w:t>c</w:t>
      </w:r>
      <w:r>
        <w:rPr>
          <w:rFonts w:hint="eastAsia"/>
          <w:szCs w:val="21"/>
        </w:rPr>
        <w:t>语言提供的字符串函数。</w:t>
      </w:r>
    </w:p>
    <w:p w:rsidR="00370794" w:rsidRDefault="00370794" w:rsidP="00370794">
      <w:pPr>
        <w:spacing w:line="0" w:lineRule="atLeast"/>
        <w:rPr>
          <w:rFonts w:ascii="宋体"/>
          <w:szCs w:val="21"/>
        </w:rPr>
      </w:pPr>
      <w:r>
        <w:rPr>
          <w:rFonts w:ascii="宋体" w:hint="eastAsia"/>
          <w:szCs w:val="21"/>
        </w:rPr>
        <w:t>void fun(char *a,char *h,char *p)</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int j=0;</w:t>
      </w:r>
    </w:p>
    <w:p w:rsidR="00370794" w:rsidRDefault="00370794" w:rsidP="00370794">
      <w:pPr>
        <w:spacing w:line="0" w:lineRule="atLeast"/>
        <w:rPr>
          <w:rFonts w:ascii="宋体" w:hint="eastAsia"/>
          <w:szCs w:val="21"/>
        </w:rPr>
      </w:pPr>
      <w:r>
        <w:rPr>
          <w:rFonts w:ascii="宋体" w:hint="eastAsia"/>
          <w:szCs w:val="21"/>
        </w:rPr>
        <w:t>char *q=a;</w:t>
      </w:r>
    </w:p>
    <w:p w:rsidR="00370794" w:rsidRDefault="00370794" w:rsidP="00370794">
      <w:pPr>
        <w:spacing w:line="0" w:lineRule="atLeast"/>
        <w:rPr>
          <w:rFonts w:ascii="宋体" w:hint="eastAsia"/>
          <w:szCs w:val="21"/>
        </w:rPr>
      </w:pPr>
      <w:r>
        <w:rPr>
          <w:rFonts w:ascii="宋体" w:hint="eastAsia"/>
          <w:szCs w:val="21"/>
        </w:rPr>
        <w:t>while(*q&amp;&amp;q&lt;h)a[j++]=*q++;</w:t>
      </w:r>
    </w:p>
    <w:p w:rsidR="00370794" w:rsidRDefault="00370794" w:rsidP="00370794">
      <w:pPr>
        <w:spacing w:line="0" w:lineRule="atLeast"/>
        <w:rPr>
          <w:rFonts w:ascii="宋体" w:hint="eastAsia"/>
          <w:szCs w:val="21"/>
        </w:rPr>
      </w:pPr>
      <w:r>
        <w:rPr>
          <w:rFonts w:ascii="宋体" w:hint="eastAsia"/>
          <w:szCs w:val="21"/>
        </w:rPr>
        <w:t>while(*h&amp;&amp;*p&amp;&amp;h&lt;p)</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if(*h!=</w:t>
      </w:r>
      <w:r>
        <w:rPr>
          <w:rFonts w:ascii="宋体"/>
          <w:szCs w:val="21"/>
        </w:rPr>
        <w:t>’</w:t>
      </w:r>
      <w:r>
        <w:rPr>
          <w:rFonts w:ascii="宋体" w:hint="eastAsia"/>
          <w:szCs w:val="21"/>
        </w:rPr>
        <w:t>*</w:t>
      </w:r>
      <w:r>
        <w:rPr>
          <w:rFonts w:ascii="宋体"/>
          <w:szCs w:val="21"/>
        </w:rPr>
        <w:t>’</w:t>
      </w:r>
      <w:r>
        <w:rPr>
          <w:rFonts w:ascii="宋体" w:hint="eastAsia"/>
          <w:szCs w:val="21"/>
        </w:rPr>
        <w:t>)a[j++]=*h;</w:t>
      </w:r>
    </w:p>
    <w:p w:rsidR="00370794" w:rsidRDefault="00370794" w:rsidP="00370794">
      <w:pPr>
        <w:spacing w:line="0" w:lineRule="atLeast"/>
        <w:rPr>
          <w:rFonts w:ascii="宋体" w:hint="eastAsia"/>
          <w:szCs w:val="21"/>
        </w:rPr>
      </w:pPr>
      <w:r>
        <w:rPr>
          <w:rFonts w:ascii="宋体" w:hint="eastAsia"/>
          <w:szCs w:val="21"/>
        </w:rPr>
        <w:t>h++;</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while(*p)a[j++]=*p++;</w:t>
      </w:r>
    </w:p>
    <w:p w:rsidR="00370794" w:rsidRDefault="00370794" w:rsidP="00370794">
      <w:pPr>
        <w:spacing w:line="0" w:lineRule="atLeast"/>
        <w:rPr>
          <w:rFonts w:ascii="宋体" w:hint="eastAsia"/>
          <w:szCs w:val="21"/>
        </w:rPr>
      </w:pPr>
      <w:r>
        <w:rPr>
          <w:rFonts w:ascii="宋体" w:hint="eastAsia"/>
          <w:szCs w:val="21"/>
        </w:rPr>
        <w:t>a[j]=0;</w:t>
      </w:r>
    </w:p>
    <w:p w:rsidR="00370794" w:rsidRDefault="00370794" w:rsidP="00370794">
      <w:pPr>
        <w:spacing w:line="0" w:lineRule="atLeast"/>
        <w:rPr>
          <w:rFonts w:ascii="宋体" w:hint="eastAsia"/>
          <w:szCs w:val="21"/>
        </w:rPr>
      </w:pPr>
      <w:r>
        <w:rPr>
          <w:rFonts w:ascii="宋体" w:hint="eastAsia"/>
          <w:szCs w:val="21"/>
        </w:rPr>
        <w:lastRenderedPageBreak/>
        <w:t>}</w:t>
      </w:r>
    </w:p>
    <w:p w:rsidR="00370794" w:rsidRDefault="00370794" w:rsidP="00370794">
      <w:pPr>
        <w:spacing w:line="0" w:lineRule="atLeast"/>
        <w:rPr>
          <w:rFonts w:hint="eastAsia"/>
          <w:szCs w:val="21"/>
        </w:rPr>
      </w:pPr>
      <w:r>
        <w:rPr>
          <w:rFonts w:hint="eastAsia"/>
          <w:szCs w:val="21"/>
        </w:rPr>
        <w:t>第二十九套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的功能是：有</w:t>
      </w:r>
      <w:r>
        <w:rPr>
          <w:szCs w:val="21"/>
        </w:rPr>
        <w:t>N*N</w:t>
      </w:r>
      <w:r>
        <w:rPr>
          <w:rFonts w:hint="eastAsia"/>
          <w:szCs w:val="21"/>
        </w:rPr>
        <w:t>矩阵，将矩阵的外围元素顺时针旋转。操作的顺序是：首先将第一行元素的值存入临时数组</w:t>
      </w:r>
      <w:r>
        <w:rPr>
          <w:szCs w:val="21"/>
        </w:rPr>
        <w:t>r</w:t>
      </w:r>
      <w:r>
        <w:rPr>
          <w:rFonts w:hint="eastAsia"/>
          <w:szCs w:val="21"/>
        </w:rPr>
        <w:t>，然后使第一列成为第一行，最后一行成为第一列，最后一列成为第一行，临时数组中和元素成为最后一列。</w:t>
      </w:r>
    </w:p>
    <w:p w:rsidR="00370794" w:rsidRDefault="00370794" w:rsidP="00370794">
      <w:pPr>
        <w:spacing w:line="0" w:lineRule="atLeast"/>
        <w:rPr>
          <w:rFonts w:ascii="宋体"/>
          <w:szCs w:val="21"/>
        </w:rPr>
      </w:pPr>
      <w:r>
        <w:rPr>
          <w:rFonts w:ascii="宋体" w:hint="eastAsia"/>
          <w:szCs w:val="21"/>
        </w:rPr>
        <w:t>第一处 t[0][N-j-1]=t[j][0];</w:t>
      </w:r>
    </w:p>
    <w:p w:rsidR="00370794" w:rsidRDefault="00370794" w:rsidP="00370794">
      <w:pPr>
        <w:spacing w:line="0" w:lineRule="atLeast"/>
        <w:rPr>
          <w:rFonts w:ascii="宋体" w:hint="eastAsia"/>
          <w:szCs w:val="21"/>
        </w:rPr>
      </w:pPr>
      <w:r>
        <w:rPr>
          <w:rFonts w:ascii="宋体" w:hint="eastAsia"/>
          <w:szCs w:val="21"/>
        </w:rPr>
        <w:t>第二处 for(j=N-1;j&gt;=0;j--)</w:t>
      </w:r>
    </w:p>
    <w:p w:rsidR="00370794" w:rsidRDefault="00370794" w:rsidP="00370794">
      <w:pPr>
        <w:spacing w:line="0" w:lineRule="atLeast"/>
        <w:rPr>
          <w:rFonts w:ascii="宋体" w:hint="eastAsia"/>
          <w:szCs w:val="21"/>
        </w:rPr>
      </w:pPr>
      <w:r>
        <w:rPr>
          <w:rFonts w:ascii="宋体" w:hint="eastAsia"/>
          <w:szCs w:val="21"/>
        </w:rPr>
        <w:t>第三处 t[j][N-1]=r[j];</w:t>
      </w:r>
    </w:p>
    <w:p w:rsidR="00370794" w:rsidRDefault="00370794" w:rsidP="00370794">
      <w:pPr>
        <w:spacing w:line="0" w:lineRule="atLeast"/>
        <w:outlineLvl w:val="0"/>
        <w:rPr>
          <w:rFonts w:hint="eastAsia"/>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的功能是：计算</w:t>
      </w:r>
      <w:r>
        <w:rPr>
          <w:szCs w:val="21"/>
        </w:rPr>
        <w:t>s=f</w:t>
      </w:r>
      <w:r>
        <w:rPr>
          <w:rFonts w:hint="eastAsia"/>
          <w:szCs w:val="21"/>
        </w:rPr>
        <w:t>（</w:t>
      </w:r>
      <w:r>
        <w:rPr>
          <w:szCs w:val="21"/>
        </w:rPr>
        <w:t>-n</w:t>
      </w:r>
      <w:r>
        <w:rPr>
          <w:rFonts w:hint="eastAsia"/>
          <w:szCs w:val="21"/>
        </w:rPr>
        <w:t>）</w:t>
      </w:r>
      <w:r>
        <w:rPr>
          <w:szCs w:val="21"/>
        </w:rPr>
        <w:t>+f</w:t>
      </w:r>
      <w:r>
        <w:rPr>
          <w:rFonts w:hint="eastAsia"/>
          <w:szCs w:val="21"/>
        </w:rPr>
        <w:t>（</w:t>
      </w:r>
      <w:r>
        <w:rPr>
          <w:szCs w:val="21"/>
        </w:rPr>
        <w:t>-n+1</w:t>
      </w:r>
      <w:r>
        <w:rPr>
          <w:rFonts w:hint="eastAsia"/>
          <w:szCs w:val="21"/>
        </w:rPr>
        <w:t>）</w:t>
      </w:r>
      <w:r>
        <w:rPr>
          <w:szCs w:val="21"/>
        </w:rPr>
        <w:t>+</w:t>
      </w:r>
      <w:r>
        <w:rPr>
          <w:rFonts w:hint="eastAsia"/>
          <w:szCs w:val="21"/>
        </w:rPr>
        <w:t>……</w:t>
      </w:r>
      <w:r>
        <w:rPr>
          <w:szCs w:val="21"/>
        </w:rPr>
        <w:t>+f</w:t>
      </w:r>
      <w:r>
        <w:rPr>
          <w:rFonts w:hint="eastAsia"/>
          <w:szCs w:val="21"/>
        </w:rPr>
        <w:t>（</w:t>
      </w:r>
      <w:r>
        <w:rPr>
          <w:szCs w:val="21"/>
        </w:rPr>
        <w:t>0</w:t>
      </w:r>
      <w:r>
        <w:rPr>
          <w:rFonts w:hint="eastAsia"/>
          <w:szCs w:val="21"/>
        </w:rPr>
        <w:t>）</w:t>
      </w:r>
      <w:r>
        <w:rPr>
          <w:szCs w:val="21"/>
        </w:rPr>
        <w:t>+f</w:t>
      </w:r>
      <w:r>
        <w:rPr>
          <w:rFonts w:hint="eastAsia"/>
          <w:szCs w:val="21"/>
        </w:rPr>
        <w:t>（</w:t>
      </w:r>
      <w:r>
        <w:rPr>
          <w:szCs w:val="21"/>
        </w:rPr>
        <w:t>1</w:t>
      </w:r>
      <w:r>
        <w:rPr>
          <w:rFonts w:hint="eastAsia"/>
          <w:szCs w:val="21"/>
        </w:rPr>
        <w:t>）</w:t>
      </w:r>
      <w:r>
        <w:rPr>
          <w:szCs w:val="21"/>
        </w:rPr>
        <w:t>+f</w:t>
      </w:r>
      <w:r>
        <w:rPr>
          <w:rFonts w:hint="eastAsia"/>
          <w:szCs w:val="21"/>
        </w:rPr>
        <w:t>（</w:t>
      </w:r>
      <w:r>
        <w:rPr>
          <w:szCs w:val="21"/>
        </w:rPr>
        <w:t>2</w:t>
      </w:r>
      <w:r>
        <w:rPr>
          <w:rFonts w:hint="eastAsia"/>
          <w:szCs w:val="21"/>
        </w:rPr>
        <w:t>）</w:t>
      </w:r>
      <w:r>
        <w:rPr>
          <w:szCs w:val="21"/>
        </w:rPr>
        <w:t>+</w:t>
      </w:r>
      <w:r>
        <w:rPr>
          <w:rFonts w:hint="eastAsia"/>
          <w:szCs w:val="21"/>
        </w:rPr>
        <w:t>……</w:t>
      </w:r>
      <w:r>
        <w:rPr>
          <w:szCs w:val="21"/>
        </w:rPr>
        <w:t>f</w:t>
      </w:r>
      <w:r>
        <w:rPr>
          <w:rFonts w:hint="eastAsia"/>
          <w:szCs w:val="21"/>
        </w:rPr>
        <w:t>（</w:t>
      </w:r>
      <w:r>
        <w:rPr>
          <w:szCs w:val="21"/>
        </w:rPr>
        <w:t>n</w:t>
      </w:r>
      <w:r>
        <w:rPr>
          <w:rFonts w:hint="eastAsia"/>
          <w:szCs w:val="21"/>
        </w:rPr>
        <w:t>）的值。例如，当</w:t>
      </w:r>
      <w:r>
        <w:rPr>
          <w:szCs w:val="21"/>
        </w:rPr>
        <w:t>n</w:t>
      </w:r>
      <w:r>
        <w:rPr>
          <w:rFonts w:hint="eastAsia"/>
          <w:szCs w:val="21"/>
        </w:rPr>
        <w:t>为</w:t>
      </w:r>
      <w:r>
        <w:rPr>
          <w:szCs w:val="21"/>
        </w:rPr>
        <w:t>5</w:t>
      </w:r>
      <w:r>
        <w:rPr>
          <w:rFonts w:hint="eastAsia"/>
          <w:szCs w:val="21"/>
        </w:rPr>
        <w:t>时，函数值应该是：</w:t>
      </w:r>
      <w:r>
        <w:rPr>
          <w:szCs w:val="21"/>
        </w:rPr>
        <w:t>10.407143</w:t>
      </w:r>
      <w:r>
        <w:rPr>
          <w:rFonts w:hint="eastAsia"/>
          <w:szCs w:val="21"/>
        </w:rPr>
        <w:t>。</w:t>
      </w:r>
    </w:p>
    <w:p w:rsidR="00370794" w:rsidRDefault="00370794" w:rsidP="00370794">
      <w:pPr>
        <w:spacing w:line="0" w:lineRule="atLeast"/>
        <w:rPr>
          <w:rFonts w:ascii="宋体"/>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double f(double x)</w:t>
      </w:r>
    </w:p>
    <w:p w:rsidR="00370794" w:rsidRDefault="00370794" w:rsidP="00370794">
      <w:pPr>
        <w:spacing w:line="0" w:lineRule="atLeast"/>
        <w:rPr>
          <w:rFonts w:ascii="宋体" w:hint="eastAsia"/>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return s;</w:t>
      </w:r>
    </w:p>
    <w:p w:rsidR="00370794" w:rsidRDefault="00370794" w:rsidP="00370794">
      <w:pPr>
        <w:spacing w:line="0" w:lineRule="atLeast"/>
        <w:outlineLvl w:val="0"/>
        <w:rPr>
          <w:rFonts w:hint="eastAsia"/>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编写一个函数</w:t>
      </w:r>
      <w:r>
        <w:rPr>
          <w:szCs w:val="21"/>
        </w:rPr>
        <w:t>fun</w:t>
      </w:r>
      <w:r>
        <w:rPr>
          <w:rFonts w:hint="eastAsia"/>
          <w:szCs w:val="21"/>
        </w:rPr>
        <w:t>，它的功能是计算：</w:t>
      </w:r>
      <w:r>
        <w:rPr>
          <w:szCs w:val="21"/>
        </w:rPr>
        <w:t>s=</w:t>
      </w:r>
      <w:r>
        <w:rPr>
          <w:rFonts w:hint="eastAsia"/>
          <w:szCs w:val="21"/>
        </w:rPr>
        <w:t>根号下（</w:t>
      </w:r>
      <w:r>
        <w:rPr>
          <w:szCs w:val="21"/>
        </w:rPr>
        <w:t>ln</w:t>
      </w:r>
      <w:r>
        <w:rPr>
          <w:rFonts w:hint="eastAsia"/>
          <w:szCs w:val="21"/>
        </w:rPr>
        <w:t>（</w:t>
      </w:r>
      <w:r>
        <w:rPr>
          <w:szCs w:val="21"/>
        </w:rPr>
        <w:t>1</w:t>
      </w:r>
      <w:r>
        <w:rPr>
          <w:rFonts w:hint="eastAsia"/>
          <w:szCs w:val="21"/>
        </w:rPr>
        <w:t>）</w:t>
      </w:r>
      <w:r>
        <w:rPr>
          <w:szCs w:val="21"/>
        </w:rPr>
        <w:t>+ln</w:t>
      </w:r>
      <w:r>
        <w:rPr>
          <w:rFonts w:hint="eastAsia"/>
          <w:szCs w:val="21"/>
        </w:rPr>
        <w:t>（</w:t>
      </w:r>
      <w:r>
        <w:rPr>
          <w:szCs w:val="21"/>
        </w:rPr>
        <w:t>2</w:t>
      </w:r>
      <w:r>
        <w:rPr>
          <w:rFonts w:hint="eastAsia"/>
          <w:szCs w:val="21"/>
        </w:rPr>
        <w:t>）</w:t>
      </w:r>
      <w:r>
        <w:rPr>
          <w:szCs w:val="21"/>
        </w:rPr>
        <w:t>+ln</w:t>
      </w:r>
      <w:r>
        <w:rPr>
          <w:rFonts w:hint="eastAsia"/>
          <w:szCs w:val="21"/>
        </w:rPr>
        <w:t>（</w:t>
      </w:r>
      <w:r>
        <w:rPr>
          <w:szCs w:val="21"/>
        </w:rPr>
        <w:t>3</w:t>
      </w:r>
      <w:r>
        <w:rPr>
          <w:rFonts w:hint="eastAsia"/>
          <w:szCs w:val="21"/>
        </w:rPr>
        <w:t>）</w:t>
      </w:r>
      <w:r>
        <w:rPr>
          <w:szCs w:val="21"/>
        </w:rPr>
        <w:t>+</w:t>
      </w:r>
      <w:r>
        <w:rPr>
          <w:rFonts w:hint="eastAsia"/>
          <w:szCs w:val="21"/>
        </w:rPr>
        <w:t>……</w:t>
      </w:r>
      <w:r>
        <w:rPr>
          <w:szCs w:val="21"/>
        </w:rPr>
        <w:t>ln</w:t>
      </w:r>
      <w:r>
        <w:rPr>
          <w:rFonts w:hint="eastAsia"/>
          <w:szCs w:val="21"/>
        </w:rPr>
        <w:t>（</w:t>
      </w:r>
      <w:r>
        <w:rPr>
          <w:szCs w:val="21"/>
        </w:rPr>
        <w:t>m</w:t>
      </w:r>
      <w:r>
        <w:rPr>
          <w:rFonts w:hint="eastAsia"/>
          <w:szCs w:val="21"/>
        </w:rPr>
        <w:t>））</w:t>
      </w:r>
      <w:r>
        <w:rPr>
          <w:szCs w:val="21"/>
        </w:rPr>
        <w:t>S</w:t>
      </w:r>
      <w:r>
        <w:rPr>
          <w:rFonts w:hint="eastAsia"/>
          <w:szCs w:val="21"/>
        </w:rPr>
        <w:t>作为函数返回，在</w:t>
      </w:r>
      <w:r>
        <w:rPr>
          <w:szCs w:val="21"/>
        </w:rPr>
        <w:t>C</w:t>
      </w:r>
      <w:r>
        <w:rPr>
          <w:rFonts w:hint="eastAsia"/>
          <w:szCs w:val="21"/>
        </w:rPr>
        <w:t>语言中可以调用</w:t>
      </w:r>
      <w:r>
        <w:rPr>
          <w:szCs w:val="21"/>
        </w:rPr>
        <w:t>log</w:t>
      </w:r>
      <w:r>
        <w:rPr>
          <w:rFonts w:hint="eastAsia"/>
          <w:szCs w:val="21"/>
        </w:rPr>
        <w:t>（</w:t>
      </w:r>
      <w:r>
        <w:rPr>
          <w:szCs w:val="21"/>
        </w:rPr>
        <w:t>n</w:t>
      </w:r>
      <w:r>
        <w:rPr>
          <w:rFonts w:hint="eastAsia"/>
          <w:szCs w:val="21"/>
        </w:rPr>
        <w:t>）求</w:t>
      </w:r>
      <w:r>
        <w:rPr>
          <w:szCs w:val="21"/>
        </w:rPr>
        <w:t>ln</w:t>
      </w:r>
      <w:r>
        <w:rPr>
          <w:rFonts w:hint="eastAsia"/>
          <w:szCs w:val="21"/>
        </w:rPr>
        <w:t>（</w:t>
      </w:r>
      <w:r>
        <w:rPr>
          <w:szCs w:val="21"/>
        </w:rPr>
        <w:t>n</w:t>
      </w:r>
      <w:r>
        <w:rPr>
          <w:rFonts w:hint="eastAsia"/>
          <w:szCs w:val="21"/>
        </w:rPr>
        <w:t>）。</w:t>
      </w:r>
      <w:r>
        <w:rPr>
          <w:szCs w:val="21"/>
        </w:rPr>
        <w:t>log</w:t>
      </w:r>
      <w:r>
        <w:rPr>
          <w:rFonts w:hint="eastAsia"/>
          <w:szCs w:val="21"/>
        </w:rPr>
        <w:t>函数引用说明是：</w:t>
      </w:r>
      <w:r>
        <w:rPr>
          <w:szCs w:val="21"/>
        </w:rPr>
        <w:t>Double log</w:t>
      </w:r>
      <w:r>
        <w:rPr>
          <w:rFonts w:hint="eastAsia"/>
          <w:szCs w:val="21"/>
        </w:rPr>
        <w:t>（</w:t>
      </w:r>
      <w:r>
        <w:rPr>
          <w:szCs w:val="21"/>
        </w:rPr>
        <w:t>double x</w:t>
      </w:r>
      <w:r>
        <w:rPr>
          <w:rFonts w:hint="eastAsia"/>
          <w:szCs w:val="21"/>
        </w:rPr>
        <w:t>）例如，若</w:t>
      </w:r>
      <w:r>
        <w:rPr>
          <w:szCs w:val="21"/>
        </w:rPr>
        <w:t>m</w:t>
      </w:r>
      <w:r>
        <w:rPr>
          <w:rFonts w:hint="eastAsia"/>
          <w:szCs w:val="21"/>
        </w:rPr>
        <w:t>的值为：</w:t>
      </w:r>
      <w:r>
        <w:rPr>
          <w:szCs w:val="21"/>
        </w:rPr>
        <w:t>20</w:t>
      </w:r>
      <w:r>
        <w:rPr>
          <w:rFonts w:hint="eastAsia"/>
          <w:szCs w:val="21"/>
        </w:rPr>
        <w:t>，</w:t>
      </w:r>
      <w:r>
        <w:rPr>
          <w:szCs w:val="21"/>
        </w:rPr>
        <w:t>fun</w:t>
      </w:r>
      <w:r>
        <w:rPr>
          <w:rFonts w:hint="eastAsia"/>
          <w:szCs w:val="21"/>
        </w:rPr>
        <w:t>函数值为：</w:t>
      </w:r>
      <w:r>
        <w:rPr>
          <w:szCs w:val="21"/>
        </w:rPr>
        <w:t>60506583</w:t>
      </w:r>
      <w:r>
        <w:rPr>
          <w:rFonts w:hint="eastAsia"/>
          <w:szCs w:val="21"/>
        </w:rPr>
        <w:t>。</w:t>
      </w:r>
    </w:p>
    <w:p w:rsidR="00370794" w:rsidRDefault="00370794" w:rsidP="00370794">
      <w:pPr>
        <w:spacing w:line="0" w:lineRule="atLeast"/>
        <w:rPr>
          <w:rFonts w:ascii="宋体"/>
          <w:szCs w:val="21"/>
        </w:rPr>
      </w:pPr>
      <w:r>
        <w:rPr>
          <w:rFonts w:ascii="宋体" w:hint="eastAsia"/>
          <w:szCs w:val="21"/>
        </w:rPr>
        <w:t>double fun(int m)</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double s=0.0;</w:t>
      </w:r>
    </w:p>
    <w:p w:rsidR="00370794" w:rsidRDefault="00370794" w:rsidP="00370794">
      <w:pPr>
        <w:spacing w:line="0" w:lineRule="atLeast"/>
        <w:rPr>
          <w:rFonts w:ascii="宋体" w:hint="eastAsia"/>
          <w:szCs w:val="21"/>
        </w:rPr>
      </w:pPr>
      <w:r>
        <w:rPr>
          <w:rFonts w:ascii="宋体" w:hint="eastAsia"/>
          <w:szCs w:val="21"/>
        </w:rPr>
        <w:t>int i;</w:t>
      </w:r>
    </w:p>
    <w:p w:rsidR="00370794" w:rsidRDefault="00370794" w:rsidP="00370794">
      <w:pPr>
        <w:spacing w:line="0" w:lineRule="atLeast"/>
        <w:rPr>
          <w:rFonts w:ascii="宋体" w:hint="eastAsia"/>
          <w:szCs w:val="21"/>
        </w:rPr>
      </w:pPr>
      <w:r>
        <w:rPr>
          <w:rFonts w:ascii="宋体" w:hint="eastAsia"/>
          <w:szCs w:val="21"/>
        </w:rPr>
        <w:t>for(i=0;i&lt;=m;i++)</w:t>
      </w:r>
    </w:p>
    <w:p w:rsidR="00370794" w:rsidRDefault="00370794" w:rsidP="00370794">
      <w:pPr>
        <w:spacing w:line="0" w:lineRule="atLeast"/>
        <w:rPr>
          <w:rFonts w:ascii="宋体" w:hint="eastAsia"/>
          <w:szCs w:val="21"/>
        </w:rPr>
      </w:pPr>
      <w:r>
        <w:rPr>
          <w:rFonts w:ascii="宋体" w:hint="eastAsia"/>
          <w:szCs w:val="21"/>
        </w:rPr>
        <w:t>s+=log(1.0*i);</w:t>
      </w:r>
    </w:p>
    <w:p w:rsidR="00370794" w:rsidRDefault="00370794" w:rsidP="00370794">
      <w:pPr>
        <w:spacing w:line="0" w:lineRule="atLeast"/>
        <w:rPr>
          <w:rFonts w:ascii="宋体" w:hint="eastAsia"/>
          <w:szCs w:val="21"/>
        </w:rPr>
      </w:pPr>
      <w:r>
        <w:rPr>
          <w:rFonts w:ascii="宋体" w:hint="eastAsia"/>
          <w:szCs w:val="21"/>
        </w:rPr>
        <w:t>s=sqrt(s);</w:t>
      </w:r>
    </w:p>
    <w:p w:rsidR="00370794" w:rsidRDefault="00370794" w:rsidP="00370794">
      <w:pPr>
        <w:spacing w:line="0" w:lineRule="atLeast"/>
        <w:rPr>
          <w:rFonts w:ascii="宋体" w:hint="eastAsia"/>
          <w:szCs w:val="21"/>
        </w:rPr>
      </w:pPr>
      <w:r>
        <w:rPr>
          <w:rFonts w:ascii="宋体" w:hint="eastAsia"/>
          <w:szCs w:val="21"/>
        </w:rPr>
        <w:t>return s;</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hint="eastAsia"/>
          <w:szCs w:val="21"/>
        </w:rPr>
      </w:pPr>
      <w:r>
        <w:rPr>
          <w:rFonts w:hint="eastAsia"/>
          <w:szCs w:val="21"/>
        </w:rPr>
        <w:t>第三十套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函数</w:t>
      </w:r>
      <w:r>
        <w:rPr>
          <w:szCs w:val="21"/>
        </w:rPr>
        <w:t>fun</w:t>
      </w:r>
      <w:r>
        <w:rPr>
          <w:rFonts w:hint="eastAsia"/>
          <w:szCs w:val="21"/>
        </w:rPr>
        <w:t>的功能是：反形参</w:t>
      </w:r>
      <w:r>
        <w:rPr>
          <w:szCs w:val="21"/>
        </w:rPr>
        <w:t>a</w:t>
      </w:r>
      <w:r>
        <w:rPr>
          <w:rFonts w:hint="eastAsia"/>
          <w:szCs w:val="21"/>
        </w:rPr>
        <w:t>所指数组中的奇数按原顺序依次存放到</w:t>
      </w:r>
      <w:r>
        <w:rPr>
          <w:szCs w:val="21"/>
        </w:rPr>
        <w:t>a[0]</w:t>
      </w:r>
      <w:r>
        <w:rPr>
          <w:rFonts w:hint="eastAsia"/>
          <w:szCs w:val="21"/>
        </w:rPr>
        <w:t>、</w:t>
      </w:r>
      <w:r>
        <w:rPr>
          <w:szCs w:val="21"/>
        </w:rPr>
        <w:t>a[1]</w:t>
      </w:r>
      <w:r>
        <w:rPr>
          <w:rFonts w:hint="eastAsia"/>
          <w:szCs w:val="21"/>
        </w:rPr>
        <w:t>、</w:t>
      </w:r>
      <w:r>
        <w:rPr>
          <w:szCs w:val="21"/>
        </w:rPr>
        <w:t>a</w:t>
      </w:r>
    </w:p>
    <w:p w:rsidR="00370794" w:rsidRDefault="00370794" w:rsidP="00370794">
      <w:pPr>
        <w:spacing w:line="0" w:lineRule="atLeast"/>
        <w:rPr>
          <w:szCs w:val="21"/>
        </w:rPr>
      </w:pPr>
      <w:r>
        <w:rPr>
          <w:szCs w:val="21"/>
        </w:rPr>
        <w:t>[2]</w:t>
      </w:r>
      <w:r>
        <w:rPr>
          <w:rFonts w:hint="eastAsia"/>
          <w:szCs w:val="21"/>
        </w:rPr>
        <w:t>……中，把偶数从数组中删除，奇数个数通过函数值返回。例如：若</w:t>
      </w:r>
      <w:r>
        <w:rPr>
          <w:szCs w:val="21"/>
        </w:rPr>
        <w:t>a</w:t>
      </w:r>
      <w:r>
        <w:rPr>
          <w:rFonts w:hint="eastAsia"/>
          <w:szCs w:val="21"/>
        </w:rPr>
        <w:t>所指数组中的数据最初排列为：</w:t>
      </w:r>
      <w:r>
        <w:rPr>
          <w:szCs w:val="21"/>
        </w:rPr>
        <w:t>9</w:t>
      </w:r>
      <w:r>
        <w:rPr>
          <w:rFonts w:hint="eastAsia"/>
          <w:szCs w:val="21"/>
        </w:rPr>
        <w:t>、</w:t>
      </w:r>
      <w:r>
        <w:rPr>
          <w:szCs w:val="21"/>
        </w:rPr>
        <w:t>1</w:t>
      </w:r>
      <w:r>
        <w:rPr>
          <w:rFonts w:hint="eastAsia"/>
          <w:szCs w:val="21"/>
        </w:rPr>
        <w:t>、</w:t>
      </w:r>
      <w:r>
        <w:rPr>
          <w:szCs w:val="21"/>
        </w:rPr>
        <w:t>4</w:t>
      </w:r>
      <w:r>
        <w:rPr>
          <w:rFonts w:hint="eastAsia"/>
          <w:szCs w:val="21"/>
        </w:rPr>
        <w:t>、</w:t>
      </w:r>
      <w:r>
        <w:rPr>
          <w:szCs w:val="21"/>
        </w:rPr>
        <w:t>2</w:t>
      </w:r>
      <w:r>
        <w:rPr>
          <w:rFonts w:hint="eastAsia"/>
          <w:szCs w:val="21"/>
        </w:rPr>
        <w:t>、</w:t>
      </w:r>
      <w:r>
        <w:rPr>
          <w:szCs w:val="21"/>
        </w:rPr>
        <w:t>3</w:t>
      </w:r>
      <w:r>
        <w:rPr>
          <w:rFonts w:hint="eastAsia"/>
          <w:szCs w:val="21"/>
        </w:rPr>
        <w:t>、</w:t>
      </w:r>
      <w:r>
        <w:rPr>
          <w:szCs w:val="21"/>
        </w:rPr>
        <w:t>6</w:t>
      </w:r>
      <w:r>
        <w:rPr>
          <w:rFonts w:hint="eastAsia"/>
          <w:szCs w:val="21"/>
        </w:rPr>
        <w:t>、</w:t>
      </w:r>
      <w:r>
        <w:rPr>
          <w:szCs w:val="21"/>
        </w:rPr>
        <w:t>5</w:t>
      </w:r>
      <w:r>
        <w:rPr>
          <w:rFonts w:hint="eastAsia"/>
          <w:szCs w:val="21"/>
        </w:rPr>
        <w:t>、</w:t>
      </w:r>
      <w:r>
        <w:rPr>
          <w:szCs w:val="21"/>
        </w:rPr>
        <w:t>8</w:t>
      </w:r>
      <w:r>
        <w:rPr>
          <w:rFonts w:hint="eastAsia"/>
          <w:szCs w:val="21"/>
        </w:rPr>
        <w:t>、</w:t>
      </w:r>
      <w:r>
        <w:rPr>
          <w:szCs w:val="21"/>
        </w:rPr>
        <w:t>7</w:t>
      </w:r>
      <w:r>
        <w:rPr>
          <w:rFonts w:hint="eastAsia"/>
          <w:szCs w:val="21"/>
        </w:rPr>
        <w:t>，删除偶数后</w:t>
      </w:r>
      <w:r>
        <w:rPr>
          <w:szCs w:val="21"/>
        </w:rPr>
        <w:t>a</w:t>
      </w:r>
      <w:r>
        <w:rPr>
          <w:rFonts w:hint="eastAsia"/>
          <w:szCs w:val="21"/>
        </w:rPr>
        <w:t>所指数组中的数据为：</w:t>
      </w:r>
      <w:r>
        <w:rPr>
          <w:szCs w:val="21"/>
        </w:rPr>
        <w:t>9</w:t>
      </w:r>
      <w:r>
        <w:rPr>
          <w:rFonts w:hint="eastAsia"/>
          <w:szCs w:val="21"/>
        </w:rPr>
        <w:t>、</w:t>
      </w:r>
      <w:r>
        <w:rPr>
          <w:szCs w:val="21"/>
        </w:rPr>
        <w:t>1</w:t>
      </w:r>
      <w:r>
        <w:rPr>
          <w:rFonts w:hint="eastAsia"/>
          <w:szCs w:val="21"/>
        </w:rPr>
        <w:t>、</w:t>
      </w:r>
      <w:r>
        <w:rPr>
          <w:szCs w:val="21"/>
        </w:rPr>
        <w:t>3</w:t>
      </w:r>
      <w:r>
        <w:rPr>
          <w:rFonts w:hint="eastAsia"/>
          <w:szCs w:val="21"/>
        </w:rPr>
        <w:t>、</w:t>
      </w:r>
      <w:r>
        <w:rPr>
          <w:szCs w:val="21"/>
        </w:rPr>
        <w:t>5</w:t>
      </w:r>
      <w:r>
        <w:rPr>
          <w:rFonts w:hint="eastAsia"/>
          <w:szCs w:val="21"/>
        </w:rPr>
        <w:t>、</w:t>
      </w:r>
      <w:r>
        <w:rPr>
          <w:szCs w:val="21"/>
        </w:rPr>
        <w:t>7</w:t>
      </w:r>
      <w:r>
        <w:rPr>
          <w:rFonts w:hint="eastAsia"/>
          <w:szCs w:val="21"/>
        </w:rPr>
        <w:t>，返回值为</w:t>
      </w:r>
      <w:r>
        <w:rPr>
          <w:szCs w:val="21"/>
        </w:rPr>
        <w:t>5</w:t>
      </w:r>
      <w:r>
        <w:rPr>
          <w:rFonts w:hint="eastAsia"/>
          <w:szCs w:val="21"/>
        </w:rPr>
        <w:t>。</w:t>
      </w:r>
    </w:p>
    <w:p w:rsidR="00370794" w:rsidRDefault="00370794" w:rsidP="00370794">
      <w:pPr>
        <w:spacing w:line="0" w:lineRule="atLeast"/>
        <w:rPr>
          <w:rFonts w:ascii="宋体"/>
          <w:szCs w:val="21"/>
        </w:rPr>
      </w:pPr>
      <w:r>
        <w:rPr>
          <w:rFonts w:ascii="宋体" w:hint="eastAsia"/>
          <w:szCs w:val="21"/>
        </w:rPr>
        <w:t>第一处 if(a[i]%2==1)</w:t>
      </w:r>
    </w:p>
    <w:p w:rsidR="00370794" w:rsidRDefault="00370794" w:rsidP="00370794">
      <w:pPr>
        <w:spacing w:line="0" w:lineRule="atLeast"/>
        <w:rPr>
          <w:rFonts w:ascii="宋体" w:hint="eastAsia"/>
          <w:szCs w:val="21"/>
        </w:rPr>
      </w:pPr>
      <w:r>
        <w:rPr>
          <w:rFonts w:ascii="宋体" w:hint="eastAsia"/>
          <w:szCs w:val="21"/>
        </w:rPr>
        <w:t>第二处 j++;</w:t>
      </w:r>
    </w:p>
    <w:p w:rsidR="00370794" w:rsidRDefault="00370794" w:rsidP="00370794">
      <w:pPr>
        <w:spacing w:line="0" w:lineRule="atLeast"/>
        <w:rPr>
          <w:rFonts w:ascii="宋体" w:hint="eastAsia"/>
          <w:szCs w:val="21"/>
        </w:rPr>
      </w:pPr>
      <w:r>
        <w:rPr>
          <w:rFonts w:ascii="宋体" w:hint="eastAsia"/>
          <w:szCs w:val="21"/>
        </w:rPr>
        <w:t>第三处 return j;</w:t>
      </w:r>
    </w:p>
    <w:p w:rsidR="00370794" w:rsidRDefault="00370794" w:rsidP="00370794">
      <w:pPr>
        <w:spacing w:line="0" w:lineRule="atLeast"/>
        <w:outlineLvl w:val="0"/>
        <w:rPr>
          <w:rFonts w:hint="eastAsia"/>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的功能是：求出两个非零正整数的最大公约数，并作为函数值返回。</w:t>
      </w:r>
    </w:p>
    <w:p w:rsidR="00370794" w:rsidRDefault="00370794" w:rsidP="00370794">
      <w:pPr>
        <w:spacing w:line="0" w:lineRule="atLeast"/>
        <w:rPr>
          <w:rFonts w:ascii="宋体"/>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t=a;a=b;b=t;</w:t>
      </w:r>
    </w:p>
    <w:p w:rsidR="00370794" w:rsidRDefault="00370794" w:rsidP="00370794">
      <w:pPr>
        <w:spacing w:line="0" w:lineRule="atLeast"/>
        <w:rPr>
          <w:rFonts w:ascii="宋体" w:hint="eastAsia"/>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return (b);</w:t>
      </w:r>
    </w:p>
    <w:p w:rsidR="00370794" w:rsidRDefault="00370794" w:rsidP="00370794">
      <w:pPr>
        <w:spacing w:line="0" w:lineRule="atLeast"/>
        <w:outlineLvl w:val="0"/>
        <w:rPr>
          <w:rFonts w:hint="eastAsia"/>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假定输入的字符串中只包含字母和</w:t>
      </w:r>
      <w:r>
        <w:rPr>
          <w:szCs w:val="21"/>
        </w:rPr>
        <w:t>*</w:t>
      </w:r>
      <w:r>
        <w:rPr>
          <w:rFonts w:hint="eastAsia"/>
          <w:szCs w:val="21"/>
        </w:rPr>
        <w:t>号。请编写函数</w:t>
      </w:r>
      <w:r>
        <w:rPr>
          <w:szCs w:val="21"/>
        </w:rPr>
        <w:t>fun</w:t>
      </w:r>
      <w:r>
        <w:rPr>
          <w:rFonts w:hint="eastAsia"/>
          <w:szCs w:val="21"/>
        </w:rPr>
        <w:t>，它的功能是：删除字符串中所有的</w:t>
      </w:r>
      <w:r>
        <w:rPr>
          <w:szCs w:val="21"/>
        </w:rPr>
        <w:t>*</w:t>
      </w:r>
      <w:r>
        <w:rPr>
          <w:rFonts w:hint="eastAsia"/>
          <w:szCs w:val="21"/>
        </w:rPr>
        <w:t>号。在编写函数时，不得使用</w:t>
      </w:r>
      <w:r>
        <w:rPr>
          <w:szCs w:val="21"/>
        </w:rPr>
        <w:t>C</w:t>
      </w:r>
      <w:r>
        <w:rPr>
          <w:rFonts w:hint="eastAsia"/>
          <w:szCs w:val="21"/>
        </w:rPr>
        <w:t>语言提供的字符串函数。</w:t>
      </w:r>
    </w:p>
    <w:p w:rsidR="00370794" w:rsidRDefault="00370794" w:rsidP="00370794">
      <w:pPr>
        <w:spacing w:line="0" w:lineRule="atLeast"/>
        <w:rPr>
          <w:rFonts w:ascii="宋体"/>
          <w:szCs w:val="21"/>
        </w:rPr>
      </w:pPr>
      <w:r>
        <w:rPr>
          <w:rFonts w:ascii="宋体" w:hint="eastAsia"/>
          <w:szCs w:val="21"/>
        </w:rPr>
        <w:t>void fun(char *a)</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int j=0;</w:t>
      </w:r>
    </w:p>
    <w:p w:rsidR="00370794" w:rsidRDefault="00370794" w:rsidP="00370794">
      <w:pPr>
        <w:spacing w:line="0" w:lineRule="atLeast"/>
        <w:rPr>
          <w:rFonts w:ascii="宋体" w:hint="eastAsia"/>
          <w:szCs w:val="21"/>
        </w:rPr>
      </w:pPr>
      <w:r>
        <w:rPr>
          <w:rFonts w:ascii="宋体" w:hint="eastAsia"/>
          <w:szCs w:val="21"/>
        </w:rPr>
        <w:lastRenderedPageBreak/>
        <w:t>char *p=a;</w:t>
      </w:r>
    </w:p>
    <w:p w:rsidR="00370794" w:rsidRDefault="00370794" w:rsidP="00370794">
      <w:pPr>
        <w:spacing w:line="0" w:lineRule="atLeast"/>
        <w:rPr>
          <w:rFonts w:ascii="宋体" w:hint="eastAsia"/>
          <w:szCs w:val="21"/>
        </w:rPr>
      </w:pPr>
      <w:r>
        <w:rPr>
          <w:rFonts w:ascii="宋体" w:hint="eastAsia"/>
          <w:szCs w:val="21"/>
        </w:rPr>
        <w:t>while(*p){</w:t>
      </w:r>
    </w:p>
    <w:p w:rsidR="00370794" w:rsidRDefault="00370794" w:rsidP="00370794">
      <w:pPr>
        <w:spacing w:line="0" w:lineRule="atLeast"/>
        <w:rPr>
          <w:rFonts w:ascii="宋体" w:hint="eastAsia"/>
          <w:szCs w:val="21"/>
        </w:rPr>
      </w:pPr>
      <w:r>
        <w:rPr>
          <w:rFonts w:ascii="宋体" w:hint="eastAsia"/>
          <w:szCs w:val="21"/>
        </w:rPr>
        <w:t>if(*p!=</w:t>
      </w:r>
      <w:r>
        <w:rPr>
          <w:rFonts w:ascii="宋体"/>
          <w:szCs w:val="21"/>
        </w:rPr>
        <w:t>’</w:t>
      </w:r>
      <w:r>
        <w:rPr>
          <w:rFonts w:ascii="宋体" w:hint="eastAsia"/>
          <w:szCs w:val="21"/>
        </w:rPr>
        <w:t>*</w:t>
      </w:r>
      <w:r>
        <w:rPr>
          <w:rFonts w:ascii="宋体"/>
          <w:szCs w:val="21"/>
        </w:rPr>
        <w:t>’</w:t>
      </w: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a[j++]=*p;</w:t>
      </w:r>
    </w:p>
    <w:p w:rsidR="00370794" w:rsidRDefault="00370794" w:rsidP="00370794">
      <w:pPr>
        <w:spacing w:line="0" w:lineRule="atLeast"/>
        <w:rPr>
          <w:rFonts w:ascii="宋体" w:hint="eastAsia"/>
          <w:szCs w:val="21"/>
        </w:rPr>
      </w:pPr>
      <w:r>
        <w:rPr>
          <w:rFonts w:ascii="宋体" w:hint="eastAsia"/>
          <w:szCs w:val="21"/>
        </w:rPr>
        <w:t>p++;</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a[j]=0;</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hint="eastAsia"/>
          <w:szCs w:val="21"/>
        </w:rPr>
      </w:pPr>
      <w:r>
        <w:rPr>
          <w:rFonts w:hint="eastAsia"/>
          <w:szCs w:val="21"/>
        </w:rPr>
        <w:t>第三十一套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的功能是：在形参</w:t>
      </w:r>
      <w:r>
        <w:rPr>
          <w:szCs w:val="21"/>
        </w:rPr>
        <w:t>ss</w:t>
      </w:r>
      <w:r>
        <w:rPr>
          <w:rFonts w:hint="eastAsia"/>
          <w:szCs w:val="21"/>
        </w:rPr>
        <w:t>所指字符串数组中，删除所有串长超过</w:t>
      </w:r>
      <w:r>
        <w:rPr>
          <w:szCs w:val="21"/>
        </w:rPr>
        <w:t>k</w:t>
      </w:r>
      <w:r>
        <w:rPr>
          <w:rFonts w:hint="eastAsia"/>
          <w:szCs w:val="21"/>
        </w:rPr>
        <w:t>的字符串，函数返回所剩字符串的个数。</w:t>
      </w:r>
      <w:r>
        <w:rPr>
          <w:szCs w:val="21"/>
        </w:rPr>
        <w:t>Ss</w:t>
      </w:r>
      <w:r>
        <w:rPr>
          <w:rFonts w:hint="eastAsia"/>
          <w:szCs w:val="21"/>
        </w:rPr>
        <w:t>所指字符串数组中共有</w:t>
      </w:r>
      <w:r>
        <w:rPr>
          <w:szCs w:val="21"/>
        </w:rPr>
        <w:t>N</w:t>
      </w:r>
      <w:r>
        <w:rPr>
          <w:rFonts w:hint="eastAsia"/>
          <w:szCs w:val="21"/>
        </w:rPr>
        <w:t>个字符串，且串长小于</w:t>
      </w:r>
      <w:r>
        <w:rPr>
          <w:szCs w:val="21"/>
        </w:rPr>
        <w:t>M</w:t>
      </w:r>
      <w:r>
        <w:rPr>
          <w:rFonts w:hint="eastAsia"/>
          <w:szCs w:val="21"/>
        </w:rPr>
        <w:t>。</w:t>
      </w:r>
    </w:p>
    <w:p w:rsidR="00370794" w:rsidRDefault="00370794" w:rsidP="00370794">
      <w:pPr>
        <w:spacing w:line="0" w:lineRule="atLeast"/>
        <w:rPr>
          <w:rFonts w:ascii="宋体"/>
          <w:szCs w:val="21"/>
        </w:rPr>
      </w:pPr>
      <w:r>
        <w:rPr>
          <w:rFonts w:ascii="宋体" w:hint="eastAsia"/>
          <w:szCs w:val="21"/>
        </w:rPr>
        <w:t>第一处 for(i=0;i&lt;N;i++)</w:t>
      </w:r>
    </w:p>
    <w:p w:rsidR="00370794" w:rsidRDefault="00370794" w:rsidP="00370794">
      <w:pPr>
        <w:spacing w:line="0" w:lineRule="atLeast"/>
        <w:rPr>
          <w:rFonts w:ascii="宋体" w:hint="eastAsia"/>
          <w:szCs w:val="21"/>
        </w:rPr>
      </w:pPr>
      <w:r>
        <w:rPr>
          <w:rFonts w:ascii="宋体" w:hint="eastAsia"/>
          <w:szCs w:val="21"/>
        </w:rPr>
        <w:t>第二处 if(len&lt;=k)</w:t>
      </w:r>
    </w:p>
    <w:p w:rsidR="00370794" w:rsidRDefault="00370794" w:rsidP="00370794">
      <w:pPr>
        <w:spacing w:line="0" w:lineRule="atLeast"/>
        <w:rPr>
          <w:rFonts w:hint="eastAsia"/>
          <w:szCs w:val="21"/>
        </w:rPr>
      </w:pPr>
      <w:r>
        <w:rPr>
          <w:rFonts w:hint="eastAsia"/>
          <w:szCs w:val="21"/>
        </w:rPr>
        <w:t>第三处</w:t>
      </w:r>
      <w:r>
        <w:rPr>
          <w:szCs w:val="21"/>
        </w:rPr>
        <w:t xml:space="preserve">  </w:t>
      </w:r>
      <w:r>
        <w:rPr>
          <w:rFonts w:ascii="宋体" w:hint="eastAsia"/>
          <w:szCs w:val="21"/>
        </w:rPr>
        <w:t>strcpy(ss[j++],ss[i]);</w:t>
      </w:r>
    </w:p>
    <w:p w:rsidR="00370794" w:rsidRDefault="00370794" w:rsidP="00370794">
      <w:pPr>
        <w:spacing w:line="0" w:lineRule="atLeast"/>
        <w:outlineLvl w:val="0"/>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的功能是：逐个比较</w:t>
      </w:r>
      <w:r>
        <w:rPr>
          <w:szCs w:val="21"/>
        </w:rPr>
        <w:t>p</w:t>
      </w:r>
      <w:r>
        <w:rPr>
          <w:rFonts w:hint="eastAsia"/>
          <w:szCs w:val="21"/>
        </w:rPr>
        <w:t>、</w:t>
      </w:r>
      <w:r>
        <w:rPr>
          <w:szCs w:val="21"/>
        </w:rPr>
        <w:t>q</w:t>
      </w:r>
      <w:r>
        <w:rPr>
          <w:rFonts w:hint="eastAsia"/>
          <w:szCs w:val="21"/>
        </w:rPr>
        <w:t>所指两个字符串对应位置中的字符，把</w:t>
      </w:r>
      <w:r>
        <w:rPr>
          <w:szCs w:val="21"/>
        </w:rPr>
        <w:t>ASCII</w:t>
      </w:r>
      <w:r>
        <w:rPr>
          <w:rFonts w:hint="eastAsia"/>
          <w:szCs w:val="21"/>
        </w:rPr>
        <w:t>值或相等的字符依次存放在</w:t>
      </w:r>
      <w:r>
        <w:rPr>
          <w:szCs w:val="21"/>
        </w:rPr>
        <w:t>c</w:t>
      </w:r>
      <w:r>
        <w:rPr>
          <w:rFonts w:hint="eastAsia"/>
          <w:szCs w:val="21"/>
        </w:rPr>
        <w:t>所指数组中，形成一个新的字符串。</w:t>
      </w:r>
    </w:p>
    <w:p w:rsidR="00370794" w:rsidRDefault="00370794" w:rsidP="00370794">
      <w:pPr>
        <w:spacing w:line="0" w:lineRule="atLeast"/>
        <w:rPr>
          <w:rFonts w:ascii="宋体"/>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int k=0;</w:t>
      </w:r>
    </w:p>
    <w:p w:rsidR="00370794" w:rsidRDefault="00370794" w:rsidP="00370794">
      <w:pPr>
        <w:spacing w:line="0" w:lineRule="atLeast"/>
        <w:rPr>
          <w:rFonts w:ascii="宋体" w:hint="eastAsia"/>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while(*p||*q)</w:t>
      </w:r>
    </w:p>
    <w:p w:rsidR="00370794" w:rsidRDefault="00370794" w:rsidP="00370794">
      <w:pPr>
        <w:spacing w:line="0" w:lineRule="atLeast"/>
        <w:outlineLvl w:val="0"/>
        <w:rPr>
          <w:rFonts w:hint="eastAsia"/>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假定输入的字符串中只包含字母和</w:t>
      </w:r>
      <w:r>
        <w:rPr>
          <w:szCs w:val="21"/>
        </w:rPr>
        <w:t>*</w:t>
      </w:r>
      <w:r>
        <w:rPr>
          <w:rFonts w:hint="eastAsia"/>
          <w:szCs w:val="21"/>
        </w:rPr>
        <w:t>号。请编写函数</w:t>
      </w:r>
      <w:r>
        <w:rPr>
          <w:szCs w:val="21"/>
        </w:rPr>
        <w:t>fun</w:t>
      </w:r>
      <w:r>
        <w:rPr>
          <w:rFonts w:hint="eastAsia"/>
          <w:szCs w:val="21"/>
        </w:rPr>
        <w:t>，它的功能是：除了字符串前导</w:t>
      </w:r>
      <w:r>
        <w:rPr>
          <w:szCs w:val="21"/>
        </w:rPr>
        <w:t>*</w:t>
      </w:r>
      <w:r>
        <w:rPr>
          <w:rFonts w:hint="eastAsia"/>
          <w:szCs w:val="21"/>
        </w:rPr>
        <w:t>号之外，将串中其它</w:t>
      </w:r>
      <w:r>
        <w:rPr>
          <w:szCs w:val="21"/>
        </w:rPr>
        <w:t>*</w:t>
      </w:r>
      <w:r>
        <w:rPr>
          <w:rFonts w:hint="eastAsia"/>
          <w:szCs w:val="21"/>
        </w:rPr>
        <w:t>号全部删除。在编写函数时，不得使用</w:t>
      </w:r>
      <w:r>
        <w:rPr>
          <w:szCs w:val="21"/>
        </w:rPr>
        <w:t>C</w:t>
      </w:r>
      <w:r>
        <w:rPr>
          <w:rFonts w:hint="eastAsia"/>
          <w:szCs w:val="21"/>
        </w:rPr>
        <w:t>语言提供的字符串函数。函数</w:t>
      </w:r>
      <w:r>
        <w:rPr>
          <w:szCs w:val="21"/>
        </w:rPr>
        <w:t>fun</w:t>
      </w:r>
      <w:r>
        <w:rPr>
          <w:rFonts w:hint="eastAsia"/>
          <w:szCs w:val="21"/>
        </w:rPr>
        <w:t>中给出的语句仅供参考。</w:t>
      </w:r>
    </w:p>
    <w:p w:rsidR="00370794" w:rsidRDefault="00370794" w:rsidP="00370794">
      <w:pPr>
        <w:spacing w:line="0" w:lineRule="atLeast"/>
        <w:rPr>
          <w:rFonts w:ascii="宋体"/>
          <w:szCs w:val="21"/>
        </w:rPr>
      </w:pPr>
      <w:r>
        <w:rPr>
          <w:rFonts w:ascii="宋体" w:hint="eastAsia"/>
          <w:szCs w:val="21"/>
        </w:rPr>
        <w:t>void fun(char *a)</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int i=0,k;</w:t>
      </w:r>
    </w:p>
    <w:p w:rsidR="00370794" w:rsidRDefault="00370794" w:rsidP="00370794">
      <w:pPr>
        <w:spacing w:line="0" w:lineRule="atLeast"/>
        <w:rPr>
          <w:rFonts w:ascii="宋体" w:hint="eastAsia"/>
          <w:szCs w:val="21"/>
        </w:rPr>
      </w:pPr>
      <w:r>
        <w:rPr>
          <w:rFonts w:ascii="宋体" w:hint="eastAsia"/>
          <w:szCs w:val="21"/>
        </w:rPr>
        <w:t>while(a[i]!==</w:t>
      </w:r>
      <w:r>
        <w:rPr>
          <w:rFonts w:ascii="宋体"/>
          <w:szCs w:val="21"/>
        </w:rPr>
        <w:t>’</w:t>
      </w:r>
      <w:r>
        <w:rPr>
          <w:rFonts w:ascii="宋体" w:hint="eastAsia"/>
          <w:szCs w:val="21"/>
        </w:rPr>
        <w:t>*</w:t>
      </w:r>
      <w:r>
        <w:rPr>
          <w:rFonts w:ascii="宋体"/>
          <w:szCs w:val="21"/>
        </w:rPr>
        <w:t>’</w:t>
      </w:r>
      <w:r>
        <w:rPr>
          <w:rFonts w:ascii="宋体" w:hint="eastAsia"/>
          <w:szCs w:val="21"/>
        </w:rPr>
        <w:t>)i++;</w:t>
      </w:r>
    </w:p>
    <w:p w:rsidR="00370794" w:rsidRDefault="00370794" w:rsidP="00370794">
      <w:pPr>
        <w:spacing w:line="0" w:lineRule="atLeast"/>
        <w:rPr>
          <w:rFonts w:ascii="宋体" w:hint="eastAsia"/>
          <w:szCs w:val="21"/>
        </w:rPr>
      </w:pPr>
      <w:r>
        <w:rPr>
          <w:rFonts w:ascii="宋体" w:hint="eastAsia"/>
          <w:szCs w:val="21"/>
        </w:rPr>
        <w:t>k=i;</w:t>
      </w:r>
    </w:p>
    <w:p w:rsidR="00370794" w:rsidRDefault="00370794" w:rsidP="00370794">
      <w:pPr>
        <w:spacing w:line="0" w:lineRule="atLeast"/>
        <w:rPr>
          <w:rFonts w:ascii="宋体" w:hint="eastAsia"/>
          <w:szCs w:val="21"/>
        </w:rPr>
      </w:pPr>
      <w:r>
        <w:rPr>
          <w:rFonts w:ascii="宋体" w:hint="eastAsia"/>
          <w:szCs w:val="21"/>
        </w:rPr>
        <w:t>while(a[i]!=</w:t>
      </w:r>
      <w:r>
        <w:rPr>
          <w:rFonts w:ascii="宋体"/>
          <w:szCs w:val="21"/>
        </w:rPr>
        <w:t>’</w:t>
      </w:r>
      <w:r>
        <w:rPr>
          <w:rFonts w:ascii="宋体" w:hint="eastAsia"/>
          <w:szCs w:val="21"/>
        </w:rPr>
        <w:t>\0</w:t>
      </w:r>
      <w:r>
        <w:rPr>
          <w:rFonts w:ascii="宋体"/>
          <w:szCs w:val="21"/>
        </w:rPr>
        <w:t>’</w:t>
      </w: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if(a[i]!=</w:t>
      </w:r>
      <w:r>
        <w:rPr>
          <w:rFonts w:ascii="宋体"/>
          <w:szCs w:val="21"/>
        </w:rPr>
        <w:t>’</w:t>
      </w:r>
      <w:r>
        <w:rPr>
          <w:rFonts w:ascii="宋体" w:hint="eastAsia"/>
          <w:szCs w:val="21"/>
        </w:rPr>
        <w:t>*</w:t>
      </w:r>
      <w:r>
        <w:rPr>
          <w:rFonts w:ascii="宋体"/>
          <w:szCs w:val="21"/>
        </w:rPr>
        <w:t>’</w:t>
      </w: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a[k++]=a[i];</w:t>
      </w:r>
    </w:p>
    <w:p w:rsidR="00370794" w:rsidRDefault="00370794" w:rsidP="00370794">
      <w:pPr>
        <w:spacing w:line="0" w:lineRule="atLeast"/>
        <w:rPr>
          <w:rFonts w:ascii="宋体" w:hint="eastAsia"/>
          <w:szCs w:val="21"/>
        </w:rPr>
      </w:pPr>
      <w:r>
        <w:rPr>
          <w:rFonts w:ascii="宋体" w:hint="eastAsia"/>
          <w:szCs w:val="21"/>
        </w:rPr>
        <w:t>i++;</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a[k]=</w:t>
      </w:r>
      <w:r>
        <w:rPr>
          <w:rFonts w:ascii="宋体"/>
          <w:szCs w:val="21"/>
        </w:rPr>
        <w:t>’</w:t>
      </w:r>
      <w:r>
        <w:rPr>
          <w:rFonts w:ascii="宋体" w:hint="eastAsia"/>
          <w:szCs w:val="21"/>
        </w:rPr>
        <w:t>\0</w:t>
      </w:r>
      <w:r>
        <w:rPr>
          <w:rFonts w:ascii="宋体"/>
          <w:szCs w:val="21"/>
        </w:rPr>
        <w:t>’</w:t>
      </w: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hint="eastAsia"/>
          <w:szCs w:val="21"/>
        </w:rPr>
      </w:pPr>
      <w:r>
        <w:rPr>
          <w:rFonts w:hint="eastAsia"/>
          <w:szCs w:val="21"/>
        </w:rPr>
        <w:t>第三十二套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给定程序中已建立一个带头结点的单向链表，链表中的各结点按结点数据域中的数据递增有序链接。函数</w:t>
      </w:r>
      <w:r>
        <w:rPr>
          <w:szCs w:val="21"/>
        </w:rPr>
        <w:t>fun</w:t>
      </w:r>
      <w:r>
        <w:rPr>
          <w:rFonts w:hint="eastAsia"/>
          <w:szCs w:val="21"/>
        </w:rPr>
        <w:t>的功能是：把形参</w:t>
      </w:r>
      <w:r>
        <w:rPr>
          <w:szCs w:val="21"/>
        </w:rPr>
        <w:t>x</w:t>
      </w:r>
      <w:r>
        <w:rPr>
          <w:rFonts w:hint="eastAsia"/>
          <w:szCs w:val="21"/>
        </w:rPr>
        <w:t>的值放入一个新结点并插入到链表中，插入后各结点数据域的值仍保持递增有序。</w:t>
      </w:r>
    </w:p>
    <w:p w:rsidR="00370794" w:rsidRDefault="00370794" w:rsidP="00370794">
      <w:pPr>
        <w:spacing w:line="0" w:lineRule="atLeast"/>
        <w:rPr>
          <w:rFonts w:ascii="宋体"/>
          <w:szCs w:val="21"/>
        </w:rPr>
      </w:pPr>
      <w:r>
        <w:rPr>
          <w:rFonts w:ascii="宋体" w:hint="eastAsia"/>
          <w:szCs w:val="21"/>
        </w:rPr>
        <w:t>第一处 s-&gt;data=x;</w:t>
      </w:r>
    </w:p>
    <w:p w:rsidR="00370794" w:rsidRDefault="00370794" w:rsidP="00370794">
      <w:pPr>
        <w:spacing w:line="0" w:lineRule="atLeast"/>
        <w:rPr>
          <w:rFonts w:ascii="宋体" w:hint="eastAsia"/>
          <w:szCs w:val="21"/>
        </w:rPr>
      </w:pPr>
      <w:r>
        <w:rPr>
          <w:rFonts w:ascii="宋体" w:hint="eastAsia"/>
          <w:szCs w:val="21"/>
        </w:rPr>
        <w:t>第二处 q=p;</w:t>
      </w:r>
    </w:p>
    <w:p w:rsidR="00370794" w:rsidRDefault="00370794" w:rsidP="00370794">
      <w:pPr>
        <w:spacing w:line="0" w:lineRule="atLeast"/>
        <w:rPr>
          <w:rFonts w:ascii="宋体" w:hint="eastAsia"/>
          <w:szCs w:val="21"/>
        </w:rPr>
      </w:pPr>
      <w:r>
        <w:rPr>
          <w:rFonts w:ascii="宋体" w:hint="eastAsia"/>
          <w:szCs w:val="21"/>
        </w:rPr>
        <w:t>第三处 q-&gt;next=s;</w:t>
      </w:r>
    </w:p>
    <w:p w:rsidR="00370794" w:rsidRDefault="00370794" w:rsidP="00370794">
      <w:pPr>
        <w:spacing w:line="0" w:lineRule="atLeast"/>
        <w:outlineLvl w:val="0"/>
        <w:rPr>
          <w:rFonts w:hint="eastAsia"/>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的功能是：计算正整数</w:t>
      </w:r>
      <w:r>
        <w:rPr>
          <w:szCs w:val="21"/>
        </w:rPr>
        <w:t>num</w:t>
      </w:r>
      <w:r>
        <w:rPr>
          <w:rFonts w:hint="eastAsia"/>
          <w:szCs w:val="21"/>
        </w:rPr>
        <w:t>的各位上的数字之积。</w:t>
      </w:r>
    </w:p>
    <w:p w:rsidR="00370794" w:rsidRDefault="00370794" w:rsidP="00370794">
      <w:pPr>
        <w:spacing w:line="0" w:lineRule="atLeast"/>
        <w:rPr>
          <w:rFonts w:ascii="宋体"/>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lastRenderedPageBreak/>
        <w:t>long k=1;</w:t>
      </w:r>
    </w:p>
    <w:p w:rsidR="00370794" w:rsidRDefault="00370794" w:rsidP="00370794">
      <w:pPr>
        <w:spacing w:line="0" w:lineRule="atLeast"/>
        <w:rPr>
          <w:rFonts w:ascii="宋体" w:hint="eastAsia"/>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num/=10</w:t>
      </w:r>
    </w:p>
    <w:p w:rsidR="00370794" w:rsidRDefault="00370794" w:rsidP="00370794">
      <w:pPr>
        <w:spacing w:line="0" w:lineRule="atLeast"/>
        <w:outlineLvl w:val="0"/>
        <w:rPr>
          <w:rFonts w:hint="eastAsia"/>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请编写函数</w:t>
      </w:r>
      <w:r>
        <w:rPr>
          <w:szCs w:val="21"/>
        </w:rPr>
        <w:t>fun</w:t>
      </w:r>
      <w:r>
        <w:rPr>
          <w:rFonts w:hint="eastAsia"/>
          <w:szCs w:val="21"/>
        </w:rPr>
        <w:t>，它的功能是：计算</w:t>
      </w:r>
      <w:r>
        <w:rPr>
          <w:szCs w:val="21"/>
        </w:rPr>
        <w:t>n</w:t>
      </w:r>
      <w:r>
        <w:rPr>
          <w:rFonts w:hint="eastAsia"/>
          <w:szCs w:val="21"/>
        </w:rPr>
        <w:t>门课程的平均分，计算结果作为函数返回。</w:t>
      </w:r>
    </w:p>
    <w:p w:rsidR="00370794" w:rsidRDefault="00370794" w:rsidP="00370794">
      <w:pPr>
        <w:spacing w:line="0" w:lineRule="atLeast"/>
        <w:rPr>
          <w:rFonts w:ascii="宋体"/>
          <w:szCs w:val="21"/>
        </w:rPr>
      </w:pPr>
      <w:r>
        <w:rPr>
          <w:rFonts w:ascii="宋体" w:hint="eastAsia"/>
          <w:szCs w:val="21"/>
        </w:rPr>
        <w:t>float fun(float *a,int n)</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int i;</w:t>
      </w:r>
    </w:p>
    <w:p w:rsidR="00370794" w:rsidRDefault="00370794" w:rsidP="00370794">
      <w:pPr>
        <w:spacing w:line="0" w:lineRule="atLeast"/>
        <w:rPr>
          <w:rFonts w:ascii="宋体" w:hint="eastAsia"/>
          <w:szCs w:val="21"/>
        </w:rPr>
      </w:pPr>
      <w:r>
        <w:rPr>
          <w:rFonts w:ascii="宋体" w:hint="eastAsia"/>
          <w:szCs w:val="21"/>
        </w:rPr>
        <w:t>float ave=0.0;</w:t>
      </w:r>
    </w:p>
    <w:p w:rsidR="00370794" w:rsidRDefault="00370794" w:rsidP="00370794">
      <w:pPr>
        <w:spacing w:line="0" w:lineRule="atLeast"/>
        <w:rPr>
          <w:rFonts w:ascii="宋体" w:hint="eastAsia"/>
          <w:szCs w:val="21"/>
        </w:rPr>
      </w:pPr>
      <w:r>
        <w:rPr>
          <w:rFonts w:ascii="宋体" w:hint="eastAsia"/>
          <w:szCs w:val="21"/>
        </w:rPr>
        <w:t>for(i=0;i&lt;n;i++)</w:t>
      </w:r>
    </w:p>
    <w:p w:rsidR="00370794" w:rsidRDefault="00370794" w:rsidP="00370794">
      <w:pPr>
        <w:spacing w:line="0" w:lineRule="atLeast"/>
        <w:rPr>
          <w:rFonts w:ascii="宋体" w:hint="eastAsia"/>
          <w:szCs w:val="21"/>
        </w:rPr>
      </w:pPr>
      <w:r>
        <w:rPr>
          <w:rFonts w:ascii="宋体" w:hint="eastAsia"/>
          <w:szCs w:val="21"/>
        </w:rPr>
        <w:t>ave=ave+a[i];</w:t>
      </w:r>
    </w:p>
    <w:p w:rsidR="00370794" w:rsidRDefault="00370794" w:rsidP="00370794">
      <w:pPr>
        <w:spacing w:line="0" w:lineRule="atLeast"/>
        <w:rPr>
          <w:rFonts w:ascii="宋体" w:hint="eastAsia"/>
          <w:szCs w:val="21"/>
        </w:rPr>
      </w:pPr>
      <w:r>
        <w:rPr>
          <w:rFonts w:ascii="宋体" w:hint="eastAsia"/>
          <w:szCs w:val="21"/>
        </w:rPr>
        <w:t>ave=ave/n;</w:t>
      </w:r>
    </w:p>
    <w:p w:rsidR="00370794" w:rsidRDefault="00370794" w:rsidP="00370794">
      <w:pPr>
        <w:spacing w:line="0" w:lineRule="atLeast"/>
        <w:rPr>
          <w:rFonts w:ascii="宋体" w:hint="eastAsia"/>
          <w:szCs w:val="21"/>
        </w:rPr>
      </w:pPr>
      <w:r>
        <w:rPr>
          <w:rFonts w:ascii="宋体" w:hint="eastAsia"/>
          <w:szCs w:val="21"/>
        </w:rPr>
        <w:t>return ave;</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hint="eastAsia"/>
          <w:szCs w:val="21"/>
        </w:rPr>
      </w:pPr>
      <w:r>
        <w:rPr>
          <w:rFonts w:hint="eastAsia"/>
          <w:szCs w:val="21"/>
        </w:rPr>
        <w:t>第三十三套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的功能是：在形参</w:t>
      </w:r>
      <w:r>
        <w:rPr>
          <w:szCs w:val="21"/>
        </w:rPr>
        <w:t>ss</w:t>
      </w:r>
      <w:r>
        <w:rPr>
          <w:rFonts w:hint="eastAsia"/>
          <w:szCs w:val="21"/>
        </w:rPr>
        <w:t>所指字符串数组中，查找含有形参</w:t>
      </w:r>
      <w:r>
        <w:rPr>
          <w:szCs w:val="21"/>
        </w:rPr>
        <w:t>substr</w:t>
      </w:r>
      <w:r>
        <w:rPr>
          <w:rFonts w:hint="eastAsia"/>
          <w:szCs w:val="21"/>
        </w:rPr>
        <w:t>所指子串的所有字符串并输出，若没找到输出相应信息。</w:t>
      </w:r>
      <w:r>
        <w:rPr>
          <w:szCs w:val="21"/>
        </w:rPr>
        <w:t>Ss</w:t>
      </w:r>
      <w:r>
        <w:rPr>
          <w:rFonts w:hint="eastAsia"/>
          <w:szCs w:val="21"/>
        </w:rPr>
        <w:t>所指字符串数组中共有</w:t>
      </w:r>
      <w:r>
        <w:rPr>
          <w:szCs w:val="21"/>
        </w:rPr>
        <w:t>N</w:t>
      </w:r>
      <w:r>
        <w:rPr>
          <w:rFonts w:hint="eastAsia"/>
          <w:szCs w:val="21"/>
        </w:rPr>
        <w:t>个字符，且串长小于</w:t>
      </w:r>
      <w:r>
        <w:rPr>
          <w:szCs w:val="21"/>
        </w:rPr>
        <w:t>M</w:t>
      </w:r>
      <w:r>
        <w:rPr>
          <w:rFonts w:hint="eastAsia"/>
          <w:szCs w:val="21"/>
        </w:rPr>
        <w:t>。程序中库函数</w:t>
      </w:r>
      <w:r>
        <w:rPr>
          <w:szCs w:val="21"/>
        </w:rPr>
        <w:t>strstr</w:t>
      </w:r>
      <w:r>
        <w:rPr>
          <w:rFonts w:hint="eastAsia"/>
          <w:szCs w:val="21"/>
        </w:rPr>
        <w:t>（</w:t>
      </w:r>
      <w:r>
        <w:rPr>
          <w:szCs w:val="21"/>
        </w:rPr>
        <w:t>s1</w:t>
      </w:r>
      <w:r>
        <w:rPr>
          <w:rFonts w:hint="eastAsia"/>
          <w:szCs w:val="21"/>
        </w:rPr>
        <w:t>、</w:t>
      </w:r>
      <w:r>
        <w:rPr>
          <w:szCs w:val="21"/>
        </w:rPr>
        <w:t>s2</w:t>
      </w:r>
      <w:r>
        <w:rPr>
          <w:rFonts w:hint="eastAsia"/>
          <w:szCs w:val="21"/>
        </w:rPr>
        <w:t>）的功能是早</w:t>
      </w:r>
      <w:r>
        <w:rPr>
          <w:szCs w:val="21"/>
        </w:rPr>
        <w:t>s1</w:t>
      </w:r>
      <w:r>
        <w:rPr>
          <w:rFonts w:hint="eastAsia"/>
          <w:szCs w:val="21"/>
        </w:rPr>
        <w:t>串中查找</w:t>
      </w:r>
      <w:r>
        <w:rPr>
          <w:szCs w:val="21"/>
        </w:rPr>
        <w:t>s2</w:t>
      </w:r>
      <w:r>
        <w:rPr>
          <w:rFonts w:hint="eastAsia"/>
          <w:szCs w:val="21"/>
        </w:rPr>
        <w:t>子串，若没有，函数值为</w:t>
      </w:r>
      <w:r>
        <w:rPr>
          <w:szCs w:val="21"/>
        </w:rPr>
        <w:t>0</w:t>
      </w:r>
      <w:r>
        <w:rPr>
          <w:rFonts w:hint="eastAsia"/>
          <w:szCs w:val="21"/>
        </w:rPr>
        <w:t>，若有，为非</w:t>
      </w:r>
      <w:r>
        <w:rPr>
          <w:szCs w:val="21"/>
        </w:rPr>
        <w:t>0</w:t>
      </w:r>
      <w:r>
        <w:rPr>
          <w:rFonts w:hint="eastAsia"/>
          <w:szCs w:val="21"/>
        </w:rPr>
        <w:t>。</w:t>
      </w:r>
    </w:p>
    <w:p w:rsidR="00370794" w:rsidRDefault="00370794" w:rsidP="00370794">
      <w:pPr>
        <w:spacing w:line="0" w:lineRule="atLeast"/>
        <w:rPr>
          <w:rFonts w:ascii="宋体"/>
          <w:szCs w:val="21"/>
        </w:rPr>
      </w:pPr>
      <w:r>
        <w:rPr>
          <w:rFonts w:ascii="宋体" w:hint="eastAsia"/>
          <w:szCs w:val="21"/>
        </w:rPr>
        <w:t>第一处 for(i=0;i&lt;N;i++)</w:t>
      </w:r>
    </w:p>
    <w:p w:rsidR="00370794" w:rsidRDefault="00370794" w:rsidP="00370794">
      <w:pPr>
        <w:spacing w:line="0" w:lineRule="atLeast"/>
        <w:rPr>
          <w:rFonts w:ascii="宋体" w:hint="eastAsia"/>
          <w:szCs w:val="21"/>
        </w:rPr>
      </w:pPr>
      <w:r>
        <w:rPr>
          <w:rFonts w:ascii="宋体" w:hint="eastAsia"/>
          <w:szCs w:val="21"/>
        </w:rPr>
        <w:t>第二处 if(strstr(ss[i],substr)!=NULL)</w:t>
      </w:r>
    </w:p>
    <w:p w:rsidR="00370794" w:rsidRDefault="00370794" w:rsidP="00370794">
      <w:pPr>
        <w:spacing w:line="0" w:lineRule="atLeast"/>
        <w:rPr>
          <w:rFonts w:ascii="宋体" w:hint="eastAsia"/>
          <w:szCs w:val="21"/>
        </w:rPr>
      </w:pPr>
      <w:r>
        <w:rPr>
          <w:rFonts w:ascii="宋体" w:hint="eastAsia"/>
          <w:szCs w:val="21"/>
        </w:rPr>
        <w:t>第三处 if(find==0)</w:t>
      </w:r>
    </w:p>
    <w:p w:rsidR="00370794" w:rsidRDefault="00370794" w:rsidP="00370794">
      <w:pPr>
        <w:spacing w:line="0" w:lineRule="atLeast"/>
        <w:outlineLvl w:val="0"/>
        <w:rPr>
          <w:rFonts w:hint="eastAsia"/>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的功能是：求三个数的最小公倍数。</w:t>
      </w:r>
    </w:p>
    <w:p w:rsidR="00370794" w:rsidRDefault="00370794" w:rsidP="00370794">
      <w:pPr>
        <w:spacing w:line="0" w:lineRule="atLeast"/>
        <w:rPr>
          <w:rFonts w:ascii="宋体"/>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fun(int x,int y,int z)</w:t>
      </w:r>
    </w:p>
    <w:p w:rsidR="00370794" w:rsidRDefault="00370794" w:rsidP="00370794">
      <w:pPr>
        <w:spacing w:line="0" w:lineRule="atLeast"/>
        <w:rPr>
          <w:rFonts w:ascii="宋体" w:hint="eastAsia"/>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return j;</w:t>
      </w:r>
    </w:p>
    <w:p w:rsidR="00370794" w:rsidRDefault="00370794" w:rsidP="00370794">
      <w:pPr>
        <w:spacing w:line="0" w:lineRule="atLeast"/>
        <w:outlineLvl w:val="0"/>
        <w:rPr>
          <w:rFonts w:hint="eastAsia"/>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假定输入的字符串中只包含字母和</w:t>
      </w:r>
      <w:r>
        <w:rPr>
          <w:szCs w:val="21"/>
        </w:rPr>
        <w:t>*</w:t>
      </w:r>
      <w:r>
        <w:rPr>
          <w:rFonts w:hint="eastAsia"/>
          <w:szCs w:val="21"/>
        </w:rPr>
        <w:t>号。请编写函数</w:t>
      </w:r>
      <w:r>
        <w:rPr>
          <w:szCs w:val="21"/>
        </w:rPr>
        <w:t>fun</w:t>
      </w:r>
      <w:r>
        <w:rPr>
          <w:rFonts w:hint="eastAsia"/>
          <w:szCs w:val="21"/>
        </w:rPr>
        <w:t>，它的功能是：只删除字符串前导和尾部的</w:t>
      </w:r>
      <w:r>
        <w:rPr>
          <w:szCs w:val="21"/>
        </w:rPr>
        <w:t>*</w:t>
      </w:r>
      <w:r>
        <w:rPr>
          <w:rFonts w:hint="eastAsia"/>
          <w:szCs w:val="21"/>
        </w:rPr>
        <w:t>号，串中字母之间的</w:t>
      </w:r>
      <w:r>
        <w:rPr>
          <w:szCs w:val="21"/>
        </w:rPr>
        <w:t>*</w:t>
      </w:r>
      <w:r>
        <w:rPr>
          <w:rFonts w:hint="eastAsia"/>
          <w:szCs w:val="21"/>
        </w:rPr>
        <w:t>号都不删除。形参</w:t>
      </w:r>
      <w:r>
        <w:rPr>
          <w:szCs w:val="21"/>
        </w:rPr>
        <w:t>n</w:t>
      </w:r>
      <w:r>
        <w:rPr>
          <w:rFonts w:hint="eastAsia"/>
          <w:szCs w:val="21"/>
        </w:rPr>
        <w:t>给出了字符串的长度，形参</w:t>
      </w:r>
      <w:r>
        <w:rPr>
          <w:szCs w:val="21"/>
        </w:rPr>
        <w:t>h</w:t>
      </w:r>
      <w:r>
        <w:rPr>
          <w:rFonts w:hint="eastAsia"/>
          <w:szCs w:val="21"/>
        </w:rPr>
        <w:t>给出了字符串中前导</w:t>
      </w:r>
      <w:r>
        <w:rPr>
          <w:szCs w:val="21"/>
        </w:rPr>
        <w:t>*</w:t>
      </w:r>
      <w:r>
        <w:rPr>
          <w:rFonts w:hint="eastAsia"/>
          <w:szCs w:val="21"/>
        </w:rPr>
        <w:t>号的个数。在编写函数时，不得使用</w:t>
      </w:r>
      <w:r>
        <w:rPr>
          <w:szCs w:val="21"/>
        </w:rPr>
        <w:t>C</w:t>
      </w:r>
      <w:r>
        <w:rPr>
          <w:rFonts w:hint="eastAsia"/>
          <w:szCs w:val="21"/>
        </w:rPr>
        <w:t>语言提供的字符串函数。</w:t>
      </w:r>
    </w:p>
    <w:p w:rsidR="00370794" w:rsidRDefault="00370794" w:rsidP="00370794">
      <w:pPr>
        <w:spacing w:line="0" w:lineRule="atLeast"/>
        <w:rPr>
          <w:rFonts w:ascii="宋体"/>
          <w:szCs w:val="21"/>
        </w:rPr>
      </w:pPr>
      <w:r>
        <w:rPr>
          <w:rFonts w:ascii="宋体" w:hint="eastAsia"/>
          <w:szCs w:val="21"/>
        </w:rPr>
        <w:t>void fun(char *a,int n,int h,int e)</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char *p=a;</w:t>
      </w:r>
    </w:p>
    <w:p w:rsidR="00370794" w:rsidRDefault="00370794" w:rsidP="00370794">
      <w:pPr>
        <w:spacing w:line="0" w:lineRule="atLeast"/>
        <w:rPr>
          <w:rFonts w:ascii="宋体" w:hint="eastAsia"/>
          <w:szCs w:val="21"/>
        </w:rPr>
      </w:pPr>
      <w:r>
        <w:rPr>
          <w:rFonts w:ascii="宋体" w:hint="eastAsia"/>
          <w:szCs w:val="21"/>
        </w:rPr>
        <w:t>int j=0,len=0;</w:t>
      </w:r>
    </w:p>
    <w:p w:rsidR="00370794" w:rsidRDefault="00370794" w:rsidP="00370794">
      <w:pPr>
        <w:spacing w:line="0" w:lineRule="atLeast"/>
        <w:rPr>
          <w:rFonts w:ascii="宋体" w:hint="eastAsia"/>
          <w:szCs w:val="21"/>
        </w:rPr>
      </w:pPr>
      <w:r>
        <w:rPr>
          <w:rFonts w:ascii="宋体" w:hint="eastAsia"/>
          <w:szCs w:val="21"/>
        </w:rPr>
        <w:t>while(*p){p++;len++;}</w:t>
      </w:r>
    </w:p>
    <w:p w:rsidR="00370794" w:rsidRDefault="00370794" w:rsidP="00370794">
      <w:pPr>
        <w:spacing w:line="0" w:lineRule="atLeast"/>
        <w:rPr>
          <w:rFonts w:ascii="宋体" w:hint="eastAsia"/>
          <w:szCs w:val="21"/>
        </w:rPr>
      </w:pPr>
      <w:r>
        <w:rPr>
          <w:rFonts w:ascii="宋体" w:hint="eastAsia"/>
          <w:szCs w:val="21"/>
        </w:rPr>
        <w:t>while(j&lt;len-h-e){</w:t>
      </w:r>
    </w:p>
    <w:p w:rsidR="00370794" w:rsidRDefault="00370794" w:rsidP="00370794">
      <w:pPr>
        <w:spacing w:line="0" w:lineRule="atLeast"/>
        <w:rPr>
          <w:rFonts w:ascii="宋体" w:hint="eastAsia"/>
          <w:szCs w:val="21"/>
        </w:rPr>
      </w:pPr>
      <w:r>
        <w:rPr>
          <w:rFonts w:ascii="宋体" w:hint="eastAsia"/>
          <w:szCs w:val="21"/>
        </w:rPr>
        <w:t>a[j]=a[h+j];</w:t>
      </w:r>
    </w:p>
    <w:p w:rsidR="00370794" w:rsidRDefault="00370794" w:rsidP="00370794">
      <w:pPr>
        <w:spacing w:line="0" w:lineRule="atLeast"/>
        <w:rPr>
          <w:rFonts w:ascii="宋体" w:hint="eastAsia"/>
          <w:szCs w:val="21"/>
        </w:rPr>
      </w:pPr>
      <w:r>
        <w:rPr>
          <w:rFonts w:ascii="宋体" w:hint="eastAsia"/>
          <w:szCs w:val="21"/>
        </w:rPr>
        <w:t>j++;</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a[j]=0;</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hint="eastAsia"/>
          <w:szCs w:val="21"/>
        </w:rPr>
      </w:pPr>
    </w:p>
    <w:p w:rsidR="00370794" w:rsidRDefault="00370794" w:rsidP="00370794">
      <w:pPr>
        <w:spacing w:line="0" w:lineRule="atLeast"/>
        <w:rPr>
          <w:szCs w:val="21"/>
        </w:rPr>
      </w:pPr>
      <w:r>
        <w:rPr>
          <w:rFonts w:hint="eastAsia"/>
          <w:szCs w:val="21"/>
        </w:rPr>
        <w:t>第三十四套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的功能是：在形参</w:t>
      </w:r>
      <w:r>
        <w:rPr>
          <w:szCs w:val="21"/>
        </w:rPr>
        <w:t>ss</w:t>
      </w:r>
      <w:r>
        <w:rPr>
          <w:rFonts w:hint="eastAsia"/>
          <w:szCs w:val="21"/>
        </w:rPr>
        <w:t>所指字符串数组中查找与形参</w:t>
      </w:r>
      <w:r>
        <w:rPr>
          <w:szCs w:val="21"/>
        </w:rPr>
        <w:t>t</w:t>
      </w:r>
      <w:r>
        <w:rPr>
          <w:rFonts w:hint="eastAsia"/>
          <w:szCs w:val="21"/>
        </w:rPr>
        <w:t>所指字符串相同的串，找到后返回该串在字符串中的位置（下标值），未找到则返回</w:t>
      </w:r>
      <w:r>
        <w:rPr>
          <w:szCs w:val="21"/>
        </w:rPr>
        <w:t>-1</w:t>
      </w:r>
      <w:r>
        <w:rPr>
          <w:rFonts w:hint="eastAsia"/>
          <w:szCs w:val="21"/>
        </w:rPr>
        <w:t>。</w:t>
      </w:r>
      <w:r>
        <w:rPr>
          <w:szCs w:val="21"/>
        </w:rPr>
        <w:t>ss</w:t>
      </w:r>
      <w:r>
        <w:rPr>
          <w:rFonts w:hint="eastAsia"/>
          <w:szCs w:val="21"/>
        </w:rPr>
        <w:t>所指字符串数组中共有</w:t>
      </w:r>
      <w:r>
        <w:rPr>
          <w:szCs w:val="21"/>
        </w:rPr>
        <w:t>N</w:t>
      </w:r>
      <w:r>
        <w:rPr>
          <w:rFonts w:hint="eastAsia"/>
          <w:szCs w:val="21"/>
        </w:rPr>
        <w:t>个内容不同的字符串，且串长小于</w:t>
      </w:r>
      <w:r>
        <w:rPr>
          <w:szCs w:val="21"/>
        </w:rPr>
        <w:t>M</w:t>
      </w:r>
      <w:r>
        <w:rPr>
          <w:rFonts w:hint="eastAsia"/>
          <w:szCs w:val="21"/>
        </w:rPr>
        <w:t>。</w:t>
      </w:r>
    </w:p>
    <w:p w:rsidR="00370794" w:rsidRDefault="00370794" w:rsidP="00370794">
      <w:pPr>
        <w:spacing w:line="0" w:lineRule="atLeast"/>
        <w:rPr>
          <w:rFonts w:ascii="宋体"/>
          <w:szCs w:val="21"/>
        </w:rPr>
      </w:pPr>
      <w:r>
        <w:rPr>
          <w:rFonts w:ascii="宋体" w:hint="eastAsia"/>
          <w:szCs w:val="21"/>
        </w:rPr>
        <w:t>第一处 for(i=0;i&lt;N;i++)</w:t>
      </w:r>
    </w:p>
    <w:p w:rsidR="00370794" w:rsidRDefault="00370794" w:rsidP="00370794">
      <w:pPr>
        <w:spacing w:line="0" w:lineRule="atLeast"/>
        <w:rPr>
          <w:rFonts w:ascii="宋体" w:hint="eastAsia"/>
          <w:szCs w:val="21"/>
        </w:rPr>
      </w:pPr>
      <w:r>
        <w:rPr>
          <w:rFonts w:ascii="宋体" w:hint="eastAsia"/>
          <w:szCs w:val="21"/>
        </w:rPr>
        <w:lastRenderedPageBreak/>
        <w:t xml:space="preserve">第二处 </w:t>
      </w:r>
    </w:p>
    <w:p w:rsidR="00370794" w:rsidRDefault="00370794" w:rsidP="00370794">
      <w:pPr>
        <w:spacing w:line="0" w:lineRule="atLeast"/>
        <w:rPr>
          <w:rFonts w:ascii="宋体" w:hint="eastAsia"/>
          <w:szCs w:val="21"/>
        </w:rPr>
      </w:pPr>
      <w:r>
        <w:rPr>
          <w:rFonts w:ascii="宋体" w:hint="eastAsia"/>
          <w:szCs w:val="21"/>
        </w:rPr>
        <w:t>if(strcmp ss[i],t)==0</w:t>
      </w:r>
    </w:p>
    <w:p w:rsidR="00370794" w:rsidRDefault="00370794" w:rsidP="00370794">
      <w:pPr>
        <w:spacing w:line="0" w:lineRule="atLeast"/>
        <w:rPr>
          <w:rFonts w:ascii="宋体" w:hint="eastAsia"/>
          <w:szCs w:val="21"/>
        </w:rPr>
      </w:pPr>
      <w:r>
        <w:rPr>
          <w:rFonts w:ascii="宋体" w:hint="eastAsia"/>
          <w:szCs w:val="21"/>
        </w:rPr>
        <w:t xml:space="preserve">       return i;</w:t>
      </w:r>
    </w:p>
    <w:p w:rsidR="00370794" w:rsidRDefault="00370794" w:rsidP="00370794">
      <w:pPr>
        <w:spacing w:line="0" w:lineRule="atLeast"/>
        <w:rPr>
          <w:rFonts w:ascii="宋体" w:hint="eastAsia"/>
          <w:szCs w:val="21"/>
        </w:rPr>
      </w:pPr>
      <w:r>
        <w:rPr>
          <w:rFonts w:ascii="宋体" w:hint="eastAsia"/>
          <w:szCs w:val="21"/>
        </w:rPr>
        <w:t>第三处 if(n==-1)</w:t>
      </w:r>
    </w:p>
    <w:p w:rsidR="00370794" w:rsidRDefault="00370794" w:rsidP="00370794">
      <w:pPr>
        <w:spacing w:line="0" w:lineRule="atLeast"/>
        <w:rPr>
          <w:rFonts w:ascii="宋体" w:hint="eastAsia"/>
          <w:szCs w:val="21"/>
        </w:rPr>
      </w:pPr>
      <w:r>
        <w:rPr>
          <w:rFonts w:ascii="宋体" w:hint="eastAsia"/>
          <w:szCs w:val="21"/>
        </w:rPr>
        <w:t xml:space="preserve">       printf(</w:t>
      </w:r>
      <w:r>
        <w:rPr>
          <w:rFonts w:ascii="宋体"/>
          <w:szCs w:val="21"/>
        </w:rPr>
        <w:t>“</w:t>
      </w:r>
      <w:r>
        <w:rPr>
          <w:rFonts w:ascii="宋体" w:hint="eastAsia"/>
          <w:szCs w:val="21"/>
        </w:rPr>
        <w:t>\nDon</w:t>
      </w:r>
      <w:r>
        <w:rPr>
          <w:rFonts w:ascii="宋体"/>
          <w:szCs w:val="21"/>
        </w:rPr>
        <w:t>’</w:t>
      </w:r>
      <w:r>
        <w:rPr>
          <w:rFonts w:ascii="宋体" w:hint="eastAsia"/>
          <w:szCs w:val="21"/>
        </w:rPr>
        <w:t>t found!\n</w:t>
      </w:r>
      <w:r>
        <w:rPr>
          <w:rFonts w:ascii="宋体"/>
          <w:szCs w:val="21"/>
        </w:rPr>
        <w:t>”</w:t>
      </w:r>
      <w:r>
        <w:rPr>
          <w:rFonts w:ascii="宋体" w:hint="eastAsia"/>
          <w:szCs w:val="21"/>
        </w:rPr>
        <w:t>);</w:t>
      </w:r>
    </w:p>
    <w:p w:rsidR="00370794" w:rsidRDefault="00370794" w:rsidP="00370794">
      <w:pPr>
        <w:spacing w:line="0" w:lineRule="atLeast"/>
        <w:outlineLvl w:val="0"/>
        <w:rPr>
          <w:rFonts w:hint="eastAsia"/>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的功能是：从整数</w:t>
      </w:r>
      <w:r>
        <w:rPr>
          <w:szCs w:val="21"/>
        </w:rPr>
        <w:t>1</w:t>
      </w:r>
      <w:r>
        <w:rPr>
          <w:rFonts w:hint="eastAsia"/>
          <w:szCs w:val="21"/>
        </w:rPr>
        <w:t>到</w:t>
      </w:r>
      <w:r>
        <w:rPr>
          <w:szCs w:val="21"/>
        </w:rPr>
        <w:t>55</w:t>
      </w:r>
      <w:r>
        <w:rPr>
          <w:rFonts w:hint="eastAsia"/>
          <w:szCs w:val="21"/>
        </w:rPr>
        <w:t>之间，选出能被</w:t>
      </w:r>
      <w:r>
        <w:rPr>
          <w:szCs w:val="21"/>
        </w:rPr>
        <w:t>3</w:t>
      </w:r>
      <w:r>
        <w:rPr>
          <w:rFonts w:hint="eastAsia"/>
          <w:szCs w:val="21"/>
        </w:rPr>
        <w:t>整除、且有一位上的数是</w:t>
      </w:r>
      <w:r>
        <w:rPr>
          <w:szCs w:val="21"/>
        </w:rPr>
        <w:t>5</w:t>
      </w:r>
      <w:r>
        <w:rPr>
          <w:rFonts w:hint="eastAsia"/>
          <w:szCs w:val="21"/>
        </w:rPr>
        <w:t>的那些事，并且把这些数放在</w:t>
      </w:r>
      <w:r>
        <w:rPr>
          <w:szCs w:val="21"/>
        </w:rPr>
        <w:t>b</w:t>
      </w:r>
      <w:r>
        <w:rPr>
          <w:rFonts w:hint="eastAsia"/>
          <w:szCs w:val="21"/>
        </w:rPr>
        <w:t>所指的数组中，这些数作为函数值返回。规定，函数中</w:t>
      </w:r>
      <w:r>
        <w:rPr>
          <w:szCs w:val="21"/>
        </w:rPr>
        <w:t>a1</w:t>
      </w:r>
      <w:r>
        <w:rPr>
          <w:rFonts w:hint="eastAsia"/>
          <w:szCs w:val="21"/>
        </w:rPr>
        <w:t>放个位数，</w:t>
      </w:r>
      <w:r>
        <w:rPr>
          <w:szCs w:val="21"/>
        </w:rPr>
        <w:t>a2</w:t>
      </w:r>
      <w:r>
        <w:rPr>
          <w:rFonts w:hint="eastAsia"/>
          <w:szCs w:val="21"/>
        </w:rPr>
        <w:t>放十位数。</w:t>
      </w:r>
    </w:p>
    <w:p w:rsidR="00370794" w:rsidRDefault="00370794" w:rsidP="00370794">
      <w:pPr>
        <w:spacing w:line="0" w:lineRule="atLeast"/>
        <w:rPr>
          <w:rFonts w:ascii="宋体"/>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a2=k/10;</w:t>
      </w:r>
    </w:p>
    <w:p w:rsidR="00370794" w:rsidRDefault="00370794" w:rsidP="00370794">
      <w:pPr>
        <w:spacing w:line="0" w:lineRule="atLeast"/>
        <w:rPr>
          <w:rFonts w:ascii="宋体" w:hint="eastAsia"/>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return i;</w:t>
      </w:r>
    </w:p>
    <w:p w:rsidR="00370794" w:rsidRDefault="00370794" w:rsidP="00370794">
      <w:pPr>
        <w:spacing w:line="0" w:lineRule="atLeast"/>
        <w:outlineLvl w:val="0"/>
        <w:rPr>
          <w:rFonts w:hint="eastAsia"/>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假定输入的字符串中只包含字母和</w:t>
      </w:r>
      <w:r>
        <w:rPr>
          <w:szCs w:val="21"/>
        </w:rPr>
        <w:t>*</w:t>
      </w:r>
      <w:r>
        <w:rPr>
          <w:rFonts w:hint="eastAsia"/>
          <w:szCs w:val="21"/>
        </w:rPr>
        <w:t>号。请编写函数</w:t>
      </w:r>
      <w:r>
        <w:rPr>
          <w:szCs w:val="21"/>
        </w:rPr>
        <w:t>fun</w:t>
      </w:r>
      <w:r>
        <w:rPr>
          <w:rFonts w:hint="eastAsia"/>
          <w:szCs w:val="21"/>
        </w:rPr>
        <w:t>，它的功能是：将字符串尾部的</w:t>
      </w:r>
      <w:r>
        <w:rPr>
          <w:szCs w:val="21"/>
        </w:rPr>
        <w:t>*</w:t>
      </w:r>
      <w:r>
        <w:rPr>
          <w:rFonts w:hint="eastAsia"/>
          <w:szCs w:val="21"/>
        </w:rPr>
        <w:t>号全部删除，前面和中间的</w:t>
      </w:r>
      <w:r>
        <w:rPr>
          <w:szCs w:val="21"/>
        </w:rPr>
        <w:t>*</w:t>
      </w:r>
      <w:r>
        <w:rPr>
          <w:rFonts w:hint="eastAsia"/>
          <w:szCs w:val="21"/>
        </w:rPr>
        <w:t>号不删除。</w:t>
      </w:r>
    </w:p>
    <w:p w:rsidR="00370794" w:rsidRDefault="00370794" w:rsidP="00370794">
      <w:pPr>
        <w:spacing w:line="0" w:lineRule="atLeast"/>
        <w:rPr>
          <w:rFonts w:ascii="宋体"/>
          <w:szCs w:val="21"/>
        </w:rPr>
      </w:pPr>
      <w:r>
        <w:rPr>
          <w:rFonts w:ascii="宋体" w:hint="eastAsia"/>
          <w:szCs w:val="21"/>
        </w:rPr>
        <w:t>void fun(char *a)</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char *p=a;</w:t>
      </w:r>
    </w:p>
    <w:p w:rsidR="00370794" w:rsidRDefault="00370794" w:rsidP="00370794">
      <w:pPr>
        <w:spacing w:line="0" w:lineRule="atLeast"/>
        <w:rPr>
          <w:rFonts w:ascii="宋体" w:hint="eastAsia"/>
          <w:szCs w:val="21"/>
        </w:rPr>
      </w:pPr>
      <w:r>
        <w:rPr>
          <w:rFonts w:ascii="宋体" w:hint="eastAsia"/>
          <w:szCs w:val="21"/>
        </w:rPr>
        <w:t>while(*p)p++;p--;</w:t>
      </w:r>
    </w:p>
    <w:p w:rsidR="00370794" w:rsidRDefault="00370794" w:rsidP="00370794">
      <w:pPr>
        <w:spacing w:line="0" w:lineRule="atLeast"/>
        <w:rPr>
          <w:rFonts w:ascii="宋体" w:hint="eastAsia"/>
          <w:szCs w:val="21"/>
        </w:rPr>
      </w:pPr>
      <w:r>
        <w:rPr>
          <w:rFonts w:ascii="宋体" w:hint="eastAsia"/>
          <w:szCs w:val="21"/>
        </w:rPr>
        <w:t>while(*p==</w:t>
      </w:r>
      <w:r>
        <w:rPr>
          <w:rFonts w:ascii="宋体"/>
          <w:szCs w:val="21"/>
        </w:rPr>
        <w:t>’</w:t>
      </w:r>
      <w:r>
        <w:rPr>
          <w:rFonts w:ascii="宋体" w:hint="eastAsia"/>
          <w:szCs w:val="21"/>
        </w:rPr>
        <w:t>*</w:t>
      </w:r>
      <w:r>
        <w:rPr>
          <w:rFonts w:ascii="宋体"/>
          <w:szCs w:val="21"/>
        </w:rPr>
        <w:t>’</w:t>
      </w:r>
      <w:r>
        <w:rPr>
          <w:rFonts w:ascii="宋体" w:hint="eastAsia"/>
          <w:szCs w:val="21"/>
        </w:rPr>
        <w:t>)p--;</w:t>
      </w:r>
    </w:p>
    <w:p w:rsidR="00370794" w:rsidRDefault="00370794" w:rsidP="00370794">
      <w:pPr>
        <w:spacing w:line="0" w:lineRule="atLeast"/>
        <w:rPr>
          <w:rFonts w:ascii="宋体" w:hint="eastAsia"/>
          <w:szCs w:val="21"/>
        </w:rPr>
      </w:pPr>
      <w:r>
        <w:rPr>
          <w:rFonts w:ascii="宋体" w:hint="eastAsia"/>
          <w:szCs w:val="21"/>
        </w:rPr>
        <w:t>p++;</w:t>
      </w:r>
    </w:p>
    <w:p w:rsidR="00370794" w:rsidRDefault="00370794" w:rsidP="00370794">
      <w:pPr>
        <w:spacing w:line="0" w:lineRule="atLeast"/>
        <w:rPr>
          <w:rFonts w:ascii="宋体" w:hint="eastAsia"/>
          <w:szCs w:val="21"/>
        </w:rPr>
      </w:pPr>
      <w:r>
        <w:rPr>
          <w:rFonts w:ascii="宋体" w:hint="eastAsia"/>
          <w:szCs w:val="21"/>
        </w:rPr>
        <w:t>*p=0;</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hint="eastAsia"/>
          <w:szCs w:val="21"/>
        </w:rPr>
      </w:pPr>
      <w:r>
        <w:rPr>
          <w:rFonts w:hint="eastAsia"/>
          <w:szCs w:val="21"/>
        </w:rPr>
        <w:t>第三十五套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的功能是：统计出带有头结点的单向链表中结点的个数，存放在形参</w:t>
      </w:r>
      <w:r>
        <w:rPr>
          <w:szCs w:val="21"/>
        </w:rPr>
        <w:t>n</w:t>
      </w:r>
      <w:r>
        <w:rPr>
          <w:rFonts w:hint="eastAsia"/>
          <w:szCs w:val="21"/>
        </w:rPr>
        <w:t>所指的存储单元中。</w:t>
      </w:r>
    </w:p>
    <w:p w:rsidR="00370794" w:rsidRDefault="00370794" w:rsidP="00370794">
      <w:pPr>
        <w:spacing w:line="0" w:lineRule="atLeast"/>
        <w:rPr>
          <w:rFonts w:ascii="宋体"/>
          <w:szCs w:val="21"/>
        </w:rPr>
      </w:pPr>
      <w:r>
        <w:rPr>
          <w:rFonts w:ascii="宋体" w:hint="eastAsia"/>
          <w:szCs w:val="21"/>
        </w:rPr>
        <w:t>第一处 *n=0；</w:t>
      </w:r>
    </w:p>
    <w:p w:rsidR="00370794" w:rsidRDefault="00370794" w:rsidP="00370794">
      <w:pPr>
        <w:spacing w:line="0" w:lineRule="atLeast"/>
        <w:rPr>
          <w:rFonts w:ascii="宋体" w:hint="eastAsia"/>
          <w:szCs w:val="21"/>
        </w:rPr>
      </w:pPr>
      <w:r>
        <w:rPr>
          <w:rFonts w:ascii="宋体" w:hint="eastAsia"/>
          <w:szCs w:val="21"/>
        </w:rPr>
        <w:t>第二处 p=p-&gt;next；</w:t>
      </w:r>
    </w:p>
    <w:p w:rsidR="00370794" w:rsidRDefault="00370794" w:rsidP="00370794">
      <w:pPr>
        <w:spacing w:line="0" w:lineRule="atLeast"/>
        <w:rPr>
          <w:rFonts w:ascii="宋体" w:hint="eastAsia"/>
          <w:szCs w:val="21"/>
        </w:rPr>
      </w:pPr>
      <w:r>
        <w:rPr>
          <w:rFonts w:ascii="宋体" w:hint="eastAsia"/>
          <w:szCs w:val="21"/>
        </w:rPr>
        <w:t>第三处 fun(head,&amp;num)；</w:t>
      </w:r>
    </w:p>
    <w:p w:rsidR="00370794" w:rsidRDefault="00370794" w:rsidP="00370794">
      <w:pPr>
        <w:spacing w:line="0" w:lineRule="atLeast"/>
        <w:outlineLvl w:val="0"/>
        <w:rPr>
          <w:rFonts w:hint="eastAsia"/>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的功能是：求出</w:t>
      </w:r>
      <w:r>
        <w:rPr>
          <w:szCs w:val="21"/>
        </w:rPr>
        <w:t>s</w:t>
      </w:r>
      <w:r>
        <w:rPr>
          <w:rFonts w:hint="eastAsia"/>
          <w:szCs w:val="21"/>
        </w:rPr>
        <w:t>所指字符串最后一次出现的</w:t>
      </w:r>
      <w:r>
        <w:rPr>
          <w:szCs w:val="21"/>
        </w:rPr>
        <w:t>t</w:t>
      </w:r>
      <w:r>
        <w:rPr>
          <w:rFonts w:hint="eastAsia"/>
          <w:szCs w:val="21"/>
        </w:rPr>
        <w:t>所指字符串的地址，通过函数值返回，在主函数中输出从此地址开始的字符串；若未找到，则函数值</w:t>
      </w:r>
      <w:r>
        <w:rPr>
          <w:szCs w:val="21"/>
        </w:rPr>
        <w:t>NULL</w:t>
      </w:r>
      <w:r>
        <w:rPr>
          <w:rFonts w:hint="eastAsia"/>
          <w:szCs w:val="21"/>
        </w:rPr>
        <w:t>。</w:t>
      </w:r>
    </w:p>
    <w:p w:rsidR="00370794" w:rsidRDefault="00370794" w:rsidP="00370794">
      <w:pPr>
        <w:spacing w:line="0" w:lineRule="atLeast"/>
        <w:rPr>
          <w:rFonts w:ascii="宋体"/>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a=NULL；</w:t>
      </w:r>
    </w:p>
    <w:p w:rsidR="00370794" w:rsidRDefault="00370794" w:rsidP="00370794">
      <w:pPr>
        <w:spacing w:line="0" w:lineRule="atLeast"/>
        <w:rPr>
          <w:rFonts w:ascii="宋体" w:hint="eastAsia"/>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if(*r==*p)</w:t>
      </w:r>
    </w:p>
    <w:p w:rsidR="00370794" w:rsidRDefault="00370794" w:rsidP="00370794">
      <w:pPr>
        <w:spacing w:line="0" w:lineRule="atLeast"/>
        <w:outlineLvl w:val="0"/>
        <w:rPr>
          <w:rFonts w:hint="eastAsia"/>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函数</w:t>
      </w:r>
      <w:r>
        <w:rPr>
          <w:szCs w:val="21"/>
        </w:rPr>
        <w:t>fun</w:t>
      </w:r>
      <w:r>
        <w:rPr>
          <w:rFonts w:hint="eastAsia"/>
          <w:szCs w:val="21"/>
        </w:rPr>
        <w:t>的功能是：将</w:t>
      </w:r>
      <w:r>
        <w:rPr>
          <w:szCs w:val="21"/>
        </w:rPr>
        <w:t>s</w:t>
      </w:r>
      <w:r>
        <w:rPr>
          <w:rFonts w:hint="eastAsia"/>
          <w:szCs w:val="21"/>
        </w:rPr>
        <w:t>所指字符串中除了下标为偶数，同时</w:t>
      </w:r>
      <w:r>
        <w:rPr>
          <w:szCs w:val="21"/>
        </w:rPr>
        <w:t>ASCII</w:t>
      </w:r>
      <w:r>
        <w:rPr>
          <w:rFonts w:hint="eastAsia"/>
          <w:szCs w:val="21"/>
        </w:rPr>
        <w:t>指也为偶数的字符外，其余的全部都删除：串中剩余字符所形成的一个新串放在</w:t>
      </w:r>
      <w:r>
        <w:rPr>
          <w:szCs w:val="21"/>
        </w:rPr>
        <w:t>t</w:t>
      </w:r>
      <w:r>
        <w:rPr>
          <w:rFonts w:hint="eastAsia"/>
          <w:szCs w:val="21"/>
        </w:rPr>
        <w:t>所指的数组中。</w:t>
      </w:r>
    </w:p>
    <w:p w:rsidR="00370794" w:rsidRDefault="00370794" w:rsidP="00370794">
      <w:pPr>
        <w:spacing w:line="0" w:lineRule="atLeast"/>
        <w:rPr>
          <w:rFonts w:ascii="宋体"/>
          <w:szCs w:val="21"/>
        </w:rPr>
      </w:pPr>
      <w:r>
        <w:rPr>
          <w:rFonts w:ascii="宋体" w:hint="eastAsia"/>
          <w:szCs w:val="21"/>
        </w:rPr>
        <w:t>void fun(char *s,char t[ ])</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int i,j=0;</w:t>
      </w:r>
    </w:p>
    <w:p w:rsidR="00370794" w:rsidRDefault="00370794" w:rsidP="00370794">
      <w:pPr>
        <w:spacing w:line="0" w:lineRule="atLeast"/>
        <w:rPr>
          <w:rFonts w:ascii="宋体" w:hint="eastAsia"/>
          <w:szCs w:val="21"/>
        </w:rPr>
      </w:pPr>
      <w:r>
        <w:rPr>
          <w:rFonts w:ascii="宋体" w:hint="eastAsia"/>
          <w:szCs w:val="21"/>
        </w:rPr>
        <w:t>for(i=0;i&lt;strlen(s);i+=2)</w:t>
      </w:r>
    </w:p>
    <w:p w:rsidR="00370794" w:rsidRDefault="00370794" w:rsidP="00370794">
      <w:pPr>
        <w:spacing w:line="0" w:lineRule="atLeast"/>
        <w:rPr>
          <w:rFonts w:ascii="宋体" w:hint="eastAsia"/>
          <w:szCs w:val="21"/>
        </w:rPr>
      </w:pPr>
      <w:r>
        <w:rPr>
          <w:rFonts w:ascii="宋体" w:hint="eastAsia"/>
          <w:szCs w:val="21"/>
        </w:rPr>
        <w:t>if(s[i]%2==0)t[j++]=s[i];</w:t>
      </w:r>
    </w:p>
    <w:p w:rsidR="00370794" w:rsidRDefault="00370794" w:rsidP="00370794">
      <w:pPr>
        <w:spacing w:line="0" w:lineRule="atLeast"/>
        <w:rPr>
          <w:rFonts w:ascii="宋体" w:hint="eastAsia"/>
          <w:szCs w:val="21"/>
        </w:rPr>
      </w:pPr>
      <w:r>
        <w:rPr>
          <w:rFonts w:ascii="宋体" w:hint="eastAsia"/>
          <w:szCs w:val="21"/>
        </w:rPr>
        <w:t>t[j]=0;</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hint="eastAsia"/>
          <w:szCs w:val="21"/>
        </w:rPr>
      </w:pPr>
      <w:r>
        <w:rPr>
          <w:rFonts w:hint="eastAsia"/>
          <w:szCs w:val="21"/>
        </w:rPr>
        <w:t>第三十六套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lastRenderedPageBreak/>
        <w:t xml:space="preserve">        </w:t>
      </w:r>
      <w:r>
        <w:rPr>
          <w:rFonts w:hint="eastAsia"/>
          <w:szCs w:val="21"/>
        </w:rPr>
        <w:t>函数</w:t>
      </w:r>
      <w:r>
        <w:rPr>
          <w:szCs w:val="21"/>
        </w:rPr>
        <w:t>fun</w:t>
      </w:r>
      <w:r>
        <w:rPr>
          <w:rFonts w:hint="eastAsia"/>
          <w:szCs w:val="21"/>
        </w:rPr>
        <w:t>的功能是：进行数字字符转换。若形参</w:t>
      </w:r>
      <w:r>
        <w:rPr>
          <w:szCs w:val="21"/>
        </w:rPr>
        <w:t>ch</w:t>
      </w:r>
      <w:r>
        <w:rPr>
          <w:rFonts w:hint="eastAsia"/>
          <w:szCs w:val="21"/>
        </w:rPr>
        <w:t>中是数字字符‘</w:t>
      </w:r>
      <w:r>
        <w:rPr>
          <w:szCs w:val="21"/>
        </w:rPr>
        <w:t>0</w:t>
      </w:r>
      <w:r>
        <w:rPr>
          <w:rFonts w:hint="eastAsia"/>
          <w:szCs w:val="21"/>
        </w:rPr>
        <w:t>’</w:t>
      </w:r>
      <w:r>
        <w:rPr>
          <w:szCs w:val="21"/>
        </w:rPr>
        <w:t>—</w:t>
      </w:r>
      <w:r>
        <w:rPr>
          <w:rFonts w:hint="eastAsia"/>
          <w:szCs w:val="21"/>
        </w:rPr>
        <w:t>‘</w:t>
      </w:r>
      <w:r>
        <w:rPr>
          <w:szCs w:val="21"/>
        </w:rPr>
        <w:t>9</w:t>
      </w:r>
      <w:r>
        <w:rPr>
          <w:rFonts w:hint="eastAsia"/>
          <w:szCs w:val="21"/>
        </w:rPr>
        <w:t>’，则‘</w:t>
      </w:r>
      <w:r>
        <w:rPr>
          <w:szCs w:val="21"/>
        </w:rPr>
        <w:t>0</w:t>
      </w:r>
      <w:r>
        <w:rPr>
          <w:rFonts w:hint="eastAsia"/>
          <w:szCs w:val="21"/>
        </w:rPr>
        <w:t>’转换成‘</w:t>
      </w:r>
      <w:r>
        <w:rPr>
          <w:szCs w:val="21"/>
        </w:rPr>
        <w:t>9</w:t>
      </w:r>
      <w:r>
        <w:rPr>
          <w:rFonts w:hint="eastAsia"/>
          <w:szCs w:val="21"/>
        </w:rPr>
        <w:t>’，‘</w:t>
      </w:r>
      <w:r>
        <w:rPr>
          <w:szCs w:val="21"/>
        </w:rPr>
        <w:t>1</w:t>
      </w:r>
      <w:r>
        <w:rPr>
          <w:rFonts w:hint="eastAsia"/>
          <w:szCs w:val="21"/>
        </w:rPr>
        <w:t>’转换成‘</w:t>
      </w:r>
      <w:r>
        <w:rPr>
          <w:szCs w:val="21"/>
        </w:rPr>
        <w:t>8</w:t>
      </w:r>
      <w:r>
        <w:rPr>
          <w:rFonts w:hint="eastAsia"/>
          <w:szCs w:val="21"/>
        </w:rPr>
        <w:t>’，‘</w:t>
      </w:r>
      <w:r>
        <w:rPr>
          <w:szCs w:val="21"/>
        </w:rPr>
        <w:t>2</w:t>
      </w:r>
      <w:r>
        <w:rPr>
          <w:rFonts w:hint="eastAsia"/>
          <w:szCs w:val="21"/>
        </w:rPr>
        <w:t>’转换成‘</w:t>
      </w:r>
      <w:r>
        <w:rPr>
          <w:szCs w:val="21"/>
        </w:rPr>
        <w:t>7</w:t>
      </w:r>
      <w:r>
        <w:rPr>
          <w:rFonts w:hint="eastAsia"/>
          <w:szCs w:val="21"/>
        </w:rPr>
        <w:t>’，……‘</w:t>
      </w:r>
      <w:r>
        <w:rPr>
          <w:szCs w:val="21"/>
        </w:rPr>
        <w:t>9</w:t>
      </w:r>
      <w:r>
        <w:rPr>
          <w:rFonts w:hint="eastAsia"/>
          <w:szCs w:val="21"/>
        </w:rPr>
        <w:t>’转换成‘</w:t>
      </w:r>
      <w:r>
        <w:rPr>
          <w:szCs w:val="21"/>
        </w:rPr>
        <w:t>0</w:t>
      </w:r>
      <w:r>
        <w:rPr>
          <w:rFonts w:hint="eastAsia"/>
          <w:szCs w:val="21"/>
        </w:rPr>
        <w:t>’；若是其他字符则保持不变，并将转换后的结果做函数值返回。</w:t>
      </w:r>
    </w:p>
    <w:p w:rsidR="00370794" w:rsidRDefault="00370794" w:rsidP="00370794">
      <w:pPr>
        <w:spacing w:line="0" w:lineRule="atLeast"/>
        <w:rPr>
          <w:rFonts w:ascii="宋体"/>
          <w:szCs w:val="21"/>
        </w:rPr>
      </w:pPr>
      <w:r>
        <w:rPr>
          <w:rFonts w:ascii="宋体" w:hint="eastAsia"/>
          <w:szCs w:val="21"/>
        </w:rPr>
        <w:t>第一处 char fun(char ch)</w:t>
      </w:r>
    </w:p>
    <w:p w:rsidR="00370794" w:rsidRDefault="00370794" w:rsidP="00370794">
      <w:pPr>
        <w:spacing w:line="0" w:lineRule="atLeast"/>
        <w:rPr>
          <w:rFonts w:ascii="宋体" w:hint="eastAsia"/>
          <w:szCs w:val="21"/>
        </w:rPr>
      </w:pPr>
      <w:r>
        <w:rPr>
          <w:rFonts w:ascii="宋体" w:hint="eastAsia"/>
          <w:szCs w:val="21"/>
        </w:rPr>
        <w:t>第二处 if(ch&gt;=</w:t>
      </w:r>
      <w:r>
        <w:rPr>
          <w:rFonts w:ascii="宋体"/>
          <w:szCs w:val="21"/>
        </w:rPr>
        <w:t>’</w:t>
      </w:r>
      <w:r>
        <w:rPr>
          <w:rFonts w:ascii="宋体" w:hint="eastAsia"/>
          <w:szCs w:val="21"/>
        </w:rPr>
        <w:t>0</w:t>
      </w:r>
      <w:r>
        <w:rPr>
          <w:rFonts w:ascii="宋体"/>
          <w:szCs w:val="21"/>
        </w:rPr>
        <w:t>’</w:t>
      </w:r>
      <w:r>
        <w:rPr>
          <w:rFonts w:ascii="宋体" w:hint="eastAsia"/>
          <w:szCs w:val="21"/>
        </w:rPr>
        <w:t>&amp;&amp;ch&lt;=</w:t>
      </w:r>
      <w:r>
        <w:rPr>
          <w:rFonts w:ascii="宋体"/>
          <w:szCs w:val="21"/>
        </w:rPr>
        <w:t>’</w:t>
      </w:r>
      <w:r>
        <w:rPr>
          <w:rFonts w:ascii="宋体" w:hint="eastAsia"/>
          <w:szCs w:val="21"/>
        </w:rPr>
        <w:t>9</w:t>
      </w:r>
      <w:r>
        <w:rPr>
          <w:rFonts w:ascii="宋体"/>
          <w:szCs w:val="21"/>
        </w:rPr>
        <w:t>’</w:t>
      </w: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 xml:space="preserve">第三处 return </w:t>
      </w:r>
      <w:r>
        <w:rPr>
          <w:rFonts w:ascii="宋体"/>
          <w:szCs w:val="21"/>
        </w:rPr>
        <w:t>‘</w:t>
      </w:r>
      <w:r>
        <w:rPr>
          <w:rFonts w:ascii="宋体" w:hint="eastAsia"/>
          <w:szCs w:val="21"/>
        </w:rPr>
        <w:t>9</w:t>
      </w:r>
      <w:r>
        <w:rPr>
          <w:rFonts w:ascii="宋体"/>
          <w:szCs w:val="21"/>
        </w:rPr>
        <w:t>’</w:t>
      </w:r>
      <w:r>
        <w:rPr>
          <w:rFonts w:ascii="宋体" w:hint="eastAsia"/>
          <w:szCs w:val="21"/>
        </w:rPr>
        <w:t>-(ch-</w:t>
      </w:r>
      <w:r>
        <w:rPr>
          <w:rFonts w:ascii="宋体"/>
          <w:szCs w:val="21"/>
        </w:rPr>
        <w:t>‘</w:t>
      </w:r>
      <w:r>
        <w:rPr>
          <w:rFonts w:ascii="宋体" w:hint="eastAsia"/>
          <w:szCs w:val="21"/>
        </w:rPr>
        <w:t>0</w:t>
      </w:r>
      <w:r>
        <w:rPr>
          <w:rFonts w:ascii="宋体"/>
          <w:szCs w:val="21"/>
        </w:rPr>
        <w:t>’</w:t>
      </w:r>
      <w:r>
        <w:rPr>
          <w:rFonts w:ascii="宋体" w:hint="eastAsia"/>
          <w:szCs w:val="21"/>
        </w:rPr>
        <w:t>);</w:t>
      </w:r>
    </w:p>
    <w:p w:rsidR="00370794" w:rsidRDefault="00370794" w:rsidP="00370794">
      <w:pPr>
        <w:spacing w:line="0" w:lineRule="atLeast"/>
        <w:outlineLvl w:val="0"/>
        <w:rPr>
          <w:rFonts w:hint="eastAsia"/>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的功能是：将</w:t>
      </w:r>
      <w:r>
        <w:rPr>
          <w:szCs w:val="21"/>
        </w:rPr>
        <w:t>p</w:t>
      </w:r>
      <w:r>
        <w:rPr>
          <w:rFonts w:hint="eastAsia"/>
          <w:szCs w:val="21"/>
        </w:rPr>
        <w:t>所指字符串中所有字符复制到</w:t>
      </w:r>
      <w:r>
        <w:rPr>
          <w:szCs w:val="21"/>
        </w:rPr>
        <w:t>b</w:t>
      </w:r>
      <w:r>
        <w:rPr>
          <w:rFonts w:hint="eastAsia"/>
          <w:szCs w:val="21"/>
        </w:rPr>
        <w:t>中，要求复制第三个字符之后插入一个空格。</w:t>
      </w:r>
    </w:p>
    <w:p w:rsidR="00370794" w:rsidRDefault="00370794" w:rsidP="00370794">
      <w:pPr>
        <w:spacing w:line="0" w:lineRule="atLeast"/>
        <w:rPr>
          <w:rFonts w:ascii="宋体"/>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b[k]=*p;</w:t>
      </w:r>
    </w:p>
    <w:p w:rsidR="00370794" w:rsidRDefault="00370794" w:rsidP="00370794">
      <w:pPr>
        <w:spacing w:line="0" w:lineRule="atLeast"/>
        <w:rPr>
          <w:rFonts w:ascii="宋体" w:hint="eastAsia"/>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b[k++]=</w:t>
      </w:r>
      <w:r>
        <w:rPr>
          <w:rFonts w:ascii="宋体"/>
          <w:szCs w:val="21"/>
        </w:rPr>
        <w:t>’</w:t>
      </w:r>
      <w:r>
        <w:rPr>
          <w:rFonts w:ascii="宋体" w:hint="eastAsia"/>
          <w:szCs w:val="21"/>
        </w:rPr>
        <w:t xml:space="preserve"> </w:t>
      </w:r>
      <w:r>
        <w:rPr>
          <w:rFonts w:ascii="宋体"/>
          <w:szCs w:val="21"/>
        </w:rPr>
        <w:t>‘</w:t>
      </w:r>
      <w:r>
        <w:rPr>
          <w:rFonts w:ascii="宋体" w:hint="eastAsia"/>
          <w:szCs w:val="21"/>
        </w:rPr>
        <w:t>;</w:t>
      </w:r>
    </w:p>
    <w:p w:rsidR="00370794" w:rsidRDefault="00370794" w:rsidP="00370794">
      <w:pPr>
        <w:spacing w:line="0" w:lineRule="atLeast"/>
        <w:outlineLvl w:val="0"/>
        <w:rPr>
          <w:rFonts w:hint="eastAsia"/>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N</w:t>
      </w:r>
      <w:r>
        <w:rPr>
          <w:rFonts w:hint="eastAsia"/>
          <w:szCs w:val="21"/>
        </w:rPr>
        <w:t>名学生的成绩已在主函数中放入一个带头结点的链表结构中，</w:t>
      </w:r>
      <w:r>
        <w:rPr>
          <w:szCs w:val="21"/>
        </w:rPr>
        <w:t>h</w:t>
      </w:r>
      <w:r>
        <w:rPr>
          <w:rFonts w:hint="eastAsia"/>
          <w:szCs w:val="21"/>
        </w:rPr>
        <w:t>指向链表的头结点。请编写函数</w:t>
      </w:r>
      <w:r>
        <w:rPr>
          <w:szCs w:val="21"/>
        </w:rPr>
        <w:t>fun</w:t>
      </w:r>
      <w:r>
        <w:rPr>
          <w:rFonts w:hint="eastAsia"/>
          <w:szCs w:val="21"/>
        </w:rPr>
        <w:t>，它的功能是：求出平均分，有函数值返回。</w:t>
      </w:r>
    </w:p>
    <w:p w:rsidR="00370794" w:rsidRDefault="00370794" w:rsidP="00370794">
      <w:pPr>
        <w:spacing w:line="0" w:lineRule="atLeast"/>
        <w:rPr>
          <w:rFonts w:ascii="宋体"/>
          <w:szCs w:val="21"/>
        </w:rPr>
      </w:pPr>
      <w:r>
        <w:rPr>
          <w:rFonts w:ascii="宋体" w:hint="eastAsia"/>
          <w:szCs w:val="21"/>
        </w:rPr>
        <w:t>double fun(STREC *h)</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STREC *p=h-&gt;next;</w:t>
      </w:r>
    </w:p>
    <w:p w:rsidR="00370794" w:rsidRDefault="00370794" w:rsidP="00370794">
      <w:pPr>
        <w:spacing w:line="0" w:lineRule="atLeast"/>
        <w:rPr>
          <w:rFonts w:ascii="宋体" w:hint="eastAsia"/>
          <w:szCs w:val="21"/>
        </w:rPr>
      </w:pPr>
      <w:r>
        <w:rPr>
          <w:rFonts w:ascii="宋体" w:hint="eastAsia"/>
          <w:szCs w:val="21"/>
        </w:rPr>
        <w:t>double av=0.0;</w:t>
      </w:r>
    </w:p>
    <w:p w:rsidR="00370794" w:rsidRDefault="00370794" w:rsidP="00370794">
      <w:pPr>
        <w:spacing w:line="0" w:lineRule="atLeast"/>
        <w:rPr>
          <w:rFonts w:ascii="宋体" w:hint="eastAsia"/>
          <w:szCs w:val="21"/>
        </w:rPr>
      </w:pPr>
      <w:r>
        <w:rPr>
          <w:rFonts w:ascii="宋体" w:hint="eastAsia"/>
          <w:szCs w:val="21"/>
        </w:rPr>
        <w:t>int n=o;</w:t>
      </w:r>
    </w:p>
    <w:p w:rsidR="00370794" w:rsidRDefault="00370794" w:rsidP="00370794">
      <w:pPr>
        <w:spacing w:line="0" w:lineRule="atLeast"/>
        <w:rPr>
          <w:rFonts w:ascii="宋体" w:hint="eastAsia"/>
          <w:szCs w:val="21"/>
        </w:rPr>
      </w:pPr>
      <w:r>
        <w:rPr>
          <w:rFonts w:ascii="宋体" w:hint="eastAsia"/>
          <w:szCs w:val="21"/>
        </w:rPr>
        <w:t>while(p!=NULL)</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av=av+p-&gt;s;</w:t>
      </w:r>
    </w:p>
    <w:p w:rsidR="00370794" w:rsidRDefault="00370794" w:rsidP="00370794">
      <w:pPr>
        <w:spacing w:line="0" w:lineRule="atLeast"/>
        <w:rPr>
          <w:rFonts w:ascii="宋体" w:hint="eastAsia"/>
          <w:szCs w:val="21"/>
        </w:rPr>
      </w:pPr>
      <w:r>
        <w:rPr>
          <w:rFonts w:ascii="宋体" w:hint="eastAsia"/>
          <w:szCs w:val="21"/>
        </w:rPr>
        <w:t>p=p-&gt;next;</w:t>
      </w:r>
    </w:p>
    <w:p w:rsidR="00370794" w:rsidRDefault="00370794" w:rsidP="00370794">
      <w:pPr>
        <w:spacing w:line="0" w:lineRule="atLeast"/>
        <w:rPr>
          <w:rFonts w:ascii="宋体" w:hint="eastAsia"/>
          <w:szCs w:val="21"/>
        </w:rPr>
      </w:pPr>
      <w:r>
        <w:rPr>
          <w:rFonts w:ascii="宋体" w:hint="eastAsia"/>
          <w:szCs w:val="21"/>
        </w:rPr>
        <w:t>n++;</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av/=n;</w:t>
      </w:r>
    </w:p>
    <w:p w:rsidR="00370794" w:rsidRDefault="00370794" w:rsidP="00370794">
      <w:pPr>
        <w:spacing w:line="0" w:lineRule="atLeast"/>
        <w:rPr>
          <w:rFonts w:ascii="宋体" w:hint="eastAsia"/>
          <w:szCs w:val="21"/>
        </w:rPr>
      </w:pPr>
      <w:r>
        <w:rPr>
          <w:rFonts w:ascii="宋体" w:hint="eastAsia"/>
          <w:szCs w:val="21"/>
        </w:rPr>
        <w:t>return av;</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hint="eastAsia"/>
          <w:szCs w:val="21"/>
        </w:rPr>
      </w:pPr>
      <w:r>
        <w:rPr>
          <w:rFonts w:hint="eastAsia"/>
          <w:szCs w:val="21"/>
        </w:rPr>
        <w:t>第三十七套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函数</w:t>
      </w:r>
      <w:r>
        <w:rPr>
          <w:szCs w:val="21"/>
        </w:rPr>
        <w:t>fun</w:t>
      </w:r>
      <w:r>
        <w:rPr>
          <w:rFonts w:hint="eastAsia"/>
          <w:szCs w:val="21"/>
        </w:rPr>
        <w:t>的功能是：把形参</w:t>
      </w:r>
      <w:r>
        <w:rPr>
          <w:szCs w:val="21"/>
        </w:rPr>
        <w:t>a</w:t>
      </w:r>
      <w:r>
        <w:rPr>
          <w:rFonts w:hint="eastAsia"/>
          <w:szCs w:val="21"/>
        </w:rPr>
        <w:t>所指数组中的偶数按原顺序依次存放</w:t>
      </w:r>
      <w:r>
        <w:rPr>
          <w:szCs w:val="21"/>
        </w:rPr>
        <w:t>a[0]</w:t>
      </w:r>
      <w:r>
        <w:rPr>
          <w:rFonts w:hint="eastAsia"/>
          <w:szCs w:val="21"/>
        </w:rPr>
        <w:t>、</w:t>
      </w:r>
      <w:r>
        <w:rPr>
          <w:szCs w:val="21"/>
        </w:rPr>
        <w:t>a[1]</w:t>
      </w:r>
      <w:r>
        <w:rPr>
          <w:rFonts w:hint="eastAsia"/>
          <w:szCs w:val="21"/>
        </w:rPr>
        <w:t>、</w:t>
      </w:r>
      <w:r>
        <w:rPr>
          <w:szCs w:val="21"/>
        </w:rPr>
        <w:t>a[2]</w:t>
      </w:r>
      <w:r>
        <w:rPr>
          <w:rFonts w:hint="eastAsia"/>
          <w:szCs w:val="21"/>
        </w:rPr>
        <w:t>……中，把奇数从数组中删除，偶数个数通过函数值返回。</w:t>
      </w:r>
    </w:p>
    <w:p w:rsidR="00370794" w:rsidRDefault="00370794" w:rsidP="00370794">
      <w:pPr>
        <w:spacing w:line="0" w:lineRule="atLeast"/>
        <w:rPr>
          <w:rFonts w:ascii="宋体"/>
          <w:szCs w:val="21"/>
        </w:rPr>
      </w:pPr>
      <w:r>
        <w:rPr>
          <w:rFonts w:ascii="宋体" w:hint="eastAsia"/>
          <w:szCs w:val="21"/>
        </w:rPr>
        <w:t>第一处 if(a[i]%2==0){</w:t>
      </w:r>
    </w:p>
    <w:p w:rsidR="00370794" w:rsidRDefault="00370794" w:rsidP="00370794">
      <w:pPr>
        <w:spacing w:line="0" w:lineRule="atLeast"/>
        <w:rPr>
          <w:rFonts w:ascii="宋体" w:hint="eastAsia"/>
          <w:szCs w:val="21"/>
        </w:rPr>
      </w:pPr>
      <w:r>
        <w:rPr>
          <w:rFonts w:ascii="宋体" w:hint="eastAsia"/>
          <w:szCs w:val="21"/>
        </w:rPr>
        <w:t>第二处 a[j]=a[i];j++;</w:t>
      </w:r>
    </w:p>
    <w:p w:rsidR="00370794" w:rsidRDefault="00370794" w:rsidP="00370794">
      <w:pPr>
        <w:spacing w:line="0" w:lineRule="atLeast"/>
        <w:rPr>
          <w:rFonts w:ascii="宋体" w:hint="eastAsia"/>
          <w:szCs w:val="21"/>
        </w:rPr>
      </w:pPr>
      <w:r>
        <w:rPr>
          <w:rFonts w:ascii="宋体" w:hint="eastAsia"/>
          <w:szCs w:val="21"/>
        </w:rPr>
        <w:t>第三处 return j;</w:t>
      </w:r>
    </w:p>
    <w:p w:rsidR="00370794" w:rsidRDefault="00370794" w:rsidP="00370794">
      <w:pPr>
        <w:spacing w:line="0" w:lineRule="atLeast"/>
        <w:outlineLvl w:val="0"/>
        <w:rPr>
          <w:rFonts w:hint="eastAsia"/>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的功能是：按以下递推公式求函数值。例如，当给</w:t>
      </w:r>
      <w:r>
        <w:rPr>
          <w:szCs w:val="21"/>
        </w:rPr>
        <w:t>n</w:t>
      </w:r>
      <w:r>
        <w:rPr>
          <w:rFonts w:hint="eastAsia"/>
          <w:szCs w:val="21"/>
        </w:rPr>
        <w:t>输出</w:t>
      </w:r>
      <w:r>
        <w:rPr>
          <w:szCs w:val="21"/>
        </w:rPr>
        <w:t>5</w:t>
      </w:r>
      <w:r>
        <w:rPr>
          <w:rFonts w:hint="eastAsia"/>
          <w:szCs w:val="21"/>
        </w:rPr>
        <w:t>时，函数值为</w:t>
      </w:r>
      <w:r>
        <w:rPr>
          <w:szCs w:val="21"/>
        </w:rPr>
        <w:t>18</w:t>
      </w:r>
      <w:r>
        <w:rPr>
          <w:rFonts w:hint="eastAsia"/>
          <w:szCs w:val="21"/>
        </w:rPr>
        <w:t>；当给</w:t>
      </w:r>
      <w:r>
        <w:rPr>
          <w:szCs w:val="21"/>
        </w:rPr>
        <w:t>n</w:t>
      </w:r>
      <w:r>
        <w:rPr>
          <w:rFonts w:hint="eastAsia"/>
          <w:szCs w:val="21"/>
        </w:rPr>
        <w:t>输入</w:t>
      </w:r>
      <w:r>
        <w:rPr>
          <w:szCs w:val="21"/>
        </w:rPr>
        <w:t>3</w:t>
      </w:r>
      <w:r>
        <w:rPr>
          <w:rFonts w:hint="eastAsia"/>
          <w:szCs w:val="21"/>
        </w:rPr>
        <w:t>时，函数值为</w:t>
      </w:r>
      <w:r>
        <w:rPr>
          <w:szCs w:val="21"/>
        </w:rPr>
        <w:t>14.</w:t>
      </w:r>
    </w:p>
    <w:p w:rsidR="00370794" w:rsidRDefault="00370794" w:rsidP="00370794">
      <w:pPr>
        <w:spacing w:line="0" w:lineRule="atLeast"/>
        <w:rPr>
          <w:rFonts w:ascii="宋体"/>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fun(int n)</w:t>
      </w:r>
    </w:p>
    <w:p w:rsidR="00370794" w:rsidRDefault="00370794" w:rsidP="00370794">
      <w:pPr>
        <w:spacing w:line="0" w:lineRule="atLeast"/>
        <w:rPr>
          <w:rFonts w:ascii="宋体" w:hint="eastAsia"/>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if(n==1)</w:t>
      </w:r>
    </w:p>
    <w:p w:rsidR="00370794" w:rsidRDefault="00370794" w:rsidP="00370794">
      <w:pPr>
        <w:spacing w:line="0" w:lineRule="atLeast"/>
        <w:outlineLvl w:val="0"/>
        <w:rPr>
          <w:rFonts w:hint="eastAsia"/>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假定输入的字符串中只包含字母和</w:t>
      </w:r>
      <w:r>
        <w:rPr>
          <w:szCs w:val="21"/>
        </w:rPr>
        <w:t>*</w:t>
      </w:r>
      <w:r>
        <w:rPr>
          <w:rFonts w:hint="eastAsia"/>
          <w:szCs w:val="21"/>
        </w:rPr>
        <w:t>号。请编写函数</w:t>
      </w:r>
      <w:r>
        <w:rPr>
          <w:szCs w:val="21"/>
        </w:rPr>
        <w:t>fun</w:t>
      </w:r>
      <w:r>
        <w:rPr>
          <w:rFonts w:hint="eastAsia"/>
          <w:szCs w:val="21"/>
        </w:rPr>
        <w:t>，它的功能是：使字符串中尾部的</w:t>
      </w:r>
      <w:r>
        <w:rPr>
          <w:szCs w:val="21"/>
        </w:rPr>
        <w:t>*</w:t>
      </w:r>
      <w:r>
        <w:rPr>
          <w:rFonts w:hint="eastAsia"/>
          <w:szCs w:val="21"/>
        </w:rPr>
        <w:t>号不得多于</w:t>
      </w:r>
      <w:r>
        <w:rPr>
          <w:szCs w:val="21"/>
        </w:rPr>
        <w:t>n</w:t>
      </w:r>
      <w:r>
        <w:rPr>
          <w:rFonts w:hint="eastAsia"/>
          <w:szCs w:val="21"/>
        </w:rPr>
        <w:t>个；若多于</w:t>
      </w:r>
      <w:r>
        <w:rPr>
          <w:szCs w:val="21"/>
        </w:rPr>
        <w:t>n</w:t>
      </w:r>
      <w:r>
        <w:rPr>
          <w:rFonts w:hint="eastAsia"/>
          <w:szCs w:val="21"/>
        </w:rPr>
        <w:t>个则删除多余的</w:t>
      </w:r>
      <w:r>
        <w:rPr>
          <w:szCs w:val="21"/>
        </w:rPr>
        <w:t>*</w:t>
      </w:r>
      <w:r>
        <w:rPr>
          <w:rFonts w:hint="eastAsia"/>
          <w:szCs w:val="21"/>
        </w:rPr>
        <w:t>号；若少于或等于</w:t>
      </w:r>
      <w:r>
        <w:rPr>
          <w:szCs w:val="21"/>
        </w:rPr>
        <w:t>n</w:t>
      </w:r>
      <w:r>
        <w:rPr>
          <w:rFonts w:hint="eastAsia"/>
          <w:szCs w:val="21"/>
        </w:rPr>
        <w:t>个，则什么也不做，字符串中间和前面的</w:t>
      </w:r>
      <w:r>
        <w:rPr>
          <w:szCs w:val="21"/>
        </w:rPr>
        <w:t>*</w:t>
      </w:r>
      <w:r>
        <w:rPr>
          <w:rFonts w:hint="eastAsia"/>
          <w:szCs w:val="21"/>
        </w:rPr>
        <w:t>号不删除。</w:t>
      </w:r>
    </w:p>
    <w:p w:rsidR="00370794" w:rsidRDefault="00370794" w:rsidP="00370794">
      <w:pPr>
        <w:spacing w:line="0" w:lineRule="atLeast"/>
        <w:rPr>
          <w:rFonts w:ascii="宋体"/>
          <w:szCs w:val="21"/>
        </w:rPr>
      </w:pPr>
      <w:r>
        <w:rPr>
          <w:rFonts w:ascii="宋体" w:hint="eastAsia"/>
          <w:szCs w:val="21"/>
        </w:rPr>
        <w:t>void fun(char *a,int n)</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char *p=a;</w:t>
      </w:r>
    </w:p>
    <w:p w:rsidR="00370794" w:rsidRDefault="00370794" w:rsidP="00370794">
      <w:pPr>
        <w:spacing w:line="0" w:lineRule="atLeast"/>
        <w:rPr>
          <w:rFonts w:ascii="宋体" w:hint="eastAsia"/>
          <w:szCs w:val="21"/>
        </w:rPr>
      </w:pPr>
      <w:r>
        <w:rPr>
          <w:rFonts w:ascii="宋体" w:hint="eastAsia"/>
          <w:szCs w:val="21"/>
        </w:rPr>
        <w:lastRenderedPageBreak/>
        <w:t>int j=0;</w:t>
      </w:r>
    </w:p>
    <w:p w:rsidR="00370794" w:rsidRDefault="00370794" w:rsidP="00370794">
      <w:pPr>
        <w:spacing w:line="0" w:lineRule="atLeast"/>
        <w:rPr>
          <w:rFonts w:ascii="宋体" w:hint="eastAsia"/>
          <w:szCs w:val="21"/>
        </w:rPr>
      </w:pPr>
      <w:r>
        <w:rPr>
          <w:rFonts w:ascii="宋体" w:hint="eastAsia"/>
          <w:szCs w:val="21"/>
        </w:rPr>
        <w:t>while(*p)p++;p--;</w:t>
      </w:r>
    </w:p>
    <w:p w:rsidR="00370794" w:rsidRDefault="00370794" w:rsidP="00370794">
      <w:pPr>
        <w:spacing w:line="0" w:lineRule="atLeast"/>
        <w:rPr>
          <w:rFonts w:ascii="宋体" w:hint="eastAsia"/>
          <w:szCs w:val="21"/>
        </w:rPr>
      </w:pPr>
      <w:r>
        <w:rPr>
          <w:rFonts w:ascii="宋体" w:hint="eastAsia"/>
          <w:szCs w:val="21"/>
        </w:rPr>
        <w:t>while(*p==</w:t>
      </w:r>
      <w:r>
        <w:rPr>
          <w:rFonts w:ascii="宋体"/>
          <w:szCs w:val="21"/>
        </w:rPr>
        <w:t>’</w:t>
      </w:r>
      <w:r>
        <w:rPr>
          <w:rFonts w:ascii="宋体" w:hint="eastAsia"/>
          <w:szCs w:val="21"/>
        </w:rPr>
        <w:t>*</w:t>
      </w:r>
      <w:r>
        <w:rPr>
          <w:rFonts w:ascii="宋体"/>
          <w:szCs w:val="21"/>
        </w:rPr>
        <w:t>’</w:t>
      </w:r>
      <w:r>
        <w:rPr>
          <w:rFonts w:ascii="宋体" w:hint="eastAsia"/>
          <w:szCs w:val="21"/>
        </w:rPr>
        <w:t>)p--;</w:t>
      </w:r>
    </w:p>
    <w:p w:rsidR="00370794" w:rsidRDefault="00370794" w:rsidP="00370794">
      <w:pPr>
        <w:spacing w:line="0" w:lineRule="atLeast"/>
        <w:rPr>
          <w:rFonts w:ascii="宋体" w:hint="eastAsia"/>
          <w:szCs w:val="21"/>
        </w:rPr>
      </w:pPr>
      <w:r>
        <w:rPr>
          <w:rFonts w:ascii="宋体" w:hint="eastAsia"/>
          <w:szCs w:val="21"/>
        </w:rPr>
        <w:t>p++;</w:t>
      </w:r>
    </w:p>
    <w:p w:rsidR="00370794" w:rsidRDefault="00370794" w:rsidP="00370794">
      <w:pPr>
        <w:spacing w:line="0" w:lineRule="atLeast"/>
        <w:rPr>
          <w:rFonts w:ascii="宋体" w:hint="eastAsia"/>
          <w:szCs w:val="21"/>
        </w:rPr>
      </w:pPr>
      <w:r>
        <w:rPr>
          <w:rFonts w:ascii="宋体" w:hint="eastAsia"/>
          <w:szCs w:val="21"/>
        </w:rPr>
        <w:t>while(j&lt;n&amp;&amp;*p){</w:t>
      </w:r>
    </w:p>
    <w:p w:rsidR="00370794" w:rsidRDefault="00370794" w:rsidP="00370794">
      <w:pPr>
        <w:spacing w:line="0" w:lineRule="atLeast"/>
        <w:rPr>
          <w:rFonts w:ascii="宋体" w:hint="eastAsia"/>
          <w:szCs w:val="21"/>
        </w:rPr>
      </w:pPr>
      <w:r>
        <w:rPr>
          <w:rFonts w:ascii="宋体" w:hint="eastAsia"/>
          <w:szCs w:val="21"/>
        </w:rPr>
        <w:t>p++;</w:t>
      </w:r>
    </w:p>
    <w:p w:rsidR="00370794" w:rsidRDefault="00370794" w:rsidP="00370794">
      <w:pPr>
        <w:spacing w:line="0" w:lineRule="atLeast"/>
        <w:rPr>
          <w:rFonts w:ascii="宋体" w:hint="eastAsia"/>
          <w:szCs w:val="21"/>
        </w:rPr>
      </w:pPr>
      <w:r>
        <w:rPr>
          <w:rFonts w:ascii="宋体" w:hint="eastAsia"/>
          <w:szCs w:val="21"/>
        </w:rPr>
        <w:t>j++;</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*p=0;</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hint="eastAsia"/>
          <w:szCs w:val="21"/>
        </w:rPr>
      </w:pPr>
    </w:p>
    <w:p w:rsidR="00370794" w:rsidRDefault="00370794" w:rsidP="00370794">
      <w:pPr>
        <w:spacing w:line="0" w:lineRule="atLeast"/>
        <w:rPr>
          <w:szCs w:val="21"/>
        </w:rPr>
      </w:pPr>
      <w:r>
        <w:rPr>
          <w:rFonts w:hint="eastAsia"/>
          <w:szCs w:val="21"/>
        </w:rPr>
        <w:t>第三十八套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的功能是：利用指针数组对形参</w:t>
      </w:r>
      <w:r>
        <w:rPr>
          <w:szCs w:val="21"/>
        </w:rPr>
        <w:t>ss</w:t>
      </w:r>
      <w:r>
        <w:rPr>
          <w:rFonts w:hint="eastAsia"/>
          <w:szCs w:val="21"/>
        </w:rPr>
        <w:t>所指字符串数组中的字符串按由长到短的顺序排列，并输入排序结果。</w:t>
      </w:r>
      <w:r>
        <w:rPr>
          <w:szCs w:val="21"/>
        </w:rPr>
        <w:t>ss</w:t>
      </w:r>
      <w:r>
        <w:rPr>
          <w:rFonts w:hint="eastAsia"/>
          <w:szCs w:val="21"/>
        </w:rPr>
        <w:t>所指定字符串数组中共有</w:t>
      </w:r>
      <w:r>
        <w:rPr>
          <w:szCs w:val="21"/>
        </w:rPr>
        <w:t>N</w:t>
      </w:r>
      <w:r>
        <w:rPr>
          <w:rFonts w:hint="eastAsia"/>
          <w:szCs w:val="21"/>
        </w:rPr>
        <w:t>个字符串，且串长小于</w:t>
      </w:r>
      <w:r>
        <w:rPr>
          <w:szCs w:val="21"/>
        </w:rPr>
        <w:t>M</w:t>
      </w:r>
      <w:r>
        <w:rPr>
          <w:rFonts w:hint="eastAsia"/>
          <w:szCs w:val="21"/>
        </w:rPr>
        <w:t>。</w:t>
      </w:r>
    </w:p>
    <w:p w:rsidR="00370794" w:rsidRDefault="00370794" w:rsidP="00370794">
      <w:pPr>
        <w:spacing w:line="0" w:lineRule="atLeast"/>
        <w:rPr>
          <w:rFonts w:ascii="宋体"/>
          <w:szCs w:val="21"/>
        </w:rPr>
      </w:pPr>
      <w:r>
        <w:rPr>
          <w:rFonts w:ascii="宋体" w:hint="eastAsia"/>
          <w:szCs w:val="21"/>
        </w:rPr>
        <w:t>第一处 k=i</w:t>
      </w:r>
    </w:p>
    <w:p w:rsidR="00370794" w:rsidRDefault="00370794" w:rsidP="00370794">
      <w:pPr>
        <w:spacing w:line="0" w:lineRule="atLeast"/>
        <w:rPr>
          <w:rFonts w:ascii="宋体" w:hint="eastAsia"/>
          <w:szCs w:val="21"/>
        </w:rPr>
      </w:pPr>
      <w:r>
        <w:rPr>
          <w:rFonts w:ascii="宋体" w:hint="eastAsia"/>
          <w:szCs w:val="21"/>
        </w:rPr>
        <w:t>第二</w:t>
      </w:r>
    </w:p>
    <w:p w:rsidR="00370794" w:rsidRDefault="00370794" w:rsidP="00370794">
      <w:pPr>
        <w:spacing w:line="0" w:lineRule="atLeast"/>
        <w:rPr>
          <w:rFonts w:ascii="宋体" w:hint="eastAsia"/>
          <w:szCs w:val="21"/>
        </w:rPr>
      </w:pPr>
      <w:r>
        <w:rPr>
          <w:rFonts w:ascii="宋体" w:hint="eastAsia"/>
          <w:szCs w:val="21"/>
        </w:rPr>
        <w:t>if(strlen(ps[k])&lt;strlen(</w:t>
      </w:r>
    </w:p>
    <w:p w:rsidR="00370794" w:rsidRDefault="00370794" w:rsidP="00370794">
      <w:pPr>
        <w:spacing w:line="0" w:lineRule="atLeast"/>
        <w:rPr>
          <w:rFonts w:ascii="宋体" w:hint="eastAsia"/>
          <w:szCs w:val="21"/>
        </w:rPr>
      </w:pPr>
      <w:r>
        <w:rPr>
          <w:rFonts w:ascii="宋体" w:hint="eastAsia"/>
          <w:szCs w:val="21"/>
        </w:rPr>
        <w:t>ps[j]))k=j;</w:t>
      </w:r>
    </w:p>
    <w:p w:rsidR="00370794" w:rsidRDefault="00370794" w:rsidP="00370794">
      <w:pPr>
        <w:spacing w:line="0" w:lineRule="atLeast"/>
        <w:rPr>
          <w:rFonts w:ascii="宋体" w:hint="eastAsia"/>
          <w:szCs w:val="21"/>
        </w:rPr>
      </w:pPr>
      <w:r>
        <w:rPr>
          <w:rFonts w:ascii="宋体" w:hint="eastAsia"/>
          <w:szCs w:val="21"/>
        </w:rPr>
        <w:t>第三处 tp=ps[i];ps[i]=ps[k];ps[k]=tp;</w:t>
      </w:r>
    </w:p>
    <w:p w:rsidR="00370794" w:rsidRDefault="00370794" w:rsidP="00370794">
      <w:pPr>
        <w:spacing w:line="0" w:lineRule="atLeast"/>
        <w:outlineLvl w:val="0"/>
        <w:rPr>
          <w:rFonts w:hint="eastAsia"/>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已知一个数列从第</w:t>
      </w:r>
      <w:r>
        <w:rPr>
          <w:szCs w:val="21"/>
        </w:rPr>
        <w:t>0</w:t>
      </w:r>
      <w:r>
        <w:rPr>
          <w:rFonts w:hint="eastAsia"/>
          <w:szCs w:val="21"/>
        </w:rPr>
        <w:t>项开始的前三项分别是</w:t>
      </w:r>
      <w:r>
        <w:rPr>
          <w:szCs w:val="21"/>
        </w:rPr>
        <w:t>0</w:t>
      </w:r>
      <w:r>
        <w:rPr>
          <w:rFonts w:hint="eastAsia"/>
          <w:szCs w:val="21"/>
        </w:rPr>
        <w:t>、</w:t>
      </w:r>
      <w:r>
        <w:rPr>
          <w:szCs w:val="21"/>
        </w:rPr>
        <w:t>0</w:t>
      </w:r>
      <w:r>
        <w:rPr>
          <w:rFonts w:hint="eastAsia"/>
          <w:szCs w:val="21"/>
        </w:rPr>
        <w:t>、</w:t>
      </w:r>
      <w:r>
        <w:rPr>
          <w:szCs w:val="21"/>
        </w:rPr>
        <w:t>1</w:t>
      </w:r>
      <w:r>
        <w:rPr>
          <w:rFonts w:hint="eastAsia"/>
          <w:szCs w:val="21"/>
        </w:rPr>
        <w:t>以后的各项都是它相邻的前三项之和。给定程序</w:t>
      </w:r>
      <w:r>
        <w:rPr>
          <w:szCs w:val="21"/>
        </w:rPr>
        <w:t>MODI1.C</w:t>
      </w:r>
      <w:r>
        <w:rPr>
          <w:rFonts w:hint="eastAsia"/>
          <w:szCs w:val="21"/>
        </w:rPr>
        <w:t>中函数</w:t>
      </w:r>
      <w:r>
        <w:rPr>
          <w:szCs w:val="21"/>
        </w:rPr>
        <w:t>fun</w:t>
      </w:r>
      <w:r>
        <w:rPr>
          <w:rFonts w:hint="eastAsia"/>
          <w:szCs w:val="21"/>
        </w:rPr>
        <w:t>的功能是：计算并输出该数列前</w:t>
      </w:r>
      <w:r>
        <w:rPr>
          <w:szCs w:val="21"/>
        </w:rPr>
        <w:t>n</w:t>
      </w:r>
      <w:r>
        <w:rPr>
          <w:rFonts w:hint="eastAsia"/>
          <w:szCs w:val="21"/>
        </w:rPr>
        <w:t>项的平方根之和。</w:t>
      </w:r>
      <w:r>
        <w:rPr>
          <w:szCs w:val="21"/>
        </w:rPr>
        <w:t>n</w:t>
      </w:r>
      <w:r>
        <w:rPr>
          <w:rFonts w:hint="eastAsia"/>
          <w:szCs w:val="21"/>
        </w:rPr>
        <w:t>的值通过形参传入。</w:t>
      </w:r>
    </w:p>
    <w:p w:rsidR="00370794" w:rsidRDefault="00370794" w:rsidP="00370794">
      <w:pPr>
        <w:spacing w:line="0" w:lineRule="atLeast"/>
        <w:rPr>
          <w:rFonts w:ascii="宋体"/>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double fun(int n)</w:t>
      </w:r>
    </w:p>
    <w:p w:rsidR="00370794" w:rsidRDefault="00370794" w:rsidP="00370794">
      <w:pPr>
        <w:spacing w:line="0" w:lineRule="atLeast"/>
        <w:rPr>
          <w:rFonts w:ascii="宋体" w:hint="eastAsia"/>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return sum;</w:t>
      </w:r>
    </w:p>
    <w:p w:rsidR="00370794" w:rsidRDefault="00370794" w:rsidP="00370794">
      <w:pPr>
        <w:spacing w:line="0" w:lineRule="atLeast"/>
        <w:outlineLvl w:val="0"/>
        <w:rPr>
          <w:rFonts w:hint="eastAsia"/>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请编写函数</w:t>
      </w:r>
      <w:r>
        <w:rPr>
          <w:szCs w:val="21"/>
        </w:rPr>
        <w:t>fun</w:t>
      </w:r>
      <w:r>
        <w:rPr>
          <w:rFonts w:hint="eastAsia"/>
          <w:szCs w:val="21"/>
        </w:rPr>
        <w:t>，它的功能是：计算下列级数和，和值由函数值返回。例如，当</w:t>
      </w:r>
      <w:r>
        <w:rPr>
          <w:szCs w:val="21"/>
        </w:rPr>
        <w:t>n=10</w:t>
      </w:r>
      <w:r>
        <w:rPr>
          <w:rFonts w:hint="eastAsia"/>
          <w:szCs w:val="21"/>
        </w:rPr>
        <w:t>，</w:t>
      </w:r>
      <w:r>
        <w:rPr>
          <w:szCs w:val="21"/>
        </w:rPr>
        <w:t>x=0.3</w:t>
      </w:r>
      <w:r>
        <w:rPr>
          <w:rFonts w:hint="eastAsia"/>
          <w:szCs w:val="21"/>
        </w:rPr>
        <w:t>时，函数值为</w:t>
      </w:r>
      <w:r>
        <w:rPr>
          <w:szCs w:val="21"/>
        </w:rPr>
        <w:t>1.349859</w:t>
      </w:r>
      <w:r>
        <w:rPr>
          <w:rFonts w:hint="eastAsia"/>
          <w:szCs w:val="21"/>
        </w:rPr>
        <w:t>。</w:t>
      </w:r>
    </w:p>
    <w:p w:rsidR="00370794" w:rsidRDefault="00370794" w:rsidP="00370794">
      <w:pPr>
        <w:spacing w:line="0" w:lineRule="atLeast"/>
        <w:rPr>
          <w:rFonts w:ascii="宋体"/>
          <w:szCs w:val="21"/>
        </w:rPr>
      </w:pPr>
      <w:r>
        <w:rPr>
          <w:rFonts w:ascii="宋体" w:hint="eastAsia"/>
          <w:szCs w:val="21"/>
        </w:rPr>
        <w:t>double fun(double x,int n)</w:t>
      </w:r>
    </w:p>
    <w:p w:rsidR="00370794" w:rsidRDefault="00370794" w:rsidP="00370794">
      <w:pPr>
        <w:spacing w:line="0" w:lineRule="atLeast"/>
        <w:rPr>
          <w:rFonts w:ascii="宋体" w:hint="eastAsia"/>
          <w:szCs w:val="21"/>
        </w:rPr>
      </w:pPr>
      <w:r>
        <w:rPr>
          <w:rFonts w:ascii="宋体" w:hint="eastAsia"/>
          <w:szCs w:val="21"/>
        </w:rPr>
        <w:t>{double s=1.0,y=x;</w:t>
      </w:r>
    </w:p>
    <w:p w:rsidR="00370794" w:rsidRDefault="00370794" w:rsidP="00370794">
      <w:pPr>
        <w:spacing w:line="0" w:lineRule="atLeast"/>
        <w:rPr>
          <w:rFonts w:ascii="宋体" w:hint="eastAsia"/>
          <w:szCs w:val="21"/>
        </w:rPr>
      </w:pPr>
      <w:r>
        <w:rPr>
          <w:rFonts w:ascii="宋体" w:hint="eastAsia"/>
          <w:szCs w:val="21"/>
        </w:rPr>
        <w:t>int i;</w:t>
      </w:r>
    </w:p>
    <w:p w:rsidR="00370794" w:rsidRDefault="00370794" w:rsidP="00370794">
      <w:pPr>
        <w:spacing w:line="0" w:lineRule="atLeast"/>
        <w:rPr>
          <w:rFonts w:ascii="宋体" w:hint="eastAsia"/>
          <w:szCs w:val="21"/>
        </w:rPr>
      </w:pPr>
      <w:r>
        <w:rPr>
          <w:rFonts w:ascii="宋体" w:hint="eastAsia"/>
          <w:szCs w:val="21"/>
        </w:rPr>
        <w:t>for(i=1;i&lt;=n;i++)</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s+=y/(double)jc(i);</w:t>
      </w:r>
    </w:p>
    <w:p w:rsidR="00370794" w:rsidRDefault="00370794" w:rsidP="00370794">
      <w:pPr>
        <w:spacing w:line="0" w:lineRule="atLeast"/>
        <w:rPr>
          <w:rFonts w:ascii="宋体" w:hint="eastAsia"/>
          <w:szCs w:val="21"/>
        </w:rPr>
      </w:pPr>
      <w:r>
        <w:rPr>
          <w:rFonts w:ascii="宋体" w:hint="eastAsia"/>
          <w:szCs w:val="21"/>
        </w:rPr>
        <w:t>y*=x;</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return s;</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hint="eastAsia"/>
          <w:szCs w:val="21"/>
        </w:rPr>
      </w:pPr>
      <w:r>
        <w:rPr>
          <w:rFonts w:hint="eastAsia"/>
          <w:szCs w:val="21"/>
        </w:rPr>
        <w:t>第三十九套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的功能是：计算</w:t>
      </w:r>
      <w:r>
        <w:rPr>
          <w:szCs w:val="21"/>
        </w:rPr>
        <w:t>x</w:t>
      </w:r>
      <w:r>
        <w:rPr>
          <w:rFonts w:hint="eastAsia"/>
          <w:szCs w:val="21"/>
        </w:rPr>
        <w:t>所指数组中</w:t>
      </w:r>
      <w:r>
        <w:rPr>
          <w:szCs w:val="21"/>
        </w:rPr>
        <w:t>N</w:t>
      </w:r>
      <w:r>
        <w:rPr>
          <w:rFonts w:hint="eastAsia"/>
          <w:szCs w:val="21"/>
        </w:rPr>
        <w:t>个数的平均值（规定所有数均为正数），平均值通过形参返回主函数，将小于平均值且最接近平均值的数作为函数值返回，在主函数中输出。</w:t>
      </w:r>
    </w:p>
    <w:p w:rsidR="00370794" w:rsidRDefault="00370794" w:rsidP="00370794">
      <w:pPr>
        <w:spacing w:line="0" w:lineRule="atLeast"/>
        <w:rPr>
          <w:rFonts w:ascii="宋体"/>
          <w:szCs w:val="21"/>
        </w:rPr>
      </w:pPr>
      <w:r>
        <w:rPr>
          <w:rFonts w:ascii="宋体" w:hint="eastAsia"/>
          <w:szCs w:val="21"/>
        </w:rPr>
        <w:t>第一处 *av=s/N;</w:t>
      </w:r>
    </w:p>
    <w:p w:rsidR="00370794" w:rsidRDefault="00370794" w:rsidP="00370794">
      <w:pPr>
        <w:spacing w:line="0" w:lineRule="atLeast"/>
        <w:rPr>
          <w:rFonts w:ascii="宋体" w:hint="eastAsia"/>
          <w:szCs w:val="21"/>
        </w:rPr>
      </w:pPr>
      <w:r>
        <w:rPr>
          <w:rFonts w:ascii="宋体" w:hint="eastAsia"/>
          <w:szCs w:val="21"/>
        </w:rPr>
        <w:t>第二处 d=*av-x[i];j=i;}</w:t>
      </w:r>
    </w:p>
    <w:p w:rsidR="00370794" w:rsidRDefault="00370794" w:rsidP="00370794">
      <w:pPr>
        <w:spacing w:line="0" w:lineRule="atLeast"/>
        <w:rPr>
          <w:rFonts w:ascii="宋体" w:hint="eastAsia"/>
          <w:szCs w:val="21"/>
        </w:rPr>
      </w:pPr>
      <w:r>
        <w:rPr>
          <w:rFonts w:ascii="宋体" w:hint="eastAsia"/>
          <w:szCs w:val="21"/>
        </w:rPr>
        <w:t>第三处 return x[j];</w:t>
      </w:r>
    </w:p>
    <w:p w:rsidR="00370794" w:rsidRDefault="00370794" w:rsidP="00370794">
      <w:pPr>
        <w:spacing w:line="0" w:lineRule="atLeast"/>
        <w:outlineLvl w:val="0"/>
        <w:rPr>
          <w:rFonts w:hint="eastAsia"/>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lastRenderedPageBreak/>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的功能是：根据整型形参</w:t>
      </w:r>
      <w:r>
        <w:rPr>
          <w:szCs w:val="21"/>
        </w:rPr>
        <w:t>n</w:t>
      </w:r>
      <w:r>
        <w:rPr>
          <w:rFonts w:hint="eastAsia"/>
          <w:szCs w:val="21"/>
        </w:rPr>
        <w:t>计算如下公式的值。例如：若</w:t>
      </w:r>
      <w:r>
        <w:rPr>
          <w:szCs w:val="21"/>
        </w:rPr>
        <w:t>n=10</w:t>
      </w:r>
      <w:r>
        <w:rPr>
          <w:rFonts w:hint="eastAsia"/>
          <w:szCs w:val="21"/>
        </w:rPr>
        <w:t>，则应输出：</w:t>
      </w:r>
      <w:r>
        <w:rPr>
          <w:szCs w:val="21"/>
        </w:rPr>
        <w:t>0.617977.</w:t>
      </w:r>
    </w:p>
    <w:p w:rsidR="00370794" w:rsidRDefault="00370794" w:rsidP="00370794">
      <w:pPr>
        <w:spacing w:line="0" w:lineRule="atLeast"/>
        <w:rPr>
          <w:rFonts w:ascii="宋体"/>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float fun(int n)</w:t>
      </w:r>
    </w:p>
    <w:p w:rsidR="00370794" w:rsidRDefault="00370794" w:rsidP="00370794">
      <w:pPr>
        <w:spacing w:line="0" w:lineRule="atLeast"/>
        <w:rPr>
          <w:rFonts w:ascii="宋体" w:hint="eastAsia"/>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for(i=2;i&lt;=n;i++)</w:t>
      </w:r>
    </w:p>
    <w:p w:rsidR="00370794" w:rsidRDefault="00370794" w:rsidP="00370794">
      <w:pPr>
        <w:spacing w:line="0" w:lineRule="atLeast"/>
        <w:outlineLvl w:val="0"/>
        <w:rPr>
          <w:rFonts w:hint="eastAsia"/>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程序定义了</w:t>
      </w:r>
      <w:r>
        <w:rPr>
          <w:szCs w:val="21"/>
        </w:rPr>
        <w:t>N</w:t>
      </w:r>
      <w:r>
        <w:rPr>
          <w:rFonts w:hint="eastAsia"/>
          <w:szCs w:val="21"/>
        </w:rPr>
        <w:t>×</w:t>
      </w:r>
      <w:r>
        <w:rPr>
          <w:szCs w:val="21"/>
        </w:rPr>
        <w:t>N</w:t>
      </w:r>
      <w:r>
        <w:rPr>
          <w:rFonts w:hint="eastAsia"/>
          <w:szCs w:val="21"/>
        </w:rPr>
        <w:t>的二维数组，并在主函数中自动赋值，请编写函数</w:t>
      </w:r>
      <w:r>
        <w:rPr>
          <w:szCs w:val="21"/>
        </w:rPr>
        <w:t>fun</w:t>
      </w:r>
      <w:r>
        <w:rPr>
          <w:rFonts w:hint="eastAsia"/>
          <w:szCs w:val="21"/>
        </w:rPr>
        <w:t>，它的功能是：使数组右上三角元素中的值乘以</w:t>
      </w:r>
      <w:r>
        <w:rPr>
          <w:szCs w:val="21"/>
        </w:rPr>
        <w:t>m</w:t>
      </w:r>
      <w:r>
        <w:rPr>
          <w:rFonts w:hint="eastAsia"/>
          <w:szCs w:val="21"/>
        </w:rPr>
        <w:t>。</w:t>
      </w:r>
    </w:p>
    <w:p w:rsidR="00370794" w:rsidRDefault="00370794" w:rsidP="00370794">
      <w:pPr>
        <w:spacing w:line="0" w:lineRule="atLeast"/>
        <w:rPr>
          <w:rFonts w:ascii="宋体"/>
          <w:szCs w:val="21"/>
        </w:rPr>
      </w:pPr>
      <w:r>
        <w:rPr>
          <w:rFonts w:ascii="宋体" w:hint="eastAsia"/>
          <w:szCs w:val="21"/>
        </w:rPr>
        <w:t>int fun(int a[][N],int m)</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int i,j;</w:t>
      </w:r>
    </w:p>
    <w:p w:rsidR="00370794" w:rsidRDefault="00370794" w:rsidP="00370794">
      <w:pPr>
        <w:spacing w:line="0" w:lineRule="atLeast"/>
        <w:rPr>
          <w:rFonts w:ascii="宋体" w:hint="eastAsia"/>
          <w:szCs w:val="21"/>
        </w:rPr>
      </w:pPr>
      <w:r>
        <w:rPr>
          <w:rFonts w:ascii="宋体" w:hint="eastAsia"/>
          <w:szCs w:val="21"/>
        </w:rPr>
        <w:t>for(i=0;i&lt;N;i++)</w:t>
      </w:r>
    </w:p>
    <w:p w:rsidR="00370794" w:rsidRDefault="00370794" w:rsidP="00370794">
      <w:pPr>
        <w:spacing w:line="0" w:lineRule="atLeast"/>
        <w:rPr>
          <w:rFonts w:ascii="宋体" w:hint="eastAsia"/>
          <w:szCs w:val="21"/>
        </w:rPr>
      </w:pPr>
      <w:r>
        <w:rPr>
          <w:rFonts w:ascii="宋体" w:hint="eastAsia"/>
          <w:szCs w:val="21"/>
        </w:rPr>
        <w:t xml:space="preserve">  for(j=i;j&lt;N;j++)</w:t>
      </w:r>
    </w:p>
    <w:p w:rsidR="00370794" w:rsidRDefault="00370794" w:rsidP="00370794">
      <w:pPr>
        <w:spacing w:line="0" w:lineRule="atLeast"/>
        <w:rPr>
          <w:rFonts w:ascii="宋体" w:hint="eastAsia"/>
          <w:szCs w:val="21"/>
        </w:rPr>
      </w:pPr>
      <w:r>
        <w:rPr>
          <w:rFonts w:ascii="宋体" w:hint="eastAsia"/>
          <w:szCs w:val="21"/>
        </w:rPr>
        <w:t>a[i][j]*=m;</w:t>
      </w:r>
    </w:p>
    <w:p w:rsidR="00370794" w:rsidRDefault="00370794" w:rsidP="00370794">
      <w:pPr>
        <w:spacing w:line="0" w:lineRule="atLeast"/>
        <w:rPr>
          <w:rFonts w:hint="eastAsia"/>
          <w:szCs w:val="21"/>
        </w:rPr>
      </w:pPr>
      <w:r>
        <w:rPr>
          <w:szCs w:val="21"/>
        </w:rPr>
        <w:t>}</w:t>
      </w:r>
    </w:p>
    <w:p w:rsidR="00370794" w:rsidRDefault="00370794" w:rsidP="00370794">
      <w:pPr>
        <w:spacing w:line="0" w:lineRule="atLeast"/>
        <w:rPr>
          <w:szCs w:val="21"/>
        </w:rPr>
      </w:pPr>
      <w:r>
        <w:rPr>
          <w:rFonts w:hint="eastAsia"/>
          <w:szCs w:val="21"/>
        </w:rPr>
        <w:t>第四十套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的功能是：将</w:t>
      </w:r>
      <w:r>
        <w:rPr>
          <w:szCs w:val="21"/>
        </w:rPr>
        <w:t>s</w:t>
      </w:r>
      <w:r>
        <w:rPr>
          <w:rFonts w:hint="eastAsia"/>
          <w:szCs w:val="21"/>
        </w:rPr>
        <w:t>所指字符串所有数字字符移到所有非数字字符之后，并保持数字字符串和非数字字符串原有的先后次序。</w:t>
      </w:r>
    </w:p>
    <w:p w:rsidR="00370794" w:rsidRDefault="00370794" w:rsidP="00370794">
      <w:pPr>
        <w:spacing w:line="0" w:lineRule="atLeast"/>
        <w:rPr>
          <w:rFonts w:ascii="宋体"/>
          <w:szCs w:val="21"/>
        </w:rPr>
      </w:pPr>
      <w:r>
        <w:rPr>
          <w:rFonts w:ascii="宋体" w:hint="eastAsia"/>
          <w:szCs w:val="21"/>
        </w:rPr>
        <w:t>第一处 j++;</w:t>
      </w:r>
    </w:p>
    <w:p w:rsidR="00370794" w:rsidRDefault="00370794" w:rsidP="00370794">
      <w:pPr>
        <w:spacing w:line="0" w:lineRule="atLeast"/>
        <w:rPr>
          <w:rFonts w:ascii="宋体" w:hint="eastAsia"/>
          <w:szCs w:val="21"/>
        </w:rPr>
      </w:pPr>
      <w:r>
        <w:rPr>
          <w:rFonts w:ascii="宋体" w:hint="eastAsia"/>
          <w:szCs w:val="21"/>
        </w:rPr>
        <w:t>第二处 s[i]=t1[i];</w:t>
      </w:r>
    </w:p>
    <w:p w:rsidR="00370794" w:rsidRDefault="00370794" w:rsidP="00370794">
      <w:pPr>
        <w:spacing w:line="0" w:lineRule="atLeast"/>
        <w:rPr>
          <w:rFonts w:ascii="宋体" w:hint="eastAsia"/>
          <w:szCs w:val="21"/>
        </w:rPr>
      </w:pPr>
      <w:r>
        <w:rPr>
          <w:rFonts w:ascii="宋体" w:hint="eastAsia"/>
          <w:szCs w:val="21"/>
        </w:rPr>
        <w:t>第三处 for(i=0;i&lt;j;i++)</w:t>
      </w:r>
    </w:p>
    <w:p w:rsidR="00370794" w:rsidRDefault="00370794" w:rsidP="00370794">
      <w:pPr>
        <w:spacing w:line="0" w:lineRule="atLeast"/>
        <w:outlineLvl w:val="0"/>
        <w:rPr>
          <w:rFonts w:hint="eastAsia"/>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的功能是：用冒泡法对</w:t>
      </w:r>
      <w:r>
        <w:rPr>
          <w:szCs w:val="21"/>
        </w:rPr>
        <w:t>6</w:t>
      </w:r>
      <w:r>
        <w:rPr>
          <w:rFonts w:hint="eastAsia"/>
          <w:szCs w:val="21"/>
        </w:rPr>
        <w:t>个字符串按由小到大的顺序排列。</w:t>
      </w:r>
    </w:p>
    <w:p w:rsidR="00370794" w:rsidRDefault="00370794" w:rsidP="00370794">
      <w:pPr>
        <w:spacing w:line="0" w:lineRule="atLeast"/>
        <w:rPr>
          <w:rFonts w:ascii="宋体"/>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for(j=i+1;j&lt;6;j++)</w:t>
      </w:r>
    </w:p>
    <w:p w:rsidR="00370794" w:rsidRDefault="00370794" w:rsidP="00370794">
      <w:pPr>
        <w:spacing w:line="0" w:lineRule="atLeast"/>
        <w:rPr>
          <w:rFonts w:ascii="宋体" w:hint="eastAsia"/>
          <w:szCs w:val="21"/>
        </w:rPr>
      </w:pPr>
      <w:r>
        <w:rPr>
          <w:rFonts w:ascii="宋体" w:hint="eastAsia"/>
          <w:szCs w:val="21"/>
        </w:rPr>
        <w:t>/**found**/</w:t>
      </w:r>
    </w:p>
    <w:p w:rsidR="00370794" w:rsidRDefault="00370794" w:rsidP="00370794">
      <w:pPr>
        <w:spacing w:line="0" w:lineRule="atLeast"/>
        <w:rPr>
          <w:rFonts w:ascii="宋体" w:hint="eastAsia"/>
          <w:szCs w:val="21"/>
        </w:rPr>
      </w:pPr>
      <w:r>
        <w:rPr>
          <w:rFonts w:ascii="宋体" w:hint="eastAsia"/>
          <w:szCs w:val="21"/>
        </w:rPr>
        <w:t>*(pstr+i)=*(pstr+j);</w:t>
      </w:r>
    </w:p>
    <w:p w:rsidR="00370794" w:rsidRDefault="00370794" w:rsidP="00370794">
      <w:pPr>
        <w:spacing w:line="0" w:lineRule="atLeast"/>
        <w:outlineLvl w:val="0"/>
        <w:rPr>
          <w:rFonts w:hint="eastAsia"/>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请编写函数</w:t>
      </w:r>
      <w:r>
        <w:rPr>
          <w:szCs w:val="21"/>
        </w:rPr>
        <w:t>fun</w:t>
      </w:r>
      <w:r>
        <w:rPr>
          <w:rFonts w:hint="eastAsia"/>
          <w:szCs w:val="21"/>
        </w:rPr>
        <w:t>，它的功能是：求出</w:t>
      </w:r>
      <w:r>
        <w:rPr>
          <w:szCs w:val="21"/>
        </w:rPr>
        <w:t>ss</w:t>
      </w:r>
      <w:r>
        <w:rPr>
          <w:rFonts w:hint="eastAsia"/>
          <w:szCs w:val="21"/>
        </w:rPr>
        <w:t>所指字符串中指定字符个数，并返回次值。</w:t>
      </w:r>
    </w:p>
    <w:p w:rsidR="00370794" w:rsidRDefault="00370794" w:rsidP="00370794">
      <w:pPr>
        <w:spacing w:line="0" w:lineRule="atLeast"/>
        <w:rPr>
          <w:rFonts w:ascii="宋体"/>
          <w:szCs w:val="21"/>
        </w:rPr>
      </w:pPr>
      <w:r>
        <w:rPr>
          <w:rFonts w:ascii="宋体" w:hint="eastAsia"/>
          <w:szCs w:val="21"/>
        </w:rPr>
        <w:t>int fun(char *ss,char c)</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int cnt=0;</w:t>
      </w:r>
    </w:p>
    <w:p w:rsidR="00370794" w:rsidRDefault="00370794" w:rsidP="00370794">
      <w:pPr>
        <w:spacing w:line="0" w:lineRule="atLeast"/>
        <w:rPr>
          <w:rFonts w:ascii="宋体" w:hint="eastAsia"/>
          <w:szCs w:val="21"/>
        </w:rPr>
      </w:pPr>
      <w:r>
        <w:rPr>
          <w:rFonts w:ascii="宋体" w:hint="eastAsia"/>
          <w:szCs w:val="21"/>
        </w:rPr>
        <w:t>char *p=ss;</w:t>
      </w:r>
    </w:p>
    <w:p w:rsidR="00370794" w:rsidRDefault="00370794" w:rsidP="00370794">
      <w:pPr>
        <w:spacing w:line="0" w:lineRule="atLeast"/>
        <w:rPr>
          <w:rFonts w:ascii="宋体" w:hint="eastAsia"/>
          <w:szCs w:val="21"/>
        </w:rPr>
      </w:pPr>
      <w:r>
        <w:rPr>
          <w:rFonts w:ascii="宋体" w:hint="eastAsia"/>
          <w:szCs w:val="21"/>
        </w:rPr>
        <w:t>while(*p){</w:t>
      </w:r>
    </w:p>
    <w:p w:rsidR="00370794" w:rsidRDefault="00370794" w:rsidP="00370794">
      <w:pPr>
        <w:spacing w:line="0" w:lineRule="atLeast"/>
        <w:rPr>
          <w:rFonts w:ascii="宋体" w:hint="eastAsia"/>
          <w:szCs w:val="21"/>
        </w:rPr>
      </w:pPr>
      <w:r>
        <w:rPr>
          <w:rFonts w:ascii="宋体" w:hint="eastAsia"/>
          <w:szCs w:val="21"/>
        </w:rPr>
        <w:t>if(*p==c)cnt++;</w:t>
      </w:r>
    </w:p>
    <w:p w:rsidR="00370794" w:rsidRDefault="00370794" w:rsidP="00370794">
      <w:pPr>
        <w:spacing w:line="0" w:lineRule="atLeast"/>
        <w:rPr>
          <w:rFonts w:ascii="宋体" w:hint="eastAsia"/>
          <w:szCs w:val="21"/>
        </w:rPr>
      </w:pPr>
      <w:r>
        <w:rPr>
          <w:rFonts w:ascii="宋体" w:hint="eastAsia"/>
          <w:szCs w:val="21"/>
        </w:rPr>
        <w:t>p++;</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ascii="宋体" w:hint="eastAsia"/>
          <w:szCs w:val="21"/>
        </w:rPr>
      </w:pPr>
      <w:r>
        <w:rPr>
          <w:rFonts w:ascii="宋体" w:hint="eastAsia"/>
          <w:szCs w:val="21"/>
        </w:rPr>
        <w:t>return cnt;</w:t>
      </w:r>
    </w:p>
    <w:p w:rsidR="00370794" w:rsidRDefault="00370794" w:rsidP="00370794">
      <w:pPr>
        <w:spacing w:line="0" w:lineRule="atLeast"/>
        <w:rPr>
          <w:rFonts w:ascii="宋体" w:hint="eastAsia"/>
          <w:szCs w:val="21"/>
        </w:rPr>
      </w:pPr>
      <w:r>
        <w:rPr>
          <w:rFonts w:ascii="宋体" w:hint="eastAsia"/>
          <w:szCs w:val="21"/>
        </w:rPr>
        <w:t>}</w:t>
      </w:r>
    </w:p>
    <w:p w:rsidR="00370794" w:rsidRDefault="00370794" w:rsidP="00370794">
      <w:pPr>
        <w:spacing w:line="0" w:lineRule="atLeast"/>
        <w:rPr>
          <w:rFonts w:hint="eastAsia"/>
          <w:szCs w:val="21"/>
        </w:rPr>
      </w:pPr>
      <w:r>
        <w:rPr>
          <w:rFonts w:hint="eastAsia"/>
          <w:szCs w:val="21"/>
        </w:rPr>
        <w:t>第四十一套</w:t>
      </w:r>
    </w:p>
    <w:p w:rsidR="00370794" w:rsidRDefault="00370794" w:rsidP="00370794">
      <w:pPr>
        <w:spacing w:line="0" w:lineRule="atLeast"/>
        <w:outlineLvl w:val="0"/>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给定程序中，函数</w:t>
      </w:r>
      <w:r>
        <w:rPr>
          <w:szCs w:val="21"/>
        </w:rPr>
        <w:t>fun</w:t>
      </w:r>
      <w:r>
        <w:rPr>
          <w:rFonts w:hint="eastAsia"/>
          <w:szCs w:val="21"/>
        </w:rPr>
        <w:t>的功能是：将形参</w:t>
      </w:r>
      <w:r>
        <w:rPr>
          <w:szCs w:val="21"/>
        </w:rPr>
        <w:t>s</w:t>
      </w:r>
      <w:r>
        <w:rPr>
          <w:rFonts w:hint="eastAsia"/>
          <w:szCs w:val="21"/>
        </w:rPr>
        <w:t>所指定字符串中的数字字符转换成对应的数值，计算出这些数值的累加和作为函数值返回。</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p>
    <w:p w:rsidR="00370794" w:rsidRDefault="00370794" w:rsidP="00370794">
      <w:pPr>
        <w:spacing w:line="0" w:lineRule="atLeast"/>
        <w:rPr>
          <w:szCs w:val="21"/>
        </w:rPr>
      </w:pPr>
      <w:r>
        <w:rPr>
          <w:szCs w:val="21"/>
        </w:rPr>
        <w:t>if(isdigit(*s))sum+=*s-48;</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s++;</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return sum;</w:t>
      </w:r>
    </w:p>
    <w:p w:rsidR="00370794" w:rsidRDefault="00370794" w:rsidP="00370794">
      <w:pPr>
        <w:spacing w:line="0" w:lineRule="atLeast"/>
        <w:outlineLvl w:val="0"/>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szCs w:val="21"/>
        </w:rPr>
        <w:lastRenderedPageBreak/>
        <w:t xml:space="preserve">        </w:t>
      </w:r>
      <w:r>
        <w:rPr>
          <w:rFonts w:hint="eastAsia"/>
          <w:szCs w:val="21"/>
        </w:rPr>
        <w:t>给定程序</w:t>
      </w:r>
      <w:r>
        <w:rPr>
          <w:szCs w:val="21"/>
        </w:rPr>
        <w:t>MODI1.C</w:t>
      </w:r>
      <w:r>
        <w:rPr>
          <w:rFonts w:hint="eastAsia"/>
          <w:szCs w:val="21"/>
        </w:rPr>
        <w:t>中函数</w:t>
      </w:r>
      <w:r>
        <w:rPr>
          <w:szCs w:val="21"/>
        </w:rPr>
        <w:t>fun</w:t>
      </w:r>
      <w:r>
        <w:rPr>
          <w:rFonts w:hint="eastAsia"/>
          <w:szCs w:val="21"/>
        </w:rPr>
        <w:t>的功能是：计算小于形参</w:t>
      </w:r>
      <w:r>
        <w:rPr>
          <w:szCs w:val="21"/>
        </w:rPr>
        <w:t>k</w:t>
      </w:r>
      <w:r>
        <w:rPr>
          <w:rFonts w:hint="eastAsia"/>
          <w:szCs w:val="21"/>
        </w:rPr>
        <w:t>的最大的</w:t>
      </w:r>
      <w:r>
        <w:rPr>
          <w:szCs w:val="21"/>
        </w:rPr>
        <w:t>10</w:t>
      </w:r>
      <w:r>
        <w:rPr>
          <w:rFonts w:hint="eastAsia"/>
          <w:szCs w:val="21"/>
        </w:rPr>
        <w:t>个能被</w:t>
      </w:r>
      <w:r>
        <w:rPr>
          <w:szCs w:val="21"/>
        </w:rPr>
        <w:t>13</w:t>
      </w:r>
      <w:r>
        <w:rPr>
          <w:rFonts w:hint="eastAsia"/>
          <w:szCs w:val="21"/>
        </w:rPr>
        <w:t>或</w:t>
      </w:r>
      <w:r>
        <w:rPr>
          <w:szCs w:val="21"/>
        </w:rPr>
        <w:t>17</w:t>
      </w:r>
      <w:r>
        <w:rPr>
          <w:rFonts w:hint="eastAsia"/>
          <w:szCs w:val="21"/>
        </w:rPr>
        <w:t>整除的自然数之和。</w:t>
      </w:r>
      <w:r>
        <w:rPr>
          <w:szCs w:val="21"/>
        </w:rPr>
        <w:t>K</w:t>
      </w:r>
      <w:r>
        <w:rPr>
          <w:rFonts w:hint="eastAsia"/>
          <w:szCs w:val="21"/>
        </w:rPr>
        <w:t>的值由主函数传入，若</w:t>
      </w:r>
      <w:r>
        <w:rPr>
          <w:szCs w:val="21"/>
        </w:rPr>
        <w:t>K</w:t>
      </w:r>
      <w:r>
        <w:rPr>
          <w:rFonts w:hint="eastAsia"/>
          <w:szCs w:val="21"/>
        </w:rPr>
        <w:t>的值为</w:t>
      </w:r>
      <w:r>
        <w:rPr>
          <w:szCs w:val="21"/>
        </w:rPr>
        <w:t>500.</w:t>
      </w:r>
      <w:r>
        <w:rPr>
          <w:rFonts w:hint="eastAsia"/>
          <w:szCs w:val="21"/>
        </w:rPr>
        <w:t>则主函数为</w:t>
      </w:r>
      <w:r>
        <w:rPr>
          <w:szCs w:val="21"/>
        </w:rPr>
        <w:t>4622</w:t>
      </w:r>
      <w:r>
        <w:rPr>
          <w:rFonts w:hint="eastAsia"/>
          <w:szCs w:val="21"/>
        </w:rPr>
        <w:t>。</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if((k%13= =0││(k%17= =0))</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w:t>
      </w:r>
    </w:p>
    <w:p w:rsidR="00370794" w:rsidRDefault="00370794" w:rsidP="00370794">
      <w:pPr>
        <w:spacing w:line="0" w:lineRule="atLeast"/>
        <w:outlineLvl w:val="0"/>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szCs w:val="21"/>
        </w:rPr>
        <w:t xml:space="preserve">       </w:t>
      </w:r>
      <w:r>
        <w:rPr>
          <w:rFonts w:hint="eastAsia"/>
          <w:szCs w:val="21"/>
        </w:rPr>
        <w:t>请编写函数</w:t>
      </w:r>
      <w:r>
        <w:rPr>
          <w:szCs w:val="21"/>
        </w:rPr>
        <w:t>fun</w:t>
      </w:r>
      <w:r>
        <w:rPr>
          <w:rFonts w:hint="eastAsia"/>
          <w:szCs w:val="21"/>
        </w:rPr>
        <w:t>，它的功能是：求小于形参</w:t>
      </w:r>
      <w:r>
        <w:rPr>
          <w:szCs w:val="21"/>
        </w:rPr>
        <w:t>n</w:t>
      </w:r>
      <w:r>
        <w:rPr>
          <w:rFonts w:hint="eastAsia"/>
          <w:szCs w:val="21"/>
        </w:rPr>
        <w:t>同时能被</w:t>
      </w:r>
      <w:r>
        <w:rPr>
          <w:szCs w:val="21"/>
        </w:rPr>
        <w:t>3</w:t>
      </w:r>
      <w:r>
        <w:rPr>
          <w:rFonts w:hint="eastAsia"/>
          <w:szCs w:val="21"/>
        </w:rPr>
        <w:t>和</w:t>
      </w:r>
      <w:r>
        <w:rPr>
          <w:szCs w:val="21"/>
        </w:rPr>
        <w:t>7</w:t>
      </w:r>
      <w:r>
        <w:rPr>
          <w:rFonts w:hint="eastAsia"/>
          <w:szCs w:val="21"/>
        </w:rPr>
        <w:t>整除的所有自然数之和的平方根，并作函数的返回值。</w:t>
      </w:r>
    </w:p>
    <w:p w:rsidR="00370794" w:rsidRDefault="00370794" w:rsidP="00370794">
      <w:pPr>
        <w:spacing w:line="0" w:lineRule="atLeast"/>
        <w:rPr>
          <w:szCs w:val="21"/>
        </w:rPr>
      </w:pPr>
      <w:r>
        <w:rPr>
          <w:szCs w:val="21"/>
        </w:rPr>
        <w:t>double fun(int 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double sum=0.0;</w:t>
      </w:r>
    </w:p>
    <w:p w:rsidR="00370794" w:rsidRDefault="00370794" w:rsidP="00370794">
      <w:pPr>
        <w:spacing w:line="0" w:lineRule="atLeast"/>
        <w:rPr>
          <w:szCs w:val="21"/>
        </w:rPr>
      </w:pPr>
      <w:r>
        <w:rPr>
          <w:szCs w:val="21"/>
        </w:rPr>
        <w:t>int i;</w:t>
      </w:r>
    </w:p>
    <w:p w:rsidR="00370794" w:rsidRDefault="00370794" w:rsidP="00370794">
      <w:pPr>
        <w:spacing w:line="0" w:lineRule="atLeast"/>
        <w:rPr>
          <w:szCs w:val="21"/>
        </w:rPr>
      </w:pPr>
      <w:r>
        <w:rPr>
          <w:szCs w:val="21"/>
        </w:rPr>
        <w:t>for(i=21;i&lt;=n;i++)</w:t>
      </w:r>
    </w:p>
    <w:p w:rsidR="00370794" w:rsidRDefault="00370794" w:rsidP="00370794">
      <w:pPr>
        <w:spacing w:line="0" w:lineRule="atLeast"/>
        <w:rPr>
          <w:szCs w:val="21"/>
        </w:rPr>
      </w:pPr>
      <w:r>
        <w:rPr>
          <w:szCs w:val="21"/>
        </w:rPr>
        <w:t>if((i%3= =0)&amp;&amp;(i%7= =0))sum</w:t>
      </w:r>
    </w:p>
    <w:p w:rsidR="00370794" w:rsidRDefault="00370794" w:rsidP="00370794">
      <w:pPr>
        <w:spacing w:line="0" w:lineRule="atLeast"/>
        <w:rPr>
          <w:szCs w:val="21"/>
        </w:rPr>
      </w:pPr>
      <w:r>
        <w:rPr>
          <w:szCs w:val="21"/>
        </w:rPr>
        <w:t>+=i;</w:t>
      </w:r>
    </w:p>
    <w:p w:rsidR="00370794" w:rsidRDefault="00370794" w:rsidP="00370794">
      <w:pPr>
        <w:spacing w:line="0" w:lineRule="atLeast"/>
        <w:rPr>
          <w:szCs w:val="21"/>
        </w:rPr>
      </w:pPr>
      <w:r>
        <w:rPr>
          <w:szCs w:val="21"/>
        </w:rPr>
        <w:t>return sqrt(sum);</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第四十二套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的功能是：将不带头结点的单向链表结点数据域中的数据从小到大排序。即若原链表节点数据域从头到位的数据为</w:t>
      </w:r>
      <w:r>
        <w:rPr>
          <w:szCs w:val="21"/>
        </w:rPr>
        <w:t>10</w:t>
      </w:r>
      <w:r>
        <w:rPr>
          <w:rFonts w:hint="eastAsia"/>
          <w:szCs w:val="21"/>
        </w:rPr>
        <w:t>、</w:t>
      </w:r>
      <w:r>
        <w:rPr>
          <w:szCs w:val="21"/>
        </w:rPr>
        <w:t>4</w:t>
      </w:r>
      <w:r>
        <w:rPr>
          <w:rFonts w:hint="eastAsia"/>
          <w:szCs w:val="21"/>
        </w:rPr>
        <w:t>、</w:t>
      </w:r>
      <w:r>
        <w:rPr>
          <w:szCs w:val="21"/>
        </w:rPr>
        <w:t>2</w:t>
      </w:r>
      <w:r>
        <w:rPr>
          <w:rFonts w:hint="eastAsia"/>
          <w:szCs w:val="21"/>
        </w:rPr>
        <w:t>、</w:t>
      </w:r>
      <w:r>
        <w:rPr>
          <w:szCs w:val="21"/>
        </w:rPr>
        <w:t>8</w:t>
      </w:r>
      <w:r>
        <w:rPr>
          <w:rFonts w:hint="eastAsia"/>
          <w:szCs w:val="21"/>
        </w:rPr>
        <w:t>、</w:t>
      </w:r>
      <w:r>
        <w:rPr>
          <w:szCs w:val="21"/>
        </w:rPr>
        <w:t>6</w:t>
      </w:r>
      <w:r>
        <w:rPr>
          <w:rFonts w:hint="eastAsia"/>
          <w:szCs w:val="21"/>
        </w:rPr>
        <w:t>，排序后链表结点数据域从头至尾的数据为</w:t>
      </w:r>
      <w:r>
        <w:rPr>
          <w:szCs w:val="21"/>
        </w:rPr>
        <w:t>2</w:t>
      </w:r>
      <w:r>
        <w:rPr>
          <w:rFonts w:hint="eastAsia"/>
          <w:szCs w:val="21"/>
        </w:rPr>
        <w:t>、</w:t>
      </w:r>
      <w:r>
        <w:rPr>
          <w:szCs w:val="21"/>
        </w:rPr>
        <w:t>4</w:t>
      </w:r>
      <w:r>
        <w:rPr>
          <w:rFonts w:hint="eastAsia"/>
          <w:szCs w:val="21"/>
        </w:rPr>
        <w:t>、</w:t>
      </w:r>
      <w:r>
        <w:rPr>
          <w:szCs w:val="21"/>
        </w:rPr>
        <w:t>6</w:t>
      </w:r>
      <w:r>
        <w:rPr>
          <w:rFonts w:hint="eastAsia"/>
          <w:szCs w:val="21"/>
        </w:rPr>
        <w:t>、</w:t>
      </w:r>
      <w:r>
        <w:rPr>
          <w:szCs w:val="21"/>
        </w:rPr>
        <w:t>8</w:t>
      </w:r>
      <w:r>
        <w:rPr>
          <w:rFonts w:hint="eastAsia"/>
          <w:szCs w:val="21"/>
        </w:rPr>
        <w:t>、</w:t>
      </w:r>
      <w:r>
        <w:rPr>
          <w:szCs w:val="21"/>
        </w:rPr>
        <w:t>10.</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q=p-&gt;next;</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while(q)</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 xml:space="preserve"> p=p-&gt;next;</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的功能是：将</w:t>
      </w:r>
      <w:r>
        <w:rPr>
          <w:szCs w:val="21"/>
        </w:rPr>
        <w:t>s</w:t>
      </w:r>
      <w:r>
        <w:rPr>
          <w:rFonts w:hint="eastAsia"/>
          <w:szCs w:val="21"/>
        </w:rPr>
        <w:t>所指字符串中的字母转换为按字母顺序的后续字母（但</w:t>
      </w:r>
      <w:r>
        <w:rPr>
          <w:szCs w:val="21"/>
        </w:rPr>
        <w:t>Z</w:t>
      </w:r>
      <w:r>
        <w:rPr>
          <w:rFonts w:hint="eastAsia"/>
          <w:szCs w:val="21"/>
        </w:rPr>
        <w:t>转化成</w:t>
      </w:r>
      <w:r>
        <w:rPr>
          <w:szCs w:val="21"/>
        </w:rPr>
        <w:t>A</w:t>
      </w:r>
      <w:r>
        <w:rPr>
          <w:rFonts w:hint="eastAsia"/>
          <w:szCs w:val="21"/>
        </w:rPr>
        <w:t>，</w:t>
      </w:r>
      <w:r>
        <w:rPr>
          <w:szCs w:val="21"/>
        </w:rPr>
        <w:t>z</w:t>
      </w:r>
      <w:r>
        <w:rPr>
          <w:rFonts w:hint="eastAsia"/>
          <w:szCs w:val="21"/>
        </w:rPr>
        <w:t>转换为</w:t>
      </w:r>
      <w:r>
        <w:rPr>
          <w:szCs w:val="21"/>
        </w:rPr>
        <w:t>a</w:t>
      </w:r>
      <w:r>
        <w:rPr>
          <w:rFonts w:hint="eastAsia"/>
          <w:szCs w:val="21"/>
        </w:rPr>
        <w:t>），其它字符不变。</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while(*s)</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s++;</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szCs w:val="21"/>
        </w:rPr>
      </w:pPr>
      <w:r>
        <w:rPr>
          <w:szCs w:val="21"/>
        </w:rPr>
        <w:t>void fun(int*w, int p, int 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i,j=0,b[N];</w:t>
      </w:r>
    </w:p>
    <w:p w:rsidR="00370794" w:rsidRDefault="00370794" w:rsidP="00370794">
      <w:pPr>
        <w:spacing w:line="0" w:lineRule="atLeast"/>
        <w:rPr>
          <w:szCs w:val="21"/>
        </w:rPr>
      </w:pPr>
      <w:r>
        <w:rPr>
          <w:szCs w:val="21"/>
        </w:rPr>
        <w:t>for(i=p+1;i&lt;n;i++)b[j++]=w[i];</w:t>
      </w:r>
    </w:p>
    <w:p w:rsidR="00370794" w:rsidRDefault="00370794" w:rsidP="00370794">
      <w:pPr>
        <w:spacing w:line="0" w:lineRule="atLeast"/>
        <w:rPr>
          <w:szCs w:val="21"/>
        </w:rPr>
      </w:pPr>
      <w:r>
        <w:rPr>
          <w:szCs w:val="21"/>
        </w:rPr>
        <w:t>for(i=0);i&lt;=p;i++)</w:t>
      </w:r>
    </w:p>
    <w:p w:rsidR="00370794" w:rsidRDefault="00370794" w:rsidP="00370794">
      <w:pPr>
        <w:spacing w:line="0" w:lineRule="atLeast"/>
        <w:rPr>
          <w:szCs w:val="21"/>
        </w:rPr>
      </w:pPr>
      <w:r>
        <w:rPr>
          <w:szCs w:val="21"/>
        </w:rPr>
        <w:t>b[j++]=w[i];</w:t>
      </w:r>
    </w:p>
    <w:p w:rsidR="00370794" w:rsidRDefault="00370794" w:rsidP="00370794">
      <w:pPr>
        <w:spacing w:line="0" w:lineRule="atLeast"/>
        <w:ind w:firstLineChars="100" w:firstLine="210"/>
        <w:rPr>
          <w:szCs w:val="21"/>
        </w:rPr>
      </w:pPr>
      <w:r>
        <w:rPr>
          <w:szCs w:val="21"/>
        </w:rPr>
        <w:t>for(i=0;i&lt;n;i++)</w:t>
      </w:r>
    </w:p>
    <w:p w:rsidR="00370794" w:rsidRDefault="00370794" w:rsidP="00370794">
      <w:pPr>
        <w:spacing w:line="0" w:lineRule="atLeast"/>
        <w:rPr>
          <w:szCs w:val="21"/>
        </w:rPr>
      </w:pPr>
      <w:r>
        <w:rPr>
          <w:szCs w:val="21"/>
        </w:rPr>
        <w:t>w[i]=b[i];</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第四十三套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的功能是：判定形参</w:t>
      </w:r>
      <w:r>
        <w:rPr>
          <w:szCs w:val="21"/>
        </w:rPr>
        <w:t>a</w:t>
      </w:r>
      <w:r>
        <w:rPr>
          <w:rFonts w:hint="eastAsia"/>
          <w:szCs w:val="21"/>
        </w:rPr>
        <w:t>所指的</w:t>
      </w:r>
      <w:r>
        <w:rPr>
          <w:szCs w:val="21"/>
        </w:rPr>
        <w:t>N</w:t>
      </w:r>
      <w:r>
        <w:rPr>
          <w:rFonts w:hint="eastAsia"/>
          <w:szCs w:val="21"/>
        </w:rPr>
        <w:t>乘以</w:t>
      </w:r>
      <w:r>
        <w:rPr>
          <w:szCs w:val="21"/>
        </w:rPr>
        <w:t>N</w:t>
      </w:r>
      <w:r>
        <w:rPr>
          <w:rFonts w:hint="eastAsia"/>
          <w:szCs w:val="21"/>
        </w:rPr>
        <w:t>（规定</w:t>
      </w:r>
      <w:r>
        <w:rPr>
          <w:szCs w:val="21"/>
        </w:rPr>
        <w:t>N</w:t>
      </w:r>
      <w:r>
        <w:rPr>
          <w:rFonts w:hint="eastAsia"/>
          <w:szCs w:val="21"/>
        </w:rPr>
        <w:t>为奇数）的矩阵是否是“幻方”，若是，函数返回值是</w:t>
      </w:r>
      <w:r>
        <w:rPr>
          <w:szCs w:val="21"/>
        </w:rPr>
        <w:t>1</w:t>
      </w:r>
      <w:r>
        <w:rPr>
          <w:rFonts w:hint="eastAsia"/>
          <w:szCs w:val="21"/>
        </w:rPr>
        <w:t>；不是，函数返回值为</w:t>
      </w:r>
      <w:r>
        <w:rPr>
          <w:szCs w:val="21"/>
        </w:rPr>
        <w:t>0.</w:t>
      </w:r>
      <w:r>
        <w:rPr>
          <w:rFonts w:hint="eastAsia"/>
          <w:szCs w:val="21"/>
        </w:rPr>
        <w:t>“幻方”的判定条件是：矩阵每行、每列、主对角线及反对角线上元素之和都相等。</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row=colum=0;</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p>
    <w:p w:rsidR="00370794" w:rsidRDefault="00370794" w:rsidP="00370794">
      <w:pPr>
        <w:spacing w:line="0" w:lineRule="atLeast"/>
        <w:rPr>
          <w:szCs w:val="21"/>
        </w:rPr>
      </w:pPr>
      <w:r>
        <w:rPr>
          <w:szCs w:val="21"/>
        </w:rPr>
        <w:t>if((row!=colum)││(row!=m1))return 0;</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return 1;</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的功能是：根据整型形参</w:t>
      </w:r>
      <w:r>
        <w:rPr>
          <w:szCs w:val="21"/>
        </w:rPr>
        <w:t>m</w:t>
      </w:r>
      <w:r>
        <w:rPr>
          <w:rFonts w:hint="eastAsia"/>
          <w:szCs w:val="21"/>
        </w:rPr>
        <w:t>计算如下公式的值。</w:t>
      </w:r>
    </w:p>
    <w:p w:rsidR="00370794" w:rsidRDefault="00370794" w:rsidP="00370794">
      <w:pPr>
        <w:spacing w:line="0" w:lineRule="atLeast"/>
        <w:rPr>
          <w:szCs w:val="21"/>
        </w:rPr>
      </w:pPr>
      <w:r>
        <w:rPr>
          <w:szCs w:val="21"/>
        </w:rPr>
        <w:lastRenderedPageBreak/>
        <w:t>/**found**/</w:t>
      </w:r>
    </w:p>
    <w:p w:rsidR="00370794" w:rsidRDefault="00370794" w:rsidP="00370794">
      <w:pPr>
        <w:spacing w:line="0" w:lineRule="atLeast"/>
        <w:rPr>
          <w:szCs w:val="21"/>
        </w:rPr>
      </w:pPr>
      <w:r>
        <w:rPr>
          <w:szCs w:val="21"/>
        </w:rPr>
        <w:t>t=t-1.0/i;</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return t;</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请编写一个函数，函数的功能是：删除字符串中所有的空格。</w:t>
      </w:r>
    </w:p>
    <w:p w:rsidR="00370794" w:rsidRDefault="00370794" w:rsidP="00370794">
      <w:pPr>
        <w:spacing w:line="0" w:lineRule="atLeast"/>
        <w:rPr>
          <w:szCs w:val="21"/>
        </w:rPr>
      </w:pPr>
      <w:r>
        <w:rPr>
          <w:szCs w:val="21"/>
        </w:rPr>
        <w:t>int fun(char *str)</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char *p=str</w:t>
      </w:r>
      <w:r>
        <w:rPr>
          <w:rFonts w:hint="eastAsia"/>
          <w:szCs w:val="21"/>
        </w:rPr>
        <w:t>；</w:t>
      </w:r>
    </w:p>
    <w:p w:rsidR="00370794" w:rsidRDefault="00370794" w:rsidP="00370794">
      <w:pPr>
        <w:spacing w:line="0" w:lineRule="atLeast"/>
        <w:rPr>
          <w:szCs w:val="21"/>
        </w:rPr>
      </w:pPr>
      <w:r>
        <w:rPr>
          <w:szCs w:val="21"/>
        </w:rPr>
        <w:t>int i=0;</w:t>
      </w:r>
    </w:p>
    <w:p w:rsidR="00370794" w:rsidRDefault="00370794" w:rsidP="00370794">
      <w:pPr>
        <w:spacing w:line="0" w:lineRule="atLeast"/>
        <w:rPr>
          <w:szCs w:val="21"/>
        </w:rPr>
      </w:pPr>
      <w:r>
        <w:rPr>
          <w:szCs w:val="21"/>
        </w:rPr>
        <w:t>while(*p){</w:t>
      </w:r>
    </w:p>
    <w:p w:rsidR="00370794" w:rsidRDefault="00370794" w:rsidP="00370794">
      <w:pPr>
        <w:spacing w:line="0" w:lineRule="atLeast"/>
        <w:rPr>
          <w:szCs w:val="21"/>
        </w:rPr>
      </w:pPr>
      <w:r>
        <w:rPr>
          <w:szCs w:val="21"/>
        </w:rPr>
        <w:t xml:space="preserve">  if(*p!=’ ’)str[i++]=*p;</w:t>
      </w:r>
    </w:p>
    <w:p w:rsidR="00370794" w:rsidRDefault="00370794" w:rsidP="00370794">
      <w:pPr>
        <w:spacing w:line="0" w:lineRule="atLeast"/>
        <w:rPr>
          <w:szCs w:val="21"/>
        </w:rPr>
      </w:pPr>
      <w:r>
        <w:rPr>
          <w:szCs w:val="21"/>
        </w:rPr>
        <w:t xml:space="preserve">        p++;</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str[i]=0;</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第四十四套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的功能是：将</w:t>
      </w:r>
      <w:r>
        <w:rPr>
          <w:szCs w:val="21"/>
        </w:rPr>
        <w:t>N</w:t>
      </w:r>
      <w:r>
        <w:rPr>
          <w:rFonts w:hint="eastAsia"/>
          <w:szCs w:val="21"/>
        </w:rPr>
        <w:t>乘以</w:t>
      </w:r>
      <w:r>
        <w:rPr>
          <w:szCs w:val="21"/>
        </w:rPr>
        <w:t>N</w:t>
      </w:r>
      <w:r>
        <w:rPr>
          <w:rFonts w:hint="eastAsia"/>
          <w:szCs w:val="21"/>
        </w:rPr>
        <w:t>矩阵中元素的值按列右移一个位置，右边被移出矩阵的元素绕回左边。</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for(i=0;i&lt;N;i++)</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x=t[i][N-1];</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t[i][0]=x;</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的功能是：计算并输出下列级数的前</w:t>
      </w:r>
      <w:r>
        <w:rPr>
          <w:szCs w:val="21"/>
        </w:rPr>
        <w:t>n</w:t>
      </w:r>
      <w:r>
        <w:rPr>
          <w:rFonts w:hint="eastAsia"/>
          <w:szCs w:val="21"/>
        </w:rPr>
        <w:t>项的和</w:t>
      </w:r>
      <w:r>
        <w:rPr>
          <w:szCs w:val="21"/>
        </w:rPr>
        <w:t>Sn,</w:t>
      </w:r>
      <w:r>
        <w:rPr>
          <w:rFonts w:hint="eastAsia"/>
          <w:szCs w:val="21"/>
        </w:rPr>
        <w:t>直到</w:t>
      </w:r>
      <w:r>
        <w:rPr>
          <w:szCs w:val="21"/>
        </w:rPr>
        <w:t>Sn+1</w:t>
      </w:r>
      <w:r>
        <w:rPr>
          <w:rFonts w:hint="eastAsia"/>
          <w:szCs w:val="21"/>
        </w:rPr>
        <w:t>大于</w:t>
      </w:r>
      <w:r>
        <w:rPr>
          <w:szCs w:val="21"/>
        </w:rPr>
        <w:t>q</w:t>
      </w:r>
      <w:r>
        <w:rPr>
          <w:rFonts w:hint="eastAsia"/>
          <w:szCs w:val="21"/>
        </w:rPr>
        <w:t>为止，</w:t>
      </w:r>
      <w:r>
        <w:rPr>
          <w:szCs w:val="21"/>
        </w:rPr>
        <w:t>q</w:t>
      </w:r>
      <w:r>
        <w:rPr>
          <w:rFonts w:hint="eastAsia"/>
          <w:szCs w:val="21"/>
        </w:rPr>
        <w:t>的值通过形参传入。</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s=s+(n+1.0)/n;</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return t;</w:t>
      </w:r>
    </w:p>
    <w:p w:rsidR="00370794" w:rsidRDefault="00370794" w:rsidP="00370794">
      <w:pPr>
        <w:spacing w:line="0" w:lineRule="atLeast"/>
        <w:rPr>
          <w:szCs w:val="21"/>
        </w:rPr>
      </w:pPr>
      <w:r>
        <w:rPr>
          <w:szCs w:val="21"/>
        </w:rPr>
        <w:t>3</w:t>
      </w:r>
      <w:r>
        <w:rPr>
          <w:rFonts w:hint="eastAsia"/>
          <w:szCs w:val="21"/>
        </w:rPr>
        <w:t>程序编写</w:t>
      </w:r>
    </w:p>
    <w:p w:rsidR="00370794" w:rsidRDefault="00370794" w:rsidP="00370794">
      <w:pPr>
        <w:spacing w:line="0" w:lineRule="atLeast"/>
        <w:rPr>
          <w:szCs w:val="21"/>
        </w:rPr>
      </w:pPr>
      <w:r>
        <w:rPr>
          <w:rFonts w:hint="eastAsia"/>
          <w:szCs w:val="21"/>
        </w:rPr>
        <w:t>编写函数</w:t>
      </w:r>
      <w:r>
        <w:rPr>
          <w:szCs w:val="21"/>
        </w:rPr>
        <w:t>fun</w:t>
      </w:r>
      <w:r>
        <w:rPr>
          <w:rFonts w:hint="eastAsia"/>
          <w:szCs w:val="21"/>
        </w:rPr>
        <w:t>，它的功能是：求</w:t>
      </w:r>
      <w:r>
        <w:rPr>
          <w:szCs w:val="21"/>
        </w:rPr>
        <w:t>Fibonacci</w:t>
      </w:r>
      <w:r>
        <w:rPr>
          <w:rFonts w:hint="eastAsia"/>
          <w:szCs w:val="21"/>
        </w:rPr>
        <w:t>数列中大于</w:t>
      </w:r>
      <w:r>
        <w:rPr>
          <w:szCs w:val="21"/>
        </w:rPr>
        <w:t>t</w:t>
      </w:r>
      <w:r>
        <w:rPr>
          <w:rFonts w:hint="eastAsia"/>
          <w:szCs w:val="21"/>
        </w:rPr>
        <w:t>的最小一个数，结果由函数返回。其中</w:t>
      </w:r>
      <w:r>
        <w:rPr>
          <w:szCs w:val="21"/>
        </w:rPr>
        <w:t>Fibonacci</w:t>
      </w:r>
      <w:r>
        <w:rPr>
          <w:rFonts w:hint="eastAsia"/>
          <w:szCs w:val="21"/>
        </w:rPr>
        <w:t>数列</w:t>
      </w:r>
      <w:r>
        <w:rPr>
          <w:szCs w:val="21"/>
        </w:rPr>
        <w:t>F</w:t>
      </w:r>
      <w:r>
        <w:rPr>
          <w:rFonts w:hint="eastAsia"/>
          <w:szCs w:val="21"/>
        </w:rPr>
        <w:t>（</w:t>
      </w:r>
      <w:r>
        <w:rPr>
          <w:szCs w:val="21"/>
        </w:rPr>
        <w:t>n</w:t>
      </w:r>
      <w:r>
        <w:rPr>
          <w:rFonts w:hint="eastAsia"/>
          <w:szCs w:val="21"/>
        </w:rPr>
        <w:t>）定义为</w:t>
      </w:r>
      <w:r>
        <w:rPr>
          <w:szCs w:val="21"/>
        </w:rPr>
        <w:t>F(0)=0,F(1)=1,F(n)</w:t>
      </w:r>
      <w:r>
        <w:rPr>
          <w:rFonts w:hint="eastAsia"/>
          <w:szCs w:val="21"/>
        </w:rPr>
        <w:t>。。。</w:t>
      </w:r>
    </w:p>
    <w:p w:rsidR="00370794" w:rsidRDefault="00370794" w:rsidP="00370794">
      <w:pPr>
        <w:spacing w:line="0" w:lineRule="atLeast"/>
        <w:rPr>
          <w:szCs w:val="21"/>
        </w:rPr>
      </w:pPr>
      <w:r>
        <w:rPr>
          <w:szCs w:val="21"/>
        </w:rPr>
        <w:t>int fun(int t)</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f0=0,f1=1,f;</w:t>
      </w:r>
    </w:p>
    <w:p w:rsidR="00370794" w:rsidRDefault="00370794" w:rsidP="00370794">
      <w:pPr>
        <w:spacing w:line="0" w:lineRule="atLeast"/>
        <w:rPr>
          <w:szCs w:val="21"/>
        </w:rPr>
      </w:pPr>
      <w:r>
        <w:rPr>
          <w:szCs w:val="21"/>
        </w:rPr>
        <w:t>do</w:t>
      </w:r>
    </w:p>
    <w:p w:rsidR="00370794" w:rsidRDefault="00370794" w:rsidP="00370794">
      <w:pPr>
        <w:spacing w:line="0" w:lineRule="atLeast"/>
        <w:rPr>
          <w:szCs w:val="21"/>
        </w:rPr>
      </w:pPr>
      <w:r>
        <w:rPr>
          <w:szCs w:val="21"/>
        </w:rPr>
        <w:t>{f=f0+f1;</w:t>
      </w:r>
    </w:p>
    <w:p w:rsidR="00370794" w:rsidRDefault="00370794" w:rsidP="00370794">
      <w:pPr>
        <w:spacing w:line="0" w:lineRule="atLeast"/>
        <w:rPr>
          <w:szCs w:val="21"/>
        </w:rPr>
      </w:pPr>
      <w:r>
        <w:rPr>
          <w:szCs w:val="21"/>
        </w:rPr>
        <w:t>f0=f1;</w:t>
      </w:r>
    </w:p>
    <w:p w:rsidR="00370794" w:rsidRDefault="00370794" w:rsidP="00370794">
      <w:pPr>
        <w:spacing w:line="0" w:lineRule="atLeast"/>
        <w:rPr>
          <w:szCs w:val="21"/>
        </w:rPr>
      </w:pPr>
      <w:r>
        <w:rPr>
          <w:szCs w:val="21"/>
        </w:rPr>
        <w:t>f1=f;</w:t>
      </w:r>
    </w:p>
    <w:p w:rsidR="00370794" w:rsidRDefault="00370794" w:rsidP="00370794">
      <w:pPr>
        <w:spacing w:line="0" w:lineRule="atLeast"/>
        <w:rPr>
          <w:szCs w:val="21"/>
        </w:rPr>
      </w:pPr>
      <w:r>
        <w:rPr>
          <w:szCs w:val="21"/>
        </w:rPr>
        <w:t>}while(f&lt;t);</w:t>
      </w:r>
    </w:p>
    <w:p w:rsidR="00370794" w:rsidRDefault="00370794" w:rsidP="00370794">
      <w:pPr>
        <w:spacing w:line="0" w:lineRule="atLeast"/>
        <w:rPr>
          <w:szCs w:val="21"/>
        </w:rPr>
      </w:pPr>
      <w:r>
        <w:rPr>
          <w:szCs w:val="21"/>
        </w:rPr>
        <w:t>return f;</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第四十五套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的功能是将带头结点的单向链表逆置。即若原链表中从头至尾结点数据域依次为：</w:t>
      </w:r>
      <w:r>
        <w:rPr>
          <w:szCs w:val="21"/>
        </w:rPr>
        <w:t>2</w:t>
      </w:r>
      <w:r>
        <w:rPr>
          <w:rFonts w:hint="eastAsia"/>
          <w:szCs w:val="21"/>
        </w:rPr>
        <w:t>、</w:t>
      </w:r>
      <w:r>
        <w:rPr>
          <w:szCs w:val="21"/>
        </w:rPr>
        <w:t>4</w:t>
      </w:r>
      <w:r>
        <w:rPr>
          <w:rFonts w:hint="eastAsia"/>
          <w:szCs w:val="21"/>
        </w:rPr>
        <w:t>、</w:t>
      </w:r>
      <w:r>
        <w:rPr>
          <w:szCs w:val="21"/>
        </w:rPr>
        <w:t>6</w:t>
      </w:r>
      <w:r>
        <w:rPr>
          <w:rFonts w:hint="eastAsia"/>
          <w:szCs w:val="21"/>
        </w:rPr>
        <w:t>、</w:t>
      </w:r>
      <w:r>
        <w:rPr>
          <w:szCs w:val="21"/>
        </w:rPr>
        <w:t>8</w:t>
      </w:r>
      <w:r>
        <w:rPr>
          <w:rFonts w:hint="eastAsia"/>
          <w:szCs w:val="21"/>
        </w:rPr>
        <w:t>、</w:t>
      </w:r>
      <w:r>
        <w:rPr>
          <w:szCs w:val="21"/>
        </w:rPr>
        <w:t>10</w:t>
      </w:r>
      <w:r>
        <w:rPr>
          <w:rFonts w:hint="eastAsia"/>
          <w:szCs w:val="21"/>
        </w:rPr>
        <w:t>，逆置后，从头至尾结点数据域依次为：</w:t>
      </w:r>
      <w:r>
        <w:rPr>
          <w:szCs w:val="21"/>
        </w:rPr>
        <w:t>10</w:t>
      </w:r>
      <w:r>
        <w:rPr>
          <w:rFonts w:hint="eastAsia"/>
          <w:szCs w:val="21"/>
        </w:rPr>
        <w:t>、</w:t>
      </w:r>
      <w:r>
        <w:rPr>
          <w:szCs w:val="21"/>
        </w:rPr>
        <w:t>8</w:t>
      </w:r>
      <w:r>
        <w:rPr>
          <w:rFonts w:hint="eastAsia"/>
          <w:szCs w:val="21"/>
        </w:rPr>
        <w:t>、</w:t>
      </w:r>
      <w:r>
        <w:rPr>
          <w:szCs w:val="21"/>
        </w:rPr>
        <w:t>6</w:t>
      </w:r>
      <w:r>
        <w:rPr>
          <w:rFonts w:hint="eastAsia"/>
          <w:szCs w:val="21"/>
        </w:rPr>
        <w:t>、</w:t>
      </w:r>
      <w:r>
        <w:rPr>
          <w:szCs w:val="21"/>
        </w:rPr>
        <w:t>4</w:t>
      </w:r>
      <w:r>
        <w:rPr>
          <w:rFonts w:hint="eastAsia"/>
          <w:szCs w:val="21"/>
        </w:rPr>
        <w:t>、</w:t>
      </w:r>
      <w:r>
        <w:rPr>
          <w:szCs w:val="21"/>
        </w:rPr>
        <w:t>2.</w:t>
      </w:r>
      <w:r>
        <w:rPr>
          <w:rFonts w:hint="eastAsia"/>
          <w:szCs w:val="21"/>
        </w:rPr>
        <w:t>。</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p=h-&gt;next;</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if (p= =0) return;</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p=q;q=r;</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w:t>
      </w:r>
      <w:r>
        <w:rPr>
          <w:szCs w:val="21"/>
        </w:rPr>
        <w:t>MODI1.Cfun</w:t>
      </w:r>
      <w:r>
        <w:rPr>
          <w:rFonts w:hint="eastAsia"/>
          <w:szCs w:val="21"/>
        </w:rPr>
        <w:t>函数的功能是：计算</w:t>
      </w:r>
      <w:r>
        <w:rPr>
          <w:szCs w:val="21"/>
        </w:rPr>
        <w:t>s</w:t>
      </w:r>
      <w:r>
        <w:rPr>
          <w:rFonts w:hint="eastAsia"/>
          <w:szCs w:val="21"/>
        </w:rPr>
        <w:t>所指字符串中含有</w:t>
      </w:r>
      <w:r>
        <w:rPr>
          <w:szCs w:val="21"/>
        </w:rPr>
        <w:t>t</w:t>
      </w:r>
      <w:r>
        <w:rPr>
          <w:rFonts w:hint="eastAsia"/>
          <w:szCs w:val="21"/>
        </w:rPr>
        <w:t>所指字符串的数目，并作为函数值返回。请改正函数</w:t>
      </w:r>
      <w:r>
        <w:rPr>
          <w:szCs w:val="21"/>
        </w:rPr>
        <w:t>fun</w:t>
      </w:r>
      <w:r>
        <w:rPr>
          <w:rFonts w:hint="eastAsia"/>
          <w:szCs w:val="21"/>
        </w:rPr>
        <w:t>中指定部位的错误，使它能得出正确的结果。</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lastRenderedPageBreak/>
        <w:t>r=t;</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if(*r= =0)</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请编写函数</w:t>
      </w:r>
      <w:r>
        <w:rPr>
          <w:szCs w:val="21"/>
        </w:rPr>
        <w:t>fun</w:t>
      </w:r>
      <w:r>
        <w:rPr>
          <w:rFonts w:hint="eastAsia"/>
          <w:szCs w:val="21"/>
        </w:rPr>
        <w:t>，函数的功能是：将放在字符串数组中的</w:t>
      </w:r>
      <w:r>
        <w:rPr>
          <w:szCs w:val="21"/>
        </w:rPr>
        <w:t>M</w:t>
      </w:r>
      <w:r>
        <w:rPr>
          <w:rFonts w:hint="eastAsia"/>
          <w:szCs w:val="21"/>
        </w:rPr>
        <w:t>个字符串</w:t>
      </w:r>
      <w:r>
        <w:rPr>
          <w:szCs w:val="21"/>
        </w:rPr>
        <w:t>(</w:t>
      </w:r>
      <w:r>
        <w:rPr>
          <w:rFonts w:hint="eastAsia"/>
          <w:szCs w:val="21"/>
        </w:rPr>
        <w:t>每串的长度不超过</w:t>
      </w:r>
      <w:r>
        <w:rPr>
          <w:szCs w:val="21"/>
        </w:rPr>
        <w:t>N)</w:t>
      </w:r>
      <w:r>
        <w:rPr>
          <w:rFonts w:hint="eastAsia"/>
          <w:szCs w:val="21"/>
        </w:rPr>
        <w:t>，按顺序合并组成一个新的字符串，函数</w:t>
      </w:r>
      <w:r>
        <w:rPr>
          <w:szCs w:val="21"/>
        </w:rPr>
        <w:t>fun</w:t>
      </w:r>
      <w:r>
        <w:rPr>
          <w:rFonts w:hint="eastAsia"/>
          <w:szCs w:val="21"/>
        </w:rPr>
        <w:t>中给出的语句提供参考。</w:t>
      </w:r>
    </w:p>
    <w:p w:rsidR="00370794" w:rsidRDefault="00370794" w:rsidP="00370794">
      <w:pPr>
        <w:spacing w:line="0" w:lineRule="atLeast"/>
        <w:rPr>
          <w:szCs w:val="21"/>
        </w:rPr>
      </w:pPr>
      <w:r>
        <w:rPr>
          <w:szCs w:val="21"/>
        </w:rPr>
        <w:t>void fun (char a[M][N]),char *b)</w:t>
      </w:r>
    </w:p>
    <w:p w:rsidR="00370794" w:rsidRDefault="00370794" w:rsidP="00370794">
      <w:pPr>
        <w:spacing w:line="0" w:lineRule="atLeast"/>
        <w:rPr>
          <w:szCs w:val="21"/>
        </w:rPr>
      </w:pPr>
      <w:r>
        <w:rPr>
          <w:szCs w:val="21"/>
        </w:rPr>
        <w:t>{int i;*b=0;</w:t>
      </w:r>
    </w:p>
    <w:p w:rsidR="00370794" w:rsidRDefault="00370794" w:rsidP="00370794">
      <w:pPr>
        <w:spacing w:line="0" w:lineRule="atLeast"/>
        <w:rPr>
          <w:szCs w:val="21"/>
        </w:rPr>
      </w:pPr>
      <w:r>
        <w:rPr>
          <w:szCs w:val="21"/>
        </w:rPr>
        <w:t>for(i=0;i&lt;M;i++)strcat(b,a[i]);</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第四十六套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的功能是：将形参</w:t>
      </w:r>
      <w:r>
        <w:rPr>
          <w:szCs w:val="21"/>
        </w:rPr>
        <w:t>s</w:t>
      </w:r>
      <w:r>
        <w:rPr>
          <w:rFonts w:hint="eastAsia"/>
          <w:szCs w:val="21"/>
        </w:rPr>
        <w:t>所指字符串所有</w:t>
      </w:r>
      <w:r>
        <w:rPr>
          <w:szCs w:val="21"/>
        </w:rPr>
        <w:t>ASCII</w:t>
      </w:r>
      <w:r>
        <w:rPr>
          <w:rFonts w:hint="eastAsia"/>
          <w:szCs w:val="21"/>
        </w:rPr>
        <w:t>码小于</w:t>
      </w:r>
      <w:r>
        <w:rPr>
          <w:szCs w:val="21"/>
        </w:rPr>
        <w:t>97</w:t>
      </w:r>
      <w:r>
        <w:rPr>
          <w:rFonts w:hint="eastAsia"/>
          <w:szCs w:val="21"/>
        </w:rPr>
        <w:t>的字符存入形</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*(t+n)=*s;n++;}</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s++;</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return n;</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的功能是：由形参给定</w:t>
      </w:r>
      <w:r>
        <w:rPr>
          <w:szCs w:val="21"/>
        </w:rPr>
        <w:t>n</w:t>
      </w:r>
      <w:r>
        <w:rPr>
          <w:rFonts w:hint="eastAsia"/>
          <w:szCs w:val="21"/>
        </w:rPr>
        <w:t>个实数，输出平均值以上（含平均值）的实数个数。</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int j,c=0;float xa=0.0;</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if(x[j]&gt;=xa)</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编写函数</w:t>
      </w:r>
      <w:r>
        <w:rPr>
          <w:szCs w:val="21"/>
        </w:rPr>
        <w:t>fun</w:t>
      </w:r>
      <w:r>
        <w:rPr>
          <w:rFonts w:hint="eastAsia"/>
          <w:szCs w:val="21"/>
        </w:rPr>
        <w:t>，其功能是：根据以下公式求</w:t>
      </w:r>
      <w:r>
        <w:rPr>
          <w:szCs w:val="21"/>
        </w:rPr>
        <w:t>p</w:t>
      </w:r>
      <w:r>
        <w:rPr>
          <w:rFonts w:hint="eastAsia"/>
          <w:szCs w:val="21"/>
        </w:rPr>
        <w:t>的值，结果由函数值带回。</w:t>
      </w:r>
      <w:r>
        <w:rPr>
          <w:szCs w:val="21"/>
        </w:rPr>
        <w:t>m</w:t>
      </w:r>
      <w:r>
        <w:rPr>
          <w:rFonts w:hint="eastAsia"/>
          <w:szCs w:val="21"/>
        </w:rPr>
        <w:t>与</w:t>
      </w:r>
      <w:r>
        <w:rPr>
          <w:szCs w:val="21"/>
        </w:rPr>
        <w:t>n</w:t>
      </w:r>
      <w:r>
        <w:rPr>
          <w:rFonts w:hint="eastAsia"/>
          <w:szCs w:val="21"/>
        </w:rPr>
        <w:t>为两个正整数且要求</w:t>
      </w:r>
      <w:r>
        <w:rPr>
          <w:szCs w:val="21"/>
        </w:rPr>
        <w:t>m&gt;n</w:t>
      </w:r>
      <w:r>
        <w:rPr>
          <w:rFonts w:hint="eastAsia"/>
          <w:szCs w:val="21"/>
        </w:rPr>
        <w:t>。</w:t>
      </w:r>
    </w:p>
    <w:p w:rsidR="00370794" w:rsidRDefault="00370794" w:rsidP="00370794">
      <w:pPr>
        <w:spacing w:line="0" w:lineRule="atLeast"/>
        <w:rPr>
          <w:szCs w:val="21"/>
        </w:rPr>
      </w:pPr>
      <w:r>
        <w:rPr>
          <w:szCs w:val="21"/>
        </w:rPr>
        <w:t>p=m!/(n!*(m-n)!)</w:t>
      </w:r>
    </w:p>
    <w:p w:rsidR="00370794" w:rsidRDefault="00370794" w:rsidP="00370794">
      <w:pPr>
        <w:spacing w:line="0" w:lineRule="atLeast"/>
        <w:rPr>
          <w:szCs w:val="21"/>
        </w:rPr>
      </w:pPr>
      <w:r>
        <w:rPr>
          <w:szCs w:val="21"/>
        </w:rPr>
        <w:t>float fun(int m, int 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float p;</w:t>
      </w:r>
    </w:p>
    <w:p w:rsidR="00370794" w:rsidRDefault="00370794" w:rsidP="00370794">
      <w:pPr>
        <w:spacing w:line="0" w:lineRule="atLeast"/>
        <w:rPr>
          <w:szCs w:val="21"/>
        </w:rPr>
      </w:pPr>
      <w:r>
        <w:rPr>
          <w:szCs w:val="21"/>
        </w:rPr>
        <w:t>p=1.0*jc(m)/jc(n)/jc(m-n);</w:t>
      </w:r>
    </w:p>
    <w:p w:rsidR="00370794" w:rsidRDefault="00370794" w:rsidP="00370794">
      <w:pPr>
        <w:spacing w:line="0" w:lineRule="atLeast"/>
        <w:rPr>
          <w:szCs w:val="21"/>
        </w:rPr>
      </w:pPr>
      <w:r>
        <w:rPr>
          <w:szCs w:val="21"/>
        </w:rPr>
        <w:t>return p;</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第四十七套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rFonts w:ascii="宋体" w:hAnsi="宋体"/>
          <w:szCs w:val="21"/>
        </w:rPr>
      </w:pPr>
      <w:r>
        <w:rPr>
          <w:rFonts w:hint="eastAsia"/>
          <w:szCs w:val="21"/>
        </w:rPr>
        <w:t>函数</w:t>
      </w:r>
      <w:r>
        <w:rPr>
          <w:szCs w:val="21"/>
        </w:rPr>
        <w:t>fun</w:t>
      </w:r>
      <w:r>
        <w:rPr>
          <w:rFonts w:hint="eastAsia"/>
          <w:szCs w:val="21"/>
        </w:rPr>
        <w:t>的功能是：计算</w:t>
      </w:r>
      <w:r>
        <w:rPr>
          <w:szCs w:val="21"/>
        </w:rPr>
        <w:t>f(x)=1+x</w:t>
      </w:r>
      <w:r>
        <w:rPr>
          <w:rFonts w:ascii="宋体" w:hAnsi="宋体" w:hint="eastAsia"/>
          <w:szCs w:val="21"/>
        </w:rPr>
        <w:t>-x</w:t>
      </w:r>
      <w:r>
        <w:rPr>
          <w:rFonts w:ascii="宋体" w:hAnsi="宋体" w:hint="eastAsia"/>
          <w:szCs w:val="21"/>
          <w:vertAlign w:val="superscript"/>
        </w:rPr>
        <w:t>2</w:t>
      </w:r>
      <w:r>
        <w:rPr>
          <w:rFonts w:ascii="宋体" w:hAnsi="宋体" w:hint="eastAsia"/>
          <w:szCs w:val="21"/>
        </w:rPr>
        <w:t>∕2!+x</w:t>
      </w:r>
      <w:r>
        <w:rPr>
          <w:rFonts w:ascii="宋体" w:hAnsi="宋体" w:hint="eastAsia"/>
          <w:szCs w:val="21"/>
          <w:vertAlign w:val="superscript"/>
        </w:rPr>
        <w:t>3</w:t>
      </w:r>
      <w:r>
        <w:rPr>
          <w:rFonts w:ascii="宋体" w:hAnsi="宋体" w:hint="eastAsia"/>
          <w:szCs w:val="21"/>
        </w:rPr>
        <w:t>∕3!-X</w:t>
      </w:r>
      <w:r>
        <w:rPr>
          <w:rFonts w:ascii="宋体" w:hAnsi="宋体" w:hint="eastAsia"/>
          <w:szCs w:val="21"/>
          <w:vertAlign w:val="superscript"/>
        </w:rPr>
        <w:t>4</w:t>
      </w:r>
      <w:r>
        <w:rPr>
          <w:rFonts w:ascii="宋体" w:hAnsi="宋体" w:hint="eastAsia"/>
          <w:szCs w:val="21"/>
        </w:rPr>
        <w:t>/4! 直到∣x</w:t>
      </w:r>
      <w:r>
        <w:rPr>
          <w:rFonts w:ascii="宋体" w:hAnsi="宋体" w:hint="eastAsia"/>
          <w:szCs w:val="21"/>
          <w:vertAlign w:val="superscript"/>
        </w:rPr>
        <w:t>n</w:t>
      </w:r>
      <w:r>
        <w:rPr>
          <w:rFonts w:ascii="宋体" w:hAnsi="宋体" w:hint="eastAsia"/>
          <w:szCs w:val="21"/>
        </w:rPr>
        <w:t>/n!∣&lt;10</w:t>
      </w:r>
      <w:r>
        <w:rPr>
          <w:rFonts w:ascii="宋体" w:hAnsi="宋体" w:hint="eastAsia"/>
          <w:szCs w:val="21"/>
          <w:vertAlign w:val="superscript"/>
        </w:rPr>
        <w:t>-6</w:t>
      </w:r>
      <w:r>
        <w:rPr>
          <w:rFonts w:ascii="宋体" w:hAnsi="宋体" w:hint="eastAsia"/>
          <w:szCs w:val="21"/>
        </w:rPr>
        <w:t xml:space="preserve"> 若x=2.5，函数值为：1.917915。</w:t>
      </w:r>
    </w:p>
    <w:p w:rsidR="00370794" w:rsidRDefault="00370794" w:rsidP="00370794">
      <w:pPr>
        <w:spacing w:line="0" w:lineRule="atLeast"/>
        <w:rPr>
          <w:rFonts w:hint="eastAsia"/>
          <w:szCs w:val="21"/>
        </w:rPr>
      </w:pPr>
      <w:r>
        <w:rPr>
          <w:rFonts w:hint="eastAsia"/>
          <w:szCs w:val="21"/>
        </w:rPr>
        <w:t>第</w:t>
      </w:r>
      <w:r>
        <w:rPr>
          <w:szCs w:val="21"/>
        </w:rPr>
        <w:t>1</w:t>
      </w:r>
      <w:r>
        <w:rPr>
          <w:rFonts w:hint="eastAsia"/>
          <w:szCs w:val="21"/>
        </w:rPr>
        <w:t>处</w:t>
      </w:r>
      <w:r>
        <w:rPr>
          <w:szCs w:val="21"/>
        </w:rPr>
        <w:t>t=x</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t*=(-1.0)*x/n;</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while(fabs(t)&gt;=1e-6)</w:t>
      </w:r>
    </w:p>
    <w:p w:rsidR="00370794" w:rsidRDefault="00370794" w:rsidP="00370794">
      <w:pPr>
        <w:spacing w:line="0" w:lineRule="atLeast"/>
        <w:rPr>
          <w:rFonts w:ascii="宋体" w:hAnsi="宋体"/>
          <w:szCs w:val="21"/>
        </w:rPr>
      </w:pPr>
      <w:r>
        <w:rPr>
          <w:rFonts w:ascii="宋体" w:hAnsi="宋体" w:hint="eastAsia"/>
          <w:szCs w:val="21"/>
        </w:rPr>
        <w:t>2 程序修改</w:t>
      </w:r>
    </w:p>
    <w:p w:rsidR="00370794" w:rsidRDefault="00370794" w:rsidP="00370794">
      <w:pPr>
        <w:spacing w:line="0" w:lineRule="atLeast"/>
        <w:rPr>
          <w:rFonts w:hint="eastAsia"/>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的功能是：求整数</w:t>
      </w:r>
      <w:r>
        <w:rPr>
          <w:szCs w:val="21"/>
        </w:rPr>
        <w:t>x</w:t>
      </w:r>
      <w:r>
        <w:rPr>
          <w:rFonts w:hint="eastAsia"/>
          <w:szCs w:val="21"/>
        </w:rPr>
        <w:t>的</w:t>
      </w:r>
      <w:r>
        <w:rPr>
          <w:szCs w:val="21"/>
        </w:rPr>
        <w:t>y</w:t>
      </w:r>
      <w:r>
        <w:rPr>
          <w:rFonts w:hint="eastAsia"/>
          <w:szCs w:val="21"/>
        </w:rPr>
        <w:t>次方的低</w:t>
      </w:r>
      <w:r>
        <w:rPr>
          <w:szCs w:val="21"/>
        </w:rPr>
        <w:t>3</w:t>
      </w:r>
      <w:r>
        <w:rPr>
          <w:rFonts w:hint="eastAsia"/>
          <w:szCs w:val="21"/>
        </w:rPr>
        <w:t>位值。例如，整数</w:t>
      </w:r>
      <w:r>
        <w:rPr>
          <w:szCs w:val="21"/>
        </w:rPr>
        <w:t>5</w:t>
      </w:r>
      <w:r>
        <w:rPr>
          <w:rFonts w:hint="eastAsia"/>
          <w:szCs w:val="21"/>
        </w:rPr>
        <w:t>的</w:t>
      </w:r>
      <w:r>
        <w:rPr>
          <w:szCs w:val="21"/>
        </w:rPr>
        <w:t>6</w:t>
      </w:r>
      <w:r>
        <w:rPr>
          <w:rFonts w:hint="eastAsia"/>
          <w:szCs w:val="21"/>
        </w:rPr>
        <w:t>次方为</w:t>
      </w:r>
      <w:r>
        <w:rPr>
          <w:szCs w:val="21"/>
        </w:rPr>
        <w:t>15625</w:t>
      </w:r>
      <w:r>
        <w:rPr>
          <w:rFonts w:hint="eastAsia"/>
          <w:szCs w:val="21"/>
        </w:rPr>
        <w:t>，此值的低</w:t>
      </w:r>
      <w:r>
        <w:rPr>
          <w:szCs w:val="21"/>
        </w:rPr>
        <w:t>3</w:t>
      </w:r>
      <w:r>
        <w:rPr>
          <w:rFonts w:hint="eastAsia"/>
          <w:szCs w:val="21"/>
        </w:rPr>
        <w:t>位值为</w:t>
      </w:r>
      <w:r>
        <w:rPr>
          <w:szCs w:val="21"/>
        </w:rPr>
        <w:t>625</w:t>
      </w:r>
      <w:r>
        <w:rPr>
          <w:rFonts w:hint="eastAsia"/>
          <w:szCs w:val="21"/>
        </w:rPr>
        <w:t>。</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for(i=1;i&lt;=y;i++)</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t=t%1000</w:t>
      </w:r>
      <w:r>
        <w:rPr>
          <w:rFonts w:hint="eastAsia"/>
          <w:szCs w:val="21"/>
        </w:rPr>
        <w:t>；</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rFonts w:ascii="宋体" w:hAnsi="宋体"/>
          <w:szCs w:val="21"/>
        </w:rPr>
      </w:pPr>
      <w:r>
        <w:rPr>
          <w:rFonts w:hint="eastAsia"/>
          <w:szCs w:val="21"/>
        </w:rPr>
        <w:t>请编写函数</w:t>
      </w:r>
      <w:r>
        <w:rPr>
          <w:szCs w:val="21"/>
        </w:rPr>
        <w:t>fun</w:t>
      </w:r>
      <w:r>
        <w:rPr>
          <w:rFonts w:hint="eastAsia"/>
          <w:szCs w:val="21"/>
        </w:rPr>
        <w:t>，其功能是：计算并输出当</w:t>
      </w:r>
      <w:r>
        <w:rPr>
          <w:rFonts w:ascii="宋体" w:hAnsi="宋体" w:hint="eastAsia"/>
          <w:szCs w:val="21"/>
        </w:rPr>
        <w:t>x﹤0.97时下列多项式的值，直到Sn-Sn-1&lt;0.000001为止。</w:t>
      </w:r>
    </w:p>
    <w:p w:rsidR="00370794" w:rsidRDefault="00370794" w:rsidP="00370794">
      <w:pPr>
        <w:spacing w:line="0" w:lineRule="atLeast"/>
        <w:rPr>
          <w:rFonts w:hint="eastAsia"/>
          <w:szCs w:val="21"/>
        </w:rPr>
      </w:pPr>
      <w:r>
        <w:rPr>
          <w:szCs w:val="21"/>
        </w:rPr>
        <w:t>double fun(double x)</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n=1;</w:t>
      </w:r>
    </w:p>
    <w:p w:rsidR="00370794" w:rsidRDefault="00370794" w:rsidP="00370794">
      <w:pPr>
        <w:spacing w:line="0" w:lineRule="atLeast"/>
        <w:rPr>
          <w:szCs w:val="21"/>
        </w:rPr>
      </w:pPr>
      <w:r>
        <w:rPr>
          <w:szCs w:val="21"/>
        </w:rPr>
        <w:t>double sn=1;</w:t>
      </w:r>
    </w:p>
    <w:p w:rsidR="00370794" w:rsidRDefault="00370794" w:rsidP="00370794">
      <w:pPr>
        <w:spacing w:line="0" w:lineRule="atLeast"/>
        <w:rPr>
          <w:szCs w:val="21"/>
        </w:rPr>
      </w:pPr>
      <w:r>
        <w:rPr>
          <w:szCs w:val="21"/>
        </w:rPr>
        <w:lastRenderedPageBreak/>
        <w:t>double xn=1,xn1=0;</w:t>
      </w:r>
    </w:p>
    <w:p w:rsidR="00370794" w:rsidRDefault="00370794" w:rsidP="00370794">
      <w:pPr>
        <w:spacing w:line="0" w:lineRule="atLeast"/>
        <w:rPr>
          <w:szCs w:val="21"/>
        </w:rPr>
      </w:pPr>
      <w:r>
        <w:rPr>
          <w:szCs w:val="21"/>
        </w:rPr>
        <w:t>while(fabs(xn-xn1)&gt;=0.000001)</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xn=xn*x*(0.5-n+1)/n;</w:t>
      </w:r>
    </w:p>
    <w:p w:rsidR="00370794" w:rsidRDefault="00370794" w:rsidP="00370794">
      <w:pPr>
        <w:spacing w:line="0" w:lineRule="atLeast"/>
        <w:rPr>
          <w:szCs w:val="21"/>
        </w:rPr>
      </w:pPr>
      <w:r>
        <w:rPr>
          <w:szCs w:val="21"/>
        </w:rPr>
        <w:t xml:space="preserve">    n+=1;</w:t>
      </w:r>
    </w:p>
    <w:p w:rsidR="00370794" w:rsidRDefault="00370794" w:rsidP="00370794">
      <w:pPr>
        <w:spacing w:line="0" w:lineRule="atLeast"/>
        <w:rPr>
          <w:szCs w:val="21"/>
        </w:rPr>
      </w:pPr>
      <w:r>
        <w:rPr>
          <w:szCs w:val="21"/>
        </w:rPr>
        <w:t xml:space="preserve">    sn+=xn;</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return(sn);</w:t>
      </w:r>
    </w:p>
    <w:p w:rsidR="00370794" w:rsidRDefault="00370794" w:rsidP="00370794">
      <w:pPr>
        <w:spacing w:line="0" w:lineRule="atLeast"/>
        <w:rPr>
          <w:szCs w:val="21"/>
        </w:rPr>
      </w:pPr>
      <w:r>
        <w:rPr>
          <w:szCs w:val="21"/>
        </w:rPr>
        <w:t>}</w:t>
      </w:r>
    </w:p>
    <w:p w:rsidR="00370794" w:rsidRDefault="00370794" w:rsidP="00370794">
      <w:pPr>
        <w:spacing w:line="0" w:lineRule="atLeast"/>
        <w:rPr>
          <w:rFonts w:ascii="宋体" w:hAnsi="宋体"/>
          <w:szCs w:val="21"/>
        </w:rPr>
      </w:pPr>
      <w:r>
        <w:rPr>
          <w:rFonts w:ascii="宋体" w:hAnsi="宋体" w:hint="eastAsia"/>
          <w:szCs w:val="21"/>
        </w:rPr>
        <w:t>第四十八套</w:t>
      </w:r>
    </w:p>
    <w:p w:rsidR="00370794" w:rsidRDefault="00370794" w:rsidP="00370794">
      <w:pPr>
        <w:spacing w:line="0" w:lineRule="atLeast"/>
        <w:rPr>
          <w:rFonts w:ascii="宋体" w:hAnsi="宋体" w:hint="eastAsia"/>
          <w:szCs w:val="21"/>
        </w:rPr>
      </w:pPr>
      <w:r>
        <w:rPr>
          <w:rFonts w:ascii="宋体" w:hAnsi="宋体" w:hint="eastAsia"/>
          <w:szCs w:val="21"/>
        </w:rPr>
        <w:t>1 程序填空</w:t>
      </w:r>
    </w:p>
    <w:p w:rsidR="00370794" w:rsidRDefault="00370794" w:rsidP="00370794">
      <w:pPr>
        <w:spacing w:line="0" w:lineRule="atLeast"/>
        <w:rPr>
          <w:rFonts w:hint="eastAsia"/>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的功能是：计算出带有头节点的单向链表中各节点数据域中值之和作为函数值带回。</w:t>
      </w:r>
    </w:p>
    <w:p w:rsidR="00370794" w:rsidRDefault="00370794" w:rsidP="00370794">
      <w:pPr>
        <w:spacing w:line="0" w:lineRule="atLeast"/>
        <w:jc w:val="left"/>
        <w:rPr>
          <w:szCs w:val="21"/>
        </w:rPr>
      </w:pPr>
      <w:r>
        <w:rPr>
          <w:rFonts w:hint="eastAsia"/>
          <w:szCs w:val="21"/>
        </w:rPr>
        <w:t>第</w:t>
      </w:r>
      <w:r>
        <w:rPr>
          <w:szCs w:val="21"/>
        </w:rPr>
        <w:t>1</w:t>
      </w:r>
      <w:r>
        <w:rPr>
          <w:rFonts w:hint="eastAsia"/>
          <w:szCs w:val="21"/>
        </w:rPr>
        <w:t>处</w:t>
      </w:r>
      <w:r>
        <w:rPr>
          <w:szCs w:val="21"/>
        </w:rPr>
        <w:t>s+=p-&gt;data;</w:t>
      </w:r>
    </w:p>
    <w:p w:rsidR="00370794" w:rsidRDefault="00370794" w:rsidP="00370794">
      <w:pPr>
        <w:spacing w:line="0" w:lineRule="atLeast"/>
        <w:jc w:val="left"/>
        <w:rPr>
          <w:szCs w:val="21"/>
        </w:rPr>
      </w:pPr>
      <w:r>
        <w:rPr>
          <w:rFonts w:hint="eastAsia"/>
          <w:szCs w:val="21"/>
        </w:rPr>
        <w:t>第</w:t>
      </w:r>
      <w:r>
        <w:rPr>
          <w:szCs w:val="21"/>
        </w:rPr>
        <w:t>2</w:t>
      </w:r>
      <w:r>
        <w:rPr>
          <w:rFonts w:hint="eastAsia"/>
          <w:szCs w:val="21"/>
        </w:rPr>
        <w:t>处</w:t>
      </w:r>
      <w:r>
        <w:rPr>
          <w:szCs w:val="21"/>
        </w:rPr>
        <w:t>p=p-&gt;next;</w:t>
      </w:r>
    </w:p>
    <w:p w:rsidR="00370794" w:rsidRDefault="00370794" w:rsidP="00370794">
      <w:pPr>
        <w:spacing w:line="0" w:lineRule="atLeast"/>
        <w:jc w:val="left"/>
        <w:rPr>
          <w:szCs w:val="21"/>
        </w:rPr>
      </w:pPr>
      <w:r>
        <w:rPr>
          <w:rFonts w:hint="eastAsia"/>
          <w:szCs w:val="21"/>
        </w:rPr>
        <w:t>第</w:t>
      </w:r>
      <w:r>
        <w:rPr>
          <w:szCs w:val="21"/>
        </w:rPr>
        <w:t>3</w:t>
      </w:r>
      <w:r>
        <w:rPr>
          <w:rFonts w:hint="eastAsia"/>
          <w:szCs w:val="21"/>
        </w:rPr>
        <w:t>处</w:t>
      </w:r>
      <w:r>
        <w:rPr>
          <w:szCs w:val="21"/>
        </w:rPr>
        <w:t>printf(“\nsum=%d\n”,fun(head));</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的功能是：将</w:t>
      </w:r>
      <w:r>
        <w:rPr>
          <w:szCs w:val="21"/>
        </w:rPr>
        <w:t>s</w:t>
      </w:r>
      <w:r>
        <w:rPr>
          <w:rFonts w:hint="eastAsia"/>
          <w:szCs w:val="21"/>
        </w:rPr>
        <w:t>所指字符串中出现的与</w:t>
      </w:r>
      <w:r>
        <w:rPr>
          <w:szCs w:val="21"/>
        </w:rPr>
        <w:t>t1</w:t>
      </w:r>
      <w:r>
        <w:rPr>
          <w:rFonts w:hint="eastAsia"/>
          <w:szCs w:val="21"/>
        </w:rPr>
        <w:t>所指字符串相同的子串全部替换成</w:t>
      </w:r>
      <w:r>
        <w:rPr>
          <w:szCs w:val="21"/>
        </w:rPr>
        <w:t>t2</w:t>
      </w:r>
      <w:r>
        <w:rPr>
          <w:rFonts w:hint="eastAsia"/>
          <w:szCs w:val="21"/>
        </w:rPr>
        <w:t>所指字符串，所形成的新串放在</w:t>
      </w:r>
      <w:r>
        <w:rPr>
          <w:szCs w:val="21"/>
        </w:rPr>
        <w:t>w</w:t>
      </w:r>
      <w:r>
        <w:rPr>
          <w:rFonts w:hint="eastAsia"/>
          <w:szCs w:val="21"/>
        </w:rPr>
        <w:t>所指的数组中。在此处，要求</w:t>
      </w:r>
      <w:r>
        <w:rPr>
          <w:szCs w:val="21"/>
        </w:rPr>
        <w:t>t1</w:t>
      </w:r>
      <w:r>
        <w:rPr>
          <w:rFonts w:hint="eastAsia"/>
          <w:szCs w:val="21"/>
        </w:rPr>
        <w:t>和</w:t>
      </w:r>
      <w:r>
        <w:rPr>
          <w:szCs w:val="21"/>
        </w:rPr>
        <w:t>t2</w:t>
      </w:r>
      <w:r>
        <w:rPr>
          <w:rFonts w:hint="eastAsia"/>
          <w:szCs w:val="21"/>
        </w:rPr>
        <w:t>所指字符串的长度相同。</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while(*r)</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*a=*r;a++;r++;</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函数</w:t>
      </w:r>
      <w:r>
        <w:rPr>
          <w:szCs w:val="21"/>
        </w:rPr>
        <w:t>fun</w:t>
      </w:r>
      <w:r>
        <w:rPr>
          <w:rFonts w:hint="eastAsia"/>
          <w:szCs w:val="21"/>
        </w:rPr>
        <w:t>的功能是：将</w:t>
      </w:r>
      <w:r>
        <w:rPr>
          <w:szCs w:val="21"/>
        </w:rPr>
        <w:t>s</w:t>
      </w:r>
      <w:r>
        <w:rPr>
          <w:rFonts w:hint="eastAsia"/>
          <w:szCs w:val="21"/>
        </w:rPr>
        <w:t>所指字符串中下标为偶数的字符删除，串中剩余字符形成的新串放在</w:t>
      </w:r>
      <w:r>
        <w:rPr>
          <w:szCs w:val="21"/>
        </w:rPr>
        <w:t>t</w:t>
      </w:r>
      <w:r>
        <w:rPr>
          <w:rFonts w:hint="eastAsia"/>
          <w:szCs w:val="21"/>
        </w:rPr>
        <w:t>所指数组中。</w:t>
      </w:r>
    </w:p>
    <w:p w:rsidR="00370794" w:rsidRDefault="00370794" w:rsidP="00370794">
      <w:pPr>
        <w:spacing w:line="0" w:lineRule="atLeast"/>
        <w:rPr>
          <w:szCs w:val="21"/>
        </w:rPr>
      </w:pPr>
      <w:r>
        <w:rPr>
          <w:szCs w:val="21"/>
        </w:rPr>
        <w:t>void fun(char *s,char t[])</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i,j=0</w:t>
      </w:r>
      <w:r>
        <w:rPr>
          <w:rFonts w:hint="eastAsia"/>
          <w:szCs w:val="21"/>
        </w:rPr>
        <w:t>；</w:t>
      </w:r>
    </w:p>
    <w:p w:rsidR="00370794" w:rsidRDefault="00370794" w:rsidP="00370794">
      <w:pPr>
        <w:spacing w:line="0" w:lineRule="atLeast"/>
        <w:rPr>
          <w:szCs w:val="21"/>
        </w:rPr>
      </w:pPr>
      <w:r>
        <w:rPr>
          <w:szCs w:val="21"/>
        </w:rPr>
        <w:t>for(i=1;i&lt;strlen(s);i+=2)</w:t>
      </w:r>
    </w:p>
    <w:p w:rsidR="00370794" w:rsidRDefault="00370794" w:rsidP="00370794">
      <w:pPr>
        <w:spacing w:line="0" w:lineRule="atLeast"/>
        <w:rPr>
          <w:szCs w:val="21"/>
        </w:rPr>
      </w:pPr>
      <w:r>
        <w:rPr>
          <w:szCs w:val="21"/>
        </w:rPr>
        <w:t>t[j++]=s[i];</w:t>
      </w:r>
    </w:p>
    <w:p w:rsidR="00370794" w:rsidRDefault="00370794" w:rsidP="00370794">
      <w:pPr>
        <w:spacing w:line="0" w:lineRule="atLeast"/>
        <w:rPr>
          <w:szCs w:val="21"/>
        </w:rPr>
      </w:pPr>
      <w:r>
        <w:rPr>
          <w:szCs w:val="21"/>
        </w:rPr>
        <w:t>t[j]=0;</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第四十九套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的功能是：把形参</w:t>
      </w:r>
      <w:r>
        <w:rPr>
          <w:szCs w:val="21"/>
        </w:rPr>
        <w:t>s</w:t>
      </w:r>
      <w:r>
        <w:rPr>
          <w:rFonts w:hint="eastAsia"/>
          <w:szCs w:val="21"/>
        </w:rPr>
        <w:t>所知字符串中最左边的</w:t>
      </w:r>
      <w:r>
        <w:rPr>
          <w:szCs w:val="21"/>
        </w:rPr>
        <w:t>n</w:t>
      </w:r>
      <w:r>
        <w:rPr>
          <w:rFonts w:hint="eastAsia"/>
          <w:szCs w:val="21"/>
        </w:rPr>
        <w:t>个字符复制到形参</w:t>
      </w:r>
      <w:r>
        <w:rPr>
          <w:szCs w:val="21"/>
        </w:rPr>
        <w:t>t</w:t>
      </w:r>
      <w:r>
        <w:rPr>
          <w:rFonts w:hint="eastAsia"/>
          <w:szCs w:val="21"/>
        </w:rPr>
        <w:t>所指字符数组中，形成一个新串，若</w:t>
      </w:r>
      <w:r>
        <w:rPr>
          <w:szCs w:val="21"/>
        </w:rPr>
        <w:t>s</w:t>
      </w:r>
      <w:r>
        <w:rPr>
          <w:rFonts w:hint="eastAsia"/>
          <w:szCs w:val="21"/>
        </w:rPr>
        <w:t>所指字符串的长度小于</w:t>
      </w:r>
      <w:r>
        <w:rPr>
          <w:szCs w:val="21"/>
        </w:rPr>
        <w:t>n</w:t>
      </w:r>
      <w:r>
        <w:rPr>
          <w:rFonts w:hint="eastAsia"/>
          <w:szCs w:val="21"/>
        </w:rPr>
        <w:t>，则将整个字符串复制到形参</w:t>
      </w:r>
      <w:r>
        <w:rPr>
          <w:szCs w:val="21"/>
        </w:rPr>
        <w:t>t</w:t>
      </w:r>
      <w:r>
        <w:rPr>
          <w:rFonts w:hint="eastAsia"/>
          <w:szCs w:val="21"/>
        </w:rPr>
        <w:t>所指字符数组中。</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if(n&gt;=len)strcpy(t,s);</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t[j++]=s[i];</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t[j]=0;</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的功能是：找出一个大于形参</w:t>
      </w:r>
      <w:r>
        <w:rPr>
          <w:szCs w:val="21"/>
        </w:rPr>
        <w:t>m</w:t>
      </w:r>
      <w:r>
        <w:rPr>
          <w:rFonts w:hint="eastAsia"/>
          <w:szCs w:val="21"/>
        </w:rPr>
        <w:t>且紧随</w:t>
      </w:r>
      <w:r>
        <w:rPr>
          <w:szCs w:val="21"/>
        </w:rPr>
        <w:t>m</w:t>
      </w:r>
      <w:r>
        <w:rPr>
          <w:rFonts w:hint="eastAsia"/>
          <w:szCs w:val="21"/>
        </w:rPr>
        <w:t>的素数，并作为函数值带回。</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if(i%k= =0)</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if(k&gt;=i)</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编写函数</w:t>
      </w:r>
      <w:r>
        <w:rPr>
          <w:szCs w:val="21"/>
        </w:rPr>
        <w:t>fun</w:t>
      </w:r>
      <w:r>
        <w:rPr>
          <w:rFonts w:hint="eastAsia"/>
          <w:szCs w:val="21"/>
        </w:rPr>
        <w:t>，它的功能是：求出能整除形参</w:t>
      </w:r>
      <w:r>
        <w:rPr>
          <w:szCs w:val="21"/>
        </w:rPr>
        <w:t>x</w:t>
      </w:r>
      <w:r>
        <w:rPr>
          <w:rFonts w:hint="eastAsia"/>
          <w:szCs w:val="21"/>
        </w:rPr>
        <w:t>切不是偶数的各整数，并按从小到大的顺序放在</w:t>
      </w:r>
      <w:r>
        <w:rPr>
          <w:szCs w:val="21"/>
        </w:rPr>
        <w:t>pp</w:t>
      </w:r>
      <w:r>
        <w:rPr>
          <w:rFonts w:hint="eastAsia"/>
          <w:szCs w:val="21"/>
        </w:rPr>
        <w:t>所指的数组中，这些除数的个数通过形参</w:t>
      </w:r>
      <w:r>
        <w:rPr>
          <w:szCs w:val="21"/>
        </w:rPr>
        <w:t>n</w:t>
      </w:r>
      <w:r>
        <w:rPr>
          <w:rFonts w:hint="eastAsia"/>
          <w:szCs w:val="21"/>
        </w:rPr>
        <w:t>返回。</w:t>
      </w:r>
    </w:p>
    <w:p w:rsidR="00370794" w:rsidRDefault="00370794" w:rsidP="00370794">
      <w:pPr>
        <w:spacing w:line="0" w:lineRule="atLeast"/>
        <w:rPr>
          <w:szCs w:val="21"/>
        </w:rPr>
      </w:pPr>
      <w:r>
        <w:rPr>
          <w:szCs w:val="21"/>
        </w:rPr>
        <w:t>void fun(int x,int pp[],int*n)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lastRenderedPageBreak/>
        <w:t>int i;</w:t>
      </w:r>
    </w:p>
    <w:p w:rsidR="00370794" w:rsidRDefault="00370794" w:rsidP="00370794">
      <w:pPr>
        <w:spacing w:line="0" w:lineRule="atLeast"/>
        <w:rPr>
          <w:szCs w:val="21"/>
        </w:rPr>
      </w:pPr>
      <w:r>
        <w:rPr>
          <w:szCs w:val="21"/>
        </w:rPr>
        <w:t>*n=0;</w:t>
      </w:r>
    </w:p>
    <w:p w:rsidR="00370794" w:rsidRDefault="00370794" w:rsidP="00370794">
      <w:pPr>
        <w:spacing w:line="0" w:lineRule="atLeast"/>
        <w:rPr>
          <w:szCs w:val="21"/>
        </w:rPr>
      </w:pPr>
      <w:r>
        <w:rPr>
          <w:szCs w:val="21"/>
        </w:rPr>
        <w:t>for(i=1;i&lt;=x;i++)</w:t>
      </w:r>
    </w:p>
    <w:p w:rsidR="00370794" w:rsidRDefault="00370794" w:rsidP="00370794">
      <w:pPr>
        <w:spacing w:line="0" w:lineRule="atLeast"/>
        <w:rPr>
          <w:szCs w:val="21"/>
        </w:rPr>
      </w:pPr>
      <w:r>
        <w:rPr>
          <w:szCs w:val="21"/>
        </w:rPr>
        <w:t>if((x%i==0)&amp;&amp;(i%2))pp[(*n)++]=i;</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第五十套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的功能是：将形参</w:t>
      </w:r>
      <w:r>
        <w:rPr>
          <w:szCs w:val="21"/>
        </w:rPr>
        <w:t>s</w:t>
      </w:r>
      <w:r>
        <w:rPr>
          <w:rFonts w:hint="eastAsia"/>
          <w:szCs w:val="21"/>
        </w:rPr>
        <w:t>所知字符串中的所有数字字符顺序前移，其他字符顺序后移，处理后新字符串的首地址作为函数值返回。</w:t>
      </w:r>
    </w:p>
    <w:p w:rsidR="00370794" w:rsidRDefault="00370794" w:rsidP="00370794">
      <w:pPr>
        <w:spacing w:line="0" w:lineRule="atLeast"/>
        <w:jc w:val="left"/>
        <w:rPr>
          <w:szCs w:val="21"/>
        </w:rPr>
      </w:pPr>
      <w:r>
        <w:rPr>
          <w:rFonts w:hint="eastAsia"/>
          <w:szCs w:val="21"/>
        </w:rPr>
        <w:t>第</w:t>
      </w:r>
      <w:r>
        <w:rPr>
          <w:szCs w:val="21"/>
        </w:rPr>
        <w:t>1</w:t>
      </w:r>
      <w:r>
        <w:rPr>
          <w:rFonts w:hint="eastAsia"/>
          <w:szCs w:val="21"/>
        </w:rPr>
        <w:t>处</w:t>
      </w:r>
      <w:r>
        <w:rPr>
          <w:szCs w:val="21"/>
        </w:rPr>
        <w:t>p[j]=s[i];j++;}</w:t>
      </w:r>
    </w:p>
    <w:p w:rsidR="00370794" w:rsidRDefault="00370794" w:rsidP="00370794">
      <w:pPr>
        <w:spacing w:line="0" w:lineRule="atLeast"/>
        <w:jc w:val="left"/>
        <w:rPr>
          <w:szCs w:val="21"/>
        </w:rPr>
      </w:pPr>
      <w:r>
        <w:rPr>
          <w:rFonts w:hint="eastAsia"/>
          <w:szCs w:val="21"/>
        </w:rPr>
        <w:t>第</w:t>
      </w:r>
      <w:r>
        <w:rPr>
          <w:szCs w:val="21"/>
        </w:rPr>
        <w:t>2</w:t>
      </w:r>
      <w:r>
        <w:rPr>
          <w:rFonts w:hint="eastAsia"/>
          <w:szCs w:val="21"/>
        </w:rPr>
        <w:t>处</w:t>
      </w:r>
      <w:r>
        <w:rPr>
          <w:szCs w:val="21"/>
        </w:rPr>
        <w:t>for(i=0;i&lt;k;i++)p[j+i]=t[i];</w:t>
      </w:r>
    </w:p>
    <w:p w:rsidR="00370794" w:rsidRDefault="00370794" w:rsidP="00370794">
      <w:pPr>
        <w:spacing w:line="0" w:lineRule="atLeast"/>
        <w:jc w:val="left"/>
        <w:rPr>
          <w:szCs w:val="21"/>
        </w:rPr>
      </w:pPr>
      <w:r>
        <w:rPr>
          <w:rFonts w:hint="eastAsia"/>
          <w:szCs w:val="21"/>
        </w:rPr>
        <w:t>第</w:t>
      </w:r>
      <w:r>
        <w:rPr>
          <w:szCs w:val="21"/>
        </w:rPr>
        <w:t>3</w:t>
      </w:r>
      <w:r>
        <w:rPr>
          <w:rFonts w:hint="eastAsia"/>
          <w:szCs w:val="21"/>
        </w:rPr>
        <w:t>处</w:t>
      </w:r>
      <w:r>
        <w:rPr>
          <w:szCs w:val="21"/>
        </w:rPr>
        <w:t>return p;</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的功能是：首先把</w:t>
      </w:r>
      <w:r>
        <w:rPr>
          <w:szCs w:val="21"/>
        </w:rPr>
        <w:t>b</w:t>
      </w:r>
      <w:r>
        <w:rPr>
          <w:rFonts w:hint="eastAsia"/>
          <w:szCs w:val="21"/>
        </w:rPr>
        <w:t>所指字符串中的字符按逆序存放，然后将</w:t>
      </w:r>
      <w:r>
        <w:rPr>
          <w:szCs w:val="21"/>
        </w:rPr>
        <w:t>a</w:t>
      </w:r>
      <w:r>
        <w:rPr>
          <w:rFonts w:hint="eastAsia"/>
          <w:szCs w:val="21"/>
        </w:rPr>
        <w:t>所指字符串中的字符和</w:t>
      </w:r>
      <w:r>
        <w:rPr>
          <w:szCs w:val="21"/>
        </w:rPr>
        <w:t>b</w:t>
      </w:r>
      <w:r>
        <w:rPr>
          <w:rFonts w:hint="eastAsia"/>
          <w:szCs w:val="21"/>
        </w:rPr>
        <w:t>所指字符串中的字符，按排列的顺序交叉合并到</w:t>
      </w:r>
      <w:r>
        <w:rPr>
          <w:szCs w:val="21"/>
        </w:rPr>
        <w:t>c</w:t>
      </w:r>
      <w:r>
        <w:rPr>
          <w:rFonts w:hint="eastAsia"/>
          <w:szCs w:val="21"/>
        </w:rPr>
        <w:t>所指数组中，过长的剩余字符接在</w:t>
      </w:r>
      <w:r>
        <w:rPr>
          <w:szCs w:val="21"/>
        </w:rPr>
        <w:t>c</w:t>
      </w:r>
      <w:r>
        <w:rPr>
          <w:rFonts w:hint="eastAsia"/>
          <w:szCs w:val="21"/>
        </w:rPr>
        <w:t>所指数组的尾部。</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while(i&lt;j)</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if(*a)</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函数</w:t>
      </w:r>
      <w:r>
        <w:rPr>
          <w:szCs w:val="21"/>
        </w:rPr>
        <w:t>fun</w:t>
      </w:r>
      <w:r>
        <w:rPr>
          <w:rFonts w:hint="eastAsia"/>
          <w:szCs w:val="21"/>
        </w:rPr>
        <w:t>的功能是：将</w:t>
      </w:r>
      <w:r>
        <w:rPr>
          <w:szCs w:val="21"/>
        </w:rPr>
        <w:t>s</w:t>
      </w:r>
      <w:r>
        <w:rPr>
          <w:rFonts w:hint="eastAsia"/>
          <w:szCs w:val="21"/>
        </w:rPr>
        <w:t>所指字符串中下标为偶数同时</w:t>
      </w:r>
      <w:r>
        <w:rPr>
          <w:szCs w:val="21"/>
        </w:rPr>
        <w:t>ASCII</w:t>
      </w:r>
      <w:r>
        <w:rPr>
          <w:rFonts w:hint="eastAsia"/>
          <w:szCs w:val="21"/>
        </w:rPr>
        <w:t>值为奇数的字符删除，</w:t>
      </w:r>
      <w:r>
        <w:rPr>
          <w:szCs w:val="21"/>
        </w:rPr>
        <w:t xml:space="preserve">s </w:t>
      </w:r>
      <w:r>
        <w:rPr>
          <w:rFonts w:hint="eastAsia"/>
          <w:szCs w:val="21"/>
        </w:rPr>
        <w:t>所指串中剩余的字符形成的新串放在</w:t>
      </w:r>
      <w:r>
        <w:rPr>
          <w:szCs w:val="21"/>
        </w:rPr>
        <w:t xml:space="preserve"> t</w:t>
      </w:r>
      <w:r>
        <w:rPr>
          <w:rFonts w:hint="eastAsia"/>
          <w:szCs w:val="21"/>
        </w:rPr>
        <w:t>所指的数组中。</w:t>
      </w:r>
    </w:p>
    <w:p w:rsidR="00370794" w:rsidRDefault="00370794" w:rsidP="00370794">
      <w:pPr>
        <w:spacing w:line="0" w:lineRule="atLeast"/>
        <w:rPr>
          <w:szCs w:val="21"/>
        </w:rPr>
      </w:pPr>
      <w:r>
        <w:rPr>
          <w:szCs w:val="21"/>
        </w:rPr>
        <w:t>void fun(char *s,char t[])</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i,j=0;</w:t>
      </w:r>
    </w:p>
    <w:p w:rsidR="00370794" w:rsidRDefault="00370794" w:rsidP="00370794">
      <w:pPr>
        <w:spacing w:line="0" w:lineRule="atLeast"/>
        <w:rPr>
          <w:szCs w:val="21"/>
        </w:rPr>
      </w:pPr>
      <w:r>
        <w:rPr>
          <w:szCs w:val="21"/>
        </w:rPr>
        <w:t>for(i=0;i&lt;strlen(s);i++)</w:t>
      </w:r>
    </w:p>
    <w:p w:rsidR="00370794" w:rsidRDefault="00370794" w:rsidP="00370794">
      <w:pPr>
        <w:spacing w:line="0" w:lineRule="atLeast"/>
        <w:rPr>
          <w:szCs w:val="21"/>
        </w:rPr>
      </w:pPr>
      <w:r>
        <w:rPr>
          <w:szCs w:val="21"/>
        </w:rPr>
        <w:t>if(!((i%2)= =0&amp;&amp;(s[i]%2)))</w:t>
      </w:r>
    </w:p>
    <w:p w:rsidR="00370794" w:rsidRDefault="00370794" w:rsidP="00370794">
      <w:pPr>
        <w:spacing w:line="0" w:lineRule="atLeast"/>
        <w:rPr>
          <w:szCs w:val="21"/>
        </w:rPr>
      </w:pPr>
      <w:r>
        <w:rPr>
          <w:szCs w:val="21"/>
        </w:rPr>
        <w:t>t[j++]=s[i];</w:t>
      </w:r>
    </w:p>
    <w:p w:rsidR="00370794" w:rsidRDefault="00370794" w:rsidP="00370794">
      <w:pPr>
        <w:spacing w:line="0" w:lineRule="atLeast"/>
        <w:rPr>
          <w:szCs w:val="21"/>
        </w:rPr>
      </w:pPr>
      <w:r>
        <w:rPr>
          <w:szCs w:val="21"/>
        </w:rPr>
        <w:t>t[j]=0;</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第五十一套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的功能是：计算下式</w:t>
      </w:r>
      <w:r>
        <w:rPr>
          <w:szCs w:val="21"/>
        </w:rPr>
        <w:t>s=1/2</w:t>
      </w:r>
      <w:r>
        <w:rPr>
          <w:szCs w:val="21"/>
          <w:vertAlign w:val="superscript"/>
        </w:rPr>
        <w:t>2</w:t>
      </w:r>
      <w:r>
        <w:rPr>
          <w:szCs w:val="21"/>
        </w:rPr>
        <w:t>+3/4</w:t>
      </w:r>
      <w:r>
        <w:rPr>
          <w:szCs w:val="21"/>
          <w:vertAlign w:val="superscript"/>
        </w:rPr>
        <w:t>2</w:t>
      </w:r>
      <w:r>
        <w:rPr>
          <w:szCs w:val="21"/>
        </w:rPr>
        <w:t>+5/6</w:t>
      </w:r>
      <w:r>
        <w:rPr>
          <w:rFonts w:ascii="宋体" w:hAnsi="宋体" w:hint="eastAsia"/>
          <w:szCs w:val="21"/>
          <w:vertAlign w:val="superscript"/>
        </w:rPr>
        <w:t>2</w:t>
      </w:r>
      <w:r>
        <w:rPr>
          <w:rFonts w:ascii="宋体" w:hAnsi="宋体" w:hint="eastAsia"/>
          <w:szCs w:val="21"/>
        </w:rPr>
        <w:t>…+(2×n-1)/(2×n)</w:t>
      </w:r>
      <w:r>
        <w:rPr>
          <w:rFonts w:ascii="宋体" w:hAnsi="宋体" w:hint="eastAsia"/>
          <w:szCs w:val="21"/>
          <w:vertAlign w:val="superscript"/>
        </w:rPr>
        <w:t>2</w:t>
      </w:r>
      <w:r>
        <w:rPr>
          <w:rFonts w:ascii="宋体" w:hAnsi="宋体" w:hint="eastAsia"/>
          <w:szCs w:val="21"/>
        </w:rPr>
        <w:t>直到︱（2×n-1）/（2×n）</w:t>
      </w:r>
      <w:r>
        <w:rPr>
          <w:rFonts w:ascii="宋体" w:hAnsi="宋体" w:hint="eastAsia"/>
          <w:szCs w:val="21"/>
          <w:vertAlign w:val="superscript"/>
        </w:rPr>
        <w:t>2</w:t>
      </w:r>
      <w:r>
        <w:rPr>
          <w:rFonts w:ascii="宋体" w:hAnsi="宋体" w:hint="eastAsia"/>
          <w:szCs w:val="21"/>
        </w:rPr>
        <w:t>︱《10</w:t>
      </w:r>
      <w:r>
        <w:rPr>
          <w:rFonts w:ascii="宋体" w:hAnsi="宋体" w:hint="eastAsia"/>
          <w:szCs w:val="21"/>
          <w:vertAlign w:val="superscript"/>
        </w:rPr>
        <w:t>-3</w:t>
      </w:r>
      <w:r>
        <w:rPr>
          <w:rFonts w:ascii="宋体" w:hAnsi="宋体" w:hint="eastAsia"/>
          <w:szCs w:val="21"/>
        </w:rPr>
        <w:t>并把计算结果作为函数值返回。例如，若形参e的值le</w:t>
      </w:r>
      <w:r>
        <w:rPr>
          <w:rFonts w:ascii="宋体" w:hAnsi="宋体" w:hint="eastAsia"/>
          <w:szCs w:val="21"/>
          <w:vertAlign w:val="superscript"/>
        </w:rPr>
        <w:t xml:space="preserve">-3 </w:t>
      </w:r>
      <w:r>
        <w:rPr>
          <w:rFonts w:hint="eastAsia"/>
          <w:szCs w:val="21"/>
        </w:rPr>
        <w:t>，函数值的返回值为</w:t>
      </w:r>
      <w:r>
        <w:rPr>
          <w:szCs w:val="21"/>
        </w:rPr>
        <w:t>2.735678</w:t>
      </w:r>
      <w:r>
        <w:rPr>
          <w:rFonts w:hint="eastAsia"/>
          <w:szCs w:val="21"/>
        </w:rPr>
        <w:t>。</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i=0</w:t>
      </w:r>
      <w:r>
        <w:rPr>
          <w:rFonts w:hint="eastAsia"/>
          <w:szCs w:val="21"/>
        </w:rPr>
        <w:t>；</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i++</w:t>
      </w:r>
      <w:r>
        <w:rPr>
          <w:rFonts w:hint="eastAsia"/>
          <w:szCs w:val="21"/>
        </w:rPr>
        <w:t>；</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x=(2.0*i-1) / ((2.0*i)* (2.0*i));</w:t>
      </w:r>
    </w:p>
    <w:p w:rsidR="00370794" w:rsidRDefault="00370794" w:rsidP="00370794">
      <w:pPr>
        <w:spacing w:line="0" w:lineRule="atLeast"/>
        <w:rPr>
          <w:szCs w:val="21"/>
        </w:rPr>
      </w:pP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的功能是：将</w:t>
      </w:r>
      <w:r>
        <w:rPr>
          <w:szCs w:val="21"/>
        </w:rPr>
        <w:t>s</w:t>
      </w:r>
      <w:r>
        <w:rPr>
          <w:rFonts w:hint="eastAsia"/>
          <w:szCs w:val="21"/>
        </w:rPr>
        <w:t>所指字符串的正序和反序进行连接，形成一个新串放在</w:t>
      </w:r>
      <w:r>
        <w:rPr>
          <w:szCs w:val="21"/>
        </w:rPr>
        <w:t>t</w:t>
      </w:r>
      <w:r>
        <w:rPr>
          <w:rFonts w:hint="eastAsia"/>
          <w:szCs w:val="21"/>
        </w:rPr>
        <w:t>所指的数组中。</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void fun(char*s, char *t)</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t[2*d]=’\0’;</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函数</w:t>
      </w:r>
      <w:r>
        <w:rPr>
          <w:szCs w:val="21"/>
        </w:rPr>
        <w:t>fun</w:t>
      </w:r>
      <w:r>
        <w:rPr>
          <w:rFonts w:hint="eastAsia"/>
          <w:szCs w:val="21"/>
        </w:rPr>
        <w:t>的功能是：将</w:t>
      </w:r>
      <w:r>
        <w:rPr>
          <w:szCs w:val="21"/>
        </w:rPr>
        <w:t>s</w:t>
      </w:r>
      <w:r>
        <w:rPr>
          <w:rFonts w:hint="eastAsia"/>
          <w:szCs w:val="21"/>
        </w:rPr>
        <w:t>所指字符串中除了下标为奇数、同时</w:t>
      </w:r>
      <w:r>
        <w:rPr>
          <w:szCs w:val="21"/>
        </w:rPr>
        <w:t>ASCII</w:t>
      </w:r>
      <w:r>
        <w:rPr>
          <w:rFonts w:hint="eastAsia"/>
          <w:szCs w:val="21"/>
        </w:rPr>
        <w:t>值也为奇数的字符之外，其余的所有字符都删除，串中剩余字符所形成的一个新串放在</w:t>
      </w:r>
      <w:r>
        <w:rPr>
          <w:szCs w:val="21"/>
        </w:rPr>
        <w:t>t</w:t>
      </w:r>
      <w:r>
        <w:rPr>
          <w:rFonts w:hint="eastAsia"/>
          <w:szCs w:val="21"/>
        </w:rPr>
        <w:t>所指的数组中。</w:t>
      </w:r>
    </w:p>
    <w:p w:rsidR="00370794" w:rsidRDefault="00370794" w:rsidP="00370794">
      <w:pPr>
        <w:spacing w:line="0" w:lineRule="atLeast"/>
        <w:rPr>
          <w:szCs w:val="21"/>
        </w:rPr>
      </w:pPr>
      <w:r>
        <w:rPr>
          <w:szCs w:val="21"/>
        </w:rPr>
        <w:t>viod fun(char*s, chat t[])</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i,j=0;</w:t>
      </w:r>
    </w:p>
    <w:p w:rsidR="00370794" w:rsidRDefault="00370794" w:rsidP="00370794">
      <w:pPr>
        <w:spacing w:line="0" w:lineRule="atLeast"/>
        <w:rPr>
          <w:szCs w:val="21"/>
        </w:rPr>
      </w:pPr>
      <w:r>
        <w:rPr>
          <w:szCs w:val="21"/>
        </w:rPr>
        <w:t>for(i=1;i&lt;strlen(s);i+=2)</w:t>
      </w:r>
    </w:p>
    <w:p w:rsidR="00370794" w:rsidRDefault="00370794" w:rsidP="00370794">
      <w:pPr>
        <w:spacing w:line="0" w:lineRule="atLeast"/>
        <w:rPr>
          <w:szCs w:val="21"/>
        </w:rPr>
      </w:pPr>
      <w:r>
        <w:rPr>
          <w:szCs w:val="21"/>
        </w:rPr>
        <w:lastRenderedPageBreak/>
        <w:t>if(s[i]%2)</w:t>
      </w:r>
    </w:p>
    <w:p w:rsidR="00370794" w:rsidRDefault="00370794" w:rsidP="00370794">
      <w:pPr>
        <w:spacing w:line="0" w:lineRule="atLeast"/>
        <w:rPr>
          <w:szCs w:val="21"/>
        </w:rPr>
      </w:pPr>
      <w:r>
        <w:rPr>
          <w:szCs w:val="21"/>
        </w:rPr>
        <w:t>t[j++]=s[i];</w:t>
      </w:r>
    </w:p>
    <w:p w:rsidR="00370794" w:rsidRDefault="00370794" w:rsidP="00370794">
      <w:pPr>
        <w:spacing w:line="0" w:lineRule="atLeast"/>
        <w:rPr>
          <w:szCs w:val="21"/>
        </w:rPr>
      </w:pPr>
      <w:r>
        <w:rPr>
          <w:szCs w:val="21"/>
        </w:rPr>
        <w:t>t[j]=0;</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第五十二套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rFonts w:ascii="宋体" w:hAnsi="宋体"/>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的功能是：在</w:t>
      </w:r>
      <w:r>
        <w:rPr>
          <w:rFonts w:ascii="宋体" w:hAnsi="宋体" w:hint="eastAsia"/>
          <w:szCs w:val="21"/>
        </w:rPr>
        <w:t>3×4的矩阵中找出在行上最大，列上最小的那个元素，若没有符合条件的元素则输出相应信息。</w:t>
      </w:r>
    </w:p>
    <w:p w:rsidR="00370794" w:rsidRDefault="00370794" w:rsidP="00370794">
      <w:pPr>
        <w:spacing w:line="0" w:lineRule="atLeast"/>
        <w:rPr>
          <w:rFonts w:hint="eastAsia"/>
          <w:szCs w:val="21"/>
        </w:rPr>
      </w:pPr>
      <w:r>
        <w:rPr>
          <w:rFonts w:hint="eastAsia"/>
          <w:szCs w:val="21"/>
        </w:rPr>
        <w:t>第</w:t>
      </w:r>
      <w:r>
        <w:rPr>
          <w:szCs w:val="21"/>
        </w:rPr>
        <w:t>1</w:t>
      </w:r>
      <w:r>
        <w:rPr>
          <w:rFonts w:hint="eastAsia"/>
          <w:szCs w:val="21"/>
        </w:rPr>
        <w:t>处</w:t>
      </w:r>
      <w:r>
        <w:rPr>
          <w:szCs w:val="21"/>
        </w:rPr>
        <w:t>max=a[i][j];c=j;}</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find=0;</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i++;</w:t>
      </w:r>
    </w:p>
    <w:p w:rsidR="00370794" w:rsidRDefault="00370794" w:rsidP="00370794">
      <w:pPr>
        <w:spacing w:line="0" w:lineRule="atLeast"/>
        <w:rPr>
          <w:rFonts w:ascii="宋体" w:hAnsi="宋体"/>
          <w:szCs w:val="21"/>
        </w:rPr>
      </w:pPr>
      <w:r>
        <w:rPr>
          <w:rFonts w:ascii="宋体" w:hAnsi="宋体" w:hint="eastAsia"/>
          <w:szCs w:val="21"/>
        </w:rPr>
        <w:t>2 程序修改</w:t>
      </w:r>
    </w:p>
    <w:p w:rsidR="00370794" w:rsidRDefault="00370794" w:rsidP="00370794">
      <w:pPr>
        <w:spacing w:line="0" w:lineRule="atLeast"/>
        <w:rPr>
          <w:rFonts w:ascii="宋体" w:hAnsi="宋体" w:hint="eastAsia"/>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的功能是：根据整形形参</w:t>
      </w:r>
      <w:r>
        <w:rPr>
          <w:szCs w:val="21"/>
        </w:rPr>
        <w:t>m</w:t>
      </w:r>
      <w:r>
        <w:rPr>
          <w:rFonts w:hint="eastAsia"/>
          <w:szCs w:val="21"/>
        </w:rPr>
        <w:t>的值：计算如下公式的值</w:t>
      </w:r>
      <w:r>
        <w:rPr>
          <w:rFonts w:ascii="宋体" w:hAnsi="宋体" w:hint="eastAsia"/>
          <w:szCs w:val="21"/>
        </w:rPr>
        <w:t>?……例如:若m中的值为5，则应输出：0.536389。</w:t>
      </w:r>
    </w:p>
    <w:p w:rsidR="00370794" w:rsidRDefault="00370794" w:rsidP="00370794">
      <w:pPr>
        <w:spacing w:line="0" w:lineRule="atLeast"/>
        <w:rPr>
          <w:rFonts w:hint="eastAsia"/>
          <w:szCs w:val="21"/>
        </w:rPr>
      </w:pPr>
      <w:r>
        <w:rPr>
          <w:szCs w:val="21"/>
        </w:rPr>
        <w:t>/**found**/</w:t>
      </w:r>
    </w:p>
    <w:p w:rsidR="00370794" w:rsidRDefault="00370794" w:rsidP="00370794">
      <w:pPr>
        <w:spacing w:line="0" w:lineRule="atLeast"/>
        <w:rPr>
          <w:szCs w:val="21"/>
        </w:rPr>
      </w:pPr>
      <w:r>
        <w:rPr>
          <w:szCs w:val="21"/>
        </w:rPr>
        <w:t>for(i=2;i&lt;=m;i++)</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y-=1.0/(i*i);</w:t>
      </w:r>
    </w:p>
    <w:p w:rsidR="00370794" w:rsidRDefault="00370794" w:rsidP="00370794">
      <w:pPr>
        <w:spacing w:line="0" w:lineRule="atLeast"/>
        <w:rPr>
          <w:rFonts w:ascii="宋体" w:hAnsi="宋体"/>
          <w:szCs w:val="21"/>
        </w:rPr>
      </w:pPr>
      <w:r>
        <w:rPr>
          <w:rFonts w:ascii="宋体" w:hAnsi="宋体" w:hint="eastAsia"/>
          <w:szCs w:val="21"/>
        </w:rPr>
        <w:t>3 程序设计</w:t>
      </w:r>
    </w:p>
    <w:p w:rsidR="00370794" w:rsidRDefault="00370794" w:rsidP="00370794">
      <w:pPr>
        <w:spacing w:line="0" w:lineRule="atLeast"/>
        <w:rPr>
          <w:rFonts w:ascii="宋体" w:hAnsi="宋体" w:hint="eastAsia"/>
          <w:szCs w:val="21"/>
        </w:rPr>
      </w:pPr>
      <w:r>
        <w:rPr>
          <w:rFonts w:ascii="宋体" w:hAnsi="宋体" w:hint="eastAsia"/>
          <w:szCs w:val="21"/>
        </w:rPr>
        <w:t>m个人的成绩存放在score数组中，请编写函数fun，它的功能是：将低于平均分的人数作为函数值返回，将低于平均分的分数放在below所指的数组中。</w:t>
      </w:r>
    </w:p>
    <w:p w:rsidR="00370794" w:rsidRDefault="00370794" w:rsidP="00370794">
      <w:pPr>
        <w:spacing w:line="0" w:lineRule="atLeast"/>
        <w:rPr>
          <w:rFonts w:hint="eastAsia"/>
          <w:szCs w:val="21"/>
        </w:rPr>
      </w:pPr>
      <w:r>
        <w:rPr>
          <w:szCs w:val="21"/>
        </w:rPr>
        <w:t>int fun(int score[],int m,int below[])</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float av=0.0;</w:t>
      </w:r>
    </w:p>
    <w:p w:rsidR="00370794" w:rsidRDefault="00370794" w:rsidP="00370794">
      <w:pPr>
        <w:spacing w:line="0" w:lineRule="atLeast"/>
        <w:rPr>
          <w:szCs w:val="21"/>
        </w:rPr>
      </w:pPr>
      <w:r>
        <w:rPr>
          <w:szCs w:val="21"/>
        </w:rPr>
        <w:t>int i,j=0;</w:t>
      </w:r>
    </w:p>
    <w:p w:rsidR="00370794" w:rsidRDefault="00370794" w:rsidP="00370794">
      <w:pPr>
        <w:spacing w:line="0" w:lineRule="atLeast"/>
        <w:rPr>
          <w:szCs w:val="21"/>
        </w:rPr>
      </w:pPr>
      <w:r>
        <w:rPr>
          <w:szCs w:val="21"/>
        </w:rPr>
        <w:t>for(i=0;i&lt;m;i++)</w:t>
      </w:r>
    </w:p>
    <w:p w:rsidR="00370794" w:rsidRDefault="00370794" w:rsidP="00370794">
      <w:pPr>
        <w:spacing w:line="0" w:lineRule="atLeast"/>
        <w:rPr>
          <w:szCs w:val="21"/>
        </w:rPr>
      </w:pPr>
      <w:r>
        <w:rPr>
          <w:szCs w:val="21"/>
        </w:rPr>
        <w:t>av+=score[i];</w:t>
      </w:r>
    </w:p>
    <w:p w:rsidR="00370794" w:rsidRDefault="00370794" w:rsidP="00370794">
      <w:pPr>
        <w:spacing w:line="0" w:lineRule="atLeast"/>
        <w:rPr>
          <w:szCs w:val="21"/>
        </w:rPr>
      </w:pPr>
      <w:r>
        <w:rPr>
          <w:szCs w:val="21"/>
        </w:rPr>
        <w:t>av/=m;</w:t>
      </w:r>
    </w:p>
    <w:p w:rsidR="00370794" w:rsidRDefault="00370794" w:rsidP="00370794">
      <w:pPr>
        <w:spacing w:line="0" w:lineRule="atLeast"/>
        <w:rPr>
          <w:szCs w:val="21"/>
        </w:rPr>
      </w:pPr>
      <w:r>
        <w:rPr>
          <w:szCs w:val="21"/>
        </w:rPr>
        <w:t>for(i=0;i&lt;m;i++)</w:t>
      </w:r>
    </w:p>
    <w:p w:rsidR="00370794" w:rsidRDefault="00370794" w:rsidP="00370794">
      <w:pPr>
        <w:spacing w:line="0" w:lineRule="atLeast"/>
        <w:rPr>
          <w:szCs w:val="21"/>
        </w:rPr>
      </w:pPr>
      <w:r>
        <w:rPr>
          <w:szCs w:val="21"/>
        </w:rPr>
        <w:t>if(av&gt;score[i])</w:t>
      </w:r>
    </w:p>
    <w:p w:rsidR="00370794" w:rsidRDefault="00370794" w:rsidP="00370794">
      <w:pPr>
        <w:spacing w:line="0" w:lineRule="atLeast"/>
        <w:rPr>
          <w:szCs w:val="21"/>
        </w:rPr>
      </w:pPr>
      <w:r>
        <w:rPr>
          <w:szCs w:val="21"/>
        </w:rPr>
        <w:t>below[j++]=score[i];</w:t>
      </w:r>
    </w:p>
    <w:p w:rsidR="00370794" w:rsidRDefault="00370794" w:rsidP="00370794">
      <w:pPr>
        <w:spacing w:line="0" w:lineRule="atLeast"/>
        <w:rPr>
          <w:szCs w:val="21"/>
        </w:rPr>
      </w:pPr>
      <w:r>
        <w:rPr>
          <w:szCs w:val="21"/>
        </w:rPr>
        <w:t>return j;</w:t>
      </w:r>
    </w:p>
    <w:p w:rsidR="00370794" w:rsidRDefault="00370794" w:rsidP="00370794">
      <w:pPr>
        <w:spacing w:line="0" w:lineRule="atLeast"/>
        <w:rPr>
          <w:szCs w:val="21"/>
        </w:rPr>
      </w:pPr>
      <w:r>
        <w:rPr>
          <w:szCs w:val="21"/>
        </w:rPr>
        <w:t>}</w:t>
      </w:r>
    </w:p>
    <w:p w:rsidR="00370794" w:rsidRDefault="00370794" w:rsidP="00370794">
      <w:pPr>
        <w:spacing w:line="0" w:lineRule="atLeast"/>
        <w:rPr>
          <w:rFonts w:ascii="宋体" w:hAnsi="宋体"/>
          <w:szCs w:val="21"/>
        </w:rPr>
      </w:pPr>
      <w:r>
        <w:rPr>
          <w:rFonts w:ascii="宋体" w:hAnsi="宋体" w:hint="eastAsia"/>
          <w:szCs w:val="21"/>
        </w:rPr>
        <w:t>第五十三套</w:t>
      </w:r>
    </w:p>
    <w:p w:rsidR="00370794" w:rsidRDefault="00370794" w:rsidP="00370794">
      <w:pPr>
        <w:spacing w:line="0" w:lineRule="atLeast"/>
        <w:rPr>
          <w:rFonts w:ascii="宋体" w:hAnsi="宋体" w:hint="eastAsia"/>
          <w:szCs w:val="21"/>
        </w:rPr>
      </w:pPr>
      <w:r>
        <w:rPr>
          <w:rFonts w:ascii="宋体" w:hAnsi="宋体" w:hint="eastAsia"/>
          <w:szCs w:val="21"/>
        </w:rPr>
        <w:t>1 程序填空</w:t>
      </w:r>
    </w:p>
    <w:p w:rsidR="00370794" w:rsidRDefault="00370794" w:rsidP="00370794">
      <w:pPr>
        <w:spacing w:line="0" w:lineRule="atLeast"/>
        <w:rPr>
          <w:rFonts w:hint="eastAsia"/>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的功能是将形参指针所指结构体数组中的三个元素按</w:t>
      </w:r>
      <w:r>
        <w:rPr>
          <w:szCs w:val="21"/>
        </w:rPr>
        <w:t>num</w:t>
      </w:r>
      <w:r>
        <w:rPr>
          <w:rFonts w:hint="eastAsia"/>
          <w:szCs w:val="21"/>
        </w:rPr>
        <w:t>成员进行升序排列。</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void fun(PERSON*std)</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PERSON temp;</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fun(std);</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的功能是：将</w:t>
      </w:r>
      <w:r>
        <w:rPr>
          <w:szCs w:val="21"/>
        </w:rPr>
        <w:t>m</w:t>
      </w:r>
      <w:r>
        <w:rPr>
          <w:rFonts w:hint="eastAsia"/>
          <w:szCs w:val="21"/>
        </w:rPr>
        <w:t>（</w:t>
      </w:r>
      <w:r>
        <w:rPr>
          <w:rFonts w:ascii="宋体" w:hAnsi="宋体" w:hint="eastAsia"/>
          <w:szCs w:val="21"/>
        </w:rPr>
        <w:t>1≦m≦10</w:t>
      </w:r>
      <w:r>
        <w:rPr>
          <w:rFonts w:hint="eastAsia"/>
          <w:szCs w:val="21"/>
        </w:rPr>
        <w:t>）个字符串连接起来，组成一个新串，放入</w:t>
      </w:r>
      <w:r>
        <w:rPr>
          <w:szCs w:val="21"/>
        </w:rPr>
        <w:t>pt</w:t>
      </w:r>
      <w:r>
        <w:rPr>
          <w:rFonts w:hint="eastAsia"/>
          <w:szCs w:val="21"/>
        </w:rPr>
        <w:t>所指存储区中。</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int k,q,i;</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pt[i]=str[k][i];</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程序定义了</w:t>
      </w:r>
      <w:r>
        <w:rPr>
          <w:rFonts w:ascii="宋体" w:hAnsi="宋体" w:hint="eastAsia"/>
          <w:szCs w:val="21"/>
        </w:rPr>
        <w:t>N×N的二维数组，并在主函数中自动赋值。请编写</w:t>
      </w:r>
      <w:r>
        <w:rPr>
          <w:rFonts w:hint="eastAsia"/>
          <w:szCs w:val="21"/>
        </w:rPr>
        <w:t>函数</w:t>
      </w:r>
      <w:r>
        <w:rPr>
          <w:szCs w:val="21"/>
        </w:rPr>
        <w:t>fun</w:t>
      </w:r>
      <w:r>
        <w:rPr>
          <w:rFonts w:hint="eastAsia"/>
          <w:szCs w:val="21"/>
        </w:rPr>
        <w:t>（</w:t>
      </w:r>
      <w:r>
        <w:rPr>
          <w:szCs w:val="21"/>
        </w:rPr>
        <w:t>int a[ ][N]</w:t>
      </w:r>
      <w:r>
        <w:rPr>
          <w:rFonts w:hint="eastAsia"/>
          <w:szCs w:val="21"/>
        </w:rPr>
        <w:t>），函数的功能是：使数组左下三角元素中的值全部置成</w:t>
      </w:r>
      <w:r>
        <w:rPr>
          <w:szCs w:val="21"/>
        </w:rPr>
        <w:t>0</w:t>
      </w:r>
      <w:r>
        <w:rPr>
          <w:rFonts w:hint="eastAsia"/>
          <w:szCs w:val="21"/>
        </w:rPr>
        <w:t>。</w:t>
      </w:r>
    </w:p>
    <w:p w:rsidR="00370794" w:rsidRDefault="00370794" w:rsidP="00370794">
      <w:pPr>
        <w:spacing w:line="0" w:lineRule="atLeast"/>
        <w:rPr>
          <w:szCs w:val="21"/>
        </w:rPr>
      </w:pPr>
      <w:r>
        <w:rPr>
          <w:szCs w:val="21"/>
        </w:rPr>
        <w:t>int fun(int a[][N])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i,j;</w:t>
      </w:r>
    </w:p>
    <w:p w:rsidR="00370794" w:rsidRDefault="00370794" w:rsidP="00370794">
      <w:pPr>
        <w:spacing w:line="0" w:lineRule="atLeast"/>
        <w:rPr>
          <w:szCs w:val="21"/>
        </w:rPr>
      </w:pPr>
      <w:r>
        <w:rPr>
          <w:szCs w:val="21"/>
        </w:rPr>
        <w:t>for(i=0;i&lt;N;i++)</w:t>
      </w:r>
    </w:p>
    <w:p w:rsidR="00370794" w:rsidRDefault="00370794" w:rsidP="00370794">
      <w:pPr>
        <w:spacing w:line="0" w:lineRule="atLeast"/>
        <w:rPr>
          <w:szCs w:val="21"/>
        </w:rPr>
      </w:pPr>
      <w:r>
        <w:rPr>
          <w:szCs w:val="21"/>
        </w:rPr>
        <w:lastRenderedPageBreak/>
        <w:t xml:space="preserve">  for(j=0;j&lt;=i;j++)</w:t>
      </w:r>
    </w:p>
    <w:p w:rsidR="00370794" w:rsidRDefault="00370794" w:rsidP="00370794">
      <w:pPr>
        <w:spacing w:line="0" w:lineRule="atLeast"/>
        <w:rPr>
          <w:szCs w:val="21"/>
        </w:rPr>
      </w:pPr>
      <w:r>
        <w:rPr>
          <w:szCs w:val="21"/>
        </w:rPr>
        <w:t xml:space="preserve">  a[i][j]=0;</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第五十四套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的功能是：计算形参</w:t>
      </w:r>
      <w:r>
        <w:rPr>
          <w:szCs w:val="21"/>
        </w:rPr>
        <w:t>x</w:t>
      </w:r>
      <w:r>
        <w:rPr>
          <w:rFonts w:hint="eastAsia"/>
          <w:szCs w:val="21"/>
        </w:rPr>
        <w:t>所指数组中</w:t>
      </w:r>
      <w:r>
        <w:rPr>
          <w:szCs w:val="21"/>
        </w:rPr>
        <w:t>N</w:t>
      </w:r>
      <w:r>
        <w:rPr>
          <w:rFonts w:hint="eastAsia"/>
          <w:szCs w:val="21"/>
        </w:rPr>
        <w:t>个数的平均值（规定所有数均为正数），作为函数值返回，并将大于平均值的数放在形参</w:t>
      </w:r>
      <w:r>
        <w:rPr>
          <w:szCs w:val="21"/>
        </w:rPr>
        <w:t>Y</w:t>
      </w:r>
      <w:r>
        <w:rPr>
          <w:rFonts w:hint="eastAsia"/>
          <w:szCs w:val="21"/>
        </w:rPr>
        <w:t>所指数组中，在主函数中输出。</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av=0;</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av=av+x[i]/N;</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y[j++]=x[i];</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的功能是：根据整形形参</w:t>
      </w:r>
      <w:r>
        <w:rPr>
          <w:szCs w:val="21"/>
        </w:rPr>
        <w:t>m,</w:t>
      </w:r>
      <w:r>
        <w:rPr>
          <w:rFonts w:hint="eastAsia"/>
          <w:szCs w:val="21"/>
        </w:rPr>
        <w:t>计算如下公式的值。</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double fun(int m)</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for(i=100;i&lt;=m;i+=100)</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已知学生的记录由学号和学习成绩构成，</w:t>
      </w:r>
      <w:r>
        <w:rPr>
          <w:szCs w:val="21"/>
        </w:rPr>
        <w:t>N</w:t>
      </w:r>
      <w:r>
        <w:rPr>
          <w:rFonts w:hint="eastAsia"/>
          <w:szCs w:val="21"/>
        </w:rPr>
        <w:t>名学生的数据已存入</w:t>
      </w:r>
      <w:r>
        <w:rPr>
          <w:szCs w:val="21"/>
        </w:rPr>
        <w:t xml:space="preserve">a </w:t>
      </w:r>
      <w:r>
        <w:rPr>
          <w:rFonts w:hint="eastAsia"/>
          <w:szCs w:val="21"/>
        </w:rPr>
        <w:t>结构体数组中，轻便鞋函数的功能是：找出成绩最低的学生记录，通过形参返回主函数（规定只有一个最低分）</w:t>
      </w:r>
    </w:p>
    <w:p w:rsidR="00370794" w:rsidRDefault="00370794" w:rsidP="00370794">
      <w:pPr>
        <w:spacing w:line="0" w:lineRule="atLeast"/>
        <w:rPr>
          <w:szCs w:val="21"/>
        </w:rPr>
      </w:pPr>
      <w:r>
        <w:rPr>
          <w:szCs w:val="21"/>
        </w:rPr>
        <w:t>fun(STU a[],STU *s)</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i,min=a[0],s,j=0;</w:t>
      </w:r>
    </w:p>
    <w:p w:rsidR="00370794" w:rsidRDefault="00370794" w:rsidP="00370794">
      <w:pPr>
        <w:spacing w:line="0" w:lineRule="atLeast"/>
        <w:rPr>
          <w:szCs w:val="21"/>
        </w:rPr>
      </w:pPr>
      <w:r>
        <w:rPr>
          <w:szCs w:val="21"/>
        </w:rPr>
        <w:t>for(i=1;i&lt;N;i++)</w:t>
      </w:r>
    </w:p>
    <w:p w:rsidR="00370794" w:rsidRDefault="00370794" w:rsidP="00370794">
      <w:pPr>
        <w:spacing w:line="0" w:lineRule="atLeast"/>
        <w:rPr>
          <w:szCs w:val="21"/>
        </w:rPr>
      </w:pPr>
      <w:r>
        <w:rPr>
          <w:szCs w:val="21"/>
        </w:rPr>
        <w:t>if(min&gt;a[i].s){</w:t>
      </w:r>
    </w:p>
    <w:p w:rsidR="00370794" w:rsidRDefault="00370794" w:rsidP="00370794">
      <w:pPr>
        <w:spacing w:line="0" w:lineRule="atLeast"/>
        <w:rPr>
          <w:szCs w:val="21"/>
        </w:rPr>
      </w:pPr>
      <w:r>
        <w:rPr>
          <w:szCs w:val="21"/>
        </w:rPr>
        <w:t>j=i;</w:t>
      </w:r>
    </w:p>
    <w:p w:rsidR="00370794" w:rsidRDefault="00370794" w:rsidP="00370794">
      <w:pPr>
        <w:spacing w:line="0" w:lineRule="atLeast"/>
        <w:rPr>
          <w:szCs w:val="21"/>
        </w:rPr>
      </w:pPr>
      <w:r>
        <w:rPr>
          <w:szCs w:val="21"/>
        </w:rPr>
        <w:t>min=a[i].s;</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*s=a[j];</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第五十五套</w:t>
      </w:r>
    </w:p>
    <w:p w:rsidR="00370794" w:rsidRDefault="00370794" w:rsidP="00370794">
      <w:pPr>
        <w:spacing w:line="0" w:lineRule="atLeast"/>
        <w:rPr>
          <w:szCs w:val="21"/>
        </w:rPr>
      </w:pPr>
      <w:r>
        <w:rPr>
          <w:szCs w:val="21"/>
        </w:rPr>
        <w:t>1</w:t>
      </w:r>
      <w:r>
        <w:rPr>
          <w:rFonts w:hint="eastAsia"/>
          <w:szCs w:val="21"/>
        </w:rPr>
        <w:t>程序填空</w:t>
      </w:r>
    </w:p>
    <w:p w:rsidR="00370794" w:rsidRDefault="00370794" w:rsidP="00370794">
      <w:pPr>
        <w:spacing w:line="0" w:lineRule="atLeast"/>
        <w:rPr>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的功能是：判断形参</w:t>
      </w:r>
      <w:r>
        <w:rPr>
          <w:szCs w:val="21"/>
        </w:rPr>
        <w:t>s</w:t>
      </w:r>
      <w:r>
        <w:rPr>
          <w:rFonts w:hint="eastAsia"/>
          <w:szCs w:val="21"/>
        </w:rPr>
        <w:t>所指字符串是否是“回去”（</w:t>
      </w:r>
      <w:r>
        <w:rPr>
          <w:szCs w:val="21"/>
        </w:rPr>
        <w:t>Palindrome</w:t>
      </w:r>
      <w:r>
        <w:rPr>
          <w:rFonts w:hint="eastAsia"/>
          <w:szCs w:val="21"/>
        </w:rPr>
        <w:t>）若是，函数返回值为</w:t>
      </w:r>
      <w:r>
        <w:rPr>
          <w:szCs w:val="21"/>
        </w:rPr>
        <w:t>1</w:t>
      </w:r>
      <w:r>
        <w:rPr>
          <w:rFonts w:hint="eastAsia"/>
          <w:szCs w:val="21"/>
        </w:rPr>
        <w:t>；不是，函数返回值为</w:t>
      </w:r>
      <w:r>
        <w:rPr>
          <w:szCs w:val="21"/>
        </w:rPr>
        <w:t>0,</w:t>
      </w:r>
      <w:r>
        <w:rPr>
          <w:rFonts w:hint="eastAsia"/>
          <w:szCs w:val="21"/>
        </w:rPr>
        <w:t>“回文”是正读和反读都是一样的字母串（不区分大小写字母）。</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1p=s;</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1p++;rp--;}</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if(1p&lt;rp)return 0;</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的功能是：求出以下分数序列的前</w:t>
      </w:r>
      <w:r>
        <w:rPr>
          <w:szCs w:val="21"/>
        </w:rPr>
        <w:t>n</w:t>
      </w:r>
      <w:r>
        <w:rPr>
          <w:rFonts w:hint="eastAsia"/>
          <w:szCs w:val="21"/>
        </w:rPr>
        <w:t>项之和。</w:t>
      </w:r>
    </w:p>
    <w:p w:rsidR="00370794" w:rsidRDefault="00370794" w:rsidP="00370794">
      <w:pPr>
        <w:spacing w:line="0" w:lineRule="atLeast"/>
        <w:rPr>
          <w:rFonts w:ascii="宋体" w:hAnsi="宋体"/>
          <w:szCs w:val="21"/>
        </w:rPr>
      </w:pPr>
      <w:r>
        <w:rPr>
          <w:szCs w:val="21"/>
        </w:rPr>
        <w:t>2/1+3/2+5/3+8/5+13/8+21/13</w:t>
      </w:r>
      <w:r>
        <w:rPr>
          <w:rFonts w:ascii="宋体" w:hAnsi="宋体" w:hint="eastAsia"/>
          <w:szCs w:val="21"/>
        </w:rPr>
        <w:t>+……和值通过函数值返回main函数。例如n=5,则应输出：8.391667。</w:t>
      </w:r>
    </w:p>
    <w:p w:rsidR="00370794" w:rsidRDefault="00370794" w:rsidP="00370794">
      <w:pPr>
        <w:spacing w:line="0" w:lineRule="atLeast"/>
        <w:rPr>
          <w:rFonts w:hint="eastAsia"/>
          <w:szCs w:val="21"/>
        </w:rPr>
      </w:pPr>
      <w:r>
        <w:rPr>
          <w:szCs w:val="21"/>
        </w:rPr>
        <w:t>/**found**/</w:t>
      </w:r>
    </w:p>
    <w:p w:rsidR="00370794" w:rsidRDefault="00370794" w:rsidP="00370794">
      <w:pPr>
        <w:spacing w:line="0" w:lineRule="atLeast"/>
        <w:rPr>
          <w:szCs w:val="21"/>
        </w:rPr>
      </w:pPr>
      <w:r>
        <w:rPr>
          <w:szCs w:val="21"/>
        </w:rPr>
        <w:t>double fun(int n)</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c=a;a+=b;b=c;</w:t>
      </w:r>
    </w:p>
    <w:p w:rsidR="00370794" w:rsidRDefault="00370794" w:rsidP="00370794">
      <w:pPr>
        <w:spacing w:line="0" w:lineRule="atLeast"/>
        <w:rPr>
          <w:rFonts w:ascii="宋体" w:hAnsi="宋体"/>
          <w:szCs w:val="21"/>
        </w:rPr>
      </w:pPr>
      <w:r>
        <w:rPr>
          <w:rFonts w:ascii="宋体" w:hAnsi="宋体" w:hint="eastAsia"/>
          <w:szCs w:val="21"/>
        </w:rPr>
        <w:t>3程序设计</w:t>
      </w:r>
    </w:p>
    <w:p w:rsidR="00370794" w:rsidRDefault="00370794" w:rsidP="00370794">
      <w:pPr>
        <w:spacing w:line="0" w:lineRule="atLeast"/>
        <w:rPr>
          <w:rFonts w:hint="eastAsia"/>
          <w:szCs w:val="21"/>
        </w:rPr>
      </w:pPr>
      <w:r>
        <w:rPr>
          <w:rFonts w:ascii="宋体" w:hAnsi="宋体" w:hint="eastAsia"/>
          <w:szCs w:val="21"/>
        </w:rPr>
        <w:t>请编写</w:t>
      </w:r>
      <w:r>
        <w:rPr>
          <w:rFonts w:hint="eastAsia"/>
          <w:szCs w:val="21"/>
        </w:rPr>
        <w:t>函数</w:t>
      </w:r>
      <w:r>
        <w:rPr>
          <w:szCs w:val="21"/>
        </w:rPr>
        <w:t>fun</w:t>
      </w:r>
      <w:r>
        <w:rPr>
          <w:rFonts w:hint="eastAsia"/>
          <w:szCs w:val="21"/>
        </w:rPr>
        <w:t>，函数的功能是：将大于形参</w:t>
      </w:r>
      <w:r>
        <w:rPr>
          <w:szCs w:val="21"/>
        </w:rPr>
        <w:t>m</w:t>
      </w:r>
      <w:r>
        <w:rPr>
          <w:rFonts w:hint="eastAsia"/>
          <w:szCs w:val="21"/>
        </w:rPr>
        <w:t>且紧靠</w:t>
      </w:r>
      <w:r>
        <w:rPr>
          <w:szCs w:val="21"/>
        </w:rPr>
        <w:t>m</w:t>
      </w:r>
      <w:r>
        <w:rPr>
          <w:rFonts w:hint="eastAsia"/>
          <w:szCs w:val="21"/>
        </w:rPr>
        <w:t>的</w:t>
      </w:r>
      <w:r>
        <w:rPr>
          <w:szCs w:val="21"/>
        </w:rPr>
        <w:t>k</w:t>
      </w:r>
      <w:r>
        <w:rPr>
          <w:rFonts w:hint="eastAsia"/>
          <w:szCs w:val="21"/>
        </w:rPr>
        <w:t>个素数存入</w:t>
      </w:r>
      <w:r>
        <w:rPr>
          <w:szCs w:val="21"/>
        </w:rPr>
        <w:t>xx</w:t>
      </w:r>
      <w:r>
        <w:rPr>
          <w:rFonts w:hint="eastAsia"/>
          <w:szCs w:val="21"/>
        </w:rPr>
        <w:t>所指的数组中。</w:t>
      </w:r>
      <w:r>
        <w:rPr>
          <w:szCs w:val="21"/>
        </w:rPr>
        <w:t>19</w:t>
      </w:r>
      <w:r>
        <w:rPr>
          <w:rFonts w:hint="eastAsia"/>
          <w:szCs w:val="21"/>
        </w:rPr>
        <w:t>，</w:t>
      </w:r>
      <w:r>
        <w:rPr>
          <w:szCs w:val="21"/>
        </w:rPr>
        <w:t>23</w:t>
      </w:r>
      <w:r>
        <w:rPr>
          <w:rFonts w:hint="eastAsia"/>
          <w:szCs w:val="21"/>
        </w:rPr>
        <w:t>，</w:t>
      </w:r>
      <w:r>
        <w:rPr>
          <w:szCs w:val="21"/>
        </w:rPr>
        <w:t>29</w:t>
      </w:r>
      <w:r>
        <w:rPr>
          <w:rFonts w:hint="eastAsia"/>
          <w:szCs w:val="21"/>
        </w:rPr>
        <w:t>，</w:t>
      </w:r>
      <w:r>
        <w:rPr>
          <w:szCs w:val="21"/>
        </w:rPr>
        <w:t>31</w:t>
      </w:r>
      <w:r>
        <w:rPr>
          <w:rFonts w:hint="eastAsia"/>
          <w:szCs w:val="21"/>
        </w:rPr>
        <w:t>，</w:t>
      </w:r>
      <w:r>
        <w:rPr>
          <w:szCs w:val="21"/>
        </w:rPr>
        <w:t>37</w:t>
      </w:r>
      <w:r>
        <w:rPr>
          <w:rFonts w:hint="eastAsia"/>
          <w:szCs w:val="21"/>
        </w:rPr>
        <w:t>，函数</w:t>
      </w:r>
      <w:r>
        <w:rPr>
          <w:szCs w:val="21"/>
        </w:rPr>
        <w:t>fun</w:t>
      </w:r>
      <w:r>
        <w:rPr>
          <w:rFonts w:hint="eastAsia"/>
          <w:szCs w:val="21"/>
        </w:rPr>
        <w:t>中给出的语句仅供参考。</w:t>
      </w:r>
    </w:p>
    <w:p w:rsidR="00370794" w:rsidRDefault="00370794" w:rsidP="00370794">
      <w:pPr>
        <w:spacing w:line="0" w:lineRule="atLeast"/>
        <w:rPr>
          <w:szCs w:val="21"/>
        </w:rPr>
      </w:pPr>
      <w:r>
        <w:rPr>
          <w:szCs w:val="21"/>
        </w:rPr>
        <w:t>void fun(int m,int k,int xx[])</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i,j=1,t=m+1;</w:t>
      </w:r>
    </w:p>
    <w:p w:rsidR="00370794" w:rsidRDefault="00370794" w:rsidP="00370794">
      <w:pPr>
        <w:spacing w:line="0" w:lineRule="atLeast"/>
        <w:rPr>
          <w:szCs w:val="21"/>
        </w:rPr>
      </w:pPr>
      <w:r>
        <w:rPr>
          <w:szCs w:val="21"/>
        </w:rPr>
        <w:t>while(j&lt;=k)</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for(i=2;i&lt;t;i++)</w:t>
      </w:r>
    </w:p>
    <w:p w:rsidR="00370794" w:rsidRDefault="00370794" w:rsidP="00370794">
      <w:pPr>
        <w:spacing w:line="0" w:lineRule="atLeast"/>
        <w:rPr>
          <w:szCs w:val="21"/>
        </w:rPr>
      </w:pPr>
      <w:r>
        <w:rPr>
          <w:szCs w:val="21"/>
        </w:rPr>
        <w:lastRenderedPageBreak/>
        <w:t>if(t%i= =0)break;</w:t>
      </w:r>
    </w:p>
    <w:p w:rsidR="00370794" w:rsidRDefault="00370794" w:rsidP="00370794">
      <w:pPr>
        <w:spacing w:line="0" w:lineRule="atLeast"/>
        <w:rPr>
          <w:szCs w:val="21"/>
        </w:rPr>
      </w:pPr>
      <w:r>
        <w:rPr>
          <w:szCs w:val="21"/>
        </w:rPr>
        <w:t>if(i= =t){</w:t>
      </w:r>
    </w:p>
    <w:p w:rsidR="00370794" w:rsidRDefault="00370794" w:rsidP="00370794">
      <w:pPr>
        <w:spacing w:line="0" w:lineRule="atLeast"/>
        <w:rPr>
          <w:szCs w:val="21"/>
        </w:rPr>
      </w:pPr>
      <w:r>
        <w:rPr>
          <w:szCs w:val="21"/>
        </w:rPr>
        <w:t>xx[j-1]=i;</w:t>
      </w:r>
    </w:p>
    <w:p w:rsidR="00370794" w:rsidRDefault="00370794" w:rsidP="00370794">
      <w:pPr>
        <w:spacing w:line="0" w:lineRule="atLeast"/>
        <w:rPr>
          <w:szCs w:val="21"/>
        </w:rPr>
      </w:pPr>
      <w:r>
        <w:rPr>
          <w:szCs w:val="21"/>
        </w:rPr>
        <w:t>j++;</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t++;</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第五十六套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ascii="宋体" w:hAnsi="宋体" w:hint="eastAsia"/>
          <w:szCs w:val="21"/>
        </w:rPr>
        <w:t>给定程序</w:t>
      </w:r>
      <w:r>
        <w:rPr>
          <w:rFonts w:hint="eastAsia"/>
          <w:szCs w:val="21"/>
        </w:rPr>
        <w:t>的功能是：从键盘输入若干行文本（每行不得超过</w:t>
      </w:r>
      <w:r>
        <w:rPr>
          <w:szCs w:val="21"/>
        </w:rPr>
        <w:t>80</w:t>
      </w:r>
      <w:r>
        <w:rPr>
          <w:rFonts w:hint="eastAsia"/>
          <w:szCs w:val="21"/>
        </w:rPr>
        <w:t>个字符），写到文件</w:t>
      </w:r>
      <w:r>
        <w:rPr>
          <w:szCs w:val="21"/>
        </w:rPr>
        <w:t>myfile4.txt</w:t>
      </w:r>
      <w:r>
        <w:rPr>
          <w:rFonts w:hint="eastAsia"/>
          <w:szCs w:val="21"/>
        </w:rPr>
        <w:t>中，用</w:t>
      </w:r>
      <w:r>
        <w:rPr>
          <w:szCs w:val="21"/>
        </w:rPr>
        <w:t>-1</w:t>
      </w:r>
      <w:r>
        <w:rPr>
          <w:rFonts w:hint="eastAsia"/>
          <w:szCs w:val="21"/>
        </w:rPr>
        <w:t>作为字符串输入结束的标志。然后将文件的内容读出显示在屏幕上。文件的读写分别由自定义函数</w:t>
      </w:r>
      <w:r>
        <w:rPr>
          <w:szCs w:val="21"/>
        </w:rPr>
        <w:t>ReadText</w:t>
      </w:r>
      <w:r>
        <w:rPr>
          <w:rFonts w:hint="eastAsia"/>
          <w:szCs w:val="21"/>
        </w:rPr>
        <w:t>和</w:t>
      </w:r>
      <w:r>
        <w:rPr>
          <w:szCs w:val="21"/>
        </w:rPr>
        <w:t>WriteText</w:t>
      </w:r>
      <w:r>
        <w:rPr>
          <w:rFonts w:hint="eastAsia"/>
          <w:szCs w:val="21"/>
        </w:rPr>
        <w:t>实现。</w:t>
      </w:r>
    </w:p>
    <w:p w:rsidR="00370794" w:rsidRDefault="00370794" w:rsidP="00370794">
      <w:pPr>
        <w:spacing w:line="0" w:lineRule="atLeast"/>
        <w:jc w:val="left"/>
        <w:rPr>
          <w:szCs w:val="21"/>
        </w:rPr>
      </w:pPr>
      <w:r>
        <w:rPr>
          <w:rFonts w:hint="eastAsia"/>
          <w:szCs w:val="21"/>
        </w:rPr>
        <w:t>第</w:t>
      </w:r>
      <w:r>
        <w:rPr>
          <w:szCs w:val="21"/>
        </w:rPr>
        <w:t>1</w:t>
      </w:r>
      <w:r>
        <w:rPr>
          <w:rFonts w:hint="eastAsia"/>
          <w:szCs w:val="21"/>
        </w:rPr>
        <w:t>处</w:t>
      </w:r>
      <w:r>
        <w:rPr>
          <w:szCs w:val="21"/>
        </w:rPr>
        <w:t>void WriteText(FILE*fw)</w:t>
      </w:r>
    </w:p>
    <w:p w:rsidR="00370794" w:rsidRDefault="00370794" w:rsidP="00370794">
      <w:pPr>
        <w:spacing w:line="0" w:lineRule="atLeast"/>
        <w:jc w:val="left"/>
        <w:rPr>
          <w:szCs w:val="21"/>
        </w:rPr>
      </w:pPr>
      <w:r>
        <w:rPr>
          <w:rFonts w:hint="eastAsia"/>
          <w:szCs w:val="21"/>
        </w:rPr>
        <w:t>第</w:t>
      </w:r>
      <w:r>
        <w:rPr>
          <w:szCs w:val="21"/>
        </w:rPr>
        <w:t>2</w:t>
      </w:r>
      <w:r>
        <w:rPr>
          <w:rFonts w:hint="eastAsia"/>
          <w:szCs w:val="21"/>
        </w:rPr>
        <w:t>处</w:t>
      </w:r>
      <w:r>
        <w:rPr>
          <w:szCs w:val="21"/>
        </w:rPr>
        <w:t>fputs(str,fw);fputs(“\n”,fw);</w:t>
      </w:r>
    </w:p>
    <w:p w:rsidR="00370794" w:rsidRDefault="00370794" w:rsidP="00370794">
      <w:pPr>
        <w:spacing w:line="0" w:lineRule="atLeast"/>
        <w:jc w:val="left"/>
        <w:rPr>
          <w:szCs w:val="21"/>
        </w:rPr>
      </w:pPr>
      <w:r>
        <w:rPr>
          <w:rFonts w:hint="eastAsia"/>
          <w:szCs w:val="21"/>
        </w:rPr>
        <w:t>第</w:t>
      </w:r>
      <w:r>
        <w:rPr>
          <w:szCs w:val="21"/>
        </w:rPr>
        <w:t>3</w:t>
      </w:r>
      <w:r>
        <w:rPr>
          <w:rFonts w:hint="eastAsia"/>
          <w:szCs w:val="21"/>
        </w:rPr>
        <w:t>处</w:t>
      </w:r>
      <w:r>
        <w:rPr>
          <w:szCs w:val="21"/>
        </w:rPr>
        <w:t>printf(“%s”,str);</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的功能是：从低位开始取出长整形变量</w:t>
      </w:r>
      <w:r>
        <w:rPr>
          <w:szCs w:val="21"/>
        </w:rPr>
        <w:t>s</w:t>
      </w:r>
      <w:r>
        <w:rPr>
          <w:rFonts w:hint="eastAsia"/>
          <w:szCs w:val="21"/>
        </w:rPr>
        <w:t>中奇数位上的数，依次构成一个新数</w:t>
      </w:r>
      <w:r>
        <w:rPr>
          <w:szCs w:val="21"/>
        </w:rPr>
        <w:t>t</w:t>
      </w:r>
      <w:r>
        <w:rPr>
          <w:rFonts w:hint="eastAsia"/>
          <w:szCs w:val="21"/>
        </w:rPr>
        <w:t>中。高位仍在高位，低位仍在低位。</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void fun(long s,long*t)</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s1=s1*10;</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函数</w:t>
      </w:r>
      <w:r>
        <w:rPr>
          <w:szCs w:val="21"/>
        </w:rPr>
        <w:t>fun</w:t>
      </w:r>
      <w:r>
        <w:rPr>
          <w:rFonts w:hint="eastAsia"/>
          <w:szCs w:val="21"/>
        </w:rPr>
        <w:t>的功能是：将两个两位数的正整数</w:t>
      </w:r>
      <w:r>
        <w:rPr>
          <w:szCs w:val="21"/>
        </w:rPr>
        <w:t xml:space="preserve">a </w:t>
      </w:r>
      <w:r>
        <w:rPr>
          <w:rFonts w:hint="eastAsia"/>
          <w:szCs w:val="21"/>
        </w:rPr>
        <w:t>、</w:t>
      </w:r>
      <w:r>
        <w:rPr>
          <w:szCs w:val="21"/>
        </w:rPr>
        <w:t>b</w:t>
      </w:r>
      <w:r>
        <w:rPr>
          <w:rFonts w:hint="eastAsia"/>
          <w:szCs w:val="21"/>
        </w:rPr>
        <w:t>合并形成一个整数放在</w:t>
      </w:r>
      <w:r>
        <w:rPr>
          <w:szCs w:val="21"/>
        </w:rPr>
        <w:t>c</w:t>
      </w:r>
      <w:r>
        <w:rPr>
          <w:rFonts w:hint="eastAsia"/>
          <w:szCs w:val="21"/>
        </w:rPr>
        <w:t>中。合并的方式是：将</w:t>
      </w:r>
      <w:r>
        <w:rPr>
          <w:szCs w:val="21"/>
        </w:rPr>
        <w:t>a</w:t>
      </w:r>
      <w:r>
        <w:rPr>
          <w:rFonts w:hint="eastAsia"/>
          <w:szCs w:val="21"/>
        </w:rPr>
        <w:t>数的十位和个位数依次放在</w:t>
      </w:r>
      <w:r>
        <w:rPr>
          <w:szCs w:val="21"/>
        </w:rPr>
        <w:t xml:space="preserve">c </w:t>
      </w:r>
      <w:r>
        <w:rPr>
          <w:rFonts w:hint="eastAsia"/>
          <w:szCs w:val="21"/>
        </w:rPr>
        <w:t>数的十位和百位上，</w:t>
      </w:r>
      <w:r>
        <w:rPr>
          <w:szCs w:val="21"/>
        </w:rPr>
        <w:t>b</w:t>
      </w:r>
      <w:r>
        <w:rPr>
          <w:rFonts w:hint="eastAsia"/>
          <w:szCs w:val="21"/>
        </w:rPr>
        <w:t>数的十位和个位数依次放在</w:t>
      </w:r>
      <w:r>
        <w:rPr>
          <w:szCs w:val="21"/>
        </w:rPr>
        <w:t>c</w:t>
      </w:r>
      <w:r>
        <w:rPr>
          <w:rFonts w:hint="eastAsia"/>
          <w:szCs w:val="21"/>
        </w:rPr>
        <w:t>数的千位和十位上。</w:t>
      </w:r>
    </w:p>
    <w:p w:rsidR="00370794" w:rsidRDefault="00370794" w:rsidP="00370794">
      <w:pPr>
        <w:spacing w:line="0" w:lineRule="atLeast"/>
        <w:rPr>
          <w:szCs w:val="21"/>
        </w:rPr>
      </w:pPr>
      <w:r>
        <w:rPr>
          <w:szCs w:val="21"/>
        </w:rPr>
        <w:t>void fun(int a,int b,long*c)</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*c=(b/10)*1000+(a%10)*100+(b%10)*10+(a/10);</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第五十七套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的功能是：计算出形参</w:t>
      </w:r>
      <w:r>
        <w:rPr>
          <w:szCs w:val="21"/>
        </w:rPr>
        <w:t>s</w:t>
      </w:r>
      <w:r>
        <w:rPr>
          <w:rFonts w:hint="eastAsia"/>
          <w:szCs w:val="21"/>
        </w:rPr>
        <w:t>所指字符串中包含的单词个数，作为函数值返回。为便于统计，规定各单词之间用空格隔开。</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n++;flag=1;}</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if(*s= =’ ’)flag=0;</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s++;</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的功能是：从</w:t>
      </w:r>
      <w:r>
        <w:rPr>
          <w:szCs w:val="21"/>
        </w:rPr>
        <w:t>n</w:t>
      </w:r>
      <w:r>
        <w:rPr>
          <w:rFonts w:hint="eastAsia"/>
          <w:szCs w:val="21"/>
        </w:rPr>
        <w:t>（形参）个学生的成绩中统计出低于平均分的学生人数，此人数由函数值返回，平均分存放在形参</w:t>
      </w:r>
      <w:r>
        <w:rPr>
          <w:szCs w:val="21"/>
        </w:rPr>
        <w:t xml:space="preserve">aver </w:t>
      </w:r>
      <w:r>
        <w:rPr>
          <w:rFonts w:hint="eastAsia"/>
          <w:szCs w:val="21"/>
        </w:rPr>
        <w:t>所指的存储单元中。</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t+=s[k];</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*aver=ave;</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szCs w:val="21"/>
        </w:rPr>
      </w:pPr>
      <w:r>
        <w:rPr>
          <w:rFonts w:ascii="宋体" w:hAnsi="宋体" w:hint="eastAsia"/>
          <w:szCs w:val="21"/>
        </w:rPr>
        <w:t>请编写</w:t>
      </w:r>
      <w:r>
        <w:rPr>
          <w:rFonts w:hint="eastAsia"/>
          <w:szCs w:val="21"/>
        </w:rPr>
        <w:t>函数</w:t>
      </w:r>
      <w:r>
        <w:rPr>
          <w:szCs w:val="21"/>
        </w:rPr>
        <w:t>fun</w:t>
      </w:r>
      <w:r>
        <w:rPr>
          <w:rFonts w:hint="eastAsia"/>
          <w:szCs w:val="21"/>
        </w:rPr>
        <w:t>，其功能是求出数组的最大元素在数组中的下标并存放在</w:t>
      </w:r>
      <w:r>
        <w:rPr>
          <w:szCs w:val="21"/>
        </w:rPr>
        <w:t>k</w:t>
      </w:r>
      <w:r>
        <w:rPr>
          <w:rFonts w:hint="eastAsia"/>
          <w:szCs w:val="21"/>
        </w:rPr>
        <w:t>所指的存储单元。</w:t>
      </w:r>
    </w:p>
    <w:p w:rsidR="00370794" w:rsidRDefault="00370794" w:rsidP="00370794">
      <w:pPr>
        <w:spacing w:line="0" w:lineRule="atLeast"/>
        <w:rPr>
          <w:szCs w:val="21"/>
        </w:rPr>
      </w:pPr>
      <w:r>
        <w:rPr>
          <w:szCs w:val="21"/>
        </w:rPr>
        <w:t>int fun(int *s,int t,int *k)</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i,pos=0,max=*s;</w:t>
      </w:r>
    </w:p>
    <w:p w:rsidR="00370794" w:rsidRDefault="00370794" w:rsidP="00370794">
      <w:pPr>
        <w:spacing w:line="0" w:lineRule="atLeast"/>
        <w:rPr>
          <w:szCs w:val="21"/>
        </w:rPr>
      </w:pPr>
      <w:r>
        <w:rPr>
          <w:szCs w:val="21"/>
        </w:rPr>
        <w:t>for(i=1;i&lt;t;i++)</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if(max&lt;*(s+i)){</w:t>
      </w:r>
    </w:p>
    <w:p w:rsidR="00370794" w:rsidRDefault="00370794" w:rsidP="00370794">
      <w:pPr>
        <w:spacing w:line="0" w:lineRule="atLeast"/>
        <w:rPr>
          <w:szCs w:val="21"/>
        </w:rPr>
      </w:pPr>
      <w:r>
        <w:rPr>
          <w:szCs w:val="21"/>
        </w:rPr>
        <w:t>max=*(s+i);</w:t>
      </w:r>
    </w:p>
    <w:p w:rsidR="00370794" w:rsidRDefault="00370794" w:rsidP="00370794">
      <w:pPr>
        <w:spacing w:line="0" w:lineRule="atLeast"/>
        <w:rPr>
          <w:szCs w:val="21"/>
        </w:rPr>
      </w:pPr>
      <w:r>
        <w:rPr>
          <w:szCs w:val="21"/>
        </w:rPr>
        <w:lastRenderedPageBreak/>
        <w:t>pos=i;</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*k=pos;</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第五十八套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rFonts w:ascii="宋体" w:hAnsi="宋体"/>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的功能是计算下式</w:t>
      </w:r>
      <w:r>
        <w:rPr>
          <w:szCs w:val="21"/>
        </w:rPr>
        <w:t>s=3/2</w:t>
      </w:r>
      <w:r>
        <w:rPr>
          <w:rFonts w:ascii="宋体" w:hAnsi="宋体" w:hint="eastAsia"/>
          <w:szCs w:val="21"/>
          <w:vertAlign w:val="superscript"/>
        </w:rPr>
        <w:t>2</w:t>
      </w:r>
      <w:r>
        <w:rPr>
          <w:rFonts w:ascii="宋体" w:hAnsi="宋体" w:hint="eastAsia"/>
          <w:szCs w:val="21"/>
        </w:rPr>
        <w:t>－</w:t>
      </w:r>
      <w:r>
        <w:rPr>
          <w:rFonts w:ascii="宋体" w:hAnsi="宋体" w:hint="eastAsia"/>
          <w:szCs w:val="21"/>
          <w:vertAlign w:val="superscript"/>
        </w:rPr>
        <w:t xml:space="preserve"> </w:t>
      </w:r>
      <w:r>
        <w:rPr>
          <w:szCs w:val="21"/>
        </w:rPr>
        <w:t>5/4</w:t>
      </w:r>
      <w:r>
        <w:rPr>
          <w:szCs w:val="21"/>
          <w:vertAlign w:val="superscript"/>
        </w:rPr>
        <w:t xml:space="preserve">2  </w:t>
      </w:r>
      <w:r>
        <w:rPr>
          <w:szCs w:val="21"/>
        </w:rPr>
        <w:t>+7/6</w:t>
      </w:r>
      <w:r>
        <w:rPr>
          <w:rFonts w:ascii="宋体" w:hAnsi="宋体" w:hint="eastAsia"/>
          <w:szCs w:val="21"/>
          <w:vertAlign w:val="superscript"/>
        </w:rPr>
        <w:t>2</w:t>
      </w:r>
      <w:r>
        <w:rPr>
          <w:rFonts w:ascii="宋体" w:hAnsi="宋体" w:hint="eastAsia"/>
          <w:szCs w:val="21"/>
        </w:rPr>
        <w:t>－…+(-1)</w:t>
      </w:r>
      <w:r>
        <w:rPr>
          <w:rFonts w:ascii="宋体" w:hAnsi="宋体" w:hint="eastAsia"/>
          <w:szCs w:val="21"/>
          <w:vertAlign w:val="superscript"/>
        </w:rPr>
        <w:t>n-1</w:t>
      </w:r>
      <w:r>
        <w:rPr>
          <w:rFonts w:ascii="宋体" w:hAnsi="宋体" w:hint="eastAsia"/>
          <w:szCs w:val="21"/>
        </w:rPr>
        <w:t>(2×n-1)/(2×n)</w:t>
      </w:r>
      <w:r>
        <w:rPr>
          <w:rFonts w:ascii="宋体" w:hAnsi="宋体" w:hint="eastAsia"/>
          <w:szCs w:val="21"/>
          <w:vertAlign w:val="superscript"/>
        </w:rPr>
        <w:t>2</w:t>
      </w:r>
      <w:r>
        <w:rPr>
          <w:rFonts w:ascii="宋体" w:hAnsi="宋体" w:hint="eastAsia"/>
          <w:szCs w:val="21"/>
        </w:rPr>
        <w:t>直到︱（2×n-1）/(2×n</w:t>
      </w:r>
      <w:r>
        <w:rPr>
          <w:rFonts w:ascii="宋体" w:hAnsi="宋体" w:hint="eastAsia"/>
          <w:szCs w:val="21"/>
          <w:vertAlign w:val="superscript"/>
        </w:rPr>
        <w:t>2</w:t>
      </w:r>
      <w:r>
        <w:rPr>
          <w:rFonts w:ascii="宋体" w:hAnsi="宋体" w:hint="eastAsia"/>
          <w:szCs w:val="21"/>
        </w:rPr>
        <w:t>)︱≤10</w:t>
      </w:r>
      <w:r>
        <w:rPr>
          <w:rFonts w:ascii="宋体" w:hAnsi="宋体" w:hint="eastAsia"/>
          <w:szCs w:val="21"/>
          <w:vertAlign w:val="superscript"/>
        </w:rPr>
        <w:t>-3</w:t>
      </w:r>
      <w:r>
        <w:rPr>
          <w:rFonts w:ascii="宋体" w:hAnsi="宋体" w:hint="eastAsia"/>
          <w:szCs w:val="21"/>
        </w:rPr>
        <w:t>并把计算结果作为函数值返回，例如：若形参e的值为-le-3,函数的返回值为0.551690。</w:t>
      </w:r>
    </w:p>
    <w:p w:rsidR="00370794" w:rsidRDefault="00370794" w:rsidP="00370794">
      <w:pPr>
        <w:spacing w:line="0" w:lineRule="atLeast"/>
        <w:rPr>
          <w:rFonts w:hint="eastAsia"/>
          <w:szCs w:val="21"/>
        </w:rPr>
      </w:pPr>
      <w:r>
        <w:rPr>
          <w:rFonts w:hint="eastAsia"/>
          <w:szCs w:val="21"/>
        </w:rPr>
        <w:t>第</w:t>
      </w:r>
      <w:r>
        <w:rPr>
          <w:szCs w:val="21"/>
        </w:rPr>
        <w:t>1</w:t>
      </w:r>
      <w:r>
        <w:rPr>
          <w:rFonts w:hint="eastAsia"/>
          <w:szCs w:val="21"/>
        </w:rPr>
        <w:t>处</w:t>
      </w:r>
      <w:r>
        <w:rPr>
          <w:szCs w:val="21"/>
        </w:rPr>
        <w:t>x=3.0/4;</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while(x&gt;e)</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x=(2*i+1)/(t*t);</w:t>
      </w:r>
    </w:p>
    <w:p w:rsidR="00370794" w:rsidRDefault="00370794" w:rsidP="00370794">
      <w:pPr>
        <w:spacing w:line="0" w:lineRule="atLeast"/>
        <w:rPr>
          <w:rFonts w:ascii="宋体" w:hAnsi="宋体"/>
          <w:szCs w:val="21"/>
        </w:rPr>
      </w:pPr>
      <w:r>
        <w:rPr>
          <w:rFonts w:ascii="宋体" w:hAnsi="宋体" w:hint="eastAsia"/>
          <w:szCs w:val="21"/>
        </w:rPr>
        <w:t>2 程序修改</w:t>
      </w:r>
    </w:p>
    <w:p w:rsidR="00370794" w:rsidRDefault="00370794" w:rsidP="00370794">
      <w:pPr>
        <w:spacing w:line="0" w:lineRule="atLeast"/>
        <w:rPr>
          <w:rFonts w:ascii="宋体" w:hAnsi="宋体" w:hint="eastAsia"/>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的功能是：求出以下分数序列的前</w:t>
      </w:r>
      <w:r>
        <w:rPr>
          <w:szCs w:val="21"/>
        </w:rPr>
        <w:t>n</w:t>
      </w:r>
      <w:r>
        <w:rPr>
          <w:rFonts w:hint="eastAsia"/>
          <w:szCs w:val="21"/>
        </w:rPr>
        <w:t>项之和。</w:t>
      </w:r>
      <w:r>
        <w:rPr>
          <w:szCs w:val="21"/>
        </w:rPr>
        <w:t>2/1,3/2,5/2,8/5,13/8,31/1</w:t>
      </w:r>
      <w:r>
        <w:rPr>
          <w:rFonts w:ascii="宋体" w:hAnsi="宋体" w:hint="eastAsia"/>
          <w:szCs w:val="21"/>
        </w:rPr>
        <w:t>3…和值通过函数值返回到main函数。</w:t>
      </w:r>
    </w:p>
    <w:p w:rsidR="00370794" w:rsidRDefault="00370794" w:rsidP="00370794">
      <w:pPr>
        <w:spacing w:line="0" w:lineRule="atLeast"/>
        <w:rPr>
          <w:rFonts w:hint="eastAsia"/>
          <w:szCs w:val="21"/>
        </w:rPr>
      </w:pPr>
      <w:r>
        <w:rPr>
          <w:szCs w:val="21"/>
        </w:rPr>
        <w:t>/**found**/</w:t>
      </w:r>
    </w:p>
    <w:p w:rsidR="00370794" w:rsidRDefault="00370794" w:rsidP="00370794">
      <w:pPr>
        <w:spacing w:line="0" w:lineRule="atLeast"/>
        <w:rPr>
          <w:szCs w:val="21"/>
        </w:rPr>
      </w:pPr>
      <w:r>
        <w:rPr>
          <w:szCs w:val="21"/>
        </w:rPr>
        <w:t xml:space="preserve">double fun(int n) </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s=s+(double)a/b;</w:t>
      </w:r>
    </w:p>
    <w:p w:rsidR="00370794" w:rsidRDefault="00370794" w:rsidP="00370794">
      <w:pPr>
        <w:spacing w:line="0" w:lineRule="atLeast"/>
        <w:rPr>
          <w:rFonts w:ascii="宋体" w:hAnsi="宋体"/>
          <w:szCs w:val="21"/>
        </w:rPr>
      </w:pPr>
      <w:r>
        <w:rPr>
          <w:rFonts w:ascii="宋体" w:hAnsi="宋体" w:hint="eastAsia"/>
          <w:szCs w:val="21"/>
        </w:rPr>
        <w:t>3 程序设计</w:t>
      </w:r>
    </w:p>
    <w:p w:rsidR="00370794" w:rsidRDefault="00370794" w:rsidP="00370794">
      <w:pPr>
        <w:spacing w:line="0" w:lineRule="atLeast"/>
        <w:rPr>
          <w:rFonts w:ascii="宋体" w:hAnsi="宋体" w:hint="eastAsia"/>
          <w:szCs w:val="21"/>
        </w:rPr>
      </w:pPr>
      <w:r>
        <w:rPr>
          <w:rFonts w:ascii="宋体" w:hAnsi="宋体" w:hint="eastAsia"/>
          <w:szCs w:val="21"/>
        </w:rPr>
        <w:t>请编写函数</w:t>
      </w:r>
      <w:r>
        <w:rPr>
          <w:szCs w:val="21"/>
        </w:rPr>
        <w:t>fun</w:t>
      </w:r>
      <w:r>
        <w:rPr>
          <w:rFonts w:hint="eastAsia"/>
          <w:szCs w:val="21"/>
        </w:rPr>
        <w:t>，它的功能是：求出一个</w:t>
      </w:r>
      <w:r>
        <w:rPr>
          <w:rFonts w:ascii="宋体" w:hAnsi="宋体" w:hint="eastAsia"/>
          <w:szCs w:val="21"/>
        </w:rPr>
        <w:t>2×M整型二维数组中最大元素的值，并将此值返回调有函数。</w:t>
      </w:r>
    </w:p>
    <w:p w:rsidR="00370794" w:rsidRDefault="00370794" w:rsidP="00370794">
      <w:pPr>
        <w:spacing w:line="0" w:lineRule="atLeast"/>
        <w:rPr>
          <w:rFonts w:hint="eastAsia"/>
          <w:szCs w:val="21"/>
        </w:rPr>
      </w:pPr>
      <w:r>
        <w:rPr>
          <w:szCs w:val="21"/>
        </w:rPr>
        <w:t>fun(int a[][M])</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i,j,max=a[0][0];</w:t>
      </w:r>
    </w:p>
    <w:p w:rsidR="00370794" w:rsidRDefault="00370794" w:rsidP="00370794">
      <w:pPr>
        <w:spacing w:line="0" w:lineRule="atLeast"/>
        <w:rPr>
          <w:szCs w:val="21"/>
        </w:rPr>
      </w:pPr>
      <w:r>
        <w:rPr>
          <w:szCs w:val="21"/>
        </w:rPr>
        <w:t>for(i=0;i&lt;2;i++)</w:t>
      </w:r>
    </w:p>
    <w:p w:rsidR="00370794" w:rsidRDefault="00370794" w:rsidP="00370794">
      <w:pPr>
        <w:spacing w:line="0" w:lineRule="atLeast"/>
        <w:rPr>
          <w:szCs w:val="21"/>
        </w:rPr>
      </w:pPr>
      <w:r>
        <w:rPr>
          <w:szCs w:val="21"/>
        </w:rPr>
        <w:t xml:space="preserve"> for(j=0;j&lt;M;j++)</w:t>
      </w:r>
    </w:p>
    <w:p w:rsidR="00370794" w:rsidRDefault="00370794" w:rsidP="00370794">
      <w:pPr>
        <w:spacing w:line="0" w:lineRule="atLeast"/>
        <w:rPr>
          <w:szCs w:val="21"/>
        </w:rPr>
      </w:pPr>
      <w:r>
        <w:rPr>
          <w:szCs w:val="21"/>
        </w:rPr>
        <w:t>if(max&lt;a[i][j])</w:t>
      </w:r>
    </w:p>
    <w:p w:rsidR="00370794" w:rsidRDefault="00370794" w:rsidP="00370794">
      <w:pPr>
        <w:spacing w:line="0" w:lineRule="atLeast"/>
        <w:rPr>
          <w:szCs w:val="21"/>
        </w:rPr>
      </w:pPr>
      <w:r>
        <w:rPr>
          <w:szCs w:val="21"/>
        </w:rPr>
        <w:t>max=a[i][j];</w:t>
      </w:r>
    </w:p>
    <w:p w:rsidR="00370794" w:rsidRDefault="00370794" w:rsidP="00370794">
      <w:pPr>
        <w:spacing w:line="0" w:lineRule="atLeast"/>
        <w:rPr>
          <w:szCs w:val="21"/>
        </w:rPr>
      </w:pPr>
      <w:r>
        <w:rPr>
          <w:szCs w:val="21"/>
        </w:rPr>
        <w:t>return max;</w:t>
      </w:r>
    </w:p>
    <w:p w:rsidR="00370794" w:rsidRDefault="00370794" w:rsidP="00370794">
      <w:pPr>
        <w:spacing w:line="0" w:lineRule="atLeast"/>
        <w:rPr>
          <w:szCs w:val="21"/>
        </w:rPr>
      </w:pPr>
      <w:r>
        <w:rPr>
          <w:szCs w:val="21"/>
        </w:rPr>
        <w:t>}</w:t>
      </w:r>
    </w:p>
    <w:p w:rsidR="00370794" w:rsidRDefault="00370794" w:rsidP="00370794">
      <w:pPr>
        <w:spacing w:line="0" w:lineRule="atLeast"/>
        <w:rPr>
          <w:rFonts w:ascii="宋体" w:hAnsi="宋体"/>
          <w:szCs w:val="21"/>
        </w:rPr>
      </w:pPr>
      <w:r>
        <w:rPr>
          <w:rFonts w:ascii="宋体" w:hAnsi="宋体" w:hint="eastAsia"/>
          <w:szCs w:val="21"/>
        </w:rPr>
        <w:t>第五十九套</w:t>
      </w:r>
    </w:p>
    <w:p w:rsidR="00370794" w:rsidRDefault="00370794" w:rsidP="00370794">
      <w:pPr>
        <w:spacing w:line="0" w:lineRule="atLeast"/>
        <w:rPr>
          <w:rFonts w:ascii="宋体" w:hAnsi="宋体" w:hint="eastAsia"/>
          <w:szCs w:val="21"/>
        </w:rPr>
      </w:pPr>
      <w:r>
        <w:rPr>
          <w:rFonts w:ascii="宋体" w:hAnsi="宋体" w:hint="eastAsia"/>
          <w:szCs w:val="21"/>
        </w:rPr>
        <w:t>1 程序填空</w:t>
      </w:r>
    </w:p>
    <w:p w:rsidR="00370794" w:rsidRDefault="00370794" w:rsidP="00370794">
      <w:pPr>
        <w:spacing w:line="0" w:lineRule="atLeast"/>
        <w:rPr>
          <w:rFonts w:hint="eastAsia"/>
          <w:szCs w:val="21"/>
        </w:rPr>
      </w:pPr>
      <w:r>
        <w:rPr>
          <w:rFonts w:hint="eastAsia"/>
          <w:szCs w:val="21"/>
        </w:rPr>
        <w:t>函数</w:t>
      </w:r>
      <w:r>
        <w:rPr>
          <w:szCs w:val="21"/>
        </w:rPr>
        <w:t>fun</w:t>
      </w:r>
      <w:r>
        <w:rPr>
          <w:rFonts w:hint="eastAsia"/>
          <w:szCs w:val="21"/>
        </w:rPr>
        <w:t>的功能是：把形参</w:t>
      </w:r>
      <w:r>
        <w:rPr>
          <w:szCs w:val="21"/>
        </w:rPr>
        <w:t>a</w:t>
      </w:r>
      <w:r>
        <w:rPr>
          <w:rFonts w:hint="eastAsia"/>
          <w:szCs w:val="21"/>
        </w:rPr>
        <w:t>所指数组中的的最小值放在元素</w:t>
      </w:r>
      <w:r>
        <w:rPr>
          <w:szCs w:val="21"/>
        </w:rPr>
        <w:t>a[0],</w:t>
      </w:r>
      <w:r>
        <w:rPr>
          <w:rFonts w:hint="eastAsia"/>
          <w:szCs w:val="21"/>
        </w:rPr>
        <w:t>接着把形参</w:t>
      </w:r>
      <w:r>
        <w:rPr>
          <w:szCs w:val="21"/>
        </w:rPr>
        <w:t>a</w:t>
      </w:r>
      <w:r>
        <w:rPr>
          <w:rFonts w:hint="eastAsia"/>
          <w:szCs w:val="21"/>
        </w:rPr>
        <w:t>所指数组中的最大值放</w:t>
      </w:r>
      <w:r>
        <w:rPr>
          <w:szCs w:val="21"/>
        </w:rPr>
        <w:t>a[1]</w:t>
      </w:r>
      <w:r>
        <w:rPr>
          <w:rFonts w:hint="eastAsia"/>
          <w:szCs w:val="21"/>
        </w:rPr>
        <w:t>元素中；再把</w:t>
      </w:r>
      <w:r>
        <w:rPr>
          <w:szCs w:val="21"/>
        </w:rPr>
        <w:t>a</w:t>
      </w:r>
      <w:r>
        <w:rPr>
          <w:rFonts w:hint="eastAsia"/>
          <w:szCs w:val="21"/>
        </w:rPr>
        <w:t>所指数组中的次小值放在</w:t>
      </w:r>
      <w:r>
        <w:rPr>
          <w:szCs w:val="21"/>
        </w:rPr>
        <w:t>a[2]</w:t>
      </w:r>
      <w:r>
        <w:rPr>
          <w:rFonts w:hint="eastAsia"/>
          <w:szCs w:val="21"/>
        </w:rPr>
        <w:t>中，把</w:t>
      </w:r>
      <w:r>
        <w:rPr>
          <w:szCs w:val="21"/>
        </w:rPr>
        <w:t>a</w:t>
      </w:r>
      <w:r>
        <w:rPr>
          <w:rFonts w:hint="eastAsia"/>
          <w:szCs w:val="21"/>
        </w:rPr>
        <w:t>所指数组元素中的次大值放在</w:t>
      </w:r>
      <w:r>
        <w:rPr>
          <w:szCs w:val="21"/>
        </w:rPr>
        <w:t>a[3]</w:t>
      </w:r>
      <w:r>
        <w:rPr>
          <w:rFonts w:hint="eastAsia"/>
          <w:szCs w:val="21"/>
        </w:rPr>
        <w:t>；其余以此类推。</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max=min=a[i];</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if(max&lt;a[j])</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if(min&gt;a[j])</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rFonts w:ascii="宋体" w:hAnsi="宋体"/>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的功能是：用递归算法计算列中第</w:t>
      </w:r>
      <w:r>
        <w:rPr>
          <w:szCs w:val="21"/>
        </w:rPr>
        <w:t>n</w:t>
      </w:r>
      <w:r>
        <w:rPr>
          <w:rFonts w:hint="eastAsia"/>
          <w:szCs w:val="21"/>
        </w:rPr>
        <w:t>项的值。从第一项起，斐波拉契数列为：</w:t>
      </w:r>
      <w:r>
        <w:rPr>
          <w:szCs w:val="21"/>
        </w:rPr>
        <w:t>1</w:t>
      </w:r>
      <w:r>
        <w:rPr>
          <w:rFonts w:hint="eastAsia"/>
          <w:szCs w:val="21"/>
        </w:rPr>
        <w:t>、</w:t>
      </w:r>
      <w:r>
        <w:rPr>
          <w:szCs w:val="21"/>
        </w:rPr>
        <w:t>1</w:t>
      </w:r>
      <w:r>
        <w:rPr>
          <w:rFonts w:hint="eastAsia"/>
          <w:szCs w:val="21"/>
        </w:rPr>
        <w:t>、</w:t>
      </w:r>
      <w:r>
        <w:rPr>
          <w:szCs w:val="21"/>
        </w:rPr>
        <w:t>2</w:t>
      </w:r>
      <w:r>
        <w:rPr>
          <w:rFonts w:hint="eastAsia"/>
          <w:szCs w:val="21"/>
        </w:rPr>
        <w:t>、</w:t>
      </w:r>
      <w:r>
        <w:rPr>
          <w:szCs w:val="21"/>
        </w:rPr>
        <w:t>3</w:t>
      </w:r>
      <w:r>
        <w:rPr>
          <w:rFonts w:hint="eastAsia"/>
          <w:szCs w:val="21"/>
        </w:rPr>
        <w:t>、</w:t>
      </w:r>
      <w:r>
        <w:rPr>
          <w:szCs w:val="21"/>
        </w:rPr>
        <w:t>5</w:t>
      </w:r>
      <w:r>
        <w:rPr>
          <w:rFonts w:hint="eastAsia"/>
          <w:szCs w:val="21"/>
        </w:rPr>
        <w:t>、</w:t>
      </w:r>
      <w:r>
        <w:rPr>
          <w:szCs w:val="21"/>
        </w:rPr>
        <w:t>8</w:t>
      </w:r>
      <w:r>
        <w:rPr>
          <w:rFonts w:hint="eastAsia"/>
          <w:szCs w:val="21"/>
        </w:rPr>
        <w:t>、</w:t>
      </w:r>
      <w:r>
        <w:rPr>
          <w:szCs w:val="21"/>
        </w:rPr>
        <w:t>13</w:t>
      </w:r>
      <w:r>
        <w:rPr>
          <w:rFonts w:hint="eastAsia"/>
          <w:szCs w:val="21"/>
        </w:rPr>
        <w:t>、</w:t>
      </w:r>
      <w:r>
        <w:rPr>
          <w:szCs w:val="21"/>
        </w:rPr>
        <w:t>21</w:t>
      </w:r>
      <w:r>
        <w:rPr>
          <w:rFonts w:hint="eastAsia"/>
          <w:szCs w:val="21"/>
        </w:rPr>
        <w:t>、</w:t>
      </w:r>
      <w:r>
        <w:rPr>
          <w:rFonts w:ascii="宋体" w:hAnsi="宋体" w:hint="eastAsia"/>
          <w:szCs w:val="21"/>
        </w:rPr>
        <w:t xml:space="preserve"> ……</w:t>
      </w:r>
    </w:p>
    <w:p w:rsidR="00370794" w:rsidRDefault="00370794" w:rsidP="00370794">
      <w:pPr>
        <w:spacing w:line="0" w:lineRule="atLeast"/>
        <w:rPr>
          <w:rFonts w:hint="eastAsia"/>
          <w:szCs w:val="21"/>
        </w:rPr>
      </w:pPr>
      <w:r>
        <w:rPr>
          <w:szCs w:val="21"/>
        </w:rPr>
        <w:t>/**found**/</w:t>
      </w:r>
    </w:p>
    <w:p w:rsidR="00370794" w:rsidRDefault="00370794" w:rsidP="00370794">
      <w:pPr>
        <w:spacing w:line="0" w:lineRule="atLeast"/>
        <w:rPr>
          <w:szCs w:val="21"/>
        </w:rPr>
      </w:pPr>
      <w:r>
        <w:rPr>
          <w:szCs w:val="21"/>
        </w:rPr>
        <w:t>switch(g)</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case 1:return 1;</w:t>
      </w:r>
    </w:p>
    <w:p w:rsidR="00370794" w:rsidRDefault="00370794" w:rsidP="00370794">
      <w:pPr>
        <w:spacing w:line="0" w:lineRule="atLeast"/>
        <w:rPr>
          <w:szCs w:val="21"/>
        </w:rPr>
      </w:pPr>
      <w:r>
        <w:rPr>
          <w:szCs w:val="21"/>
        </w:rPr>
        <w:t>case 2:return 1;</w:t>
      </w:r>
    </w:p>
    <w:p w:rsidR="00370794" w:rsidRDefault="00370794" w:rsidP="00370794">
      <w:pPr>
        <w:spacing w:line="0" w:lineRule="atLeast"/>
        <w:rPr>
          <w:rFonts w:ascii="宋体" w:hAnsi="宋体"/>
          <w:szCs w:val="21"/>
        </w:rPr>
      </w:pPr>
      <w:r>
        <w:rPr>
          <w:rFonts w:ascii="宋体" w:hAnsi="宋体" w:hint="eastAsia"/>
          <w:szCs w:val="21"/>
        </w:rPr>
        <w:t>3 程序设计</w:t>
      </w:r>
    </w:p>
    <w:p w:rsidR="00370794" w:rsidRDefault="00370794" w:rsidP="00370794">
      <w:pPr>
        <w:spacing w:line="0" w:lineRule="atLeast"/>
        <w:rPr>
          <w:rFonts w:ascii="宋体" w:hAnsi="宋体" w:hint="eastAsia"/>
          <w:szCs w:val="21"/>
        </w:rPr>
      </w:pPr>
      <w:r>
        <w:rPr>
          <w:rFonts w:ascii="宋体" w:hAnsi="宋体" w:hint="eastAsia"/>
          <w:szCs w:val="21"/>
        </w:rPr>
        <w:t>某学生的记录由学号、8门课程和平均分组成，学号和8门课程成绩已在主函数中给出。请编写函数fun，它的功能是;求出该学生的平均分放在记录的ave成员中。</w:t>
      </w:r>
    </w:p>
    <w:p w:rsidR="00370794" w:rsidRDefault="00370794" w:rsidP="00370794">
      <w:pPr>
        <w:spacing w:line="0" w:lineRule="atLeast"/>
        <w:rPr>
          <w:rFonts w:ascii="宋体" w:hAnsi="宋体" w:hint="eastAsia"/>
          <w:szCs w:val="21"/>
        </w:rPr>
      </w:pPr>
      <w:r>
        <w:rPr>
          <w:rFonts w:ascii="宋体" w:hAnsi="宋体" w:hint="eastAsia"/>
          <w:szCs w:val="21"/>
        </w:rPr>
        <w:t>void fun(STREC *a)</w:t>
      </w:r>
    </w:p>
    <w:p w:rsidR="00370794" w:rsidRDefault="00370794" w:rsidP="00370794">
      <w:pPr>
        <w:spacing w:line="0" w:lineRule="atLeast"/>
        <w:rPr>
          <w:rFonts w:ascii="宋体" w:hAnsi="宋体" w:hint="eastAsia"/>
          <w:szCs w:val="21"/>
        </w:rPr>
      </w:pPr>
      <w:r>
        <w:rPr>
          <w:rFonts w:ascii="宋体" w:hAnsi="宋体" w:hint="eastAsia"/>
          <w:szCs w:val="21"/>
        </w:rPr>
        <w:t>{  int i;</w:t>
      </w:r>
    </w:p>
    <w:p w:rsidR="00370794" w:rsidRDefault="00370794" w:rsidP="00370794">
      <w:pPr>
        <w:spacing w:line="0" w:lineRule="atLeast"/>
        <w:rPr>
          <w:rFonts w:ascii="宋体" w:hAnsi="宋体" w:hint="eastAsia"/>
          <w:szCs w:val="21"/>
        </w:rPr>
      </w:pPr>
      <w:r>
        <w:rPr>
          <w:rFonts w:ascii="宋体" w:hAnsi="宋体" w:hint="eastAsia"/>
          <w:szCs w:val="21"/>
        </w:rPr>
        <w:t>for(i=0;i&lt;N;i++)</w:t>
      </w:r>
    </w:p>
    <w:p w:rsidR="00370794" w:rsidRDefault="00370794" w:rsidP="00370794">
      <w:pPr>
        <w:spacing w:line="0" w:lineRule="atLeast"/>
        <w:rPr>
          <w:rFonts w:ascii="宋体" w:hAnsi="宋体" w:hint="eastAsia"/>
          <w:szCs w:val="21"/>
        </w:rPr>
      </w:pPr>
      <w:r>
        <w:rPr>
          <w:rFonts w:ascii="宋体" w:hAnsi="宋体" w:hint="eastAsia"/>
          <w:szCs w:val="21"/>
        </w:rPr>
        <w:lastRenderedPageBreak/>
        <w:t xml:space="preserve">  a-&gt;ave=a-&gt;ave+a-&gt;s[i];</w:t>
      </w:r>
    </w:p>
    <w:p w:rsidR="00370794" w:rsidRDefault="00370794" w:rsidP="00370794">
      <w:pPr>
        <w:spacing w:line="0" w:lineRule="atLeast"/>
        <w:rPr>
          <w:rFonts w:ascii="宋体" w:hAnsi="宋体" w:hint="eastAsia"/>
          <w:szCs w:val="21"/>
        </w:rPr>
      </w:pPr>
      <w:r>
        <w:rPr>
          <w:rFonts w:ascii="宋体" w:hAnsi="宋体" w:hint="eastAsia"/>
          <w:szCs w:val="21"/>
        </w:rPr>
        <w:t>a-&gt;ave/=N</w:t>
      </w:r>
    </w:p>
    <w:p w:rsidR="00370794" w:rsidRDefault="00370794" w:rsidP="00370794">
      <w:pPr>
        <w:spacing w:line="0" w:lineRule="atLeast"/>
        <w:rPr>
          <w:rFonts w:ascii="宋体" w:hAnsi="宋体" w:hint="eastAsia"/>
          <w:szCs w:val="21"/>
        </w:rPr>
      </w:pPr>
      <w:r>
        <w:rPr>
          <w:rFonts w:ascii="宋体" w:hAnsi="宋体" w:hint="eastAsia"/>
          <w:szCs w:val="21"/>
        </w:rPr>
        <w:t>}</w:t>
      </w:r>
    </w:p>
    <w:p w:rsidR="00370794" w:rsidRDefault="00370794" w:rsidP="00370794">
      <w:pPr>
        <w:spacing w:line="0" w:lineRule="atLeast"/>
        <w:rPr>
          <w:rFonts w:ascii="宋体" w:hAnsi="宋体" w:hint="eastAsia"/>
          <w:szCs w:val="21"/>
        </w:rPr>
      </w:pPr>
      <w:r>
        <w:rPr>
          <w:rFonts w:ascii="宋体" w:hAnsi="宋体" w:hint="eastAsia"/>
          <w:szCs w:val="21"/>
        </w:rPr>
        <w:t>第六十套</w:t>
      </w:r>
    </w:p>
    <w:p w:rsidR="00370794" w:rsidRDefault="00370794" w:rsidP="00370794">
      <w:pPr>
        <w:spacing w:line="0" w:lineRule="atLeast"/>
        <w:rPr>
          <w:rFonts w:ascii="宋体" w:hAnsi="宋体" w:hint="eastAsia"/>
          <w:szCs w:val="21"/>
        </w:rPr>
      </w:pPr>
      <w:r>
        <w:rPr>
          <w:rFonts w:ascii="宋体" w:hAnsi="宋体" w:hint="eastAsia"/>
          <w:szCs w:val="21"/>
        </w:rPr>
        <w:t>1 程序填空</w:t>
      </w:r>
    </w:p>
    <w:p w:rsidR="00370794" w:rsidRDefault="00370794" w:rsidP="00370794">
      <w:pPr>
        <w:spacing w:line="0" w:lineRule="atLeast"/>
        <w:rPr>
          <w:rFonts w:hint="eastAsia"/>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的功能是：有</w:t>
      </w:r>
      <w:r>
        <w:rPr>
          <w:rFonts w:ascii="宋体" w:hAnsi="宋体" w:hint="eastAsia"/>
          <w:szCs w:val="21"/>
        </w:rPr>
        <w:t>N×</w:t>
      </w:r>
      <w:r>
        <w:rPr>
          <w:szCs w:val="21"/>
        </w:rPr>
        <w:t>N</w:t>
      </w:r>
      <w:r>
        <w:rPr>
          <w:rFonts w:hint="eastAsia"/>
          <w:szCs w:val="21"/>
        </w:rPr>
        <w:t>矩阵，以主对角线为对称线，对称元素相加并将结果存放在左下三角元素中，右上三角元素来。</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void fun (int) (*t)[N]</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 xml:space="preserve"> t[i][j]=t[i][j]+t[j][i];</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 xml:space="preserve"> t[j][i]=0;</w:t>
      </w:r>
    </w:p>
    <w:p w:rsidR="00370794" w:rsidRDefault="00370794" w:rsidP="00370794">
      <w:pPr>
        <w:spacing w:line="0" w:lineRule="atLeast"/>
        <w:rPr>
          <w:szCs w:val="21"/>
        </w:rPr>
      </w:pPr>
      <w:r>
        <w:rPr>
          <w:szCs w:val="21"/>
        </w:rPr>
        <w:t>2</w:t>
      </w:r>
      <w:r>
        <w:rPr>
          <w:rFonts w:hint="eastAsia"/>
          <w:szCs w:val="21"/>
        </w:rPr>
        <w:t>程序修改</w:t>
      </w:r>
    </w:p>
    <w:p w:rsidR="00370794" w:rsidRDefault="00370794" w:rsidP="00370794">
      <w:pPr>
        <w:spacing w:line="0" w:lineRule="atLeast"/>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的功能是：计算函数值，</w:t>
      </w:r>
      <w:r>
        <w:rPr>
          <w:szCs w:val="21"/>
        </w:rPr>
        <w:t>F</w:t>
      </w:r>
      <w:r>
        <w:rPr>
          <w:rFonts w:hint="eastAsia"/>
          <w:szCs w:val="21"/>
        </w:rPr>
        <w:t>（</w:t>
      </w:r>
      <w:r>
        <w:rPr>
          <w:szCs w:val="21"/>
        </w:rPr>
        <w:t>x,y,z</w:t>
      </w:r>
      <w:r>
        <w:rPr>
          <w:rFonts w:hint="eastAsia"/>
          <w:szCs w:val="21"/>
        </w:rPr>
        <w:t>）</w:t>
      </w:r>
      <w:r>
        <w:rPr>
          <w:szCs w:val="21"/>
        </w:rPr>
        <w:t>=(x+y)/(x-y)+(z+y)/(z-y)</w:t>
      </w:r>
      <w:r>
        <w:rPr>
          <w:rFonts w:hint="eastAsia"/>
          <w:szCs w:val="21"/>
        </w:rPr>
        <w:t>其中</w:t>
      </w:r>
      <w:r>
        <w:rPr>
          <w:szCs w:val="21"/>
        </w:rPr>
        <w:t>x</w:t>
      </w:r>
      <w:r>
        <w:rPr>
          <w:rFonts w:hint="eastAsia"/>
          <w:szCs w:val="21"/>
        </w:rPr>
        <w:t>和</w:t>
      </w:r>
      <w:r>
        <w:rPr>
          <w:szCs w:val="21"/>
        </w:rPr>
        <w:t>y</w:t>
      </w:r>
      <w:r>
        <w:rPr>
          <w:rFonts w:hint="eastAsia"/>
          <w:szCs w:val="21"/>
        </w:rPr>
        <w:t>的值不等，</w:t>
      </w:r>
      <w:r>
        <w:rPr>
          <w:szCs w:val="21"/>
        </w:rPr>
        <w:t>z</w:t>
      </w:r>
      <w:r>
        <w:rPr>
          <w:rFonts w:hint="eastAsia"/>
          <w:szCs w:val="21"/>
        </w:rPr>
        <w:t>和</w:t>
      </w:r>
      <w:r>
        <w:rPr>
          <w:szCs w:val="21"/>
        </w:rPr>
        <w:t>y</w:t>
      </w:r>
      <w:r>
        <w:rPr>
          <w:rFonts w:hint="eastAsia"/>
          <w:szCs w:val="21"/>
        </w:rPr>
        <w:t>的值不等。例如，当</w:t>
      </w:r>
      <w:r>
        <w:rPr>
          <w:szCs w:val="21"/>
        </w:rPr>
        <w:t>x</w:t>
      </w:r>
      <w:r>
        <w:rPr>
          <w:rFonts w:hint="eastAsia"/>
          <w:szCs w:val="21"/>
        </w:rPr>
        <w:t>的值为</w:t>
      </w:r>
      <w:r>
        <w:rPr>
          <w:szCs w:val="21"/>
        </w:rPr>
        <w:t>9</w:t>
      </w:r>
      <w:r>
        <w:rPr>
          <w:rFonts w:hint="eastAsia"/>
          <w:szCs w:val="21"/>
        </w:rPr>
        <w:t>、</w:t>
      </w:r>
      <w:r>
        <w:rPr>
          <w:szCs w:val="21"/>
        </w:rPr>
        <w:t>y</w:t>
      </w:r>
      <w:r>
        <w:rPr>
          <w:rFonts w:hint="eastAsia"/>
          <w:szCs w:val="21"/>
        </w:rPr>
        <w:t>的值为</w:t>
      </w:r>
      <w:r>
        <w:rPr>
          <w:szCs w:val="21"/>
        </w:rPr>
        <w:t>11</w:t>
      </w:r>
      <w:r>
        <w:rPr>
          <w:rFonts w:hint="eastAsia"/>
          <w:szCs w:val="21"/>
        </w:rPr>
        <w:t>、</w:t>
      </w:r>
      <w:r>
        <w:rPr>
          <w:szCs w:val="21"/>
        </w:rPr>
        <w:t>z</w:t>
      </w:r>
      <w:r>
        <w:rPr>
          <w:rFonts w:hint="eastAsia"/>
          <w:szCs w:val="21"/>
        </w:rPr>
        <w:t>的值为</w:t>
      </w:r>
      <w:r>
        <w:rPr>
          <w:szCs w:val="21"/>
        </w:rPr>
        <w:t>15</w:t>
      </w:r>
      <w:r>
        <w:rPr>
          <w:rFonts w:hint="eastAsia"/>
          <w:szCs w:val="21"/>
        </w:rPr>
        <w:t>时，函数值为</w:t>
      </w:r>
      <w:r>
        <w:rPr>
          <w:szCs w:val="21"/>
        </w:rPr>
        <w:t>-3.50</w:t>
      </w:r>
      <w:r>
        <w:rPr>
          <w:rFonts w:hint="eastAsia"/>
          <w:szCs w:val="21"/>
        </w:rPr>
        <w:t>。</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#define FU(m,n)  ((m)/(n))</w:t>
      </w:r>
    </w:p>
    <w:p w:rsidR="00370794" w:rsidRDefault="00370794" w:rsidP="00370794">
      <w:pPr>
        <w:spacing w:line="0" w:lineRule="atLeast"/>
        <w:rPr>
          <w:szCs w:val="21"/>
        </w:rPr>
      </w:pP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return  (value);</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szCs w:val="21"/>
        </w:rPr>
      </w:pPr>
      <w:r>
        <w:rPr>
          <w:rFonts w:hint="eastAsia"/>
          <w:szCs w:val="21"/>
        </w:rPr>
        <w:t>规定输入的字符串中只包含字母和</w:t>
      </w:r>
      <w:r>
        <w:rPr>
          <w:szCs w:val="21"/>
        </w:rPr>
        <w:t>*</w:t>
      </w:r>
      <w:r>
        <w:rPr>
          <w:rFonts w:hint="eastAsia"/>
          <w:szCs w:val="21"/>
        </w:rPr>
        <w:t>号。请编写函数</w:t>
      </w:r>
      <w:r>
        <w:rPr>
          <w:szCs w:val="21"/>
        </w:rPr>
        <w:t>fun ,</w:t>
      </w:r>
      <w:r>
        <w:rPr>
          <w:rFonts w:hint="eastAsia"/>
          <w:szCs w:val="21"/>
        </w:rPr>
        <w:t>它的功能是：将字符串中的前导</w:t>
      </w:r>
      <w:r>
        <w:rPr>
          <w:szCs w:val="21"/>
        </w:rPr>
        <w:t>*</w:t>
      </w:r>
      <w:r>
        <w:rPr>
          <w:rFonts w:hint="eastAsia"/>
          <w:szCs w:val="21"/>
        </w:rPr>
        <w:t>号全部删除，中间和尾部的</w:t>
      </w:r>
      <w:r>
        <w:rPr>
          <w:szCs w:val="21"/>
        </w:rPr>
        <w:t>*</w:t>
      </w:r>
      <w:r>
        <w:rPr>
          <w:rFonts w:hint="eastAsia"/>
          <w:szCs w:val="21"/>
        </w:rPr>
        <w:t>号不删除。</w:t>
      </w:r>
    </w:p>
    <w:p w:rsidR="00370794" w:rsidRDefault="00370794" w:rsidP="00370794">
      <w:pPr>
        <w:spacing w:line="0" w:lineRule="atLeast"/>
        <w:ind w:firstLineChars="50" w:firstLine="105"/>
        <w:rPr>
          <w:szCs w:val="21"/>
        </w:rPr>
      </w:pPr>
      <w:r>
        <w:rPr>
          <w:szCs w:val="21"/>
        </w:rPr>
        <w:t>void fun (char *a)</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j=0;</w:t>
      </w:r>
    </w:p>
    <w:p w:rsidR="00370794" w:rsidRDefault="00370794" w:rsidP="00370794">
      <w:pPr>
        <w:spacing w:line="0" w:lineRule="atLeast"/>
        <w:rPr>
          <w:szCs w:val="21"/>
        </w:rPr>
      </w:pPr>
      <w:r>
        <w:rPr>
          <w:szCs w:val="21"/>
        </w:rPr>
        <w:t xml:space="preserve"> char *p=a;</w:t>
      </w:r>
    </w:p>
    <w:p w:rsidR="00370794" w:rsidRDefault="00370794" w:rsidP="00370794">
      <w:pPr>
        <w:spacing w:line="0" w:lineRule="atLeast"/>
        <w:rPr>
          <w:szCs w:val="21"/>
        </w:rPr>
      </w:pPr>
      <w:r>
        <w:rPr>
          <w:szCs w:val="21"/>
        </w:rPr>
        <w:t xml:space="preserve"> while (*p=='*')p++;</w:t>
      </w:r>
    </w:p>
    <w:p w:rsidR="00370794" w:rsidRDefault="00370794" w:rsidP="00370794">
      <w:pPr>
        <w:spacing w:line="0" w:lineRule="atLeast"/>
        <w:rPr>
          <w:szCs w:val="21"/>
        </w:rPr>
      </w:pPr>
      <w:r>
        <w:rPr>
          <w:szCs w:val="21"/>
        </w:rPr>
        <w:t xml:space="preserve"> while (*p){</w:t>
      </w:r>
    </w:p>
    <w:p w:rsidR="00370794" w:rsidRDefault="00370794" w:rsidP="00370794">
      <w:pPr>
        <w:spacing w:line="0" w:lineRule="atLeast"/>
        <w:rPr>
          <w:szCs w:val="21"/>
        </w:rPr>
      </w:pPr>
      <w:r>
        <w:rPr>
          <w:szCs w:val="21"/>
        </w:rPr>
        <w:t xml:space="preserve"> a[j++]=*p;</w:t>
      </w:r>
    </w:p>
    <w:p w:rsidR="00370794" w:rsidRDefault="00370794" w:rsidP="00370794">
      <w:pPr>
        <w:spacing w:line="0" w:lineRule="atLeast"/>
        <w:rPr>
          <w:szCs w:val="21"/>
        </w:rPr>
      </w:pPr>
      <w:r>
        <w:rPr>
          <w:szCs w:val="21"/>
        </w:rPr>
        <w:t xml:space="preserve"> p++;</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a[j]=0;</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第六十一套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人员的记录由编号和出生年、月、日组成，</w:t>
      </w:r>
      <w:r>
        <w:rPr>
          <w:szCs w:val="21"/>
        </w:rPr>
        <w:t>N</w:t>
      </w:r>
      <w:r>
        <w:rPr>
          <w:rFonts w:hint="eastAsia"/>
          <w:szCs w:val="21"/>
        </w:rPr>
        <w:t>名人员的数据已在主函数中存入结构体数组</w:t>
      </w:r>
      <w:r>
        <w:rPr>
          <w:szCs w:val="21"/>
        </w:rPr>
        <w:t>std</w:t>
      </w:r>
      <w:r>
        <w:rPr>
          <w:rFonts w:hint="eastAsia"/>
          <w:szCs w:val="21"/>
        </w:rPr>
        <w:t>中。函数</w:t>
      </w:r>
      <w:r>
        <w:rPr>
          <w:szCs w:val="21"/>
        </w:rPr>
        <w:t>fun</w:t>
      </w:r>
      <w:r>
        <w:rPr>
          <w:rFonts w:hint="eastAsia"/>
          <w:szCs w:val="21"/>
        </w:rPr>
        <w:t>的功能是：找出指定出生年份的人员，将其数据放在形参</w:t>
      </w:r>
      <w:r>
        <w:rPr>
          <w:szCs w:val="21"/>
        </w:rPr>
        <w:t>k</w:t>
      </w:r>
      <w:r>
        <w:rPr>
          <w:rFonts w:hint="eastAsia"/>
          <w:szCs w:val="21"/>
        </w:rPr>
        <w:t>所指出的数组中，由主函数输出，同时由函数值返回满足指定条件的人数。</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if (std[i].year==year)</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k[n++]=std[i];</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return  (n); </w:t>
      </w:r>
    </w:p>
    <w:p w:rsidR="00370794" w:rsidRDefault="00370794" w:rsidP="00370794">
      <w:pPr>
        <w:numPr>
          <w:ilvl w:val="0"/>
          <w:numId w:val="16"/>
        </w:numPr>
        <w:spacing w:line="0" w:lineRule="atLeast"/>
        <w:outlineLvl w:val="0"/>
        <w:rPr>
          <w:szCs w:val="21"/>
        </w:rPr>
      </w:pPr>
      <w:r>
        <w:rPr>
          <w:rFonts w:hint="eastAsia"/>
          <w:szCs w:val="21"/>
        </w:rPr>
        <w:t>程序修改</w:t>
      </w:r>
    </w:p>
    <w:p w:rsidR="00370794" w:rsidRDefault="00370794" w:rsidP="00370794">
      <w:pPr>
        <w:spacing w:line="0" w:lineRule="atLeast"/>
        <w:outlineLvl w:val="0"/>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的功能是：读入一个整数</w:t>
      </w:r>
      <w:r>
        <w:rPr>
          <w:szCs w:val="21"/>
        </w:rPr>
        <w:t>k</w:t>
      </w:r>
      <w:r>
        <w:rPr>
          <w:rFonts w:hint="eastAsia"/>
          <w:szCs w:val="21"/>
        </w:rPr>
        <w:t>（</w:t>
      </w:r>
      <w:r>
        <w:rPr>
          <w:rFonts w:ascii="宋体" w:hAnsi="宋体" w:hint="eastAsia"/>
          <w:szCs w:val="21"/>
        </w:rPr>
        <w:t>2≤k≤10000</w:t>
      </w:r>
      <w:r>
        <w:rPr>
          <w:rFonts w:hint="eastAsia"/>
          <w:szCs w:val="21"/>
        </w:rPr>
        <w:t>）打印它的所有质因子（即所有为素数的因子）。</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ind w:firstLineChars="50" w:firstLine="105"/>
        <w:rPr>
          <w:szCs w:val="21"/>
        </w:rPr>
      </w:pPr>
      <w:r>
        <w:rPr>
          <w:szCs w:val="21"/>
        </w:rPr>
        <w:t>IsPrime (int  n)</w:t>
      </w:r>
    </w:p>
    <w:p w:rsidR="00370794" w:rsidRDefault="00370794" w:rsidP="00370794">
      <w:pPr>
        <w:spacing w:line="0" w:lineRule="atLeast"/>
        <w:ind w:firstLineChars="50" w:firstLine="105"/>
        <w:rPr>
          <w:szCs w:val="21"/>
        </w:rPr>
      </w:pPr>
      <w:r>
        <w:rPr>
          <w:szCs w:val="21"/>
        </w:rPr>
        <w:t>/**found**/</w:t>
      </w:r>
    </w:p>
    <w:p w:rsidR="00370794" w:rsidRDefault="00370794" w:rsidP="00370794">
      <w:pPr>
        <w:spacing w:line="0" w:lineRule="atLeast"/>
        <w:rPr>
          <w:szCs w:val="21"/>
        </w:rPr>
      </w:pPr>
      <w:r>
        <w:rPr>
          <w:szCs w:val="21"/>
        </w:rPr>
        <w:t xml:space="preserve"> if (!(n%i))</w:t>
      </w:r>
    </w:p>
    <w:p w:rsidR="00370794" w:rsidRDefault="00370794" w:rsidP="00370794">
      <w:pPr>
        <w:numPr>
          <w:ilvl w:val="0"/>
          <w:numId w:val="16"/>
        </w:numPr>
        <w:spacing w:line="0" w:lineRule="atLeast"/>
        <w:rPr>
          <w:szCs w:val="21"/>
        </w:rPr>
      </w:pPr>
      <w:r>
        <w:rPr>
          <w:rFonts w:hint="eastAsia"/>
          <w:szCs w:val="21"/>
        </w:rPr>
        <w:t>程序设计</w:t>
      </w:r>
    </w:p>
    <w:p w:rsidR="00370794" w:rsidRDefault="00370794" w:rsidP="00370794">
      <w:pPr>
        <w:spacing w:line="0" w:lineRule="atLeast"/>
        <w:rPr>
          <w:szCs w:val="21"/>
        </w:rPr>
      </w:pPr>
      <w:r>
        <w:rPr>
          <w:rFonts w:hint="eastAsia"/>
          <w:szCs w:val="21"/>
        </w:rPr>
        <w:t>已知学生的记录由学号和学习成绩构成，</w:t>
      </w:r>
      <w:r>
        <w:rPr>
          <w:szCs w:val="21"/>
        </w:rPr>
        <w:t>N</w:t>
      </w:r>
      <w:r>
        <w:rPr>
          <w:rFonts w:hint="eastAsia"/>
          <w:szCs w:val="21"/>
        </w:rPr>
        <w:t>名学生的数据已存入结构体数组</w:t>
      </w:r>
      <w:r>
        <w:rPr>
          <w:szCs w:val="21"/>
        </w:rPr>
        <w:t>a</w:t>
      </w:r>
      <w:r>
        <w:rPr>
          <w:rFonts w:hint="eastAsia"/>
          <w:szCs w:val="21"/>
        </w:rPr>
        <w:t>中。请编写</w:t>
      </w:r>
      <w:r>
        <w:rPr>
          <w:rFonts w:ascii="宋体" w:hAnsi="宋体" w:hint="eastAsia"/>
          <w:szCs w:val="21"/>
        </w:rPr>
        <w:t>给</w:t>
      </w:r>
      <w:r>
        <w:rPr>
          <w:rFonts w:hint="eastAsia"/>
          <w:szCs w:val="21"/>
        </w:rPr>
        <w:t>函数</w:t>
      </w:r>
      <w:r>
        <w:rPr>
          <w:szCs w:val="21"/>
        </w:rPr>
        <w:t>fun</w:t>
      </w:r>
      <w:r>
        <w:rPr>
          <w:rFonts w:hint="eastAsia"/>
          <w:szCs w:val="21"/>
        </w:rPr>
        <w:t>，函数的功能是：找出成绩最高的学生的记录，通过形参指针传回主函数（规定只有一个最高分），已给出函数的首部，请完成函数。</w:t>
      </w:r>
    </w:p>
    <w:p w:rsidR="00370794" w:rsidRDefault="00370794" w:rsidP="00370794">
      <w:pPr>
        <w:spacing w:line="0" w:lineRule="atLeast"/>
        <w:ind w:firstLineChars="50" w:firstLine="105"/>
        <w:rPr>
          <w:szCs w:val="21"/>
        </w:rPr>
      </w:pPr>
      <w:r>
        <w:rPr>
          <w:szCs w:val="21"/>
        </w:rPr>
        <w:lastRenderedPageBreak/>
        <w:t>fun(STU a[],STU *s)</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i, max = a[0]. s, j=0;</w:t>
      </w:r>
    </w:p>
    <w:p w:rsidR="00370794" w:rsidRDefault="00370794" w:rsidP="00370794">
      <w:pPr>
        <w:spacing w:line="0" w:lineRule="atLeast"/>
        <w:rPr>
          <w:szCs w:val="21"/>
        </w:rPr>
      </w:pPr>
      <w:r>
        <w:rPr>
          <w:szCs w:val="21"/>
        </w:rPr>
        <w:t xml:space="preserve"> for (i=1; i&lt;N;i++)</w:t>
      </w:r>
    </w:p>
    <w:p w:rsidR="00370794" w:rsidRDefault="00370794" w:rsidP="00370794">
      <w:pPr>
        <w:spacing w:line="0" w:lineRule="atLeast"/>
        <w:rPr>
          <w:szCs w:val="21"/>
        </w:rPr>
      </w:pPr>
      <w:r>
        <w:rPr>
          <w:szCs w:val="21"/>
        </w:rPr>
        <w:t xml:space="preserve"> { if (max&lt;a [i].s)  {</w:t>
      </w:r>
    </w:p>
    <w:p w:rsidR="00370794" w:rsidRDefault="00370794" w:rsidP="00370794">
      <w:pPr>
        <w:spacing w:line="0" w:lineRule="atLeast"/>
        <w:rPr>
          <w:szCs w:val="21"/>
        </w:rPr>
      </w:pPr>
      <w:r>
        <w:rPr>
          <w:szCs w:val="21"/>
        </w:rPr>
        <w:t xml:space="preserve"> j=i;</w:t>
      </w:r>
    </w:p>
    <w:p w:rsidR="00370794" w:rsidRDefault="00370794" w:rsidP="00370794">
      <w:pPr>
        <w:spacing w:line="0" w:lineRule="atLeast"/>
        <w:rPr>
          <w:szCs w:val="21"/>
        </w:rPr>
      </w:pPr>
      <w:r>
        <w:rPr>
          <w:szCs w:val="21"/>
        </w:rPr>
        <w:t xml:space="preserve"> max =a[i].s;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*s=a[j];</w:t>
      </w:r>
    </w:p>
    <w:p w:rsidR="00370794" w:rsidRDefault="00370794" w:rsidP="00370794">
      <w:pPr>
        <w:spacing w:line="0" w:lineRule="atLeast"/>
        <w:rPr>
          <w:szCs w:val="21"/>
        </w:rPr>
      </w:pPr>
      <w:r>
        <w:rPr>
          <w:szCs w:val="21"/>
        </w:rPr>
        <w:t xml:space="preserve"> }</w:t>
      </w:r>
    </w:p>
    <w:p w:rsidR="00370794" w:rsidRDefault="00370794" w:rsidP="00370794">
      <w:pPr>
        <w:spacing w:before="240" w:line="0" w:lineRule="atLeast"/>
        <w:rPr>
          <w:szCs w:val="21"/>
        </w:rPr>
      </w:pPr>
      <w:r>
        <w:rPr>
          <w:rFonts w:hint="eastAsia"/>
          <w:szCs w:val="21"/>
        </w:rPr>
        <w:t>第六十二套</w:t>
      </w:r>
    </w:p>
    <w:p w:rsidR="00370794" w:rsidRDefault="00370794" w:rsidP="00370794">
      <w:pPr>
        <w:spacing w:before="240" w:line="0" w:lineRule="atLeast"/>
        <w:rPr>
          <w:szCs w:val="21"/>
        </w:rPr>
      </w:pPr>
      <w:r>
        <w:rPr>
          <w:szCs w:val="21"/>
        </w:rPr>
        <w:t>1</w:t>
      </w:r>
      <w:r>
        <w:rPr>
          <w:rFonts w:hint="eastAsia"/>
          <w:szCs w:val="21"/>
        </w:rPr>
        <w:t>程序填空</w:t>
      </w:r>
    </w:p>
    <w:p w:rsidR="00370794" w:rsidRDefault="00370794" w:rsidP="00370794">
      <w:pPr>
        <w:spacing w:before="240" w:line="0" w:lineRule="atLeast"/>
        <w:rPr>
          <w:rFonts w:ascii="宋体" w:hAnsi="宋体"/>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的功能是：将</w:t>
      </w:r>
      <w:r>
        <w:rPr>
          <w:szCs w:val="21"/>
        </w:rPr>
        <w:t>N</w:t>
      </w:r>
      <w:r>
        <w:rPr>
          <w:rFonts w:ascii="宋体" w:hAnsi="宋体" w:hint="eastAsia"/>
          <w:szCs w:val="21"/>
        </w:rPr>
        <w:t>×N矩阵主对角线元素中的值与反向对角线对应位置上元素中的值进行交换。例如：若N=3有下列矩阵：</w:t>
      </w:r>
    </w:p>
    <w:p w:rsidR="00370794" w:rsidRDefault="00370794" w:rsidP="00370794">
      <w:pPr>
        <w:spacing w:before="240" w:line="0" w:lineRule="atLeast"/>
        <w:rPr>
          <w:rFonts w:ascii="宋体" w:hAnsi="宋体" w:hint="eastAsia"/>
          <w:szCs w:val="21"/>
        </w:rPr>
      </w:pPr>
      <w:r>
        <w:rPr>
          <w:rFonts w:ascii="宋体" w:hAnsi="宋体" w:hint="eastAsia"/>
          <w:szCs w:val="21"/>
        </w:rPr>
        <w:t>1   2   3</w:t>
      </w:r>
    </w:p>
    <w:p w:rsidR="00370794" w:rsidRDefault="00370794" w:rsidP="00370794">
      <w:pPr>
        <w:spacing w:before="240" w:line="0" w:lineRule="atLeast"/>
        <w:rPr>
          <w:rFonts w:ascii="宋体" w:hAnsi="宋体" w:hint="eastAsia"/>
          <w:szCs w:val="21"/>
        </w:rPr>
      </w:pPr>
      <w:r>
        <w:rPr>
          <w:rFonts w:ascii="宋体" w:hAnsi="宋体" w:hint="eastAsia"/>
          <w:szCs w:val="21"/>
        </w:rPr>
        <w:t>4   5   6</w:t>
      </w:r>
    </w:p>
    <w:p w:rsidR="00370794" w:rsidRDefault="00370794" w:rsidP="00370794">
      <w:pPr>
        <w:spacing w:before="240" w:line="0" w:lineRule="atLeast"/>
        <w:rPr>
          <w:rFonts w:ascii="宋体" w:hAnsi="宋体" w:hint="eastAsia"/>
          <w:szCs w:val="21"/>
        </w:rPr>
      </w:pPr>
      <w:r>
        <w:rPr>
          <w:rFonts w:ascii="宋体" w:hAnsi="宋体" w:hint="eastAsia"/>
          <w:szCs w:val="21"/>
        </w:rPr>
        <w:t>7   8   9</w:t>
      </w:r>
    </w:p>
    <w:p w:rsidR="00370794" w:rsidRDefault="00370794" w:rsidP="00370794">
      <w:pPr>
        <w:spacing w:before="240" w:line="0" w:lineRule="atLeast"/>
        <w:rPr>
          <w:rFonts w:ascii="宋体" w:hAnsi="宋体" w:hint="eastAsia"/>
          <w:szCs w:val="21"/>
        </w:rPr>
      </w:pPr>
      <w:r>
        <w:rPr>
          <w:rFonts w:ascii="宋体" w:hAnsi="宋体" w:hint="eastAsia"/>
          <w:szCs w:val="21"/>
        </w:rPr>
        <w:t>交换后：</w:t>
      </w:r>
    </w:p>
    <w:p w:rsidR="00370794" w:rsidRDefault="00370794" w:rsidP="00370794">
      <w:pPr>
        <w:spacing w:before="240" w:line="0" w:lineRule="atLeast"/>
        <w:rPr>
          <w:rFonts w:ascii="宋体" w:hAnsi="宋体" w:hint="eastAsia"/>
          <w:szCs w:val="21"/>
        </w:rPr>
      </w:pPr>
      <w:r>
        <w:rPr>
          <w:rFonts w:ascii="宋体" w:hAnsi="宋体" w:hint="eastAsia"/>
          <w:szCs w:val="21"/>
        </w:rPr>
        <w:t>3   2   1</w:t>
      </w:r>
    </w:p>
    <w:p w:rsidR="00370794" w:rsidRDefault="00370794" w:rsidP="00370794">
      <w:pPr>
        <w:spacing w:before="240" w:line="0" w:lineRule="atLeast"/>
        <w:rPr>
          <w:rFonts w:ascii="宋体" w:hAnsi="宋体" w:hint="eastAsia"/>
          <w:szCs w:val="21"/>
        </w:rPr>
      </w:pPr>
      <w:r>
        <w:rPr>
          <w:rFonts w:ascii="宋体" w:hAnsi="宋体" w:hint="eastAsia"/>
          <w:szCs w:val="21"/>
        </w:rPr>
        <w:t>4   5   6</w:t>
      </w:r>
    </w:p>
    <w:p w:rsidR="00370794" w:rsidRDefault="00370794" w:rsidP="00370794">
      <w:pPr>
        <w:spacing w:before="240" w:line="0" w:lineRule="atLeast"/>
        <w:rPr>
          <w:rFonts w:ascii="宋体" w:hAnsi="宋体" w:hint="eastAsia"/>
          <w:szCs w:val="21"/>
        </w:rPr>
      </w:pPr>
      <w:r>
        <w:rPr>
          <w:rFonts w:ascii="宋体" w:hAnsi="宋体" w:hint="eastAsia"/>
          <w:szCs w:val="21"/>
        </w:rPr>
        <w:t>9   8   7</w:t>
      </w:r>
    </w:p>
    <w:p w:rsidR="00370794" w:rsidRDefault="00370794" w:rsidP="00370794">
      <w:pPr>
        <w:spacing w:line="0" w:lineRule="atLeast"/>
        <w:rPr>
          <w:rFonts w:hint="eastAsia"/>
          <w:szCs w:val="21"/>
        </w:rPr>
      </w:pPr>
      <w:r>
        <w:rPr>
          <w:rFonts w:hint="eastAsia"/>
          <w:szCs w:val="21"/>
        </w:rPr>
        <w:t>第</w:t>
      </w:r>
      <w:r>
        <w:rPr>
          <w:szCs w:val="21"/>
        </w:rPr>
        <w:t>1</w:t>
      </w:r>
      <w:r>
        <w:rPr>
          <w:rFonts w:hint="eastAsia"/>
          <w:szCs w:val="21"/>
        </w:rPr>
        <w:t>处</w:t>
      </w:r>
      <w:r>
        <w:rPr>
          <w:szCs w:val="21"/>
        </w:rPr>
        <w:t xml:space="preserve"> void fun (int t [] [N], int n)</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 xml:space="preserve"> for (i=0; i&lt;n; i++)</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 xml:space="preserve"> t [i] [n-i-1]=s;</w:t>
      </w:r>
    </w:p>
    <w:p w:rsidR="00370794" w:rsidRDefault="00370794" w:rsidP="00370794">
      <w:pPr>
        <w:spacing w:before="240" w:line="0" w:lineRule="atLeast"/>
        <w:rPr>
          <w:rFonts w:ascii="宋体" w:hAnsi="宋体"/>
          <w:szCs w:val="21"/>
        </w:rPr>
      </w:pPr>
      <w:r>
        <w:rPr>
          <w:rFonts w:ascii="宋体" w:hAnsi="宋体" w:hint="eastAsia"/>
          <w:szCs w:val="21"/>
        </w:rPr>
        <w:t>2 程序修改</w:t>
      </w:r>
    </w:p>
    <w:p w:rsidR="00370794" w:rsidRDefault="00370794" w:rsidP="00370794">
      <w:pPr>
        <w:spacing w:before="240" w:line="0" w:lineRule="atLeast"/>
        <w:rPr>
          <w:rFonts w:hint="eastAsia"/>
          <w:szCs w:val="21"/>
        </w:rPr>
      </w:pPr>
      <w:r>
        <w:rPr>
          <w:rFonts w:ascii="宋体" w:hAnsi="宋体" w:hint="eastAsia"/>
          <w:szCs w:val="21"/>
        </w:rPr>
        <w:t>由N个有序整数组成的数列已放在一维数组中，给定程序MODI1.C中</w:t>
      </w:r>
      <w:r>
        <w:rPr>
          <w:rFonts w:hint="eastAsia"/>
          <w:szCs w:val="21"/>
        </w:rPr>
        <w:t>函数</w:t>
      </w:r>
      <w:r>
        <w:rPr>
          <w:szCs w:val="21"/>
        </w:rPr>
        <w:t>fun</w:t>
      </w:r>
      <w:r>
        <w:rPr>
          <w:rFonts w:hint="eastAsia"/>
          <w:szCs w:val="21"/>
        </w:rPr>
        <w:t>的功能是：利用折半查找算法查找整数</w:t>
      </w:r>
      <w:r>
        <w:rPr>
          <w:szCs w:val="21"/>
        </w:rPr>
        <w:t>m</w:t>
      </w:r>
      <w:r>
        <w:rPr>
          <w:rFonts w:hint="eastAsia"/>
          <w:szCs w:val="21"/>
        </w:rPr>
        <w:t>在数组中的位置。若找到，返回其下标值；反之，返回</w:t>
      </w:r>
      <w:r>
        <w:rPr>
          <w:szCs w:val="21"/>
        </w:rPr>
        <w:t>-1.</w:t>
      </w:r>
      <w:r>
        <w:rPr>
          <w:rFonts w:hint="eastAsia"/>
          <w:szCs w:val="21"/>
        </w:rPr>
        <w:t>折半查找的基本算法是：每次查找前先确定数组中待查的范围：</w:t>
      </w:r>
      <w:r>
        <w:rPr>
          <w:szCs w:val="21"/>
        </w:rPr>
        <w:t>low</w:t>
      </w:r>
      <w:r>
        <w:rPr>
          <w:rFonts w:hint="eastAsia"/>
          <w:szCs w:val="21"/>
        </w:rPr>
        <w:t>和</w:t>
      </w:r>
      <w:r>
        <w:rPr>
          <w:szCs w:val="21"/>
        </w:rPr>
        <w:t>high</w:t>
      </w:r>
      <w:r>
        <w:rPr>
          <w:rFonts w:hint="eastAsia"/>
          <w:szCs w:val="21"/>
        </w:rPr>
        <w:t>（</w:t>
      </w:r>
      <w:r>
        <w:rPr>
          <w:szCs w:val="21"/>
        </w:rPr>
        <w:t>low</w:t>
      </w:r>
      <w:r>
        <w:rPr>
          <w:rFonts w:hint="eastAsia"/>
          <w:szCs w:val="21"/>
        </w:rPr>
        <w:t>﹤</w:t>
      </w:r>
      <w:r>
        <w:rPr>
          <w:szCs w:val="21"/>
        </w:rPr>
        <w:t>high</w:t>
      </w:r>
      <w:r>
        <w:rPr>
          <w:rFonts w:hint="eastAsia"/>
          <w:szCs w:val="21"/>
        </w:rPr>
        <w:t>），然后把</w:t>
      </w:r>
      <w:r>
        <w:rPr>
          <w:szCs w:val="21"/>
        </w:rPr>
        <w:t>m</w:t>
      </w:r>
      <w:r>
        <w:rPr>
          <w:rFonts w:hint="eastAsia"/>
          <w:szCs w:val="21"/>
        </w:rPr>
        <w:t>的值大于中间位置元素中的值，则下一次的查找范围落在中间位置之前的元素中。直到</w:t>
      </w:r>
      <w:r>
        <w:rPr>
          <w:szCs w:val="21"/>
        </w:rPr>
        <w:t>low</w:t>
      </w:r>
      <w:r>
        <w:rPr>
          <w:rFonts w:hint="eastAsia"/>
          <w:szCs w:val="21"/>
        </w:rPr>
        <w:t>﹥</w:t>
      </w:r>
      <w:r>
        <w:rPr>
          <w:szCs w:val="21"/>
        </w:rPr>
        <w:t>high</w:t>
      </w:r>
      <w:r>
        <w:rPr>
          <w:rFonts w:hint="eastAsia"/>
          <w:szCs w:val="21"/>
        </w:rPr>
        <w:t>，查找结束。</w:t>
      </w:r>
    </w:p>
    <w:p w:rsidR="00370794" w:rsidRDefault="00370794" w:rsidP="00370794">
      <w:pPr>
        <w:spacing w:line="0" w:lineRule="atLeast"/>
        <w:ind w:firstLineChars="100" w:firstLine="210"/>
        <w:rPr>
          <w:szCs w:val="21"/>
        </w:rPr>
      </w:pPr>
      <w:r>
        <w:rPr>
          <w:szCs w:val="21"/>
        </w:rPr>
        <w:t xml:space="preserve"> /**found**/</w:t>
      </w:r>
    </w:p>
    <w:p w:rsidR="00370794" w:rsidRDefault="00370794" w:rsidP="00370794">
      <w:pPr>
        <w:spacing w:line="0" w:lineRule="atLeast"/>
        <w:rPr>
          <w:szCs w:val="21"/>
        </w:rPr>
      </w:pPr>
      <w:r>
        <w:rPr>
          <w:szCs w:val="21"/>
        </w:rPr>
        <w:t xml:space="preserve">   fun (int  a [], int m) </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else if (m&gt;a [mid])</w:t>
      </w:r>
    </w:p>
    <w:p w:rsidR="00370794" w:rsidRDefault="00370794" w:rsidP="00370794">
      <w:pPr>
        <w:spacing w:before="240" w:line="0" w:lineRule="atLeast"/>
        <w:outlineLvl w:val="0"/>
        <w:rPr>
          <w:szCs w:val="21"/>
        </w:rPr>
      </w:pPr>
      <w:r>
        <w:rPr>
          <w:szCs w:val="21"/>
        </w:rPr>
        <w:t xml:space="preserve">3 </w:t>
      </w:r>
      <w:r>
        <w:rPr>
          <w:rFonts w:hint="eastAsia"/>
          <w:szCs w:val="21"/>
        </w:rPr>
        <w:t>程序设计</w:t>
      </w:r>
    </w:p>
    <w:p w:rsidR="00370794" w:rsidRDefault="00370794" w:rsidP="00370794">
      <w:pPr>
        <w:spacing w:before="240" w:line="0" w:lineRule="atLeast"/>
        <w:rPr>
          <w:szCs w:val="21"/>
        </w:rPr>
      </w:pPr>
      <w:r>
        <w:rPr>
          <w:rFonts w:hint="eastAsia"/>
          <w:szCs w:val="21"/>
        </w:rPr>
        <w:t>假定输入的字符串中只包含字母和</w:t>
      </w:r>
      <w:r>
        <w:rPr>
          <w:szCs w:val="21"/>
        </w:rPr>
        <w:t>*</w:t>
      </w:r>
      <w:r>
        <w:rPr>
          <w:rFonts w:hint="eastAsia"/>
          <w:szCs w:val="21"/>
        </w:rPr>
        <w:t>号，请编写函数</w:t>
      </w:r>
      <w:r>
        <w:rPr>
          <w:szCs w:val="21"/>
        </w:rPr>
        <w:t>fun</w:t>
      </w:r>
      <w:r>
        <w:rPr>
          <w:rFonts w:hint="eastAsia"/>
          <w:szCs w:val="21"/>
        </w:rPr>
        <w:t>，它的的功能是：除了尾部的</w:t>
      </w:r>
      <w:r>
        <w:rPr>
          <w:szCs w:val="21"/>
        </w:rPr>
        <w:t>*</w:t>
      </w:r>
      <w:r>
        <w:rPr>
          <w:rFonts w:hint="eastAsia"/>
          <w:szCs w:val="21"/>
        </w:rPr>
        <w:t>号之外，将字符串中其他</w:t>
      </w:r>
      <w:r>
        <w:rPr>
          <w:szCs w:val="21"/>
        </w:rPr>
        <w:t>*</w:t>
      </w:r>
      <w:r>
        <w:rPr>
          <w:rFonts w:hint="eastAsia"/>
          <w:szCs w:val="21"/>
        </w:rPr>
        <w:t>全部删除。形参</w:t>
      </w:r>
      <w:r>
        <w:rPr>
          <w:szCs w:val="21"/>
        </w:rPr>
        <w:t>p</w:t>
      </w:r>
      <w:r>
        <w:rPr>
          <w:rFonts w:hint="eastAsia"/>
          <w:szCs w:val="21"/>
        </w:rPr>
        <w:t>已指向字符串中最后一个字母。在编写函数时，不得使用</w:t>
      </w:r>
      <w:r>
        <w:rPr>
          <w:szCs w:val="21"/>
        </w:rPr>
        <w:t>C</w:t>
      </w:r>
      <w:r>
        <w:rPr>
          <w:rFonts w:hint="eastAsia"/>
          <w:szCs w:val="21"/>
        </w:rPr>
        <w:t>语言提供的字符串函数。</w:t>
      </w:r>
    </w:p>
    <w:p w:rsidR="00370794" w:rsidRDefault="00370794" w:rsidP="00370794">
      <w:pPr>
        <w:spacing w:line="0" w:lineRule="atLeast"/>
        <w:ind w:firstLineChars="50" w:firstLine="105"/>
        <w:rPr>
          <w:szCs w:val="21"/>
        </w:rPr>
      </w:pPr>
      <w:r>
        <w:rPr>
          <w:szCs w:val="21"/>
        </w:rPr>
        <w:t xml:space="preserve">  void fun (char *a,char *p)</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lastRenderedPageBreak/>
        <w:t xml:space="preserve">   char *q=a;</w:t>
      </w:r>
    </w:p>
    <w:p w:rsidR="00370794" w:rsidRDefault="00370794" w:rsidP="00370794">
      <w:pPr>
        <w:spacing w:line="0" w:lineRule="atLeast"/>
        <w:rPr>
          <w:szCs w:val="21"/>
        </w:rPr>
      </w:pPr>
      <w:r>
        <w:rPr>
          <w:szCs w:val="21"/>
        </w:rPr>
        <w:t xml:space="preserve">   int  j=0;</w:t>
      </w:r>
    </w:p>
    <w:p w:rsidR="00370794" w:rsidRDefault="00370794" w:rsidP="00370794">
      <w:pPr>
        <w:spacing w:line="0" w:lineRule="atLeast"/>
        <w:rPr>
          <w:szCs w:val="21"/>
        </w:rPr>
      </w:pPr>
      <w:r>
        <w:rPr>
          <w:szCs w:val="21"/>
        </w:rPr>
        <w:t xml:space="preserve">   while (*q&amp;&amp;q&lt;p){</w:t>
      </w:r>
    </w:p>
    <w:p w:rsidR="00370794" w:rsidRDefault="00370794" w:rsidP="00370794">
      <w:pPr>
        <w:spacing w:line="0" w:lineRule="atLeast"/>
        <w:rPr>
          <w:szCs w:val="21"/>
        </w:rPr>
      </w:pPr>
      <w:r>
        <w:rPr>
          <w:szCs w:val="21"/>
        </w:rPr>
        <w:t xml:space="preserve">   if (*q!=' *') </w:t>
      </w:r>
    </w:p>
    <w:p w:rsidR="00370794" w:rsidRDefault="00370794" w:rsidP="00370794">
      <w:pPr>
        <w:spacing w:line="0" w:lineRule="atLeast"/>
        <w:rPr>
          <w:szCs w:val="21"/>
        </w:rPr>
      </w:pPr>
      <w:r>
        <w:rPr>
          <w:szCs w:val="21"/>
        </w:rPr>
        <w:t xml:space="preserve">   a[j++]=*q;</w:t>
      </w:r>
    </w:p>
    <w:p w:rsidR="00370794" w:rsidRDefault="00370794" w:rsidP="00370794">
      <w:pPr>
        <w:spacing w:line="0" w:lineRule="atLeast"/>
        <w:rPr>
          <w:szCs w:val="21"/>
        </w:rPr>
      </w:pPr>
      <w:r>
        <w:rPr>
          <w:szCs w:val="21"/>
        </w:rPr>
        <w:t xml:space="preserve">   q++;</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while (*p) a [j++] = *p++;</w:t>
      </w:r>
    </w:p>
    <w:p w:rsidR="00370794" w:rsidRDefault="00370794" w:rsidP="00370794">
      <w:pPr>
        <w:spacing w:line="0" w:lineRule="atLeast"/>
        <w:rPr>
          <w:szCs w:val="21"/>
        </w:rPr>
      </w:pPr>
      <w:r>
        <w:rPr>
          <w:szCs w:val="21"/>
        </w:rPr>
        <w:t xml:space="preserve">   a [j]=0;</w:t>
      </w:r>
    </w:p>
    <w:p w:rsidR="00370794" w:rsidRDefault="00370794" w:rsidP="00370794">
      <w:pPr>
        <w:spacing w:line="0" w:lineRule="atLeast"/>
        <w:rPr>
          <w:szCs w:val="21"/>
        </w:rPr>
      </w:pPr>
      <w:r>
        <w:rPr>
          <w:szCs w:val="21"/>
        </w:rPr>
        <w:t xml:space="preserve">   }</w:t>
      </w:r>
    </w:p>
    <w:p w:rsidR="00370794" w:rsidRDefault="00370794" w:rsidP="00370794">
      <w:pPr>
        <w:spacing w:before="240" w:line="0" w:lineRule="atLeast"/>
        <w:rPr>
          <w:szCs w:val="21"/>
        </w:rPr>
      </w:pPr>
      <w:r>
        <w:rPr>
          <w:rFonts w:hint="eastAsia"/>
          <w:szCs w:val="21"/>
        </w:rPr>
        <w:t>第六十三套</w:t>
      </w:r>
    </w:p>
    <w:p w:rsidR="00370794" w:rsidRDefault="00370794" w:rsidP="00370794">
      <w:pPr>
        <w:spacing w:before="240" w:line="0" w:lineRule="atLeast"/>
        <w:rPr>
          <w:szCs w:val="21"/>
        </w:rPr>
      </w:pPr>
      <w:r>
        <w:rPr>
          <w:szCs w:val="21"/>
        </w:rPr>
        <w:t xml:space="preserve">1 </w:t>
      </w:r>
      <w:r>
        <w:rPr>
          <w:rFonts w:hint="eastAsia"/>
          <w:szCs w:val="21"/>
        </w:rPr>
        <w:t>程序填空</w:t>
      </w:r>
    </w:p>
    <w:p w:rsidR="00370794" w:rsidRDefault="00370794" w:rsidP="00370794">
      <w:pPr>
        <w:spacing w:before="240" w:line="0" w:lineRule="atLeast"/>
        <w:rPr>
          <w:rFonts w:ascii="宋体" w:hAnsi="宋体"/>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w:t>
      </w:r>
      <w:r>
        <w:rPr>
          <w:szCs w:val="21"/>
        </w:rPr>
        <w:t>;</w:t>
      </w:r>
      <w:r>
        <w:rPr>
          <w:rFonts w:hint="eastAsia"/>
          <w:szCs w:val="21"/>
        </w:rPr>
        <w:t>求</w:t>
      </w:r>
      <w:r>
        <w:rPr>
          <w:szCs w:val="21"/>
        </w:rPr>
        <w:t>ss</w:t>
      </w:r>
      <w:r>
        <w:rPr>
          <w:rFonts w:hint="eastAsia"/>
          <w:szCs w:val="21"/>
        </w:rPr>
        <w:t>所指字符串数组中长度最短的字符串所在的行下标，作为函数值返回，并把其串长放在形参</w:t>
      </w:r>
      <w:r>
        <w:rPr>
          <w:szCs w:val="21"/>
        </w:rPr>
        <w:t>n</w:t>
      </w:r>
      <w:r>
        <w:rPr>
          <w:rFonts w:hint="eastAsia"/>
          <w:szCs w:val="21"/>
        </w:rPr>
        <w:t>所指变量中。</w:t>
      </w:r>
      <w:r>
        <w:rPr>
          <w:szCs w:val="21"/>
        </w:rPr>
        <w:t>Ss</w:t>
      </w:r>
      <w:r>
        <w:rPr>
          <w:rFonts w:hint="eastAsia"/>
          <w:szCs w:val="21"/>
        </w:rPr>
        <w:t>所指字符串数组中共</w:t>
      </w:r>
      <w:r>
        <w:rPr>
          <w:szCs w:val="21"/>
        </w:rPr>
        <w:t>M</w:t>
      </w:r>
      <w:r>
        <w:rPr>
          <w:rFonts w:hint="eastAsia"/>
          <w:szCs w:val="21"/>
        </w:rPr>
        <w:t>个字符串，且串长</w:t>
      </w:r>
      <w:r>
        <w:rPr>
          <w:rFonts w:ascii="宋体" w:hAnsi="宋体" w:hint="eastAsia"/>
          <w:szCs w:val="21"/>
        </w:rPr>
        <w:t>﹤N。</w:t>
      </w:r>
    </w:p>
    <w:p w:rsidR="00370794" w:rsidRDefault="00370794" w:rsidP="00370794">
      <w:pPr>
        <w:spacing w:line="0" w:lineRule="atLeast"/>
        <w:ind w:firstLineChars="50" w:firstLine="105"/>
        <w:rPr>
          <w:rFonts w:hint="eastAsia"/>
          <w:szCs w:val="21"/>
        </w:rPr>
      </w:pPr>
      <w:r>
        <w:rPr>
          <w:szCs w:val="21"/>
        </w:rPr>
        <w:t xml:space="preserve">  </w:t>
      </w:r>
      <w:r>
        <w:rPr>
          <w:rFonts w:hint="eastAsia"/>
          <w:szCs w:val="21"/>
        </w:rPr>
        <w:t>第</w:t>
      </w:r>
      <w:r>
        <w:rPr>
          <w:szCs w:val="21"/>
        </w:rPr>
        <w:t>1</w:t>
      </w:r>
      <w:r>
        <w:rPr>
          <w:rFonts w:hint="eastAsia"/>
          <w:szCs w:val="21"/>
        </w:rPr>
        <w:t>处</w:t>
      </w:r>
      <w:r>
        <w:rPr>
          <w:szCs w:val="21"/>
        </w:rPr>
        <w:t xml:space="preserve"> for (i=0;i&lt;M;i++)</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if (len&lt;*n)</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return(k);</w:t>
      </w:r>
    </w:p>
    <w:p w:rsidR="00370794" w:rsidRDefault="00370794" w:rsidP="00370794">
      <w:pPr>
        <w:spacing w:before="240" w:line="0" w:lineRule="atLeast"/>
        <w:outlineLvl w:val="0"/>
        <w:rPr>
          <w:rFonts w:ascii="宋体" w:hAnsi="宋体"/>
          <w:szCs w:val="21"/>
        </w:rPr>
      </w:pPr>
      <w:r>
        <w:rPr>
          <w:rFonts w:ascii="宋体" w:hAnsi="宋体" w:hint="eastAsia"/>
          <w:szCs w:val="21"/>
        </w:rPr>
        <w:t>2 程序修改</w:t>
      </w:r>
    </w:p>
    <w:p w:rsidR="00370794" w:rsidRDefault="00370794" w:rsidP="00370794">
      <w:pPr>
        <w:spacing w:before="240" w:line="0" w:lineRule="atLeast"/>
        <w:rPr>
          <w:rFonts w:hint="eastAsia"/>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的功能是：将</w:t>
      </w:r>
      <w:r>
        <w:rPr>
          <w:szCs w:val="21"/>
        </w:rPr>
        <w:t>tt</w:t>
      </w:r>
      <w:r>
        <w:rPr>
          <w:rFonts w:hint="eastAsia"/>
          <w:szCs w:val="21"/>
        </w:rPr>
        <w:t>所指字符串中的小写字母都改为对应的大写字母，其他字符不变。</w:t>
      </w:r>
    </w:p>
    <w:p w:rsidR="00370794" w:rsidRDefault="00370794" w:rsidP="00370794">
      <w:pPr>
        <w:spacing w:line="0" w:lineRule="atLeast"/>
        <w:rPr>
          <w:szCs w:val="21"/>
        </w:rPr>
      </w:pPr>
      <w:r>
        <w:rPr>
          <w:szCs w:val="21"/>
        </w:rPr>
        <w:t xml:space="preserve">/**found**/ </w:t>
      </w:r>
    </w:p>
    <w:p w:rsidR="00370794" w:rsidRDefault="00370794" w:rsidP="00370794">
      <w:pPr>
        <w:spacing w:line="0" w:lineRule="atLeast"/>
        <w:ind w:firstLineChars="200" w:firstLine="420"/>
        <w:rPr>
          <w:szCs w:val="21"/>
        </w:rPr>
      </w:pPr>
      <w:r>
        <w:rPr>
          <w:szCs w:val="21"/>
        </w:rPr>
        <w:t>if (( ' a ' &lt;=tt[i])&amp;&amp;(tt[i]</w:t>
      </w:r>
    </w:p>
    <w:p w:rsidR="00370794" w:rsidRDefault="00370794" w:rsidP="00370794">
      <w:pPr>
        <w:spacing w:line="0" w:lineRule="atLeast"/>
        <w:ind w:firstLineChars="200" w:firstLine="420"/>
        <w:rPr>
          <w:szCs w:val="21"/>
        </w:rPr>
      </w:pPr>
      <w:r>
        <w:rPr>
          <w:szCs w:val="21"/>
        </w:rPr>
        <w:t>&lt;= ' z ' ))</w:t>
      </w:r>
    </w:p>
    <w:p w:rsidR="00370794" w:rsidRDefault="00370794" w:rsidP="00370794">
      <w:pPr>
        <w:spacing w:line="0" w:lineRule="atLeast"/>
        <w:ind w:firstLineChars="200" w:firstLine="420"/>
        <w:rPr>
          <w:szCs w:val="21"/>
        </w:rPr>
      </w:pPr>
    </w:p>
    <w:p w:rsidR="00370794" w:rsidRDefault="00370794" w:rsidP="00370794">
      <w:pPr>
        <w:spacing w:line="0" w:lineRule="atLeast"/>
        <w:rPr>
          <w:szCs w:val="21"/>
        </w:rPr>
      </w:pPr>
      <w:r>
        <w:rPr>
          <w:szCs w:val="21"/>
        </w:rPr>
        <w:t xml:space="preserve">    /**found**/</w:t>
      </w:r>
    </w:p>
    <w:p w:rsidR="00370794" w:rsidRDefault="00370794" w:rsidP="00370794">
      <w:pPr>
        <w:spacing w:before="240" w:line="0" w:lineRule="atLeast"/>
        <w:rPr>
          <w:szCs w:val="21"/>
        </w:rPr>
      </w:pPr>
      <w:r>
        <w:rPr>
          <w:szCs w:val="21"/>
        </w:rPr>
        <w:t>tt[ i ]- =32;</w:t>
      </w:r>
    </w:p>
    <w:p w:rsidR="00370794" w:rsidRDefault="00370794" w:rsidP="00370794">
      <w:pPr>
        <w:spacing w:before="240" w:line="0" w:lineRule="atLeast"/>
        <w:outlineLvl w:val="0"/>
        <w:rPr>
          <w:szCs w:val="21"/>
        </w:rPr>
      </w:pPr>
      <w:r>
        <w:rPr>
          <w:szCs w:val="21"/>
        </w:rPr>
        <w:t>3</w:t>
      </w:r>
      <w:r>
        <w:rPr>
          <w:rFonts w:hint="eastAsia"/>
          <w:szCs w:val="21"/>
        </w:rPr>
        <w:t>程序设计</w:t>
      </w:r>
    </w:p>
    <w:p w:rsidR="00370794" w:rsidRDefault="00370794" w:rsidP="00370794">
      <w:pPr>
        <w:spacing w:before="240" w:line="0" w:lineRule="atLeast"/>
        <w:rPr>
          <w:szCs w:val="21"/>
        </w:rPr>
      </w:pPr>
      <w:r>
        <w:rPr>
          <w:rFonts w:hint="eastAsia"/>
          <w:szCs w:val="21"/>
        </w:rPr>
        <w:t>请编写函数</w:t>
      </w:r>
      <w:r>
        <w:rPr>
          <w:szCs w:val="21"/>
        </w:rPr>
        <w:t>fun</w:t>
      </w:r>
      <w:r>
        <w:rPr>
          <w:rFonts w:hint="eastAsia"/>
          <w:szCs w:val="21"/>
        </w:rPr>
        <w:t>，函数的功能是：将所有大于</w:t>
      </w:r>
      <w:r>
        <w:rPr>
          <w:szCs w:val="21"/>
        </w:rPr>
        <w:t>1</w:t>
      </w:r>
      <w:r>
        <w:rPr>
          <w:rFonts w:hint="eastAsia"/>
          <w:szCs w:val="21"/>
        </w:rPr>
        <w:t>小于整数</w:t>
      </w:r>
      <w:r>
        <w:rPr>
          <w:szCs w:val="21"/>
        </w:rPr>
        <w:t xml:space="preserve"> m</w:t>
      </w:r>
      <w:r>
        <w:rPr>
          <w:rFonts w:hint="eastAsia"/>
          <w:szCs w:val="21"/>
        </w:rPr>
        <w:t>的非素数存入</w:t>
      </w:r>
      <w:r>
        <w:rPr>
          <w:szCs w:val="21"/>
        </w:rPr>
        <w:t>xx</w:t>
      </w:r>
      <w:r>
        <w:rPr>
          <w:rFonts w:hint="eastAsia"/>
          <w:szCs w:val="21"/>
        </w:rPr>
        <w:t>所知数组中，非素数的个数通过</w:t>
      </w:r>
      <w:r>
        <w:rPr>
          <w:szCs w:val="21"/>
        </w:rPr>
        <w:t>k</w:t>
      </w:r>
      <w:r>
        <w:rPr>
          <w:rFonts w:hint="eastAsia"/>
          <w:szCs w:val="21"/>
        </w:rPr>
        <w:t>传回。</w:t>
      </w:r>
    </w:p>
    <w:p w:rsidR="00370794" w:rsidRDefault="00370794" w:rsidP="00370794">
      <w:pPr>
        <w:spacing w:line="0" w:lineRule="atLeast"/>
        <w:ind w:firstLineChars="50" w:firstLine="105"/>
        <w:rPr>
          <w:szCs w:val="21"/>
        </w:rPr>
      </w:pPr>
      <w:r>
        <w:rPr>
          <w:szCs w:val="21"/>
        </w:rPr>
        <w:t xml:space="preserve">  void fun (int m, int *k, int xx[])</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i , cnt=0;</w:t>
      </w:r>
    </w:p>
    <w:p w:rsidR="00370794" w:rsidRDefault="00370794" w:rsidP="00370794">
      <w:pPr>
        <w:spacing w:line="0" w:lineRule="atLeast"/>
        <w:rPr>
          <w:szCs w:val="21"/>
        </w:rPr>
      </w:pPr>
      <w:r>
        <w:rPr>
          <w:szCs w:val="21"/>
        </w:rPr>
        <w:t xml:space="preserve">   for (i=0; i&lt;m;i++)</w:t>
      </w:r>
    </w:p>
    <w:p w:rsidR="00370794" w:rsidRDefault="00370794" w:rsidP="00370794">
      <w:pPr>
        <w:spacing w:line="0" w:lineRule="atLeast"/>
        <w:rPr>
          <w:szCs w:val="21"/>
        </w:rPr>
      </w:pPr>
      <w:r>
        <w:rPr>
          <w:szCs w:val="21"/>
        </w:rPr>
        <w:t xml:space="preserve">   if (isP(i)) xx [cnt++]=i;</w:t>
      </w:r>
    </w:p>
    <w:p w:rsidR="00370794" w:rsidRDefault="00370794" w:rsidP="00370794">
      <w:pPr>
        <w:spacing w:line="0" w:lineRule="atLeast"/>
        <w:rPr>
          <w:szCs w:val="21"/>
        </w:rPr>
      </w:pPr>
      <w:r>
        <w:rPr>
          <w:szCs w:val="21"/>
        </w:rPr>
        <w:t xml:space="preserve">   *k=cnt;</w:t>
      </w:r>
    </w:p>
    <w:p w:rsidR="00370794" w:rsidRDefault="00370794" w:rsidP="00370794">
      <w:pPr>
        <w:spacing w:line="0" w:lineRule="atLeast"/>
        <w:rPr>
          <w:szCs w:val="21"/>
        </w:rPr>
      </w:pPr>
      <w:r>
        <w:rPr>
          <w:szCs w:val="21"/>
        </w:rPr>
        <w:t xml:space="preserve">   } </w:t>
      </w:r>
    </w:p>
    <w:p w:rsidR="00370794" w:rsidRDefault="00370794" w:rsidP="00370794">
      <w:pPr>
        <w:spacing w:before="240" w:line="0" w:lineRule="atLeast"/>
        <w:rPr>
          <w:szCs w:val="21"/>
        </w:rPr>
      </w:pPr>
      <w:r>
        <w:rPr>
          <w:rFonts w:hint="eastAsia"/>
          <w:szCs w:val="21"/>
        </w:rPr>
        <w:t>第六十四套</w:t>
      </w:r>
    </w:p>
    <w:p w:rsidR="00370794" w:rsidRDefault="00370794" w:rsidP="00370794">
      <w:pPr>
        <w:spacing w:before="240" w:line="0" w:lineRule="atLeast"/>
        <w:rPr>
          <w:szCs w:val="21"/>
        </w:rPr>
      </w:pPr>
      <w:r>
        <w:rPr>
          <w:szCs w:val="21"/>
        </w:rPr>
        <w:t xml:space="preserve">1 </w:t>
      </w:r>
      <w:r>
        <w:rPr>
          <w:rFonts w:hint="eastAsia"/>
          <w:szCs w:val="21"/>
        </w:rPr>
        <w:t>程序填空</w:t>
      </w:r>
    </w:p>
    <w:p w:rsidR="00370794" w:rsidRDefault="00370794" w:rsidP="00370794">
      <w:pPr>
        <w:spacing w:before="240" w:line="0" w:lineRule="atLeast"/>
        <w:rPr>
          <w:rFonts w:ascii="宋体" w:hAnsi="宋体"/>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的功能是：对形参</w:t>
      </w:r>
      <w:r>
        <w:rPr>
          <w:szCs w:val="21"/>
        </w:rPr>
        <w:t>ss</w:t>
      </w:r>
      <w:r>
        <w:rPr>
          <w:rFonts w:hint="eastAsia"/>
          <w:szCs w:val="21"/>
        </w:rPr>
        <w:t>所指字符串数组中的</w:t>
      </w:r>
      <w:r>
        <w:rPr>
          <w:szCs w:val="21"/>
        </w:rPr>
        <w:t>M</w:t>
      </w:r>
      <w:r>
        <w:rPr>
          <w:rFonts w:hint="eastAsia"/>
          <w:szCs w:val="21"/>
        </w:rPr>
        <w:t>个字符串按长度由短到长进行排序。</w:t>
      </w:r>
      <w:r>
        <w:rPr>
          <w:szCs w:val="21"/>
        </w:rPr>
        <w:t>Ss</w:t>
      </w:r>
      <w:r>
        <w:rPr>
          <w:rFonts w:hint="eastAsia"/>
          <w:szCs w:val="21"/>
        </w:rPr>
        <w:t>所指字符串数组中共有</w:t>
      </w:r>
      <w:r>
        <w:rPr>
          <w:szCs w:val="21"/>
        </w:rPr>
        <w:t>M</w:t>
      </w:r>
      <w:r>
        <w:rPr>
          <w:rFonts w:hint="eastAsia"/>
          <w:szCs w:val="21"/>
        </w:rPr>
        <w:t>个字符，且串长</w:t>
      </w:r>
      <w:r>
        <w:rPr>
          <w:rFonts w:ascii="宋体" w:hAnsi="宋体" w:hint="eastAsia"/>
          <w:szCs w:val="21"/>
        </w:rPr>
        <w:t>﹤N。</w:t>
      </w:r>
    </w:p>
    <w:p w:rsidR="00370794" w:rsidRDefault="00370794" w:rsidP="00370794">
      <w:pPr>
        <w:spacing w:line="0" w:lineRule="atLeast"/>
        <w:rPr>
          <w:rFonts w:hint="eastAsia"/>
          <w:szCs w:val="21"/>
        </w:rPr>
      </w:pPr>
      <w:r>
        <w:rPr>
          <w:szCs w:val="21"/>
        </w:rPr>
        <w:t xml:space="preserve">  </w:t>
      </w:r>
      <w:r>
        <w:rPr>
          <w:rFonts w:hint="eastAsia"/>
          <w:szCs w:val="21"/>
        </w:rPr>
        <w:t>第</w:t>
      </w:r>
      <w:r>
        <w:rPr>
          <w:szCs w:val="21"/>
        </w:rPr>
        <w:t>1</w:t>
      </w:r>
      <w:r>
        <w:rPr>
          <w:rFonts w:hint="eastAsia"/>
          <w:szCs w:val="21"/>
        </w:rPr>
        <w:t>处</w:t>
      </w:r>
      <w:r>
        <w:rPr>
          <w:szCs w:val="21"/>
        </w:rPr>
        <w:t xml:space="preserve"> for (j=i+1; j&lt;M; j++)</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k=j;</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strcpy (ss[k], t);</w:t>
      </w:r>
    </w:p>
    <w:p w:rsidR="00370794" w:rsidRDefault="00370794" w:rsidP="00370794">
      <w:pPr>
        <w:spacing w:before="240" w:line="0" w:lineRule="atLeast"/>
        <w:rPr>
          <w:rFonts w:ascii="宋体" w:hAnsi="宋体"/>
          <w:szCs w:val="21"/>
        </w:rPr>
      </w:pPr>
      <w:r>
        <w:rPr>
          <w:rFonts w:ascii="宋体" w:hAnsi="宋体" w:hint="eastAsia"/>
          <w:szCs w:val="21"/>
        </w:rPr>
        <w:lastRenderedPageBreak/>
        <w:t>2 程序修改</w:t>
      </w:r>
    </w:p>
    <w:p w:rsidR="00370794" w:rsidRDefault="00370794" w:rsidP="00370794">
      <w:pPr>
        <w:spacing w:before="240" w:line="0" w:lineRule="atLeast"/>
        <w:rPr>
          <w:rFonts w:ascii="宋体" w:hAnsi="宋体" w:hint="eastAsia"/>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的功能是：判断</w:t>
      </w:r>
      <w:r>
        <w:rPr>
          <w:szCs w:val="21"/>
        </w:rPr>
        <w:t>ch</w:t>
      </w:r>
      <w:r>
        <w:rPr>
          <w:rFonts w:hint="eastAsia"/>
          <w:szCs w:val="21"/>
        </w:rPr>
        <w:t>中的字符是否与</w:t>
      </w:r>
      <w:r>
        <w:rPr>
          <w:szCs w:val="21"/>
        </w:rPr>
        <w:t>str</w:t>
      </w:r>
      <w:r>
        <w:rPr>
          <w:rFonts w:hint="eastAsia"/>
          <w:szCs w:val="21"/>
        </w:rPr>
        <w:t>所指串中的某个字符相同：若相同，什么也不做，则将其插在串的最后。</w:t>
      </w:r>
    </w:p>
    <w:p w:rsidR="00370794" w:rsidRDefault="00370794" w:rsidP="00370794">
      <w:pPr>
        <w:spacing w:line="0" w:lineRule="atLeast"/>
        <w:rPr>
          <w:rFonts w:hint="eastAsia"/>
          <w:szCs w:val="21"/>
        </w:rPr>
      </w:pPr>
      <w:r>
        <w:rPr>
          <w:szCs w:val="21"/>
        </w:rPr>
        <w:t>2  /**found**/</w:t>
      </w:r>
    </w:p>
    <w:p w:rsidR="00370794" w:rsidRDefault="00370794" w:rsidP="00370794">
      <w:pPr>
        <w:spacing w:line="0" w:lineRule="atLeast"/>
        <w:rPr>
          <w:szCs w:val="21"/>
        </w:rPr>
      </w:pPr>
      <w:r>
        <w:rPr>
          <w:szCs w:val="21"/>
        </w:rPr>
        <w:t xml:space="preserve">   if (*str! =ch)</w:t>
      </w:r>
    </w:p>
    <w:p w:rsidR="00370794" w:rsidRDefault="00370794" w:rsidP="00370794">
      <w:pPr>
        <w:spacing w:line="0" w:lineRule="atLeast"/>
        <w:rPr>
          <w:szCs w:val="21"/>
        </w:rPr>
      </w:pP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str [1]=0;</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before="240" w:line="0" w:lineRule="atLeast"/>
        <w:rPr>
          <w:szCs w:val="21"/>
        </w:rPr>
      </w:pPr>
      <w:r>
        <w:rPr>
          <w:rFonts w:hint="eastAsia"/>
          <w:szCs w:val="21"/>
        </w:rPr>
        <w:t>请编写一个函数</w:t>
      </w:r>
      <w:r>
        <w:rPr>
          <w:szCs w:val="21"/>
        </w:rPr>
        <w:t>fun(chae*s),</w:t>
      </w:r>
      <w:r>
        <w:rPr>
          <w:rFonts w:hint="eastAsia"/>
          <w:szCs w:val="21"/>
        </w:rPr>
        <w:t>函数的功能是把</w:t>
      </w:r>
      <w:r>
        <w:rPr>
          <w:szCs w:val="21"/>
        </w:rPr>
        <w:t>s</w:t>
      </w:r>
      <w:r>
        <w:rPr>
          <w:rFonts w:hint="eastAsia"/>
          <w:szCs w:val="21"/>
        </w:rPr>
        <w:t>所指的字符串中的内容逆置。</w:t>
      </w:r>
    </w:p>
    <w:p w:rsidR="00370794" w:rsidRDefault="00370794" w:rsidP="00370794">
      <w:pPr>
        <w:spacing w:line="0" w:lineRule="atLeast"/>
        <w:ind w:firstLineChars="50" w:firstLine="105"/>
        <w:rPr>
          <w:szCs w:val="21"/>
        </w:rPr>
      </w:pPr>
      <w:r>
        <w:rPr>
          <w:szCs w:val="21"/>
        </w:rPr>
        <w:t xml:space="preserve">  fun (char *s)</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char b[N];</w:t>
      </w:r>
    </w:p>
    <w:p w:rsidR="00370794" w:rsidRDefault="00370794" w:rsidP="00370794">
      <w:pPr>
        <w:spacing w:line="0" w:lineRule="atLeast"/>
        <w:rPr>
          <w:szCs w:val="21"/>
        </w:rPr>
      </w:pPr>
      <w:r>
        <w:rPr>
          <w:szCs w:val="21"/>
        </w:rPr>
        <w:t xml:space="preserve">   int i=0, j;</w:t>
      </w:r>
    </w:p>
    <w:p w:rsidR="00370794" w:rsidRDefault="00370794" w:rsidP="00370794">
      <w:pPr>
        <w:spacing w:line="0" w:lineRule="atLeast"/>
        <w:rPr>
          <w:szCs w:val="21"/>
        </w:rPr>
      </w:pPr>
      <w:r>
        <w:rPr>
          <w:szCs w:val="21"/>
        </w:rPr>
        <w:t xml:space="preserve">   meset (b,0,N);</w:t>
      </w:r>
    </w:p>
    <w:p w:rsidR="00370794" w:rsidRDefault="00370794" w:rsidP="00370794">
      <w:pPr>
        <w:spacing w:line="0" w:lineRule="atLeast"/>
        <w:rPr>
          <w:szCs w:val="21"/>
        </w:rPr>
      </w:pPr>
      <w:r>
        <w:rPr>
          <w:szCs w:val="21"/>
        </w:rPr>
        <w:t xml:space="preserve">   for (j=strlen(s)-1; j&gt;=0; j--)</w:t>
      </w:r>
    </w:p>
    <w:p w:rsidR="00370794" w:rsidRDefault="00370794" w:rsidP="00370794">
      <w:pPr>
        <w:spacing w:line="0" w:lineRule="atLeast"/>
        <w:rPr>
          <w:szCs w:val="21"/>
        </w:rPr>
      </w:pPr>
      <w:r>
        <w:rPr>
          <w:szCs w:val="21"/>
        </w:rPr>
        <w:t xml:space="preserve">   b [i++]=s[j];</w:t>
      </w:r>
    </w:p>
    <w:p w:rsidR="00370794" w:rsidRDefault="00370794" w:rsidP="00370794">
      <w:pPr>
        <w:spacing w:line="0" w:lineRule="atLeast"/>
        <w:rPr>
          <w:szCs w:val="21"/>
        </w:rPr>
      </w:pPr>
      <w:r>
        <w:rPr>
          <w:szCs w:val="21"/>
        </w:rPr>
        <w:t xml:space="preserve">   strcpy (s,b);</w:t>
      </w:r>
    </w:p>
    <w:p w:rsidR="00370794" w:rsidRDefault="00370794" w:rsidP="00370794">
      <w:pPr>
        <w:spacing w:line="0" w:lineRule="atLeast"/>
        <w:rPr>
          <w:szCs w:val="21"/>
        </w:rPr>
      </w:pPr>
      <w:r>
        <w:rPr>
          <w:szCs w:val="21"/>
        </w:rPr>
        <w:t xml:space="preserve">   }</w:t>
      </w:r>
    </w:p>
    <w:p w:rsidR="00370794" w:rsidRDefault="00370794" w:rsidP="00370794">
      <w:pPr>
        <w:spacing w:before="240" w:line="0" w:lineRule="atLeast"/>
        <w:rPr>
          <w:szCs w:val="21"/>
        </w:rPr>
      </w:pPr>
      <w:r>
        <w:rPr>
          <w:rFonts w:hint="eastAsia"/>
          <w:szCs w:val="21"/>
        </w:rPr>
        <w:t>第六十五套</w:t>
      </w:r>
    </w:p>
    <w:p w:rsidR="00370794" w:rsidRDefault="00370794" w:rsidP="00370794">
      <w:pPr>
        <w:spacing w:before="240" w:line="0" w:lineRule="atLeast"/>
        <w:rPr>
          <w:szCs w:val="21"/>
        </w:rPr>
      </w:pPr>
      <w:r>
        <w:rPr>
          <w:szCs w:val="21"/>
        </w:rPr>
        <w:t>1</w:t>
      </w:r>
      <w:r>
        <w:rPr>
          <w:rFonts w:hint="eastAsia"/>
          <w:szCs w:val="21"/>
        </w:rPr>
        <w:t>程序填空</w:t>
      </w:r>
    </w:p>
    <w:p w:rsidR="00370794" w:rsidRDefault="00370794" w:rsidP="00370794">
      <w:pPr>
        <w:spacing w:line="0" w:lineRule="atLeast"/>
        <w:rPr>
          <w:rFonts w:ascii="宋体" w:hAnsi="宋体"/>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的功能是：计算下式前</w:t>
      </w:r>
      <w:r>
        <w:rPr>
          <w:szCs w:val="21"/>
        </w:rPr>
        <w:t>5</w:t>
      </w:r>
      <w:r>
        <w:rPr>
          <w:rFonts w:hint="eastAsia"/>
          <w:szCs w:val="21"/>
        </w:rPr>
        <w:t>项的和作为函数值返回。</w:t>
      </w:r>
      <w:r>
        <w:rPr>
          <w:szCs w:val="21"/>
        </w:rPr>
        <w:t>S=</w:t>
      </w:r>
      <w:r>
        <w:rPr>
          <w:rFonts w:ascii="宋体" w:hAnsi="宋体" w:hint="eastAsia"/>
          <w:szCs w:val="21"/>
        </w:rPr>
        <w:t>1×3/2</w:t>
      </w:r>
      <w:r>
        <w:rPr>
          <w:rFonts w:ascii="宋体" w:hAnsi="宋体" w:hint="eastAsia"/>
          <w:szCs w:val="21"/>
          <w:vertAlign w:val="superscript"/>
        </w:rPr>
        <w:t>2</w:t>
      </w:r>
      <w:r>
        <w:rPr>
          <w:rFonts w:ascii="宋体" w:hAnsi="宋体" w:hint="eastAsia"/>
          <w:szCs w:val="21"/>
        </w:rPr>
        <w:t>-3×5/4</w:t>
      </w:r>
      <w:r>
        <w:rPr>
          <w:rFonts w:ascii="宋体" w:hAnsi="宋体" w:hint="eastAsia"/>
          <w:szCs w:val="21"/>
          <w:vertAlign w:val="superscript"/>
        </w:rPr>
        <w:t>2</w:t>
      </w:r>
      <w:r>
        <w:rPr>
          <w:rFonts w:ascii="宋体" w:hAnsi="宋体" w:hint="eastAsia"/>
          <w:szCs w:val="21"/>
        </w:rPr>
        <w:t>+5×7/6</w:t>
      </w:r>
      <w:r>
        <w:rPr>
          <w:rFonts w:ascii="宋体" w:hAnsi="宋体" w:hint="eastAsia"/>
          <w:szCs w:val="21"/>
          <w:vertAlign w:val="superscript"/>
        </w:rPr>
        <w:t>2</w:t>
      </w:r>
      <w:r>
        <w:rPr>
          <w:rFonts w:ascii="宋体" w:hAnsi="宋体" w:hint="eastAsia"/>
          <w:szCs w:val="21"/>
        </w:rPr>
        <w:t>-……+(-1)</w:t>
      </w:r>
      <w:r>
        <w:rPr>
          <w:rFonts w:ascii="宋体" w:hAnsi="宋体" w:hint="eastAsia"/>
          <w:szCs w:val="21"/>
          <w:vertAlign w:val="superscript"/>
        </w:rPr>
        <w:t>n-1</w:t>
      </w:r>
      <w:r>
        <w:rPr>
          <w:rFonts w:ascii="宋体" w:hAnsi="宋体" w:hint="eastAsia"/>
          <w:szCs w:val="21"/>
        </w:rPr>
        <w:t>(2×n-1)×(2×n+1)/(2×n)</w:t>
      </w:r>
      <w:r>
        <w:rPr>
          <w:rFonts w:ascii="宋体" w:hAnsi="宋体" w:hint="eastAsia"/>
          <w:szCs w:val="21"/>
          <w:vertAlign w:val="superscript"/>
        </w:rPr>
        <w:t>2</w:t>
      </w:r>
      <w:r>
        <w:rPr>
          <w:rFonts w:ascii="宋体" w:hAnsi="宋体" w:hint="eastAsia"/>
          <w:szCs w:val="21"/>
        </w:rPr>
        <w:t>例如，当形参n的值为10时，函数返回：-0.204491。</w:t>
      </w:r>
    </w:p>
    <w:p w:rsidR="00370794" w:rsidRDefault="00370794" w:rsidP="00370794">
      <w:pPr>
        <w:spacing w:line="0" w:lineRule="atLeast"/>
        <w:ind w:firstLineChars="50" w:firstLine="105"/>
        <w:rPr>
          <w:rFonts w:hint="eastAsia"/>
          <w:szCs w:val="21"/>
        </w:rPr>
      </w:pPr>
      <w:r>
        <w:rPr>
          <w:szCs w:val="21"/>
        </w:rPr>
        <w:t xml:space="preserve">  </w:t>
      </w:r>
      <w:r>
        <w:rPr>
          <w:rFonts w:hint="eastAsia"/>
          <w:szCs w:val="21"/>
        </w:rPr>
        <w:t>第</w:t>
      </w:r>
      <w:r>
        <w:rPr>
          <w:szCs w:val="21"/>
        </w:rPr>
        <w:t>1</w:t>
      </w:r>
      <w:r>
        <w:rPr>
          <w:rFonts w:hint="eastAsia"/>
          <w:szCs w:val="21"/>
        </w:rPr>
        <w:t>处</w:t>
      </w:r>
      <w:r>
        <w:rPr>
          <w:szCs w:val="21"/>
        </w:rPr>
        <w:t xml:space="preserve"> k=1;</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t=2*j;</w:t>
      </w:r>
    </w:p>
    <w:p w:rsidR="00370794" w:rsidRDefault="00370794" w:rsidP="00370794">
      <w:pPr>
        <w:spacing w:before="240"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k=k*(-1);</w:t>
      </w:r>
    </w:p>
    <w:p w:rsidR="00370794" w:rsidRDefault="00370794" w:rsidP="00370794">
      <w:pPr>
        <w:spacing w:line="0" w:lineRule="atLeast"/>
        <w:rPr>
          <w:rFonts w:ascii="宋体" w:hAnsi="宋体"/>
          <w:szCs w:val="21"/>
        </w:rPr>
      </w:pPr>
      <w:r>
        <w:rPr>
          <w:rFonts w:ascii="宋体" w:hAnsi="宋体" w:hint="eastAsia"/>
          <w:szCs w:val="21"/>
        </w:rPr>
        <w:t>2 程序修改</w:t>
      </w:r>
    </w:p>
    <w:p w:rsidR="00370794" w:rsidRDefault="00370794" w:rsidP="00370794">
      <w:pPr>
        <w:spacing w:line="0" w:lineRule="atLeast"/>
        <w:rPr>
          <w:rFonts w:hint="eastAsia"/>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的功能是：判断一个整数是否是素数，若是返回</w:t>
      </w:r>
      <w:r>
        <w:rPr>
          <w:szCs w:val="21"/>
        </w:rPr>
        <w:t>1</w:t>
      </w:r>
      <w:r>
        <w:rPr>
          <w:rFonts w:hint="eastAsia"/>
          <w:szCs w:val="21"/>
        </w:rPr>
        <w:t>，否则返回</w:t>
      </w:r>
      <w:r>
        <w:rPr>
          <w:szCs w:val="21"/>
        </w:rPr>
        <w:t>0.</w:t>
      </w:r>
    </w:p>
    <w:p w:rsidR="00370794" w:rsidRDefault="00370794" w:rsidP="00370794">
      <w:pPr>
        <w:spacing w:line="0" w:lineRule="atLeast"/>
        <w:ind w:firstLineChars="50" w:firstLine="105"/>
        <w:rPr>
          <w:szCs w:val="21"/>
        </w:rPr>
      </w:pPr>
      <w:r>
        <w:rPr>
          <w:szCs w:val="21"/>
        </w:rPr>
        <w:t xml:space="preserve">  /**found**/</w:t>
      </w:r>
    </w:p>
    <w:p w:rsidR="00370794" w:rsidRDefault="00370794" w:rsidP="00370794">
      <w:pPr>
        <w:spacing w:line="0" w:lineRule="atLeast"/>
        <w:rPr>
          <w:szCs w:val="21"/>
        </w:rPr>
      </w:pPr>
      <w:r>
        <w:rPr>
          <w:szCs w:val="21"/>
        </w:rPr>
        <w:t xml:space="preserve">   K++;</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if (m==k) </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请编写一个函授</w:t>
      </w:r>
      <w:r>
        <w:rPr>
          <w:szCs w:val="21"/>
        </w:rPr>
        <w:t>fun</w:t>
      </w:r>
      <w:r>
        <w:rPr>
          <w:rFonts w:hint="eastAsia"/>
          <w:szCs w:val="21"/>
        </w:rPr>
        <w:t>，它的功能是：找出一维整数组元素中最大的值和他所在的下标，最大的值和它所在的下标通过形参传回。数组元素中的值已在主函数中赋予。主函数中</w:t>
      </w:r>
      <w:r>
        <w:rPr>
          <w:szCs w:val="21"/>
        </w:rPr>
        <w:t xml:space="preserve">x </w:t>
      </w:r>
      <w:r>
        <w:rPr>
          <w:rFonts w:hint="eastAsia"/>
          <w:szCs w:val="21"/>
        </w:rPr>
        <w:t>是数组名，</w:t>
      </w:r>
      <w:r>
        <w:rPr>
          <w:szCs w:val="21"/>
        </w:rPr>
        <w:t>n</w:t>
      </w:r>
      <w:r>
        <w:rPr>
          <w:rFonts w:hint="eastAsia"/>
          <w:szCs w:val="21"/>
        </w:rPr>
        <w:t>是</w:t>
      </w:r>
      <w:r>
        <w:rPr>
          <w:szCs w:val="21"/>
        </w:rPr>
        <w:t>x</w:t>
      </w:r>
      <w:r>
        <w:rPr>
          <w:rFonts w:hint="eastAsia"/>
          <w:szCs w:val="21"/>
        </w:rPr>
        <w:t>中的数据个数，</w:t>
      </w:r>
      <w:r>
        <w:rPr>
          <w:szCs w:val="21"/>
        </w:rPr>
        <w:t>max</w:t>
      </w:r>
      <w:r>
        <w:rPr>
          <w:rFonts w:hint="eastAsia"/>
          <w:szCs w:val="21"/>
        </w:rPr>
        <w:t>存放在大值，</w:t>
      </w:r>
      <w:r>
        <w:rPr>
          <w:szCs w:val="21"/>
        </w:rPr>
        <w:t>index</w:t>
      </w:r>
      <w:r>
        <w:rPr>
          <w:rFonts w:hint="eastAsia"/>
          <w:szCs w:val="21"/>
        </w:rPr>
        <w:t>存放最大值所在元素的下标。</w:t>
      </w:r>
    </w:p>
    <w:p w:rsidR="00370794" w:rsidRDefault="00370794" w:rsidP="00370794">
      <w:pPr>
        <w:spacing w:line="0" w:lineRule="atLeast"/>
        <w:ind w:firstLineChars="150" w:firstLine="315"/>
        <w:rPr>
          <w:szCs w:val="21"/>
        </w:rPr>
      </w:pPr>
      <w:r>
        <w:rPr>
          <w:szCs w:val="21"/>
        </w:rPr>
        <w:t>void fun (int a[], int n, int *max, int *d)</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i;</w:t>
      </w:r>
    </w:p>
    <w:p w:rsidR="00370794" w:rsidRDefault="00370794" w:rsidP="00370794">
      <w:pPr>
        <w:spacing w:line="0" w:lineRule="atLeast"/>
        <w:rPr>
          <w:szCs w:val="21"/>
        </w:rPr>
      </w:pPr>
      <w:r>
        <w:rPr>
          <w:szCs w:val="21"/>
        </w:rPr>
        <w:t xml:space="preserve">   *max=a[0];*d=0;</w:t>
      </w:r>
    </w:p>
    <w:p w:rsidR="00370794" w:rsidRDefault="00370794" w:rsidP="00370794">
      <w:pPr>
        <w:spacing w:line="0" w:lineRule="atLeast"/>
        <w:rPr>
          <w:szCs w:val="21"/>
        </w:rPr>
      </w:pPr>
      <w:r>
        <w:rPr>
          <w:szCs w:val="21"/>
        </w:rPr>
        <w:t xml:space="preserve">   for (i=1; i&lt;n;i++)</w:t>
      </w:r>
    </w:p>
    <w:p w:rsidR="00370794" w:rsidRDefault="00370794" w:rsidP="00370794">
      <w:pPr>
        <w:spacing w:line="0" w:lineRule="atLeast"/>
        <w:rPr>
          <w:szCs w:val="21"/>
        </w:rPr>
      </w:pPr>
      <w:r>
        <w:rPr>
          <w:szCs w:val="21"/>
        </w:rPr>
        <w:t xml:space="preserve">   if (*max&lt;a[ i ])</w:t>
      </w:r>
    </w:p>
    <w:p w:rsidR="00370794" w:rsidRDefault="00370794" w:rsidP="00370794">
      <w:pPr>
        <w:spacing w:line="0" w:lineRule="atLeast"/>
        <w:rPr>
          <w:szCs w:val="21"/>
        </w:rPr>
      </w:pPr>
      <w:r>
        <w:rPr>
          <w:szCs w:val="21"/>
        </w:rPr>
        <w:t xml:space="preserve">   { *max=a[ i ];</w:t>
      </w:r>
    </w:p>
    <w:p w:rsidR="00370794" w:rsidRDefault="00370794" w:rsidP="00370794">
      <w:pPr>
        <w:spacing w:line="0" w:lineRule="atLeast"/>
        <w:rPr>
          <w:szCs w:val="21"/>
        </w:rPr>
      </w:pPr>
      <w:r>
        <w:rPr>
          <w:szCs w:val="21"/>
        </w:rPr>
        <w:t xml:space="preserve">   *d=i;</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第六十六套</w:t>
      </w:r>
    </w:p>
    <w:p w:rsidR="00370794" w:rsidRDefault="00370794" w:rsidP="00370794">
      <w:pPr>
        <w:spacing w:line="0" w:lineRule="atLeast"/>
        <w:rPr>
          <w:szCs w:val="21"/>
        </w:rPr>
      </w:pPr>
      <w:r>
        <w:rPr>
          <w:szCs w:val="21"/>
        </w:rPr>
        <w:lastRenderedPageBreak/>
        <w:t>1</w:t>
      </w:r>
      <w:r>
        <w:rPr>
          <w:rFonts w:hint="eastAsia"/>
          <w:szCs w:val="21"/>
        </w:rPr>
        <w:t>程序填空</w:t>
      </w:r>
    </w:p>
    <w:p w:rsidR="00370794" w:rsidRDefault="00370794" w:rsidP="00370794">
      <w:pPr>
        <w:spacing w:line="0" w:lineRule="atLeast"/>
        <w:rPr>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的功能是：在形参</w:t>
      </w:r>
      <w:r>
        <w:rPr>
          <w:szCs w:val="21"/>
        </w:rPr>
        <w:t>s</w:t>
      </w:r>
      <w:r>
        <w:rPr>
          <w:rFonts w:hint="eastAsia"/>
          <w:szCs w:val="21"/>
        </w:rPr>
        <w:t>所知字符串中的每个数字字符之后插入一个</w:t>
      </w:r>
      <w:r>
        <w:rPr>
          <w:szCs w:val="21"/>
        </w:rPr>
        <w:t>*</w:t>
      </w:r>
      <w:r>
        <w:rPr>
          <w:rFonts w:hint="eastAsia"/>
          <w:szCs w:val="21"/>
        </w:rPr>
        <w:t>号。</w:t>
      </w:r>
    </w:p>
    <w:p w:rsidR="00370794" w:rsidRDefault="00370794" w:rsidP="00370794">
      <w:pPr>
        <w:spacing w:line="0" w:lineRule="atLeast"/>
        <w:ind w:firstLineChars="50" w:firstLine="105"/>
        <w:rPr>
          <w:szCs w:val="21"/>
        </w:rPr>
      </w:pPr>
      <w:r>
        <w:rPr>
          <w:szCs w:val="21"/>
        </w:rPr>
        <w:t xml:space="preserve">  </w:t>
      </w:r>
      <w:r>
        <w:rPr>
          <w:rFonts w:hint="eastAsia"/>
          <w:szCs w:val="21"/>
        </w:rPr>
        <w:t>第</w:t>
      </w:r>
      <w:r>
        <w:rPr>
          <w:szCs w:val="21"/>
        </w:rPr>
        <w:t>1</w:t>
      </w:r>
      <w:r>
        <w:rPr>
          <w:rFonts w:hint="eastAsia"/>
          <w:szCs w:val="21"/>
        </w:rPr>
        <w:t>处</w:t>
      </w:r>
      <w:r>
        <w:rPr>
          <w:szCs w:val="21"/>
        </w:rPr>
        <w:t xml:space="preserve"> if (s[ i ]&gt;=' 0' &amp;&amp;s [ i ]&lt;=' 9')</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while (s[i+1+n]! =0)n++;</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s[j+1]=s [j];</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的功能是：根据整形形参</w:t>
      </w:r>
      <w:r>
        <w:rPr>
          <w:szCs w:val="21"/>
        </w:rPr>
        <w:t>m=1,</w:t>
      </w:r>
      <w:r>
        <w:rPr>
          <w:rFonts w:hint="eastAsia"/>
          <w:szCs w:val="21"/>
        </w:rPr>
        <w:t>计算如下公式的值。</w:t>
      </w:r>
    </w:p>
    <w:p w:rsidR="00370794" w:rsidRDefault="00370794" w:rsidP="00370794">
      <w:pPr>
        <w:spacing w:line="0" w:lineRule="atLeast"/>
        <w:rPr>
          <w:rFonts w:ascii="宋体" w:hAnsi="宋体"/>
          <w:szCs w:val="21"/>
        </w:rPr>
      </w:pPr>
      <w:r>
        <w:rPr>
          <w:szCs w:val="21"/>
        </w:rPr>
        <w:t>m=1+1/2*2+1/3*3+1/4*</w:t>
      </w:r>
      <w:r>
        <w:rPr>
          <w:rFonts w:ascii="宋体" w:hAnsi="宋体" w:hint="eastAsia"/>
          <w:szCs w:val="21"/>
        </w:rPr>
        <w:t>4…1/m*m</w:t>
      </w:r>
    </w:p>
    <w:p w:rsidR="00370794" w:rsidRDefault="00370794" w:rsidP="00370794">
      <w:pPr>
        <w:spacing w:line="0" w:lineRule="atLeast"/>
        <w:rPr>
          <w:rFonts w:ascii="宋体" w:hAnsi="宋体" w:hint="eastAsia"/>
          <w:szCs w:val="21"/>
        </w:rPr>
      </w:pPr>
      <w:r>
        <w:rPr>
          <w:rFonts w:ascii="宋体" w:hAnsi="宋体" w:hint="eastAsia"/>
          <w:szCs w:val="21"/>
        </w:rPr>
        <w:t>例如，若m中的值为5，则应输出1.463611</w:t>
      </w:r>
    </w:p>
    <w:p w:rsidR="00370794" w:rsidRDefault="00370794" w:rsidP="00370794">
      <w:pPr>
        <w:spacing w:line="0" w:lineRule="atLeast"/>
        <w:rPr>
          <w:rFonts w:hint="eastAsia"/>
          <w:szCs w:val="21"/>
        </w:rPr>
      </w:pPr>
      <w:r>
        <w:rPr>
          <w:szCs w:val="21"/>
        </w:rPr>
        <w:t>2  /**found**/</w:t>
      </w:r>
    </w:p>
    <w:p w:rsidR="00370794" w:rsidRDefault="00370794" w:rsidP="00370794">
      <w:pPr>
        <w:spacing w:line="0" w:lineRule="atLeast"/>
        <w:rPr>
          <w:szCs w:val="21"/>
        </w:rPr>
      </w:pPr>
      <w:r>
        <w:rPr>
          <w:szCs w:val="21"/>
        </w:rPr>
        <w:t xml:space="preserve">  for (i =2 ; i&lt;= m; i++)</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y+=1. 0/ ( i* i) ;</w:t>
      </w:r>
    </w:p>
    <w:p w:rsidR="00370794" w:rsidRDefault="00370794" w:rsidP="00370794">
      <w:pPr>
        <w:spacing w:line="0" w:lineRule="atLeast"/>
        <w:rPr>
          <w:rFonts w:ascii="宋体" w:hAnsi="宋体"/>
          <w:szCs w:val="21"/>
        </w:rPr>
      </w:pPr>
      <w:r>
        <w:rPr>
          <w:rFonts w:ascii="宋体" w:hAnsi="宋体" w:hint="eastAsia"/>
          <w:szCs w:val="21"/>
        </w:rPr>
        <w:t>3 程序设计</w:t>
      </w:r>
    </w:p>
    <w:p w:rsidR="00370794" w:rsidRDefault="00370794" w:rsidP="00370794">
      <w:pPr>
        <w:spacing w:line="0" w:lineRule="atLeast"/>
        <w:rPr>
          <w:rFonts w:hint="eastAsia"/>
          <w:szCs w:val="21"/>
        </w:rPr>
      </w:pPr>
      <w:r>
        <w:rPr>
          <w:rFonts w:ascii="宋体" w:hAnsi="宋体" w:hint="eastAsia"/>
          <w:szCs w:val="21"/>
        </w:rPr>
        <w:t>编写</w:t>
      </w:r>
      <w:r>
        <w:rPr>
          <w:rFonts w:hint="eastAsia"/>
          <w:szCs w:val="21"/>
        </w:rPr>
        <w:t>函数</w:t>
      </w:r>
      <w:r>
        <w:rPr>
          <w:szCs w:val="21"/>
        </w:rPr>
        <w:t>fun</w:t>
      </w:r>
      <w:r>
        <w:rPr>
          <w:rFonts w:hint="eastAsia"/>
          <w:szCs w:val="21"/>
        </w:rPr>
        <w:t>，函数的功能是：实现</w:t>
      </w:r>
      <w:r>
        <w:rPr>
          <w:szCs w:val="21"/>
        </w:rPr>
        <w:t>B=A+A’</w:t>
      </w:r>
      <w:r>
        <w:rPr>
          <w:rFonts w:hint="eastAsia"/>
          <w:szCs w:val="21"/>
        </w:rPr>
        <w:t>即把矩阵</w:t>
      </w:r>
      <w:r>
        <w:rPr>
          <w:szCs w:val="21"/>
        </w:rPr>
        <w:t>A</w:t>
      </w:r>
      <w:r>
        <w:rPr>
          <w:rFonts w:hint="eastAsia"/>
          <w:szCs w:val="21"/>
        </w:rPr>
        <w:t>加上</w:t>
      </w:r>
      <w:r>
        <w:rPr>
          <w:szCs w:val="21"/>
        </w:rPr>
        <w:t>A</w:t>
      </w:r>
      <w:r>
        <w:rPr>
          <w:rFonts w:hint="eastAsia"/>
          <w:szCs w:val="21"/>
        </w:rPr>
        <w:t>的转置，存放在矩阵</w:t>
      </w:r>
      <w:r>
        <w:rPr>
          <w:szCs w:val="21"/>
        </w:rPr>
        <w:t>B</w:t>
      </w:r>
      <w:r>
        <w:rPr>
          <w:rFonts w:hint="eastAsia"/>
          <w:szCs w:val="21"/>
        </w:rPr>
        <w:t>中。计算结果在</w:t>
      </w:r>
      <w:r>
        <w:rPr>
          <w:szCs w:val="21"/>
        </w:rPr>
        <w:t>main</w:t>
      </w:r>
      <w:r>
        <w:rPr>
          <w:rFonts w:hint="eastAsia"/>
          <w:szCs w:val="21"/>
        </w:rPr>
        <w:t>函数中输出。</w:t>
      </w:r>
    </w:p>
    <w:p w:rsidR="00370794" w:rsidRDefault="00370794" w:rsidP="00370794">
      <w:pPr>
        <w:spacing w:line="0" w:lineRule="atLeast"/>
        <w:ind w:firstLineChars="50" w:firstLine="105"/>
        <w:rPr>
          <w:szCs w:val="21"/>
        </w:rPr>
      </w:pPr>
      <w:r>
        <w:rPr>
          <w:szCs w:val="21"/>
        </w:rPr>
        <w:t xml:space="preserve">  void fun ( int  a [3] [3], int b [3] [3])</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c [3] [3];</w:t>
      </w:r>
    </w:p>
    <w:p w:rsidR="00370794" w:rsidRDefault="00370794" w:rsidP="00370794">
      <w:pPr>
        <w:spacing w:line="0" w:lineRule="atLeast"/>
        <w:rPr>
          <w:szCs w:val="21"/>
        </w:rPr>
      </w:pPr>
      <w:r>
        <w:rPr>
          <w:szCs w:val="21"/>
        </w:rPr>
        <w:t xml:space="preserve">   int i,j;</w:t>
      </w:r>
    </w:p>
    <w:p w:rsidR="00370794" w:rsidRDefault="00370794" w:rsidP="00370794">
      <w:pPr>
        <w:spacing w:line="0" w:lineRule="atLeast"/>
        <w:rPr>
          <w:szCs w:val="21"/>
        </w:rPr>
      </w:pPr>
      <w:r>
        <w:rPr>
          <w:szCs w:val="21"/>
        </w:rPr>
        <w:t xml:space="preserve">   for (i=0;i&lt;3;i++)</w:t>
      </w:r>
    </w:p>
    <w:p w:rsidR="00370794" w:rsidRDefault="00370794" w:rsidP="00370794">
      <w:pPr>
        <w:spacing w:line="0" w:lineRule="atLeast"/>
        <w:rPr>
          <w:szCs w:val="21"/>
        </w:rPr>
      </w:pPr>
      <w:r>
        <w:rPr>
          <w:szCs w:val="21"/>
        </w:rPr>
        <w:t xml:space="preserve">     for (j=0; j&lt;3; j++)</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c [i][j]=a [j] [i] ;</w:t>
      </w:r>
    </w:p>
    <w:p w:rsidR="00370794" w:rsidRDefault="00370794" w:rsidP="00370794">
      <w:pPr>
        <w:spacing w:line="0" w:lineRule="atLeast"/>
        <w:rPr>
          <w:szCs w:val="21"/>
        </w:rPr>
      </w:pPr>
      <w:r>
        <w:rPr>
          <w:szCs w:val="21"/>
        </w:rPr>
        <w:t xml:space="preserve">   b [i] [j]=a[i] [j] +c [i] [j]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  </w:t>
      </w:r>
    </w:p>
    <w:p w:rsidR="00370794" w:rsidRDefault="00370794" w:rsidP="00370794">
      <w:pPr>
        <w:spacing w:line="0" w:lineRule="atLeast"/>
        <w:rPr>
          <w:szCs w:val="21"/>
        </w:rPr>
      </w:pPr>
      <w:r>
        <w:rPr>
          <w:rFonts w:hint="eastAsia"/>
          <w:szCs w:val="21"/>
        </w:rPr>
        <w:t>第六十七套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的功能是：找出</w:t>
      </w:r>
      <w:r>
        <w:rPr>
          <w:szCs w:val="21"/>
        </w:rPr>
        <w:t>100~999</w:t>
      </w:r>
      <w:r>
        <w:rPr>
          <w:rFonts w:hint="eastAsia"/>
          <w:szCs w:val="21"/>
        </w:rPr>
        <w:t>之间（含</w:t>
      </w:r>
      <w:r>
        <w:rPr>
          <w:szCs w:val="21"/>
        </w:rPr>
        <w:t>100</w:t>
      </w:r>
      <w:r>
        <w:rPr>
          <w:rFonts w:hint="eastAsia"/>
          <w:szCs w:val="21"/>
        </w:rPr>
        <w:t>和</w:t>
      </w:r>
      <w:r>
        <w:rPr>
          <w:szCs w:val="21"/>
        </w:rPr>
        <w:t>999</w:t>
      </w:r>
      <w:r>
        <w:rPr>
          <w:rFonts w:hint="eastAsia"/>
          <w:szCs w:val="21"/>
        </w:rPr>
        <w:t>）所有整数中个位上数字之和为</w:t>
      </w:r>
      <w:r>
        <w:rPr>
          <w:szCs w:val="21"/>
        </w:rPr>
        <w:t>x(x</w:t>
      </w:r>
      <w:r>
        <w:rPr>
          <w:rFonts w:hint="eastAsia"/>
          <w:szCs w:val="21"/>
        </w:rPr>
        <w:t>为一正整数</w:t>
      </w:r>
      <w:r>
        <w:rPr>
          <w:szCs w:val="21"/>
        </w:rPr>
        <w:t>)</w:t>
      </w:r>
      <w:r>
        <w:rPr>
          <w:rFonts w:hint="eastAsia"/>
          <w:szCs w:val="21"/>
        </w:rPr>
        <w:t>的整数，然后输出：符合条件的整数个数作为函数值返回。</w:t>
      </w:r>
    </w:p>
    <w:p w:rsidR="00370794" w:rsidRDefault="00370794" w:rsidP="00370794">
      <w:pPr>
        <w:spacing w:line="0" w:lineRule="atLeast"/>
        <w:ind w:firstLineChars="50" w:firstLine="105"/>
        <w:rPr>
          <w:szCs w:val="21"/>
        </w:rPr>
      </w:pPr>
      <w:r>
        <w:rPr>
          <w:szCs w:val="21"/>
        </w:rPr>
        <w:t xml:space="preserve"> </w:t>
      </w:r>
      <w:r>
        <w:rPr>
          <w:rFonts w:hint="eastAsia"/>
          <w:szCs w:val="21"/>
        </w:rPr>
        <w:t>第</w:t>
      </w:r>
      <w:r>
        <w:rPr>
          <w:szCs w:val="21"/>
        </w:rPr>
        <w:t>1</w:t>
      </w:r>
      <w:r>
        <w:rPr>
          <w:rFonts w:hint="eastAsia"/>
          <w:szCs w:val="21"/>
        </w:rPr>
        <w:t>处</w:t>
      </w:r>
      <w:r>
        <w:rPr>
          <w:szCs w:val="21"/>
        </w:rPr>
        <w:t xml:space="preserve"> while (t&lt;=999)</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s1=t%10; s2=(t/10)%10;s3=t/100;</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if (s1+s2+s3==x)</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的功能是：低位开始取出长整形变量</w:t>
      </w:r>
      <w:r>
        <w:rPr>
          <w:szCs w:val="21"/>
        </w:rPr>
        <w:t>s</w:t>
      </w:r>
      <w:r>
        <w:rPr>
          <w:rFonts w:hint="eastAsia"/>
          <w:szCs w:val="21"/>
        </w:rPr>
        <w:t>中偶数位上的数，依次构成一个新数放在</w:t>
      </w:r>
      <w:r>
        <w:rPr>
          <w:szCs w:val="21"/>
        </w:rPr>
        <w:t>t</w:t>
      </w:r>
      <w:r>
        <w:rPr>
          <w:rFonts w:hint="eastAsia"/>
          <w:szCs w:val="21"/>
        </w:rPr>
        <w:t>中。高位仍在高位，低位仍在低位。</w:t>
      </w:r>
    </w:p>
    <w:p w:rsidR="00370794" w:rsidRDefault="00370794" w:rsidP="00370794">
      <w:pPr>
        <w:spacing w:line="0" w:lineRule="atLeast"/>
        <w:ind w:firstLineChars="50" w:firstLine="105"/>
        <w:rPr>
          <w:szCs w:val="21"/>
        </w:rPr>
      </w:pPr>
      <w:r>
        <w:rPr>
          <w:szCs w:val="21"/>
        </w:rPr>
        <w:t xml:space="preserve">  /**found**/</w:t>
      </w:r>
    </w:p>
    <w:p w:rsidR="00370794" w:rsidRDefault="00370794" w:rsidP="00370794">
      <w:pPr>
        <w:spacing w:line="0" w:lineRule="atLeast"/>
        <w:rPr>
          <w:szCs w:val="21"/>
        </w:rPr>
      </w:pPr>
      <w:r>
        <w:rPr>
          <w:szCs w:val="21"/>
        </w:rPr>
        <w:t xml:space="preserve">   void fun (long s, long *t)</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while (s&gt;0)</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szCs w:val="21"/>
        </w:rPr>
      </w:pPr>
      <w:r>
        <w:rPr>
          <w:rFonts w:hint="eastAsia"/>
          <w:szCs w:val="21"/>
        </w:rPr>
        <w:t>学生的记录由学号和学生成家组成，</w:t>
      </w:r>
      <w:r>
        <w:rPr>
          <w:szCs w:val="21"/>
        </w:rPr>
        <w:t>N</w:t>
      </w:r>
      <w:r>
        <w:rPr>
          <w:rFonts w:hint="eastAsia"/>
          <w:szCs w:val="21"/>
        </w:rPr>
        <w:t>名学生的数据已在主函数中放入结构体数组</w:t>
      </w:r>
      <w:r>
        <w:rPr>
          <w:szCs w:val="21"/>
        </w:rPr>
        <w:t>s</w:t>
      </w:r>
      <w:r>
        <w:rPr>
          <w:rFonts w:hint="eastAsia"/>
          <w:szCs w:val="21"/>
        </w:rPr>
        <w:t>中，请编写函数</w:t>
      </w:r>
      <w:r>
        <w:rPr>
          <w:szCs w:val="21"/>
        </w:rPr>
        <w:t>fun</w:t>
      </w:r>
      <w:r>
        <w:rPr>
          <w:rFonts w:hint="eastAsia"/>
          <w:szCs w:val="21"/>
        </w:rPr>
        <w:t>，它的功能是</w:t>
      </w:r>
      <w:r>
        <w:rPr>
          <w:szCs w:val="21"/>
        </w:rPr>
        <w:t>;</w:t>
      </w:r>
      <w:r>
        <w:rPr>
          <w:rFonts w:hint="eastAsia"/>
          <w:szCs w:val="21"/>
        </w:rPr>
        <w:t>按分数的高低排列学生的记录，高分在前。</w:t>
      </w:r>
    </w:p>
    <w:p w:rsidR="00370794" w:rsidRDefault="00370794" w:rsidP="00370794">
      <w:pPr>
        <w:spacing w:line="0" w:lineRule="atLeast"/>
        <w:ind w:firstLineChars="50" w:firstLine="105"/>
        <w:rPr>
          <w:szCs w:val="21"/>
        </w:rPr>
      </w:pPr>
      <w:r>
        <w:rPr>
          <w:szCs w:val="21"/>
        </w:rPr>
        <w:t xml:space="preserve">  int fun (STREC a[])</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STREC  tmp;</w:t>
      </w:r>
    </w:p>
    <w:p w:rsidR="00370794" w:rsidRDefault="00370794" w:rsidP="00370794">
      <w:pPr>
        <w:spacing w:line="0" w:lineRule="atLeast"/>
        <w:rPr>
          <w:szCs w:val="21"/>
        </w:rPr>
      </w:pPr>
      <w:r>
        <w:rPr>
          <w:szCs w:val="21"/>
        </w:rPr>
        <w:t xml:space="preserve">   int i,j;</w:t>
      </w:r>
    </w:p>
    <w:p w:rsidR="00370794" w:rsidRDefault="00370794" w:rsidP="00370794">
      <w:pPr>
        <w:spacing w:line="0" w:lineRule="atLeast"/>
        <w:rPr>
          <w:szCs w:val="21"/>
        </w:rPr>
      </w:pPr>
      <w:r>
        <w:rPr>
          <w:szCs w:val="21"/>
        </w:rPr>
        <w:t xml:space="preserve">   for (i=0;i&lt;N; i++)</w:t>
      </w:r>
    </w:p>
    <w:p w:rsidR="00370794" w:rsidRDefault="00370794" w:rsidP="00370794">
      <w:pPr>
        <w:spacing w:line="0" w:lineRule="atLeast"/>
        <w:rPr>
          <w:szCs w:val="21"/>
        </w:rPr>
      </w:pPr>
      <w:r>
        <w:rPr>
          <w:szCs w:val="21"/>
        </w:rPr>
        <w:t xml:space="preserve">     for (j=0; j&lt;N;j++)</w:t>
      </w:r>
    </w:p>
    <w:p w:rsidR="00370794" w:rsidRDefault="00370794" w:rsidP="00370794">
      <w:pPr>
        <w:spacing w:line="0" w:lineRule="atLeast"/>
        <w:rPr>
          <w:szCs w:val="21"/>
        </w:rPr>
      </w:pPr>
      <w:r>
        <w:rPr>
          <w:szCs w:val="21"/>
        </w:rPr>
        <w:t xml:space="preserve">   if (a [i]. s&lt;a[j]. s )</w:t>
      </w:r>
    </w:p>
    <w:p w:rsidR="00370794" w:rsidRDefault="00370794" w:rsidP="00370794">
      <w:pPr>
        <w:spacing w:line="0" w:lineRule="atLeast"/>
        <w:rPr>
          <w:szCs w:val="21"/>
        </w:rPr>
      </w:pPr>
      <w:r>
        <w:rPr>
          <w:szCs w:val="21"/>
        </w:rPr>
        <w:t xml:space="preserve">   {  tmp =a [i];</w:t>
      </w:r>
    </w:p>
    <w:p w:rsidR="00370794" w:rsidRDefault="00370794" w:rsidP="00370794">
      <w:pPr>
        <w:spacing w:line="0" w:lineRule="atLeast"/>
        <w:rPr>
          <w:szCs w:val="21"/>
        </w:rPr>
      </w:pPr>
      <w:r>
        <w:rPr>
          <w:szCs w:val="21"/>
        </w:rPr>
        <w:t xml:space="preserve">   a [i]=a [j];</w:t>
      </w:r>
    </w:p>
    <w:p w:rsidR="00370794" w:rsidRDefault="00370794" w:rsidP="00370794">
      <w:pPr>
        <w:spacing w:line="0" w:lineRule="atLeast"/>
        <w:rPr>
          <w:szCs w:val="21"/>
        </w:rPr>
      </w:pPr>
      <w:r>
        <w:rPr>
          <w:szCs w:val="21"/>
        </w:rPr>
        <w:lastRenderedPageBreak/>
        <w:t xml:space="preserve">   a[j] =tmp;</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第六十八套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ascii="宋体" w:hAnsi="宋体" w:hint="eastAsia"/>
          <w:szCs w:val="21"/>
        </w:rPr>
        <w:t>给定程序中，</w:t>
      </w:r>
      <w:r>
        <w:rPr>
          <w:rFonts w:hint="eastAsia"/>
          <w:szCs w:val="21"/>
        </w:rPr>
        <w:t>函数</w:t>
      </w:r>
      <w:r>
        <w:rPr>
          <w:szCs w:val="21"/>
        </w:rPr>
        <w:t>fun</w:t>
      </w:r>
      <w:r>
        <w:rPr>
          <w:rFonts w:hint="eastAsia"/>
          <w:szCs w:val="21"/>
        </w:rPr>
        <w:t>的功能是：将形参</w:t>
      </w:r>
      <w:r>
        <w:rPr>
          <w:szCs w:val="21"/>
        </w:rPr>
        <w:t>n</w:t>
      </w:r>
      <w:r>
        <w:rPr>
          <w:rFonts w:hint="eastAsia"/>
          <w:szCs w:val="21"/>
        </w:rPr>
        <w:t>中，个位上为偶数的数取出，并按原来从高位到低位相反的顺序组成一个新的数。并作为函数值返回。</w:t>
      </w:r>
    </w:p>
    <w:p w:rsidR="00370794" w:rsidRDefault="00370794" w:rsidP="00370794">
      <w:pPr>
        <w:spacing w:line="0" w:lineRule="atLeast"/>
        <w:rPr>
          <w:szCs w:val="21"/>
        </w:rPr>
      </w:pPr>
      <w:r>
        <w:rPr>
          <w:szCs w:val="21"/>
        </w:rPr>
        <w:t xml:space="preserve">1  </w:t>
      </w:r>
      <w:r>
        <w:rPr>
          <w:rFonts w:hint="eastAsia"/>
          <w:szCs w:val="21"/>
        </w:rPr>
        <w:t>第</w:t>
      </w:r>
      <w:r>
        <w:rPr>
          <w:szCs w:val="21"/>
        </w:rPr>
        <w:t>1</w:t>
      </w:r>
      <w:r>
        <w:rPr>
          <w:rFonts w:hint="eastAsia"/>
          <w:szCs w:val="21"/>
        </w:rPr>
        <w:t>处</w:t>
      </w:r>
      <w:r>
        <w:rPr>
          <w:szCs w:val="21"/>
        </w:rPr>
        <w:t xml:space="preserve"> if (t%2==0)</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x=10*x+t;</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n=n/10;</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的功能是：将长整数中每一位上为奇数的数依次取出，构成一个心数放在</w:t>
      </w:r>
      <w:r>
        <w:rPr>
          <w:szCs w:val="21"/>
        </w:rPr>
        <w:t>t</w:t>
      </w:r>
      <w:r>
        <w:rPr>
          <w:rFonts w:hint="eastAsia"/>
          <w:szCs w:val="21"/>
        </w:rPr>
        <w:t>中。高位仍在高位，低位仍在低位。</w:t>
      </w:r>
    </w:p>
    <w:p w:rsidR="00370794" w:rsidRDefault="00370794" w:rsidP="00370794">
      <w:pPr>
        <w:spacing w:line="0" w:lineRule="atLeast"/>
        <w:ind w:firstLineChars="50" w:firstLine="105"/>
        <w:rPr>
          <w:szCs w:val="21"/>
        </w:rPr>
      </w:pPr>
      <w:r>
        <w:rPr>
          <w:szCs w:val="21"/>
        </w:rPr>
        <w:t xml:space="preserve">  /**found**/</w:t>
      </w:r>
    </w:p>
    <w:p w:rsidR="00370794" w:rsidRDefault="00370794" w:rsidP="00370794">
      <w:pPr>
        <w:spacing w:line="0" w:lineRule="atLeast"/>
        <w:rPr>
          <w:szCs w:val="21"/>
        </w:rPr>
      </w:pPr>
      <w:r>
        <w:rPr>
          <w:szCs w:val="21"/>
        </w:rPr>
        <w:t xml:space="preserve">   *t=0;</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if (d%2!=0)</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rFonts w:ascii="宋体" w:hAnsi="宋体"/>
          <w:szCs w:val="21"/>
        </w:rPr>
      </w:pPr>
      <w:r>
        <w:rPr>
          <w:rFonts w:hint="eastAsia"/>
          <w:szCs w:val="21"/>
        </w:rPr>
        <w:t>编写一个函数</w:t>
      </w:r>
      <w:r>
        <w:rPr>
          <w:szCs w:val="21"/>
        </w:rPr>
        <w:t>fun</w:t>
      </w:r>
      <w:r>
        <w:rPr>
          <w:rFonts w:hint="eastAsia"/>
          <w:szCs w:val="21"/>
        </w:rPr>
        <w:t>，它的功能是：实现两个字符串的连续（不使用库函数</w:t>
      </w:r>
      <w:r>
        <w:rPr>
          <w:szCs w:val="21"/>
        </w:rPr>
        <w:t>strcat</w:t>
      </w:r>
      <w:r>
        <w:rPr>
          <w:rFonts w:hint="eastAsia"/>
          <w:szCs w:val="21"/>
        </w:rPr>
        <w:t>），即把</w:t>
      </w:r>
      <w:r>
        <w:rPr>
          <w:szCs w:val="21"/>
        </w:rPr>
        <w:t>p2</w:t>
      </w:r>
      <w:r>
        <w:rPr>
          <w:rFonts w:hint="eastAsia"/>
          <w:szCs w:val="21"/>
        </w:rPr>
        <w:t>所指的字符串连接到</w:t>
      </w:r>
      <w:r>
        <w:rPr>
          <w:szCs w:val="21"/>
        </w:rPr>
        <w:t>p1</w:t>
      </w:r>
      <w:r>
        <w:rPr>
          <w:rFonts w:hint="eastAsia"/>
          <w:szCs w:val="21"/>
        </w:rPr>
        <w:t>所指的字符串后。</w:t>
      </w:r>
    </w:p>
    <w:p w:rsidR="00370794" w:rsidRDefault="00370794" w:rsidP="00370794">
      <w:pPr>
        <w:spacing w:line="0" w:lineRule="atLeast"/>
        <w:ind w:firstLineChars="50" w:firstLine="105"/>
        <w:rPr>
          <w:rFonts w:hint="eastAsia"/>
          <w:szCs w:val="21"/>
        </w:rPr>
      </w:pPr>
      <w:r>
        <w:rPr>
          <w:szCs w:val="21"/>
        </w:rPr>
        <w:t xml:space="preserve">  void  fun (char   p[], char p2[])</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char *p=p1;</w:t>
      </w:r>
    </w:p>
    <w:p w:rsidR="00370794" w:rsidRDefault="00370794" w:rsidP="00370794">
      <w:pPr>
        <w:spacing w:line="0" w:lineRule="atLeast"/>
        <w:rPr>
          <w:szCs w:val="21"/>
        </w:rPr>
      </w:pPr>
      <w:r>
        <w:rPr>
          <w:szCs w:val="21"/>
        </w:rPr>
        <w:t xml:space="preserve">   while (*p)p++;</w:t>
      </w:r>
    </w:p>
    <w:p w:rsidR="00370794" w:rsidRDefault="00370794" w:rsidP="00370794">
      <w:pPr>
        <w:spacing w:line="0" w:lineRule="atLeast"/>
        <w:rPr>
          <w:szCs w:val="21"/>
        </w:rPr>
      </w:pPr>
      <w:r>
        <w:rPr>
          <w:szCs w:val="21"/>
        </w:rPr>
        <w:t xml:space="preserve">   while (*p2)*p++=*p2++;</w:t>
      </w:r>
    </w:p>
    <w:p w:rsidR="00370794" w:rsidRDefault="00370794" w:rsidP="00370794">
      <w:pPr>
        <w:spacing w:line="0" w:lineRule="atLeast"/>
        <w:rPr>
          <w:szCs w:val="21"/>
        </w:rPr>
      </w:pPr>
      <w:r>
        <w:rPr>
          <w:szCs w:val="21"/>
        </w:rPr>
        <w:t xml:space="preserve">   *p=0;</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第六十九套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甲乙丙丁四人同时开始放鞭炮，甲每隔</w:t>
      </w:r>
      <w:r>
        <w:rPr>
          <w:szCs w:val="21"/>
        </w:rPr>
        <w:t>t1</w:t>
      </w:r>
      <w:r>
        <w:rPr>
          <w:rFonts w:hint="eastAsia"/>
          <w:szCs w:val="21"/>
        </w:rPr>
        <w:t>秒放一个，乙每隔</w:t>
      </w:r>
      <w:r>
        <w:rPr>
          <w:szCs w:val="21"/>
        </w:rPr>
        <w:t>t2</w:t>
      </w:r>
      <w:r>
        <w:rPr>
          <w:rFonts w:hint="eastAsia"/>
          <w:szCs w:val="21"/>
        </w:rPr>
        <w:t>秒放一个，丙每隔</w:t>
      </w:r>
      <w:r>
        <w:rPr>
          <w:szCs w:val="21"/>
        </w:rPr>
        <w:t>t3</w:t>
      </w:r>
      <w:r>
        <w:rPr>
          <w:rFonts w:hint="eastAsia"/>
          <w:szCs w:val="21"/>
        </w:rPr>
        <w:t>秒放一个，丁每隔</w:t>
      </w:r>
      <w:r>
        <w:rPr>
          <w:szCs w:val="21"/>
        </w:rPr>
        <w:t>t4</w:t>
      </w:r>
      <w:r>
        <w:rPr>
          <w:rFonts w:hint="eastAsia"/>
          <w:szCs w:val="21"/>
        </w:rPr>
        <w:t>秒放一个，每人各放</w:t>
      </w:r>
      <w:r>
        <w:rPr>
          <w:szCs w:val="21"/>
        </w:rPr>
        <w:t>n</w:t>
      </w:r>
      <w:r>
        <w:rPr>
          <w:rFonts w:hint="eastAsia"/>
          <w:szCs w:val="21"/>
        </w:rPr>
        <w:t>次。函数</w:t>
      </w:r>
      <w:r>
        <w:rPr>
          <w:szCs w:val="21"/>
        </w:rPr>
        <w:t>fun</w:t>
      </w:r>
      <w:r>
        <w:rPr>
          <w:rFonts w:hint="eastAsia"/>
          <w:szCs w:val="21"/>
        </w:rPr>
        <w:t>的功能是通过形参提供的信息，求出总共听到多少次鞭炮声作为函数值返回。注意，当几个鞭炮同时炸响，只算一声响声，第一声响是在第</w:t>
      </w:r>
      <w:r>
        <w:rPr>
          <w:szCs w:val="21"/>
        </w:rPr>
        <w:t>0</w:t>
      </w:r>
      <w:r>
        <w:rPr>
          <w:rFonts w:hint="eastAsia"/>
          <w:szCs w:val="21"/>
        </w:rPr>
        <w:t>秒。</w:t>
      </w:r>
    </w:p>
    <w:p w:rsidR="00370794" w:rsidRDefault="00370794" w:rsidP="00370794">
      <w:pPr>
        <w:spacing w:line="0" w:lineRule="atLeast"/>
        <w:rPr>
          <w:szCs w:val="21"/>
        </w:rPr>
      </w:pPr>
      <w:r>
        <w:rPr>
          <w:szCs w:val="21"/>
        </w:rPr>
        <w:t xml:space="preserve">1 </w:t>
      </w:r>
      <w:r>
        <w:rPr>
          <w:rFonts w:hint="eastAsia"/>
          <w:szCs w:val="21"/>
        </w:rPr>
        <w:t>第</w:t>
      </w:r>
      <w:r>
        <w:rPr>
          <w:szCs w:val="21"/>
        </w:rPr>
        <w:t>1</w:t>
      </w:r>
      <w:r>
        <w:rPr>
          <w:rFonts w:hint="eastAsia"/>
          <w:szCs w:val="21"/>
        </w:rPr>
        <w:t>处</w:t>
      </w:r>
      <w:r>
        <w:rPr>
          <w:szCs w:val="21"/>
        </w:rPr>
        <w:t xml:space="preserve"> max t =t1;</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for (t=1; t&lt; max t*(n-1); t++)</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return count;</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ascii="宋体" w:hAnsi="宋体" w:hint="eastAsia"/>
          <w:szCs w:val="21"/>
        </w:rPr>
        <w:t>给定程序MODI1.C中</w:t>
      </w:r>
      <w:r>
        <w:rPr>
          <w:rFonts w:hint="eastAsia"/>
          <w:szCs w:val="21"/>
        </w:rPr>
        <w:t>函数</w:t>
      </w:r>
      <w:r>
        <w:rPr>
          <w:szCs w:val="21"/>
        </w:rPr>
        <w:t>fun</w:t>
      </w:r>
      <w:r>
        <w:rPr>
          <w:rFonts w:hint="eastAsia"/>
          <w:szCs w:val="21"/>
        </w:rPr>
        <w:t>的功能是：根据输入的三个边长（整值型），判断能否构成三角形，还是等腰三角形。若能够构成等边三角形函数返回</w:t>
      </w:r>
      <w:r>
        <w:rPr>
          <w:szCs w:val="21"/>
        </w:rPr>
        <w:t>3</w:t>
      </w:r>
      <w:r>
        <w:rPr>
          <w:rFonts w:hint="eastAsia"/>
          <w:szCs w:val="21"/>
        </w:rPr>
        <w:t>，若能构成等腰三角形，函数返回</w:t>
      </w:r>
      <w:r>
        <w:rPr>
          <w:szCs w:val="21"/>
        </w:rPr>
        <w:t>2</w:t>
      </w:r>
      <w:r>
        <w:rPr>
          <w:rFonts w:hint="eastAsia"/>
          <w:szCs w:val="21"/>
        </w:rPr>
        <w:t>，若构成一般三角形，则函数返回</w:t>
      </w:r>
      <w:r>
        <w:rPr>
          <w:szCs w:val="21"/>
        </w:rPr>
        <w:t>1</w:t>
      </w:r>
      <w:r>
        <w:rPr>
          <w:rFonts w:hint="eastAsia"/>
          <w:szCs w:val="21"/>
        </w:rPr>
        <w:t>，若不能构成三角形，则函数返回</w:t>
      </w:r>
      <w:r>
        <w:rPr>
          <w:szCs w:val="21"/>
        </w:rPr>
        <w:t>0.</w:t>
      </w:r>
    </w:p>
    <w:p w:rsidR="00370794" w:rsidRDefault="00370794" w:rsidP="00370794">
      <w:pPr>
        <w:spacing w:line="0" w:lineRule="atLeast"/>
        <w:ind w:firstLineChars="50" w:firstLine="105"/>
        <w:rPr>
          <w:szCs w:val="21"/>
        </w:rPr>
      </w:pPr>
      <w:r>
        <w:rPr>
          <w:szCs w:val="21"/>
        </w:rPr>
        <w:t xml:space="preserve">  /**found**/ </w:t>
      </w:r>
    </w:p>
    <w:p w:rsidR="00370794" w:rsidRDefault="00370794" w:rsidP="00370794">
      <w:pPr>
        <w:spacing w:line="0" w:lineRule="atLeast"/>
        <w:rPr>
          <w:szCs w:val="21"/>
        </w:rPr>
      </w:pPr>
      <w:r>
        <w:rPr>
          <w:szCs w:val="21"/>
        </w:rPr>
        <w:t xml:space="preserve">   int fun (int a,int b, int c)</w:t>
      </w:r>
    </w:p>
    <w:p w:rsidR="00370794" w:rsidRDefault="00370794" w:rsidP="00370794">
      <w:pPr>
        <w:spacing w:line="0" w:lineRule="atLeast"/>
        <w:rPr>
          <w:szCs w:val="21"/>
        </w:rPr>
      </w:pP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else return 1;  </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编写一个函数</w:t>
      </w:r>
      <w:r>
        <w:rPr>
          <w:szCs w:val="21"/>
        </w:rPr>
        <w:t>fun</w:t>
      </w:r>
      <w:r>
        <w:rPr>
          <w:rFonts w:hint="eastAsia"/>
          <w:szCs w:val="21"/>
        </w:rPr>
        <w:t>，它的功能是：计算并输出</w:t>
      </w:r>
      <w:r>
        <w:rPr>
          <w:szCs w:val="21"/>
        </w:rPr>
        <w:t>3</w:t>
      </w:r>
      <w:r>
        <w:rPr>
          <w:rFonts w:hint="eastAsia"/>
          <w:szCs w:val="21"/>
        </w:rPr>
        <w:t>到</w:t>
      </w:r>
      <w:r>
        <w:rPr>
          <w:szCs w:val="21"/>
        </w:rPr>
        <w:t>n</w:t>
      </w:r>
      <w:r>
        <w:rPr>
          <w:rFonts w:hint="eastAsia"/>
          <w:szCs w:val="21"/>
        </w:rPr>
        <w:t>之间（含</w:t>
      </w:r>
      <w:r>
        <w:rPr>
          <w:szCs w:val="21"/>
        </w:rPr>
        <w:t>3</w:t>
      </w:r>
      <w:r>
        <w:rPr>
          <w:rFonts w:hint="eastAsia"/>
          <w:szCs w:val="21"/>
        </w:rPr>
        <w:t>和</w:t>
      </w:r>
      <w:r>
        <w:rPr>
          <w:szCs w:val="21"/>
        </w:rPr>
        <w:t>n</w:t>
      </w:r>
      <w:r>
        <w:rPr>
          <w:rFonts w:hint="eastAsia"/>
          <w:szCs w:val="21"/>
        </w:rPr>
        <w:t>）所有素数平方根之和。</w:t>
      </w:r>
    </w:p>
    <w:p w:rsidR="00370794" w:rsidRDefault="00370794" w:rsidP="00370794">
      <w:pPr>
        <w:spacing w:line="0" w:lineRule="atLeast"/>
        <w:ind w:firstLineChars="50" w:firstLine="105"/>
        <w:rPr>
          <w:szCs w:val="21"/>
        </w:rPr>
      </w:pPr>
      <w:r>
        <w:rPr>
          <w:szCs w:val="21"/>
        </w:rPr>
        <w:t xml:space="preserve">  double fun (int n)</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i, j=0;</w:t>
      </w:r>
    </w:p>
    <w:p w:rsidR="00370794" w:rsidRDefault="00370794" w:rsidP="00370794">
      <w:pPr>
        <w:spacing w:line="0" w:lineRule="atLeast"/>
        <w:rPr>
          <w:szCs w:val="21"/>
        </w:rPr>
      </w:pPr>
      <w:r>
        <w:rPr>
          <w:szCs w:val="21"/>
        </w:rPr>
        <w:t xml:space="preserve">   double s=0;</w:t>
      </w:r>
    </w:p>
    <w:p w:rsidR="00370794" w:rsidRDefault="00370794" w:rsidP="00370794">
      <w:pPr>
        <w:spacing w:line="0" w:lineRule="atLeast"/>
        <w:rPr>
          <w:szCs w:val="21"/>
        </w:rPr>
      </w:pPr>
      <w:r>
        <w:rPr>
          <w:szCs w:val="21"/>
        </w:rPr>
        <w:t xml:space="preserve">   for (i=3;i&lt;=n; i++){</w:t>
      </w:r>
    </w:p>
    <w:p w:rsidR="00370794" w:rsidRDefault="00370794" w:rsidP="00370794">
      <w:pPr>
        <w:spacing w:line="0" w:lineRule="atLeast"/>
        <w:rPr>
          <w:szCs w:val="21"/>
        </w:rPr>
      </w:pPr>
      <w:r>
        <w:rPr>
          <w:szCs w:val="21"/>
        </w:rPr>
        <w:t xml:space="preserve">   for (j=2; j&lt;i;j++)</w:t>
      </w:r>
    </w:p>
    <w:p w:rsidR="00370794" w:rsidRDefault="00370794" w:rsidP="00370794">
      <w:pPr>
        <w:spacing w:line="0" w:lineRule="atLeast"/>
        <w:rPr>
          <w:szCs w:val="21"/>
        </w:rPr>
      </w:pPr>
      <w:r>
        <w:rPr>
          <w:szCs w:val="21"/>
        </w:rPr>
        <w:t xml:space="preserve">     if ( i %j==0)break;</w:t>
      </w:r>
    </w:p>
    <w:p w:rsidR="00370794" w:rsidRDefault="00370794" w:rsidP="00370794">
      <w:pPr>
        <w:spacing w:line="0" w:lineRule="atLeast"/>
        <w:rPr>
          <w:szCs w:val="21"/>
        </w:rPr>
      </w:pPr>
      <w:r>
        <w:rPr>
          <w:szCs w:val="21"/>
        </w:rPr>
        <w:lastRenderedPageBreak/>
        <w:t xml:space="preserve">   if (j==i)</w:t>
      </w:r>
    </w:p>
    <w:p w:rsidR="00370794" w:rsidRDefault="00370794" w:rsidP="00370794">
      <w:pPr>
        <w:spacing w:line="0" w:lineRule="atLeast"/>
        <w:rPr>
          <w:szCs w:val="21"/>
        </w:rPr>
      </w:pPr>
      <w:r>
        <w:rPr>
          <w:szCs w:val="21"/>
        </w:rPr>
        <w:t xml:space="preserve">   s =s+sqrt ( i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return s;</w:t>
      </w:r>
    </w:p>
    <w:p w:rsidR="00370794" w:rsidRDefault="00370794" w:rsidP="00370794">
      <w:pPr>
        <w:spacing w:line="0" w:lineRule="atLeast"/>
        <w:rPr>
          <w:szCs w:val="21"/>
        </w:rPr>
      </w:pPr>
      <w:r>
        <w:rPr>
          <w:szCs w:val="21"/>
        </w:rPr>
        <w:t xml:space="preserve">   }  </w:t>
      </w:r>
    </w:p>
    <w:p w:rsidR="00370794" w:rsidRDefault="00370794" w:rsidP="00370794">
      <w:pPr>
        <w:spacing w:line="0" w:lineRule="atLeast"/>
        <w:rPr>
          <w:szCs w:val="21"/>
        </w:rPr>
      </w:pPr>
      <w:r>
        <w:rPr>
          <w:rFonts w:hint="eastAsia"/>
          <w:szCs w:val="21"/>
        </w:rPr>
        <w:t>第七十套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的功能是：统计长整数</w:t>
      </w:r>
      <w:r>
        <w:rPr>
          <w:szCs w:val="21"/>
        </w:rPr>
        <w:t>n</w:t>
      </w:r>
      <w:r>
        <w:rPr>
          <w:rFonts w:hint="eastAsia"/>
          <w:szCs w:val="21"/>
        </w:rPr>
        <w:t>的各个位数上出现数</w:t>
      </w:r>
      <w:r>
        <w:rPr>
          <w:szCs w:val="21"/>
        </w:rPr>
        <w:t>1</w:t>
      </w:r>
      <w:r>
        <w:rPr>
          <w:rFonts w:hint="eastAsia"/>
          <w:szCs w:val="21"/>
        </w:rPr>
        <w:t>、</w:t>
      </w:r>
      <w:r>
        <w:rPr>
          <w:szCs w:val="21"/>
        </w:rPr>
        <w:t>2</w:t>
      </w:r>
      <w:r>
        <w:rPr>
          <w:rFonts w:hint="eastAsia"/>
          <w:szCs w:val="21"/>
        </w:rPr>
        <w:t>、</w:t>
      </w:r>
      <w:r>
        <w:rPr>
          <w:szCs w:val="21"/>
        </w:rPr>
        <w:t>3</w:t>
      </w:r>
      <w:r>
        <w:rPr>
          <w:rFonts w:hint="eastAsia"/>
          <w:szCs w:val="21"/>
        </w:rPr>
        <w:t>的次数，并通过外部（全局）变量</w:t>
      </w:r>
      <w:r>
        <w:rPr>
          <w:szCs w:val="21"/>
        </w:rPr>
        <w:t>c1</w:t>
      </w:r>
      <w:r>
        <w:rPr>
          <w:rFonts w:hint="eastAsia"/>
          <w:szCs w:val="21"/>
        </w:rPr>
        <w:t>、</w:t>
      </w:r>
      <w:r>
        <w:rPr>
          <w:szCs w:val="21"/>
        </w:rPr>
        <w:t>c2</w:t>
      </w:r>
      <w:r>
        <w:rPr>
          <w:rFonts w:hint="eastAsia"/>
          <w:szCs w:val="21"/>
        </w:rPr>
        <w:t>、</w:t>
      </w:r>
      <w:r>
        <w:rPr>
          <w:szCs w:val="21"/>
        </w:rPr>
        <w:t>c3</w:t>
      </w:r>
      <w:r>
        <w:rPr>
          <w:rFonts w:hint="eastAsia"/>
          <w:szCs w:val="21"/>
        </w:rPr>
        <w:t>返回主函数。</w:t>
      </w:r>
    </w:p>
    <w:p w:rsidR="00370794" w:rsidRDefault="00370794" w:rsidP="00370794">
      <w:pPr>
        <w:spacing w:line="0" w:lineRule="atLeast"/>
        <w:rPr>
          <w:szCs w:val="21"/>
        </w:rPr>
      </w:pPr>
      <w:r>
        <w:rPr>
          <w:szCs w:val="21"/>
        </w:rPr>
        <w:t xml:space="preserve"> </w:t>
      </w:r>
      <w:r>
        <w:rPr>
          <w:rFonts w:hint="eastAsia"/>
          <w:szCs w:val="21"/>
        </w:rPr>
        <w:t>第</w:t>
      </w:r>
      <w:r>
        <w:rPr>
          <w:szCs w:val="21"/>
        </w:rPr>
        <w:t>1</w:t>
      </w:r>
      <w:r>
        <w:rPr>
          <w:rFonts w:hint="eastAsia"/>
          <w:szCs w:val="21"/>
        </w:rPr>
        <w:t>处</w:t>
      </w:r>
      <w:r>
        <w:rPr>
          <w:szCs w:val="21"/>
        </w:rPr>
        <w:t xml:space="preserve"> switch (n%10)</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case 1: c1++; break;</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case 2: c2++; break;</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函数功能是：统计一个无符号整数中各位数字值为零的个数，通过形参传回主函数并把该整数中各位上最大的数字值作为函数值返回。</w:t>
      </w:r>
    </w:p>
    <w:p w:rsidR="00370794" w:rsidRDefault="00370794" w:rsidP="00370794">
      <w:pPr>
        <w:spacing w:line="0" w:lineRule="atLeast"/>
        <w:rPr>
          <w:szCs w:val="21"/>
        </w:rPr>
      </w:pPr>
      <w:r>
        <w:rPr>
          <w:szCs w:val="21"/>
        </w:rPr>
        <w:t xml:space="preserve">/**found**/ </w:t>
      </w:r>
    </w:p>
    <w:p w:rsidR="00370794" w:rsidRDefault="00370794" w:rsidP="00370794">
      <w:pPr>
        <w:spacing w:line="0" w:lineRule="atLeast"/>
        <w:rPr>
          <w:szCs w:val="21"/>
        </w:rPr>
      </w:pPr>
      <w:r>
        <w:rPr>
          <w:szCs w:val="21"/>
        </w:rPr>
        <w:t xml:space="preserve">   if (t==0)</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*zero =count;</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请编写一个函数</w:t>
      </w:r>
      <w:r>
        <w:rPr>
          <w:szCs w:val="21"/>
        </w:rPr>
        <w:t>fun</w:t>
      </w:r>
      <w:r>
        <w:rPr>
          <w:rFonts w:hint="eastAsia"/>
          <w:szCs w:val="21"/>
        </w:rPr>
        <w:t>，它的功能是：计算并输出下列多项式的值：</w:t>
      </w:r>
    </w:p>
    <w:p w:rsidR="00370794" w:rsidRDefault="00370794" w:rsidP="00370794">
      <w:pPr>
        <w:spacing w:line="0" w:lineRule="atLeast"/>
        <w:rPr>
          <w:szCs w:val="21"/>
        </w:rPr>
      </w:pPr>
      <w:r>
        <w:rPr>
          <w:szCs w:val="21"/>
        </w:rPr>
        <w:t>double fun (int n)</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double s=0, t=1;</w:t>
      </w:r>
    </w:p>
    <w:p w:rsidR="00370794" w:rsidRDefault="00370794" w:rsidP="00370794">
      <w:pPr>
        <w:spacing w:line="0" w:lineRule="atLeast"/>
        <w:rPr>
          <w:szCs w:val="21"/>
        </w:rPr>
      </w:pPr>
      <w:r>
        <w:rPr>
          <w:szCs w:val="21"/>
        </w:rPr>
        <w:t xml:space="preserve">   int i ;</w:t>
      </w:r>
    </w:p>
    <w:p w:rsidR="00370794" w:rsidRDefault="00370794" w:rsidP="00370794">
      <w:pPr>
        <w:spacing w:line="0" w:lineRule="atLeast"/>
        <w:rPr>
          <w:szCs w:val="21"/>
        </w:rPr>
      </w:pPr>
      <w:r>
        <w:rPr>
          <w:szCs w:val="21"/>
        </w:rPr>
        <w:t xml:space="preserve">   for ( i=1; i&lt;=n;i++)</w:t>
      </w:r>
    </w:p>
    <w:p w:rsidR="00370794" w:rsidRDefault="00370794" w:rsidP="00370794">
      <w:pPr>
        <w:spacing w:line="0" w:lineRule="atLeast"/>
        <w:rPr>
          <w:szCs w:val="21"/>
        </w:rPr>
      </w:pPr>
      <w:r>
        <w:rPr>
          <w:szCs w:val="21"/>
        </w:rPr>
        <w:t xml:space="preserve">   { t*=1;</w:t>
      </w:r>
    </w:p>
    <w:p w:rsidR="00370794" w:rsidRDefault="00370794" w:rsidP="00370794">
      <w:pPr>
        <w:spacing w:line="0" w:lineRule="atLeast"/>
        <w:rPr>
          <w:szCs w:val="21"/>
        </w:rPr>
      </w:pPr>
      <w:r>
        <w:rPr>
          <w:szCs w:val="21"/>
        </w:rPr>
        <w:t xml:space="preserve">   s+=1. 0/t;</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return s;</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第七十一套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的功能是：反形参</w:t>
      </w:r>
      <w:r>
        <w:rPr>
          <w:szCs w:val="21"/>
        </w:rPr>
        <w:t>a</w:t>
      </w:r>
      <w:r>
        <w:rPr>
          <w:rFonts w:hint="eastAsia"/>
          <w:szCs w:val="21"/>
        </w:rPr>
        <w:t>所指数组中的最大值放在</w:t>
      </w:r>
      <w:r>
        <w:rPr>
          <w:szCs w:val="21"/>
        </w:rPr>
        <w:t>a[0]</w:t>
      </w:r>
      <w:r>
        <w:rPr>
          <w:rFonts w:hint="eastAsia"/>
          <w:szCs w:val="21"/>
        </w:rPr>
        <w:t>中，接着求出</w:t>
      </w:r>
      <w:r>
        <w:rPr>
          <w:szCs w:val="21"/>
        </w:rPr>
        <w:t>a</w:t>
      </w:r>
      <w:r>
        <w:rPr>
          <w:rFonts w:hint="eastAsia"/>
          <w:szCs w:val="21"/>
        </w:rPr>
        <w:t>所指数组中的最小值放在</w:t>
      </w:r>
      <w:r>
        <w:rPr>
          <w:szCs w:val="21"/>
        </w:rPr>
        <w:t>a[1]</w:t>
      </w:r>
      <w:r>
        <w:rPr>
          <w:rFonts w:hint="eastAsia"/>
          <w:szCs w:val="21"/>
        </w:rPr>
        <w:t>中；再把</w:t>
      </w:r>
      <w:r>
        <w:rPr>
          <w:szCs w:val="21"/>
        </w:rPr>
        <w:t>a</w:t>
      </w:r>
      <w:r>
        <w:rPr>
          <w:rFonts w:hint="eastAsia"/>
          <w:szCs w:val="21"/>
        </w:rPr>
        <w:t>所指数组元素中的次大值放在</w:t>
      </w:r>
      <w:r>
        <w:rPr>
          <w:szCs w:val="21"/>
        </w:rPr>
        <w:t>a[2]</w:t>
      </w:r>
      <w:r>
        <w:rPr>
          <w:rFonts w:hint="eastAsia"/>
          <w:szCs w:val="21"/>
        </w:rPr>
        <w:t>中，吧</w:t>
      </w:r>
      <w:r>
        <w:rPr>
          <w:szCs w:val="21"/>
        </w:rPr>
        <w:t>a</w:t>
      </w:r>
      <w:r>
        <w:rPr>
          <w:rFonts w:hint="eastAsia"/>
          <w:szCs w:val="21"/>
        </w:rPr>
        <w:t>组元素中的次小值放在</w:t>
      </w:r>
      <w:r>
        <w:rPr>
          <w:szCs w:val="21"/>
        </w:rPr>
        <w:t>a[3]</w:t>
      </w:r>
      <w:r>
        <w:rPr>
          <w:rFonts w:hint="eastAsia"/>
          <w:szCs w:val="21"/>
        </w:rPr>
        <w:t>中，依此类推。</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void fun (int *a, int n)</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for (i=0; i&lt;n-1; i+=2)</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for (j=i+1; j&lt;n;j++)</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函数功能是：按顺序给</w:t>
      </w:r>
      <w:r>
        <w:rPr>
          <w:szCs w:val="21"/>
        </w:rPr>
        <w:t>s</w:t>
      </w:r>
      <w:r>
        <w:rPr>
          <w:rFonts w:hint="eastAsia"/>
          <w:szCs w:val="21"/>
        </w:rPr>
        <w:t>所指数组中元素赋予从</w:t>
      </w:r>
      <w:r>
        <w:rPr>
          <w:szCs w:val="21"/>
        </w:rPr>
        <w:t>2</w:t>
      </w:r>
      <w:r>
        <w:rPr>
          <w:rFonts w:hint="eastAsia"/>
          <w:szCs w:val="21"/>
        </w:rPr>
        <w:t>开始的偶数，然后再按顺序对每五个元素求平均值，并将这些值依次存放在</w:t>
      </w:r>
      <w:r>
        <w:rPr>
          <w:szCs w:val="21"/>
        </w:rPr>
        <w:t>w</w:t>
      </w:r>
      <w:r>
        <w:rPr>
          <w:rFonts w:hint="eastAsia"/>
          <w:szCs w:val="21"/>
        </w:rPr>
        <w:t>所指的数组中，若</w:t>
      </w:r>
      <w:r>
        <w:rPr>
          <w:szCs w:val="21"/>
        </w:rPr>
        <w:t>s</w:t>
      </w:r>
      <w:r>
        <w:rPr>
          <w:rFonts w:hint="eastAsia"/>
          <w:szCs w:val="21"/>
        </w:rPr>
        <w:t>所指数组中元素个数不是</w:t>
      </w:r>
      <w:r>
        <w:rPr>
          <w:szCs w:val="21"/>
        </w:rPr>
        <w:t>5</w:t>
      </w:r>
      <w:r>
        <w:rPr>
          <w:rFonts w:hint="eastAsia"/>
          <w:szCs w:val="21"/>
        </w:rPr>
        <w:t>的倍数，多余部分忽略不计。</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 xml:space="preserve">   sum=0.0;</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if ((i+1)%5==0)</w:t>
      </w:r>
    </w:p>
    <w:p w:rsidR="00370794" w:rsidRDefault="00370794" w:rsidP="00370794">
      <w:pPr>
        <w:spacing w:line="0" w:lineRule="atLeast"/>
        <w:rPr>
          <w:szCs w:val="21"/>
        </w:rPr>
      </w:pPr>
      <w:r>
        <w:rPr>
          <w:szCs w:val="21"/>
        </w:rPr>
        <w:t xml:space="preserve">3 </w:t>
      </w:r>
      <w:r>
        <w:rPr>
          <w:rFonts w:hint="eastAsia"/>
          <w:szCs w:val="21"/>
        </w:rPr>
        <w:t>程序编写</w:t>
      </w:r>
    </w:p>
    <w:p w:rsidR="00370794" w:rsidRDefault="00370794" w:rsidP="00370794">
      <w:pPr>
        <w:spacing w:line="0" w:lineRule="atLeast"/>
        <w:rPr>
          <w:szCs w:val="21"/>
        </w:rPr>
      </w:pPr>
      <w:r>
        <w:rPr>
          <w:rFonts w:hint="eastAsia"/>
          <w:szCs w:val="21"/>
        </w:rPr>
        <w:t>学生的记录由学号和成绩组成，</w:t>
      </w:r>
      <w:r>
        <w:rPr>
          <w:szCs w:val="21"/>
        </w:rPr>
        <w:t>N</w:t>
      </w:r>
      <w:r>
        <w:rPr>
          <w:rFonts w:hint="eastAsia"/>
          <w:szCs w:val="21"/>
        </w:rPr>
        <w:t>名学生的数据已在主函数中放入结构体数组</w:t>
      </w:r>
      <w:r>
        <w:rPr>
          <w:szCs w:val="21"/>
        </w:rPr>
        <w:t>s</w:t>
      </w:r>
      <w:r>
        <w:rPr>
          <w:rFonts w:hint="eastAsia"/>
          <w:szCs w:val="21"/>
        </w:rPr>
        <w:t>中，低于平均分的学生人数通过形参</w:t>
      </w:r>
      <w:r>
        <w:rPr>
          <w:szCs w:val="21"/>
        </w:rPr>
        <w:t>n</w:t>
      </w:r>
      <w:r>
        <w:rPr>
          <w:rFonts w:hint="eastAsia"/>
          <w:szCs w:val="21"/>
        </w:rPr>
        <w:t>传回。平均分通过函数值返回。</w:t>
      </w:r>
    </w:p>
    <w:p w:rsidR="00370794" w:rsidRDefault="00370794" w:rsidP="00370794">
      <w:pPr>
        <w:spacing w:line="0" w:lineRule="atLeast"/>
        <w:rPr>
          <w:szCs w:val="21"/>
        </w:rPr>
      </w:pPr>
      <w:r>
        <w:rPr>
          <w:szCs w:val="21"/>
        </w:rPr>
        <w:t xml:space="preserve">  double fun (STREC *a, STREC *b, int *n)</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i;</w:t>
      </w:r>
    </w:p>
    <w:p w:rsidR="00370794" w:rsidRDefault="00370794" w:rsidP="00370794">
      <w:pPr>
        <w:spacing w:line="0" w:lineRule="atLeast"/>
        <w:rPr>
          <w:szCs w:val="21"/>
        </w:rPr>
      </w:pPr>
      <w:r>
        <w:rPr>
          <w:szCs w:val="21"/>
        </w:rPr>
        <w:t xml:space="preserve">   double ave=0. 0;</w:t>
      </w:r>
    </w:p>
    <w:p w:rsidR="00370794" w:rsidRDefault="00370794" w:rsidP="00370794">
      <w:pPr>
        <w:spacing w:line="0" w:lineRule="atLeast"/>
        <w:rPr>
          <w:szCs w:val="21"/>
        </w:rPr>
      </w:pPr>
      <w:r>
        <w:rPr>
          <w:szCs w:val="21"/>
        </w:rPr>
        <w:lastRenderedPageBreak/>
        <w:t xml:space="preserve">   *n=0;</w:t>
      </w:r>
    </w:p>
    <w:p w:rsidR="00370794" w:rsidRDefault="00370794" w:rsidP="00370794">
      <w:pPr>
        <w:spacing w:line="0" w:lineRule="atLeast"/>
        <w:ind w:firstLineChars="200" w:firstLine="420"/>
        <w:rPr>
          <w:szCs w:val="21"/>
        </w:rPr>
      </w:pPr>
      <w:r>
        <w:rPr>
          <w:szCs w:val="21"/>
        </w:rPr>
        <w:t>for (i=0; i&lt;N; i++)</w:t>
      </w:r>
    </w:p>
    <w:p w:rsidR="00370794" w:rsidRDefault="00370794" w:rsidP="00370794">
      <w:pPr>
        <w:spacing w:line="0" w:lineRule="atLeast"/>
        <w:ind w:firstLineChars="200" w:firstLine="420"/>
        <w:rPr>
          <w:szCs w:val="21"/>
        </w:rPr>
      </w:pPr>
      <w:r>
        <w:rPr>
          <w:szCs w:val="21"/>
        </w:rPr>
        <w:t xml:space="preserve">   ave =ave=a[ i ]. S;</w:t>
      </w:r>
    </w:p>
    <w:p w:rsidR="00370794" w:rsidRDefault="00370794" w:rsidP="00370794">
      <w:pPr>
        <w:spacing w:line="0" w:lineRule="atLeast"/>
        <w:ind w:firstLineChars="200" w:firstLine="420"/>
        <w:rPr>
          <w:szCs w:val="21"/>
        </w:rPr>
      </w:pPr>
      <w:r>
        <w:rPr>
          <w:szCs w:val="21"/>
        </w:rPr>
        <w:t>ave /=N;</w:t>
      </w:r>
    </w:p>
    <w:p w:rsidR="00370794" w:rsidRDefault="00370794" w:rsidP="00370794">
      <w:pPr>
        <w:spacing w:line="0" w:lineRule="atLeast"/>
        <w:ind w:firstLineChars="200" w:firstLine="420"/>
        <w:rPr>
          <w:szCs w:val="21"/>
        </w:rPr>
      </w:pPr>
      <w:r>
        <w:rPr>
          <w:szCs w:val="21"/>
        </w:rPr>
        <w:t>for( i=0 ; i&lt;N</w:t>
      </w:r>
      <w:r>
        <w:rPr>
          <w:szCs w:val="21"/>
        </w:rPr>
        <w:tab/>
        <w:t>: i++)</w:t>
      </w:r>
    </w:p>
    <w:p w:rsidR="00370794" w:rsidRDefault="00370794" w:rsidP="00370794">
      <w:pPr>
        <w:spacing w:line="0" w:lineRule="atLeast"/>
        <w:ind w:firstLineChars="200" w:firstLine="420"/>
        <w:rPr>
          <w:szCs w:val="21"/>
        </w:rPr>
      </w:pPr>
      <w:r>
        <w:rPr>
          <w:szCs w:val="21"/>
        </w:rPr>
        <w:t xml:space="preserve">  if (a [i]. s&lt;ave)</w:t>
      </w:r>
    </w:p>
    <w:p w:rsidR="00370794" w:rsidRDefault="00370794" w:rsidP="00370794">
      <w:pPr>
        <w:spacing w:line="0" w:lineRule="atLeast"/>
        <w:ind w:firstLineChars="200" w:firstLine="420"/>
        <w:rPr>
          <w:szCs w:val="21"/>
        </w:rPr>
      </w:pPr>
      <w:r>
        <w:rPr>
          <w:szCs w:val="21"/>
        </w:rPr>
        <w:t>{ b[*n]=a[ i ];</w:t>
      </w:r>
    </w:p>
    <w:p w:rsidR="00370794" w:rsidRDefault="00370794" w:rsidP="00370794">
      <w:pPr>
        <w:spacing w:line="0" w:lineRule="atLeast"/>
        <w:ind w:firstLineChars="200" w:firstLine="420"/>
        <w:rPr>
          <w:szCs w:val="21"/>
        </w:rPr>
      </w:pPr>
      <w:r>
        <w:rPr>
          <w:szCs w:val="21"/>
        </w:rPr>
        <w:t xml:space="preserve">   (*n)++;</w:t>
      </w:r>
    </w:p>
    <w:p w:rsidR="00370794" w:rsidRDefault="00370794" w:rsidP="00370794">
      <w:pPr>
        <w:spacing w:line="0" w:lineRule="atLeast"/>
        <w:ind w:firstLineChars="200" w:firstLine="420"/>
        <w:rPr>
          <w:szCs w:val="21"/>
        </w:rPr>
      </w:pPr>
      <w:r>
        <w:rPr>
          <w:szCs w:val="21"/>
        </w:rPr>
        <w:t>}</w:t>
      </w:r>
    </w:p>
    <w:p w:rsidR="00370794" w:rsidRDefault="00370794" w:rsidP="00370794">
      <w:pPr>
        <w:spacing w:line="0" w:lineRule="atLeast"/>
        <w:ind w:firstLineChars="200" w:firstLine="420"/>
        <w:rPr>
          <w:szCs w:val="21"/>
        </w:rPr>
      </w:pPr>
      <w:r>
        <w:rPr>
          <w:szCs w:val="21"/>
        </w:rPr>
        <w:t>return ave;</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第七十二套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的功能是：统计所有</w:t>
      </w:r>
      <w:r>
        <w:rPr>
          <w:szCs w:val="21"/>
        </w:rPr>
        <w:t>&lt;=n</w:t>
      </w:r>
      <w:r>
        <w:rPr>
          <w:rFonts w:hint="eastAsia"/>
          <w:szCs w:val="21"/>
        </w:rPr>
        <w:t>（</w:t>
      </w:r>
      <w:r>
        <w:rPr>
          <w:szCs w:val="21"/>
        </w:rPr>
        <w:t>n&gt;2</w:t>
      </w:r>
      <w:r>
        <w:rPr>
          <w:rFonts w:hint="eastAsia"/>
          <w:szCs w:val="21"/>
        </w:rPr>
        <w:t>）的素数的个数，素数的个数作为函数值返回。</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for ( j=2; j&lt;i ;j++)</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 xml:space="preserve"> if (i%j==0)</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if (j&gt;=i)</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数列中，第一项值为</w:t>
      </w:r>
      <w:r>
        <w:rPr>
          <w:szCs w:val="21"/>
        </w:rPr>
        <w:t>3</w:t>
      </w:r>
      <w:r>
        <w:rPr>
          <w:rFonts w:hint="eastAsia"/>
          <w:szCs w:val="21"/>
        </w:rPr>
        <w:t>，后一项都比前一项的增</w:t>
      </w:r>
      <w:r>
        <w:rPr>
          <w:szCs w:val="21"/>
        </w:rPr>
        <w:t>5</w:t>
      </w:r>
      <w:r>
        <w:rPr>
          <w:rFonts w:hint="eastAsia"/>
          <w:szCs w:val="21"/>
        </w:rPr>
        <w:t>；给定程序</w:t>
      </w:r>
      <w:r>
        <w:rPr>
          <w:szCs w:val="21"/>
        </w:rPr>
        <w:t>modi1.c</w:t>
      </w:r>
      <w:r>
        <w:rPr>
          <w:rFonts w:hint="eastAsia"/>
          <w:szCs w:val="21"/>
        </w:rPr>
        <w:t>中函数</w:t>
      </w:r>
      <w:r>
        <w:rPr>
          <w:szCs w:val="21"/>
        </w:rPr>
        <w:t>fun</w:t>
      </w:r>
      <w:r>
        <w:rPr>
          <w:rFonts w:hint="eastAsia"/>
          <w:szCs w:val="21"/>
        </w:rPr>
        <w:t>函数功能是：计算前</w:t>
      </w:r>
      <w:r>
        <w:rPr>
          <w:szCs w:val="21"/>
        </w:rPr>
        <w:t>n</w:t>
      </w:r>
      <w:r>
        <w:rPr>
          <w:rFonts w:hint="eastAsia"/>
          <w:szCs w:val="21"/>
        </w:rPr>
        <w:t>（</w:t>
      </w:r>
      <w:r>
        <w:rPr>
          <w:szCs w:val="21"/>
        </w:rPr>
        <w:t>4&lt;n&lt;50</w:t>
      </w:r>
      <w:r>
        <w:rPr>
          <w:rFonts w:hint="eastAsia"/>
          <w:szCs w:val="21"/>
        </w:rPr>
        <w:t>）项的累加和；每累加一次把被</w:t>
      </w:r>
      <w:r>
        <w:rPr>
          <w:szCs w:val="21"/>
        </w:rPr>
        <w:t>4</w:t>
      </w:r>
      <w:r>
        <w:rPr>
          <w:rFonts w:hint="eastAsia"/>
          <w:szCs w:val="21"/>
        </w:rPr>
        <w:t>除后余</w:t>
      </w:r>
      <w:r>
        <w:rPr>
          <w:szCs w:val="21"/>
        </w:rPr>
        <w:t>2</w:t>
      </w:r>
      <w:r>
        <w:rPr>
          <w:rFonts w:hint="eastAsia"/>
          <w:szCs w:val="21"/>
        </w:rPr>
        <w:t>的当前累加值放入数组中，符合此条件的累加值的个数作为函数值返回主函数。</w:t>
      </w:r>
    </w:p>
    <w:p w:rsidR="00370794" w:rsidRDefault="00370794" w:rsidP="00370794">
      <w:pPr>
        <w:spacing w:line="0" w:lineRule="atLeast"/>
        <w:ind w:firstLineChars="50" w:firstLine="105"/>
        <w:rPr>
          <w:szCs w:val="21"/>
        </w:rPr>
      </w:pPr>
      <w:r>
        <w:rPr>
          <w:szCs w:val="21"/>
        </w:rPr>
        <w:t>/**found**/</w:t>
      </w:r>
    </w:p>
    <w:p w:rsidR="00370794" w:rsidRDefault="00370794" w:rsidP="00370794">
      <w:pPr>
        <w:spacing w:line="0" w:lineRule="atLeast"/>
        <w:rPr>
          <w:szCs w:val="21"/>
        </w:rPr>
      </w:pPr>
      <w:r>
        <w:rPr>
          <w:szCs w:val="21"/>
        </w:rPr>
        <w:t xml:space="preserve"> sum =0; j=0;</w:t>
      </w:r>
    </w:p>
    <w:p w:rsidR="00370794" w:rsidRDefault="00370794" w:rsidP="00370794">
      <w:pPr>
        <w:spacing w:line="0" w:lineRule="atLeast"/>
        <w:ind w:firstLineChars="200" w:firstLine="420"/>
        <w:rPr>
          <w:szCs w:val="21"/>
        </w:rPr>
      </w:pPr>
      <w:r>
        <w:rPr>
          <w:szCs w:val="21"/>
        </w:rPr>
        <w:t xml:space="preserve">  </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if (sum %4==2)</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请编写一个函数</w:t>
      </w:r>
      <w:r>
        <w:rPr>
          <w:szCs w:val="21"/>
        </w:rPr>
        <w:t>fun</w:t>
      </w:r>
      <w:r>
        <w:rPr>
          <w:rFonts w:hint="eastAsia"/>
          <w:szCs w:val="21"/>
        </w:rPr>
        <w:t>，它的功能是：计算并输出下列多项式的值：……例如，在主函数中从键盘给</w:t>
      </w:r>
      <w:r>
        <w:rPr>
          <w:szCs w:val="21"/>
        </w:rPr>
        <w:t>n</w:t>
      </w:r>
      <w:r>
        <w:rPr>
          <w:rFonts w:hint="eastAsia"/>
          <w:szCs w:val="21"/>
        </w:rPr>
        <w:t>输入</w:t>
      </w:r>
      <w:r>
        <w:rPr>
          <w:szCs w:val="21"/>
        </w:rPr>
        <w:t>8</w:t>
      </w:r>
      <w:r>
        <w:rPr>
          <w:rFonts w:hint="eastAsia"/>
          <w:szCs w:val="21"/>
        </w:rPr>
        <w:t>后，输出为</w:t>
      </w:r>
      <w:r>
        <w:rPr>
          <w:szCs w:val="21"/>
        </w:rPr>
        <w:t>s=0.662872</w:t>
      </w:r>
      <w:r>
        <w:rPr>
          <w:rFonts w:hint="eastAsia"/>
          <w:szCs w:val="21"/>
        </w:rPr>
        <w:t>。注意：要求</w:t>
      </w:r>
      <w:r>
        <w:rPr>
          <w:szCs w:val="21"/>
        </w:rPr>
        <w:t>n</w:t>
      </w:r>
      <w:r>
        <w:rPr>
          <w:rFonts w:hint="eastAsia"/>
          <w:szCs w:val="21"/>
        </w:rPr>
        <w:t>的值大于</w:t>
      </w:r>
      <w:r>
        <w:rPr>
          <w:szCs w:val="21"/>
        </w:rPr>
        <w:t>1</w:t>
      </w:r>
      <w:r>
        <w:rPr>
          <w:rFonts w:hint="eastAsia"/>
          <w:szCs w:val="21"/>
        </w:rPr>
        <w:t>但不大于</w:t>
      </w:r>
      <w:r>
        <w:rPr>
          <w:szCs w:val="21"/>
        </w:rPr>
        <w:t>10.</w:t>
      </w:r>
    </w:p>
    <w:p w:rsidR="00370794" w:rsidRDefault="00370794" w:rsidP="00370794">
      <w:pPr>
        <w:spacing w:line="0" w:lineRule="atLeast"/>
        <w:ind w:firstLineChars="200" w:firstLine="420"/>
        <w:jc w:val="left"/>
        <w:rPr>
          <w:szCs w:val="21"/>
        </w:rPr>
      </w:pPr>
      <w:r>
        <w:rPr>
          <w:szCs w:val="21"/>
        </w:rPr>
        <w:t>double fun (int n)</w:t>
      </w:r>
    </w:p>
    <w:p w:rsidR="00370794" w:rsidRDefault="00370794" w:rsidP="00370794">
      <w:pPr>
        <w:spacing w:line="0" w:lineRule="atLeast"/>
        <w:jc w:val="left"/>
        <w:rPr>
          <w:szCs w:val="21"/>
        </w:rPr>
      </w:pPr>
      <w:r>
        <w:rPr>
          <w:szCs w:val="21"/>
        </w:rPr>
        <w:t xml:space="preserve"> {</w:t>
      </w:r>
    </w:p>
    <w:p w:rsidR="00370794" w:rsidRDefault="00370794" w:rsidP="00370794">
      <w:pPr>
        <w:spacing w:line="0" w:lineRule="atLeast"/>
        <w:ind w:firstLineChars="200" w:firstLine="420"/>
        <w:jc w:val="left"/>
        <w:rPr>
          <w:szCs w:val="21"/>
        </w:rPr>
      </w:pPr>
      <w:r>
        <w:rPr>
          <w:szCs w:val="21"/>
        </w:rPr>
        <w:t xml:space="preserve"> int i ;</w:t>
      </w:r>
    </w:p>
    <w:p w:rsidR="00370794" w:rsidRDefault="00370794" w:rsidP="00370794">
      <w:pPr>
        <w:spacing w:line="0" w:lineRule="atLeast"/>
        <w:ind w:firstLineChars="150" w:firstLine="315"/>
        <w:jc w:val="left"/>
        <w:rPr>
          <w:szCs w:val="21"/>
        </w:rPr>
      </w:pPr>
      <w:r>
        <w:rPr>
          <w:szCs w:val="21"/>
        </w:rPr>
        <w:t xml:space="preserve">  double sum=0.0;</w:t>
      </w:r>
    </w:p>
    <w:p w:rsidR="00370794" w:rsidRDefault="00370794" w:rsidP="00370794">
      <w:pPr>
        <w:spacing w:line="0" w:lineRule="atLeast"/>
        <w:ind w:firstLineChars="200" w:firstLine="420"/>
        <w:jc w:val="left"/>
        <w:rPr>
          <w:szCs w:val="21"/>
        </w:rPr>
      </w:pPr>
      <w:r>
        <w:rPr>
          <w:szCs w:val="21"/>
        </w:rPr>
        <w:t xml:space="preserve"> if (n&gt;1&amp;&amp;n&lt;=100)</w:t>
      </w:r>
    </w:p>
    <w:p w:rsidR="00370794" w:rsidRDefault="00370794" w:rsidP="00370794">
      <w:pPr>
        <w:spacing w:line="0" w:lineRule="atLeast"/>
        <w:ind w:firstLineChars="200" w:firstLine="420"/>
        <w:jc w:val="left"/>
        <w:rPr>
          <w:szCs w:val="21"/>
        </w:rPr>
      </w:pPr>
      <w:r>
        <w:rPr>
          <w:szCs w:val="21"/>
        </w:rPr>
        <w:t xml:space="preserve"> { for ( i=1 ; i&lt;=n; i++)</w:t>
      </w:r>
    </w:p>
    <w:p w:rsidR="00370794" w:rsidRDefault="00370794" w:rsidP="00370794">
      <w:pPr>
        <w:spacing w:line="0" w:lineRule="atLeast"/>
        <w:jc w:val="left"/>
        <w:rPr>
          <w:szCs w:val="21"/>
        </w:rPr>
      </w:pPr>
      <w:r>
        <w:rPr>
          <w:szCs w:val="21"/>
        </w:rPr>
        <w:t>sum +=1. 0/(2*i - 1)- 1. 0/(2* i);</w:t>
      </w:r>
    </w:p>
    <w:p w:rsidR="00370794" w:rsidRDefault="00370794" w:rsidP="00370794">
      <w:pPr>
        <w:spacing w:line="0" w:lineRule="atLeast"/>
        <w:ind w:firstLineChars="200" w:firstLine="420"/>
        <w:jc w:val="left"/>
        <w:rPr>
          <w:szCs w:val="21"/>
        </w:rPr>
      </w:pPr>
      <w:r>
        <w:rPr>
          <w:szCs w:val="21"/>
        </w:rPr>
        <w:t xml:space="preserve">   }</w:t>
      </w:r>
    </w:p>
    <w:p w:rsidR="00370794" w:rsidRDefault="00370794" w:rsidP="00370794">
      <w:pPr>
        <w:spacing w:line="0" w:lineRule="atLeast"/>
        <w:ind w:firstLineChars="200" w:firstLine="420"/>
        <w:jc w:val="left"/>
        <w:rPr>
          <w:szCs w:val="21"/>
        </w:rPr>
      </w:pPr>
      <w:r>
        <w:rPr>
          <w:szCs w:val="21"/>
        </w:rPr>
        <w:t xml:space="preserve">   return sum;</w:t>
      </w:r>
    </w:p>
    <w:p w:rsidR="00370794" w:rsidRDefault="00370794" w:rsidP="00370794">
      <w:pPr>
        <w:spacing w:line="0" w:lineRule="atLeast"/>
        <w:jc w:val="left"/>
        <w:rPr>
          <w:szCs w:val="21"/>
        </w:rPr>
      </w:pPr>
      <w:r>
        <w:rPr>
          <w:szCs w:val="21"/>
        </w:rPr>
        <w:t xml:space="preserve">   }</w:t>
      </w:r>
    </w:p>
    <w:p w:rsidR="00370794" w:rsidRDefault="00370794" w:rsidP="00370794">
      <w:pPr>
        <w:spacing w:line="0" w:lineRule="atLeast"/>
        <w:rPr>
          <w:szCs w:val="21"/>
        </w:rPr>
      </w:pPr>
      <w:r>
        <w:rPr>
          <w:rFonts w:hint="eastAsia"/>
          <w:szCs w:val="21"/>
        </w:rPr>
        <w:t>第七十三套</w:t>
      </w:r>
    </w:p>
    <w:p w:rsidR="00370794" w:rsidRDefault="00370794" w:rsidP="00370794">
      <w:pPr>
        <w:spacing w:line="0" w:lineRule="atLeast"/>
        <w:rPr>
          <w:szCs w:val="21"/>
        </w:rPr>
      </w:pP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w:t>
      </w:r>
      <w:r>
        <w:rPr>
          <w:szCs w:val="21"/>
        </w:rPr>
        <w:t>f(x)=1+x+x</w:t>
      </w:r>
      <w:r>
        <w:rPr>
          <w:szCs w:val="21"/>
          <w:vertAlign w:val="superscript"/>
        </w:rPr>
        <w:t>2</w:t>
      </w:r>
      <w:r>
        <w:rPr>
          <w:szCs w:val="21"/>
        </w:rPr>
        <w:t>/+</w:t>
      </w:r>
      <w:r>
        <w:rPr>
          <w:rFonts w:hint="eastAsia"/>
          <w:szCs w:val="21"/>
        </w:rPr>
        <w:t>…</w:t>
      </w:r>
      <w:r>
        <w:rPr>
          <w:szCs w:val="21"/>
        </w:rPr>
        <w:t>+x</w:t>
      </w:r>
      <w:r>
        <w:rPr>
          <w:szCs w:val="21"/>
          <w:vertAlign w:val="superscript"/>
        </w:rPr>
        <w:t>n</w:t>
      </w:r>
      <w:r>
        <w:rPr>
          <w:szCs w:val="21"/>
        </w:rPr>
        <w:t>/n!</w:t>
      </w:r>
      <w:r>
        <w:rPr>
          <w:rFonts w:hint="eastAsia"/>
          <w:szCs w:val="21"/>
        </w:rPr>
        <w:t>直到</w:t>
      </w:r>
      <w:r>
        <w:rPr>
          <w:szCs w:val="21"/>
        </w:rPr>
        <w:t>|x/n!|&lt;10</w:t>
      </w:r>
      <w:r>
        <w:rPr>
          <w:szCs w:val="21"/>
          <w:vertAlign w:val="superscript"/>
        </w:rPr>
        <w:t>-6</w:t>
      </w:r>
      <w:r>
        <w:rPr>
          <w:rFonts w:hint="eastAsia"/>
          <w:szCs w:val="21"/>
        </w:rPr>
        <w:t>，若</w:t>
      </w:r>
      <w:r>
        <w:rPr>
          <w:szCs w:val="21"/>
        </w:rPr>
        <w:t>x=2.5,</w:t>
      </w:r>
      <w:r>
        <w:rPr>
          <w:rFonts w:hint="eastAsia"/>
          <w:szCs w:val="21"/>
        </w:rPr>
        <w:t>函数值为：</w:t>
      </w:r>
      <w:r>
        <w:rPr>
          <w:szCs w:val="21"/>
        </w:rPr>
        <w:t>12.182494</w:t>
      </w:r>
      <w:r>
        <w:rPr>
          <w:rFonts w:hint="eastAsia"/>
          <w:szCs w:val="21"/>
        </w:rPr>
        <w:t>。</w:t>
      </w:r>
    </w:p>
    <w:p w:rsidR="00370794" w:rsidRDefault="00370794" w:rsidP="00370794">
      <w:pPr>
        <w:spacing w:line="0" w:lineRule="atLeast"/>
        <w:ind w:firstLineChars="200" w:firstLine="420"/>
        <w:rPr>
          <w:szCs w:val="21"/>
        </w:rPr>
      </w:pPr>
      <w:r>
        <w:rPr>
          <w:rFonts w:hint="eastAsia"/>
          <w:szCs w:val="21"/>
        </w:rPr>
        <w:t>第</w:t>
      </w:r>
      <w:r>
        <w:rPr>
          <w:szCs w:val="21"/>
        </w:rPr>
        <w:t>1</w:t>
      </w:r>
      <w:r>
        <w:rPr>
          <w:rFonts w:hint="eastAsia"/>
          <w:szCs w:val="21"/>
        </w:rPr>
        <w:t>处</w:t>
      </w:r>
      <w:r>
        <w:rPr>
          <w:szCs w:val="21"/>
        </w:rPr>
        <w:t xml:space="preserve"> f=1. 0+x ;</w:t>
      </w:r>
    </w:p>
    <w:p w:rsidR="00370794" w:rsidRDefault="00370794" w:rsidP="00370794">
      <w:pPr>
        <w:spacing w:line="0" w:lineRule="atLeast"/>
        <w:ind w:firstLineChars="200" w:firstLine="420"/>
        <w:rPr>
          <w:szCs w:val="21"/>
        </w:rPr>
      </w:pPr>
      <w:r>
        <w:rPr>
          <w:rFonts w:hint="eastAsia"/>
          <w:szCs w:val="21"/>
        </w:rPr>
        <w:t>第</w:t>
      </w:r>
      <w:r>
        <w:rPr>
          <w:szCs w:val="21"/>
        </w:rPr>
        <w:t>2</w:t>
      </w:r>
      <w:r>
        <w:rPr>
          <w:rFonts w:hint="eastAsia"/>
          <w:szCs w:val="21"/>
        </w:rPr>
        <w:t>处</w:t>
      </w:r>
      <w:r>
        <w:rPr>
          <w:szCs w:val="21"/>
        </w:rPr>
        <w:t xml:space="preserve"> t*=x/n</w:t>
      </w:r>
    </w:p>
    <w:p w:rsidR="00370794" w:rsidRDefault="00370794" w:rsidP="00370794">
      <w:pPr>
        <w:spacing w:line="0" w:lineRule="atLeast"/>
        <w:ind w:firstLineChars="200" w:firstLine="420"/>
        <w:rPr>
          <w:szCs w:val="21"/>
        </w:rPr>
      </w:pPr>
      <w:r>
        <w:rPr>
          <w:rFonts w:hint="eastAsia"/>
          <w:szCs w:val="21"/>
        </w:rPr>
        <w:t>第</w:t>
      </w:r>
      <w:r>
        <w:rPr>
          <w:szCs w:val="21"/>
        </w:rPr>
        <w:t>3</w:t>
      </w:r>
      <w:r>
        <w:rPr>
          <w:rFonts w:hint="eastAsia"/>
          <w:szCs w:val="21"/>
        </w:rPr>
        <w:t>处</w:t>
      </w:r>
      <w:r>
        <w:rPr>
          <w:szCs w:val="21"/>
        </w:rPr>
        <w:t xml:space="preserve"> f+=t ;</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w:t>
      </w:r>
      <w:r>
        <w:rPr>
          <w:szCs w:val="21"/>
        </w:rPr>
        <w:t>fun</w:t>
      </w:r>
      <w:r>
        <w:rPr>
          <w:rFonts w:hint="eastAsia"/>
          <w:szCs w:val="21"/>
        </w:rPr>
        <w:t>函数的功能是：计算</w:t>
      </w:r>
      <w:r>
        <w:rPr>
          <w:szCs w:val="21"/>
        </w:rPr>
        <w:t>n</w:t>
      </w:r>
      <w:r>
        <w:rPr>
          <w:rFonts w:hint="eastAsia"/>
          <w:szCs w:val="21"/>
        </w:rPr>
        <w:t>的</w:t>
      </w:r>
      <w:r>
        <w:rPr>
          <w:szCs w:val="21"/>
        </w:rPr>
        <w:t>5</w:t>
      </w:r>
      <w:r>
        <w:rPr>
          <w:rFonts w:hint="eastAsia"/>
          <w:szCs w:val="21"/>
        </w:rPr>
        <w:t>次方的值（规定</w:t>
      </w:r>
      <w:r>
        <w:rPr>
          <w:szCs w:val="21"/>
        </w:rPr>
        <w:t>n</w:t>
      </w:r>
      <w:r>
        <w:rPr>
          <w:rFonts w:hint="eastAsia"/>
          <w:szCs w:val="21"/>
        </w:rPr>
        <w:t>的值大于</w:t>
      </w:r>
      <w:r>
        <w:rPr>
          <w:szCs w:val="21"/>
        </w:rPr>
        <w:t xml:space="preserve">2 </w:t>
      </w:r>
      <w:r>
        <w:rPr>
          <w:rFonts w:hint="eastAsia"/>
          <w:szCs w:val="21"/>
        </w:rPr>
        <w:t>小于</w:t>
      </w:r>
      <w:r>
        <w:rPr>
          <w:szCs w:val="21"/>
        </w:rPr>
        <w:t>8</w:t>
      </w:r>
      <w:r>
        <w:rPr>
          <w:rFonts w:hint="eastAsia"/>
          <w:szCs w:val="21"/>
        </w:rPr>
        <w:t>），通过形参指针传向主函数，并计算该值的个位、十位、百位上的数字之和作为函数值返回。</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ind w:firstLineChars="50" w:firstLine="105"/>
        <w:rPr>
          <w:szCs w:val="21"/>
        </w:rPr>
      </w:pPr>
      <w:r>
        <w:rPr>
          <w:szCs w:val="21"/>
        </w:rPr>
        <w:t xml:space="preserve"> d=1 ; s=0 ;</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ind w:firstLineChars="200" w:firstLine="420"/>
        <w:rPr>
          <w:szCs w:val="21"/>
        </w:rPr>
      </w:pPr>
      <w:r>
        <w:rPr>
          <w:szCs w:val="21"/>
        </w:rPr>
        <w:lastRenderedPageBreak/>
        <w:t xml:space="preserve"> d=d/10 ;</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请编写一个函数</w:t>
      </w:r>
      <w:r>
        <w:rPr>
          <w:szCs w:val="21"/>
        </w:rPr>
        <w:t>fun</w:t>
      </w:r>
      <w:r>
        <w:rPr>
          <w:rFonts w:hint="eastAsia"/>
          <w:szCs w:val="21"/>
        </w:rPr>
        <w:t>，它的功能是：计算并输出给定数组（长度为</w:t>
      </w:r>
      <w:r>
        <w:rPr>
          <w:szCs w:val="21"/>
        </w:rPr>
        <w:t>9</w:t>
      </w:r>
      <w:r>
        <w:rPr>
          <w:rFonts w:hint="eastAsia"/>
          <w:szCs w:val="21"/>
        </w:rPr>
        <w:t>）中每相邻两个元素之平均值的平方根之和。</w:t>
      </w:r>
    </w:p>
    <w:p w:rsidR="00370794" w:rsidRDefault="00370794" w:rsidP="00370794">
      <w:pPr>
        <w:spacing w:line="0" w:lineRule="atLeast"/>
        <w:rPr>
          <w:szCs w:val="21"/>
        </w:rPr>
      </w:pPr>
      <w:r>
        <w:rPr>
          <w:szCs w:val="21"/>
        </w:rPr>
        <w:t>double fun (double x[9])</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 xml:space="preserve"> int i ;</w:t>
      </w:r>
    </w:p>
    <w:p w:rsidR="00370794" w:rsidRDefault="00370794" w:rsidP="00370794">
      <w:pPr>
        <w:spacing w:line="0" w:lineRule="atLeast"/>
        <w:rPr>
          <w:szCs w:val="21"/>
        </w:rPr>
      </w:pPr>
      <w:r>
        <w:rPr>
          <w:szCs w:val="21"/>
        </w:rPr>
        <w:t xml:space="preserve"> double avg=0. 0, sum=0. 0 ;</w:t>
      </w:r>
    </w:p>
    <w:p w:rsidR="00370794" w:rsidRDefault="00370794" w:rsidP="00370794">
      <w:pPr>
        <w:spacing w:line="0" w:lineRule="atLeast"/>
        <w:rPr>
          <w:szCs w:val="21"/>
        </w:rPr>
      </w:pPr>
      <w:r>
        <w:rPr>
          <w:szCs w:val="21"/>
        </w:rPr>
        <w:t xml:space="preserve"> for (i=0 ; i&lt;8 ; i++){</w:t>
      </w:r>
    </w:p>
    <w:p w:rsidR="00370794" w:rsidRDefault="00370794" w:rsidP="00370794">
      <w:pPr>
        <w:spacing w:line="0" w:lineRule="atLeast"/>
        <w:rPr>
          <w:szCs w:val="21"/>
        </w:rPr>
      </w:pPr>
      <w:r>
        <w:rPr>
          <w:szCs w:val="21"/>
        </w:rPr>
        <w:t xml:space="preserve"> avg =( x [i] + x [i+1])/2;</w:t>
      </w:r>
    </w:p>
    <w:p w:rsidR="00370794" w:rsidRDefault="00370794" w:rsidP="00370794">
      <w:pPr>
        <w:spacing w:line="0" w:lineRule="atLeast"/>
        <w:ind w:firstLineChars="100" w:firstLine="210"/>
        <w:rPr>
          <w:szCs w:val="21"/>
        </w:rPr>
      </w:pPr>
      <w:r>
        <w:rPr>
          <w:szCs w:val="21"/>
        </w:rPr>
        <w:t>sum += sqrt ( avg);</w:t>
      </w:r>
    </w:p>
    <w:p w:rsidR="00370794" w:rsidRDefault="00370794" w:rsidP="00370794">
      <w:pPr>
        <w:spacing w:line="0" w:lineRule="atLeast"/>
        <w:ind w:firstLineChars="200" w:firstLine="420"/>
        <w:rPr>
          <w:szCs w:val="21"/>
        </w:rPr>
      </w:pPr>
      <w:r>
        <w:rPr>
          <w:szCs w:val="21"/>
        </w:rPr>
        <w:t xml:space="preserve">   }</w:t>
      </w:r>
    </w:p>
    <w:p w:rsidR="00370794" w:rsidRDefault="00370794" w:rsidP="00370794">
      <w:pPr>
        <w:spacing w:line="0" w:lineRule="atLeast"/>
        <w:ind w:firstLineChars="200" w:firstLine="420"/>
        <w:rPr>
          <w:szCs w:val="21"/>
        </w:rPr>
      </w:pPr>
      <w:r>
        <w:rPr>
          <w:szCs w:val="21"/>
        </w:rPr>
        <w:t xml:space="preserve">   rturn sum ;</w:t>
      </w:r>
    </w:p>
    <w:p w:rsidR="00370794" w:rsidRDefault="00370794" w:rsidP="00370794">
      <w:pPr>
        <w:spacing w:line="0" w:lineRule="atLeast"/>
        <w:ind w:firstLineChars="200" w:firstLine="420"/>
        <w:rPr>
          <w:szCs w:val="21"/>
        </w:rPr>
      </w:pPr>
      <w:r>
        <w:rPr>
          <w:szCs w:val="21"/>
        </w:rPr>
        <w:t xml:space="preserve">   }</w:t>
      </w:r>
    </w:p>
    <w:p w:rsidR="00370794" w:rsidRDefault="00370794" w:rsidP="00370794">
      <w:pPr>
        <w:spacing w:line="0" w:lineRule="atLeast"/>
        <w:rPr>
          <w:szCs w:val="21"/>
        </w:rPr>
      </w:pPr>
      <w:r>
        <w:rPr>
          <w:rFonts w:hint="eastAsia"/>
          <w:szCs w:val="21"/>
        </w:rPr>
        <w:t>第七十四套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的功能是：计算</w:t>
      </w:r>
      <w:r>
        <w:rPr>
          <w:szCs w:val="21"/>
        </w:rPr>
        <w:t>f(x)=1+x+x</w:t>
      </w:r>
      <w:r>
        <w:rPr>
          <w:szCs w:val="21"/>
          <w:vertAlign w:val="superscript"/>
        </w:rPr>
        <w:t>2</w:t>
      </w:r>
      <w:r>
        <w:rPr>
          <w:szCs w:val="21"/>
        </w:rPr>
        <w:t>/+</w:t>
      </w:r>
      <w:r>
        <w:rPr>
          <w:rFonts w:hint="eastAsia"/>
          <w:szCs w:val="21"/>
        </w:rPr>
        <w:t>…</w:t>
      </w:r>
      <w:r>
        <w:rPr>
          <w:szCs w:val="21"/>
        </w:rPr>
        <w:t>+x</w:t>
      </w:r>
      <w:r>
        <w:rPr>
          <w:szCs w:val="21"/>
          <w:vertAlign w:val="superscript"/>
        </w:rPr>
        <w:t>n</w:t>
      </w:r>
      <w:r>
        <w:rPr>
          <w:szCs w:val="21"/>
        </w:rPr>
        <w:t>/n!</w:t>
      </w:r>
      <w:r>
        <w:rPr>
          <w:rFonts w:hint="eastAsia"/>
          <w:szCs w:val="21"/>
        </w:rPr>
        <w:t>的前</w:t>
      </w:r>
      <w:r>
        <w:rPr>
          <w:szCs w:val="21"/>
        </w:rPr>
        <w:t>n</w:t>
      </w:r>
      <w:r>
        <w:rPr>
          <w:rFonts w:hint="eastAsia"/>
          <w:szCs w:val="21"/>
        </w:rPr>
        <w:t>项。若</w:t>
      </w:r>
      <w:r>
        <w:rPr>
          <w:szCs w:val="21"/>
        </w:rPr>
        <w:t>x=2.5,</w:t>
      </w:r>
      <w:r>
        <w:rPr>
          <w:rFonts w:hint="eastAsia"/>
          <w:szCs w:val="21"/>
        </w:rPr>
        <w:t>函数值为：</w:t>
      </w:r>
      <w:r>
        <w:rPr>
          <w:szCs w:val="21"/>
        </w:rPr>
        <w:t>12.182340</w:t>
      </w:r>
      <w:r>
        <w:rPr>
          <w:rFonts w:hint="eastAsia"/>
          <w:szCs w:val="21"/>
        </w:rPr>
        <w:t>。</w:t>
      </w:r>
    </w:p>
    <w:p w:rsidR="00370794" w:rsidRDefault="00370794" w:rsidP="00370794">
      <w:pPr>
        <w:spacing w:line="0" w:lineRule="atLeast"/>
        <w:ind w:firstLineChars="200" w:firstLine="420"/>
        <w:rPr>
          <w:szCs w:val="21"/>
        </w:rPr>
      </w:pPr>
      <w:r>
        <w:rPr>
          <w:rFonts w:hint="eastAsia"/>
          <w:szCs w:val="21"/>
        </w:rPr>
        <w:t>第</w:t>
      </w:r>
      <w:r>
        <w:rPr>
          <w:szCs w:val="21"/>
        </w:rPr>
        <w:t xml:space="preserve">1 </w:t>
      </w:r>
      <w:r>
        <w:rPr>
          <w:rFonts w:hint="eastAsia"/>
          <w:szCs w:val="21"/>
        </w:rPr>
        <w:t>处</w:t>
      </w:r>
      <w:r>
        <w:rPr>
          <w:szCs w:val="21"/>
        </w:rPr>
        <w:t xml:space="preserve"> t=1 ;</w:t>
      </w:r>
    </w:p>
    <w:p w:rsidR="00370794" w:rsidRDefault="00370794" w:rsidP="00370794">
      <w:pPr>
        <w:spacing w:line="0" w:lineRule="atLeast"/>
        <w:ind w:firstLineChars="200" w:firstLine="420"/>
        <w:rPr>
          <w:szCs w:val="21"/>
        </w:rPr>
      </w:pPr>
      <w:r>
        <w:rPr>
          <w:rFonts w:hint="eastAsia"/>
          <w:szCs w:val="21"/>
        </w:rPr>
        <w:t>第</w:t>
      </w:r>
      <w:r>
        <w:rPr>
          <w:szCs w:val="21"/>
        </w:rPr>
        <w:t xml:space="preserve">2 </w:t>
      </w:r>
      <w:r>
        <w:rPr>
          <w:rFonts w:hint="eastAsia"/>
          <w:szCs w:val="21"/>
        </w:rPr>
        <w:t>处</w:t>
      </w:r>
      <w:r>
        <w:rPr>
          <w:szCs w:val="21"/>
        </w:rPr>
        <w:t xml:space="preserve"> for (i=1 ;i&lt;n ;i++)</w:t>
      </w:r>
    </w:p>
    <w:p w:rsidR="00370794" w:rsidRDefault="00370794" w:rsidP="00370794">
      <w:pPr>
        <w:spacing w:line="0" w:lineRule="atLeast"/>
        <w:ind w:firstLineChars="200" w:firstLine="420"/>
        <w:rPr>
          <w:szCs w:val="21"/>
        </w:rPr>
      </w:pPr>
      <w:r>
        <w:rPr>
          <w:rFonts w:hint="eastAsia"/>
          <w:szCs w:val="21"/>
        </w:rPr>
        <w:t>第</w:t>
      </w:r>
      <w:r>
        <w:rPr>
          <w:szCs w:val="21"/>
        </w:rPr>
        <w:t>3</w:t>
      </w:r>
      <w:r>
        <w:rPr>
          <w:rFonts w:hint="eastAsia"/>
          <w:szCs w:val="21"/>
        </w:rPr>
        <w:t>处</w:t>
      </w:r>
      <w:r>
        <w:rPr>
          <w:szCs w:val="21"/>
        </w:rPr>
        <w:t xml:space="preserve"> t*=x/ i ;</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w:t>
      </w:r>
      <w:r>
        <w:rPr>
          <w:szCs w:val="21"/>
        </w:rPr>
        <w:t>fun</w:t>
      </w:r>
      <w:r>
        <w:rPr>
          <w:rFonts w:hint="eastAsia"/>
          <w:szCs w:val="21"/>
        </w:rPr>
        <w:t>函数的功能是：找出</w:t>
      </w:r>
      <w:r>
        <w:rPr>
          <w:szCs w:val="21"/>
        </w:rPr>
        <w:t>100</w:t>
      </w:r>
      <w:r>
        <w:rPr>
          <w:rFonts w:hint="eastAsia"/>
          <w:szCs w:val="21"/>
        </w:rPr>
        <w:t>至</w:t>
      </w:r>
      <w:r>
        <w:rPr>
          <w:szCs w:val="21"/>
        </w:rPr>
        <w:t>n</w:t>
      </w:r>
      <w:r>
        <w:rPr>
          <w:rFonts w:hint="eastAsia"/>
          <w:szCs w:val="21"/>
        </w:rPr>
        <w:t>（</w:t>
      </w:r>
      <w:r>
        <w:rPr>
          <w:szCs w:val="21"/>
        </w:rPr>
        <w:t>n</w:t>
      </w:r>
      <w:r>
        <w:rPr>
          <w:rFonts w:hint="eastAsia"/>
          <w:szCs w:val="21"/>
        </w:rPr>
        <w:t>不大于</w:t>
      </w:r>
      <w:r>
        <w:rPr>
          <w:szCs w:val="21"/>
        </w:rPr>
        <w:t>1000</w:t>
      </w:r>
      <w:r>
        <w:rPr>
          <w:rFonts w:hint="eastAsia"/>
          <w:szCs w:val="21"/>
        </w:rPr>
        <w:t>）之间三位数字相等的所有整数，把这些整数放在</w:t>
      </w:r>
      <w:r>
        <w:rPr>
          <w:szCs w:val="21"/>
        </w:rPr>
        <w:t>s</w:t>
      </w:r>
      <w:r>
        <w:rPr>
          <w:rFonts w:hint="eastAsia"/>
          <w:szCs w:val="21"/>
        </w:rPr>
        <w:t>所指数组中，个数作为函数值返回。</w:t>
      </w:r>
    </w:p>
    <w:p w:rsidR="00370794" w:rsidRDefault="00370794" w:rsidP="00370794">
      <w:pPr>
        <w:spacing w:line="0" w:lineRule="atLeast"/>
        <w:ind w:firstLineChars="200" w:firstLine="420"/>
        <w:rPr>
          <w:szCs w:val="21"/>
        </w:rPr>
      </w:pPr>
      <w:r>
        <w:rPr>
          <w:szCs w:val="21"/>
        </w:rPr>
        <w:t>/**found**/</w:t>
      </w:r>
    </w:p>
    <w:p w:rsidR="00370794" w:rsidRDefault="00370794" w:rsidP="00370794">
      <w:pPr>
        <w:spacing w:line="0" w:lineRule="atLeast"/>
        <w:ind w:firstLineChars="200" w:firstLine="420"/>
        <w:rPr>
          <w:szCs w:val="21"/>
        </w:rPr>
      </w:pPr>
      <w:r>
        <w:rPr>
          <w:szCs w:val="21"/>
        </w:rPr>
        <w:t>k= i ;</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ind w:firstLineChars="150" w:firstLine="315"/>
        <w:rPr>
          <w:szCs w:val="21"/>
        </w:rPr>
      </w:pPr>
      <w:r>
        <w:rPr>
          <w:szCs w:val="21"/>
        </w:rPr>
        <w:t>c=k%10;</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请编写一个函数</w:t>
      </w:r>
      <w:r>
        <w:rPr>
          <w:szCs w:val="21"/>
        </w:rPr>
        <w:t>fun</w:t>
      </w:r>
      <w:r>
        <w:rPr>
          <w:rFonts w:hint="eastAsia"/>
          <w:szCs w:val="21"/>
        </w:rPr>
        <w:t>，它的功能是：计算并输出给定</w:t>
      </w:r>
      <w:r>
        <w:rPr>
          <w:szCs w:val="21"/>
        </w:rPr>
        <w:t>10</w:t>
      </w:r>
      <w:r>
        <w:rPr>
          <w:rFonts w:hint="eastAsia"/>
          <w:szCs w:val="21"/>
        </w:rPr>
        <w:t>个数的方差：例如，给定的</w:t>
      </w:r>
      <w:r>
        <w:rPr>
          <w:szCs w:val="21"/>
        </w:rPr>
        <w:t>10</w:t>
      </w:r>
      <w:r>
        <w:rPr>
          <w:rFonts w:hint="eastAsia"/>
          <w:szCs w:val="21"/>
        </w:rPr>
        <w:t>个数为</w:t>
      </w:r>
      <w:r>
        <w:rPr>
          <w:szCs w:val="21"/>
        </w:rPr>
        <w:t>95.0</w:t>
      </w:r>
      <w:r>
        <w:rPr>
          <w:rFonts w:hint="eastAsia"/>
          <w:szCs w:val="21"/>
        </w:rPr>
        <w:t>、</w:t>
      </w:r>
      <w:r>
        <w:rPr>
          <w:szCs w:val="21"/>
        </w:rPr>
        <w:t>89.0</w:t>
      </w:r>
      <w:r>
        <w:rPr>
          <w:rFonts w:hint="eastAsia"/>
          <w:szCs w:val="21"/>
        </w:rPr>
        <w:t>、</w:t>
      </w:r>
      <w:r>
        <w:rPr>
          <w:szCs w:val="21"/>
        </w:rPr>
        <w:t>76.0</w:t>
      </w:r>
      <w:r>
        <w:rPr>
          <w:rFonts w:hint="eastAsia"/>
          <w:szCs w:val="21"/>
        </w:rPr>
        <w:t>、</w:t>
      </w:r>
      <w:r>
        <w:rPr>
          <w:szCs w:val="21"/>
        </w:rPr>
        <w:t>65.0</w:t>
      </w:r>
      <w:r>
        <w:rPr>
          <w:rFonts w:hint="eastAsia"/>
          <w:szCs w:val="21"/>
        </w:rPr>
        <w:t>、</w:t>
      </w:r>
      <w:r>
        <w:rPr>
          <w:szCs w:val="21"/>
        </w:rPr>
        <w:t>88.0</w:t>
      </w:r>
      <w:r>
        <w:rPr>
          <w:rFonts w:hint="eastAsia"/>
          <w:szCs w:val="21"/>
        </w:rPr>
        <w:t>、</w:t>
      </w:r>
      <w:r>
        <w:rPr>
          <w:szCs w:val="21"/>
        </w:rPr>
        <w:t>72.0</w:t>
      </w:r>
      <w:r>
        <w:rPr>
          <w:rFonts w:hint="eastAsia"/>
          <w:szCs w:val="21"/>
        </w:rPr>
        <w:t>、</w:t>
      </w:r>
      <w:r>
        <w:rPr>
          <w:szCs w:val="21"/>
        </w:rPr>
        <w:t>85.0</w:t>
      </w:r>
      <w:r>
        <w:rPr>
          <w:rFonts w:hint="eastAsia"/>
          <w:szCs w:val="21"/>
        </w:rPr>
        <w:t>、</w:t>
      </w:r>
      <w:r>
        <w:rPr>
          <w:szCs w:val="21"/>
        </w:rPr>
        <w:t>81.0</w:t>
      </w:r>
      <w:r>
        <w:rPr>
          <w:rFonts w:hint="eastAsia"/>
          <w:szCs w:val="21"/>
        </w:rPr>
        <w:t>、</w:t>
      </w:r>
      <w:r>
        <w:rPr>
          <w:szCs w:val="21"/>
        </w:rPr>
        <w:t>90.0</w:t>
      </w:r>
      <w:r>
        <w:rPr>
          <w:rFonts w:hint="eastAsia"/>
          <w:szCs w:val="21"/>
        </w:rPr>
        <w:t>、</w:t>
      </w:r>
      <w:r>
        <w:rPr>
          <w:szCs w:val="21"/>
        </w:rPr>
        <w:t>56.0</w:t>
      </w:r>
      <w:r>
        <w:rPr>
          <w:rFonts w:hint="eastAsia"/>
          <w:szCs w:val="21"/>
        </w:rPr>
        <w:t>、</w:t>
      </w:r>
      <w:r>
        <w:rPr>
          <w:szCs w:val="21"/>
        </w:rPr>
        <w:t>1</w:t>
      </w:r>
      <w:r>
        <w:rPr>
          <w:rFonts w:hint="eastAsia"/>
          <w:szCs w:val="21"/>
        </w:rPr>
        <w:t>输出为</w:t>
      </w:r>
      <w:r>
        <w:rPr>
          <w:szCs w:val="21"/>
        </w:rPr>
        <w:t>s=11.730729.</w:t>
      </w:r>
    </w:p>
    <w:p w:rsidR="00370794" w:rsidRDefault="00370794" w:rsidP="00370794">
      <w:pPr>
        <w:spacing w:line="0" w:lineRule="atLeast"/>
        <w:rPr>
          <w:szCs w:val="21"/>
        </w:rPr>
      </w:pPr>
      <w:r>
        <w:rPr>
          <w:szCs w:val="21"/>
        </w:rPr>
        <w:t>double fun (double x [10])</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i;</w:t>
      </w:r>
    </w:p>
    <w:p w:rsidR="00370794" w:rsidRDefault="00370794" w:rsidP="00370794">
      <w:pPr>
        <w:spacing w:line="0" w:lineRule="atLeast"/>
        <w:rPr>
          <w:szCs w:val="21"/>
        </w:rPr>
      </w:pPr>
      <w:r>
        <w:rPr>
          <w:szCs w:val="21"/>
        </w:rPr>
        <w:t>double  avg =0. 0, sum =0. 0, abs =0. 0, fc;</w:t>
      </w:r>
    </w:p>
    <w:p w:rsidR="00370794" w:rsidRDefault="00370794" w:rsidP="00370794">
      <w:pPr>
        <w:spacing w:line="0" w:lineRule="atLeast"/>
        <w:rPr>
          <w:szCs w:val="21"/>
        </w:rPr>
      </w:pPr>
      <w:r>
        <w:rPr>
          <w:szCs w:val="21"/>
        </w:rPr>
        <w:t>for (i=0; i&lt;10; i ++)</w:t>
      </w:r>
    </w:p>
    <w:p w:rsidR="00370794" w:rsidRDefault="00370794" w:rsidP="00370794">
      <w:pPr>
        <w:spacing w:line="0" w:lineRule="atLeast"/>
        <w:rPr>
          <w:szCs w:val="21"/>
        </w:rPr>
      </w:pPr>
      <w:r>
        <w:rPr>
          <w:szCs w:val="21"/>
        </w:rPr>
        <w:t>sum +=x[ i ];</w:t>
      </w:r>
    </w:p>
    <w:p w:rsidR="00370794" w:rsidRDefault="00370794" w:rsidP="00370794">
      <w:pPr>
        <w:spacing w:line="0" w:lineRule="atLeast"/>
        <w:rPr>
          <w:szCs w:val="21"/>
        </w:rPr>
      </w:pPr>
      <w:r>
        <w:rPr>
          <w:szCs w:val="21"/>
        </w:rPr>
        <w:t>avg =sum/10;</w:t>
      </w:r>
    </w:p>
    <w:p w:rsidR="00370794" w:rsidRDefault="00370794" w:rsidP="00370794">
      <w:pPr>
        <w:spacing w:line="0" w:lineRule="atLeast"/>
        <w:rPr>
          <w:szCs w:val="21"/>
        </w:rPr>
      </w:pPr>
      <w:r>
        <w:rPr>
          <w:szCs w:val="21"/>
        </w:rPr>
        <w:t>for (i=0; i&lt;10; i++)</w:t>
      </w:r>
    </w:p>
    <w:p w:rsidR="00370794" w:rsidRDefault="00370794" w:rsidP="00370794">
      <w:pPr>
        <w:spacing w:line="0" w:lineRule="atLeast"/>
        <w:rPr>
          <w:szCs w:val="21"/>
        </w:rPr>
      </w:pPr>
      <w:r>
        <w:rPr>
          <w:szCs w:val="21"/>
        </w:rPr>
        <w:t>abs +=(x[i]- avg)*(x [i ] -avg );</w:t>
      </w:r>
    </w:p>
    <w:p w:rsidR="00370794" w:rsidRDefault="00370794" w:rsidP="00370794">
      <w:pPr>
        <w:spacing w:line="0" w:lineRule="atLeast"/>
        <w:rPr>
          <w:szCs w:val="21"/>
        </w:rPr>
      </w:pPr>
      <w:r>
        <w:rPr>
          <w:szCs w:val="21"/>
        </w:rPr>
        <w:t>fc =sqrt (abs/10);</w:t>
      </w:r>
    </w:p>
    <w:p w:rsidR="00370794" w:rsidRDefault="00370794" w:rsidP="00370794">
      <w:pPr>
        <w:spacing w:line="0" w:lineRule="atLeast"/>
        <w:rPr>
          <w:szCs w:val="21"/>
        </w:rPr>
      </w:pPr>
      <w:r>
        <w:rPr>
          <w:szCs w:val="21"/>
        </w:rPr>
        <w:t>return fc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第七十五套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ind w:firstLine="435"/>
        <w:rPr>
          <w:szCs w:val="21"/>
        </w:rPr>
      </w:pPr>
      <w:r>
        <w:rPr>
          <w:rFonts w:hint="eastAsia"/>
          <w:szCs w:val="21"/>
        </w:rPr>
        <w:t>给定程序中已经建立一个带有头结点的单项链表，在</w:t>
      </w:r>
      <w:r>
        <w:rPr>
          <w:szCs w:val="21"/>
        </w:rPr>
        <w:t>main</w:t>
      </w:r>
      <w:r>
        <w:rPr>
          <w:rFonts w:hint="eastAsia"/>
          <w:szCs w:val="21"/>
        </w:rPr>
        <w:t>函数中将多次调用</w:t>
      </w:r>
      <w:r>
        <w:rPr>
          <w:szCs w:val="21"/>
        </w:rPr>
        <w:t>fun</w:t>
      </w:r>
      <w:r>
        <w:rPr>
          <w:rFonts w:hint="eastAsia"/>
          <w:szCs w:val="21"/>
        </w:rPr>
        <w:t>函数，每调用一次</w:t>
      </w:r>
      <w:r>
        <w:rPr>
          <w:szCs w:val="21"/>
        </w:rPr>
        <w:t>fun</w:t>
      </w:r>
      <w:r>
        <w:rPr>
          <w:rFonts w:hint="eastAsia"/>
          <w:szCs w:val="21"/>
        </w:rPr>
        <w:t>函数，输出链表尾部结点中的数据，并释放该结点，使链表缩短。</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t=t- &gt;next;</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 xml:space="preserve"> printf ("%d" , t-&gt;data);</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 xml:space="preserve"> free (t);</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ind w:firstLine="435"/>
        <w:rPr>
          <w:szCs w:val="21"/>
        </w:rPr>
      </w:pPr>
      <w:r>
        <w:rPr>
          <w:rFonts w:hint="eastAsia"/>
          <w:szCs w:val="21"/>
        </w:rPr>
        <w:t>给定程序</w:t>
      </w:r>
      <w:r>
        <w:rPr>
          <w:szCs w:val="21"/>
        </w:rPr>
        <w:t>MODI1.C</w:t>
      </w:r>
      <w:r>
        <w:rPr>
          <w:rFonts w:hint="eastAsia"/>
          <w:szCs w:val="21"/>
        </w:rPr>
        <w:t>中</w:t>
      </w:r>
      <w:r>
        <w:rPr>
          <w:szCs w:val="21"/>
        </w:rPr>
        <w:t>fun</w:t>
      </w:r>
      <w:r>
        <w:rPr>
          <w:rFonts w:hint="eastAsia"/>
          <w:szCs w:val="21"/>
        </w:rPr>
        <w:t>函数的功能是：将字符串中的字符按逆序输出，但不改变字符串中的内容。</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lastRenderedPageBreak/>
        <w:t>fun (char  *a )</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printf ( "%c" , *a);</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ind w:firstLine="435"/>
        <w:rPr>
          <w:szCs w:val="21"/>
        </w:rPr>
      </w:pPr>
      <w:r>
        <w:rPr>
          <w:rFonts w:hint="eastAsia"/>
          <w:szCs w:val="21"/>
        </w:rPr>
        <w:t>编写一个函数</w:t>
      </w:r>
      <w:r>
        <w:rPr>
          <w:szCs w:val="21"/>
        </w:rPr>
        <w:t>fun</w:t>
      </w:r>
      <w:r>
        <w:rPr>
          <w:rFonts w:hint="eastAsia"/>
          <w:szCs w:val="21"/>
        </w:rPr>
        <w:t>，它的功能是：比较两个字符串的长度（不得调用</w:t>
      </w:r>
      <w:r>
        <w:rPr>
          <w:szCs w:val="21"/>
        </w:rPr>
        <w:t>C</w:t>
      </w:r>
      <w:r>
        <w:rPr>
          <w:rFonts w:hint="eastAsia"/>
          <w:szCs w:val="21"/>
        </w:rPr>
        <w:t>语言提供的求字符串长度的函数），函数返回较长的字符串。若两个字符串长度相同，则返回第一个字符串。</w:t>
      </w:r>
    </w:p>
    <w:p w:rsidR="00370794" w:rsidRDefault="00370794" w:rsidP="00370794">
      <w:pPr>
        <w:spacing w:line="0" w:lineRule="atLeast"/>
        <w:rPr>
          <w:szCs w:val="21"/>
        </w:rPr>
      </w:pPr>
      <w:r>
        <w:rPr>
          <w:szCs w:val="21"/>
        </w:rPr>
        <w:t>char *fun (char *s, char *t)</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i ;</w:t>
      </w:r>
    </w:p>
    <w:p w:rsidR="00370794" w:rsidRDefault="00370794" w:rsidP="00370794">
      <w:pPr>
        <w:spacing w:line="0" w:lineRule="atLeast"/>
        <w:rPr>
          <w:szCs w:val="21"/>
        </w:rPr>
      </w:pPr>
      <w:r>
        <w:rPr>
          <w:szCs w:val="21"/>
        </w:rPr>
        <w:t xml:space="preserve">   char *p =s ,*q=t;</w:t>
      </w:r>
    </w:p>
    <w:p w:rsidR="00370794" w:rsidRDefault="00370794" w:rsidP="00370794">
      <w:pPr>
        <w:spacing w:line="0" w:lineRule="atLeast"/>
        <w:rPr>
          <w:szCs w:val="21"/>
        </w:rPr>
      </w:pPr>
      <w:r>
        <w:rPr>
          <w:szCs w:val="21"/>
        </w:rPr>
        <w:t xml:space="preserve">   for (i=0; *p&amp;&amp;*q ; i++){</w:t>
      </w:r>
    </w:p>
    <w:p w:rsidR="00370794" w:rsidRDefault="00370794" w:rsidP="00370794">
      <w:pPr>
        <w:spacing w:line="0" w:lineRule="atLeast"/>
        <w:rPr>
          <w:szCs w:val="21"/>
        </w:rPr>
      </w:pPr>
      <w:r>
        <w:rPr>
          <w:szCs w:val="21"/>
        </w:rPr>
        <w:t xml:space="preserve">   p++ ; q++;</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if (*p==0&amp;&amp;*q==0)</w:t>
      </w:r>
    </w:p>
    <w:p w:rsidR="00370794" w:rsidRDefault="00370794" w:rsidP="00370794">
      <w:pPr>
        <w:spacing w:line="0" w:lineRule="atLeast"/>
        <w:rPr>
          <w:szCs w:val="21"/>
        </w:rPr>
      </w:pPr>
      <w:r>
        <w:rPr>
          <w:szCs w:val="21"/>
        </w:rPr>
        <w:t xml:space="preserve">   return s;</w:t>
      </w:r>
    </w:p>
    <w:p w:rsidR="00370794" w:rsidRDefault="00370794" w:rsidP="00370794">
      <w:pPr>
        <w:spacing w:line="0" w:lineRule="atLeast"/>
        <w:rPr>
          <w:szCs w:val="21"/>
        </w:rPr>
      </w:pPr>
      <w:r>
        <w:rPr>
          <w:szCs w:val="21"/>
        </w:rPr>
        <w:t xml:space="preserve">   if (*p) return s;</w:t>
      </w:r>
    </w:p>
    <w:p w:rsidR="00370794" w:rsidRDefault="00370794" w:rsidP="00370794">
      <w:pPr>
        <w:spacing w:line="0" w:lineRule="atLeast"/>
        <w:rPr>
          <w:szCs w:val="21"/>
        </w:rPr>
      </w:pPr>
      <w:r>
        <w:rPr>
          <w:szCs w:val="21"/>
        </w:rPr>
        <w:t xml:space="preserve">   else return t;</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第七十六套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在给定程序中，函数</w:t>
      </w:r>
      <w:r>
        <w:rPr>
          <w:szCs w:val="21"/>
        </w:rPr>
        <w:t>fun</w:t>
      </w:r>
      <w:r>
        <w:rPr>
          <w:rFonts w:hint="eastAsia"/>
          <w:szCs w:val="21"/>
        </w:rPr>
        <w:t>的功能是在形参</w:t>
      </w:r>
      <w:r>
        <w:rPr>
          <w:szCs w:val="21"/>
        </w:rPr>
        <w:t>s</w:t>
      </w:r>
      <w:r>
        <w:rPr>
          <w:rFonts w:hint="eastAsia"/>
          <w:szCs w:val="21"/>
        </w:rPr>
        <w:t>所指字符串中寻找与参数</w:t>
      </w:r>
      <w:r>
        <w:rPr>
          <w:szCs w:val="21"/>
        </w:rPr>
        <w:t>c</w:t>
      </w:r>
      <w:r>
        <w:rPr>
          <w:rFonts w:hint="eastAsia"/>
          <w:szCs w:val="21"/>
        </w:rPr>
        <w:t>相同的字符，并在其后插入一个与之相同的字符，若找不到相同的字符则函数不做任何处理。</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for (i=0; s[ i ]!='\0' ;i++)</w:t>
      </w:r>
    </w:p>
    <w:p w:rsidR="00370794" w:rsidRDefault="00370794" w:rsidP="00370794">
      <w:pPr>
        <w:spacing w:line="0" w:lineRule="atLeast"/>
        <w:rPr>
          <w:szCs w:val="21"/>
        </w:rPr>
      </w:pPr>
      <w:r>
        <w:rPr>
          <w:rFonts w:hint="eastAsia"/>
          <w:szCs w:val="21"/>
        </w:rPr>
        <w:t>第</w:t>
      </w:r>
      <w:r>
        <w:rPr>
          <w:szCs w:val="21"/>
        </w:rPr>
        <w:t>2</w:t>
      </w:r>
      <w:r>
        <w:rPr>
          <w:rFonts w:hint="eastAsia"/>
          <w:szCs w:val="21"/>
        </w:rPr>
        <w:t>处</w:t>
      </w:r>
      <w:r>
        <w:rPr>
          <w:szCs w:val="21"/>
        </w:rPr>
        <w:t xml:space="preserve"> n=0;</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 xml:space="preserve"> s[j+1] =c ;</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在主函数中键盘输入若干个数放入数组中，用</w:t>
      </w:r>
      <w:r>
        <w:rPr>
          <w:szCs w:val="21"/>
        </w:rPr>
        <w:t>0</w:t>
      </w:r>
      <w:r>
        <w:rPr>
          <w:rFonts w:hint="eastAsia"/>
          <w:szCs w:val="21"/>
        </w:rPr>
        <w:t>结束输入并放在最后一个元素中。给定程序</w:t>
      </w:r>
      <w:r>
        <w:rPr>
          <w:szCs w:val="21"/>
        </w:rPr>
        <w:t>MODI1.C</w:t>
      </w:r>
      <w:r>
        <w:rPr>
          <w:rFonts w:hint="eastAsia"/>
          <w:szCs w:val="21"/>
        </w:rPr>
        <w:t>中函数</w:t>
      </w:r>
      <w:r>
        <w:rPr>
          <w:szCs w:val="21"/>
        </w:rPr>
        <w:t>fun</w:t>
      </w:r>
      <w:r>
        <w:rPr>
          <w:rFonts w:hint="eastAsia"/>
          <w:szCs w:val="21"/>
        </w:rPr>
        <w:t>的功能是：计算数组元素中值为正数的平均值（不包括零）</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double sum =0. 0;</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sum/=c;</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编写程序</w:t>
      </w:r>
      <w:r>
        <w:rPr>
          <w:szCs w:val="21"/>
        </w:rPr>
        <w:t>fun</w:t>
      </w:r>
      <w:r>
        <w:rPr>
          <w:rFonts w:hint="eastAsia"/>
          <w:szCs w:val="21"/>
        </w:rPr>
        <w:t>，它的功能是：根据以下分工计算</w:t>
      </w:r>
      <w:r>
        <w:rPr>
          <w:szCs w:val="21"/>
        </w:rPr>
        <w:t>s</w:t>
      </w:r>
      <w:r>
        <w:rPr>
          <w:rFonts w:hint="eastAsia"/>
          <w:szCs w:val="21"/>
        </w:rPr>
        <w:t>，计算结果作为函数值返回：</w:t>
      </w:r>
      <w:r>
        <w:rPr>
          <w:szCs w:val="21"/>
        </w:rPr>
        <w:t>n</w:t>
      </w:r>
      <w:r>
        <w:rPr>
          <w:rFonts w:hint="eastAsia"/>
          <w:szCs w:val="21"/>
        </w:rPr>
        <w:t>通过形参传入。</w:t>
      </w:r>
    </w:p>
    <w:p w:rsidR="00370794" w:rsidRDefault="00370794" w:rsidP="00370794">
      <w:pPr>
        <w:spacing w:line="0" w:lineRule="atLeast"/>
        <w:rPr>
          <w:szCs w:val="21"/>
        </w:rPr>
      </w:pPr>
      <w:r>
        <w:rPr>
          <w:szCs w:val="21"/>
        </w:rPr>
        <w:t>float fun (int n)</w:t>
      </w:r>
    </w:p>
    <w:p w:rsidR="00370794" w:rsidRDefault="00370794" w:rsidP="00370794">
      <w:pPr>
        <w:spacing w:line="0" w:lineRule="atLeast"/>
        <w:ind w:firstLineChars="200" w:firstLine="420"/>
        <w:rPr>
          <w:szCs w:val="21"/>
        </w:rPr>
      </w:pPr>
      <w:r>
        <w:rPr>
          <w:szCs w:val="21"/>
        </w:rPr>
        <w:t>{</w:t>
      </w:r>
    </w:p>
    <w:p w:rsidR="00370794" w:rsidRDefault="00370794" w:rsidP="00370794">
      <w:pPr>
        <w:spacing w:line="0" w:lineRule="atLeast"/>
        <w:ind w:firstLineChars="200" w:firstLine="420"/>
        <w:rPr>
          <w:szCs w:val="21"/>
        </w:rPr>
      </w:pPr>
      <w:r>
        <w:rPr>
          <w:szCs w:val="21"/>
        </w:rPr>
        <w:t>int i, j, t;</w:t>
      </w:r>
    </w:p>
    <w:p w:rsidR="00370794" w:rsidRDefault="00370794" w:rsidP="00370794">
      <w:pPr>
        <w:spacing w:line="0" w:lineRule="atLeast"/>
        <w:ind w:firstLineChars="200" w:firstLine="420"/>
        <w:rPr>
          <w:szCs w:val="21"/>
        </w:rPr>
      </w:pPr>
      <w:r>
        <w:rPr>
          <w:szCs w:val="21"/>
        </w:rPr>
        <w:t>float s=0;</w:t>
      </w:r>
    </w:p>
    <w:p w:rsidR="00370794" w:rsidRDefault="00370794" w:rsidP="00370794">
      <w:pPr>
        <w:spacing w:line="0" w:lineRule="atLeast"/>
        <w:ind w:firstLineChars="200" w:firstLine="420"/>
        <w:rPr>
          <w:szCs w:val="21"/>
        </w:rPr>
      </w:pPr>
      <w:r>
        <w:rPr>
          <w:szCs w:val="21"/>
        </w:rPr>
        <w:t>for(i=1; i&lt;=n;i++){</w:t>
      </w:r>
    </w:p>
    <w:p w:rsidR="00370794" w:rsidRDefault="00370794" w:rsidP="00370794">
      <w:pPr>
        <w:spacing w:line="0" w:lineRule="atLeast"/>
        <w:ind w:firstLineChars="200" w:firstLine="420"/>
        <w:rPr>
          <w:szCs w:val="21"/>
        </w:rPr>
      </w:pPr>
      <w:r>
        <w:rPr>
          <w:szCs w:val="21"/>
        </w:rPr>
        <w:t>t=0;</w:t>
      </w:r>
    </w:p>
    <w:p w:rsidR="00370794" w:rsidRDefault="00370794" w:rsidP="00370794">
      <w:pPr>
        <w:spacing w:line="0" w:lineRule="atLeast"/>
        <w:ind w:firstLineChars="200" w:firstLine="420"/>
        <w:rPr>
          <w:szCs w:val="21"/>
        </w:rPr>
      </w:pPr>
      <w:r>
        <w:rPr>
          <w:szCs w:val="21"/>
        </w:rPr>
        <w:t>for (j=1; j&lt;=i; j++)</w:t>
      </w:r>
    </w:p>
    <w:p w:rsidR="00370794" w:rsidRDefault="00370794" w:rsidP="00370794">
      <w:pPr>
        <w:spacing w:line="0" w:lineRule="atLeast"/>
        <w:ind w:firstLineChars="200" w:firstLine="420"/>
        <w:rPr>
          <w:szCs w:val="21"/>
        </w:rPr>
      </w:pPr>
      <w:r>
        <w:rPr>
          <w:szCs w:val="21"/>
        </w:rPr>
        <w:t>t+=j;</w:t>
      </w:r>
    </w:p>
    <w:p w:rsidR="00370794" w:rsidRDefault="00370794" w:rsidP="00370794">
      <w:pPr>
        <w:spacing w:line="0" w:lineRule="atLeast"/>
        <w:ind w:firstLineChars="200" w:firstLine="420"/>
        <w:rPr>
          <w:szCs w:val="21"/>
        </w:rPr>
      </w:pPr>
      <w:r>
        <w:rPr>
          <w:szCs w:val="21"/>
        </w:rPr>
        <w:t>s=s+1. 0/t;</w:t>
      </w:r>
    </w:p>
    <w:p w:rsidR="00370794" w:rsidRDefault="00370794" w:rsidP="00370794">
      <w:pPr>
        <w:spacing w:line="0" w:lineRule="atLeast"/>
        <w:ind w:firstLineChars="200" w:firstLine="420"/>
        <w:rPr>
          <w:szCs w:val="21"/>
        </w:rPr>
      </w:pPr>
      <w:r>
        <w:rPr>
          <w:szCs w:val="21"/>
        </w:rPr>
        <w:t>}</w:t>
      </w:r>
    </w:p>
    <w:p w:rsidR="00370794" w:rsidRDefault="00370794" w:rsidP="00370794">
      <w:pPr>
        <w:spacing w:line="0" w:lineRule="atLeast"/>
        <w:ind w:firstLineChars="200" w:firstLine="420"/>
        <w:rPr>
          <w:szCs w:val="21"/>
        </w:rPr>
      </w:pPr>
      <w:r>
        <w:rPr>
          <w:szCs w:val="21"/>
        </w:rPr>
        <w:t>return s;</w:t>
      </w:r>
    </w:p>
    <w:p w:rsidR="00370794" w:rsidRDefault="00370794" w:rsidP="00370794">
      <w:pPr>
        <w:spacing w:line="0" w:lineRule="atLeast"/>
        <w:ind w:firstLineChars="200" w:firstLine="420"/>
        <w:rPr>
          <w:szCs w:val="21"/>
        </w:rPr>
      </w:pPr>
      <w:r>
        <w:rPr>
          <w:szCs w:val="21"/>
        </w:rPr>
        <w:t>}</w:t>
      </w:r>
    </w:p>
    <w:p w:rsidR="00370794" w:rsidRDefault="00370794" w:rsidP="00370794">
      <w:pPr>
        <w:spacing w:line="0" w:lineRule="atLeast"/>
        <w:rPr>
          <w:szCs w:val="21"/>
        </w:rPr>
      </w:pPr>
      <w:r>
        <w:rPr>
          <w:rFonts w:hint="eastAsia"/>
          <w:szCs w:val="21"/>
        </w:rPr>
        <w:t>第七十七套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的功能是：将形参</w:t>
      </w:r>
      <w:r>
        <w:rPr>
          <w:szCs w:val="21"/>
        </w:rPr>
        <w:t>n</w:t>
      </w:r>
      <w:r>
        <w:rPr>
          <w:rFonts w:hint="eastAsia"/>
          <w:szCs w:val="21"/>
        </w:rPr>
        <w:t>所指变量中，各位上为偶数的数去除，剩余的数按原来从高位到低位的顺序组成一个新的数，并通过形参指针</w:t>
      </w:r>
      <w:r>
        <w:rPr>
          <w:szCs w:val="21"/>
        </w:rPr>
        <w:t>n</w:t>
      </w:r>
      <w:r>
        <w:rPr>
          <w:rFonts w:hint="eastAsia"/>
          <w:szCs w:val="21"/>
        </w:rPr>
        <w:t>传回所指变量。如输入一个数：</w:t>
      </w:r>
      <w:r>
        <w:rPr>
          <w:szCs w:val="21"/>
        </w:rPr>
        <w:t>27638496</w:t>
      </w:r>
      <w:r>
        <w:rPr>
          <w:rFonts w:hint="eastAsia"/>
          <w:szCs w:val="21"/>
        </w:rPr>
        <w:t>，新的数为</w:t>
      </w:r>
      <w:r>
        <w:rPr>
          <w:szCs w:val="21"/>
        </w:rPr>
        <w:t>729</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 t=*n%10 ;</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if (t %2!=0)</w:t>
      </w:r>
    </w:p>
    <w:p w:rsidR="00370794" w:rsidRDefault="00370794" w:rsidP="00370794">
      <w:pPr>
        <w:spacing w:line="0" w:lineRule="atLeast"/>
        <w:rPr>
          <w:szCs w:val="21"/>
        </w:rPr>
      </w:pPr>
      <w:r>
        <w:rPr>
          <w:szCs w:val="21"/>
        </w:rPr>
        <w:lastRenderedPageBreak/>
        <w:t xml:space="preserve">  </w:t>
      </w:r>
      <w:r>
        <w:rPr>
          <w:rFonts w:hint="eastAsia"/>
          <w:szCs w:val="21"/>
        </w:rPr>
        <w:t>第</w:t>
      </w:r>
      <w:r>
        <w:rPr>
          <w:szCs w:val="21"/>
        </w:rPr>
        <w:t>3</w:t>
      </w:r>
      <w:r>
        <w:rPr>
          <w:rFonts w:hint="eastAsia"/>
          <w:szCs w:val="21"/>
        </w:rPr>
        <w:t>处</w:t>
      </w:r>
      <w:r>
        <w:rPr>
          <w:szCs w:val="21"/>
        </w:rPr>
        <w:t xml:space="preserve"> *n=x ;</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函数功能是：计算</w:t>
      </w:r>
      <w:r>
        <w:rPr>
          <w:szCs w:val="21"/>
        </w:rPr>
        <w:t>n</w:t>
      </w:r>
      <w:r>
        <w:rPr>
          <w:rFonts w:hint="eastAsia"/>
          <w:szCs w:val="21"/>
        </w:rPr>
        <w:t>！。例如，给</w:t>
      </w:r>
      <w:r>
        <w:rPr>
          <w:szCs w:val="21"/>
        </w:rPr>
        <w:t>n</w:t>
      </w:r>
      <w:r>
        <w:rPr>
          <w:rFonts w:hint="eastAsia"/>
          <w:szCs w:val="21"/>
        </w:rPr>
        <w:t>输入</w:t>
      </w:r>
      <w:r>
        <w:rPr>
          <w:szCs w:val="21"/>
        </w:rPr>
        <w:t>5</w:t>
      </w:r>
      <w:r>
        <w:rPr>
          <w:rFonts w:hint="eastAsia"/>
          <w:szCs w:val="21"/>
        </w:rPr>
        <w:t>，则输出</w:t>
      </w:r>
      <w:r>
        <w:rPr>
          <w:szCs w:val="21"/>
        </w:rPr>
        <w:t>120.000000</w:t>
      </w:r>
      <w:r>
        <w:rPr>
          <w:rFonts w:hint="eastAsia"/>
          <w:szCs w:val="21"/>
        </w:rPr>
        <w:t>。</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 xml:space="preserve">   if (n==0)</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result *=n--;</w:t>
      </w:r>
    </w:p>
    <w:p w:rsidR="00370794" w:rsidRDefault="00370794" w:rsidP="00370794">
      <w:pPr>
        <w:spacing w:line="0" w:lineRule="atLeast"/>
        <w:outlineLvl w:val="0"/>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请编写一个函数</w:t>
      </w:r>
      <w:r>
        <w:rPr>
          <w:szCs w:val="21"/>
        </w:rPr>
        <w:t>fun</w:t>
      </w:r>
      <w:r>
        <w:rPr>
          <w:rFonts w:hint="eastAsia"/>
          <w:szCs w:val="21"/>
        </w:rPr>
        <w:t>，它的功能是：将一个数字字符转换为一个整数（不得调用</w:t>
      </w:r>
      <w:r>
        <w:rPr>
          <w:szCs w:val="21"/>
        </w:rPr>
        <w:t>C</w:t>
      </w:r>
      <w:r>
        <w:rPr>
          <w:rFonts w:hint="eastAsia"/>
          <w:szCs w:val="21"/>
        </w:rPr>
        <w:t>语言提供的将字符转换为整数的函数）。例如，若输入字符串“</w:t>
      </w:r>
      <w:r>
        <w:rPr>
          <w:szCs w:val="21"/>
        </w:rPr>
        <w:t>-1234</w:t>
      </w:r>
      <w:r>
        <w:rPr>
          <w:rFonts w:hint="eastAsia"/>
          <w:szCs w:val="21"/>
        </w:rPr>
        <w:t>”，则函数将它转换为整数值</w:t>
      </w:r>
      <w:r>
        <w:rPr>
          <w:szCs w:val="21"/>
        </w:rPr>
        <w:t>-1234.</w:t>
      </w:r>
    </w:p>
    <w:p w:rsidR="00370794" w:rsidRDefault="00370794" w:rsidP="00370794">
      <w:pPr>
        <w:spacing w:line="0" w:lineRule="atLeast"/>
        <w:rPr>
          <w:szCs w:val="21"/>
        </w:rPr>
      </w:pPr>
      <w:r>
        <w:rPr>
          <w:szCs w:val="21"/>
        </w:rPr>
        <w:t>long fun (char *p)</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i, len , t;</w:t>
      </w:r>
    </w:p>
    <w:p w:rsidR="00370794" w:rsidRDefault="00370794" w:rsidP="00370794">
      <w:pPr>
        <w:spacing w:line="0" w:lineRule="atLeast"/>
        <w:rPr>
          <w:szCs w:val="21"/>
        </w:rPr>
      </w:pPr>
      <w:r>
        <w:rPr>
          <w:szCs w:val="21"/>
        </w:rPr>
        <w:t xml:space="preserve">   long x=0;</w:t>
      </w:r>
    </w:p>
    <w:p w:rsidR="00370794" w:rsidRDefault="00370794" w:rsidP="00370794">
      <w:pPr>
        <w:spacing w:line="0" w:lineRule="atLeast"/>
        <w:rPr>
          <w:szCs w:val="21"/>
        </w:rPr>
      </w:pPr>
      <w:r>
        <w:rPr>
          <w:szCs w:val="21"/>
        </w:rPr>
        <w:t xml:space="preserve">   len =strlen (p);</w:t>
      </w:r>
    </w:p>
    <w:p w:rsidR="00370794" w:rsidRDefault="00370794" w:rsidP="00370794">
      <w:pPr>
        <w:spacing w:line="0" w:lineRule="atLeast"/>
        <w:rPr>
          <w:szCs w:val="21"/>
        </w:rPr>
      </w:pPr>
      <w:r>
        <w:rPr>
          <w:szCs w:val="21"/>
        </w:rPr>
        <w:t xml:space="preserve">   if (p[0]== ' - ')</w:t>
      </w:r>
    </w:p>
    <w:p w:rsidR="00370794" w:rsidRDefault="00370794" w:rsidP="00370794">
      <w:pPr>
        <w:spacing w:line="0" w:lineRule="atLeast"/>
        <w:rPr>
          <w:szCs w:val="21"/>
        </w:rPr>
      </w:pPr>
      <w:r>
        <w:rPr>
          <w:szCs w:val="21"/>
        </w:rPr>
        <w:t xml:space="preserve">   { t= - 1; len--;p++;}</w:t>
      </w:r>
    </w:p>
    <w:p w:rsidR="00370794" w:rsidRDefault="00370794" w:rsidP="00370794">
      <w:pPr>
        <w:spacing w:line="0" w:lineRule="atLeast"/>
        <w:rPr>
          <w:szCs w:val="21"/>
        </w:rPr>
      </w:pPr>
      <w:r>
        <w:rPr>
          <w:szCs w:val="21"/>
        </w:rPr>
        <w:t xml:space="preserve">   else t=1;</w:t>
      </w:r>
    </w:p>
    <w:p w:rsidR="00370794" w:rsidRDefault="00370794" w:rsidP="00370794">
      <w:pPr>
        <w:spacing w:line="0" w:lineRule="atLeast"/>
        <w:rPr>
          <w:szCs w:val="21"/>
        </w:rPr>
      </w:pPr>
      <w:r>
        <w:rPr>
          <w:szCs w:val="21"/>
        </w:rPr>
        <w:t xml:space="preserve">   While (*p)</w:t>
      </w:r>
    </w:p>
    <w:p w:rsidR="00370794" w:rsidRDefault="00370794" w:rsidP="00370794">
      <w:pPr>
        <w:spacing w:line="0" w:lineRule="atLeast"/>
        <w:rPr>
          <w:szCs w:val="21"/>
        </w:rPr>
      </w:pPr>
      <w:r>
        <w:rPr>
          <w:szCs w:val="21"/>
        </w:rPr>
        <w:t xml:space="preserve">   x =x*10 - 48 +(*p++);</w:t>
      </w:r>
    </w:p>
    <w:p w:rsidR="00370794" w:rsidRDefault="00370794" w:rsidP="00370794">
      <w:pPr>
        <w:spacing w:line="0" w:lineRule="atLeast"/>
        <w:rPr>
          <w:szCs w:val="21"/>
        </w:rPr>
      </w:pPr>
      <w:r>
        <w:rPr>
          <w:szCs w:val="21"/>
        </w:rPr>
        <w:t xml:space="preserve">   return x*t;</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第七十八套</w:t>
      </w:r>
    </w:p>
    <w:p w:rsidR="00370794" w:rsidRDefault="00370794" w:rsidP="00370794">
      <w:pPr>
        <w:spacing w:line="0" w:lineRule="atLeast"/>
        <w:rPr>
          <w:szCs w:val="21"/>
        </w:rPr>
      </w:pPr>
      <w:r>
        <w:rPr>
          <w:szCs w:val="21"/>
        </w:rPr>
        <w:t xml:space="preserve">1 </w:t>
      </w:r>
      <w:r>
        <w:rPr>
          <w:rFonts w:hint="eastAsia"/>
          <w:szCs w:val="21"/>
        </w:rPr>
        <w:t>给定程序中，函数</w:t>
      </w:r>
      <w:r>
        <w:rPr>
          <w:szCs w:val="21"/>
        </w:rPr>
        <w:t>fun</w:t>
      </w:r>
      <w:r>
        <w:rPr>
          <w:rFonts w:hint="eastAsia"/>
          <w:szCs w:val="21"/>
        </w:rPr>
        <w:t>的功能是将形参给定的字符串、整数、浮点数写到的文本文件中，再用字符方式从此文本文件中逐个读入并显示在终端屏幕上。请在程序的下划线处填入正确的内容分并把下划线删除，使得程序得出正确的结果。</w:t>
      </w:r>
    </w:p>
    <w:p w:rsidR="00370794" w:rsidRDefault="00370794" w:rsidP="00370794">
      <w:pPr>
        <w:spacing w:line="0" w:lineRule="atLeast"/>
        <w:ind w:firstLine="435"/>
        <w:rPr>
          <w:szCs w:val="21"/>
        </w:rPr>
      </w:pPr>
      <w:r>
        <w:rPr>
          <w:rFonts w:hint="eastAsia"/>
          <w:szCs w:val="21"/>
        </w:rPr>
        <w:t>注意：源程序存放在考生文件夹下的</w:t>
      </w:r>
      <w:r>
        <w:rPr>
          <w:szCs w:val="21"/>
        </w:rPr>
        <w:t>BLANK1.C</w:t>
      </w:r>
      <w:r>
        <w:rPr>
          <w:rFonts w:hint="eastAsia"/>
          <w:szCs w:val="21"/>
        </w:rPr>
        <w:t>中。</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FILE * fp;</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while (!feof (fp)) {</w:t>
      </w:r>
    </w:p>
    <w:p w:rsidR="00370794" w:rsidRDefault="00370794" w:rsidP="00370794">
      <w:pPr>
        <w:spacing w:line="0" w:lineRule="atLeast"/>
        <w:rPr>
          <w:szCs w:val="21"/>
        </w:rPr>
      </w:pPr>
      <w:r>
        <w:rPr>
          <w:rFonts w:hint="eastAsia"/>
          <w:szCs w:val="21"/>
        </w:rPr>
        <w:t>第</w:t>
      </w:r>
      <w:r>
        <w:rPr>
          <w:szCs w:val="21"/>
        </w:rPr>
        <w:t>3</w:t>
      </w:r>
      <w:r>
        <w:rPr>
          <w:rFonts w:hint="eastAsia"/>
          <w:szCs w:val="21"/>
        </w:rPr>
        <w:t>处</w:t>
      </w:r>
      <w:r>
        <w:rPr>
          <w:szCs w:val="21"/>
        </w:rPr>
        <w:t xml:space="preserve">  putchar (ch) ; ch= fgetc (fp); }</w:t>
      </w:r>
    </w:p>
    <w:p w:rsidR="00370794" w:rsidRDefault="00370794" w:rsidP="00370794">
      <w:pPr>
        <w:spacing w:line="0" w:lineRule="atLeast"/>
        <w:outlineLvl w:val="0"/>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给点那个程序</w:t>
      </w:r>
      <w:r>
        <w:rPr>
          <w:szCs w:val="21"/>
        </w:rPr>
        <w:t>MODI1.C</w:t>
      </w:r>
      <w:r>
        <w:rPr>
          <w:rFonts w:hint="eastAsia"/>
          <w:szCs w:val="21"/>
        </w:rPr>
        <w:t>中函数</w:t>
      </w:r>
      <w:r>
        <w:rPr>
          <w:szCs w:val="21"/>
        </w:rPr>
        <w:t>fun</w:t>
      </w:r>
      <w:r>
        <w:rPr>
          <w:rFonts w:hint="eastAsia"/>
          <w:szCs w:val="21"/>
        </w:rPr>
        <w:t>的功能是：依次取出字符串中所有的数字字符，形成新的字符串，并取代原字符串。</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 xml:space="preserve">   s [j++]=s [ i ];</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s [ j ]= ' \ 0 ' ;</w:t>
      </w:r>
    </w:p>
    <w:p w:rsidR="00370794" w:rsidRDefault="00370794" w:rsidP="00370794">
      <w:pPr>
        <w:spacing w:line="0" w:lineRule="atLeast"/>
        <w:outlineLvl w:val="0"/>
        <w:rPr>
          <w:szCs w:val="21"/>
        </w:rPr>
      </w:pPr>
      <w:r>
        <w:rPr>
          <w:szCs w:val="21"/>
        </w:rPr>
        <w:t xml:space="preserve">3 </w:t>
      </w:r>
      <w:r>
        <w:rPr>
          <w:rFonts w:hint="eastAsia"/>
          <w:szCs w:val="21"/>
        </w:rPr>
        <w:t>程序设计题</w:t>
      </w:r>
    </w:p>
    <w:p w:rsidR="00370794" w:rsidRDefault="00370794" w:rsidP="00370794">
      <w:pPr>
        <w:spacing w:line="0" w:lineRule="atLeast"/>
        <w:rPr>
          <w:szCs w:val="21"/>
        </w:rPr>
      </w:pPr>
      <w:r>
        <w:rPr>
          <w:rFonts w:hint="eastAsia"/>
          <w:szCs w:val="21"/>
        </w:rPr>
        <w:t>请编写函数</w:t>
      </w:r>
      <w:r>
        <w:rPr>
          <w:szCs w:val="21"/>
        </w:rPr>
        <w:t>fun</w:t>
      </w:r>
      <w:r>
        <w:rPr>
          <w:rFonts w:hint="eastAsia"/>
          <w:szCs w:val="21"/>
        </w:rPr>
        <w:t>，函数的功能是：将</w:t>
      </w:r>
      <w:r>
        <w:rPr>
          <w:szCs w:val="21"/>
        </w:rPr>
        <w:t>M</w:t>
      </w:r>
      <w:r>
        <w:rPr>
          <w:rFonts w:hint="eastAsia"/>
          <w:szCs w:val="21"/>
        </w:rPr>
        <w:t>行</w:t>
      </w:r>
      <w:r>
        <w:rPr>
          <w:szCs w:val="21"/>
        </w:rPr>
        <w:t>N</w:t>
      </w:r>
      <w:r>
        <w:rPr>
          <w:rFonts w:hint="eastAsia"/>
          <w:szCs w:val="21"/>
        </w:rPr>
        <w:t>列的二维数组中的字符数据，按列的顺序依次放到一个字符串中。</w:t>
      </w:r>
    </w:p>
    <w:p w:rsidR="00370794" w:rsidRDefault="00370794" w:rsidP="00370794">
      <w:pPr>
        <w:spacing w:line="0" w:lineRule="atLeast"/>
        <w:rPr>
          <w:szCs w:val="21"/>
        </w:rPr>
      </w:pPr>
      <w:r>
        <w:rPr>
          <w:szCs w:val="21"/>
        </w:rPr>
        <w:t>void fun (char s[] [N] , char *b)</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i, j, n=0;</w:t>
      </w:r>
    </w:p>
    <w:p w:rsidR="00370794" w:rsidRDefault="00370794" w:rsidP="00370794">
      <w:pPr>
        <w:spacing w:line="0" w:lineRule="atLeast"/>
        <w:rPr>
          <w:szCs w:val="21"/>
        </w:rPr>
      </w:pPr>
      <w:r>
        <w:rPr>
          <w:szCs w:val="21"/>
        </w:rPr>
        <w:t xml:space="preserve">   for (i=0; i&lt;N; i++)</w:t>
      </w:r>
    </w:p>
    <w:p w:rsidR="00370794" w:rsidRDefault="00370794" w:rsidP="00370794">
      <w:pPr>
        <w:spacing w:line="0" w:lineRule="atLeast"/>
        <w:rPr>
          <w:szCs w:val="21"/>
        </w:rPr>
      </w:pPr>
      <w:r>
        <w:rPr>
          <w:szCs w:val="21"/>
        </w:rPr>
        <w:t xml:space="preserve">   /*</w:t>
      </w:r>
      <w:r>
        <w:rPr>
          <w:rFonts w:hint="eastAsia"/>
          <w:szCs w:val="21"/>
        </w:rPr>
        <w:t>请填写其相应语句完成其功能</w:t>
      </w:r>
      <w:r>
        <w:rPr>
          <w:szCs w:val="21"/>
        </w:rPr>
        <w:t>*/</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for ( j=0 ; j&lt;M; j++) {</w:t>
      </w:r>
    </w:p>
    <w:p w:rsidR="00370794" w:rsidRDefault="00370794" w:rsidP="00370794">
      <w:pPr>
        <w:spacing w:line="0" w:lineRule="atLeast"/>
        <w:rPr>
          <w:szCs w:val="21"/>
        </w:rPr>
      </w:pPr>
      <w:r>
        <w:rPr>
          <w:szCs w:val="21"/>
        </w:rPr>
        <w:t xml:space="preserve">   b [n] =s [j ] [i ];</w:t>
      </w:r>
    </w:p>
    <w:p w:rsidR="00370794" w:rsidRDefault="00370794" w:rsidP="00370794">
      <w:pPr>
        <w:spacing w:line="0" w:lineRule="atLeast"/>
        <w:rPr>
          <w:szCs w:val="21"/>
        </w:rPr>
      </w:pPr>
      <w:r>
        <w:rPr>
          <w:szCs w:val="21"/>
        </w:rPr>
        <w:t xml:space="preserve">   n= i *M+j+1;</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b [n] = ' \0 '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第七十九套</w:t>
      </w:r>
    </w:p>
    <w:p w:rsidR="00370794" w:rsidRDefault="00370794" w:rsidP="00370794">
      <w:pPr>
        <w:spacing w:line="0" w:lineRule="atLeast"/>
        <w:rPr>
          <w:szCs w:val="21"/>
        </w:rPr>
      </w:pPr>
      <w:r>
        <w:rPr>
          <w:szCs w:val="21"/>
        </w:rPr>
        <w:lastRenderedPageBreak/>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的功能是将带头结点的单项链表结点数据域中的数据从小到大排序，即若原链表节点数据域从头至尾的数据为：</w:t>
      </w:r>
      <w:r>
        <w:rPr>
          <w:szCs w:val="21"/>
        </w:rPr>
        <w:t>10</w:t>
      </w:r>
      <w:r>
        <w:rPr>
          <w:rFonts w:hint="eastAsia"/>
          <w:szCs w:val="21"/>
        </w:rPr>
        <w:t>、</w:t>
      </w:r>
      <w:r>
        <w:rPr>
          <w:szCs w:val="21"/>
        </w:rPr>
        <w:t>4</w:t>
      </w:r>
      <w:r>
        <w:rPr>
          <w:rFonts w:hint="eastAsia"/>
          <w:szCs w:val="21"/>
        </w:rPr>
        <w:t>、</w:t>
      </w:r>
      <w:r>
        <w:rPr>
          <w:szCs w:val="21"/>
        </w:rPr>
        <w:t>2</w:t>
      </w:r>
      <w:r>
        <w:rPr>
          <w:rFonts w:hint="eastAsia"/>
          <w:szCs w:val="21"/>
        </w:rPr>
        <w:t>、</w:t>
      </w:r>
      <w:r>
        <w:rPr>
          <w:szCs w:val="21"/>
        </w:rPr>
        <w:t>8</w:t>
      </w:r>
      <w:r>
        <w:rPr>
          <w:rFonts w:hint="eastAsia"/>
          <w:szCs w:val="21"/>
        </w:rPr>
        <w:t>、</w:t>
      </w:r>
      <w:r>
        <w:rPr>
          <w:szCs w:val="21"/>
        </w:rPr>
        <w:t>6</w:t>
      </w:r>
      <w:r>
        <w:rPr>
          <w:rFonts w:hint="eastAsia"/>
          <w:szCs w:val="21"/>
        </w:rPr>
        <w:t>，排序后链表结点数据域从头至尾的数据为：</w:t>
      </w:r>
      <w:r>
        <w:rPr>
          <w:szCs w:val="21"/>
        </w:rPr>
        <w:t>2</w:t>
      </w:r>
      <w:r>
        <w:rPr>
          <w:rFonts w:hint="eastAsia"/>
          <w:szCs w:val="21"/>
        </w:rPr>
        <w:t>、</w:t>
      </w:r>
      <w:r>
        <w:rPr>
          <w:szCs w:val="21"/>
        </w:rPr>
        <w:t>4</w:t>
      </w:r>
      <w:r>
        <w:rPr>
          <w:rFonts w:hint="eastAsia"/>
          <w:szCs w:val="21"/>
        </w:rPr>
        <w:t>、</w:t>
      </w:r>
      <w:r>
        <w:rPr>
          <w:szCs w:val="21"/>
        </w:rPr>
        <w:t>6</w:t>
      </w:r>
      <w:r>
        <w:rPr>
          <w:rFonts w:hint="eastAsia"/>
          <w:szCs w:val="21"/>
        </w:rPr>
        <w:t>、</w:t>
      </w:r>
      <w:r>
        <w:rPr>
          <w:szCs w:val="21"/>
        </w:rPr>
        <w:t>8</w:t>
      </w:r>
      <w:r>
        <w:rPr>
          <w:rFonts w:hint="eastAsia"/>
          <w:szCs w:val="21"/>
        </w:rPr>
        <w:t>、</w:t>
      </w:r>
      <w:r>
        <w:rPr>
          <w:szCs w:val="21"/>
        </w:rPr>
        <w:t>10</w:t>
      </w:r>
      <w:r>
        <w:rPr>
          <w:rFonts w:hint="eastAsia"/>
          <w:szCs w:val="21"/>
        </w:rPr>
        <w:t>。请在程序的下划线处填入正确的内容并把下划线删除，使程序得出正确结果。</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p = h - &gt;next ;</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q= p - &gt; next;</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if (p - &gt; data &gt;=q - &gt;data))</w:t>
      </w:r>
    </w:p>
    <w:p w:rsidR="00370794" w:rsidRDefault="00370794" w:rsidP="00370794">
      <w:pPr>
        <w:spacing w:line="0" w:lineRule="atLeast"/>
        <w:outlineLvl w:val="0"/>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是建立一个带头结点的单项链表，并用随机函数为各节点数据赋值。函数</w:t>
      </w:r>
      <w:r>
        <w:rPr>
          <w:szCs w:val="21"/>
        </w:rPr>
        <w:t>fun</w:t>
      </w:r>
      <w:r>
        <w:rPr>
          <w:rFonts w:hint="eastAsia"/>
          <w:szCs w:val="21"/>
        </w:rPr>
        <w:t>的作用是求出单项链表结点（不包括头结点）数据域中的最大值，并且作为函数值返回。请改正函数</w:t>
      </w:r>
      <w:r>
        <w:rPr>
          <w:szCs w:val="21"/>
        </w:rPr>
        <w:t>fun</w:t>
      </w:r>
      <w:r>
        <w:rPr>
          <w:rFonts w:hint="eastAsia"/>
          <w:szCs w:val="21"/>
        </w:rPr>
        <w:t>中所指部位的错误，使它能得出正确结果。</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 xml:space="preserve">   p= h - &gt;next;</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p=p-&gt;next;</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请编写函数</w:t>
      </w:r>
      <w:r>
        <w:rPr>
          <w:szCs w:val="21"/>
        </w:rPr>
        <w:t>fun</w:t>
      </w:r>
      <w:r>
        <w:rPr>
          <w:rFonts w:hint="eastAsia"/>
          <w:szCs w:val="21"/>
        </w:rPr>
        <w:t>，函数的功能是：将</w:t>
      </w:r>
      <w:r>
        <w:rPr>
          <w:szCs w:val="21"/>
        </w:rPr>
        <w:t>M</w:t>
      </w:r>
      <w:r>
        <w:rPr>
          <w:rFonts w:hint="eastAsia"/>
          <w:szCs w:val="21"/>
        </w:rPr>
        <w:t>行</w:t>
      </w:r>
      <w:r>
        <w:rPr>
          <w:szCs w:val="21"/>
        </w:rPr>
        <w:t>N</w:t>
      </w:r>
      <w:r>
        <w:rPr>
          <w:rFonts w:hint="eastAsia"/>
          <w:szCs w:val="21"/>
        </w:rPr>
        <w:t>列的二维数组中的数据，按行的顺序依次放到一维数组中。一维数组中数据的个数存在形参</w:t>
      </w:r>
      <w:r>
        <w:rPr>
          <w:szCs w:val="21"/>
        </w:rPr>
        <w:t>n</w:t>
      </w:r>
      <w:r>
        <w:rPr>
          <w:rFonts w:hint="eastAsia"/>
          <w:szCs w:val="21"/>
        </w:rPr>
        <w:t>所指的存储单元中。</w:t>
      </w:r>
    </w:p>
    <w:p w:rsidR="00370794" w:rsidRDefault="00370794" w:rsidP="00370794">
      <w:pPr>
        <w:spacing w:line="0" w:lineRule="atLeast"/>
        <w:rPr>
          <w:szCs w:val="21"/>
        </w:rPr>
      </w:pPr>
      <w:r>
        <w:rPr>
          <w:szCs w:val="21"/>
        </w:rPr>
        <w:t>void fun ( int (*s) [10] , int *b, int *n, int mm, int nn)</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i, j, k ;</w:t>
      </w:r>
    </w:p>
    <w:p w:rsidR="00370794" w:rsidRDefault="00370794" w:rsidP="00370794">
      <w:pPr>
        <w:spacing w:line="0" w:lineRule="atLeast"/>
        <w:rPr>
          <w:szCs w:val="21"/>
        </w:rPr>
      </w:pPr>
      <w:r>
        <w:rPr>
          <w:szCs w:val="21"/>
        </w:rPr>
        <w:t xml:space="preserve">   for (i=0 ; i&lt;mm; i++)</w:t>
      </w:r>
    </w:p>
    <w:p w:rsidR="00370794" w:rsidRDefault="00370794" w:rsidP="00370794">
      <w:pPr>
        <w:spacing w:line="0" w:lineRule="atLeast"/>
        <w:rPr>
          <w:szCs w:val="21"/>
        </w:rPr>
      </w:pPr>
      <w:r>
        <w:rPr>
          <w:szCs w:val="21"/>
        </w:rPr>
        <w:t xml:space="preserve">     for (j=0; j&lt;nn; j++)</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k=i *nn +j ;</w:t>
      </w:r>
    </w:p>
    <w:p w:rsidR="00370794" w:rsidRDefault="00370794" w:rsidP="00370794">
      <w:pPr>
        <w:spacing w:line="0" w:lineRule="atLeast"/>
        <w:rPr>
          <w:szCs w:val="21"/>
        </w:rPr>
      </w:pPr>
      <w:r>
        <w:rPr>
          <w:szCs w:val="21"/>
        </w:rPr>
        <w:t xml:space="preserve">   b [k] =s [ i ] [j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*n= mm*nn;</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第八十套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的功能是用函数指针指向要调用的函数，并进行调用。在规定的</w:t>
      </w:r>
      <w:r>
        <w:rPr>
          <w:szCs w:val="21"/>
          <w:u w:val="single"/>
        </w:rPr>
        <w:t xml:space="preserve"> </w:t>
      </w:r>
      <w:r>
        <w:rPr>
          <w:szCs w:val="21"/>
        </w:rPr>
        <w:t>2</w:t>
      </w:r>
      <w:r>
        <w:rPr>
          <w:szCs w:val="21"/>
          <w:u w:val="single"/>
        </w:rPr>
        <w:t xml:space="preserve"> </w:t>
      </w:r>
      <w:r>
        <w:rPr>
          <w:rFonts w:hint="eastAsia"/>
          <w:szCs w:val="21"/>
        </w:rPr>
        <w:t>处使</w:t>
      </w:r>
      <w:r>
        <w:rPr>
          <w:szCs w:val="21"/>
        </w:rPr>
        <w:t>f</w:t>
      </w:r>
      <w:r>
        <w:rPr>
          <w:rFonts w:hint="eastAsia"/>
          <w:szCs w:val="21"/>
        </w:rPr>
        <w:t>指向函数</w:t>
      </w:r>
      <w:r>
        <w:rPr>
          <w:szCs w:val="21"/>
        </w:rPr>
        <w:t>f1</w:t>
      </w:r>
      <w:r>
        <w:rPr>
          <w:rFonts w:hint="eastAsia"/>
          <w:szCs w:val="21"/>
        </w:rPr>
        <w:t>，在</w:t>
      </w:r>
      <w:r>
        <w:rPr>
          <w:szCs w:val="21"/>
          <w:u w:val="single"/>
        </w:rPr>
        <w:t xml:space="preserve"> 3 </w:t>
      </w:r>
      <w:r>
        <w:rPr>
          <w:rFonts w:hint="eastAsia"/>
          <w:szCs w:val="21"/>
        </w:rPr>
        <w:t>处使</w:t>
      </w:r>
      <w:r>
        <w:rPr>
          <w:szCs w:val="21"/>
        </w:rPr>
        <w:t>f</w:t>
      </w:r>
      <w:r>
        <w:rPr>
          <w:rFonts w:hint="eastAsia"/>
          <w:szCs w:val="21"/>
        </w:rPr>
        <w:t>指向函数</w:t>
      </w:r>
      <w:r>
        <w:rPr>
          <w:szCs w:val="21"/>
        </w:rPr>
        <w:t>f2.</w:t>
      </w:r>
      <w:r>
        <w:rPr>
          <w:rFonts w:hint="eastAsia"/>
          <w:szCs w:val="21"/>
        </w:rPr>
        <w:t>当调用正确时，程序输出：</w:t>
      </w:r>
      <w:r>
        <w:rPr>
          <w:szCs w:val="21"/>
        </w:rPr>
        <w:t>x1=5.000000</w:t>
      </w:r>
      <w:r>
        <w:rPr>
          <w:rFonts w:hint="eastAsia"/>
          <w:szCs w:val="21"/>
        </w:rPr>
        <w:t>，</w:t>
      </w:r>
      <w:r>
        <w:rPr>
          <w:szCs w:val="21"/>
        </w:rPr>
        <w:t>x2=3.000000</w:t>
      </w:r>
      <w:r>
        <w:rPr>
          <w:rFonts w:hint="eastAsia"/>
          <w:szCs w:val="21"/>
        </w:rPr>
        <w:t>，</w:t>
      </w:r>
      <w:r>
        <w:rPr>
          <w:szCs w:val="21"/>
        </w:rPr>
        <w:t xml:space="preserve">x1*x1+x1*x2=40.000000  </w:t>
      </w:r>
      <w:r>
        <w:rPr>
          <w:rFonts w:hint="eastAsia"/>
          <w:szCs w:val="21"/>
        </w:rPr>
        <w:t>请在程序下划线处填入正确的内容并把下划线删除，使程序得出正确结果。</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double ( *f ) () ;</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f = f 1;</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f = f 2;</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是建立一个带头点的单向链表，并用随机函数为各结点赋值。函数</w:t>
      </w:r>
      <w:r>
        <w:rPr>
          <w:szCs w:val="21"/>
        </w:rPr>
        <w:t>fun</w:t>
      </w:r>
      <w:r>
        <w:rPr>
          <w:rFonts w:hint="eastAsia"/>
          <w:szCs w:val="21"/>
        </w:rPr>
        <w:t>的功能是将单向链表结点（不包括头结点）数据域为偶数的值累加起来，并且作为函数值返回。请改正函数</w:t>
      </w:r>
      <w:r>
        <w:rPr>
          <w:szCs w:val="21"/>
        </w:rPr>
        <w:t>fun</w:t>
      </w:r>
      <w:r>
        <w:rPr>
          <w:rFonts w:hint="eastAsia"/>
          <w:szCs w:val="21"/>
        </w:rPr>
        <w:t>中指定部位的错误，使它能得出正确的结果。</w:t>
      </w:r>
    </w:p>
    <w:p w:rsidR="00370794" w:rsidRDefault="00370794" w:rsidP="00370794">
      <w:pPr>
        <w:spacing w:line="0" w:lineRule="atLeast"/>
        <w:rPr>
          <w:szCs w:val="21"/>
        </w:rPr>
      </w:pPr>
      <w:r>
        <w:rPr>
          <w:szCs w:val="21"/>
        </w:rPr>
        <w:t>/**found**/</w:t>
      </w:r>
    </w:p>
    <w:p w:rsidR="00370794" w:rsidRDefault="00370794" w:rsidP="00370794">
      <w:pPr>
        <w:spacing w:line="0" w:lineRule="atLeast"/>
        <w:ind w:firstLineChars="200" w:firstLine="420"/>
        <w:rPr>
          <w:szCs w:val="21"/>
        </w:rPr>
      </w:pPr>
      <w:r>
        <w:rPr>
          <w:szCs w:val="21"/>
        </w:rPr>
        <w:t>p= h - &gt;next;</w:t>
      </w:r>
    </w:p>
    <w:p w:rsidR="00370794" w:rsidRDefault="00370794" w:rsidP="00370794">
      <w:pPr>
        <w:spacing w:line="0" w:lineRule="atLeast"/>
        <w:ind w:firstLineChars="200" w:firstLine="420"/>
        <w:rPr>
          <w:szCs w:val="21"/>
        </w:rPr>
      </w:pP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p= p - &gt;next;  </w:t>
      </w:r>
    </w:p>
    <w:p w:rsidR="00370794" w:rsidRDefault="00370794" w:rsidP="00370794">
      <w:pPr>
        <w:numPr>
          <w:ilvl w:val="0"/>
          <w:numId w:val="20"/>
        </w:numPr>
        <w:spacing w:line="0" w:lineRule="atLeast"/>
        <w:rPr>
          <w:szCs w:val="21"/>
        </w:rPr>
      </w:pPr>
      <w:r>
        <w:rPr>
          <w:rFonts w:hint="eastAsia"/>
          <w:szCs w:val="21"/>
        </w:rPr>
        <w:t>程序设计</w:t>
      </w:r>
    </w:p>
    <w:p w:rsidR="00370794" w:rsidRDefault="00370794" w:rsidP="00370794">
      <w:pPr>
        <w:spacing w:line="0" w:lineRule="atLeast"/>
        <w:rPr>
          <w:szCs w:val="21"/>
        </w:rPr>
      </w:pPr>
      <w:r>
        <w:rPr>
          <w:rFonts w:hint="eastAsia"/>
          <w:szCs w:val="21"/>
        </w:rPr>
        <w:t>请编写函数</w:t>
      </w:r>
      <w:r>
        <w:rPr>
          <w:szCs w:val="21"/>
        </w:rPr>
        <w:t>fun</w:t>
      </w:r>
      <w:r>
        <w:rPr>
          <w:rFonts w:hint="eastAsia"/>
          <w:szCs w:val="21"/>
        </w:rPr>
        <w:t>，函数的功能是：判断字符串是否为回文？是，函数返回</w:t>
      </w:r>
      <w:r>
        <w:rPr>
          <w:szCs w:val="21"/>
        </w:rPr>
        <w:t>1</w:t>
      </w:r>
      <w:r>
        <w:rPr>
          <w:rFonts w:hint="eastAsia"/>
          <w:szCs w:val="21"/>
        </w:rPr>
        <w:t>，主函数中输出：</w:t>
      </w:r>
      <w:r>
        <w:rPr>
          <w:szCs w:val="21"/>
        </w:rPr>
        <w:t>YES</w:t>
      </w:r>
      <w:r>
        <w:rPr>
          <w:rFonts w:hint="eastAsia"/>
          <w:szCs w:val="21"/>
        </w:rPr>
        <w:t>，否则返回</w:t>
      </w:r>
      <w:r>
        <w:rPr>
          <w:szCs w:val="21"/>
        </w:rPr>
        <w:t>0</w:t>
      </w:r>
      <w:r>
        <w:rPr>
          <w:rFonts w:hint="eastAsia"/>
          <w:szCs w:val="21"/>
        </w:rPr>
        <w:t>，主函数中输出</w:t>
      </w:r>
      <w:r>
        <w:rPr>
          <w:szCs w:val="21"/>
        </w:rPr>
        <w:t>NO</w:t>
      </w:r>
      <w:r>
        <w:rPr>
          <w:rFonts w:hint="eastAsia"/>
          <w:szCs w:val="21"/>
        </w:rPr>
        <w:t>。回文是指顺读</w:t>
      </w:r>
      <w:r>
        <w:rPr>
          <w:szCs w:val="21"/>
        </w:rPr>
        <w:t>t</w:t>
      </w:r>
      <w:r>
        <w:rPr>
          <w:rFonts w:hint="eastAsia"/>
          <w:szCs w:val="21"/>
        </w:rPr>
        <w:t>和倒都都一样的字符串。</w:t>
      </w:r>
    </w:p>
    <w:p w:rsidR="00370794" w:rsidRDefault="00370794" w:rsidP="00370794">
      <w:pPr>
        <w:spacing w:line="0" w:lineRule="atLeast"/>
        <w:rPr>
          <w:szCs w:val="21"/>
        </w:rPr>
      </w:pPr>
      <w:r>
        <w:rPr>
          <w:szCs w:val="21"/>
        </w:rPr>
        <w:t>int fun ( char * str)</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lastRenderedPageBreak/>
        <w:t xml:space="preserve">     int i , j= strlen (str) ;</w:t>
      </w:r>
    </w:p>
    <w:p w:rsidR="00370794" w:rsidRDefault="00370794" w:rsidP="00370794">
      <w:pPr>
        <w:spacing w:line="0" w:lineRule="atLeast"/>
        <w:rPr>
          <w:szCs w:val="21"/>
        </w:rPr>
      </w:pPr>
      <w:r>
        <w:rPr>
          <w:szCs w:val="21"/>
        </w:rPr>
        <w:t xml:space="preserve">   for ( i=0 ; i &lt; j /2 ; i++)</w:t>
      </w:r>
    </w:p>
    <w:p w:rsidR="00370794" w:rsidRDefault="00370794" w:rsidP="00370794">
      <w:pPr>
        <w:spacing w:line="0" w:lineRule="atLeast"/>
        <w:rPr>
          <w:szCs w:val="21"/>
        </w:rPr>
      </w:pPr>
      <w:r>
        <w:rPr>
          <w:szCs w:val="21"/>
        </w:rPr>
        <w:t xml:space="preserve">   if     (str [ i ] ! = str [j- i - 1])</w:t>
      </w:r>
    </w:p>
    <w:p w:rsidR="00370794" w:rsidRDefault="00370794" w:rsidP="00370794">
      <w:pPr>
        <w:spacing w:line="0" w:lineRule="atLeast"/>
        <w:rPr>
          <w:szCs w:val="21"/>
        </w:rPr>
      </w:pPr>
      <w:r>
        <w:rPr>
          <w:szCs w:val="21"/>
        </w:rPr>
        <w:t xml:space="preserve">   return 0 ;</w:t>
      </w:r>
    </w:p>
    <w:p w:rsidR="00370794" w:rsidRDefault="00370794" w:rsidP="00370794">
      <w:pPr>
        <w:spacing w:line="0" w:lineRule="atLeast"/>
        <w:rPr>
          <w:szCs w:val="21"/>
        </w:rPr>
      </w:pPr>
      <w:r>
        <w:rPr>
          <w:szCs w:val="21"/>
        </w:rPr>
        <w:t xml:space="preserve">   return 1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第八十一套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的功能是将参数给定的字符串、整数、浮点数写到文件中，再用字符串方式从此文本文件中逐个读入，并调用库函数</w:t>
      </w:r>
      <w:r>
        <w:rPr>
          <w:szCs w:val="21"/>
        </w:rPr>
        <w:t>atof</w:t>
      </w:r>
      <w:r>
        <w:rPr>
          <w:rFonts w:hint="eastAsia"/>
          <w:szCs w:val="21"/>
        </w:rPr>
        <w:t>和</w:t>
      </w:r>
      <w:r>
        <w:rPr>
          <w:szCs w:val="21"/>
        </w:rPr>
        <w:t>atof</w:t>
      </w:r>
      <w:r>
        <w:rPr>
          <w:rFonts w:hint="eastAsia"/>
          <w:szCs w:val="21"/>
        </w:rPr>
        <w:t>将字符串换成相应的整数和浮点数，然后将其显示在屏幕上。</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FILE * fp ;</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fclose (fp) ;</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fscanf ( fp , "%s % s % s" ,str, str1 ,str2);</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的功能是：对</w:t>
      </w:r>
      <w:r>
        <w:rPr>
          <w:szCs w:val="21"/>
        </w:rPr>
        <w:t>N</w:t>
      </w:r>
      <w:r>
        <w:rPr>
          <w:rFonts w:hint="eastAsia"/>
          <w:szCs w:val="21"/>
        </w:rPr>
        <w:t>名学生的学生成绩，按从高到低的顺序找出前</w:t>
      </w:r>
      <w:r>
        <w:rPr>
          <w:szCs w:val="21"/>
        </w:rPr>
        <w:t>m</w:t>
      </w:r>
      <w:r>
        <w:rPr>
          <w:rFonts w:hint="eastAsia"/>
          <w:szCs w:val="21"/>
        </w:rPr>
        <w:t>（</w:t>
      </w:r>
      <w:r>
        <w:rPr>
          <w:szCs w:val="21"/>
        </w:rPr>
        <w:t>m&lt;10</w:t>
      </w:r>
      <w:r>
        <w:rPr>
          <w:rFonts w:hint="eastAsia"/>
          <w:szCs w:val="21"/>
        </w:rPr>
        <w:t>）名学生来，将这些学生数据存放在一个动态分配的连续存储区中，此存储区的首地址作为函数值返回。</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 xml:space="preserve">   t= ( STU *) calloc (sizeof (STU),m)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ind w:firstLineChars="200" w:firstLine="420"/>
        <w:rPr>
          <w:szCs w:val="21"/>
        </w:rPr>
      </w:pPr>
      <w:r>
        <w:rPr>
          <w:szCs w:val="21"/>
        </w:rPr>
        <w:t>/**found**/</w:t>
      </w:r>
    </w:p>
    <w:p w:rsidR="00370794" w:rsidRDefault="00370794" w:rsidP="00370794">
      <w:pPr>
        <w:spacing w:line="0" w:lineRule="atLeast"/>
        <w:rPr>
          <w:szCs w:val="21"/>
        </w:rPr>
      </w:pPr>
      <w:r>
        <w:rPr>
          <w:szCs w:val="21"/>
        </w:rPr>
        <w:t>t [k] =b [ j ] ;</w:t>
      </w:r>
    </w:p>
    <w:p w:rsidR="00370794" w:rsidRDefault="00370794" w:rsidP="00370794">
      <w:pPr>
        <w:numPr>
          <w:ilvl w:val="0"/>
          <w:numId w:val="22"/>
        </w:numPr>
        <w:spacing w:line="0" w:lineRule="atLeast"/>
        <w:rPr>
          <w:szCs w:val="21"/>
        </w:rPr>
      </w:pPr>
      <w:r>
        <w:rPr>
          <w:rFonts w:hint="eastAsia"/>
          <w:szCs w:val="21"/>
        </w:rPr>
        <w:t>程序设计</w:t>
      </w:r>
    </w:p>
    <w:p w:rsidR="00370794" w:rsidRDefault="00370794" w:rsidP="00370794">
      <w:pPr>
        <w:spacing w:line="0" w:lineRule="atLeast"/>
        <w:rPr>
          <w:szCs w:val="21"/>
        </w:rPr>
      </w:pPr>
      <w:r>
        <w:rPr>
          <w:rFonts w:hint="eastAsia"/>
          <w:szCs w:val="21"/>
        </w:rPr>
        <w:t>请编写函数</w:t>
      </w:r>
      <w:r>
        <w:rPr>
          <w:szCs w:val="21"/>
        </w:rPr>
        <w:t>fun</w:t>
      </w:r>
      <w:r>
        <w:rPr>
          <w:rFonts w:hint="eastAsia"/>
          <w:szCs w:val="21"/>
        </w:rPr>
        <w:t>，函数的功能是，删去一维数组中所有相同的数，使之只剩一个。数组中的数已按从小到大的顺序排序，函数返回删除后数组中数据的个数。</w:t>
      </w:r>
    </w:p>
    <w:p w:rsidR="00370794" w:rsidRDefault="00370794" w:rsidP="00370794">
      <w:pPr>
        <w:spacing w:line="0" w:lineRule="atLeast"/>
        <w:rPr>
          <w:szCs w:val="21"/>
        </w:rPr>
      </w:pPr>
      <w:r>
        <w:rPr>
          <w:szCs w:val="21"/>
        </w:rPr>
        <w:t>int fun ( int a [ ] , int n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i , j =1 , k=a [0];</w:t>
      </w:r>
    </w:p>
    <w:p w:rsidR="00370794" w:rsidRDefault="00370794" w:rsidP="00370794">
      <w:pPr>
        <w:spacing w:line="0" w:lineRule="atLeast"/>
        <w:rPr>
          <w:szCs w:val="21"/>
        </w:rPr>
      </w:pPr>
      <w:r>
        <w:rPr>
          <w:szCs w:val="21"/>
        </w:rPr>
        <w:t xml:space="preserve">   for ( i = 1; i&lt;n ; i ++)</w:t>
      </w:r>
    </w:p>
    <w:p w:rsidR="00370794" w:rsidRDefault="00370794" w:rsidP="00370794">
      <w:pPr>
        <w:spacing w:line="0" w:lineRule="atLeast"/>
        <w:rPr>
          <w:szCs w:val="21"/>
        </w:rPr>
      </w:pPr>
      <w:r>
        <w:rPr>
          <w:szCs w:val="21"/>
        </w:rPr>
        <w:t xml:space="preserve">   if  ( k!=a [ i ]) {</w:t>
      </w:r>
    </w:p>
    <w:p w:rsidR="00370794" w:rsidRDefault="00370794" w:rsidP="00370794">
      <w:pPr>
        <w:spacing w:line="0" w:lineRule="atLeast"/>
        <w:rPr>
          <w:szCs w:val="21"/>
        </w:rPr>
      </w:pPr>
      <w:r>
        <w:rPr>
          <w:szCs w:val="21"/>
        </w:rPr>
        <w:t xml:space="preserve">   a [j++] =a [ i ] ;</w:t>
      </w:r>
    </w:p>
    <w:p w:rsidR="00370794" w:rsidRDefault="00370794" w:rsidP="00370794">
      <w:pPr>
        <w:spacing w:line="0" w:lineRule="atLeast"/>
        <w:rPr>
          <w:szCs w:val="21"/>
        </w:rPr>
      </w:pPr>
      <w:r>
        <w:rPr>
          <w:szCs w:val="21"/>
        </w:rPr>
        <w:t xml:space="preserve">   k = a [ i ] ; }</w:t>
      </w:r>
    </w:p>
    <w:p w:rsidR="00370794" w:rsidRDefault="00370794" w:rsidP="00370794">
      <w:pPr>
        <w:spacing w:line="0" w:lineRule="atLeast"/>
        <w:rPr>
          <w:szCs w:val="21"/>
        </w:rPr>
      </w:pPr>
      <w:r>
        <w:rPr>
          <w:szCs w:val="21"/>
        </w:rPr>
        <w:t xml:space="preserve">   a [ j ] = 0;</w:t>
      </w:r>
    </w:p>
    <w:p w:rsidR="00370794" w:rsidRDefault="00370794" w:rsidP="00370794">
      <w:pPr>
        <w:spacing w:line="0" w:lineRule="atLeast"/>
        <w:rPr>
          <w:szCs w:val="21"/>
        </w:rPr>
      </w:pPr>
      <w:r>
        <w:rPr>
          <w:szCs w:val="21"/>
        </w:rPr>
        <w:t xml:space="preserve">   return j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第八十二套</w:t>
      </w:r>
    </w:p>
    <w:p w:rsidR="00370794" w:rsidRDefault="00370794" w:rsidP="00370794">
      <w:pPr>
        <w:numPr>
          <w:ilvl w:val="0"/>
          <w:numId w:val="24"/>
        </w:numPr>
        <w:spacing w:line="0" w:lineRule="atLeast"/>
        <w:rPr>
          <w:szCs w:val="21"/>
        </w:rPr>
      </w:pP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 fun</w:t>
      </w:r>
      <w:r>
        <w:rPr>
          <w:rFonts w:hint="eastAsia"/>
          <w:szCs w:val="21"/>
        </w:rPr>
        <w:t>的功能是根据形参</w:t>
      </w:r>
      <w:r>
        <w:rPr>
          <w:szCs w:val="21"/>
        </w:rPr>
        <w:t>i</w:t>
      </w:r>
      <w:r>
        <w:rPr>
          <w:rFonts w:hint="eastAsia"/>
          <w:szCs w:val="21"/>
        </w:rPr>
        <w:t>的值返回某个函数年值。当调用正确时，程序输出：</w:t>
      </w:r>
      <w:r>
        <w:rPr>
          <w:szCs w:val="21"/>
        </w:rPr>
        <w:t>x1=5.000000</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double fun ( int i , double x , double y)</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renturn f1 (x) ;</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return f2 (x, y) ;</w:t>
      </w:r>
    </w:p>
    <w:p w:rsidR="00370794" w:rsidRDefault="00370794" w:rsidP="00370794">
      <w:pPr>
        <w:numPr>
          <w:ilvl w:val="0"/>
          <w:numId w:val="24"/>
        </w:numPr>
        <w:spacing w:line="0" w:lineRule="atLeast"/>
        <w:rPr>
          <w:szCs w:val="21"/>
        </w:rPr>
      </w:pP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的功能是：比较两个字符串，将长的那个字符串的首地址作为函数值返回。</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 xml:space="preserve">   char *fun (char *s ,char *t)</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ss++;</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tt++;</w:t>
      </w:r>
    </w:p>
    <w:p w:rsidR="00370794" w:rsidRDefault="00370794" w:rsidP="00370794">
      <w:pPr>
        <w:numPr>
          <w:ilvl w:val="0"/>
          <w:numId w:val="24"/>
        </w:numPr>
        <w:spacing w:line="0" w:lineRule="atLeast"/>
        <w:rPr>
          <w:szCs w:val="21"/>
        </w:rPr>
      </w:pPr>
      <w:r>
        <w:rPr>
          <w:rFonts w:hint="eastAsia"/>
          <w:szCs w:val="21"/>
        </w:rPr>
        <w:lastRenderedPageBreak/>
        <w:t>程序设计</w:t>
      </w:r>
    </w:p>
    <w:p w:rsidR="00370794" w:rsidRDefault="00370794" w:rsidP="00370794">
      <w:pPr>
        <w:spacing w:line="0" w:lineRule="atLeast"/>
        <w:rPr>
          <w:szCs w:val="21"/>
        </w:rPr>
      </w:pPr>
      <w:r>
        <w:rPr>
          <w:rFonts w:hint="eastAsia"/>
          <w:szCs w:val="21"/>
        </w:rPr>
        <w:t>请编写函数</w:t>
      </w:r>
      <w:r>
        <w:rPr>
          <w:szCs w:val="21"/>
        </w:rPr>
        <w:t>fun</w:t>
      </w:r>
      <w:r>
        <w:rPr>
          <w:rFonts w:hint="eastAsia"/>
          <w:szCs w:val="21"/>
        </w:rPr>
        <w:t>，函数的功能是，移动字符串中的内容，移动的规则如下：把第一到</w:t>
      </w:r>
      <w:r>
        <w:rPr>
          <w:szCs w:val="21"/>
        </w:rPr>
        <w:t>m</w:t>
      </w:r>
      <w:r>
        <w:rPr>
          <w:rFonts w:hint="eastAsia"/>
          <w:szCs w:val="21"/>
        </w:rPr>
        <w:t>个字符，平均移到字符串的醉最后，把</w:t>
      </w:r>
      <w:r>
        <w:rPr>
          <w:szCs w:val="21"/>
        </w:rPr>
        <w:t>m+1</w:t>
      </w:r>
      <w:r>
        <w:rPr>
          <w:rFonts w:hint="eastAsia"/>
          <w:szCs w:val="21"/>
        </w:rPr>
        <w:t>个到最后的字符移到字符串的前部。</w:t>
      </w:r>
    </w:p>
    <w:p w:rsidR="00370794" w:rsidRDefault="00370794" w:rsidP="00370794">
      <w:pPr>
        <w:spacing w:line="0" w:lineRule="atLeast"/>
        <w:rPr>
          <w:szCs w:val="21"/>
        </w:rPr>
      </w:pPr>
      <w:r>
        <w:rPr>
          <w:szCs w:val="21"/>
        </w:rPr>
        <w:t>void fun (char *w, int m)</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i ;</w:t>
      </w:r>
    </w:p>
    <w:p w:rsidR="00370794" w:rsidRDefault="00370794" w:rsidP="00370794">
      <w:pPr>
        <w:spacing w:line="0" w:lineRule="atLeast"/>
        <w:rPr>
          <w:szCs w:val="21"/>
        </w:rPr>
      </w:pPr>
      <w:r>
        <w:rPr>
          <w:szCs w:val="21"/>
        </w:rPr>
        <w:t xml:space="preserve">   for ( i=0 ; i&lt;m ; i++)</w:t>
      </w:r>
    </w:p>
    <w:p w:rsidR="00370794" w:rsidRDefault="00370794" w:rsidP="00370794">
      <w:pPr>
        <w:spacing w:line="0" w:lineRule="atLeast"/>
        <w:rPr>
          <w:szCs w:val="21"/>
        </w:rPr>
      </w:pPr>
      <w:r>
        <w:rPr>
          <w:szCs w:val="21"/>
        </w:rPr>
        <w:t xml:space="preserve">   fun 1 (w);</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第八十三套</w:t>
      </w:r>
    </w:p>
    <w:p w:rsidR="00370794" w:rsidRDefault="00370794" w:rsidP="00370794">
      <w:pPr>
        <w:spacing w:line="0" w:lineRule="atLeast"/>
        <w:rPr>
          <w:szCs w:val="21"/>
        </w:rPr>
      </w:pPr>
      <w:r>
        <w:rPr>
          <w:szCs w:val="21"/>
        </w:rPr>
        <w:t xml:space="preserve">1 </w:t>
      </w:r>
      <w:r>
        <w:rPr>
          <w:rFonts w:hint="eastAsia"/>
          <w:szCs w:val="21"/>
        </w:rPr>
        <w:t>程序通过定义并赋初值的方式，利用结构体变量存储了一名学生的信息，函数</w:t>
      </w:r>
      <w:r>
        <w:rPr>
          <w:szCs w:val="21"/>
        </w:rPr>
        <w:t>fun</w:t>
      </w:r>
      <w:r>
        <w:rPr>
          <w:rFonts w:hint="eastAsia"/>
          <w:szCs w:val="21"/>
        </w:rPr>
        <w:t>的功能是输出这位学生的信息。</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void show (STU  tt)</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printf ("%5. if " , tt . score [ i ]) ;</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show (std)</w:t>
      </w:r>
    </w:p>
    <w:p w:rsidR="00370794" w:rsidRDefault="00370794" w:rsidP="00370794">
      <w:pPr>
        <w:numPr>
          <w:ilvl w:val="0"/>
          <w:numId w:val="26"/>
        </w:numPr>
        <w:spacing w:line="0" w:lineRule="atLeast"/>
        <w:rPr>
          <w:szCs w:val="21"/>
        </w:rPr>
      </w:pP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的功能是：求出数组中最大数和次最大数，并把最大数和</w:t>
      </w:r>
      <w:r>
        <w:rPr>
          <w:szCs w:val="21"/>
        </w:rPr>
        <w:t>a[0]</w:t>
      </w:r>
      <w:r>
        <w:rPr>
          <w:rFonts w:hint="eastAsia"/>
          <w:szCs w:val="21"/>
        </w:rPr>
        <w:t>中的数对调、次最大数和</w:t>
      </w:r>
      <w:r>
        <w:rPr>
          <w:szCs w:val="21"/>
        </w:rPr>
        <w:t>a[1]</w:t>
      </w:r>
      <w:r>
        <w:rPr>
          <w:rFonts w:hint="eastAsia"/>
          <w:szCs w:val="21"/>
        </w:rPr>
        <w:t>中的数对调。</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 xml:space="preserve">   m= i ;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if ( a [k]&gt;a [m]) m=k;</w:t>
      </w:r>
    </w:p>
    <w:p w:rsidR="00370794" w:rsidRDefault="00370794" w:rsidP="00370794">
      <w:pPr>
        <w:numPr>
          <w:ilvl w:val="0"/>
          <w:numId w:val="26"/>
        </w:numPr>
        <w:spacing w:line="0" w:lineRule="atLeast"/>
        <w:rPr>
          <w:szCs w:val="21"/>
        </w:rPr>
      </w:pPr>
      <w:r>
        <w:rPr>
          <w:rFonts w:hint="eastAsia"/>
          <w:szCs w:val="21"/>
        </w:rPr>
        <w:t>程序设计</w:t>
      </w:r>
    </w:p>
    <w:p w:rsidR="00370794" w:rsidRDefault="00370794" w:rsidP="00370794">
      <w:pPr>
        <w:spacing w:line="0" w:lineRule="atLeast"/>
        <w:rPr>
          <w:szCs w:val="21"/>
        </w:rPr>
      </w:pPr>
      <w:r>
        <w:rPr>
          <w:rFonts w:hint="eastAsia"/>
          <w:szCs w:val="21"/>
        </w:rPr>
        <w:t>请编写一个</w:t>
      </w:r>
      <w:r>
        <w:rPr>
          <w:szCs w:val="21"/>
        </w:rPr>
        <w:t>unsigned  fun</w:t>
      </w:r>
      <w:r>
        <w:rPr>
          <w:rFonts w:hint="eastAsia"/>
          <w:szCs w:val="21"/>
        </w:rPr>
        <w:t>（</w:t>
      </w:r>
      <w:r>
        <w:rPr>
          <w:szCs w:val="21"/>
        </w:rPr>
        <w:t xml:space="preserve">unsigned w </w:t>
      </w:r>
      <w:r>
        <w:rPr>
          <w:rFonts w:hint="eastAsia"/>
          <w:szCs w:val="21"/>
        </w:rPr>
        <w:t>），</w:t>
      </w:r>
      <w:r>
        <w:rPr>
          <w:szCs w:val="21"/>
        </w:rPr>
        <w:t>w</w:t>
      </w:r>
      <w:r>
        <w:rPr>
          <w:rFonts w:hint="eastAsia"/>
          <w:szCs w:val="21"/>
        </w:rPr>
        <w:t>是一个大雨于</w:t>
      </w:r>
      <w:r>
        <w:rPr>
          <w:szCs w:val="21"/>
        </w:rPr>
        <w:t>10</w:t>
      </w:r>
      <w:r>
        <w:rPr>
          <w:rFonts w:hint="eastAsia"/>
          <w:szCs w:val="21"/>
        </w:rPr>
        <w:t>的无符号整数，若</w:t>
      </w:r>
      <w:r>
        <w:rPr>
          <w:szCs w:val="21"/>
        </w:rPr>
        <w:t>w</w:t>
      </w:r>
      <w:r>
        <w:rPr>
          <w:rFonts w:hint="eastAsia"/>
          <w:szCs w:val="21"/>
        </w:rPr>
        <w:t>是</w:t>
      </w:r>
      <w:r>
        <w:rPr>
          <w:szCs w:val="21"/>
        </w:rPr>
        <w:t>n</w:t>
      </w:r>
      <w:r>
        <w:rPr>
          <w:rFonts w:hint="eastAsia"/>
          <w:szCs w:val="21"/>
        </w:rPr>
        <w:t>（</w:t>
      </w:r>
      <w:r>
        <w:rPr>
          <w:szCs w:val="21"/>
        </w:rPr>
        <w:t>n&gt;=2</w:t>
      </w:r>
      <w:r>
        <w:rPr>
          <w:rFonts w:hint="eastAsia"/>
          <w:szCs w:val="21"/>
        </w:rPr>
        <w:t>）位的整数，函数求出</w:t>
      </w:r>
      <w:r>
        <w:rPr>
          <w:szCs w:val="21"/>
        </w:rPr>
        <w:t>w</w:t>
      </w:r>
      <w:r>
        <w:rPr>
          <w:rFonts w:hint="eastAsia"/>
          <w:szCs w:val="21"/>
        </w:rPr>
        <w:t>的后</w:t>
      </w:r>
      <w:r>
        <w:rPr>
          <w:szCs w:val="21"/>
        </w:rPr>
        <w:t>n-1</w:t>
      </w:r>
      <w:r>
        <w:rPr>
          <w:rFonts w:hint="eastAsia"/>
          <w:szCs w:val="21"/>
        </w:rPr>
        <w:t>位的数作为函数值返回。</w:t>
      </w:r>
    </w:p>
    <w:p w:rsidR="00370794" w:rsidRDefault="00370794" w:rsidP="00370794">
      <w:pPr>
        <w:spacing w:line="0" w:lineRule="atLeast"/>
        <w:rPr>
          <w:szCs w:val="21"/>
        </w:rPr>
      </w:pPr>
      <w:r>
        <w:rPr>
          <w:rFonts w:hint="eastAsia"/>
          <w:szCs w:val="21"/>
        </w:rPr>
        <w:t>例如：</w:t>
      </w:r>
      <w:r>
        <w:rPr>
          <w:szCs w:val="21"/>
        </w:rPr>
        <w:t>w</w:t>
      </w:r>
      <w:r>
        <w:rPr>
          <w:rFonts w:hint="eastAsia"/>
          <w:szCs w:val="21"/>
        </w:rPr>
        <w:t>值为</w:t>
      </w:r>
      <w:r>
        <w:rPr>
          <w:szCs w:val="21"/>
        </w:rPr>
        <w:t>5923</w:t>
      </w:r>
      <w:r>
        <w:rPr>
          <w:rFonts w:hint="eastAsia"/>
          <w:szCs w:val="21"/>
        </w:rPr>
        <w:t>，则函数返回</w:t>
      </w:r>
      <w:r>
        <w:rPr>
          <w:szCs w:val="21"/>
        </w:rPr>
        <w:t>923</w:t>
      </w:r>
      <w:r>
        <w:rPr>
          <w:rFonts w:hint="eastAsia"/>
          <w:szCs w:val="21"/>
        </w:rPr>
        <w:t>；</w:t>
      </w:r>
      <w:r>
        <w:rPr>
          <w:szCs w:val="21"/>
        </w:rPr>
        <w:t>w</w:t>
      </w:r>
      <w:r>
        <w:rPr>
          <w:rFonts w:hint="eastAsia"/>
          <w:szCs w:val="21"/>
        </w:rPr>
        <w:t>值为</w:t>
      </w:r>
      <w:r>
        <w:rPr>
          <w:szCs w:val="21"/>
        </w:rPr>
        <w:t>923</w:t>
      </w:r>
      <w:r>
        <w:rPr>
          <w:rFonts w:hint="eastAsia"/>
          <w:szCs w:val="21"/>
        </w:rPr>
        <w:t>，则函数返回</w:t>
      </w:r>
      <w:r>
        <w:rPr>
          <w:szCs w:val="21"/>
        </w:rPr>
        <w:t>23.</w:t>
      </w:r>
    </w:p>
    <w:p w:rsidR="00370794" w:rsidRDefault="00370794" w:rsidP="00370794">
      <w:pPr>
        <w:spacing w:line="0" w:lineRule="atLeast"/>
        <w:rPr>
          <w:szCs w:val="21"/>
        </w:rPr>
      </w:pPr>
      <w:r>
        <w:rPr>
          <w:szCs w:val="21"/>
        </w:rPr>
        <w:t>unsigned fun ( unsigned w)</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if ( w &gt;=10000) return w%10000;</w:t>
      </w:r>
    </w:p>
    <w:p w:rsidR="00370794" w:rsidRDefault="00370794" w:rsidP="00370794">
      <w:pPr>
        <w:spacing w:line="0" w:lineRule="atLeast"/>
        <w:rPr>
          <w:szCs w:val="21"/>
        </w:rPr>
      </w:pPr>
      <w:r>
        <w:rPr>
          <w:szCs w:val="21"/>
        </w:rPr>
        <w:t xml:space="preserve">   if ( w &gt;=1000) return w%1000;</w:t>
      </w:r>
    </w:p>
    <w:p w:rsidR="00370794" w:rsidRDefault="00370794" w:rsidP="00370794">
      <w:pPr>
        <w:spacing w:line="0" w:lineRule="atLeast"/>
        <w:rPr>
          <w:szCs w:val="21"/>
        </w:rPr>
      </w:pPr>
      <w:r>
        <w:rPr>
          <w:szCs w:val="21"/>
        </w:rPr>
        <w:t xml:space="preserve">   if ( w &gt;=100) return w%100;</w:t>
      </w:r>
    </w:p>
    <w:p w:rsidR="00370794" w:rsidRDefault="00370794" w:rsidP="00370794">
      <w:pPr>
        <w:spacing w:line="0" w:lineRule="atLeast"/>
        <w:rPr>
          <w:szCs w:val="21"/>
        </w:rPr>
      </w:pPr>
      <w:r>
        <w:rPr>
          <w:szCs w:val="21"/>
        </w:rPr>
        <w:t xml:space="preserve">   return w%10;</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第八十四套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程序通过定义学生结构体变量，存储了学生的学号、姓名和三门课的成绩。所有学生数据均以二进制方式输出到文件中。函数</w:t>
      </w:r>
      <w:r>
        <w:rPr>
          <w:szCs w:val="21"/>
        </w:rPr>
        <w:t>fun</w:t>
      </w:r>
      <w:r>
        <w:rPr>
          <w:rFonts w:hint="eastAsia"/>
          <w:szCs w:val="21"/>
        </w:rPr>
        <w:t>的功能是重写形参</w:t>
      </w:r>
      <w:r>
        <w:rPr>
          <w:szCs w:val="21"/>
        </w:rPr>
        <w:t>filename</w:t>
      </w:r>
      <w:r>
        <w:rPr>
          <w:rFonts w:hint="eastAsia"/>
          <w:szCs w:val="21"/>
        </w:rPr>
        <w:t>所指的文件中最后一个学生的数据，即用新的学生数据覆盖该学生原来的数据，其他学生的数据不变。</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fp =fopen ( filename , " rb+" )</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fseek (fp ,-1L*sizeof (STU), SEEK_END);</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fwrite ( &amp;n, sizeof (STU), 1, fp) ;</w:t>
      </w:r>
    </w:p>
    <w:p w:rsidR="00370794" w:rsidRDefault="00370794" w:rsidP="00370794">
      <w:pPr>
        <w:numPr>
          <w:ilvl w:val="0"/>
          <w:numId w:val="28"/>
        </w:numPr>
        <w:spacing w:line="0" w:lineRule="atLeast"/>
        <w:rPr>
          <w:szCs w:val="21"/>
        </w:rPr>
      </w:pP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Creatlink</w:t>
      </w:r>
      <w:r>
        <w:rPr>
          <w:rFonts w:hint="eastAsia"/>
          <w:szCs w:val="21"/>
        </w:rPr>
        <w:t>的功能是创建带头结点的单向链表，并为各结点数据域赋</w:t>
      </w:r>
      <w:r>
        <w:rPr>
          <w:szCs w:val="21"/>
        </w:rPr>
        <w:t>0</w:t>
      </w:r>
      <w:r>
        <w:rPr>
          <w:rFonts w:hint="eastAsia"/>
          <w:szCs w:val="21"/>
        </w:rPr>
        <w:t>到</w:t>
      </w:r>
      <w:r>
        <w:rPr>
          <w:szCs w:val="21"/>
        </w:rPr>
        <w:t>m-1</w:t>
      </w:r>
      <w:r>
        <w:rPr>
          <w:rFonts w:hint="eastAsia"/>
          <w:szCs w:val="21"/>
        </w:rPr>
        <w:t>的值。请改正函数</w:t>
      </w:r>
      <w:r>
        <w:rPr>
          <w:szCs w:val="21"/>
        </w:rPr>
        <w:t>Creatlink</w:t>
      </w:r>
      <w:r>
        <w:rPr>
          <w:rFonts w:hint="eastAsia"/>
          <w:szCs w:val="21"/>
        </w:rPr>
        <w:t>中指定部位的错误，使它能得出正确的结果。</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 xml:space="preserve">   p= (       NODE       *) malloc (sizeof(NODE));</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return h;</w:t>
      </w:r>
    </w:p>
    <w:p w:rsidR="00370794" w:rsidRDefault="00370794" w:rsidP="00370794">
      <w:pPr>
        <w:numPr>
          <w:ilvl w:val="0"/>
          <w:numId w:val="28"/>
        </w:numPr>
        <w:spacing w:line="0" w:lineRule="atLeast"/>
        <w:rPr>
          <w:szCs w:val="21"/>
        </w:rPr>
      </w:pPr>
      <w:r>
        <w:rPr>
          <w:rFonts w:hint="eastAsia"/>
          <w:szCs w:val="21"/>
        </w:rPr>
        <w:t>程序设计</w:t>
      </w:r>
    </w:p>
    <w:p w:rsidR="00370794" w:rsidRDefault="00370794" w:rsidP="00370794">
      <w:pPr>
        <w:spacing w:line="0" w:lineRule="atLeast"/>
        <w:rPr>
          <w:szCs w:val="21"/>
        </w:rPr>
      </w:pPr>
      <w:r>
        <w:rPr>
          <w:rFonts w:hint="eastAsia"/>
          <w:szCs w:val="21"/>
        </w:rPr>
        <w:t>请编写函数</w:t>
      </w:r>
      <w:r>
        <w:rPr>
          <w:szCs w:val="21"/>
        </w:rPr>
        <w:t>fun</w:t>
      </w:r>
      <w:r>
        <w:rPr>
          <w:rFonts w:hint="eastAsia"/>
          <w:szCs w:val="21"/>
        </w:rPr>
        <w:t>，函数的功能是，统计一行字符串中单词的个数，作为函数值返回。一行字符串在主函数中输入，规定所有单词有小写字母组成，单词之间由若干个空格隔开，一行的</w:t>
      </w:r>
      <w:r>
        <w:rPr>
          <w:rFonts w:hint="eastAsia"/>
          <w:szCs w:val="21"/>
        </w:rPr>
        <w:lastRenderedPageBreak/>
        <w:t>开始没有空格。</w:t>
      </w:r>
    </w:p>
    <w:p w:rsidR="00370794" w:rsidRDefault="00370794" w:rsidP="00370794">
      <w:pPr>
        <w:spacing w:line="0" w:lineRule="atLeast"/>
        <w:rPr>
          <w:szCs w:val="21"/>
        </w:rPr>
      </w:pPr>
      <w:r>
        <w:rPr>
          <w:szCs w:val="21"/>
        </w:rPr>
        <w:t>int fun ( char *s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k=1;</w:t>
      </w:r>
    </w:p>
    <w:p w:rsidR="00370794" w:rsidRDefault="00370794" w:rsidP="00370794">
      <w:pPr>
        <w:spacing w:line="0" w:lineRule="atLeast"/>
        <w:rPr>
          <w:szCs w:val="21"/>
        </w:rPr>
      </w:pPr>
      <w:r>
        <w:rPr>
          <w:szCs w:val="21"/>
        </w:rPr>
        <w:t xml:space="preserve">   while (*s)</w:t>
      </w:r>
    </w:p>
    <w:p w:rsidR="00370794" w:rsidRDefault="00370794" w:rsidP="00370794">
      <w:pPr>
        <w:spacing w:line="0" w:lineRule="atLeast"/>
        <w:rPr>
          <w:szCs w:val="21"/>
        </w:rPr>
      </w:pPr>
      <w:r>
        <w:rPr>
          <w:szCs w:val="21"/>
        </w:rPr>
        <w:t xml:space="preserve">   {  if (*s==' ')k++; s++;  }</w:t>
      </w:r>
    </w:p>
    <w:p w:rsidR="00370794" w:rsidRDefault="00370794" w:rsidP="00370794">
      <w:pPr>
        <w:spacing w:line="0" w:lineRule="atLeast"/>
        <w:rPr>
          <w:szCs w:val="21"/>
        </w:rPr>
      </w:pPr>
      <w:r>
        <w:rPr>
          <w:szCs w:val="21"/>
        </w:rPr>
        <w:t xml:space="preserve">   return k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第八十五套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szCs w:val="21"/>
        </w:rPr>
        <w:t xml:space="preserve">  </w:t>
      </w:r>
      <w:r>
        <w:rPr>
          <w:rFonts w:hint="eastAsia"/>
          <w:szCs w:val="21"/>
        </w:rPr>
        <w:t>程序通过定义学生结构体变量，存储了学生的学号、姓名和三门课的成绩。所有学生数据均以二进制方式输出到文件中。函数</w:t>
      </w:r>
      <w:r>
        <w:rPr>
          <w:szCs w:val="21"/>
        </w:rPr>
        <w:t>fun</w:t>
      </w:r>
      <w:r>
        <w:rPr>
          <w:rFonts w:hint="eastAsia"/>
          <w:szCs w:val="21"/>
        </w:rPr>
        <w:t>的功能是从形参</w:t>
      </w:r>
      <w:r>
        <w:rPr>
          <w:szCs w:val="21"/>
        </w:rPr>
        <w:t>filename</w:t>
      </w:r>
      <w:r>
        <w:rPr>
          <w:rFonts w:hint="eastAsia"/>
          <w:szCs w:val="21"/>
        </w:rPr>
        <w:t>所指的文件中读入学生书数据，并按照从小到大排序后，再用二进制方式把排序后的学生数据输出到</w:t>
      </w:r>
      <w:r>
        <w:rPr>
          <w:szCs w:val="21"/>
        </w:rPr>
        <w:t>filename</w:t>
      </w:r>
      <w:r>
        <w:rPr>
          <w:rFonts w:hint="eastAsia"/>
          <w:szCs w:val="21"/>
        </w:rPr>
        <w:t>所指的文件中，覆盖原来的文件内容。</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fp =fopen ( filename , " rb" );</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if  ( s [ i ] . sno &gt;s [ j ] .sno)</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fwrite (s,sizeof (STU), N, fp);</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的功能是：在字符串的最前端加入</w:t>
      </w:r>
      <w:r>
        <w:rPr>
          <w:szCs w:val="21"/>
        </w:rPr>
        <w:t>n</w:t>
      </w:r>
      <w:r>
        <w:rPr>
          <w:rFonts w:hint="eastAsia"/>
          <w:szCs w:val="21"/>
        </w:rPr>
        <w:t>个</w:t>
      </w:r>
      <w:r>
        <w:rPr>
          <w:szCs w:val="21"/>
        </w:rPr>
        <w:t>*</w:t>
      </w:r>
      <w:r>
        <w:rPr>
          <w:rFonts w:hint="eastAsia"/>
          <w:szCs w:val="21"/>
        </w:rPr>
        <w:t>号，形成新串，并且覆盖原串。注意：字符串的长度最长允许为</w:t>
      </w:r>
      <w:r>
        <w:rPr>
          <w:szCs w:val="21"/>
        </w:rPr>
        <w:t>79.</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 xml:space="preserve">   p=s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ind w:firstLineChars="200" w:firstLine="420"/>
        <w:rPr>
          <w:szCs w:val="21"/>
        </w:rPr>
      </w:pPr>
      <w:r>
        <w:rPr>
          <w:szCs w:val="21"/>
        </w:rPr>
        <w:t>/**found**/</w:t>
      </w:r>
    </w:p>
    <w:p w:rsidR="00370794" w:rsidRDefault="00370794" w:rsidP="00370794">
      <w:pPr>
        <w:spacing w:line="0" w:lineRule="atLeast"/>
        <w:rPr>
          <w:szCs w:val="21"/>
        </w:rPr>
      </w:pPr>
      <w:r>
        <w:rPr>
          <w:szCs w:val="21"/>
        </w:rPr>
        <w:t>while (*p++)</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szCs w:val="21"/>
        </w:rPr>
      </w:pPr>
      <w:r>
        <w:rPr>
          <w:rFonts w:hint="eastAsia"/>
          <w:szCs w:val="21"/>
        </w:rPr>
        <w:t>请编写函数</w:t>
      </w:r>
      <w:r>
        <w:rPr>
          <w:szCs w:val="21"/>
        </w:rPr>
        <w:t>fun</w:t>
      </w:r>
      <w:r>
        <w:rPr>
          <w:rFonts w:hint="eastAsia"/>
          <w:szCs w:val="21"/>
        </w:rPr>
        <w:t>，函数的功能是：统计各年龄段的人数，</w:t>
      </w:r>
      <w:r>
        <w:rPr>
          <w:szCs w:val="21"/>
        </w:rPr>
        <w:t>N</w:t>
      </w:r>
      <w:r>
        <w:rPr>
          <w:rFonts w:hint="eastAsia"/>
          <w:szCs w:val="21"/>
        </w:rPr>
        <w:t>个年龄能通过调用随机函数获得，并放在主函数的</w:t>
      </w:r>
      <w:r>
        <w:rPr>
          <w:szCs w:val="21"/>
        </w:rPr>
        <w:t>age</w:t>
      </w:r>
      <w:r>
        <w:rPr>
          <w:rFonts w:hint="eastAsia"/>
          <w:szCs w:val="21"/>
        </w:rPr>
        <w:t>数组中：要求函数把</w:t>
      </w:r>
      <w:r>
        <w:rPr>
          <w:szCs w:val="21"/>
        </w:rPr>
        <w:t>0</w:t>
      </w:r>
      <w:r>
        <w:rPr>
          <w:rFonts w:hint="eastAsia"/>
          <w:szCs w:val="21"/>
        </w:rPr>
        <w:t>到</w:t>
      </w:r>
      <w:r>
        <w:rPr>
          <w:szCs w:val="21"/>
        </w:rPr>
        <w:t>9</w:t>
      </w:r>
      <w:r>
        <w:rPr>
          <w:rFonts w:hint="eastAsia"/>
          <w:szCs w:val="21"/>
        </w:rPr>
        <w:t>岁的年龄段的人数放在</w:t>
      </w:r>
      <w:r>
        <w:rPr>
          <w:szCs w:val="21"/>
        </w:rPr>
        <w:t xml:space="preserve">d[0]zhong </w:t>
      </w:r>
      <w:r>
        <w:rPr>
          <w:rFonts w:hint="eastAsia"/>
          <w:szCs w:val="21"/>
        </w:rPr>
        <w:t>把</w:t>
      </w:r>
      <w:r>
        <w:rPr>
          <w:szCs w:val="21"/>
        </w:rPr>
        <w:t>10</w:t>
      </w:r>
      <w:r>
        <w:rPr>
          <w:rFonts w:hint="eastAsia"/>
          <w:szCs w:val="21"/>
        </w:rPr>
        <w:t>—</w:t>
      </w:r>
      <w:r>
        <w:rPr>
          <w:szCs w:val="21"/>
        </w:rPr>
        <w:t>19</w:t>
      </w:r>
      <w:r>
        <w:rPr>
          <w:rFonts w:hint="eastAsia"/>
          <w:szCs w:val="21"/>
        </w:rPr>
        <w:t>岁的年龄段的人数放在</w:t>
      </w:r>
      <w:r>
        <w:rPr>
          <w:szCs w:val="21"/>
        </w:rPr>
        <w:t>d[1]</w:t>
      </w:r>
      <w:r>
        <w:rPr>
          <w:rFonts w:hint="eastAsia"/>
          <w:szCs w:val="21"/>
        </w:rPr>
        <w:t>中，其余依此类推，把</w:t>
      </w:r>
      <w:r>
        <w:rPr>
          <w:szCs w:val="21"/>
        </w:rPr>
        <w:t>100</w:t>
      </w:r>
      <w:r>
        <w:rPr>
          <w:rFonts w:hint="eastAsia"/>
          <w:szCs w:val="21"/>
        </w:rPr>
        <w:t>岁（含</w:t>
      </w:r>
      <w:r>
        <w:rPr>
          <w:szCs w:val="21"/>
        </w:rPr>
        <w:t>100</w:t>
      </w:r>
      <w:r>
        <w:rPr>
          <w:rFonts w:hint="eastAsia"/>
          <w:szCs w:val="21"/>
        </w:rPr>
        <w:t>岁）的年龄段的人数放在</w:t>
      </w:r>
      <w:r>
        <w:rPr>
          <w:szCs w:val="21"/>
        </w:rPr>
        <w:t>d[10]</w:t>
      </w:r>
      <w:r>
        <w:rPr>
          <w:rFonts w:hint="eastAsia"/>
          <w:szCs w:val="21"/>
        </w:rPr>
        <w:t>中。结果在主函数中输出。</w:t>
      </w:r>
    </w:p>
    <w:p w:rsidR="00370794" w:rsidRDefault="00370794" w:rsidP="00370794">
      <w:pPr>
        <w:spacing w:line="0" w:lineRule="atLeast"/>
        <w:rPr>
          <w:szCs w:val="21"/>
        </w:rPr>
      </w:pPr>
      <w:r>
        <w:rPr>
          <w:szCs w:val="21"/>
        </w:rPr>
        <w:t>void fun ( int *a , int *b)</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i , j ;</w:t>
      </w:r>
    </w:p>
    <w:p w:rsidR="00370794" w:rsidRDefault="00370794" w:rsidP="00370794">
      <w:pPr>
        <w:spacing w:line="0" w:lineRule="atLeast"/>
        <w:rPr>
          <w:szCs w:val="21"/>
        </w:rPr>
      </w:pPr>
      <w:r>
        <w:rPr>
          <w:szCs w:val="21"/>
        </w:rPr>
        <w:t xml:space="preserve">   for ( i=0; i&lt;M ; i++); b[ i ]=0;</w:t>
      </w:r>
    </w:p>
    <w:p w:rsidR="00370794" w:rsidRDefault="00370794" w:rsidP="00370794">
      <w:pPr>
        <w:spacing w:line="0" w:lineRule="atLeast"/>
        <w:rPr>
          <w:szCs w:val="21"/>
        </w:rPr>
      </w:pPr>
      <w:r>
        <w:rPr>
          <w:szCs w:val="21"/>
        </w:rPr>
        <w:t xml:space="preserve">   for ( i=0; i&lt;N; i++)</w:t>
      </w:r>
    </w:p>
    <w:p w:rsidR="00370794" w:rsidRDefault="00370794" w:rsidP="00370794">
      <w:pPr>
        <w:spacing w:line="0" w:lineRule="atLeast"/>
        <w:rPr>
          <w:szCs w:val="21"/>
        </w:rPr>
      </w:pPr>
      <w:r>
        <w:rPr>
          <w:szCs w:val="21"/>
        </w:rPr>
        <w:t xml:space="preserve">   {   j=a [ i ]/10;</w:t>
      </w:r>
    </w:p>
    <w:p w:rsidR="00370794" w:rsidRDefault="00370794" w:rsidP="00370794">
      <w:pPr>
        <w:spacing w:line="0" w:lineRule="atLeast"/>
        <w:rPr>
          <w:szCs w:val="21"/>
        </w:rPr>
      </w:pPr>
      <w:r>
        <w:rPr>
          <w:szCs w:val="21"/>
        </w:rPr>
        <w:t xml:space="preserve">   if ( j&gt;10) b [M-1]++;</w:t>
      </w:r>
    </w:p>
    <w:p w:rsidR="00370794" w:rsidRDefault="00370794" w:rsidP="00370794">
      <w:pPr>
        <w:spacing w:line="0" w:lineRule="atLeast"/>
        <w:rPr>
          <w:szCs w:val="21"/>
        </w:rPr>
      </w:pPr>
      <w:r>
        <w:rPr>
          <w:szCs w:val="21"/>
        </w:rPr>
        <w:t xml:space="preserve">   else  b [j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第八十六套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的功能是将不代头结点的单向链表逆置。即若原链表中从头至尾结点数据域依次为：</w:t>
      </w:r>
      <w:r>
        <w:rPr>
          <w:szCs w:val="21"/>
        </w:rPr>
        <w:t>2</w:t>
      </w:r>
      <w:r>
        <w:rPr>
          <w:rFonts w:hint="eastAsia"/>
          <w:szCs w:val="21"/>
        </w:rPr>
        <w:t>、</w:t>
      </w:r>
      <w:r>
        <w:rPr>
          <w:szCs w:val="21"/>
        </w:rPr>
        <w:t>4</w:t>
      </w:r>
      <w:r>
        <w:rPr>
          <w:rFonts w:hint="eastAsia"/>
          <w:szCs w:val="21"/>
        </w:rPr>
        <w:t>、</w:t>
      </w:r>
      <w:r>
        <w:rPr>
          <w:szCs w:val="21"/>
        </w:rPr>
        <w:t>6</w:t>
      </w:r>
      <w:r>
        <w:rPr>
          <w:rFonts w:hint="eastAsia"/>
          <w:szCs w:val="21"/>
        </w:rPr>
        <w:t>、</w:t>
      </w:r>
      <w:r>
        <w:rPr>
          <w:szCs w:val="21"/>
        </w:rPr>
        <w:t>8</w:t>
      </w:r>
      <w:r>
        <w:rPr>
          <w:rFonts w:hint="eastAsia"/>
          <w:szCs w:val="21"/>
        </w:rPr>
        <w:t>、</w:t>
      </w:r>
      <w:r>
        <w:rPr>
          <w:szCs w:val="21"/>
        </w:rPr>
        <w:t>10</w:t>
      </w:r>
      <w:r>
        <w:rPr>
          <w:rFonts w:hint="eastAsia"/>
          <w:szCs w:val="21"/>
        </w:rPr>
        <w:t>，逆置后，从头至尾结点数据域依次为：</w:t>
      </w:r>
      <w:r>
        <w:rPr>
          <w:szCs w:val="21"/>
        </w:rPr>
        <w:t>10</w:t>
      </w:r>
      <w:r>
        <w:rPr>
          <w:rFonts w:hint="eastAsia"/>
          <w:szCs w:val="21"/>
        </w:rPr>
        <w:t>、</w:t>
      </w:r>
      <w:r>
        <w:rPr>
          <w:szCs w:val="21"/>
        </w:rPr>
        <w:t>8</w:t>
      </w:r>
      <w:r>
        <w:rPr>
          <w:rFonts w:hint="eastAsia"/>
          <w:szCs w:val="21"/>
        </w:rPr>
        <w:t>、</w:t>
      </w:r>
      <w:r>
        <w:rPr>
          <w:szCs w:val="21"/>
        </w:rPr>
        <w:t>6</w:t>
      </w:r>
      <w:r>
        <w:rPr>
          <w:rFonts w:hint="eastAsia"/>
          <w:szCs w:val="21"/>
        </w:rPr>
        <w:t>、</w:t>
      </w:r>
      <w:r>
        <w:rPr>
          <w:szCs w:val="21"/>
        </w:rPr>
        <w:t>4</w:t>
      </w:r>
      <w:r>
        <w:rPr>
          <w:rFonts w:hint="eastAsia"/>
          <w:szCs w:val="21"/>
        </w:rPr>
        <w:t>、</w:t>
      </w:r>
      <w:r>
        <w:rPr>
          <w:szCs w:val="21"/>
        </w:rPr>
        <w:t>2.</w:t>
      </w:r>
      <w:r>
        <w:rPr>
          <w:rFonts w:hint="eastAsia"/>
          <w:szCs w:val="21"/>
        </w:rPr>
        <w:t>请在程序的下划线处填入正确的内容并把下划线删除，使程序得出正确的结果。</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NODE * fun (NODE *h)</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r=q - &gt;next ; </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q=r;</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的功能是：将</w:t>
      </w:r>
      <w:r>
        <w:rPr>
          <w:szCs w:val="21"/>
        </w:rPr>
        <w:t>s</w:t>
      </w:r>
      <w:r>
        <w:rPr>
          <w:rFonts w:hint="eastAsia"/>
          <w:szCs w:val="21"/>
        </w:rPr>
        <w:t>所指字符串中位于奇数位置的字符或</w:t>
      </w:r>
      <w:r>
        <w:rPr>
          <w:szCs w:val="21"/>
        </w:rPr>
        <w:t>ASCII</w:t>
      </w:r>
      <w:r>
        <w:rPr>
          <w:rFonts w:hint="eastAsia"/>
          <w:szCs w:val="21"/>
        </w:rPr>
        <w:t>码为偶数的字符放入</w:t>
      </w:r>
      <w:r>
        <w:rPr>
          <w:szCs w:val="21"/>
        </w:rPr>
        <w:t>t</w:t>
      </w:r>
      <w:r>
        <w:rPr>
          <w:rFonts w:hint="eastAsia"/>
          <w:szCs w:val="21"/>
        </w:rPr>
        <w:t>所指数组中（规定第一个字符放在第</w:t>
      </w:r>
      <w:r>
        <w:rPr>
          <w:szCs w:val="21"/>
        </w:rPr>
        <w:t>0</w:t>
      </w:r>
      <w:r>
        <w:rPr>
          <w:rFonts w:hint="eastAsia"/>
          <w:szCs w:val="21"/>
        </w:rPr>
        <w:t>位中）</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 xml:space="preserve">   if ( i % 2 || s [ i ]%2==0 )</w:t>
      </w:r>
    </w:p>
    <w:p w:rsidR="00370794" w:rsidRDefault="00370794" w:rsidP="00370794">
      <w:pPr>
        <w:spacing w:line="0" w:lineRule="atLeast"/>
        <w:rPr>
          <w:szCs w:val="21"/>
        </w:rPr>
      </w:pPr>
    </w:p>
    <w:p w:rsidR="00370794" w:rsidRDefault="00370794" w:rsidP="00370794">
      <w:pPr>
        <w:spacing w:line="0" w:lineRule="atLeast"/>
        <w:ind w:firstLineChars="200" w:firstLine="420"/>
        <w:rPr>
          <w:szCs w:val="21"/>
        </w:rPr>
      </w:pPr>
      <w:r>
        <w:rPr>
          <w:szCs w:val="21"/>
        </w:rPr>
        <w:lastRenderedPageBreak/>
        <w:t>/**found**/</w:t>
      </w:r>
    </w:p>
    <w:p w:rsidR="00370794" w:rsidRDefault="00370794" w:rsidP="00370794">
      <w:pPr>
        <w:spacing w:line="0" w:lineRule="atLeast"/>
        <w:rPr>
          <w:szCs w:val="21"/>
        </w:rPr>
      </w:pPr>
      <w:r>
        <w:rPr>
          <w:szCs w:val="21"/>
        </w:rPr>
        <w:t xml:space="preserve">  t [ j ]= ' \0 ' ;</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szCs w:val="21"/>
        </w:rPr>
      </w:pPr>
      <w:r>
        <w:rPr>
          <w:rFonts w:hint="eastAsia"/>
          <w:szCs w:val="21"/>
        </w:rPr>
        <w:t>请编写函数</w:t>
      </w:r>
      <w:r>
        <w:rPr>
          <w:szCs w:val="21"/>
        </w:rPr>
        <w:t>fun</w:t>
      </w:r>
      <w:r>
        <w:rPr>
          <w:rFonts w:hint="eastAsia"/>
          <w:szCs w:val="21"/>
        </w:rPr>
        <w:t>，函数的功能是：将</w:t>
      </w:r>
      <w:r>
        <w:rPr>
          <w:szCs w:val="21"/>
        </w:rPr>
        <w:t>M</w:t>
      </w:r>
      <w:r>
        <w:rPr>
          <w:rFonts w:hint="eastAsia"/>
          <w:szCs w:val="21"/>
        </w:rPr>
        <w:t>行</w:t>
      </w:r>
      <w:r>
        <w:rPr>
          <w:szCs w:val="21"/>
        </w:rPr>
        <w:t>N</w:t>
      </w:r>
      <w:r>
        <w:rPr>
          <w:rFonts w:hint="eastAsia"/>
          <w:szCs w:val="21"/>
        </w:rPr>
        <w:t>列的二维数组中的数据，按列的顺序依次放到一维数组中。函数</w:t>
      </w:r>
      <w:r>
        <w:rPr>
          <w:szCs w:val="21"/>
        </w:rPr>
        <w:t>fun</w:t>
      </w:r>
      <w:r>
        <w:rPr>
          <w:rFonts w:hint="eastAsia"/>
          <w:szCs w:val="21"/>
        </w:rPr>
        <w:t>中给出的语句仅供参考。</w:t>
      </w:r>
    </w:p>
    <w:p w:rsidR="00370794" w:rsidRDefault="00370794" w:rsidP="00370794">
      <w:pPr>
        <w:spacing w:line="0" w:lineRule="atLeast"/>
        <w:rPr>
          <w:szCs w:val="21"/>
        </w:rPr>
      </w:pPr>
      <w:r>
        <w:rPr>
          <w:szCs w:val="21"/>
        </w:rPr>
        <w:t># include &lt;stdio. h&gt;</w:t>
      </w:r>
    </w:p>
    <w:p w:rsidR="00370794" w:rsidRDefault="00370794" w:rsidP="00370794">
      <w:pPr>
        <w:spacing w:line="0" w:lineRule="atLeast"/>
        <w:rPr>
          <w:szCs w:val="21"/>
        </w:rPr>
      </w:pPr>
      <w:r>
        <w:rPr>
          <w:szCs w:val="21"/>
        </w:rPr>
        <w:t xml:space="preserve">   void fun ( int (*s) [10] , int *b , int *n, int mm, int nn)</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i, j, np=0;</w:t>
      </w:r>
    </w:p>
    <w:p w:rsidR="00370794" w:rsidRDefault="00370794" w:rsidP="00370794">
      <w:pPr>
        <w:spacing w:line="0" w:lineRule="atLeast"/>
        <w:rPr>
          <w:szCs w:val="21"/>
        </w:rPr>
      </w:pPr>
      <w:r>
        <w:rPr>
          <w:szCs w:val="21"/>
        </w:rPr>
        <w:t xml:space="preserve">   for ( i=0; i&lt;nn; i++)</w:t>
      </w:r>
    </w:p>
    <w:p w:rsidR="00370794" w:rsidRDefault="00370794" w:rsidP="00370794">
      <w:pPr>
        <w:spacing w:line="0" w:lineRule="atLeast"/>
        <w:rPr>
          <w:szCs w:val="21"/>
        </w:rPr>
      </w:pPr>
      <w:r>
        <w:rPr>
          <w:szCs w:val="21"/>
        </w:rPr>
        <w:t xml:space="preserve">     for ( j=0; j&lt;mm; j++)</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b[np] = s [ j ] [ i ]; np=i*mm+j+1;</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*n=np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第八十七套</w:t>
      </w:r>
    </w:p>
    <w:p w:rsidR="00370794" w:rsidRDefault="00370794" w:rsidP="00370794">
      <w:pPr>
        <w:spacing w:line="0" w:lineRule="atLeast"/>
        <w:rPr>
          <w:szCs w:val="21"/>
        </w:rPr>
      </w:pPr>
      <w:r>
        <w:rPr>
          <w:szCs w:val="21"/>
        </w:rPr>
        <w:t>1</w:t>
      </w:r>
      <w:r>
        <w:rPr>
          <w:rFonts w:hint="eastAsia"/>
          <w:szCs w:val="21"/>
        </w:rPr>
        <w:t>程序填空</w:t>
      </w:r>
    </w:p>
    <w:p w:rsidR="00370794" w:rsidRDefault="00370794" w:rsidP="00370794">
      <w:pPr>
        <w:spacing w:line="0" w:lineRule="atLeast"/>
        <w:rPr>
          <w:szCs w:val="21"/>
        </w:rPr>
      </w:pPr>
      <w:r>
        <w:rPr>
          <w:rFonts w:hint="eastAsia"/>
          <w:szCs w:val="21"/>
        </w:rPr>
        <w:t>程序通过定义学生结构体变量，存储了学生的学号、姓名和三门课的成绩。所有学生数据均以二进制方式输出到</w:t>
      </w:r>
      <w:r>
        <w:rPr>
          <w:szCs w:val="21"/>
        </w:rPr>
        <w:t>student.dat</w:t>
      </w:r>
      <w:r>
        <w:rPr>
          <w:rFonts w:hint="eastAsia"/>
          <w:szCs w:val="21"/>
        </w:rPr>
        <w:t>文件中。函数</w:t>
      </w:r>
      <w:r>
        <w:rPr>
          <w:szCs w:val="21"/>
        </w:rPr>
        <w:t>fun</w:t>
      </w:r>
      <w:r>
        <w:rPr>
          <w:rFonts w:hint="eastAsia"/>
          <w:szCs w:val="21"/>
        </w:rPr>
        <w:t>的功能是从指定文件中找出指定学号的学生数据，读入此学生数据，对该生的分数进行修改，使每门的分数加</w:t>
      </w:r>
      <w:r>
        <w:rPr>
          <w:szCs w:val="21"/>
        </w:rPr>
        <w:t>3</w:t>
      </w:r>
      <w:r>
        <w:rPr>
          <w:rFonts w:hint="eastAsia"/>
          <w:szCs w:val="21"/>
        </w:rPr>
        <w:t>分，修改后重写文件中该学生的数据，即用该学生背后的数据覆盖原数据，其他学生数据不变；若找不到，则什么都不做。请在程序的下划线处填入正确的内容并把下划线删除，使程序得出正确的结果。</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while (!feof (fp))</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if (n. sno ==sno) break ;</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fseek (fp, -1L*sizeof(STU),SEEK CUR) ;</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利用插入排序法对字符串中的字符按从小到大的顺序进行排序，插入法的基本算法是：先对字符串中的头两个元素进行排序，然后把第三个字符插入到前两个字符中，插入后前三个字符依然有序；再把第四个字符插入到前三个字符中，……。待排序的字符串已在主函数中赋予。请改正函数</w:t>
      </w:r>
      <w:r>
        <w:rPr>
          <w:szCs w:val="21"/>
        </w:rPr>
        <w:t>fun</w:t>
      </w:r>
      <w:r>
        <w:rPr>
          <w:rFonts w:hint="eastAsia"/>
          <w:szCs w:val="21"/>
        </w:rPr>
        <w:t>中指定部位的错误，使它能得出真确结果。</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 xml:space="preserve">   n=strlen (aa);</w:t>
      </w:r>
    </w:p>
    <w:p w:rsidR="00370794" w:rsidRDefault="00370794" w:rsidP="00370794">
      <w:pPr>
        <w:spacing w:line="0" w:lineRule="atLeast"/>
        <w:rPr>
          <w:szCs w:val="21"/>
        </w:rPr>
      </w:pP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ch =aa [i];</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szCs w:val="21"/>
        </w:rPr>
      </w:pPr>
      <w:r>
        <w:rPr>
          <w:szCs w:val="21"/>
        </w:rPr>
        <w:t>N</w:t>
      </w:r>
      <w:r>
        <w:rPr>
          <w:rFonts w:hint="eastAsia"/>
          <w:szCs w:val="21"/>
        </w:rPr>
        <w:t>名学生的成绩已在主函数中放入一个带头结点的链表结构中，</w:t>
      </w:r>
      <w:r>
        <w:rPr>
          <w:szCs w:val="21"/>
        </w:rPr>
        <w:t>h</w:t>
      </w:r>
      <w:r>
        <w:rPr>
          <w:rFonts w:hint="eastAsia"/>
          <w:szCs w:val="21"/>
        </w:rPr>
        <w:t>指向链表的头结点。请编写函数</w:t>
      </w:r>
      <w:r>
        <w:rPr>
          <w:szCs w:val="21"/>
        </w:rPr>
        <w:t>fun</w:t>
      </w:r>
      <w:r>
        <w:rPr>
          <w:rFonts w:hint="eastAsia"/>
          <w:szCs w:val="21"/>
        </w:rPr>
        <w:t>，它的功能是：找出学生的最高分，由函数值返回。</w:t>
      </w:r>
    </w:p>
    <w:p w:rsidR="00370794" w:rsidRDefault="00370794" w:rsidP="00370794">
      <w:pPr>
        <w:spacing w:line="0" w:lineRule="atLeast"/>
        <w:rPr>
          <w:szCs w:val="21"/>
        </w:rPr>
      </w:pPr>
      <w:r>
        <w:rPr>
          <w:szCs w:val="21"/>
        </w:rPr>
        <w:t>double fun ( STREC *h )</w:t>
      </w:r>
    </w:p>
    <w:p w:rsidR="00370794" w:rsidRDefault="00370794" w:rsidP="00370794">
      <w:pPr>
        <w:tabs>
          <w:tab w:val="left" w:pos="1005"/>
        </w:tabs>
        <w:spacing w:line="0" w:lineRule="atLeast"/>
        <w:rPr>
          <w:szCs w:val="21"/>
        </w:rPr>
      </w:pPr>
      <w:r>
        <w:rPr>
          <w:szCs w:val="21"/>
        </w:rPr>
        <w:t xml:space="preserve">   {</w:t>
      </w:r>
      <w:r>
        <w:rPr>
          <w:szCs w:val="21"/>
        </w:rPr>
        <w:tab/>
      </w:r>
    </w:p>
    <w:p w:rsidR="00370794" w:rsidRDefault="00370794" w:rsidP="00370794">
      <w:pPr>
        <w:spacing w:line="0" w:lineRule="atLeast"/>
        <w:rPr>
          <w:szCs w:val="21"/>
        </w:rPr>
      </w:pPr>
      <w:r>
        <w:rPr>
          <w:szCs w:val="21"/>
        </w:rPr>
        <w:t xml:space="preserve">   double max=h -&gt;s ;</w:t>
      </w:r>
    </w:p>
    <w:p w:rsidR="00370794" w:rsidRDefault="00370794" w:rsidP="00370794">
      <w:pPr>
        <w:spacing w:line="0" w:lineRule="atLeast"/>
        <w:rPr>
          <w:szCs w:val="21"/>
        </w:rPr>
      </w:pPr>
      <w:r>
        <w:rPr>
          <w:szCs w:val="21"/>
        </w:rPr>
        <w:t xml:space="preserve">   STREC *p ;</w:t>
      </w:r>
    </w:p>
    <w:p w:rsidR="00370794" w:rsidRDefault="00370794" w:rsidP="00370794">
      <w:pPr>
        <w:spacing w:line="0" w:lineRule="atLeast"/>
        <w:rPr>
          <w:szCs w:val="21"/>
        </w:rPr>
      </w:pPr>
      <w:r>
        <w:rPr>
          <w:szCs w:val="21"/>
        </w:rPr>
        <w:t xml:space="preserve">   p=h-&gt;next ;</w:t>
      </w:r>
    </w:p>
    <w:p w:rsidR="00370794" w:rsidRDefault="00370794" w:rsidP="00370794">
      <w:pPr>
        <w:spacing w:line="0" w:lineRule="atLeast"/>
        <w:rPr>
          <w:szCs w:val="21"/>
        </w:rPr>
      </w:pPr>
      <w:r>
        <w:rPr>
          <w:szCs w:val="21"/>
        </w:rPr>
        <w:t xml:space="preserve">   while (p)</w:t>
      </w:r>
    </w:p>
    <w:p w:rsidR="00370794" w:rsidRDefault="00370794" w:rsidP="00370794">
      <w:pPr>
        <w:spacing w:line="0" w:lineRule="atLeast"/>
        <w:rPr>
          <w:szCs w:val="21"/>
        </w:rPr>
      </w:pPr>
      <w:r>
        <w:rPr>
          <w:szCs w:val="21"/>
        </w:rPr>
        <w:t xml:space="preserve">   {  if (p-s&gt;max)</w:t>
      </w:r>
    </w:p>
    <w:p w:rsidR="00370794" w:rsidRDefault="00370794" w:rsidP="00370794">
      <w:pPr>
        <w:spacing w:line="0" w:lineRule="atLeast"/>
        <w:rPr>
          <w:szCs w:val="21"/>
        </w:rPr>
      </w:pPr>
      <w:r>
        <w:rPr>
          <w:szCs w:val="21"/>
        </w:rPr>
        <w:t xml:space="preserve">   max=p-&gt;s ;</w:t>
      </w:r>
    </w:p>
    <w:p w:rsidR="00370794" w:rsidRDefault="00370794" w:rsidP="00370794">
      <w:pPr>
        <w:spacing w:line="0" w:lineRule="atLeast"/>
        <w:rPr>
          <w:szCs w:val="21"/>
        </w:rPr>
      </w:pPr>
      <w:r>
        <w:rPr>
          <w:szCs w:val="21"/>
        </w:rPr>
        <w:t xml:space="preserve">   p=p-&gt;nest;</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return max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rFonts w:hint="eastAsia"/>
          <w:szCs w:val="21"/>
        </w:rPr>
        <w:t>第八十八套</w:t>
      </w:r>
    </w:p>
    <w:p w:rsidR="00370794" w:rsidRDefault="00370794" w:rsidP="00370794">
      <w:pPr>
        <w:spacing w:line="0" w:lineRule="atLeast"/>
        <w:rPr>
          <w:szCs w:val="21"/>
        </w:rPr>
      </w:pPr>
    </w:p>
    <w:p w:rsidR="00370794" w:rsidRDefault="00370794" w:rsidP="00370794">
      <w:pPr>
        <w:spacing w:line="0" w:lineRule="atLeast"/>
        <w:rPr>
          <w:szCs w:val="21"/>
        </w:rPr>
      </w:pPr>
      <w:r>
        <w:rPr>
          <w:szCs w:val="21"/>
        </w:rPr>
        <w:lastRenderedPageBreak/>
        <w:t>1</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的功能是调用随机函数产生的</w:t>
      </w:r>
      <w:r>
        <w:rPr>
          <w:szCs w:val="21"/>
        </w:rPr>
        <w:t>20</w:t>
      </w:r>
      <w:r>
        <w:rPr>
          <w:rFonts w:hint="eastAsia"/>
          <w:szCs w:val="21"/>
        </w:rPr>
        <w:t>个互不相同的整数放在形参</w:t>
      </w:r>
      <w:r>
        <w:rPr>
          <w:szCs w:val="21"/>
        </w:rPr>
        <w:t>a</w:t>
      </w:r>
      <w:r>
        <w:rPr>
          <w:rFonts w:hint="eastAsia"/>
          <w:szCs w:val="21"/>
        </w:rPr>
        <w:t>所指数组中（此数组在主函数中已置</w:t>
      </w:r>
      <w:r>
        <w:rPr>
          <w:szCs w:val="21"/>
        </w:rPr>
        <w:t>0</w:t>
      </w:r>
      <w:r>
        <w:rPr>
          <w:rFonts w:hint="eastAsia"/>
          <w:szCs w:val="21"/>
        </w:rPr>
        <w:t>）。</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while (n&lt;N)</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if ( x==a[ i ]) break ;</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if ( i==n) { a[n] =x ; n++;}</w:t>
      </w:r>
    </w:p>
    <w:p w:rsidR="00370794" w:rsidRDefault="00370794" w:rsidP="00370794">
      <w:pPr>
        <w:numPr>
          <w:ilvl w:val="0"/>
          <w:numId w:val="30"/>
        </w:numPr>
        <w:spacing w:line="0" w:lineRule="atLeast"/>
        <w:rPr>
          <w:szCs w:val="21"/>
        </w:rPr>
      </w:pP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的功能是：先从键盘上输入一个</w:t>
      </w:r>
      <w:r>
        <w:rPr>
          <w:szCs w:val="21"/>
        </w:rPr>
        <w:t>3</w:t>
      </w:r>
      <w:r>
        <w:rPr>
          <w:rFonts w:hint="eastAsia"/>
          <w:szCs w:val="21"/>
        </w:rPr>
        <w:t>行</w:t>
      </w:r>
      <w:r>
        <w:rPr>
          <w:szCs w:val="21"/>
        </w:rPr>
        <w:t>3</w:t>
      </w:r>
      <w:r>
        <w:rPr>
          <w:rFonts w:hint="eastAsia"/>
          <w:szCs w:val="21"/>
        </w:rPr>
        <w:t>列矩阵的各个元素的值，然后输出主对角线元素之和。</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 xml:space="preserve">   sum=0</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scanf  ("%d" , &amp;a [ i ] [ j ]) ;</w:t>
      </w:r>
    </w:p>
    <w:p w:rsidR="00370794" w:rsidRDefault="00370794" w:rsidP="00370794">
      <w:pPr>
        <w:numPr>
          <w:ilvl w:val="0"/>
          <w:numId w:val="30"/>
        </w:numPr>
        <w:spacing w:line="0" w:lineRule="atLeast"/>
        <w:rPr>
          <w:szCs w:val="21"/>
        </w:rPr>
      </w:pPr>
      <w:r>
        <w:rPr>
          <w:rFonts w:hint="eastAsia"/>
          <w:szCs w:val="21"/>
        </w:rPr>
        <w:t>程序设计</w:t>
      </w:r>
    </w:p>
    <w:p w:rsidR="00370794" w:rsidRDefault="00370794" w:rsidP="00370794">
      <w:pPr>
        <w:spacing w:line="0" w:lineRule="atLeast"/>
        <w:rPr>
          <w:szCs w:val="21"/>
        </w:rPr>
      </w:pPr>
      <w:r>
        <w:rPr>
          <w:rFonts w:hint="eastAsia"/>
          <w:szCs w:val="21"/>
        </w:rPr>
        <w:t>编写程序，实现矩阵（</w:t>
      </w:r>
      <w:r>
        <w:rPr>
          <w:szCs w:val="21"/>
        </w:rPr>
        <w:t>3</w:t>
      </w:r>
      <w:r>
        <w:rPr>
          <w:rFonts w:hint="eastAsia"/>
          <w:szCs w:val="21"/>
        </w:rPr>
        <w:t>行</w:t>
      </w:r>
      <w:r>
        <w:rPr>
          <w:szCs w:val="21"/>
        </w:rPr>
        <w:t>3</w:t>
      </w:r>
      <w:r>
        <w:rPr>
          <w:rFonts w:hint="eastAsia"/>
          <w:szCs w:val="21"/>
        </w:rPr>
        <w:t>列）的转置（即行列互换）</w:t>
      </w:r>
    </w:p>
    <w:p w:rsidR="00370794" w:rsidRDefault="00370794" w:rsidP="00370794">
      <w:pPr>
        <w:spacing w:line="0" w:lineRule="atLeast"/>
        <w:rPr>
          <w:szCs w:val="21"/>
        </w:rPr>
      </w:pPr>
      <w:r>
        <w:rPr>
          <w:szCs w:val="21"/>
        </w:rPr>
        <w:t>int fun ( int array[3] [3])</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i, j, arr [3] [3]; </w:t>
      </w:r>
    </w:p>
    <w:p w:rsidR="00370794" w:rsidRDefault="00370794" w:rsidP="00370794">
      <w:pPr>
        <w:spacing w:line="0" w:lineRule="atLeast"/>
        <w:rPr>
          <w:szCs w:val="21"/>
        </w:rPr>
      </w:pPr>
      <w:r>
        <w:rPr>
          <w:szCs w:val="21"/>
        </w:rPr>
        <w:t>memcpy(arr,array,9*sizeof(int) );</w:t>
      </w:r>
    </w:p>
    <w:p w:rsidR="00370794" w:rsidRDefault="00370794" w:rsidP="00370794">
      <w:pPr>
        <w:spacing w:line="0" w:lineRule="atLeast"/>
        <w:rPr>
          <w:szCs w:val="21"/>
        </w:rPr>
      </w:pPr>
      <w:r>
        <w:rPr>
          <w:szCs w:val="21"/>
        </w:rPr>
        <w:t xml:space="preserve">   for ( i=0; i&lt;3; i++) </w:t>
      </w:r>
    </w:p>
    <w:p w:rsidR="00370794" w:rsidRDefault="00370794" w:rsidP="00370794">
      <w:pPr>
        <w:spacing w:line="0" w:lineRule="atLeast"/>
        <w:rPr>
          <w:szCs w:val="21"/>
        </w:rPr>
      </w:pPr>
      <w:r>
        <w:rPr>
          <w:szCs w:val="21"/>
        </w:rPr>
        <w:t xml:space="preserve">   for ( j=0; j&lt;3; j++)</w:t>
      </w:r>
    </w:p>
    <w:p w:rsidR="00370794" w:rsidRDefault="00370794" w:rsidP="00370794">
      <w:pPr>
        <w:spacing w:line="0" w:lineRule="atLeast"/>
        <w:rPr>
          <w:szCs w:val="21"/>
        </w:rPr>
      </w:pPr>
      <w:r>
        <w:rPr>
          <w:szCs w:val="21"/>
        </w:rPr>
        <w:t xml:space="preserve">   array [ i ] [ j ] =arr [ j ] [ i ];</w:t>
      </w:r>
    </w:p>
    <w:p w:rsidR="00370794" w:rsidRDefault="00370794" w:rsidP="00370794">
      <w:pPr>
        <w:spacing w:line="0" w:lineRule="atLeast"/>
        <w:rPr>
          <w:szCs w:val="21"/>
        </w:rPr>
      </w:pPr>
      <w:r>
        <w:rPr>
          <w:rFonts w:hint="eastAsia"/>
          <w:szCs w:val="21"/>
        </w:rPr>
        <w:t>第八十九套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的功能是：求</w:t>
      </w:r>
      <w:r>
        <w:rPr>
          <w:szCs w:val="21"/>
        </w:rPr>
        <w:t>ss</w:t>
      </w:r>
      <w:r>
        <w:rPr>
          <w:rFonts w:hint="eastAsia"/>
          <w:szCs w:val="21"/>
        </w:rPr>
        <w:t>所知字符串数组中长度最长的字符串所在的行下标，作为函数值返回，并把其串长放在形参</w:t>
      </w:r>
      <w:r>
        <w:rPr>
          <w:szCs w:val="21"/>
        </w:rPr>
        <w:t>n</w:t>
      </w:r>
      <w:r>
        <w:rPr>
          <w:rFonts w:hint="eastAsia"/>
          <w:szCs w:val="21"/>
        </w:rPr>
        <w:t>所指变量中。</w:t>
      </w:r>
      <w:r>
        <w:rPr>
          <w:szCs w:val="21"/>
        </w:rPr>
        <w:t>Ss</w:t>
      </w:r>
      <w:r>
        <w:rPr>
          <w:rFonts w:hint="eastAsia"/>
          <w:szCs w:val="21"/>
        </w:rPr>
        <w:t>所指字符串数组中共</w:t>
      </w:r>
      <w:r>
        <w:rPr>
          <w:szCs w:val="21"/>
        </w:rPr>
        <w:t>m</w:t>
      </w:r>
      <w:r>
        <w:rPr>
          <w:rFonts w:hint="eastAsia"/>
          <w:szCs w:val="21"/>
        </w:rPr>
        <w:t>个字符串，且串长</w:t>
      </w:r>
      <w:r>
        <w:rPr>
          <w:szCs w:val="21"/>
        </w:rPr>
        <w:t>&gt;N</w:t>
      </w:r>
      <w:r>
        <w:rPr>
          <w:rFonts w:hint="eastAsia"/>
          <w:szCs w:val="21"/>
        </w:rPr>
        <w:t>。</w:t>
      </w:r>
    </w:p>
    <w:p w:rsidR="00370794" w:rsidRDefault="00370794" w:rsidP="00370794">
      <w:pPr>
        <w:spacing w:line="0" w:lineRule="atLeast"/>
        <w:rPr>
          <w:szCs w:val="21"/>
        </w:rPr>
      </w:pPr>
      <w:r>
        <w:rPr>
          <w:rFonts w:hint="eastAsia"/>
          <w:szCs w:val="21"/>
        </w:rPr>
        <w:t>第</w:t>
      </w:r>
      <w:r>
        <w:rPr>
          <w:szCs w:val="21"/>
        </w:rPr>
        <w:t>1</w:t>
      </w:r>
      <w:r>
        <w:rPr>
          <w:rFonts w:hint="eastAsia"/>
          <w:szCs w:val="21"/>
        </w:rPr>
        <w:t>处</w:t>
      </w:r>
      <w:r>
        <w:rPr>
          <w:szCs w:val="21"/>
        </w:rPr>
        <w:t xml:space="preserve"> int fun( char (*ss)[N], int *n)</w:t>
      </w:r>
    </w:p>
    <w:p w:rsidR="00370794" w:rsidRDefault="00370794" w:rsidP="00370794">
      <w:pPr>
        <w:spacing w:line="0" w:lineRule="atLeast"/>
        <w:rPr>
          <w:szCs w:val="21"/>
        </w:rPr>
      </w:pPr>
      <w:r>
        <w:rPr>
          <w:szCs w:val="21"/>
        </w:rPr>
        <w:t xml:space="preserve">  </w:t>
      </w:r>
      <w:r>
        <w:rPr>
          <w:rFonts w:hint="eastAsia"/>
          <w:szCs w:val="21"/>
        </w:rPr>
        <w:t>第</w:t>
      </w:r>
      <w:r>
        <w:rPr>
          <w:szCs w:val="21"/>
        </w:rPr>
        <w:t>2</w:t>
      </w:r>
      <w:r>
        <w:rPr>
          <w:rFonts w:hint="eastAsia"/>
          <w:szCs w:val="21"/>
        </w:rPr>
        <w:t>处</w:t>
      </w:r>
      <w:r>
        <w:rPr>
          <w:szCs w:val="21"/>
        </w:rPr>
        <w:t xml:space="preserve"> if ( i==0) *n=len;</w:t>
      </w:r>
    </w:p>
    <w:p w:rsidR="00370794" w:rsidRDefault="00370794" w:rsidP="00370794">
      <w:pPr>
        <w:spacing w:line="0" w:lineRule="atLeast"/>
        <w:rPr>
          <w:szCs w:val="21"/>
        </w:rPr>
      </w:pPr>
      <w:r>
        <w:rPr>
          <w:szCs w:val="21"/>
        </w:rPr>
        <w:t xml:space="preserve">  </w:t>
      </w:r>
      <w:r>
        <w:rPr>
          <w:rFonts w:hint="eastAsia"/>
          <w:szCs w:val="21"/>
        </w:rPr>
        <w:t>第</w:t>
      </w:r>
      <w:r>
        <w:rPr>
          <w:szCs w:val="21"/>
        </w:rPr>
        <w:t>3</w:t>
      </w:r>
      <w:r>
        <w:rPr>
          <w:rFonts w:hint="eastAsia"/>
          <w:szCs w:val="21"/>
        </w:rPr>
        <w:t>处</w:t>
      </w:r>
      <w:r>
        <w:rPr>
          <w:szCs w:val="21"/>
        </w:rPr>
        <w:t xml:space="preserve"> *n=len;</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的功能是：根据形参</w:t>
      </w:r>
      <w:r>
        <w:rPr>
          <w:szCs w:val="21"/>
        </w:rPr>
        <w:t>m</w:t>
      </w:r>
      <w:r>
        <w:rPr>
          <w:rFonts w:hint="eastAsia"/>
          <w:szCs w:val="21"/>
        </w:rPr>
        <w:t>计算如下公式的值。例如，若输入</w:t>
      </w:r>
      <w:r>
        <w:rPr>
          <w:szCs w:val="21"/>
        </w:rPr>
        <w:t>5</w:t>
      </w:r>
      <w:r>
        <w:rPr>
          <w:rFonts w:hint="eastAsia"/>
          <w:szCs w:val="21"/>
        </w:rPr>
        <w:t>，则应输出</w:t>
      </w:r>
      <w:r>
        <w:rPr>
          <w:szCs w:val="21"/>
        </w:rPr>
        <w:t>2.283333</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 xml:space="preserve">   t+=1. 0/ i ;</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/**found**/</w:t>
      </w:r>
    </w:p>
    <w:p w:rsidR="00370794" w:rsidRDefault="00370794" w:rsidP="00370794">
      <w:pPr>
        <w:spacing w:line="0" w:lineRule="atLeast"/>
        <w:rPr>
          <w:szCs w:val="21"/>
        </w:rPr>
      </w:pPr>
      <w:r>
        <w:rPr>
          <w:szCs w:val="21"/>
        </w:rPr>
        <w:t xml:space="preserve">   return  t;</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szCs w:val="21"/>
        </w:rPr>
      </w:pPr>
      <w:r>
        <w:rPr>
          <w:rFonts w:hint="eastAsia"/>
          <w:szCs w:val="21"/>
        </w:rPr>
        <w:t>编写一个函数，该函数可以统计一个长度为</w:t>
      </w:r>
      <w:r>
        <w:rPr>
          <w:szCs w:val="21"/>
        </w:rPr>
        <w:t>2</w:t>
      </w:r>
      <w:r>
        <w:rPr>
          <w:rFonts w:hint="eastAsia"/>
          <w:szCs w:val="21"/>
        </w:rPr>
        <w:t>的字符串在另一个字符串中出现的次数。</w:t>
      </w:r>
    </w:p>
    <w:p w:rsidR="00370794" w:rsidRDefault="00370794" w:rsidP="00370794">
      <w:pPr>
        <w:spacing w:line="0" w:lineRule="atLeast"/>
        <w:rPr>
          <w:szCs w:val="21"/>
        </w:rPr>
      </w:pPr>
      <w:r>
        <w:rPr>
          <w:szCs w:val="21"/>
        </w:rPr>
        <w:t>int  fun (char  *str, char *substr)</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szCs w:val="21"/>
        </w:rPr>
      </w:pPr>
      <w:r>
        <w:rPr>
          <w:szCs w:val="21"/>
        </w:rPr>
        <w:t xml:space="preserve">   int cnt =0 ;</w:t>
      </w:r>
    </w:p>
    <w:p w:rsidR="00370794" w:rsidRDefault="00370794" w:rsidP="00370794">
      <w:pPr>
        <w:spacing w:line="0" w:lineRule="atLeast"/>
        <w:rPr>
          <w:szCs w:val="21"/>
        </w:rPr>
      </w:pPr>
      <w:r>
        <w:rPr>
          <w:szCs w:val="21"/>
        </w:rPr>
        <w:t xml:space="preserve">   char *p =str, *q ;</w:t>
      </w:r>
    </w:p>
    <w:p w:rsidR="00370794" w:rsidRDefault="00370794" w:rsidP="00370794">
      <w:pPr>
        <w:spacing w:line="0" w:lineRule="atLeast"/>
        <w:rPr>
          <w:szCs w:val="21"/>
        </w:rPr>
      </w:pPr>
      <w:r>
        <w:rPr>
          <w:szCs w:val="21"/>
        </w:rPr>
        <w:t xml:space="preserve">   while (*p) {</w:t>
      </w:r>
    </w:p>
    <w:p w:rsidR="00370794" w:rsidRDefault="00370794" w:rsidP="00370794">
      <w:pPr>
        <w:spacing w:line="0" w:lineRule="atLeast"/>
        <w:rPr>
          <w:szCs w:val="21"/>
        </w:rPr>
      </w:pPr>
      <w:r>
        <w:rPr>
          <w:szCs w:val="21"/>
        </w:rPr>
        <w:t xml:space="preserve">   q=strstr (p,substr) ;</w:t>
      </w:r>
    </w:p>
    <w:p w:rsidR="00370794" w:rsidRDefault="00370794" w:rsidP="00370794">
      <w:pPr>
        <w:spacing w:line="0" w:lineRule="atLeast"/>
        <w:rPr>
          <w:szCs w:val="21"/>
        </w:rPr>
      </w:pPr>
      <w:r>
        <w:rPr>
          <w:szCs w:val="21"/>
        </w:rPr>
        <w:t xml:space="preserve">   if (q==NULL) break ;</w:t>
      </w:r>
    </w:p>
    <w:p w:rsidR="00370794" w:rsidRDefault="00370794" w:rsidP="00370794">
      <w:pPr>
        <w:spacing w:line="0" w:lineRule="atLeast"/>
        <w:rPr>
          <w:szCs w:val="21"/>
        </w:rPr>
      </w:pPr>
      <w:r>
        <w:rPr>
          <w:szCs w:val="21"/>
        </w:rPr>
        <w:t xml:space="preserve">   p=q +strlen (substr) ;</w:t>
      </w:r>
    </w:p>
    <w:p w:rsidR="00370794" w:rsidRDefault="00370794" w:rsidP="00370794">
      <w:pPr>
        <w:spacing w:line="0" w:lineRule="atLeast"/>
        <w:rPr>
          <w:szCs w:val="21"/>
        </w:rPr>
      </w:pPr>
      <w:r>
        <w:rPr>
          <w:szCs w:val="21"/>
        </w:rPr>
        <w:t xml:space="preserve">   cnt++;</w:t>
      </w:r>
    </w:p>
    <w:p w:rsidR="00370794" w:rsidRDefault="00370794" w:rsidP="00370794">
      <w:pPr>
        <w:spacing w:line="0" w:lineRule="atLeast"/>
        <w:rPr>
          <w:szCs w:val="21"/>
        </w:rPr>
      </w:pPr>
      <w:r>
        <w:rPr>
          <w:szCs w:val="21"/>
        </w:rPr>
        <w:t xml:space="preserve">   }</w:t>
      </w:r>
    </w:p>
    <w:p w:rsidR="00370794" w:rsidRDefault="00370794" w:rsidP="00370794">
      <w:pPr>
        <w:spacing w:line="0" w:lineRule="atLeast"/>
        <w:rPr>
          <w:rFonts w:ascii="宋体" w:hAnsi="宋体"/>
          <w:szCs w:val="21"/>
        </w:rPr>
      </w:pPr>
    </w:p>
    <w:p w:rsidR="00370794" w:rsidRDefault="00370794" w:rsidP="00370794">
      <w:pPr>
        <w:spacing w:line="0" w:lineRule="atLeast"/>
        <w:rPr>
          <w:rFonts w:hint="eastAsia"/>
          <w:szCs w:val="21"/>
        </w:rPr>
      </w:pPr>
      <w:r>
        <w:rPr>
          <w:rFonts w:hint="eastAsia"/>
          <w:szCs w:val="21"/>
        </w:rPr>
        <w:t>第九十套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lastRenderedPageBreak/>
        <w:t>给定程序中，函数</w:t>
      </w:r>
      <w:r>
        <w:rPr>
          <w:szCs w:val="21"/>
        </w:rPr>
        <w:t>fun</w:t>
      </w:r>
      <w:r>
        <w:rPr>
          <w:rFonts w:hint="eastAsia"/>
          <w:szCs w:val="21"/>
        </w:rPr>
        <w:t>的功能是：求出形参</w:t>
      </w:r>
      <w:r>
        <w:rPr>
          <w:szCs w:val="21"/>
        </w:rPr>
        <w:t>ss</w:t>
      </w:r>
      <w:r>
        <w:rPr>
          <w:rFonts w:hint="eastAsia"/>
          <w:szCs w:val="21"/>
        </w:rPr>
        <w:t>所指字符串数组中最长字符串的长度，将其余字符串右边用字符</w:t>
      </w:r>
      <w:r>
        <w:rPr>
          <w:szCs w:val="21"/>
        </w:rPr>
        <w:t>*</w:t>
      </w:r>
      <w:r>
        <w:rPr>
          <w:rFonts w:hint="eastAsia"/>
          <w:szCs w:val="21"/>
        </w:rPr>
        <w:t>补齐，使其与最长的字符串等长。</w:t>
      </w:r>
      <w:r>
        <w:rPr>
          <w:szCs w:val="21"/>
        </w:rPr>
        <w:t>Ss</w:t>
      </w:r>
      <w:r>
        <w:rPr>
          <w:rFonts w:hint="eastAsia"/>
          <w:szCs w:val="21"/>
        </w:rPr>
        <w:t>所指字符串数组中有</w:t>
      </w:r>
      <w:r>
        <w:rPr>
          <w:szCs w:val="21"/>
        </w:rPr>
        <w:t>M</w:t>
      </w:r>
      <w:r>
        <w:rPr>
          <w:rFonts w:hint="eastAsia"/>
          <w:szCs w:val="21"/>
        </w:rPr>
        <w:t>个字符串，且串长</w:t>
      </w:r>
      <w:r>
        <w:rPr>
          <w:szCs w:val="21"/>
        </w:rPr>
        <w:t>&lt;N</w:t>
      </w:r>
      <w:r>
        <w:rPr>
          <w:rFonts w:hint="eastAsia"/>
          <w:szCs w:val="21"/>
        </w:rPr>
        <w:t>。请在程序的下划线处填入正确的内容并把下划线删除，使程序得出正确的结果。</w:t>
      </w:r>
    </w:p>
    <w:p w:rsidR="00370794" w:rsidRDefault="00370794" w:rsidP="00370794">
      <w:pPr>
        <w:spacing w:line="0" w:lineRule="atLeast"/>
        <w:rPr>
          <w:szCs w:val="21"/>
        </w:rPr>
      </w:pPr>
      <w:r>
        <w:rPr>
          <w:rFonts w:hint="eastAsia"/>
          <w:szCs w:val="21"/>
        </w:rPr>
        <w:t>第一处</w:t>
      </w:r>
      <w:r>
        <w:rPr>
          <w:szCs w:val="21"/>
        </w:rPr>
        <w:t xml:space="preserve"> n=strlen(ss[i])</w:t>
      </w:r>
      <w:r>
        <w:rPr>
          <w:rFonts w:hint="eastAsia"/>
          <w:szCs w:val="21"/>
        </w:rPr>
        <w:t>；</w:t>
      </w:r>
    </w:p>
    <w:p w:rsidR="00370794" w:rsidRDefault="00370794" w:rsidP="00370794">
      <w:pPr>
        <w:spacing w:line="0" w:lineRule="atLeast"/>
        <w:rPr>
          <w:szCs w:val="21"/>
        </w:rPr>
      </w:pPr>
      <w:r>
        <w:rPr>
          <w:rFonts w:hint="eastAsia"/>
          <w:szCs w:val="21"/>
        </w:rPr>
        <w:t>第二处</w:t>
      </w:r>
      <w:r>
        <w:rPr>
          <w:szCs w:val="21"/>
        </w:rPr>
        <w:t xml:space="preserve"> ss[i][n+j]=’*’</w:t>
      </w:r>
      <w:r>
        <w:rPr>
          <w:rFonts w:hint="eastAsia"/>
          <w:szCs w:val="21"/>
        </w:rPr>
        <w:t>；</w:t>
      </w:r>
    </w:p>
    <w:p w:rsidR="00370794" w:rsidRDefault="00370794" w:rsidP="00370794">
      <w:pPr>
        <w:spacing w:line="0" w:lineRule="atLeast"/>
        <w:rPr>
          <w:szCs w:val="21"/>
        </w:rPr>
      </w:pPr>
      <w:r>
        <w:rPr>
          <w:rFonts w:hint="eastAsia"/>
          <w:szCs w:val="21"/>
        </w:rPr>
        <w:t>第三处</w:t>
      </w:r>
      <w:r>
        <w:rPr>
          <w:szCs w:val="21"/>
        </w:rPr>
        <w:t xml:space="preserve"> ss[i][n+j+1]=’\0’;</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的功能是：将</w:t>
      </w:r>
      <w:r>
        <w:rPr>
          <w:szCs w:val="21"/>
        </w:rPr>
        <w:t>p</w:t>
      </w:r>
      <w:r>
        <w:rPr>
          <w:rFonts w:hint="eastAsia"/>
          <w:szCs w:val="21"/>
        </w:rPr>
        <w:t>所指字符串中每个单词的最后一个字母改成大写。（这里的“单词”是指由空格隔开的字符串）。请改正程序中错误之处，使它能得出正确结果。</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if(*p= =’ ’)</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*(p-1)=toupper(*(p-1));</w:t>
      </w:r>
    </w:p>
    <w:p w:rsidR="00370794" w:rsidRDefault="00370794" w:rsidP="00370794">
      <w:pPr>
        <w:spacing w:line="0" w:lineRule="atLeast"/>
        <w:rPr>
          <w:szCs w:val="21"/>
        </w:rPr>
      </w:pPr>
      <w:r>
        <w:rPr>
          <w:szCs w:val="21"/>
        </w:rPr>
        <w:t>3</w:t>
      </w:r>
      <w:r>
        <w:rPr>
          <w:rFonts w:hint="eastAsia"/>
          <w:szCs w:val="21"/>
        </w:rPr>
        <w:t>请编写函数</w:t>
      </w:r>
      <w:r>
        <w:rPr>
          <w:szCs w:val="21"/>
        </w:rPr>
        <w:t>fun</w:t>
      </w:r>
      <w:r>
        <w:rPr>
          <w:rFonts w:hint="eastAsia"/>
          <w:szCs w:val="21"/>
        </w:rPr>
        <w:t>对长度为</w:t>
      </w:r>
      <w:r>
        <w:rPr>
          <w:szCs w:val="21"/>
        </w:rPr>
        <w:t>7</w:t>
      </w:r>
      <w:r>
        <w:rPr>
          <w:rFonts w:hint="eastAsia"/>
          <w:szCs w:val="21"/>
        </w:rPr>
        <w:t>个字符的字符串，除首、尾字符外，将其余</w:t>
      </w:r>
      <w:r>
        <w:rPr>
          <w:szCs w:val="21"/>
        </w:rPr>
        <w:t>5</w:t>
      </w:r>
      <w:r>
        <w:rPr>
          <w:rFonts w:hint="eastAsia"/>
          <w:szCs w:val="21"/>
        </w:rPr>
        <w:t>个字符</w:t>
      </w:r>
      <w:r>
        <w:rPr>
          <w:szCs w:val="21"/>
        </w:rPr>
        <w:t>ASCII</w:t>
      </w:r>
      <w:r>
        <w:rPr>
          <w:rFonts w:hint="eastAsia"/>
          <w:szCs w:val="21"/>
        </w:rPr>
        <w:t>码降序排列。</w:t>
      </w:r>
    </w:p>
    <w:p w:rsidR="00370794" w:rsidRDefault="00370794" w:rsidP="00370794">
      <w:pPr>
        <w:spacing w:line="0" w:lineRule="atLeast"/>
        <w:rPr>
          <w:szCs w:val="21"/>
        </w:rPr>
      </w:pPr>
      <w:r>
        <w:rPr>
          <w:szCs w:val="21"/>
        </w:rPr>
        <w:t xml:space="preserve">int fun(char *s,int num) </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char ch;</w:t>
      </w:r>
    </w:p>
    <w:p w:rsidR="00370794" w:rsidRDefault="00370794" w:rsidP="00370794">
      <w:pPr>
        <w:spacing w:line="0" w:lineRule="atLeast"/>
        <w:rPr>
          <w:szCs w:val="21"/>
        </w:rPr>
      </w:pPr>
      <w:r>
        <w:rPr>
          <w:szCs w:val="21"/>
        </w:rPr>
        <w:t>int i,j;</w:t>
      </w:r>
    </w:p>
    <w:p w:rsidR="00370794" w:rsidRDefault="00370794" w:rsidP="00370794">
      <w:pPr>
        <w:spacing w:line="0" w:lineRule="atLeast"/>
        <w:rPr>
          <w:szCs w:val="21"/>
        </w:rPr>
      </w:pPr>
      <w:r>
        <w:rPr>
          <w:szCs w:val="21"/>
        </w:rPr>
        <w:t>for(i=1;i&lt;6;i++)</w:t>
      </w:r>
    </w:p>
    <w:p w:rsidR="00370794" w:rsidRDefault="00370794" w:rsidP="00370794">
      <w:pPr>
        <w:spacing w:line="0" w:lineRule="atLeast"/>
        <w:rPr>
          <w:szCs w:val="21"/>
        </w:rPr>
      </w:pPr>
      <w:r>
        <w:rPr>
          <w:szCs w:val="21"/>
        </w:rPr>
        <w:t>for(j=i+1;j&lt;6;j++)</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if(*(s+i)&lt;(s+j))</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ch=*(s+j);</w:t>
      </w:r>
    </w:p>
    <w:p w:rsidR="00370794" w:rsidRDefault="00370794" w:rsidP="00370794">
      <w:pPr>
        <w:spacing w:line="0" w:lineRule="atLeast"/>
        <w:rPr>
          <w:szCs w:val="21"/>
        </w:rPr>
      </w:pPr>
      <w:r>
        <w:rPr>
          <w:szCs w:val="21"/>
        </w:rPr>
        <w:t>*(s+j)=*(s+i);</w:t>
      </w:r>
    </w:p>
    <w:p w:rsidR="00370794" w:rsidRDefault="00370794" w:rsidP="00370794">
      <w:pPr>
        <w:spacing w:line="0" w:lineRule="atLeast"/>
        <w:rPr>
          <w:szCs w:val="21"/>
        </w:rPr>
      </w:pPr>
      <w:r>
        <w:rPr>
          <w:szCs w:val="21"/>
        </w:rPr>
        <w:t>*(s+i)=ch;</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第九十一套</w:t>
      </w:r>
    </w:p>
    <w:p w:rsidR="00370794" w:rsidRDefault="00370794" w:rsidP="00370794">
      <w:pPr>
        <w:spacing w:line="0" w:lineRule="atLeast"/>
        <w:rPr>
          <w:szCs w:val="21"/>
        </w:rPr>
      </w:pPr>
      <w:r>
        <w:rPr>
          <w:szCs w:val="21"/>
        </w:rPr>
        <w:t>1</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的功能是：将形参</w:t>
      </w:r>
      <w:r>
        <w:rPr>
          <w:szCs w:val="21"/>
        </w:rPr>
        <w:t>std</w:t>
      </w:r>
      <w:r>
        <w:rPr>
          <w:rFonts w:hint="eastAsia"/>
          <w:szCs w:val="21"/>
        </w:rPr>
        <w:t>所指结构体数组中年龄最大者的数据作为函数值返回，并在</w:t>
      </w:r>
      <w:r>
        <w:rPr>
          <w:szCs w:val="21"/>
        </w:rPr>
        <w:t>main</w:t>
      </w:r>
      <w:r>
        <w:rPr>
          <w:rFonts w:hint="eastAsia"/>
          <w:szCs w:val="21"/>
        </w:rPr>
        <w:t>函数中输出。</w:t>
      </w:r>
    </w:p>
    <w:p w:rsidR="00370794" w:rsidRDefault="00370794" w:rsidP="00370794">
      <w:pPr>
        <w:spacing w:line="0" w:lineRule="atLeast"/>
        <w:rPr>
          <w:szCs w:val="21"/>
        </w:rPr>
      </w:pPr>
      <w:r>
        <w:rPr>
          <w:rFonts w:hint="eastAsia"/>
          <w:szCs w:val="21"/>
        </w:rPr>
        <w:t>第一处</w:t>
      </w:r>
      <w:r>
        <w:rPr>
          <w:szCs w:val="21"/>
        </w:rPr>
        <w:t xml:space="preserve"> max=*std;</w:t>
      </w:r>
    </w:p>
    <w:p w:rsidR="00370794" w:rsidRDefault="00370794" w:rsidP="00370794">
      <w:pPr>
        <w:spacing w:line="0" w:lineRule="atLeast"/>
        <w:rPr>
          <w:szCs w:val="21"/>
        </w:rPr>
      </w:pPr>
      <w:r>
        <w:rPr>
          <w:rFonts w:hint="eastAsia"/>
          <w:szCs w:val="21"/>
        </w:rPr>
        <w:t>第二处</w:t>
      </w:r>
      <w:r>
        <w:rPr>
          <w:szCs w:val="21"/>
        </w:rPr>
        <w:t xml:space="preserve"> if(max.age&lt;std[i].age)</w:t>
      </w:r>
    </w:p>
    <w:p w:rsidR="00370794" w:rsidRDefault="00370794" w:rsidP="00370794">
      <w:pPr>
        <w:spacing w:line="0" w:lineRule="atLeast"/>
        <w:ind w:left="105" w:hangingChars="50" w:hanging="105"/>
        <w:rPr>
          <w:szCs w:val="21"/>
        </w:rPr>
      </w:pPr>
      <w:r>
        <w:rPr>
          <w:szCs w:val="21"/>
        </w:rPr>
        <w:t xml:space="preserve">        max=std[i];</w:t>
      </w:r>
    </w:p>
    <w:p w:rsidR="00370794" w:rsidRDefault="00370794" w:rsidP="00370794">
      <w:pPr>
        <w:spacing w:line="0" w:lineRule="atLeast"/>
        <w:ind w:left="105" w:hangingChars="50" w:hanging="105"/>
        <w:rPr>
          <w:szCs w:val="21"/>
        </w:rPr>
      </w:pPr>
      <w:r>
        <w:rPr>
          <w:rFonts w:hint="eastAsia"/>
          <w:szCs w:val="21"/>
        </w:rPr>
        <w:t>第三处</w:t>
      </w:r>
    </w:p>
    <w:p w:rsidR="00370794" w:rsidRDefault="00370794" w:rsidP="00370794">
      <w:pPr>
        <w:spacing w:line="0" w:lineRule="atLeast"/>
        <w:rPr>
          <w:szCs w:val="21"/>
        </w:rPr>
      </w:pPr>
      <w:r>
        <w:rPr>
          <w:szCs w:val="21"/>
        </w:rPr>
        <w:t>printf(“\nName:%s,Age:%d\n”,max.name,max.age);</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的功能是：实现两个整数的交换。例如给</w:t>
      </w:r>
      <w:r>
        <w:rPr>
          <w:szCs w:val="21"/>
        </w:rPr>
        <w:t>a</w:t>
      </w:r>
      <w:r>
        <w:rPr>
          <w:rFonts w:hint="eastAsia"/>
          <w:szCs w:val="21"/>
        </w:rPr>
        <w:t>和</w:t>
      </w:r>
      <w:r>
        <w:rPr>
          <w:szCs w:val="21"/>
        </w:rPr>
        <w:t>b</w:t>
      </w:r>
      <w:r>
        <w:rPr>
          <w:rFonts w:hint="eastAsia"/>
          <w:szCs w:val="21"/>
        </w:rPr>
        <w:t>分别输入：</w:t>
      </w:r>
      <w:r>
        <w:rPr>
          <w:szCs w:val="21"/>
        </w:rPr>
        <w:t>60</w:t>
      </w:r>
      <w:r>
        <w:rPr>
          <w:rFonts w:hint="eastAsia"/>
          <w:szCs w:val="21"/>
        </w:rPr>
        <w:t>和</w:t>
      </w:r>
      <w:r>
        <w:rPr>
          <w:szCs w:val="21"/>
        </w:rPr>
        <w:t>65</w:t>
      </w:r>
      <w:r>
        <w:rPr>
          <w:rFonts w:hint="eastAsia"/>
          <w:szCs w:val="21"/>
        </w:rPr>
        <w:t>，输出为：</w:t>
      </w:r>
      <w:r>
        <w:rPr>
          <w:szCs w:val="21"/>
        </w:rPr>
        <w:t>a=65  b=60</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void fun(int *a,int *b)</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t=*b;*b=*a;*a=t;</w:t>
      </w:r>
    </w:p>
    <w:p w:rsidR="00370794" w:rsidRDefault="00370794" w:rsidP="00370794">
      <w:pPr>
        <w:spacing w:line="0" w:lineRule="atLeast"/>
        <w:rPr>
          <w:szCs w:val="21"/>
        </w:rPr>
      </w:pPr>
      <w:r>
        <w:rPr>
          <w:szCs w:val="21"/>
        </w:rPr>
        <w:t>3</w:t>
      </w:r>
      <w:r>
        <w:rPr>
          <w:rFonts w:hint="eastAsia"/>
          <w:szCs w:val="21"/>
        </w:rPr>
        <w:t>程序编写</w:t>
      </w:r>
    </w:p>
    <w:p w:rsidR="00370794" w:rsidRDefault="00370794" w:rsidP="00370794">
      <w:pPr>
        <w:spacing w:line="0" w:lineRule="atLeast"/>
        <w:rPr>
          <w:szCs w:val="21"/>
        </w:rPr>
      </w:pPr>
      <w:r>
        <w:rPr>
          <w:rFonts w:hint="eastAsia"/>
          <w:szCs w:val="21"/>
        </w:rPr>
        <w:t>请编写一个函数</w:t>
      </w:r>
      <w:r>
        <w:rPr>
          <w:szCs w:val="21"/>
        </w:rPr>
        <w:t>void fun</w:t>
      </w:r>
      <w:r>
        <w:rPr>
          <w:rFonts w:hint="eastAsia"/>
          <w:szCs w:val="21"/>
        </w:rPr>
        <w:t>（</w:t>
      </w:r>
      <w:r>
        <w:rPr>
          <w:szCs w:val="21"/>
        </w:rPr>
        <w:t>int t t[M] [N]</w:t>
      </w:r>
      <w:r>
        <w:rPr>
          <w:rFonts w:hint="eastAsia"/>
          <w:szCs w:val="21"/>
        </w:rPr>
        <w:t>，</w:t>
      </w:r>
      <w:r>
        <w:rPr>
          <w:szCs w:val="21"/>
        </w:rPr>
        <w:t>int pp [N]</w:t>
      </w:r>
      <w:r>
        <w:rPr>
          <w:rFonts w:hint="eastAsia"/>
          <w:szCs w:val="21"/>
        </w:rPr>
        <w:t>），</w:t>
      </w:r>
      <w:r>
        <w:rPr>
          <w:szCs w:val="21"/>
        </w:rPr>
        <w:t>tt</w:t>
      </w:r>
      <w:r>
        <w:rPr>
          <w:rFonts w:hint="eastAsia"/>
          <w:szCs w:val="21"/>
        </w:rPr>
        <w:t>指向一个</w:t>
      </w:r>
      <w:r>
        <w:rPr>
          <w:szCs w:val="21"/>
        </w:rPr>
        <w:t>M</w:t>
      </w:r>
      <w:r>
        <w:rPr>
          <w:rFonts w:hint="eastAsia"/>
          <w:szCs w:val="21"/>
        </w:rPr>
        <w:t>行</w:t>
      </w:r>
      <w:r>
        <w:rPr>
          <w:szCs w:val="21"/>
        </w:rPr>
        <w:t>N</w:t>
      </w:r>
      <w:r>
        <w:rPr>
          <w:rFonts w:hint="eastAsia"/>
          <w:szCs w:val="21"/>
        </w:rPr>
        <w:t>列的二维数组，求出二维数组每列中最小元素，并依次放入</w:t>
      </w:r>
      <w:r>
        <w:rPr>
          <w:szCs w:val="21"/>
        </w:rPr>
        <w:t>pp</w:t>
      </w:r>
      <w:r>
        <w:rPr>
          <w:rFonts w:hint="eastAsia"/>
          <w:szCs w:val="21"/>
        </w:rPr>
        <w:t>所指唯一数组中。二维数组中的数已在主函数中赋予。</w:t>
      </w:r>
    </w:p>
    <w:p w:rsidR="00370794" w:rsidRDefault="00370794" w:rsidP="00370794">
      <w:pPr>
        <w:spacing w:line="0" w:lineRule="atLeast"/>
        <w:rPr>
          <w:szCs w:val="21"/>
        </w:rPr>
      </w:pPr>
      <w:r>
        <w:rPr>
          <w:szCs w:val="21"/>
        </w:rPr>
        <w:t>void fun(int tt[M][N],int pp[N])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i,j,min,k;</w:t>
      </w:r>
    </w:p>
    <w:p w:rsidR="00370794" w:rsidRDefault="00370794" w:rsidP="00370794">
      <w:pPr>
        <w:spacing w:line="0" w:lineRule="atLeast"/>
        <w:rPr>
          <w:szCs w:val="21"/>
        </w:rPr>
      </w:pPr>
      <w:r>
        <w:rPr>
          <w:szCs w:val="21"/>
        </w:rPr>
        <w:t>for(i=0;i&lt;N;i++)</w:t>
      </w:r>
    </w:p>
    <w:p w:rsidR="00370794" w:rsidRDefault="00370794" w:rsidP="00370794">
      <w:pPr>
        <w:spacing w:line="0" w:lineRule="atLeast"/>
        <w:rPr>
          <w:szCs w:val="21"/>
        </w:rPr>
      </w:pPr>
      <w:r>
        <w:rPr>
          <w:szCs w:val="21"/>
        </w:rPr>
        <w:lastRenderedPageBreak/>
        <w:t>{</w:t>
      </w:r>
    </w:p>
    <w:p w:rsidR="00370794" w:rsidRDefault="00370794" w:rsidP="00370794">
      <w:pPr>
        <w:spacing w:line="0" w:lineRule="atLeast"/>
        <w:rPr>
          <w:szCs w:val="21"/>
        </w:rPr>
      </w:pPr>
      <w:r>
        <w:rPr>
          <w:szCs w:val="21"/>
        </w:rPr>
        <w:t>min=tt[0][i];k=0;</w:t>
      </w:r>
    </w:p>
    <w:p w:rsidR="00370794" w:rsidRDefault="00370794" w:rsidP="00370794">
      <w:pPr>
        <w:spacing w:line="0" w:lineRule="atLeast"/>
        <w:rPr>
          <w:szCs w:val="21"/>
        </w:rPr>
      </w:pPr>
      <w:r>
        <w:rPr>
          <w:szCs w:val="21"/>
        </w:rPr>
        <w:t>for(j=1;j&lt;M;j++)</w:t>
      </w:r>
    </w:p>
    <w:p w:rsidR="00370794" w:rsidRDefault="00370794" w:rsidP="00370794">
      <w:pPr>
        <w:spacing w:line="0" w:lineRule="atLeast"/>
        <w:rPr>
          <w:szCs w:val="21"/>
        </w:rPr>
      </w:pPr>
      <w:r>
        <w:rPr>
          <w:szCs w:val="21"/>
        </w:rPr>
        <w:t>if(min&gt;tt[j][i])</w:t>
      </w:r>
    </w:p>
    <w:p w:rsidR="00370794" w:rsidRDefault="00370794" w:rsidP="00370794">
      <w:pPr>
        <w:spacing w:line="0" w:lineRule="atLeast"/>
        <w:rPr>
          <w:szCs w:val="21"/>
        </w:rPr>
      </w:pPr>
      <w:r>
        <w:rPr>
          <w:szCs w:val="21"/>
        </w:rPr>
        <w:t>{min=tt[j][i];</w:t>
      </w:r>
    </w:p>
    <w:p w:rsidR="00370794" w:rsidRDefault="00370794" w:rsidP="00370794">
      <w:pPr>
        <w:spacing w:line="0" w:lineRule="atLeast"/>
        <w:rPr>
          <w:szCs w:val="21"/>
        </w:rPr>
      </w:pPr>
      <w:r>
        <w:rPr>
          <w:szCs w:val="21"/>
        </w:rPr>
        <w:t>k=j;</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pp[i]=tt[k][i];</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第九十二套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的功能是：将</w:t>
      </w:r>
      <w:r>
        <w:rPr>
          <w:szCs w:val="21"/>
        </w:rPr>
        <w:t>a</w:t>
      </w:r>
      <w:r>
        <w:rPr>
          <w:rFonts w:hint="eastAsia"/>
          <w:szCs w:val="21"/>
        </w:rPr>
        <w:t>和</w:t>
      </w:r>
      <w:r>
        <w:rPr>
          <w:szCs w:val="21"/>
        </w:rPr>
        <w:t>b</w:t>
      </w:r>
      <w:r>
        <w:rPr>
          <w:rFonts w:hint="eastAsia"/>
          <w:szCs w:val="21"/>
        </w:rPr>
        <w:t>所指的两字符串转达换成面值相同的整数，并进行相加作为函数值返回，规定字符串只含</w:t>
      </w:r>
      <w:r>
        <w:rPr>
          <w:szCs w:val="21"/>
        </w:rPr>
        <w:t>9</w:t>
      </w:r>
      <w:r>
        <w:rPr>
          <w:rFonts w:hint="eastAsia"/>
          <w:szCs w:val="21"/>
        </w:rPr>
        <w:t>个以下数字字符。</w:t>
      </w:r>
    </w:p>
    <w:p w:rsidR="00370794" w:rsidRDefault="00370794" w:rsidP="00370794">
      <w:pPr>
        <w:spacing w:line="0" w:lineRule="atLeast"/>
        <w:rPr>
          <w:szCs w:val="21"/>
        </w:rPr>
      </w:pPr>
      <w:r>
        <w:rPr>
          <w:rFonts w:hint="eastAsia"/>
          <w:szCs w:val="21"/>
        </w:rPr>
        <w:t>第一处</w:t>
      </w:r>
      <w:r>
        <w:rPr>
          <w:szCs w:val="21"/>
        </w:rPr>
        <w:t xml:space="preserve"> d=d*10+*s-‘0’;</w:t>
      </w:r>
    </w:p>
    <w:p w:rsidR="00370794" w:rsidRDefault="00370794" w:rsidP="00370794">
      <w:pPr>
        <w:spacing w:line="0" w:lineRule="atLeast"/>
        <w:rPr>
          <w:szCs w:val="21"/>
        </w:rPr>
      </w:pPr>
      <w:r>
        <w:rPr>
          <w:rFonts w:hint="eastAsia"/>
          <w:szCs w:val="21"/>
        </w:rPr>
        <w:t>第二处</w:t>
      </w:r>
      <w:r>
        <w:rPr>
          <w:szCs w:val="21"/>
        </w:rPr>
        <w:t xml:space="preserve"> s++;</w:t>
      </w:r>
    </w:p>
    <w:p w:rsidR="00370794" w:rsidRDefault="00370794" w:rsidP="00370794">
      <w:pPr>
        <w:spacing w:line="0" w:lineRule="atLeast"/>
        <w:rPr>
          <w:szCs w:val="21"/>
        </w:rPr>
      </w:pPr>
      <w:r>
        <w:rPr>
          <w:rFonts w:hint="eastAsia"/>
          <w:szCs w:val="21"/>
        </w:rPr>
        <w:t>第三处</w:t>
      </w:r>
      <w:r>
        <w:rPr>
          <w:szCs w:val="21"/>
        </w:rPr>
        <w:t xml:space="preserve"> return ctod(a)+ctod(b);</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的功能是：分别统计字符串大写字母和小写字母的个数和。</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*a=*a+1;</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*b=*b+1;</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szCs w:val="21"/>
        </w:rPr>
      </w:pPr>
      <w:r>
        <w:rPr>
          <w:rFonts w:hint="eastAsia"/>
          <w:szCs w:val="21"/>
        </w:rPr>
        <w:t>请编写函数</w:t>
      </w:r>
      <w:r>
        <w:rPr>
          <w:szCs w:val="21"/>
        </w:rPr>
        <w:t>fun</w:t>
      </w:r>
      <w:r>
        <w:rPr>
          <w:rFonts w:hint="eastAsia"/>
          <w:szCs w:val="21"/>
        </w:rPr>
        <w:t>，函数的功能是：使用实型整数保留</w:t>
      </w:r>
      <w:r>
        <w:rPr>
          <w:szCs w:val="21"/>
        </w:rPr>
        <w:t>2</w:t>
      </w:r>
      <w:r>
        <w:rPr>
          <w:rFonts w:hint="eastAsia"/>
          <w:szCs w:val="21"/>
        </w:rPr>
        <w:t>位小数，并对第三位进行四舍五入（规定实型数为正数）</w:t>
      </w:r>
    </w:p>
    <w:p w:rsidR="00370794" w:rsidRDefault="00370794" w:rsidP="00370794">
      <w:pPr>
        <w:spacing w:line="0" w:lineRule="atLeast"/>
        <w:rPr>
          <w:szCs w:val="21"/>
        </w:rPr>
      </w:pPr>
      <w:r>
        <w:rPr>
          <w:szCs w:val="21"/>
        </w:rPr>
        <w:t>float fun(float h)</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long w;</w:t>
      </w:r>
    </w:p>
    <w:p w:rsidR="00370794" w:rsidRDefault="00370794" w:rsidP="00370794">
      <w:pPr>
        <w:spacing w:line="0" w:lineRule="atLeast"/>
        <w:rPr>
          <w:szCs w:val="21"/>
        </w:rPr>
      </w:pPr>
      <w:r>
        <w:rPr>
          <w:szCs w:val="21"/>
        </w:rPr>
        <w:t>w=h*100+1.5</w:t>
      </w:r>
      <w:r>
        <w:rPr>
          <w:rFonts w:hint="eastAsia"/>
          <w:szCs w:val="21"/>
        </w:rPr>
        <w:t>；</w:t>
      </w:r>
    </w:p>
    <w:p w:rsidR="00370794" w:rsidRDefault="00370794" w:rsidP="00370794">
      <w:pPr>
        <w:spacing w:line="0" w:lineRule="atLeast"/>
        <w:rPr>
          <w:szCs w:val="21"/>
        </w:rPr>
      </w:pPr>
      <w:r>
        <w:rPr>
          <w:szCs w:val="21"/>
        </w:rPr>
        <w:t>return (float)w/100;</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第九十三套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的功能是：找出</w:t>
      </w:r>
      <w:r>
        <w:rPr>
          <w:szCs w:val="21"/>
        </w:rPr>
        <w:t>100</w:t>
      </w:r>
      <w:r>
        <w:rPr>
          <w:rFonts w:hint="eastAsia"/>
          <w:szCs w:val="21"/>
        </w:rPr>
        <w:t>—</w:t>
      </w:r>
      <w:r>
        <w:rPr>
          <w:szCs w:val="21"/>
        </w:rPr>
        <w:t>x</w:t>
      </w:r>
      <w:r>
        <w:rPr>
          <w:rFonts w:hint="eastAsia"/>
          <w:szCs w:val="21"/>
        </w:rPr>
        <w:t>（</w:t>
      </w:r>
      <w:r>
        <w:rPr>
          <w:szCs w:val="21"/>
        </w:rPr>
        <w:t>x&lt;=999</w:t>
      </w:r>
      <w:r>
        <w:rPr>
          <w:rFonts w:hint="eastAsia"/>
          <w:szCs w:val="21"/>
        </w:rPr>
        <w:t>）之间各位上的数字之和为</w:t>
      </w:r>
      <w:r>
        <w:rPr>
          <w:szCs w:val="21"/>
        </w:rPr>
        <w:t>15</w:t>
      </w:r>
      <w:r>
        <w:rPr>
          <w:rFonts w:hint="eastAsia"/>
          <w:szCs w:val="21"/>
        </w:rPr>
        <w:t>的所有整数，然后输出，符合条件的整数个数作为函数值返回。</w:t>
      </w:r>
    </w:p>
    <w:p w:rsidR="00370794" w:rsidRDefault="00370794" w:rsidP="00370794">
      <w:pPr>
        <w:spacing w:line="0" w:lineRule="atLeast"/>
        <w:rPr>
          <w:szCs w:val="21"/>
        </w:rPr>
      </w:pPr>
      <w:r>
        <w:rPr>
          <w:rFonts w:hint="eastAsia"/>
          <w:szCs w:val="21"/>
        </w:rPr>
        <w:t>第一处</w:t>
      </w:r>
      <w:r>
        <w:rPr>
          <w:szCs w:val="21"/>
        </w:rPr>
        <w:t xml:space="preserve"> n=0;</w:t>
      </w:r>
    </w:p>
    <w:p w:rsidR="00370794" w:rsidRDefault="00370794" w:rsidP="00370794">
      <w:pPr>
        <w:spacing w:line="0" w:lineRule="atLeast"/>
        <w:rPr>
          <w:szCs w:val="21"/>
        </w:rPr>
      </w:pPr>
      <w:r>
        <w:rPr>
          <w:rFonts w:hint="eastAsia"/>
          <w:szCs w:val="21"/>
        </w:rPr>
        <w:t>第二处</w:t>
      </w:r>
      <w:r>
        <w:rPr>
          <w:szCs w:val="21"/>
        </w:rPr>
        <w:t xml:space="preserve"> while(t&lt;=x)</w:t>
      </w:r>
    </w:p>
    <w:p w:rsidR="00370794" w:rsidRDefault="00370794" w:rsidP="00370794">
      <w:pPr>
        <w:spacing w:line="0" w:lineRule="atLeast"/>
        <w:rPr>
          <w:szCs w:val="21"/>
        </w:rPr>
      </w:pPr>
      <w:r>
        <w:rPr>
          <w:rFonts w:hint="eastAsia"/>
          <w:szCs w:val="21"/>
        </w:rPr>
        <w:t>第三处</w:t>
      </w:r>
      <w:r>
        <w:rPr>
          <w:szCs w:val="21"/>
        </w:rPr>
        <w:t xml:space="preserve"> t++</w:t>
      </w:r>
      <w:r>
        <w:rPr>
          <w:rFonts w:hint="eastAsia"/>
          <w:szCs w:val="21"/>
        </w:rPr>
        <w:t>；</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的功能是：先将</w:t>
      </w:r>
      <w:r>
        <w:rPr>
          <w:szCs w:val="21"/>
        </w:rPr>
        <w:t>s</w:t>
      </w:r>
      <w:r>
        <w:rPr>
          <w:rFonts w:hint="eastAsia"/>
          <w:szCs w:val="21"/>
        </w:rPr>
        <w:t>所指字符串中的字符按逆序放到</w:t>
      </w:r>
      <w:r>
        <w:rPr>
          <w:szCs w:val="21"/>
        </w:rPr>
        <w:t>t</w:t>
      </w:r>
      <w:r>
        <w:rPr>
          <w:rFonts w:hint="eastAsia"/>
          <w:szCs w:val="21"/>
        </w:rPr>
        <w:t>所指字符串中，然后把</w:t>
      </w:r>
      <w:r>
        <w:rPr>
          <w:szCs w:val="21"/>
        </w:rPr>
        <w:t>s</w:t>
      </w:r>
      <w:r>
        <w:rPr>
          <w:rFonts w:hint="eastAsia"/>
          <w:szCs w:val="21"/>
        </w:rPr>
        <w:t>所指的字符串中的字符按正序连接到</w:t>
      </w:r>
      <w:r>
        <w:rPr>
          <w:szCs w:val="21"/>
        </w:rPr>
        <w:t>t</w:t>
      </w:r>
      <w:r>
        <w:rPr>
          <w:rFonts w:hint="eastAsia"/>
          <w:szCs w:val="21"/>
        </w:rPr>
        <w:t>所指串的后面。</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 xml:space="preserve"> int i,s1;</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t[i]=s[s1-i-1];</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szCs w:val="21"/>
        </w:rPr>
      </w:pPr>
      <w:r>
        <w:rPr>
          <w:rFonts w:hint="eastAsia"/>
          <w:szCs w:val="21"/>
        </w:rPr>
        <w:t>请编写函数</w:t>
      </w:r>
      <w:r>
        <w:rPr>
          <w:szCs w:val="21"/>
        </w:rPr>
        <w:t>fun</w:t>
      </w:r>
      <w:r>
        <w:rPr>
          <w:rFonts w:hint="eastAsia"/>
          <w:szCs w:val="21"/>
        </w:rPr>
        <w:t>，函数的功能是：将</w:t>
      </w:r>
      <w:r>
        <w:rPr>
          <w:szCs w:val="21"/>
        </w:rPr>
        <w:t>a</w:t>
      </w:r>
      <w:r>
        <w:rPr>
          <w:rFonts w:hint="eastAsia"/>
          <w:szCs w:val="21"/>
        </w:rPr>
        <w:t>、</w:t>
      </w:r>
      <w:r>
        <w:rPr>
          <w:szCs w:val="21"/>
        </w:rPr>
        <w:t>b</w:t>
      </w:r>
      <w:r>
        <w:rPr>
          <w:rFonts w:hint="eastAsia"/>
          <w:szCs w:val="21"/>
        </w:rPr>
        <w:t>中的两个两位整数合并形成一个新的整数放在</w:t>
      </w:r>
      <w:r>
        <w:rPr>
          <w:szCs w:val="21"/>
        </w:rPr>
        <w:t>c</w:t>
      </w:r>
      <w:r>
        <w:rPr>
          <w:rFonts w:hint="eastAsia"/>
          <w:szCs w:val="21"/>
        </w:rPr>
        <w:t>中。合并的方式是：将</w:t>
      </w:r>
      <w:r>
        <w:rPr>
          <w:szCs w:val="21"/>
        </w:rPr>
        <w:t>a</w:t>
      </w:r>
      <w:r>
        <w:rPr>
          <w:rFonts w:hint="eastAsia"/>
          <w:szCs w:val="21"/>
        </w:rPr>
        <w:t>中的十位和个位数依次放在变量</w:t>
      </w:r>
      <w:r>
        <w:rPr>
          <w:szCs w:val="21"/>
        </w:rPr>
        <w:t>c</w:t>
      </w:r>
      <w:r>
        <w:rPr>
          <w:rFonts w:hint="eastAsia"/>
          <w:szCs w:val="21"/>
        </w:rPr>
        <w:t>的百位和个位上，</w:t>
      </w:r>
      <w:r>
        <w:rPr>
          <w:szCs w:val="21"/>
        </w:rPr>
        <w:t>b</w:t>
      </w:r>
      <w:r>
        <w:rPr>
          <w:rFonts w:hint="eastAsia"/>
          <w:szCs w:val="21"/>
        </w:rPr>
        <w:t>中的十位和个位依次放在变量</w:t>
      </w:r>
      <w:r>
        <w:rPr>
          <w:szCs w:val="21"/>
        </w:rPr>
        <w:t>c</w:t>
      </w:r>
      <w:r>
        <w:rPr>
          <w:rFonts w:hint="eastAsia"/>
          <w:szCs w:val="21"/>
        </w:rPr>
        <w:t>的千位和十位上。</w:t>
      </w:r>
    </w:p>
    <w:p w:rsidR="00370794" w:rsidRDefault="00370794" w:rsidP="00370794">
      <w:pPr>
        <w:spacing w:line="0" w:lineRule="atLeast"/>
        <w:rPr>
          <w:szCs w:val="21"/>
        </w:rPr>
      </w:pPr>
      <w:r>
        <w:rPr>
          <w:szCs w:val="21"/>
        </w:rPr>
        <w:t>void fun(int a,int b,int *c)</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*c=(b/10)*1000+(a/10)*100+(b%10)*10+(a%10);</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lastRenderedPageBreak/>
        <w:t>第九十四套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的功能是：从三个形参</w:t>
      </w:r>
      <w:r>
        <w:rPr>
          <w:szCs w:val="21"/>
        </w:rPr>
        <w:t>a</w:t>
      </w:r>
      <w:r>
        <w:rPr>
          <w:rFonts w:hint="eastAsia"/>
          <w:szCs w:val="21"/>
        </w:rPr>
        <w:t>、</w:t>
      </w:r>
      <w:r>
        <w:rPr>
          <w:szCs w:val="21"/>
        </w:rPr>
        <w:t>b</w:t>
      </w:r>
      <w:r>
        <w:rPr>
          <w:rFonts w:hint="eastAsia"/>
          <w:szCs w:val="21"/>
        </w:rPr>
        <w:t>、</w:t>
      </w:r>
      <w:r>
        <w:rPr>
          <w:szCs w:val="21"/>
        </w:rPr>
        <w:t>c</w:t>
      </w:r>
      <w:r>
        <w:rPr>
          <w:rFonts w:hint="eastAsia"/>
          <w:szCs w:val="21"/>
        </w:rPr>
        <w:t>中找出中间那个数，作为函数值返回。</w:t>
      </w:r>
    </w:p>
    <w:p w:rsidR="00370794" w:rsidRDefault="00370794" w:rsidP="00370794">
      <w:pPr>
        <w:spacing w:line="0" w:lineRule="atLeast"/>
        <w:rPr>
          <w:szCs w:val="21"/>
        </w:rPr>
      </w:pPr>
      <w:r>
        <w:rPr>
          <w:rFonts w:hint="eastAsia"/>
          <w:szCs w:val="21"/>
        </w:rPr>
        <w:t>第一处</w:t>
      </w:r>
      <w:r>
        <w:rPr>
          <w:szCs w:val="21"/>
        </w:rPr>
        <w:t xml:space="preserve"> t=a&gt;b?(b&gt;c?b: (a&gt;c?c:a)):((a&lt;c)?a:((b&gt;c)?c:b));</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的功能是：首先将大写字母转换为对应的小写字母：若小写字母为</w:t>
      </w:r>
      <w:r>
        <w:rPr>
          <w:szCs w:val="21"/>
        </w:rPr>
        <w:t>a</w:t>
      </w:r>
      <w:r>
        <w:rPr>
          <w:rFonts w:hint="eastAsia"/>
          <w:szCs w:val="21"/>
        </w:rPr>
        <w:t>—</w:t>
      </w:r>
      <w:r>
        <w:rPr>
          <w:szCs w:val="21"/>
        </w:rPr>
        <w:t>u</w:t>
      </w:r>
      <w:r>
        <w:rPr>
          <w:rFonts w:hint="eastAsia"/>
          <w:szCs w:val="21"/>
        </w:rPr>
        <w:t>，则将其转换为其后的第五个字母；若小写字母为</w:t>
      </w:r>
      <w:r>
        <w:rPr>
          <w:szCs w:val="21"/>
        </w:rPr>
        <w:t>v</w:t>
      </w:r>
      <w:r>
        <w:rPr>
          <w:rFonts w:hint="eastAsia"/>
          <w:szCs w:val="21"/>
        </w:rPr>
        <w:t>—</w:t>
      </w:r>
      <w:r>
        <w:rPr>
          <w:szCs w:val="21"/>
        </w:rPr>
        <w:t>z</w:t>
      </w:r>
      <w:r>
        <w:rPr>
          <w:rFonts w:hint="eastAsia"/>
          <w:szCs w:val="21"/>
        </w:rPr>
        <w:t>，使其值减</w:t>
      </w:r>
      <w:r>
        <w:rPr>
          <w:szCs w:val="21"/>
        </w:rPr>
        <w:t>21</w:t>
      </w:r>
      <w:r>
        <w:rPr>
          <w:rFonts w:hint="eastAsia"/>
          <w:szCs w:val="21"/>
        </w:rPr>
        <w:t>。转换后的小写字母作为函数值返回。</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c=c+32;</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c=c+5;</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szCs w:val="21"/>
        </w:rPr>
      </w:pPr>
      <w:r>
        <w:rPr>
          <w:rFonts w:hint="eastAsia"/>
          <w:szCs w:val="21"/>
        </w:rPr>
        <w:t>请编写函数</w:t>
      </w:r>
      <w:r>
        <w:rPr>
          <w:szCs w:val="21"/>
        </w:rPr>
        <w:t>fun</w:t>
      </w:r>
      <w:r>
        <w:rPr>
          <w:rFonts w:hint="eastAsia"/>
          <w:szCs w:val="21"/>
        </w:rPr>
        <w:t>，函数的功能是：计算并输出……例如，在主函数中从键盘给</w:t>
      </w:r>
      <w:r>
        <w:rPr>
          <w:szCs w:val="21"/>
        </w:rPr>
        <w:t>n</w:t>
      </w:r>
      <w:r>
        <w:rPr>
          <w:rFonts w:hint="eastAsia"/>
          <w:szCs w:val="21"/>
        </w:rPr>
        <w:t>输入</w:t>
      </w:r>
      <w:r>
        <w:rPr>
          <w:szCs w:val="21"/>
        </w:rPr>
        <w:t>20</w:t>
      </w:r>
      <w:r>
        <w:rPr>
          <w:rFonts w:hint="eastAsia"/>
          <w:szCs w:val="21"/>
        </w:rPr>
        <w:t>后，输出为</w:t>
      </w:r>
      <w:r>
        <w:rPr>
          <w:szCs w:val="21"/>
        </w:rPr>
        <w:t>s=534.188884</w:t>
      </w:r>
      <w:r>
        <w:rPr>
          <w:rFonts w:hint="eastAsia"/>
          <w:szCs w:val="21"/>
        </w:rPr>
        <w:t>。注意：要求</w:t>
      </w:r>
      <w:r>
        <w:rPr>
          <w:szCs w:val="21"/>
        </w:rPr>
        <w:t>n</w:t>
      </w:r>
      <w:r>
        <w:rPr>
          <w:rFonts w:hint="eastAsia"/>
          <w:szCs w:val="21"/>
        </w:rPr>
        <w:t>的值大于</w:t>
      </w:r>
      <w:r>
        <w:rPr>
          <w:szCs w:val="21"/>
        </w:rPr>
        <w:t>1</w:t>
      </w:r>
      <w:r>
        <w:rPr>
          <w:rFonts w:hint="eastAsia"/>
          <w:szCs w:val="21"/>
        </w:rPr>
        <w:t>但不大于</w:t>
      </w:r>
      <w:r>
        <w:rPr>
          <w:szCs w:val="21"/>
        </w:rPr>
        <w:t>100.</w:t>
      </w:r>
    </w:p>
    <w:p w:rsidR="00370794" w:rsidRDefault="00370794" w:rsidP="00370794">
      <w:pPr>
        <w:spacing w:line="0" w:lineRule="atLeast"/>
        <w:rPr>
          <w:szCs w:val="21"/>
        </w:rPr>
      </w:pPr>
      <w:r>
        <w:rPr>
          <w:szCs w:val="21"/>
        </w:rPr>
        <w:t>double fun(int 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int i;</w:t>
      </w:r>
    </w:p>
    <w:p w:rsidR="00370794" w:rsidRDefault="00370794" w:rsidP="00370794">
      <w:pPr>
        <w:spacing w:line="0" w:lineRule="atLeast"/>
        <w:rPr>
          <w:szCs w:val="21"/>
        </w:rPr>
      </w:pPr>
      <w:r>
        <w:rPr>
          <w:szCs w:val="21"/>
        </w:rPr>
        <w:t>double fac=1.0;</w:t>
      </w:r>
    </w:p>
    <w:p w:rsidR="00370794" w:rsidRDefault="00370794" w:rsidP="00370794">
      <w:pPr>
        <w:spacing w:line="0" w:lineRule="atLeast"/>
        <w:rPr>
          <w:szCs w:val="21"/>
        </w:rPr>
      </w:pPr>
      <w:r>
        <w:rPr>
          <w:szCs w:val="21"/>
        </w:rPr>
        <w:t>double sum=1.0;</w:t>
      </w:r>
    </w:p>
    <w:p w:rsidR="00370794" w:rsidRDefault="00370794" w:rsidP="00370794">
      <w:pPr>
        <w:spacing w:line="0" w:lineRule="atLeast"/>
        <w:rPr>
          <w:szCs w:val="21"/>
        </w:rPr>
      </w:pPr>
      <w:r>
        <w:rPr>
          <w:szCs w:val="21"/>
        </w:rPr>
        <w:t>for(i=2;i&lt;=n;i++)</w:t>
      </w:r>
    </w:p>
    <w:p w:rsidR="00370794" w:rsidRDefault="00370794" w:rsidP="00370794">
      <w:pPr>
        <w:spacing w:line="0" w:lineRule="atLeast"/>
        <w:rPr>
          <w:szCs w:val="21"/>
        </w:rPr>
      </w:pPr>
      <w:r>
        <w:rPr>
          <w:szCs w:val="21"/>
        </w:rPr>
        <w:t>{fac+=sqrt(i);</w:t>
      </w:r>
    </w:p>
    <w:p w:rsidR="00370794" w:rsidRDefault="00370794" w:rsidP="00370794">
      <w:pPr>
        <w:spacing w:line="0" w:lineRule="atLeast"/>
        <w:rPr>
          <w:szCs w:val="21"/>
        </w:rPr>
      </w:pPr>
      <w:r>
        <w:rPr>
          <w:szCs w:val="21"/>
        </w:rPr>
        <w:t>sum+=fac;</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return sum;</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第九十五章</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的功能是：调用</w:t>
      </w:r>
      <w:r>
        <w:rPr>
          <w:szCs w:val="21"/>
        </w:rPr>
        <w:t>fun</w:t>
      </w:r>
      <w:r>
        <w:rPr>
          <w:rFonts w:hint="eastAsia"/>
          <w:szCs w:val="21"/>
        </w:rPr>
        <w:t>函数建立班级通讯录。通讯录中记录每位同学的编号、姓名和电话号码。班级的人数和学生信息从键盘读入，每个人的信息作为一个数据块写到名为</w:t>
      </w:r>
      <w:r>
        <w:rPr>
          <w:szCs w:val="21"/>
        </w:rPr>
        <w:t>mylife5.dat</w:t>
      </w:r>
      <w:r>
        <w:rPr>
          <w:rFonts w:hint="eastAsia"/>
          <w:szCs w:val="21"/>
        </w:rPr>
        <w:t>的二进制文件中。</w:t>
      </w:r>
    </w:p>
    <w:p w:rsidR="00370794" w:rsidRDefault="00370794" w:rsidP="00370794">
      <w:pPr>
        <w:spacing w:line="0" w:lineRule="atLeast"/>
        <w:rPr>
          <w:szCs w:val="21"/>
        </w:rPr>
      </w:pPr>
      <w:r>
        <w:rPr>
          <w:rFonts w:hint="eastAsia"/>
          <w:szCs w:val="21"/>
        </w:rPr>
        <w:t>第一处</w:t>
      </w:r>
      <w:r>
        <w:rPr>
          <w:szCs w:val="21"/>
        </w:rPr>
        <w:t xml:space="preserve"> int fun(STYPE *std)</w:t>
      </w:r>
    </w:p>
    <w:p w:rsidR="00370794" w:rsidRDefault="00370794" w:rsidP="00370794">
      <w:pPr>
        <w:spacing w:line="0" w:lineRule="atLeast"/>
        <w:rPr>
          <w:szCs w:val="21"/>
        </w:rPr>
      </w:pPr>
      <w:r>
        <w:rPr>
          <w:rFonts w:hint="eastAsia"/>
          <w:szCs w:val="21"/>
        </w:rPr>
        <w:t>第二处</w:t>
      </w:r>
      <w:r>
        <w:rPr>
          <w:szCs w:val="21"/>
        </w:rPr>
        <w:t xml:space="preserve"> FILE *fp;int i;</w:t>
      </w:r>
    </w:p>
    <w:p w:rsidR="00370794" w:rsidRDefault="00370794" w:rsidP="00370794">
      <w:pPr>
        <w:spacing w:line="0" w:lineRule="atLeast"/>
        <w:rPr>
          <w:szCs w:val="21"/>
        </w:rPr>
      </w:pPr>
      <w:r>
        <w:rPr>
          <w:rFonts w:hint="eastAsia"/>
          <w:szCs w:val="21"/>
        </w:rPr>
        <w:t>第三处</w:t>
      </w:r>
      <w:r>
        <w:rPr>
          <w:szCs w:val="21"/>
        </w:rPr>
        <w:t xml:space="preserve"> fwrite(&amp;std{i},sizeof(STYPE),1,fp);</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的功能是：先将在字符串</w:t>
      </w:r>
      <w:r>
        <w:rPr>
          <w:szCs w:val="21"/>
        </w:rPr>
        <w:t>s</w:t>
      </w:r>
      <w:r>
        <w:rPr>
          <w:rFonts w:hint="eastAsia"/>
          <w:szCs w:val="21"/>
        </w:rPr>
        <w:t>中的字符按正顺序放到</w:t>
      </w:r>
      <w:r>
        <w:rPr>
          <w:szCs w:val="21"/>
        </w:rPr>
        <w:t>t</w:t>
      </w:r>
      <w:r>
        <w:rPr>
          <w:rFonts w:hint="eastAsia"/>
          <w:szCs w:val="21"/>
        </w:rPr>
        <w:t>串中，然后把</w:t>
      </w:r>
      <w:r>
        <w:rPr>
          <w:szCs w:val="21"/>
        </w:rPr>
        <w:t>s</w:t>
      </w:r>
      <w:r>
        <w:rPr>
          <w:rFonts w:hint="eastAsia"/>
          <w:szCs w:val="21"/>
        </w:rPr>
        <w:t>中的字符按逆顺序放到他串后面。</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for(i=0;i&lt;s1;i++)</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t[2*s1]=0;</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szCs w:val="21"/>
        </w:rPr>
      </w:pPr>
      <w:r>
        <w:rPr>
          <w:rFonts w:hint="eastAsia"/>
          <w:szCs w:val="21"/>
        </w:rPr>
        <w:t>请编写函数</w:t>
      </w:r>
      <w:r>
        <w:rPr>
          <w:szCs w:val="21"/>
        </w:rPr>
        <w:t>fun</w:t>
      </w:r>
      <w:r>
        <w:rPr>
          <w:rFonts w:hint="eastAsia"/>
          <w:szCs w:val="21"/>
        </w:rPr>
        <w:t>，函数的功能是：将两个两位数的正整数</w:t>
      </w:r>
      <w:r>
        <w:rPr>
          <w:szCs w:val="21"/>
        </w:rPr>
        <w:t>a</w:t>
      </w:r>
      <w:r>
        <w:rPr>
          <w:rFonts w:hint="eastAsia"/>
          <w:szCs w:val="21"/>
        </w:rPr>
        <w:t>、</w:t>
      </w:r>
      <w:r>
        <w:rPr>
          <w:szCs w:val="21"/>
        </w:rPr>
        <w:t>b</w:t>
      </w:r>
      <w:r>
        <w:rPr>
          <w:rFonts w:hint="eastAsia"/>
          <w:szCs w:val="21"/>
        </w:rPr>
        <w:t>合并形成一个整数放在</w:t>
      </w:r>
      <w:r>
        <w:rPr>
          <w:szCs w:val="21"/>
        </w:rPr>
        <w:t>c</w:t>
      </w:r>
      <w:r>
        <w:rPr>
          <w:rFonts w:hint="eastAsia"/>
          <w:szCs w:val="21"/>
        </w:rPr>
        <w:t>中。合并的方式是：将</w:t>
      </w:r>
      <w:r>
        <w:rPr>
          <w:szCs w:val="21"/>
        </w:rPr>
        <w:t>a</w:t>
      </w:r>
      <w:r>
        <w:rPr>
          <w:rFonts w:hint="eastAsia"/>
          <w:szCs w:val="21"/>
        </w:rPr>
        <w:t>的十位和个位数依次放在</w:t>
      </w:r>
      <w:r>
        <w:rPr>
          <w:szCs w:val="21"/>
        </w:rPr>
        <w:t>c</w:t>
      </w:r>
      <w:r>
        <w:rPr>
          <w:rFonts w:hint="eastAsia"/>
          <w:szCs w:val="21"/>
        </w:rPr>
        <w:t>位的千位和十位上，</w:t>
      </w:r>
      <w:r>
        <w:rPr>
          <w:szCs w:val="21"/>
        </w:rPr>
        <w:t>b</w:t>
      </w:r>
      <w:r>
        <w:rPr>
          <w:rFonts w:hint="eastAsia"/>
          <w:szCs w:val="21"/>
        </w:rPr>
        <w:t>的十位和个位数依次放在</w:t>
      </w:r>
      <w:r>
        <w:rPr>
          <w:szCs w:val="21"/>
        </w:rPr>
        <w:t>c</w:t>
      </w:r>
      <w:r>
        <w:rPr>
          <w:rFonts w:hint="eastAsia"/>
          <w:szCs w:val="21"/>
        </w:rPr>
        <w:t>的百位和个位上。</w:t>
      </w:r>
    </w:p>
    <w:p w:rsidR="00370794" w:rsidRDefault="00370794" w:rsidP="00370794">
      <w:pPr>
        <w:spacing w:line="0" w:lineRule="atLeast"/>
        <w:rPr>
          <w:szCs w:val="21"/>
        </w:rPr>
      </w:pPr>
      <w:r>
        <w:rPr>
          <w:szCs w:val="21"/>
        </w:rPr>
        <w:t>void fun(int a,int b,long *c)</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*c=(a/10)*1000+(b/10)*100+(a%10)*10+(b%10);</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第九十六套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程序通过定义学生结构体变量，存储了学生的学号、姓名和三门课的成绩。函数</w:t>
      </w:r>
      <w:r>
        <w:rPr>
          <w:szCs w:val="21"/>
        </w:rPr>
        <w:t>fun</w:t>
      </w:r>
      <w:r>
        <w:rPr>
          <w:rFonts w:hint="eastAsia"/>
          <w:szCs w:val="21"/>
        </w:rPr>
        <w:t>的功能是：对形参</w:t>
      </w:r>
      <w:r>
        <w:rPr>
          <w:szCs w:val="21"/>
        </w:rPr>
        <w:t>b</w:t>
      </w:r>
      <w:r>
        <w:rPr>
          <w:rFonts w:hint="eastAsia"/>
          <w:szCs w:val="21"/>
        </w:rPr>
        <w:t>所指结构体变量中的数据进行修改，最后在主函数中输出修改后的数据。</w:t>
      </w:r>
    </w:p>
    <w:p w:rsidR="00370794" w:rsidRDefault="00370794" w:rsidP="00370794">
      <w:pPr>
        <w:spacing w:line="0" w:lineRule="atLeast"/>
        <w:rPr>
          <w:szCs w:val="21"/>
        </w:rPr>
      </w:pPr>
      <w:r>
        <w:rPr>
          <w:rFonts w:hint="eastAsia"/>
          <w:szCs w:val="21"/>
        </w:rPr>
        <w:lastRenderedPageBreak/>
        <w:t>第一处</w:t>
      </w:r>
      <w:r>
        <w:rPr>
          <w:szCs w:val="21"/>
        </w:rPr>
        <w:t xml:space="preserve"> b-&gt;sno=10004;</w:t>
      </w:r>
    </w:p>
    <w:p w:rsidR="00370794" w:rsidRDefault="00370794" w:rsidP="00370794">
      <w:pPr>
        <w:spacing w:line="0" w:lineRule="atLeast"/>
        <w:rPr>
          <w:szCs w:val="21"/>
        </w:rPr>
      </w:pPr>
      <w:r>
        <w:rPr>
          <w:rFonts w:hint="eastAsia"/>
          <w:szCs w:val="21"/>
        </w:rPr>
        <w:t>第二处</w:t>
      </w:r>
      <w:r>
        <w:rPr>
          <w:szCs w:val="21"/>
        </w:rPr>
        <w:t xml:space="preserve"> strcpy(b-&gt;name,”LiJie”);</w:t>
      </w:r>
    </w:p>
    <w:p w:rsidR="00370794" w:rsidRDefault="00370794" w:rsidP="00370794">
      <w:pPr>
        <w:spacing w:line="0" w:lineRule="atLeast"/>
        <w:rPr>
          <w:szCs w:val="21"/>
        </w:rPr>
      </w:pPr>
      <w:r>
        <w:rPr>
          <w:rFonts w:hint="eastAsia"/>
          <w:szCs w:val="21"/>
        </w:rPr>
        <w:t>第三处</w:t>
      </w:r>
      <w:r>
        <w:rPr>
          <w:szCs w:val="21"/>
        </w:rPr>
        <w:t xml:space="preserve"> fun(&amp;t);</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的功能是：应用递归算法求形参</w:t>
      </w:r>
      <w:r>
        <w:rPr>
          <w:szCs w:val="21"/>
        </w:rPr>
        <w:t>a</w:t>
      </w:r>
      <w:r>
        <w:rPr>
          <w:rFonts w:hint="eastAsia"/>
          <w:szCs w:val="21"/>
        </w:rPr>
        <w:t>的平方根。求平方根的迭代公式如下：例如：</w:t>
      </w:r>
      <w:r>
        <w:rPr>
          <w:szCs w:val="21"/>
        </w:rPr>
        <w:t>a</w:t>
      </w:r>
      <w:r>
        <w:rPr>
          <w:rFonts w:hint="eastAsia"/>
          <w:szCs w:val="21"/>
        </w:rPr>
        <w:t>为</w:t>
      </w:r>
      <w:r>
        <w:rPr>
          <w:szCs w:val="21"/>
        </w:rPr>
        <w:t>2</w:t>
      </w:r>
      <w:r>
        <w:rPr>
          <w:rFonts w:hint="eastAsia"/>
          <w:szCs w:val="21"/>
        </w:rPr>
        <w:t>时平方根值为</w:t>
      </w:r>
      <w:r>
        <w:rPr>
          <w:szCs w:val="21"/>
        </w:rPr>
        <w:t>1.414214</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double fun(double a,double x0)</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if(fabs(x1-x0)&gt;0.00001)</w:t>
      </w:r>
    </w:p>
    <w:p w:rsidR="00370794" w:rsidRDefault="00370794" w:rsidP="00370794">
      <w:pPr>
        <w:spacing w:line="0" w:lineRule="atLeast"/>
        <w:rPr>
          <w:szCs w:val="21"/>
        </w:rPr>
      </w:pPr>
      <w:r>
        <w:rPr>
          <w:szCs w:val="21"/>
        </w:rPr>
        <w:t xml:space="preserve">3 </w:t>
      </w:r>
      <w:r>
        <w:rPr>
          <w:rFonts w:hint="eastAsia"/>
          <w:szCs w:val="21"/>
        </w:rPr>
        <w:t>程序设计</w:t>
      </w:r>
    </w:p>
    <w:p w:rsidR="00370794" w:rsidRDefault="00370794" w:rsidP="00370794">
      <w:pPr>
        <w:spacing w:line="0" w:lineRule="atLeast"/>
        <w:rPr>
          <w:szCs w:val="21"/>
        </w:rPr>
      </w:pPr>
      <w:r>
        <w:rPr>
          <w:rFonts w:hint="eastAsia"/>
          <w:szCs w:val="21"/>
        </w:rPr>
        <w:t>学生的记录由学号和成绩组成，</w:t>
      </w:r>
      <w:r>
        <w:rPr>
          <w:szCs w:val="21"/>
        </w:rPr>
        <w:t>N</w:t>
      </w:r>
      <w:r>
        <w:rPr>
          <w:rFonts w:hint="eastAsia"/>
          <w:szCs w:val="21"/>
        </w:rPr>
        <w:t>名学生的数据已在主函数中放入结构体数组</w:t>
      </w:r>
      <w:r>
        <w:rPr>
          <w:szCs w:val="21"/>
        </w:rPr>
        <w:t>s</w:t>
      </w:r>
      <w:r>
        <w:rPr>
          <w:rFonts w:hint="eastAsia"/>
          <w:szCs w:val="21"/>
        </w:rPr>
        <w:t>中，请编写函数</w:t>
      </w:r>
      <w:r>
        <w:rPr>
          <w:szCs w:val="21"/>
        </w:rPr>
        <w:t>fun</w:t>
      </w:r>
      <w:r>
        <w:rPr>
          <w:rFonts w:hint="eastAsia"/>
          <w:szCs w:val="21"/>
        </w:rPr>
        <w:t>，它的功能是：把高于等于平均分数的学生数据放在</w:t>
      </w:r>
      <w:r>
        <w:rPr>
          <w:szCs w:val="21"/>
        </w:rPr>
        <w:t>b</w:t>
      </w:r>
      <w:r>
        <w:rPr>
          <w:rFonts w:hint="eastAsia"/>
          <w:szCs w:val="21"/>
        </w:rPr>
        <w:t>所指的数组中，并把人数通过形参</w:t>
      </w:r>
      <w:r>
        <w:rPr>
          <w:szCs w:val="21"/>
        </w:rPr>
        <w:t>n</w:t>
      </w:r>
      <w:r>
        <w:rPr>
          <w:rFonts w:hint="eastAsia"/>
          <w:szCs w:val="21"/>
        </w:rPr>
        <w:t>传回。</w:t>
      </w:r>
    </w:p>
    <w:p w:rsidR="00370794" w:rsidRDefault="00370794" w:rsidP="00370794">
      <w:pPr>
        <w:spacing w:line="0" w:lineRule="atLeast"/>
        <w:rPr>
          <w:szCs w:val="21"/>
        </w:rPr>
      </w:pPr>
      <w:r>
        <w:rPr>
          <w:szCs w:val="21"/>
        </w:rPr>
        <w:t>double fun(STREC *a,STREC *b,int *n)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double t=0;</w:t>
      </w:r>
    </w:p>
    <w:p w:rsidR="00370794" w:rsidRDefault="00370794" w:rsidP="00370794">
      <w:pPr>
        <w:spacing w:line="0" w:lineRule="atLeast"/>
        <w:rPr>
          <w:szCs w:val="21"/>
        </w:rPr>
      </w:pPr>
      <w:r>
        <w:rPr>
          <w:szCs w:val="21"/>
        </w:rPr>
        <w:t>int i;</w:t>
      </w:r>
    </w:p>
    <w:p w:rsidR="00370794" w:rsidRDefault="00370794" w:rsidP="00370794">
      <w:pPr>
        <w:spacing w:line="0" w:lineRule="atLeast"/>
        <w:rPr>
          <w:szCs w:val="21"/>
        </w:rPr>
      </w:pPr>
      <w:r>
        <w:rPr>
          <w:szCs w:val="21"/>
        </w:rPr>
        <w:t>*n=0;</w:t>
      </w:r>
    </w:p>
    <w:p w:rsidR="00370794" w:rsidRDefault="00370794" w:rsidP="00370794">
      <w:pPr>
        <w:spacing w:line="0" w:lineRule="atLeast"/>
        <w:rPr>
          <w:szCs w:val="21"/>
        </w:rPr>
      </w:pPr>
      <w:r>
        <w:rPr>
          <w:szCs w:val="21"/>
        </w:rPr>
        <w:t>for(i=0;i&lt;N;i++)</w:t>
      </w:r>
    </w:p>
    <w:p w:rsidR="00370794" w:rsidRDefault="00370794" w:rsidP="00370794">
      <w:pPr>
        <w:spacing w:line="0" w:lineRule="atLeast"/>
        <w:rPr>
          <w:szCs w:val="21"/>
        </w:rPr>
      </w:pPr>
      <w:r>
        <w:rPr>
          <w:szCs w:val="21"/>
        </w:rPr>
        <w:t>t=t+a[i].s;</w:t>
      </w:r>
    </w:p>
    <w:p w:rsidR="00370794" w:rsidRDefault="00370794" w:rsidP="00370794">
      <w:pPr>
        <w:spacing w:line="0" w:lineRule="atLeast"/>
        <w:rPr>
          <w:szCs w:val="21"/>
        </w:rPr>
      </w:pPr>
      <w:r>
        <w:rPr>
          <w:szCs w:val="21"/>
        </w:rPr>
        <w:t>t=t/N;</w:t>
      </w:r>
    </w:p>
    <w:p w:rsidR="00370794" w:rsidRDefault="00370794" w:rsidP="00370794">
      <w:pPr>
        <w:spacing w:line="0" w:lineRule="atLeast"/>
        <w:rPr>
          <w:szCs w:val="21"/>
        </w:rPr>
      </w:pPr>
      <w:r>
        <w:rPr>
          <w:szCs w:val="21"/>
        </w:rPr>
        <w:t>for(i=0;i&lt;N;i++)</w:t>
      </w:r>
    </w:p>
    <w:p w:rsidR="00370794" w:rsidRDefault="00370794" w:rsidP="00370794">
      <w:pPr>
        <w:spacing w:line="0" w:lineRule="atLeast"/>
        <w:rPr>
          <w:szCs w:val="21"/>
        </w:rPr>
      </w:pPr>
      <w:r>
        <w:rPr>
          <w:szCs w:val="21"/>
        </w:rPr>
        <w:t>if(a[i].s&gt;t)b[(*n)++]=a[i];</w:t>
      </w:r>
    </w:p>
    <w:p w:rsidR="00370794" w:rsidRDefault="00370794" w:rsidP="00370794">
      <w:pPr>
        <w:spacing w:line="0" w:lineRule="atLeast"/>
        <w:rPr>
          <w:szCs w:val="21"/>
        </w:rPr>
      </w:pPr>
      <w:r>
        <w:rPr>
          <w:szCs w:val="21"/>
        </w:rPr>
        <w:t>return t;</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第九十七套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的功能是：找出形参</w:t>
      </w:r>
      <w:r>
        <w:rPr>
          <w:szCs w:val="21"/>
        </w:rPr>
        <w:t>s</w:t>
      </w:r>
      <w:r>
        <w:rPr>
          <w:rFonts w:hint="eastAsia"/>
          <w:szCs w:val="21"/>
        </w:rPr>
        <w:t>所指字符串中出现频率最高的字母（不区分大小写），并统计其出现的次数。</w:t>
      </w:r>
    </w:p>
    <w:p w:rsidR="00370794" w:rsidRDefault="00370794" w:rsidP="00370794">
      <w:pPr>
        <w:spacing w:line="0" w:lineRule="atLeast"/>
        <w:rPr>
          <w:szCs w:val="21"/>
        </w:rPr>
      </w:pPr>
      <w:r>
        <w:rPr>
          <w:rFonts w:hint="eastAsia"/>
          <w:szCs w:val="21"/>
        </w:rPr>
        <w:t>第一处</w:t>
      </w:r>
      <w:r>
        <w:rPr>
          <w:szCs w:val="21"/>
        </w:rPr>
        <w:t xml:space="preserve"> ch=tolower(*s);</w:t>
      </w:r>
    </w:p>
    <w:p w:rsidR="00370794" w:rsidRDefault="00370794" w:rsidP="00370794">
      <w:pPr>
        <w:spacing w:line="0" w:lineRule="atLeast"/>
        <w:rPr>
          <w:szCs w:val="21"/>
        </w:rPr>
      </w:pPr>
      <w:r>
        <w:rPr>
          <w:rFonts w:hint="eastAsia"/>
          <w:szCs w:val="21"/>
        </w:rPr>
        <w:t>第二处</w:t>
      </w:r>
      <w:r>
        <w:rPr>
          <w:szCs w:val="21"/>
        </w:rPr>
        <w:t xml:space="preserve"> k[n]+=1;</w:t>
      </w:r>
    </w:p>
    <w:p w:rsidR="00370794" w:rsidRDefault="00370794" w:rsidP="00370794">
      <w:pPr>
        <w:spacing w:line="0" w:lineRule="atLeast"/>
        <w:rPr>
          <w:szCs w:val="21"/>
        </w:rPr>
      </w:pPr>
      <w:r>
        <w:rPr>
          <w:rFonts w:hint="eastAsia"/>
          <w:szCs w:val="21"/>
        </w:rPr>
        <w:t>第三处</w:t>
      </w:r>
      <w:r>
        <w:rPr>
          <w:szCs w:val="21"/>
        </w:rPr>
        <w:t xml:space="preserve"> if</w:t>
      </w:r>
      <w:r>
        <w:rPr>
          <w:rFonts w:hint="eastAsia"/>
          <w:szCs w:val="21"/>
        </w:rPr>
        <w:t>（</w:t>
      </w:r>
      <w:r>
        <w:rPr>
          <w:szCs w:val="21"/>
        </w:rPr>
        <w:t>max&lt;k[n]</w:t>
      </w:r>
      <w:r>
        <w:rPr>
          <w:rFonts w:hint="eastAsia"/>
          <w:szCs w:val="21"/>
        </w:rPr>
        <w:t>）</w:t>
      </w:r>
      <w:r>
        <w:rPr>
          <w:szCs w:val="21"/>
        </w:rPr>
        <w:t>max=k[n];</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的功能是：求</w:t>
      </w:r>
      <w:r>
        <w:rPr>
          <w:szCs w:val="21"/>
        </w:rPr>
        <w:t>s</w:t>
      </w:r>
      <w:r>
        <w:rPr>
          <w:rFonts w:hint="eastAsia"/>
          <w:szCs w:val="21"/>
        </w:rPr>
        <w:t>的值。例如：当</w:t>
      </w:r>
      <w:r>
        <w:rPr>
          <w:szCs w:val="21"/>
        </w:rPr>
        <w:t>K</w:t>
      </w:r>
      <w:r>
        <w:rPr>
          <w:rFonts w:hint="eastAsia"/>
          <w:szCs w:val="21"/>
        </w:rPr>
        <w:t>为</w:t>
      </w:r>
      <w:r>
        <w:rPr>
          <w:szCs w:val="21"/>
        </w:rPr>
        <w:t>10</w:t>
      </w:r>
      <w:r>
        <w:rPr>
          <w:rFonts w:hint="eastAsia"/>
          <w:szCs w:val="21"/>
        </w:rPr>
        <w:t>时，函数应为</w:t>
      </w:r>
      <w:r>
        <w:rPr>
          <w:szCs w:val="21"/>
        </w:rPr>
        <w:t>1.533852.</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float fun(int k)</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return s;</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szCs w:val="21"/>
        </w:rPr>
      </w:pPr>
      <w:r>
        <w:rPr>
          <w:rFonts w:hint="eastAsia"/>
          <w:szCs w:val="21"/>
        </w:rPr>
        <w:t>请编写函数</w:t>
      </w:r>
      <w:r>
        <w:rPr>
          <w:szCs w:val="21"/>
        </w:rPr>
        <w:t>fun</w:t>
      </w:r>
      <w:r>
        <w:rPr>
          <w:rFonts w:hint="eastAsia"/>
          <w:szCs w:val="21"/>
        </w:rPr>
        <w:t>，函数</w:t>
      </w:r>
      <w:r>
        <w:rPr>
          <w:szCs w:val="21"/>
        </w:rPr>
        <w:t>fun</w:t>
      </w:r>
      <w:r>
        <w:rPr>
          <w:rFonts w:hint="eastAsia"/>
          <w:szCs w:val="21"/>
        </w:rPr>
        <w:t>的功能是：计算并输出下列级数和：例如，当</w:t>
      </w:r>
      <w:r>
        <w:rPr>
          <w:szCs w:val="21"/>
        </w:rPr>
        <w:t>n=10</w:t>
      </w:r>
      <w:r>
        <w:rPr>
          <w:rFonts w:hint="eastAsia"/>
          <w:szCs w:val="21"/>
        </w:rPr>
        <w:t>时，函数值为</w:t>
      </w:r>
      <w:r>
        <w:rPr>
          <w:szCs w:val="21"/>
        </w:rPr>
        <w:t>0.909091.</w:t>
      </w:r>
    </w:p>
    <w:p w:rsidR="00370794" w:rsidRDefault="00370794" w:rsidP="00370794">
      <w:pPr>
        <w:spacing w:line="0" w:lineRule="atLeast"/>
        <w:rPr>
          <w:szCs w:val="21"/>
        </w:rPr>
      </w:pPr>
      <w:r>
        <w:rPr>
          <w:szCs w:val="21"/>
        </w:rPr>
        <w:t>double fun(int n)</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double s=0.0;</w:t>
      </w:r>
    </w:p>
    <w:p w:rsidR="00370794" w:rsidRDefault="00370794" w:rsidP="00370794">
      <w:pPr>
        <w:spacing w:line="0" w:lineRule="atLeast"/>
        <w:rPr>
          <w:szCs w:val="21"/>
        </w:rPr>
      </w:pPr>
      <w:r>
        <w:rPr>
          <w:szCs w:val="21"/>
        </w:rPr>
        <w:t>int i;</w:t>
      </w:r>
    </w:p>
    <w:p w:rsidR="00370794" w:rsidRDefault="00370794" w:rsidP="00370794">
      <w:pPr>
        <w:spacing w:line="0" w:lineRule="atLeast"/>
        <w:rPr>
          <w:szCs w:val="21"/>
        </w:rPr>
      </w:pPr>
      <w:r>
        <w:rPr>
          <w:szCs w:val="21"/>
        </w:rPr>
        <w:t>for(i=1;i&lt;=n;i++)</w:t>
      </w:r>
    </w:p>
    <w:p w:rsidR="00370794" w:rsidRDefault="00370794" w:rsidP="00370794">
      <w:pPr>
        <w:spacing w:line="0" w:lineRule="atLeast"/>
        <w:rPr>
          <w:szCs w:val="21"/>
        </w:rPr>
      </w:pPr>
      <w:r>
        <w:rPr>
          <w:szCs w:val="21"/>
        </w:rPr>
        <w:t>s=s+1.0/(i*(i+1));</w:t>
      </w:r>
    </w:p>
    <w:p w:rsidR="00370794" w:rsidRDefault="00370794" w:rsidP="00370794">
      <w:pPr>
        <w:spacing w:line="0" w:lineRule="atLeast"/>
        <w:rPr>
          <w:szCs w:val="21"/>
        </w:rPr>
      </w:pPr>
      <w:r>
        <w:rPr>
          <w:szCs w:val="21"/>
        </w:rPr>
        <w:t>rerurn s;</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第九十八套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的功能是：将形参</w:t>
      </w:r>
      <w:r>
        <w:rPr>
          <w:szCs w:val="21"/>
        </w:rPr>
        <w:t>n</w:t>
      </w:r>
      <w:r>
        <w:rPr>
          <w:rFonts w:hint="eastAsia"/>
          <w:szCs w:val="21"/>
        </w:rPr>
        <w:t>中个位上为偶数的取出，并按原来从高位到低位的顺序组成一个新的数。并作为函数值返回。</w:t>
      </w:r>
    </w:p>
    <w:p w:rsidR="00370794" w:rsidRDefault="00370794" w:rsidP="00370794">
      <w:pPr>
        <w:spacing w:line="0" w:lineRule="atLeast"/>
        <w:rPr>
          <w:szCs w:val="21"/>
        </w:rPr>
      </w:pPr>
      <w:r>
        <w:rPr>
          <w:rFonts w:hint="eastAsia"/>
          <w:szCs w:val="21"/>
        </w:rPr>
        <w:lastRenderedPageBreak/>
        <w:t>第一处</w:t>
      </w:r>
      <w:r>
        <w:rPr>
          <w:szCs w:val="21"/>
        </w:rPr>
        <w:t xml:space="preserve"> i=1</w:t>
      </w:r>
      <w:r>
        <w:rPr>
          <w:rFonts w:hint="eastAsia"/>
          <w:szCs w:val="21"/>
        </w:rPr>
        <w:t>；</w:t>
      </w:r>
    </w:p>
    <w:p w:rsidR="00370794" w:rsidRDefault="00370794" w:rsidP="00370794">
      <w:pPr>
        <w:spacing w:line="0" w:lineRule="atLeast"/>
        <w:rPr>
          <w:szCs w:val="21"/>
        </w:rPr>
      </w:pPr>
      <w:r>
        <w:rPr>
          <w:rFonts w:hint="eastAsia"/>
          <w:szCs w:val="21"/>
        </w:rPr>
        <w:t>第二处</w:t>
      </w:r>
      <w:r>
        <w:rPr>
          <w:szCs w:val="21"/>
        </w:rPr>
        <w:t xml:space="preserve"> while(s)</w:t>
      </w:r>
    </w:p>
    <w:p w:rsidR="00370794" w:rsidRDefault="00370794" w:rsidP="00370794">
      <w:pPr>
        <w:spacing w:line="0" w:lineRule="atLeast"/>
        <w:rPr>
          <w:szCs w:val="21"/>
        </w:rPr>
      </w:pPr>
      <w:r>
        <w:rPr>
          <w:rFonts w:hint="eastAsia"/>
          <w:szCs w:val="21"/>
        </w:rPr>
        <w:t>第三处</w:t>
      </w:r>
      <w:r>
        <w:rPr>
          <w:szCs w:val="21"/>
        </w:rPr>
        <w:t xml:space="preserve"> x=x+t*i; i=i*10;</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的功能是：输出</w:t>
      </w:r>
      <w:r>
        <w:rPr>
          <w:szCs w:val="21"/>
        </w:rPr>
        <w:t>M</w:t>
      </w:r>
      <w:r>
        <w:rPr>
          <w:rFonts w:hint="eastAsia"/>
          <w:szCs w:val="21"/>
        </w:rPr>
        <w:t>行</w:t>
      </w:r>
      <w:r>
        <w:rPr>
          <w:szCs w:val="21"/>
        </w:rPr>
        <w:t>N</w:t>
      </w:r>
      <w:r>
        <w:rPr>
          <w:rFonts w:hint="eastAsia"/>
          <w:szCs w:val="21"/>
        </w:rPr>
        <w:t>列的整数方阵，然后求两条对角线上元素之和，返回此和数。</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int fun(int n,int xx[][M])</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printf(“%d”,xx[i][j]);</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szCs w:val="21"/>
        </w:rPr>
      </w:pPr>
      <w:r>
        <w:rPr>
          <w:rFonts w:hint="eastAsia"/>
          <w:szCs w:val="21"/>
        </w:rPr>
        <w:t>请编写函数</w:t>
      </w:r>
      <w:r>
        <w:rPr>
          <w:szCs w:val="21"/>
        </w:rPr>
        <w:t>fun</w:t>
      </w:r>
      <w:r>
        <w:rPr>
          <w:rFonts w:hint="eastAsia"/>
          <w:szCs w:val="21"/>
        </w:rPr>
        <w:t>，函数</w:t>
      </w:r>
      <w:r>
        <w:rPr>
          <w:szCs w:val="21"/>
        </w:rPr>
        <w:t>fun</w:t>
      </w:r>
      <w:r>
        <w:rPr>
          <w:rFonts w:hint="eastAsia"/>
          <w:szCs w:val="21"/>
        </w:rPr>
        <w:t>的功能是：将</w:t>
      </w:r>
      <w:r>
        <w:rPr>
          <w:szCs w:val="21"/>
        </w:rPr>
        <w:t>a</w:t>
      </w:r>
      <w:r>
        <w:rPr>
          <w:rFonts w:hint="eastAsia"/>
          <w:szCs w:val="21"/>
        </w:rPr>
        <w:t>、</w:t>
      </w:r>
      <w:r>
        <w:rPr>
          <w:szCs w:val="21"/>
        </w:rPr>
        <w:t>b</w:t>
      </w:r>
      <w:r>
        <w:rPr>
          <w:rFonts w:hint="eastAsia"/>
          <w:szCs w:val="21"/>
        </w:rPr>
        <w:t>中的两位正整数合并形成一个新的整数放在</w:t>
      </w:r>
      <w:r>
        <w:rPr>
          <w:szCs w:val="21"/>
        </w:rPr>
        <w:t>c</w:t>
      </w:r>
      <w:r>
        <w:rPr>
          <w:rFonts w:hint="eastAsia"/>
          <w:szCs w:val="21"/>
        </w:rPr>
        <w:t>中。合并的方式为：将</w:t>
      </w:r>
      <w:r>
        <w:rPr>
          <w:szCs w:val="21"/>
        </w:rPr>
        <w:t>a</w:t>
      </w:r>
      <w:r>
        <w:rPr>
          <w:rFonts w:hint="eastAsia"/>
          <w:szCs w:val="21"/>
        </w:rPr>
        <w:t>中的十位和个位数依次放在变量</w:t>
      </w:r>
      <w:r>
        <w:rPr>
          <w:szCs w:val="21"/>
        </w:rPr>
        <w:t>c</w:t>
      </w:r>
      <w:r>
        <w:rPr>
          <w:rFonts w:hint="eastAsia"/>
          <w:szCs w:val="21"/>
        </w:rPr>
        <w:t>的千位和十位上，</w:t>
      </w:r>
      <w:r>
        <w:rPr>
          <w:szCs w:val="21"/>
        </w:rPr>
        <w:t>b</w:t>
      </w:r>
      <w:r>
        <w:rPr>
          <w:rFonts w:hint="eastAsia"/>
          <w:szCs w:val="21"/>
        </w:rPr>
        <w:t>中的十位和个位数依次放在变量</w:t>
      </w:r>
      <w:r>
        <w:rPr>
          <w:szCs w:val="21"/>
        </w:rPr>
        <w:t>c</w:t>
      </w:r>
      <w:r>
        <w:rPr>
          <w:rFonts w:hint="eastAsia"/>
          <w:szCs w:val="21"/>
        </w:rPr>
        <w:t>的各位和百位上。</w:t>
      </w:r>
    </w:p>
    <w:p w:rsidR="00370794" w:rsidRDefault="00370794" w:rsidP="00370794">
      <w:pPr>
        <w:spacing w:line="0" w:lineRule="atLeast"/>
        <w:rPr>
          <w:szCs w:val="21"/>
        </w:rPr>
      </w:pPr>
      <w:r>
        <w:rPr>
          <w:szCs w:val="21"/>
        </w:rPr>
        <w:t>void fun(int a,int b,long *c)</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*c=(a/10)*1000+(b%10)*100+(a%10)*10+</w:t>
      </w:r>
      <w:r>
        <w:rPr>
          <w:rFonts w:hint="eastAsia"/>
          <w:szCs w:val="21"/>
        </w:rPr>
        <w:t>（</w:t>
      </w:r>
      <w:r>
        <w:rPr>
          <w:szCs w:val="21"/>
        </w:rPr>
        <w:t>b/10</w:t>
      </w:r>
      <w:r>
        <w:rPr>
          <w:rFonts w:hint="eastAsia"/>
          <w:szCs w:val="21"/>
        </w:rPr>
        <w:t>）</w:t>
      </w:r>
      <w:r>
        <w:rPr>
          <w:szCs w:val="21"/>
        </w:rPr>
        <w:t>;</w:t>
      </w:r>
    </w:p>
    <w:p w:rsidR="00370794" w:rsidRDefault="00370794" w:rsidP="00370794">
      <w:pPr>
        <w:spacing w:line="0" w:lineRule="atLeast"/>
        <w:rPr>
          <w:szCs w:val="21"/>
        </w:rPr>
      </w:pPr>
      <w:r>
        <w:rPr>
          <w:rFonts w:hint="eastAsia"/>
          <w:szCs w:val="21"/>
        </w:rPr>
        <w:t>第九十九套</w:t>
      </w:r>
    </w:p>
    <w:p w:rsidR="00370794" w:rsidRDefault="00370794" w:rsidP="00370794">
      <w:pPr>
        <w:spacing w:line="0" w:lineRule="atLeast"/>
        <w:rPr>
          <w:szCs w:val="21"/>
        </w:rPr>
      </w:pPr>
      <w:r>
        <w:rPr>
          <w:szCs w:val="21"/>
        </w:rPr>
        <w:t xml:space="preserve">1 </w:t>
      </w:r>
      <w:r>
        <w:rPr>
          <w:rFonts w:hint="eastAsia"/>
          <w:szCs w:val="21"/>
        </w:rPr>
        <w:t>程序填空</w:t>
      </w:r>
    </w:p>
    <w:p w:rsidR="00370794" w:rsidRDefault="00370794" w:rsidP="00370794">
      <w:pPr>
        <w:spacing w:line="0" w:lineRule="atLeast"/>
        <w:rPr>
          <w:szCs w:val="21"/>
        </w:rPr>
      </w:pPr>
      <w:r>
        <w:rPr>
          <w:rFonts w:hint="eastAsia"/>
          <w:szCs w:val="21"/>
        </w:rPr>
        <w:t>给定程序中函数</w:t>
      </w:r>
      <w:r>
        <w:rPr>
          <w:szCs w:val="21"/>
        </w:rPr>
        <w:t>fun</w:t>
      </w:r>
      <w:r>
        <w:rPr>
          <w:rFonts w:hint="eastAsia"/>
          <w:szCs w:val="21"/>
        </w:rPr>
        <w:t>的功能是：求出形参</w:t>
      </w:r>
      <w:r>
        <w:rPr>
          <w:szCs w:val="21"/>
        </w:rPr>
        <w:t>aa</w:t>
      </w:r>
      <w:r>
        <w:rPr>
          <w:rFonts w:hint="eastAsia"/>
          <w:szCs w:val="21"/>
        </w:rPr>
        <w:t>所指字符串数组中最长的字符串长度，其余字符串左边用字符</w:t>
      </w:r>
      <w:r>
        <w:rPr>
          <w:szCs w:val="21"/>
        </w:rPr>
        <w:t>*</w:t>
      </w:r>
      <w:r>
        <w:rPr>
          <w:rFonts w:hint="eastAsia"/>
          <w:szCs w:val="21"/>
        </w:rPr>
        <w:t>补齐，使其与最长字符串等长。字符串数组中共有</w:t>
      </w:r>
      <w:r>
        <w:rPr>
          <w:szCs w:val="21"/>
        </w:rPr>
        <w:t>M</w:t>
      </w:r>
      <w:r>
        <w:rPr>
          <w:rFonts w:hint="eastAsia"/>
          <w:szCs w:val="21"/>
        </w:rPr>
        <w:t>个字符串，且串长</w:t>
      </w:r>
      <w:r>
        <w:rPr>
          <w:szCs w:val="21"/>
        </w:rPr>
        <w:t>&lt;N</w:t>
      </w:r>
      <w:r>
        <w:rPr>
          <w:rFonts w:hint="eastAsia"/>
          <w:szCs w:val="21"/>
        </w:rPr>
        <w:t>。</w:t>
      </w:r>
    </w:p>
    <w:p w:rsidR="00370794" w:rsidRDefault="00370794" w:rsidP="00370794">
      <w:pPr>
        <w:spacing w:line="0" w:lineRule="atLeast"/>
        <w:rPr>
          <w:szCs w:val="21"/>
        </w:rPr>
      </w:pPr>
      <w:r>
        <w:rPr>
          <w:rFonts w:hint="eastAsia"/>
          <w:szCs w:val="21"/>
        </w:rPr>
        <w:t>第一处</w:t>
      </w:r>
      <w:r>
        <w:rPr>
          <w:szCs w:val="21"/>
        </w:rPr>
        <w:t xml:space="preserve"> k=i;</w:t>
      </w:r>
    </w:p>
    <w:p w:rsidR="00370794" w:rsidRDefault="00370794" w:rsidP="00370794">
      <w:pPr>
        <w:spacing w:line="0" w:lineRule="atLeast"/>
        <w:rPr>
          <w:szCs w:val="21"/>
        </w:rPr>
      </w:pPr>
      <w:r>
        <w:rPr>
          <w:rFonts w:hint="eastAsia"/>
          <w:szCs w:val="21"/>
        </w:rPr>
        <w:t>第二处</w:t>
      </w:r>
      <w:r>
        <w:rPr>
          <w:szCs w:val="21"/>
        </w:rPr>
        <w:t xml:space="preserve"> for(j=len;j&gt;=0;j--)</w:t>
      </w:r>
    </w:p>
    <w:p w:rsidR="00370794" w:rsidRDefault="00370794" w:rsidP="00370794">
      <w:pPr>
        <w:spacing w:line="0" w:lineRule="atLeast"/>
        <w:rPr>
          <w:szCs w:val="21"/>
        </w:rPr>
      </w:pPr>
      <w:r>
        <w:rPr>
          <w:rFonts w:hint="eastAsia"/>
          <w:szCs w:val="21"/>
        </w:rPr>
        <w:t>第三处</w:t>
      </w:r>
      <w:r>
        <w:rPr>
          <w:szCs w:val="21"/>
        </w:rPr>
        <w:t xml:space="preserve"> ss[i][j]=’*’;</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的功能是：计算整数</w:t>
      </w:r>
      <w:r>
        <w:rPr>
          <w:szCs w:val="21"/>
        </w:rPr>
        <w:t>n</w:t>
      </w:r>
      <w:r>
        <w:rPr>
          <w:rFonts w:hint="eastAsia"/>
          <w:szCs w:val="21"/>
        </w:rPr>
        <w:t>的阶乘。请改正程序中错误或在下划线处填上适当内容，删掉下划线，使它能计算出正确结果。</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result *=n--;</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return result;</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szCs w:val="21"/>
        </w:rPr>
      </w:pPr>
      <w:r>
        <w:rPr>
          <w:rFonts w:hint="eastAsia"/>
          <w:szCs w:val="21"/>
        </w:rPr>
        <w:t>请编写函数</w:t>
      </w:r>
      <w:r>
        <w:rPr>
          <w:szCs w:val="21"/>
        </w:rPr>
        <w:t>fun</w:t>
      </w:r>
      <w:r>
        <w:rPr>
          <w:rFonts w:hint="eastAsia"/>
          <w:szCs w:val="21"/>
        </w:rPr>
        <w:t>，函数</w:t>
      </w:r>
      <w:r>
        <w:rPr>
          <w:szCs w:val="21"/>
        </w:rPr>
        <w:t>fun</w:t>
      </w:r>
      <w:r>
        <w:rPr>
          <w:rFonts w:hint="eastAsia"/>
          <w:szCs w:val="21"/>
        </w:rPr>
        <w:t>的功能是：从</w:t>
      </w:r>
      <w:r>
        <w:rPr>
          <w:szCs w:val="21"/>
        </w:rPr>
        <w:t>s</w:t>
      </w:r>
      <w:r>
        <w:rPr>
          <w:rFonts w:hint="eastAsia"/>
          <w:szCs w:val="21"/>
        </w:rPr>
        <w:t>所指的字符串删除给定的字符。同一字母的大小写按不同字符处理。</w:t>
      </w:r>
    </w:p>
    <w:p w:rsidR="00370794" w:rsidRDefault="00370794" w:rsidP="00370794">
      <w:pPr>
        <w:spacing w:line="0" w:lineRule="atLeast"/>
        <w:rPr>
          <w:szCs w:val="21"/>
        </w:rPr>
      </w:pPr>
      <w:r>
        <w:rPr>
          <w:szCs w:val="21"/>
        </w:rPr>
        <w:t>int fun(char s[],char c)</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char *p=s;</w:t>
      </w:r>
    </w:p>
    <w:p w:rsidR="00370794" w:rsidRDefault="00370794" w:rsidP="00370794">
      <w:pPr>
        <w:spacing w:line="0" w:lineRule="atLeast"/>
        <w:rPr>
          <w:szCs w:val="21"/>
        </w:rPr>
      </w:pPr>
      <w:r>
        <w:rPr>
          <w:szCs w:val="21"/>
        </w:rPr>
        <w:t>int i=0;</w:t>
      </w:r>
    </w:p>
    <w:p w:rsidR="00370794" w:rsidRDefault="00370794" w:rsidP="00370794">
      <w:pPr>
        <w:spacing w:line="0" w:lineRule="atLeast"/>
        <w:rPr>
          <w:szCs w:val="21"/>
        </w:rPr>
      </w:pPr>
      <w:r>
        <w:rPr>
          <w:szCs w:val="21"/>
        </w:rPr>
        <w:t>while(*p)</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szCs w:val="21"/>
        </w:rPr>
        <w:t>if(*p!=c)s[i++]=*p;</w:t>
      </w:r>
    </w:p>
    <w:p w:rsidR="00370794" w:rsidRDefault="00370794" w:rsidP="00370794">
      <w:pPr>
        <w:spacing w:line="0" w:lineRule="atLeast"/>
        <w:rPr>
          <w:szCs w:val="21"/>
        </w:rPr>
      </w:pPr>
      <w:r>
        <w:rPr>
          <w:szCs w:val="21"/>
        </w:rPr>
        <w:t>p++;}</w:t>
      </w:r>
    </w:p>
    <w:p w:rsidR="00370794" w:rsidRDefault="00370794" w:rsidP="00370794">
      <w:pPr>
        <w:spacing w:line="0" w:lineRule="atLeast"/>
        <w:rPr>
          <w:szCs w:val="21"/>
        </w:rPr>
      </w:pPr>
      <w:r>
        <w:rPr>
          <w:szCs w:val="21"/>
        </w:rPr>
        <w:t>s[i]=0;</w:t>
      </w:r>
    </w:p>
    <w:p w:rsidR="00370794" w:rsidRDefault="00370794" w:rsidP="00370794">
      <w:pPr>
        <w:spacing w:line="0" w:lineRule="atLeast"/>
        <w:rPr>
          <w:szCs w:val="21"/>
        </w:rPr>
      </w:pPr>
      <w:r>
        <w:rPr>
          <w:szCs w:val="21"/>
        </w:rPr>
        <w:t>}</w:t>
      </w:r>
    </w:p>
    <w:p w:rsidR="00370794" w:rsidRDefault="00370794" w:rsidP="00370794">
      <w:pPr>
        <w:spacing w:line="0" w:lineRule="atLeast"/>
        <w:rPr>
          <w:szCs w:val="21"/>
        </w:rPr>
      </w:pPr>
      <w:r>
        <w:rPr>
          <w:rFonts w:hint="eastAsia"/>
          <w:szCs w:val="21"/>
        </w:rPr>
        <w:t>第一百套</w:t>
      </w:r>
    </w:p>
    <w:p w:rsidR="00370794" w:rsidRDefault="00370794" w:rsidP="00370794">
      <w:pPr>
        <w:spacing w:line="0" w:lineRule="atLeast"/>
        <w:rPr>
          <w:szCs w:val="21"/>
        </w:rPr>
      </w:pPr>
      <w:r>
        <w:rPr>
          <w:szCs w:val="21"/>
        </w:rPr>
        <w:t>1</w:t>
      </w:r>
      <w:r>
        <w:rPr>
          <w:rFonts w:hint="eastAsia"/>
          <w:szCs w:val="21"/>
        </w:rPr>
        <w:t>程序填空</w:t>
      </w:r>
    </w:p>
    <w:p w:rsidR="00370794" w:rsidRDefault="00370794" w:rsidP="00370794">
      <w:pPr>
        <w:spacing w:line="0" w:lineRule="atLeast"/>
        <w:rPr>
          <w:szCs w:val="21"/>
        </w:rPr>
      </w:pPr>
      <w:r>
        <w:rPr>
          <w:rFonts w:hint="eastAsia"/>
          <w:szCs w:val="21"/>
        </w:rPr>
        <w:t>给定程序通过定义并赋值的方式，利用结构体变量存储了一名学生的学号姓名和</w:t>
      </w:r>
      <w:r>
        <w:rPr>
          <w:szCs w:val="21"/>
        </w:rPr>
        <w:t>3</w:t>
      </w:r>
      <w:r>
        <w:rPr>
          <w:rFonts w:hint="eastAsia"/>
          <w:szCs w:val="21"/>
        </w:rPr>
        <w:t>门课的成绩。函数</w:t>
      </w:r>
      <w:r>
        <w:rPr>
          <w:szCs w:val="21"/>
        </w:rPr>
        <w:t>fun</w:t>
      </w:r>
      <w:r>
        <w:rPr>
          <w:rFonts w:hint="eastAsia"/>
          <w:szCs w:val="21"/>
        </w:rPr>
        <w:t>的功能是将该学生的各科成绩都乘以一个系统</w:t>
      </w:r>
      <w:r>
        <w:rPr>
          <w:szCs w:val="21"/>
        </w:rPr>
        <w:t>a</w:t>
      </w:r>
      <w:r>
        <w:rPr>
          <w:rFonts w:hint="eastAsia"/>
          <w:szCs w:val="21"/>
        </w:rPr>
        <w:t>。</w:t>
      </w:r>
    </w:p>
    <w:p w:rsidR="00370794" w:rsidRDefault="00370794" w:rsidP="00370794">
      <w:pPr>
        <w:spacing w:line="0" w:lineRule="atLeast"/>
        <w:rPr>
          <w:szCs w:val="21"/>
        </w:rPr>
      </w:pPr>
      <w:r>
        <w:rPr>
          <w:rFonts w:hint="eastAsia"/>
          <w:szCs w:val="21"/>
        </w:rPr>
        <w:t>第一处</w:t>
      </w:r>
      <w:r>
        <w:rPr>
          <w:szCs w:val="21"/>
        </w:rPr>
        <w:t xml:space="preserve"> void modify(STU *ss,float a)</w:t>
      </w:r>
    </w:p>
    <w:p w:rsidR="00370794" w:rsidRDefault="00370794" w:rsidP="00370794">
      <w:pPr>
        <w:spacing w:line="0" w:lineRule="atLeast"/>
        <w:rPr>
          <w:szCs w:val="21"/>
        </w:rPr>
      </w:pPr>
      <w:r>
        <w:rPr>
          <w:rFonts w:hint="eastAsia"/>
          <w:szCs w:val="21"/>
        </w:rPr>
        <w:t>第二处</w:t>
      </w:r>
      <w:r>
        <w:rPr>
          <w:szCs w:val="21"/>
        </w:rPr>
        <w:t xml:space="preserve"> ss-&gt;score[i]*=a;</w:t>
      </w:r>
    </w:p>
    <w:p w:rsidR="00370794" w:rsidRDefault="00370794" w:rsidP="00370794">
      <w:pPr>
        <w:spacing w:line="0" w:lineRule="atLeast"/>
        <w:rPr>
          <w:szCs w:val="21"/>
        </w:rPr>
      </w:pPr>
      <w:r>
        <w:rPr>
          <w:rFonts w:hint="eastAsia"/>
          <w:szCs w:val="21"/>
        </w:rPr>
        <w:t>第三处</w:t>
      </w:r>
      <w:r>
        <w:rPr>
          <w:szCs w:val="21"/>
        </w:rPr>
        <w:t xml:space="preserve"> modify(&amp;std,a);</w:t>
      </w:r>
    </w:p>
    <w:p w:rsidR="00370794" w:rsidRDefault="00370794" w:rsidP="00370794">
      <w:pPr>
        <w:spacing w:line="0" w:lineRule="atLeast"/>
        <w:rPr>
          <w:szCs w:val="21"/>
        </w:rPr>
      </w:pPr>
      <w:r>
        <w:rPr>
          <w:szCs w:val="21"/>
        </w:rPr>
        <w:t xml:space="preserve">2 </w:t>
      </w:r>
      <w:r>
        <w:rPr>
          <w:rFonts w:hint="eastAsia"/>
          <w:szCs w:val="21"/>
        </w:rPr>
        <w:t>程序修改</w:t>
      </w:r>
    </w:p>
    <w:p w:rsidR="00370794" w:rsidRDefault="00370794" w:rsidP="00370794">
      <w:pPr>
        <w:spacing w:line="0" w:lineRule="atLeast"/>
        <w:rPr>
          <w:szCs w:val="21"/>
        </w:rPr>
      </w:pPr>
      <w:r>
        <w:rPr>
          <w:rFonts w:hint="eastAsia"/>
          <w:szCs w:val="21"/>
        </w:rPr>
        <w:t>给定程序</w:t>
      </w:r>
      <w:r>
        <w:rPr>
          <w:szCs w:val="21"/>
        </w:rPr>
        <w:t>MODI1.C</w:t>
      </w:r>
      <w:r>
        <w:rPr>
          <w:rFonts w:hint="eastAsia"/>
          <w:szCs w:val="21"/>
        </w:rPr>
        <w:t>中函数</w:t>
      </w:r>
      <w:r>
        <w:rPr>
          <w:szCs w:val="21"/>
        </w:rPr>
        <w:t>fun</w:t>
      </w:r>
      <w:r>
        <w:rPr>
          <w:rFonts w:hint="eastAsia"/>
          <w:szCs w:val="21"/>
        </w:rPr>
        <w:t>的功能是：求</w:t>
      </w:r>
      <w:r>
        <w:rPr>
          <w:szCs w:val="21"/>
        </w:rPr>
        <w:t>K&lt;13&gt;</w:t>
      </w:r>
      <w:r>
        <w:rPr>
          <w:rFonts w:hint="eastAsia"/>
          <w:szCs w:val="21"/>
        </w:rPr>
        <w:t>，所求阶乘的值作为函数值返回。例如，</w:t>
      </w:r>
      <w:r>
        <w:rPr>
          <w:rFonts w:hint="eastAsia"/>
          <w:szCs w:val="21"/>
        </w:rPr>
        <w:lastRenderedPageBreak/>
        <w:t>若</w:t>
      </w:r>
      <w:r>
        <w:rPr>
          <w:szCs w:val="21"/>
        </w:rPr>
        <w:tab/>
        <w:t>K=10</w:t>
      </w:r>
      <w:r>
        <w:rPr>
          <w:rFonts w:hint="eastAsia"/>
          <w:szCs w:val="21"/>
        </w:rPr>
        <w:t>，则应输出</w:t>
      </w:r>
      <w:r>
        <w:rPr>
          <w:szCs w:val="21"/>
        </w:rPr>
        <w:t>3628800</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if(k&gt;0)</w:t>
      </w:r>
    </w:p>
    <w:p w:rsidR="00370794" w:rsidRDefault="00370794" w:rsidP="00370794">
      <w:pPr>
        <w:spacing w:line="0" w:lineRule="atLeast"/>
        <w:rPr>
          <w:szCs w:val="21"/>
        </w:rPr>
      </w:pPr>
      <w:r>
        <w:rPr>
          <w:szCs w:val="21"/>
        </w:rPr>
        <w:t>/**found**/</w:t>
      </w:r>
    </w:p>
    <w:p w:rsidR="00370794" w:rsidRDefault="00370794" w:rsidP="00370794">
      <w:pPr>
        <w:spacing w:line="0" w:lineRule="atLeast"/>
        <w:rPr>
          <w:szCs w:val="21"/>
        </w:rPr>
      </w:pPr>
      <w:r>
        <w:rPr>
          <w:szCs w:val="21"/>
        </w:rPr>
        <w:t>else if(k= =0)</w:t>
      </w:r>
    </w:p>
    <w:p w:rsidR="00370794" w:rsidRDefault="00370794" w:rsidP="00370794">
      <w:pPr>
        <w:spacing w:line="0" w:lineRule="atLeast"/>
        <w:rPr>
          <w:szCs w:val="21"/>
        </w:rPr>
      </w:pPr>
      <w:r>
        <w:rPr>
          <w:szCs w:val="21"/>
        </w:rPr>
        <w:t>3</w:t>
      </w:r>
      <w:r>
        <w:rPr>
          <w:rFonts w:hint="eastAsia"/>
          <w:szCs w:val="21"/>
        </w:rPr>
        <w:t>程序设计</w:t>
      </w:r>
    </w:p>
    <w:p w:rsidR="00370794" w:rsidRDefault="00370794" w:rsidP="00370794">
      <w:pPr>
        <w:spacing w:line="0" w:lineRule="atLeast"/>
        <w:rPr>
          <w:b/>
          <w:szCs w:val="21"/>
        </w:rPr>
      </w:pPr>
      <w:r>
        <w:rPr>
          <w:rFonts w:hint="eastAsia"/>
          <w:szCs w:val="21"/>
        </w:rPr>
        <w:t>程序定义了</w:t>
      </w:r>
      <w:r>
        <w:rPr>
          <w:szCs w:val="21"/>
        </w:rPr>
        <w:t>N*N</w:t>
      </w:r>
      <w:r>
        <w:rPr>
          <w:rFonts w:hint="eastAsia"/>
          <w:szCs w:val="21"/>
        </w:rPr>
        <w:t>的二维数组，并在主函数中自动赋值。请编写函数</w:t>
      </w:r>
      <w:r>
        <w:rPr>
          <w:szCs w:val="21"/>
        </w:rPr>
        <w:t>fun</w:t>
      </w:r>
      <w:r>
        <w:rPr>
          <w:rFonts w:hint="eastAsia"/>
          <w:szCs w:val="21"/>
        </w:rPr>
        <w:t>（</w:t>
      </w:r>
      <w:r>
        <w:rPr>
          <w:szCs w:val="21"/>
        </w:rPr>
        <w:t>int a[ ] [N]</w:t>
      </w:r>
      <w:r>
        <w:rPr>
          <w:rFonts w:hint="eastAsia"/>
          <w:szCs w:val="21"/>
        </w:rPr>
        <w:t>，</w:t>
      </w:r>
      <w:r>
        <w:rPr>
          <w:szCs w:val="21"/>
        </w:rPr>
        <w:t>int n</w:t>
      </w:r>
      <w:r>
        <w:rPr>
          <w:rFonts w:hint="eastAsia"/>
          <w:szCs w:val="21"/>
        </w:rPr>
        <w:t>），函数的功能是：使数组左下三角元素中的值乘以</w:t>
      </w:r>
      <w:r>
        <w:rPr>
          <w:szCs w:val="21"/>
        </w:rPr>
        <w:t>n</w:t>
      </w:r>
      <w:r>
        <w:rPr>
          <w:rFonts w:hint="eastAsia"/>
          <w:szCs w:val="21"/>
        </w:rPr>
        <w:t>。</w:t>
      </w:r>
    </w:p>
    <w:p w:rsidR="00370794" w:rsidRDefault="00370794" w:rsidP="00370794">
      <w:pPr>
        <w:spacing w:line="0" w:lineRule="atLeast"/>
        <w:rPr>
          <w:szCs w:val="21"/>
        </w:rPr>
      </w:pPr>
      <w:r>
        <w:rPr>
          <w:szCs w:val="21"/>
        </w:rPr>
        <w:t>int fun(int a[][N],int n)</w:t>
      </w:r>
    </w:p>
    <w:p w:rsidR="00370794" w:rsidRDefault="00370794" w:rsidP="00370794">
      <w:pPr>
        <w:spacing w:line="0" w:lineRule="atLeast"/>
        <w:rPr>
          <w:szCs w:val="21"/>
        </w:rPr>
      </w:pPr>
      <w:r>
        <w:rPr>
          <w:szCs w:val="21"/>
        </w:rPr>
        <w:t>{int i,j;</w:t>
      </w:r>
    </w:p>
    <w:p w:rsidR="00370794" w:rsidRDefault="00370794" w:rsidP="00370794">
      <w:pPr>
        <w:spacing w:line="0" w:lineRule="atLeast"/>
        <w:rPr>
          <w:szCs w:val="21"/>
        </w:rPr>
      </w:pPr>
      <w:r>
        <w:rPr>
          <w:szCs w:val="21"/>
        </w:rPr>
        <w:t xml:space="preserve"> for(i=0;i&lt;N;i++)</w:t>
      </w:r>
    </w:p>
    <w:p w:rsidR="00370794" w:rsidRDefault="00370794" w:rsidP="00370794">
      <w:pPr>
        <w:spacing w:line="0" w:lineRule="atLeast"/>
        <w:rPr>
          <w:szCs w:val="21"/>
        </w:rPr>
      </w:pPr>
      <w:r>
        <w:rPr>
          <w:szCs w:val="21"/>
        </w:rPr>
        <w:t>for(j=0;j&lt;=i;j++)</w:t>
      </w:r>
    </w:p>
    <w:p w:rsidR="00370794" w:rsidRDefault="00370794" w:rsidP="00370794">
      <w:pPr>
        <w:spacing w:line="0" w:lineRule="atLeast"/>
        <w:rPr>
          <w:szCs w:val="21"/>
        </w:rPr>
      </w:pPr>
      <w:r>
        <w:rPr>
          <w:szCs w:val="21"/>
        </w:rPr>
        <w:t>a[i][j]*=n;</w:t>
      </w:r>
    </w:p>
    <w:p w:rsidR="00370794" w:rsidRDefault="00370794" w:rsidP="00370794">
      <w:pPr>
        <w:spacing w:line="0" w:lineRule="atLeast"/>
        <w:rPr>
          <w:szCs w:val="21"/>
        </w:rPr>
      </w:pPr>
      <w:r>
        <w:rPr>
          <w:szCs w:val="21"/>
        </w:rPr>
        <w:t>}</w:t>
      </w:r>
    </w:p>
    <w:p w:rsidR="00370794" w:rsidRDefault="00370794" w:rsidP="00370794">
      <w:pPr>
        <w:adjustRightInd w:val="0"/>
        <w:snapToGrid w:val="0"/>
      </w:pPr>
    </w:p>
    <w:p w:rsidR="00103E75" w:rsidRDefault="00103E75">
      <w:bookmarkStart w:id="0" w:name="_GoBack"/>
      <w:bookmarkEnd w:id="0"/>
    </w:p>
    <w:sectPr w:rsidR="00103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3"/>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5"/>
    <w:multiLevelType w:val="multilevel"/>
    <w:tmpl w:val="00000005"/>
    <w:lvl w:ilvl="0">
      <w:start w:val="1"/>
      <w:numFmt w:val="decimal"/>
      <w:lvlText w:val="%1."/>
      <w:lvlJc w:val="left"/>
      <w:pPr>
        <w:tabs>
          <w:tab w:val="num" w:pos="360"/>
        </w:tabs>
        <w:ind w:left="360" w:hanging="360"/>
      </w:pPr>
    </w:lvl>
    <w:lvl w:ilvl="1">
      <w:start w:val="4"/>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7"/>
    <w:multiLevelType w:val="multilevel"/>
    <w:tmpl w:val="00000007"/>
    <w:lvl w:ilvl="0">
      <w:start w:val="3"/>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8"/>
    <w:multiLevelType w:val="multilevel"/>
    <w:tmpl w:val="00000008"/>
    <w:lvl w:ilvl="0">
      <w:start w:val="2"/>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9"/>
    <w:multiLevelType w:val="multilevel"/>
    <w:tmpl w:val="00000009"/>
    <w:lvl w:ilvl="0">
      <w:start w:val="1"/>
      <w:numFmt w:val="decimal"/>
      <w:lvlText w:val="%1."/>
      <w:lvlJc w:val="left"/>
      <w:pPr>
        <w:tabs>
          <w:tab w:val="num" w:pos="390"/>
        </w:tabs>
        <w:ind w:left="390" w:hanging="39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C"/>
    <w:multiLevelType w:val="multilevel"/>
    <w:tmpl w:val="0000000C"/>
    <w:lvl w:ilvl="0">
      <w:start w:val="2"/>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E"/>
    <w:multiLevelType w:val="multilevel"/>
    <w:tmpl w:val="0000000E"/>
    <w:lvl w:ilvl="0">
      <w:start w:val="2"/>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10"/>
    <w:multiLevelType w:val="multilevel"/>
    <w:tmpl w:val="00000010"/>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1"/>
    <w:multiLevelType w:val="multilevel"/>
    <w:tmpl w:val="00000011"/>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12"/>
    <w:multiLevelType w:val="multilevel"/>
    <w:tmpl w:val="00000012"/>
    <w:lvl w:ilvl="0">
      <w:start w:val="2"/>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3"/>
    <w:multiLevelType w:val="multilevel"/>
    <w:tmpl w:val="00000013"/>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15"/>
    <w:multiLevelType w:val="multilevel"/>
    <w:tmpl w:val="00000015"/>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0000018"/>
    <w:multiLevelType w:val="multilevel"/>
    <w:tmpl w:val="00000018"/>
    <w:lvl w:ilvl="0">
      <w:start w:val="1"/>
      <w:numFmt w:val="decimal"/>
      <w:lvlText w:val="%1"/>
      <w:lvlJc w:val="left"/>
      <w:pPr>
        <w:tabs>
          <w:tab w:val="num" w:pos="435"/>
        </w:tabs>
        <w:ind w:left="435" w:hanging="435"/>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0000019"/>
    <w:multiLevelType w:val="multilevel"/>
    <w:tmpl w:val="00000019"/>
    <w:lvl w:ilvl="0">
      <w:start w:val="1"/>
      <w:numFmt w:val="decimal"/>
      <w:lvlText w:val="%1."/>
      <w:lvlJc w:val="left"/>
      <w:pPr>
        <w:tabs>
          <w:tab w:val="num" w:pos="390"/>
        </w:tabs>
        <w:ind w:left="390" w:hanging="39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0000001A"/>
    <w:multiLevelType w:val="multilevel"/>
    <w:tmpl w:val="0000001A"/>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794"/>
    <w:rsid w:val="00103E75"/>
    <w:rsid w:val="00370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794"/>
    <w:pPr>
      <w:widowControl w:val="0"/>
      <w:jc w:val="both"/>
    </w:pPr>
    <w:rPr>
      <w:rFonts w:ascii="Times New Roman" w:eastAsia="宋体" w:hAnsi="Times New Roman" w:cs="Times New Roman"/>
      <w:szCs w:val="20"/>
    </w:rPr>
  </w:style>
  <w:style w:type="paragraph" w:styleId="1">
    <w:name w:val="heading 1"/>
    <w:basedOn w:val="a"/>
    <w:next w:val="a"/>
    <w:link w:val="1Char"/>
    <w:qFormat/>
    <w:rsid w:val="00370794"/>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70794"/>
    <w:rPr>
      <w:rFonts w:ascii="Times New Roman" w:eastAsia="宋体" w:hAnsi="Times New Roman" w:cs="Times New Roman"/>
      <w:b/>
      <w:kern w:val="44"/>
      <w:sz w:val="44"/>
      <w:szCs w:val="20"/>
    </w:rPr>
  </w:style>
  <w:style w:type="paragraph" w:styleId="a3">
    <w:name w:val="header"/>
    <w:basedOn w:val="a"/>
    <w:link w:val="Char"/>
    <w:semiHidden/>
    <w:unhideWhenUsed/>
    <w:rsid w:val="003707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semiHidden/>
    <w:rsid w:val="00370794"/>
    <w:rPr>
      <w:rFonts w:ascii="Times New Roman" w:eastAsia="宋体" w:hAnsi="Times New Roman" w:cs="Times New Roman"/>
      <w:sz w:val="18"/>
      <w:szCs w:val="18"/>
    </w:rPr>
  </w:style>
  <w:style w:type="paragraph" w:styleId="a4">
    <w:name w:val="footer"/>
    <w:basedOn w:val="a"/>
    <w:link w:val="Char0"/>
    <w:semiHidden/>
    <w:unhideWhenUsed/>
    <w:rsid w:val="00370794"/>
    <w:pPr>
      <w:tabs>
        <w:tab w:val="center" w:pos="4153"/>
        <w:tab w:val="right" w:pos="8306"/>
      </w:tabs>
      <w:snapToGrid w:val="0"/>
      <w:jc w:val="left"/>
    </w:pPr>
    <w:rPr>
      <w:sz w:val="18"/>
      <w:szCs w:val="18"/>
    </w:rPr>
  </w:style>
  <w:style w:type="character" w:customStyle="1" w:styleId="Char0">
    <w:name w:val="页脚 Char"/>
    <w:basedOn w:val="a0"/>
    <w:link w:val="a4"/>
    <w:semiHidden/>
    <w:rsid w:val="00370794"/>
    <w:rPr>
      <w:rFonts w:ascii="Times New Roman" w:eastAsia="宋体" w:hAnsi="Times New Roman" w:cs="Times New Roman"/>
      <w:sz w:val="18"/>
      <w:szCs w:val="18"/>
    </w:rPr>
  </w:style>
  <w:style w:type="paragraph" w:styleId="a5">
    <w:name w:val="Document Map"/>
    <w:basedOn w:val="a"/>
    <w:link w:val="Char1"/>
    <w:semiHidden/>
    <w:unhideWhenUsed/>
    <w:rsid w:val="00370794"/>
    <w:pPr>
      <w:shd w:val="clear" w:color="auto" w:fill="000080"/>
    </w:pPr>
  </w:style>
  <w:style w:type="character" w:customStyle="1" w:styleId="Char1">
    <w:name w:val="文档结构图 Char"/>
    <w:basedOn w:val="a0"/>
    <w:link w:val="a5"/>
    <w:semiHidden/>
    <w:rsid w:val="00370794"/>
    <w:rPr>
      <w:rFonts w:ascii="Times New Roman" w:eastAsia="宋体" w:hAnsi="Times New Roman" w:cs="Times New Roman"/>
      <w:szCs w:val="20"/>
      <w:shd w:val="clear" w:color="auto" w:fill="000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794"/>
    <w:pPr>
      <w:widowControl w:val="0"/>
      <w:jc w:val="both"/>
    </w:pPr>
    <w:rPr>
      <w:rFonts w:ascii="Times New Roman" w:eastAsia="宋体" w:hAnsi="Times New Roman" w:cs="Times New Roman"/>
      <w:szCs w:val="20"/>
    </w:rPr>
  </w:style>
  <w:style w:type="paragraph" w:styleId="1">
    <w:name w:val="heading 1"/>
    <w:basedOn w:val="a"/>
    <w:next w:val="a"/>
    <w:link w:val="1Char"/>
    <w:qFormat/>
    <w:rsid w:val="00370794"/>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70794"/>
    <w:rPr>
      <w:rFonts w:ascii="Times New Roman" w:eastAsia="宋体" w:hAnsi="Times New Roman" w:cs="Times New Roman"/>
      <w:b/>
      <w:kern w:val="44"/>
      <w:sz w:val="44"/>
      <w:szCs w:val="20"/>
    </w:rPr>
  </w:style>
  <w:style w:type="paragraph" w:styleId="a3">
    <w:name w:val="header"/>
    <w:basedOn w:val="a"/>
    <w:link w:val="Char"/>
    <w:semiHidden/>
    <w:unhideWhenUsed/>
    <w:rsid w:val="003707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semiHidden/>
    <w:rsid w:val="00370794"/>
    <w:rPr>
      <w:rFonts w:ascii="Times New Roman" w:eastAsia="宋体" w:hAnsi="Times New Roman" w:cs="Times New Roman"/>
      <w:sz w:val="18"/>
      <w:szCs w:val="18"/>
    </w:rPr>
  </w:style>
  <w:style w:type="paragraph" w:styleId="a4">
    <w:name w:val="footer"/>
    <w:basedOn w:val="a"/>
    <w:link w:val="Char0"/>
    <w:semiHidden/>
    <w:unhideWhenUsed/>
    <w:rsid w:val="00370794"/>
    <w:pPr>
      <w:tabs>
        <w:tab w:val="center" w:pos="4153"/>
        <w:tab w:val="right" w:pos="8306"/>
      </w:tabs>
      <w:snapToGrid w:val="0"/>
      <w:jc w:val="left"/>
    </w:pPr>
    <w:rPr>
      <w:sz w:val="18"/>
      <w:szCs w:val="18"/>
    </w:rPr>
  </w:style>
  <w:style w:type="character" w:customStyle="1" w:styleId="Char0">
    <w:name w:val="页脚 Char"/>
    <w:basedOn w:val="a0"/>
    <w:link w:val="a4"/>
    <w:semiHidden/>
    <w:rsid w:val="00370794"/>
    <w:rPr>
      <w:rFonts w:ascii="Times New Roman" w:eastAsia="宋体" w:hAnsi="Times New Roman" w:cs="Times New Roman"/>
      <w:sz w:val="18"/>
      <w:szCs w:val="18"/>
    </w:rPr>
  </w:style>
  <w:style w:type="paragraph" w:styleId="a5">
    <w:name w:val="Document Map"/>
    <w:basedOn w:val="a"/>
    <w:link w:val="Char1"/>
    <w:semiHidden/>
    <w:unhideWhenUsed/>
    <w:rsid w:val="00370794"/>
    <w:pPr>
      <w:shd w:val="clear" w:color="auto" w:fill="000080"/>
    </w:pPr>
  </w:style>
  <w:style w:type="character" w:customStyle="1" w:styleId="Char1">
    <w:name w:val="文档结构图 Char"/>
    <w:basedOn w:val="a0"/>
    <w:link w:val="a5"/>
    <w:semiHidden/>
    <w:rsid w:val="00370794"/>
    <w:rPr>
      <w:rFonts w:ascii="Times New Roman" w:eastAsia="宋体" w:hAnsi="Times New Roman" w:cs="Times New Roman"/>
      <w:szCs w:val="20"/>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47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111</Pages>
  <Words>21297</Words>
  <Characters>121394</Characters>
  <Application>Microsoft Office Word</Application>
  <DocSecurity>0</DocSecurity>
  <Lines>1011</Lines>
  <Paragraphs>284</Paragraphs>
  <ScaleCrop>false</ScaleCrop>
  <Company/>
  <LinksUpToDate>false</LinksUpToDate>
  <CharactersWithSpaces>142407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bixiong</dc:creator>
  <cp:lastModifiedBy>bixiong</cp:lastModifiedBy>
  <cp:revision>1</cp:revision>
  <dcterms:created xsi:type="dcterms:W3CDTF">2012-02-28T12:54:00Z</dcterms:created>
  <dcterms:modified xsi:type="dcterms:W3CDTF">2012-02-28T12:55:00Z</dcterms:modified>
</cp:coreProperties>
</file>